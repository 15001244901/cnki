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1D2" w:rsidRDefault="00E40181">
      <w:pPr>
        <w:spacing w:before="78"/>
        <w:ind w:left="420"/>
        <w:rPr>
          <w:rFonts w:eastAsia="新宋体"/>
        </w:rPr>
      </w:pPr>
      <w:bookmarkStart w:id="0" w:name="_Toc83497594"/>
      <w:bookmarkStart w:id="1" w:name="_Toc83407059"/>
      <w:bookmarkStart w:id="2" w:name="_Toc83406853"/>
      <w:bookmarkStart w:id="3" w:name="_Toc83407883"/>
      <w:bookmarkStart w:id="4" w:name="_Toc83526973"/>
      <w:bookmarkStart w:id="5" w:name="_Toc83407677"/>
      <w:bookmarkStart w:id="6" w:name="_Toc101774909"/>
      <w:bookmarkStart w:id="7" w:name="_Toc83495289"/>
      <w:bookmarkStart w:id="8" w:name="_Toc83617055"/>
      <w:bookmarkStart w:id="9" w:name="_Toc83526584"/>
      <w:bookmarkStart w:id="10" w:name="_Toc83407471"/>
      <w:bookmarkStart w:id="11" w:name="_Toc83406647"/>
      <w:bookmarkStart w:id="12" w:name="_Toc99167149"/>
      <w:bookmarkStart w:id="13" w:name="_Toc83404086"/>
      <w:bookmarkStart w:id="14" w:name="_Toc83444536"/>
      <w:bookmarkStart w:id="15" w:name="_Toc83444742"/>
      <w:bookmarkStart w:id="16" w:name="_Toc83406441"/>
      <w:bookmarkStart w:id="17" w:name="_Toc83407265"/>
      <w:bookmarkStart w:id="18" w:name="_Toc83406235"/>
      <w:r>
        <w:pict>
          <v:rect id="Text Box 2" o:spid="_x0000_s1026" style="position:absolute;left:0;text-align:left;margin-left:0;margin-top:11.7pt;width:117pt;height:39pt;z-index:251658240;mso-width-relative:page;mso-height-relative:page" o:preferrelative="t" filled="f" stroked="f">
            <v:textbox>
              <w:txbxContent>
                <w:p w:rsidR="008431D2" w:rsidRDefault="00E40181">
                  <w:pPr>
                    <w:spacing w:before="78"/>
                    <w:ind w:left="420"/>
                  </w:pPr>
                  <w:r>
                    <w:rPr>
                      <w:b/>
                      <w:sz w:val="5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0.35pt;height:25.8pt">
                        <v:imagedata r:id="rId8" o:title=""/>
                      </v:shape>
                    </w:pict>
                  </w:r>
                </w:p>
              </w:txbxContent>
            </v:textbox>
          </v:rect>
        </w:pic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p>
    <w:p w:rsidR="008431D2" w:rsidRDefault="008431D2">
      <w:pPr>
        <w:spacing w:before="78"/>
        <w:ind w:left="420"/>
        <w:rPr>
          <w:rFonts w:eastAsia="新宋体"/>
        </w:rPr>
      </w:pPr>
    </w:p>
    <w:p w:rsidR="008431D2" w:rsidRDefault="00E40181">
      <w:pPr>
        <w:spacing w:before="78"/>
        <w:ind w:left="420"/>
        <w:rPr>
          <w:rFonts w:eastAsia="新宋体"/>
        </w:rPr>
      </w:pPr>
      <w:r>
        <w:pict>
          <v:rect id="Text Box 3" o:spid="_x0000_s1028" style="position:absolute;left:0;text-align:left;margin-left:.15pt;margin-top:10.3pt;width:215.15pt;height:34.8pt;z-index:251659264;mso-width-relative:page;mso-height-relative:page" o:preferrelative="t" stroked="f">
            <v:textbox>
              <w:txbxContent>
                <w:p w:rsidR="008431D2" w:rsidRDefault="00E40181">
                  <w:pPr>
                    <w:spacing w:before="78"/>
                    <w:ind w:left="420"/>
                  </w:pPr>
                  <w:r>
                    <w:rPr>
                      <w:rFonts w:hint="eastAsia"/>
                      <w:b/>
                    </w:rPr>
                    <w:t xml:space="preserve">KBase </w:t>
                  </w:r>
                  <w:r>
                    <w:rPr>
                      <w:rFonts w:hint="eastAsia"/>
                      <w:b/>
                    </w:rPr>
                    <w:t>非结构化数据库管理系统</w:t>
                  </w:r>
                </w:p>
              </w:txbxContent>
            </v:textbox>
          </v:rect>
        </w:pict>
      </w:r>
    </w:p>
    <w:p w:rsidR="008431D2" w:rsidRDefault="008431D2">
      <w:pPr>
        <w:spacing w:before="78"/>
        <w:ind w:left="420"/>
        <w:rPr>
          <w:rFonts w:eastAsia="新宋体"/>
        </w:rPr>
      </w:pPr>
    </w:p>
    <w:p w:rsidR="008431D2" w:rsidRDefault="008431D2">
      <w:pPr>
        <w:spacing w:before="78"/>
        <w:ind w:left="420"/>
        <w:rPr>
          <w:rFonts w:eastAsia="新宋体"/>
        </w:rPr>
      </w:pPr>
    </w:p>
    <w:p w:rsidR="008431D2" w:rsidRDefault="008431D2">
      <w:pPr>
        <w:spacing w:before="78"/>
        <w:ind w:left="420"/>
        <w:rPr>
          <w:rFonts w:eastAsia="新宋体"/>
        </w:rPr>
      </w:pPr>
    </w:p>
    <w:p w:rsidR="008431D2" w:rsidRDefault="008431D2">
      <w:pPr>
        <w:spacing w:before="78"/>
        <w:ind w:left="420"/>
        <w:rPr>
          <w:rFonts w:eastAsia="新宋体"/>
        </w:rPr>
      </w:pPr>
    </w:p>
    <w:p w:rsidR="008431D2" w:rsidRDefault="008431D2">
      <w:pPr>
        <w:spacing w:before="78"/>
        <w:ind w:left="420"/>
        <w:rPr>
          <w:rFonts w:eastAsia="新宋体"/>
        </w:rPr>
      </w:pPr>
    </w:p>
    <w:p w:rsidR="008431D2" w:rsidRDefault="008431D2">
      <w:pPr>
        <w:spacing w:before="78"/>
        <w:ind w:left="420"/>
        <w:rPr>
          <w:rFonts w:eastAsia="新宋体"/>
        </w:rPr>
      </w:pPr>
    </w:p>
    <w:p w:rsidR="008431D2" w:rsidRDefault="008431D2">
      <w:pPr>
        <w:spacing w:before="78"/>
        <w:ind w:left="420"/>
        <w:rPr>
          <w:rFonts w:eastAsia="新宋体"/>
        </w:rPr>
      </w:pPr>
    </w:p>
    <w:p w:rsidR="008431D2" w:rsidRDefault="008431D2">
      <w:pPr>
        <w:spacing w:before="78"/>
        <w:ind w:left="420"/>
        <w:rPr>
          <w:rFonts w:eastAsia="新宋体"/>
        </w:rPr>
      </w:pPr>
    </w:p>
    <w:p w:rsidR="008431D2" w:rsidRDefault="008431D2">
      <w:pPr>
        <w:spacing w:before="78"/>
        <w:ind w:left="420"/>
        <w:rPr>
          <w:rFonts w:eastAsia="新宋体"/>
        </w:rPr>
      </w:pPr>
    </w:p>
    <w:p w:rsidR="008431D2" w:rsidRDefault="008431D2">
      <w:pPr>
        <w:spacing w:before="78"/>
        <w:ind w:left="420"/>
        <w:rPr>
          <w:rFonts w:eastAsia="新宋体"/>
        </w:rPr>
      </w:pPr>
    </w:p>
    <w:p w:rsidR="008431D2" w:rsidRDefault="00E40181">
      <w:pPr>
        <w:spacing w:before="78"/>
        <w:ind w:left="420"/>
        <w:rPr>
          <w:rFonts w:eastAsia="新宋体"/>
        </w:rPr>
      </w:pPr>
      <w:r>
        <w:pict>
          <v:rect id="Text Box 4" o:spid="_x0000_s1029" style="position:absolute;left:0;text-align:left;margin-left:0;margin-top:0;width:297pt;height:95.25pt;z-index:251660288;mso-position-horizontal:center;mso-width-relative:page;mso-height-relative:page" o:preferrelative="t" stroked="f">
            <v:textbox>
              <w:txbxContent>
                <w:p w:rsidR="008431D2" w:rsidRDefault="00E40181">
                  <w:pPr>
                    <w:spacing w:before="78"/>
                    <w:ind w:left="420"/>
                    <w:jc w:val="center"/>
                  </w:pPr>
                  <w:r>
                    <w:rPr>
                      <w:rFonts w:hint="eastAsia"/>
                      <w:b/>
                      <w:bCs/>
                      <w:sz w:val="52"/>
                    </w:rPr>
                    <w:t>K-SQL 10</w:t>
                  </w:r>
                  <w:r>
                    <w:rPr>
                      <w:rFonts w:hint="eastAsia"/>
                      <w:b/>
                      <w:bCs/>
                      <w:sz w:val="52"/>
                    </w:rPr>
                    <w:t>参考大全</w:t>
                  </w:r>
                </w:p>
              </w:txbxContent>
            </v:textbox>
          </v:rect>
        </w:pict>
      </w:r>
    </w:p>
    <w:p w:rsidR="008431D2" w:rsidRDefault="008431D2">
      <w:pPr>
        <w:spacing w:before="78"/>
        <w:ind w:left="420"/>
        <w:rPr>
          <w:rFonts w:eastAsia="新宋体"/>
        </w:rPr>
      </w:pPr>
    </w:p>
    <w:p w:rsidR="008431D2" w:rsidRDefault="008431D2">
      <w:pPr>
        <w:spacing w:before="78"/>
        <w:ind w:left="420"/>
        <w:rPr>
          <w:rFonts w:eastAsia="新宋体"/>
        </w:rPr>
      </w:pPr>
    </w:p>
    <w:p w:rsidR="008431D2" w:rsidRDefault="008431D2">
      <w:pPr>
        <w:spacing w:before="78"/>
        <w:ind w:left="420"/>
        <w:rPr>
          <w:rFonts w:eastAsia="新宋体"/>
        </w:rPr>
      </w:pPr>
    </w:p>
    <w:p w:rsidR="008431D2" w:rsidRDefault="008431D2">
      <w:pPr>
        <w:spacing w:before="78"/>
        <w:ind w:left="420"/>
        <w:rPr>
          <w:rFonts w:eastAsia="新宋体"/>
        </w:rPr>
      </w:pPr>
    </w:p>
    <w:p w:rsidR="008431D2" w:rsidRDefault="008431D2">
      <w:pPr>
        <w:spacing w:before="78"/>
        <w:ind w:left="420"/>
        <w:rPr>
          <w:rFonts w:eastAsia="新宋体"/>
        </w:rPr>
      </w:pPr>
    </w:p>
    <w:p w:rsidR="008431D2" w:rsidRDefault="008431D2">
      <w:pPr>
        <w:spacing w:before="78"/>
        <w:ind w:left="420"/>
        <w:rPr>
          <w:rFonts w:eastAsia="新宋体"/>
        </w:rPr>
      </w:pPr>
    </w:p>
    <w:p w:rsidR="008431D2" w:rsidRDefault="008431D2">
      <w:pPr>
        <w:spacing w:before="78"/>
        <w:ind w:left="420"/>
        <w:rPr>
          <w:rFonts w:eastAsia="新宋体"/>
        </w:rPr>
      </w:pPr>
    </w:p>
    <w:p w:rsidR="008431D2" w:rsidRDefault="008431D2">
      <w:pPr>
        <w:spacing w:before="78"/>
        <w:ind w:left="420"/>
        <w:rPr>
          <w:rFonts w:eastAsia="新宋体"/>
        </w:rPr>
      </w:pPr>
    </w:p>
    <w:p w:rsidR="008431D2" w:rsidRDefault="008431D2">
      <w:pPr>
        <w:spacing w:before="78"/>
        <w:ind w:left="420"/>
        <w:rPr>
          <w:rFonts w:eastAsia="新宋体"/>
        </w:rPr>
      </w:pPr>
    </w:p>
    <w:p w:rsidR="008431D2" w:rsidRDefault="008431D2">
      <w:pPr>
        <w:spacing w:before="78"/>
        <w:ind w:left="420"/>
        <w:rPr>
          <w:rFonts w:eastAsia="新宋体"/>
        </w:rPr>
      </w:pPr>
    </w:p>
    <w:p w:rsidR="008431D2" w:rsidRDefault="008431D2">
      <w:pPr>
        <w:spacing w:before="78"/>
        <w:ind w:left="420"/>
        <w:rPr>
          <w:rFonts w:eastAsia="新宋体"/>
        </w:rPr>
      </w:pPr>
    </w:p>
    <w:p w:rsidR="008431D2" w:rsidRDefault="008431D2">
      <w:pPr>
        <w:spacing w:before="78"/>
        <w:ind w:left="420"/>
        <w:rPr>
          <w:rFonts w:eastAsia="新宋体"/>
        </w:rPr>
      </w:pPr>
    </w:p>
    <w:p w:rsidR="008431D2" w:rsidRDefault="008431D2">
      <w:pPr>
        <w:spacing w:before="78"/>
        <w:ind w:left="420"/>
        <w:rPr>
          <w:rFonts w:eastAsia="新宋体"/>
        </w:rPr>
      </w:pPr>
    </w:p>
    <w:p w:rsidR="008431D2" w:rsidRDefault="008431D2">
      <w:pPr>
        <w:spacing w:before="78"/>
        <w:ind w:left="420"/>
        <w:rPr>
          <w:rFonts w:eastAsia="新宋体"/>
        </w:rPr>
      </w:pPr>
    </w:p>
    <w:p w:rsidR="008431D2" w:rsidRDefault="008431D2">
      <w:pPr>
        <w:spacing w:before="78"/>
        <w:ind w:left="420"/>
        <w:rPr>
          <w:rFonts w:eastAsia="新宋体"/>
        </w:rPr>
      </w:pPr>
    </w:p>
    <w:p w:rsidR="008431D2" w:rsidRDefault="00E40181">
      <w:pPr>
        <w:spacing w:before="78"/>
        <w:ind w:left="420"/>
        <w:rPr>
          <w:rFonts w:eastAsia="新宋体"/>
        </w:rPr>
      </w:pPr>
      <w:r>
        <w:pict>
          <v:rect id="Text Box 5" o:spid="_x0000_s1030" style="position:absolute;left:0;text-align:left;margin-left:45pt;margin-top:3.9pt;width:87.9pt;height:60pt;z-index:251662336;mso-width-relative:page;mso-height-relative:page" o:preferrelative="t" stroked="f">
            <v:textbox>
              <w:txbxContent>
                <w:p w:rsidR="008431D2" w:rsidRDefault="00E40181">
                  <w:pPr>
                    <w:spacing w:before="78"/>
                    <w:ind w:left="420"/>
                    <w:rPr>
                      <w:sz w:val="24"/>
                    </w:rPr>
                  </w:pPr>
                  <w:r>
                    <w:rPr>
                      <w:sz w:val="24"/>
                    </w:rPr>
                    <w:pict>
                      <v:shape id="_x0000_i1027" type="#_x0000_t75" style="width:28.55pt;height:25.8pt">
                        <v:imagedata r:id="rId9" o:title=""/>
                      </v:shape>
                    </w:pict>
                  </w:r>
                </w:p>
              </w:txbxContent>
            </v:textbox>
          </v:rect>
        </w:pict>
      </w:r>
      <w:r>
        <w:pict>
          <v:rect id="Text Box 6" o:spid="_x0000_s1032" style="position:absolute;left:0;text-align:left;margin-left:1in;margin-top:3.9pt;width:289pt;height:73.6pt;z-index:251661312;mso-width-relative:page;mso-height-relative:page" o:preferrelative="t" stroked="f">
            <v:textbox>
              <w:txbxContent>
                <w:p w:rsidR="008431D2" w:rsidRDefault="00E40181">
                  <w:pPr>
                    <w:spacing w:before="78"/>
                    <w:ind w:left="420"/>
                    <w:jc w:val="center"/>
                    <w:rPr>
                      <w:b/>
                      <w:bCs/>
                      <w:sz w:val="24"/>
                    </w:rPr>
                  </w:pPr>
                  <w:r>
                    <w:rPr>
                      <w:rFonts w:hint="eastAsia"/>
                      <w:b/>
                      <w:sz w:val="24"/>
                    </w:rPr>
                    <w:t>同方知网（北京）技术有限公司</w:t>
                  </w:r>
                </w:p>
                <w:p w:rsidR="008431D2" w:rsidRDefault="008431D2">
                  <w:pPr>
                    <w:spacing w:before="78"/>
                    <w:ind w:left="420"/>
                    <w:jc w:val="center"/>
                    <w:rPr>
                      <w:b/>
                      <w:sz w:val="24"/>
                    </w:rPr>
                  </w:pPr>
                </w:p>
                <w:p w:rsidR="008431D2" w:rsidRDefault="00E40181">
                  <w:pPr>
                    <w:spacing w:before="78"/>
                    <w:ind w:left="420"/>
                    <w:jc w:val="center"/>
                    <w:rPr>
                      <w:b/>
                      <w:sz w:val="24"/>
                    </w:rPr>
                  </w:pPr>
                  <w:r>
                    <w:rPr>
                      <w:rFonts w:hint="eastAsia"/>
                      <w:b/>
                      <w:sz w:val="24"/>
                    </w:rPr>
                    <w:t>2014</w:t>
                  </w:r>
                  <w:r>
                    <w:rPr>
                      <w:rFonts w:hint="eastAsia"/>
                      <w:b/>
                      <w:sz w:val="24"/>
                    </w:rPr>
                    <w:t>年</w:t>
                  </w:r>
                  <w:r>
                    <w:rPr>
                      <w:rFonts w:hint="eastAsia"/>
                      <w:b/>
                      <w:sz w:val="24"/>
                    </w:rPr>
                    <w:t>11</w:t>
                  </w:r>
                  <w:r>
                    <w:rPr>
                      <w:rFonts w:hint="eastAsia"/>
                      <w:b/>
                      <w:sz w:val="24"/>
                    </w:rPr>
                    <w:t>月</w:t>
                  </w:r>
                </w:p>
              </w:txbxContent>
            </v:textbox>
          </v:rect>
        </w:pict>
      </w:r>
    </w:p>
    <w:p w:rsidR="008431D2" w:rsidRDefault="008431D2">
      <w:pPr>
        <w:spacing w:before="78"/>
        <w:ind w:left="420"/>
        <w:rPr>
          <w:rFonts w:eastAsia="新宋体"/>
        </w:rPr>
      </w:pPr>
    </w:p>
    <w:p w:rsidR="008431D2" w:rsidRDefault="008431D2">
      <w:pPr>
        <w:spacing w:before="78"/>
        <w:ind w:left="420"/>
        <w:rPr>
          <w:rFonts w:eastAsia="新宋体"/>
        </w:rPr>
      </w:pPr>
    </w:p>
    <w:p w:rsidR="008431D2" w:rsidRDefault="008431D2">
      <w:pPr>
        <w:spacing w:before="78"/>
        <w:ind w:left="420"/>
        <w:rPr>
          <w:rFonts w:eastAsia="新宋体"/>
        </w:rPr>
      </w:pPr>
    </w:p>
    <w:p w:rsidR="008431D2" w:rsidRDefault="008431D2">
      <w:pPr>
        <w:spacing w:before="78"/>
        <w:ind w:left="420"/>
        <w:rPr>
          <w:rFonts w:eastAsia="新宋体"/>
        </w:rPr>
      </w:pPr>
    </w:p>
    <w:p w:rsidR="008431D2" w:rsidRDefault="008431D2">
      <w:pPr>
        <w:spacing w:before="78"/>
        <w:ind w:left="420"/>
        <w:rPr>
          <w:rFonts w:eastAsia="新宋体"/>
        </w:rPr>
        <w:sectPr w:rsidR="008431D2">
          <w:headerReference w:type="default" r:id="rId10"/>
          <w:footerReference w:type="even" r:id="rId11"/>
          <w:footnotePr>
            <w:numFmt w:val="decimalEnclosedCircleChinese"/>
          </w:footnotePr>
          <w:pgSz w:w="11906" w:h="16838"/>
          <w:pgMar w:top="1440" w:right="1800" w:bottom="1440" w:left="1800" w:header="851" w:footer="992" w:gutter="0"/>
          <w:pgNumType w:start="1"/>
          <w:cols w:space="720"/>
          <w:docGrid w:type="lines" w:linePitch="312"/>
        </w:sectPr>
      </w:pPr>
    </w:p>
    <w:p w:rsidR="008431D2" w:rsidRDefault="00E40181">
      <w:pPr>
        <w:spacing w:before="78"/>
        <w:ind w:left="420"/>
        <w:rPr>
          <w:rFonts w:eastAsia="新宋体"/>
          <w:b/>
        </w:rPr>
      </w:pPr>
      <w:bookmarkStart w:id="19" w:name="_Toc101774910"/>
      <w:bookmarkStart w:id="20" w:name="_Toc99167150"/>
      <w:r>
        <w:rPr>
          <w:rFonts w:eastAsia="新宋体" w:hint="eastAsia"/>
          <w:b/>
        </w:rPr>
        <w:lastRenderedPageBreak/>
        <w:t>版权</w:t>
      </w:r>
      <w:bookmarkEnd w:id="19"/>
      <w:bookmarkEnd w:id="20"/>
    </w:p>
    <w:p w:rsidR="008431D2" w:rsidRDefault="00E40181">
      <w:pPr>
        <w:widowControl/>
        <w:autoSpaceDE w:val="0"/>
        <w:autoSpaceDN w:val="0"/>
        <w:spacing w:before="78"/>
        <w:ind w:leftChars="200" w:left="420" w:firstLine="420"/>
        <w:textAlignment w:val="bottom"/>
        <w:rPr>
          <w:rFonts w:eastAsia="新宋体"/>
          <w:bCs/>
        </w:rPr>
      </w:pPr>
      <w:r>
        <w:rPr>
          <w:rFonts w:eastAsia="新宋体" w:hint="eastAsia"/>
          <w:bCs/>
        </w:rPr>
        <w:t>本手册著作权为</w:t>
      </w:r>
      <w:r>
        <w:rPr>
          <w:rFonts w:eastAsia="新宋体" w:hint="eastAsia"/>
        </w:rPr>
        <w:t>同方知网（北京）技术有限公司</w:t>
      </w:r>
      <w:r>
        <w:rPr>
          <w:rFonts w:eastAsia="新宋体" w:hint="eastAsia"/>
          <w:bCs/>
        </w:rPr>
        <w:t>，</w:t>
      </w:r>
      <w:r>
        <w:rPr>
          <w:rFonts w:eastAsia="新宋体" w:cs="Arial"/>
          <w:bCs/>
        </w:rPr>
        <w:t>©</w:t>
      </w:r>
      <w:r>
        <w:rPr>
          <w:rFonts w:eastAsia="新宋体" w:cs="Arial" w:hint="eastAsia"/>
          <w:bCs/>
        </w:rPr>
        <w:t>2005</w:t>
      </w:r>
      <w:r>
        <w:rPr>
          <w:rFonts w:eastAsia="新宋体" w:hint="eastAsia"/>
          <w:bCs/>
        </w:rPr>
        <w:t>版权所有，保留一切权力。</w:t>
      </w:r>
    </w:p>
    <w:p w:rsidR="008431D2" w:rsidRDefault="00E40181">
      <w:pPr>
        <w:widowControl/>
        <w:autoSpaceDE w:val="0"/>
        <w:autoSpaceDN w:val="0"/>
        <w:spacing w:before="78"/>
        <w:ind w:leftChars="200" w:left="420" w:firstLine="420"/>
        <w:textAlignment w:val="bottom"/>
        <w:rPr>
          <w:rFonts w:eastAsia="新宋体"/>
          <w:bCs/>
        </w:rPr>
      </w:pPr>
      <w:r>
        <w:rPr>
          <w:rFonts w:eastAsia="新宋体" w:hint="eastAsia"/>
          <w:bCs/>
        </w:rPr>
        <w:t>未经</w:t>
      </w:r>
      <w:r>
        <w:rPr>
          <w:rFonts w:eastAsia="新宋体"/>
        </w:rPr>
        <w:t>同方</w:t>
      </w:r>
      <w:r>
        <w:rPr>
          <w:rFonts w:eastAsia="新宋体"/>
          <w:bCs/>
        </w:rPr>
        <w:t>知网（北京）技术有限公司</w:t>
      </w:r>
      <w:r>
        <w:rPr>
          <w:rFonts w:eastAsia="新宋体" w:hint="eastAsia"/>
          <w:bCs/>
        </w:rPr>
        <w:t>的书面许可，不得为任何目的、以任何形式或手段复制或传播本手册的任何部分。</w:t>
      </w:r>
    </w:p>
    <w:p w:rsidR="008431D2" w:rsidRDefault="00E40181">
      <w:pPr>
        <w:spacing w:before="78"/>
        <w:ind w:left="420"/>
        <w:rPr>
          <w:rFonts w:eastAsia="新宋体"/>
          <w:b/>
        </w:rPr>
      </w:pPr>
      <w:bookmarkStart w:id="21" w:name="_Toc99167151"/>
      <w:bookmarkStart w:id="22" w:name="_Toc101774911"/>
      <w:r>
        <w:rPr>
          <w:rFonts w:eastAsia="新宋体" w:hint="eastAsia"/>
          <w:b/>
        </w:rPr>
        <w:t>商标</w:t>
      </w:r>
      <w:bookmarkEnd w:id="21"/>
      <w:bookmarkEnd w:id="22"/>
    </w:p>
    <w:p w:rsidR="008431D2" w:rsidRDefault="00E40181">
      <w:pPr>
        <w:autoSpaceDE w:val="0"/>
        <w:autoSpaceDN w:val="0"/>
        <w:adjustRightInd w:val="0"/>
        <w:spacing w:before="78"/>
        <w:ind w:leftChars="200" w:left="420" w:firstLine="420"/>
        <w:jc w:val="left"/>
        <w:rPr>
          <w:rFonts w:eastAsia="新宋体" w:cs="Arial"/>
          <w:kern w:val="0"/>
        </w:rPr>
      </w:pPr>
      <w:r>
        <w:rPr>
          <w:rFonts w:eastAsia="新宋体" w:cs="Arial" w:hint="eastAsia"/>
          <w:kern w:val="0"/>
        </w:rPr>
        <w:t>CNKI</w:t>
      </w:r>
      <w:r>
        <w:rPr>
          <w:rFonts w:eastAsia="新宋体" w:cs="Arial" w:hint="eastAsia"/>
          <w:kern w:val="0"/>
        </w:rPr>
        <w:t>、“中国知识基础设施工程”、</w:t>
      </w:r>
      <w:r>
        <w:rPr>
          <w:rFonts w:eastAsia="新宋体" w:cs="Arial" w:hint="eastAsia"/>
          <w:kern w:val="0"/>
        </w:rPr>
        <w:t>TTNK</w:t>
      </w:r>
      <w:r>
        <w:rPr>
          <w:rFonts w:eastAsia="新宋体" w:cs="Arial" w:hint="eastAsia"/>
          <w:kern w:val="0"/>
        </w:rPr>
        <w:t>、“</w:t>
      </w:r>
      <w:r>
        <w:rPr>
          <w:rFonts w:eastAsia="新宋体" w:hint="eastAsia"/>
        </w:rPr>
        <w:t>同方</w:t>
      </w:r>
      <w:r>
        <w:rPr>
          <w:rFonts w:eastAsia="新宋体" w:cs="Arial" w:hint="eastAsia"/>
          <w:kern w:val="0"/>
        </w:rPr>
        <w:t>光盘”、“中国知网”及其</w:t>
      </w:r>
      <w:r>
        <w:rPr>
          <w:rFonts w:eastAsia="新宋体" w:cs="Arial"/>
          <w:kern w:val="0"/>
        </w:rPr>
        <w:t>标志均为</w:t>
      </w:r>
      <w:r>
        <w:rPr>
          <w:rFonts w:eastAsia="新宋体" w:hint="eastAsia"/>
        </w:rPr>
        <w:t>同方</w:t>
      </w:r>
      <w:r>
        <w:rPr>
          <w:rFonts w:eastAsia="新宋体" w:cs="Arial" w:hint="eastAsia"/>
          <w:kern w:val="0"/>
        </w:rPr>
        <w:t>知网（北京）技术有限公司</w:t>
      </w:r>
      <w:r>
        <w:rPr>
          <w:rFonts w:eastAsia="新宋体" w:cs="Arial"/>
          <w:kern w:val="0"/>
        </w:rPr>
        <w:t>的商标。</w:t>
      </w:r>
    </w:p>
    <w:p w:rsidR="008431D2" w:rsidRDefault="00E40181">
      <w:pPr>
        <w:widowControl/>
        <w:autoSpaceDE w:val="0"/>
        <w:autoSpaceDN w:val="0"/>
        <w:spacing w:before="78"/>
        <w:ind w:leftChars="200" w:left="420" w:firstLine="420"/>
        <w:textAlignment w:val="bottom"/>
        <w:rPr>
          <w:rFonts w:eastAsia="新宋体"/>
          <w:bCs/>
        </w:rPr>
      </w:pPr>
      <w:r>
        <w:rPr>
          <w:rFonts w:eastAsia="新宋体" w:cs="Arial"/>
          <w:kern w:val="0"/>
        </w:rPr>
        <w:t>Adobe</w:t>
      </w:r>
      <w:r>
        <w:rPr>
          <w:rFonts w:eastAsia="新宋体" w:hint="eastAsia"/>
          <w:kern w:val="0"/>
        </w:rPr>
        <w:t>和</w:t>
      </w:r>
      <w:r>
        <w:rPr>
          <w:rFonts w:eastAsia="新宋体" w:cs="Arial" w:hint="eastAsia"/>
          <w:kern w:val="0"/>
        </w:rPr>
        <w:t>Acrobat</w:t>
      </w:r>
      <w:r>
        <w:rPr>
          <w:rFonts w:eastAsia="新宋体" w:hint="eastAsia"/>
          <w:kern w:val="0"/>
        </w:rPr>
        <w:t>是</w:t>
      </w:r>
      <w:r>
        <w:rPr>
          <w:rFonts w:eastAsia="新宋体" w:cs="Arial"/>
          <w:kern w:val="0"/>
        </w:rPr>
        <w:t>AdobeSystemsIncorporated</w:t>
      </w:r>
      <w:r>
        <w:rPr>
          <w:rFonts w:eastAsia="新宋体" w:hint="eastAsia"/>
          <w:kern w:val="0"/>
        </w:rPr>
        <w:t>在美国等其它国家（或地区）的注册商标或商标。</w:t>
      </w:r>
    </w:p>
    <w:p w:rsidR="008431D2" w:rsidRDefault="00E40181">
      <w:pPr>
        <w:autoSpaceDE w:val="0"/>
        <w:autoSpaceDN w:val="0"/>
        <w:adjustRightInd w:val="0"/>
        <w:spacing w:before="78"/>
        <w:ind w:leftChars="200" w:left="420" w:firstLine="420"/>
        <w:jc w:val="left"/>
        <w:rPr>
          <w:rFonts w:eastAsia="新宋体" w:cs="Arial"/>
          <w:kern w:val="0"/>
        </w:rPr>
      </w:pPr>
      <w:r>
        <w:rPr>
          <w:rFonts w:eastAsia="新宋体" w:cs="Arial"/>
          <w:kern w:val="0"/>
        </w:rPr>
        <w:t>Microsoft Windows®</w:t>
      </w:r>
      <w:r>
        <w:rPr>
          <w:rFonts w:eastAsia="新宋体" w:cs="Arial"/>
          <w:kern w:val="0"/>
        </w:rPr>
        <w:t>、</w:t>
      </w:r>
      <w:r>
        <w:rPr>
          <w:rFonts w:eastAsia="新宋体" w:cs="Arial"/>
          <w:kern w:val="0"/>
        </w:rPr>
        <w:t>Windows® 2000</w:t>
      </w:r>
      <w:r>
        <w:rPr>
          <w:rFonts w:eastAsia="新宋体" w:cs="Arial"/>
          <w:kern w:val="0"/>
        </w:rPr>
        <w:t>、</w:t>
      </w:r>
      <w:r>
        <w:rPr>
          <w:rFonts w:eastAsia="新宋体" w:cs="Arial"/>
          <w:kern w:val="0"/>
        </w:rPr>
        <w:t>Windows® Millennium</w:t>
      </w:r>
      <w:r>
        <w:rPr>
          <w:rFonts w:eastAsia="新宋体" w:cs="Arial"/>
          <w:kern w:val="0"/>
        </w:rPr>
        <w:t>、</w:t>
      </w:r>
      <w:r>
        <w:rPr>
          <w:rFonts w:eastAsia="新宋体" w:cs="Arial"/>
          <w:kern w:val="0"/>
        </w:rPr>
        <w:t>Windows®  NT</w:t>
      </w:r>
      <w:r>
        <w:rPr>
          <w:rFonts w:eastAsia="新宋体" w:cs="Arial" w:hint="eastAsia"/>
          <w:kern w:val="0"/>
        </w:rPr>
        <w:t>、</w:t>
      </w:r>
      <w:r>
        <w:rPr>
          <w:rFonts w:eastAsia="新宋体" w:cs="Arial"/>
          <w:kern w:val="0"/>
        </w:rPr>
        <w:t>Windows® XP</w:t>
      </w:r>
      <w:r>
        <w:rPr>
          <w:rFonts w:eastAsia="新宋体" w:cs="Arial" w:hint="eastAsia"/>
          <w:kern w:val="0"/>
        </w:rPr>
        <w:t>及</w:t>
      </w:r>
      <w:r>
        <w:rPr>
          <w:rFonts w:eastAsia="新宋体" w:cs="Arial"/>
          <w:kern w:val="0"/>
        </w:rPr>
        <w:t>Windows®</w:t>
      </w:r>
      <w:r>
        <w:rPr>
          <w:rFonts w:eastAsia="新宋体" w:cs="Arial" w:hint="eastAsia"/>
          <w:kern w:val="0"/>
        </w:rPr>
        <w:t xml:space="preserve"> Server </w:t>
      </w:r>
      <w:r>
        <w:rPr>
          <w:rFonts w:eastAsia="新宋体" w:cs="Arial" w:hint="eastAsia"/>
          <w:kern w:val="0"/>
        </w:rPr>
        <w:t>2003</w:t>
      </w:r>
      <w:r>
        <w:rPr>
          <w:rFonts w:eastAsia="新宋体" w:cs="Arial"/>
          <w:kern w:val="0"/>
        </w:rPr>
        <w:t> </w:t>
      </w:r>
      <w:r>
        <w:rPr>
          <w:rFonts w:eastAsia="新宋体" w:cs="Arial"/>
          <w:kern w:val="0"/>
        </w:rPr>
        <w:t>均为微软公司的注册商标。</w:t>
      </w:r>
    </w:p>
    <w:p w:rsidR="008431D2" w:rsidRDefault="00E40181">
      <w:pPr>
        <w:autoSpaceDE w:val="0"/>
        <w:autoSpaceDN w:val="0"/>
        <w:adjustRightInd w:val="0"/>
        <w:spacing w:before="78"/>
        <w:ind w:leftChars="200" w:left="420" w:firstLine="420"/>
        <w:jc w:val="left"/>
        <w:rPr>
          <w:rFonts w:eastAsia="新宋体" w:cs="Arial"/>
          <w:kern w:val="0"/>
        </w:rPr>
      </w:pPr>
      <w:r>
        <w:rPr>
          <w:rFonts w:eastAsia="新宋体" w:cs="Arial"/>
          <w:kern w:val="0"/>
        </w:rPr>
        <w:t>Intel</w:t>
      </w:r>
      <w:r>
        <w:rPr>
          <w:rFonts w:eastAsia="新宋体" w:cs="Arial"/>
          <w:kern w:val="0"/>
        </w:rPr>
        <w:t>、</w:t>
      </w:r>
      <w:r>
        <w:rPr>
          <w:rFonts w:eastAsia="新宋体" w:cs="Arial"/>
          <w:kern w:val="0"/>
        </w:rPr>
        <w:t xml:space="preserve">Pentium </w:t>
      </w:r>
      <w:r>
        <w:rPr>
          <w:rFonts w:eastAsia="新宋体" w:cs="Arial"/>
          <w:kern w:val="0"/>
        </w:rPr>
        <w:t>及</w:t>
      </w:r>
      <w:r>
        <w:rPr>
          <w:rFonts w:eastAsia="新宋体" w:cs="Arial"/>
          <w:kern w:val="0"/>
        </w:rPr>
        <w:t xml:space="preserve"> MMX </w:t>
      </w:r>
      <w:r>
        <w:rPr>
          <w:rFonts w:eastAsia="新宋体" w:cs="Arial"/>
          <w:kern w:val="0"/>
        </w:rPr>
        <w:t>均为英特尔公司的注册商标。</w:t>
      </w:r>
    </w:p>
    <w:p w:rsidR="008431D2" w:rsidRDefault="00E40181">
      <w:pPr>
        <w:autoSpaceDE w:val="0"/>
        <w:autoSpaceDN w:val="0"/>
        <w:adjustRightInd w:val="0"/>
        <w:spacing w:before="78"/>
        <w:ind w:leftChars="200" w:left="420" w:firstLine="420"/>
        <w:jc w:val="left"/>
        <w:rPr>
          <w:rFonts w:eastAsia="新宋体" w:cs="Arial"/>
          <w:kern w:val="0"/>
        </w:rPr>
      </w:pPr>
      <w:r>
        <w:rPr>
          <w:rFonts w:eastAsia="新宋体" w:cs="Arial"/>
          <w:kern w:val="0"/>
        </w:rPr>
        <w:t>所有其它公司名称或产品名称均为其</w:t>
      </w:r>
      <w:r>
        <w:rPr>
          <w:rFonts w:eastAsia="新宋体" w:cs="Arial" w:hint="eastAsia"/>
          <w:kern w:val="0"/>
        </w:rPr>
        <w:t>各自</w:t>
      </w:r>
      <w:r>
        <w:rPr>
          <w:rFonts w:eastAsia="新宋体" w:cs="Arial"/>
          <w:kern w:val="0"/>
        </w:rPr>
        <w:t>所有者的商标或注册商标或服务商标，藉以识别该所有者。</w:t>
      </w:r>
    </w:p>
    <w:p w:rsidR="008431D2" w:rsidRDefault="00E40181">
      <w:pPr>
        <w:autoSpaceDE w:val="0"/>
        <w:autoSpaceDN w:val="0"/>
        <w:adjustRightInd w:val="0"/>
        <w:spacing w:before="78"/>
        <w:ind w:leftChars="200" w:left="420" w:firstLine="420"/>
        <w:jc w:val="left"/>
        <w:rPr>
          <w:rFonts w:eastAsia="新宋体" w:cs="Arial"/>
          <w:kern w:val="0"/>
        </w:rPr>
      </w:pPr>
      <w:r>
        <w:rPr>
          <w:rFonts w:eastAsia="新宋体" w:cs="Arial" w:hint="eastAsia"/>
          <w:kern w:val="0"/>
        </w:rPr>
        <w:t>所有在本手册使用的商标为该商标所有人的资产</w:t>
      </w:r>
    </w:p>
    <w:p w:rsidR="008431D2" w:rsidRDefault="00E40181">
      <w:pPr>
        <w:spacing w:before="78"/>
        <w:ind w:left="420"/>
        <w:rPr>
          <w:rFonts w:eastAsia="新宋体"/>
          <w:b/>
        </w:rPr>
      </w:pPr>
      <w:bookmarkStart w:id="23" w:name="_Toc101774912"/>
      <w:bookmarkStart w:id="24" w:name="_Toc99167152"/>
      <w:r>
        <w:rPr>
          <w:rFonts w:eastAsia="新宋体" w:hint="eastAsia"/>
          <w:b/>
        </w:rPr>
        <w:t>限制条件及免责申明</w:t>
      </w:r>
      <w:bookmarkEnd w:id="23"/>
      <w:bookmarkEnd w:id="24"/>
    </w:p>
    <w:p w:rsidR="008431D2" w:rsidRDefault="00E40181">
      <w:pPr>
        <w:widowControl/>
        <w:autoSpaceDE w:val="0"/>
        <w:autoSpaceDN w:val="0"/>
        <w:spacing w:before="78"/>
        <w:ind w:leftChars="200" w:left="420" w:firstLine="420"/>
        <w:textAlignment w:val="bottom"/>
        <w:rPr>
          <w:rFonts w:eastAsia="新宋体"/>
          <w:bCs/>
        </w:rPr>
      </w:pPr>
      <w:r>
        <w:rPr>
          <w:rFonts w:eastAsia="新宋体" w:hint="eastAsia"/>
          <w:bCs/>
        </w:rPr>
        <w:t>鉴于软件技术发展迅速，产品不断升级，虽然本公司对说明的内容将尽量及时随之修改，但是也存在可能来不及修改的情况。因此本公司保留在必要时对本手册的内容进行修改的权利，如果本手册的内容发生变动，恕不另行通知。</w:t>
      </w:r>
    </w:p>
    <w:p w:rsidR="008431D2" w:rsidRDefault="00E40181">
      <w:pPr>
        <w:spacing w:before="78"/>
        <w:ind w:left="420" w:firstLine="420"/>
        <w:rPr>
          <w:rFonts w:eastAsia="新宋体"/>
          <w:bCs/>
        </w:rPr>
      </w:pPr>
      <w:r>
        <w:rPr>
          <w:rFonts w:eastAsia="新宋体" w:hint="eastAsia"/>
          <w:bCs/>
        </w:rPr>
        <w:t>本手册例子中所用的公司、人名或数据若非特别指明，均属虚构。</w:t>
      </w:r>
    </w:p>
    <w:p w:rsidR="008431D2" w:rsidRDefault="008431D2">
      <w:pPr>
        <w:spacing w:before="78"/>
        <w:ind w:left="420" w:firstLine="420"/>
        <w:rPr>
          <w:rFonts w:eastAsia="新宋体"/>
          <w:bCs/>
        </w:rPr>
      </w:pPr>
    </w:p>
    <w:p w:rsidR="008431D2" w:rsidRDefault="008431D2">
      <w:pPr>
        <w:widowControl/>
        <w:jc w:val="left"/>
        <w:rPr>
          <w:rFonts w:eastAsia="新宋体"/>
          <w:bCs/>
        </w:rPr>
      </w:pPr>
    </w:p>
    <w:p w:rsidR="008431D2" w:rsidRDefault="008431D2">
      <w:pPr>
        <w:spacing w:before="78"/>
        <w:ind w:left="420"/>
        <w:rPr>
          <w:rFonts w:eastAsia="新宋体"/>
        </w:rPr>
        <w:sectPr w:rsidR="008431D2">
          <w:footnotePr>
            <w:numFmt w:val="decimalEnclosedCircleChinese"/>
          </w:footnotePr>
          <w:type w:val="oddPage"/>
          <w:pgSz w:w="11906" w:h="16838"/>
          <w:pgMar w:top="1440" w:right="1800" w:bottom="1440" w:left="1800" w:header="851" w:footer="992" w:gutter="0"/>
          <w:pgNumType w:start="1"/>
          <w:cols w:space="720"/>
          <w:docGrid w:type="lines" w:linePitch="312"/>
        </w:sectPr>
      </w:pPr>
    </w:p>
    <w:p w:rsidR="008431D2" w:rsidRDefault="00E40181">
      <w:pPr>
        <w:spacing w:before="78"/>
        <w:ind w:left="420"/>
        <w:rPr>
          <w:rFonts w:eastAsia="新宋体"/>
        </w:rPr>
      </w:pPr>
      <w:r>
        <w:rPr>
          <w:rFonts w:eastAsia="新宋体" w:hint="eastAsia"/>
        </w:rPr>
        <w:lastRenderedPageBreak/>
        <w:t>同方知网（北京）技术有限公司</w:t>
      </w:r>
    </w:p>
    <w:p w:rsidR="008431D2" w:rsidRDefault="00E40181">
      <w:pPr>
        <w:spacing w:before="78"/>
        <w:ind w:left="420"/>
        <w:jc w:val="center"/>
        <w:rPr>
          <w:rFonts w:eastAsia="新宋体"/>
          <w:b/>
        </w:rPr>
      </w:pPr>
      <w:r>
        <w:rPr>
          <w:rFonts w:eastAsia="新宋体" w:hint="eastAsia"/>
          <w:b/>
        </w:rPr>
        <w:t>软件最终用户许可协议</w:t>
      </w:r>
    </w:p>
    <w:p w:rsidR="008431D2" w:rsidRDefault="00E40181">
      <w:pPr>
        <w:spacing w:before="78"/>
        <w:ind w:left="420"/>
        <w:jc w:val="center"/>
        <w:rPr>
          <w:rFonts w:eastAsia="新宋体"/>
          <w:b/>
        </w:rPr>
      </w:pPr>
      <w:r>
        <w:rPr>
          <w:rFonts w:eastAsia="新宋体" w:hint="eastAsia"/>
          <w:b/>
        </w:rPr>
        <w:t>（</w:t>
      </w:r>
      <w:r>
        <w:rPr>
          <w:rFonts w:eastAsia="新宋体" w:hint="eastAsia"/>
          <w:b/>
        </w:rPr>
        <w:t>TTNK SEULA</w:t>
      </w:r>
      <w:r>
        <w:rPr>
          <w:rFonts w:eastAsia="新宋体" w:hint="eastAsia"/>
          <w:b/>
        </w:rPr>
        <w:t>）</w:t>
      </w:r>
    </w:p>
    <w:p w:rsidR="008431D2" w:rsidRDefault="00E40181">
      <w:pPr>
        <w:spacing w:before="78"/>
        <w:ind w:left="420"/>
        <w:rPr>
          <w:rFonts w:eastAsia="新宋体"/>
        </w:rPr>
      </w:pPr>
      <w:r>
        <w:rPr>
          <w:rFonts w:eastAsia="新宋体" w:hint="eastAsia"/>
          <w:b/>
        </w:rPr>
        <w:t>重要须知</w:t>
      </w:r>
    </w:p>
    <w:p w:rsidR="008431D2" w:rsidRDefault="00E40181">
      <w:pPr>
        <w:spacing w:before="78"/>
        <w:ind w:left="420" w:firstLine="420"/>
        <w:rPr>
          <w:rFonts w:eastAsia="新宋体"/>
        </w:rPr>
      </w:pPr>
      <w:r>
        <w:rPr>
          <w:rFonts w:eastAsia="新宋体" w:hint="eastAsia"/>
        </w:rPr>
        <w:t>请认真阅读：本最终用户许可协议（《协议》）是您（个人或单一实体）与同方知网（北京）技术有限公司（以下简称</w:t>
      </w:r>
      <w:r>
        <w:rPr>
          <w:rFonts w:eastAsia="新宋体" w:hint="eastAsia"/>
          <w:b/>
        </w:rPr>
        <w:t>TTNK</w:t>
      </w:r>
      <w:r>
        <w:rPr>
          <w:rFonts w:eastAsia="新宋体" w:hint="eastAsia"/>
        </w:rPr>
        <w:t>）之间有关本《协议》随附的</w:t>
      </w:r>
      <w:r>
        <w:rPr>
          <w:rFonts w:eastAsia="新宋体" w:hint="eastAsia"/>
        </w:rPr>
        <w:t xml:space="preserve"> TTNK </w:t>
      </w:r>
      <w:r>
        <w:rPr>
          <w:rFonts w:eastAsia="新宋体" w:hint="eastAsia"/>
        </w:rPr>
        <w:t>软件（包括相关媒体和</w:t>
      </w:r>
      <w:r>
        <w:rPr>
          <w:rFonts w:eastAsia="新宋体" w:hint="eastAsia"/>
        </w:rPr>
        <w:t xml:space="preserve"> TTNK </w:t>
      </w:r>
      <w:r>
        <w:rPr>
          <w:rFonts w:eastAsia="新宋体" w:hint="eastAsia"/>
        </w:rPr>
        <w:t>基于</w:t>
      </w:r>
      <w:r>
        <w:rPr>
          <w:rFonts w:eastAsia="新宋体" w:hint="eastAsia"/>
        </w:rPr>
        <w:t xml:space="preserve"> Internet </w:t>
      </w:r>
      <w:r>
        <w:rPr>
          <w:rFonts w:eastAsia="新宋体" w:hint="eastAsia"/>
        </w:rPr>
        <w:t>的服务，统称为“软件”）的法律协议。本《协议》的一份修正条款或补充条款可能随“软件”一起提供。您一旦安</w:t>
      </w:r>
      <w:r>
        <w:rPr>
          <w:rFonts w:eastAsia="新宋体" w:hint="eastAsia"/>
        </w:rPr>
        <w:t>装、复制或使用“软件”，即表示您同意接受本《协议》各项条款的约束。如果您不同意本《协议》中的条款，请不要安装、复制或使用“软件”；您可在适用的情况下将其退回原购买处，并获得全额退款。</w:t>
      </w:r>
    </w:p>
    <w:p w:rsidR="008431D2" w:rsidRDefault="00E40181">
      <w:pPr>
        <w:spacing w:before="78"/>
        <w:ind w:left="420"/>
        <w:rPr>
          <w:rFonts w:eastAsia="新宋体"/>
        </w:rPr>
      </w:pPr>
      <w:r>
        <w:rPr>
          <w:rFonts w:eastAsia="新宋体" w:hint="eastAsia"/>
        </w:rPr>
        <w:t>1.</w:t>
      </w:r>
      <w:r>
        <w:rPr>
          <w:rFonts w:eastAsia="新宋体" w:hint="eastAsia"/>
        </w:rPr>
        <w:tab/>
      </w:r>
      <w:r>
        <w:rPr>
          <w:rFonts w:eastAsia="新宋体" w:hint="eastAsia"/>
          <w:b/>
        </w:rPr>
        <w:t>许可证的授予</w:t>
      </w:r>
    </w:p>
    <w:p w:rsidR="008431D2" w:rsidRDefault="00E40181">
      <w:pPr>
        <w:spacing w:before="78"/>
        <w:ind w:left="420" w:firstLine="420"/>
        <w:rPr>
          <w:rFonts w:eastAsia="新宋体"/>
        </w:rPr>
      </w:pPr>
      <w:r>
        <w:rPr>
          <w:rFonts w:eastAsia="新宋体" w:hint="eastAsia"/>
        </w:rPr>
        <w:t xml:space="preserve">TTNK </w:t>
      </w:r>
      <w:r>
        <w:rPr>
          <w:rFonts w:eastAsia="新宋体" w:hint="eastAsia"/>
        </w:rPr>
        <w:t>授予您以下权利，条件是您遵守本《协议》的各项条款和条件：</w:t>
      </w:r>
    </w:p>
    <w:p w:rsidR="008431D2" w:rsidRDefault="00E40181">
      <w:pPr>
        <w:spacing w:before="78"/>
        <w:ind w:left="420"/>
        <w:rPr>
          <w:rFonts w:eastAsia="新宋体"/>
        </w:rPr>
      </w:pPr>
      <w:r>
        <w:rPr>
          <w:rFonts w:eastAsia="新宋体" w:hint="eastAsia"/>
        </w:rPr>
        <w:t>1.1</w:t>
      </w:r>
      <w:r>
        <w:rPr>
          <w:rFonts w:eastAsia="新宋体" w:hint="eastAsia"/>
        </w:rPr>
        <w:tab/>
      </w:r>
      <w:r>
        <w:rPr>
          <w:rFonts w:eastAsia="新宋体" w:hint="eastAsia"/>
          <w:b/>
        </w:rPr>
        <w:t>安装和使用</w:t>
      </w:r>
    </w:p>
    <w:p w:rsidR="008431D2" w:rsidRDefault="00E40181">
      <w:pPr>
        <w:spacing w:before="78"/>
        <w:ind w:left="420" w:firstLine="420"/>
        <w:rPr>
          <w:rFonts w:eastAsia="新宋体"/>
        </w:rPr>
      </w:pPr>
      <w:r>
        <w:rPr>
          <w:rFonts w:eastAsia="新宋体" w:hint="eastAsia"/>
        </w:rPr>
        <w:t>您只能在一台个人计算机或其他设备上安装和使用“软件”的一个副本；</w:t>
      </w:r>
    </w:p>
    <w:p w:rsidR="008431D2" w:rsidRDefault="00E40181">
      <w:pPr>
        <w:spacing w:before="78"/>
        <w:ind w:left="420"/>
        <w:rPr>
          <w:rFonts w:eastAsia="新宋体"/>
        </w:rPr>
      </w:pPr>
      <w:r>
        <w:rPr>
          <w:rFonts w:eastAsia="新宋体" w:hint="eastAsia"/>
        </w:rPr>
        <w:t>1.2</w:t>
      </w:r>
      <w:r>
        <w:rPr>
          <w:rFonts w:eastAsia="新宋体" w:hint="eastAsia"/>
        </w:rPr>
        <w:tab/>
      </w:r>
      <w:r>
        <w:rPr>
          <w:rFonts w:eastAsia="新宋体" w:hint="eastAsia"/>
          <w:b/>
        </w:rPr>
        <w:t>媒体元素的许可授予</w:t>
      </w:r>
    </w:p>
    <w:p w:rsidR="008431D2" w:rsidRDefault="00E40181">
      <w:pPr>
        <w:spacing w:before="78"/>
        <w:ind w:left="420" w:firstLine="420"/>
        <w:rPr>
          <w:rFonts w:eastAsia="新宋体"/>
        </w:rPr>
      </w:pPr>
      <w:r>
        <w:rPr>
          <w:rFonts w:eastAsia="新宋体" w:hint="eastAsia"/>
        </w:rPr>
        <w:t>“软件”中可能会包括一些标明供您使用的照片、剪贴画、图形、动画、声音、音乐和视频剪辑（统称为“媒体元素”）。您可以复制和修改“</w:t>
      </w:r>
      <w:r>
        <w:rPr>
          <w:rFonts w:eastAsia="新宋体" w:hint="eastAsia"/>
        </w:rPr>
        <w:t>媒体元素”，并将其与您所作的修改一起作为您的软件产品和服务（包括您的</w:t>
      </w:r>
      <w:r>
        <w:rPr>
          <w:rFonts w:eastAsia="新宋体" w:hint="eastAsia"/>
        </w:rPr>
        <w:t xml:space="preserve"> Web </w:t>
      </w:r>
      <w:r>
        <w:rPr>
          <w:rFonts w:eastAsia="新宋体" w:hint="eastAsia"/>
        </w:rPr>
        <w:t>站点）的一部分进行许可、显示和分发，但不得进行以下任何一种活动：</w:t>
      </w:r>
    </w:p>
    <w:p w:rsidR="008431D2" w:rsidRDefault="00E40181">
      <w:pPr>
        <w:numPr>
          <w:ilvl w:val="0"/>
          <w:numId w:val="1"/>
        </w:numPr>
        <w:spacing w:before="78"/>
        <w:rPr>
          <w:rFonts w:eastAsia="新宋体"/>
        </w:rPr>
      </w:pPr>
      <w:r>
        <w:rPr>
          <w:rFonts w:eastAsia="新宋体" w:hint="eastAsia"/>
        </w:rPr>
        <w:t>如果产品或服务的主要价值在于“媒体元素”，则不得将这些“媒体元素”的副本本身或者将其作为任何集合、产品或服务的组成部分进行销售、许可或分发。</w:t>
      </w:r>
    </w:p>
    <w:p w:rsidR="008431D2" w:rsidRDefault="00E40181">
      <w:pPr>
        <w:numPr>
          <w:ilvl w:val="0"/>
          <w:numId w:val="1"/>
        </w:numPr>
        <w:spacing w:before="78"/>
        <w:rPr>
          <w:rFonts w:eastAsia="新宋体"/>
        </w:rPr>
      </w:pPr>
      <w:r>
        <w:rPr>
          <w:rFonts w:eastAsia="新宋体" w:hint="eastAsia"/>
        </w:rPr>
        <w:t>不得给您产品或服务的客户授予任何许可或分发“媒体元素”的权利。</w:t>
      </w:r>
    </w:p>
    <w:p w:rsidR="008431D2" w:rsidRDefault="00E40181">
      <w:pPr>
        <w:numPr>
          <w:ilvl w:val="0"/>
          <w:numId w:val="1"/>
        </w:numPr>
        <w:spacing w:before="78"/>
        <w:rPr>
          <w:rFonts w:eastAsia="新宋体"/>
        </w:rPr>
      </w:pPr>
      <w:r>
        <w:rPr>
          <w:rFonts w:eastAsia="新宋体" w:hint="eastAsia"/>
        </w:rPr>
        <w:t>如果“媒体元素”中包含可识别的个人、政府、徽标、缩写、徽章、商标或实体的表现形式，不得许可或分发该“媒体元素”以用于任何商业目的，亦不得明示或默许任何认可或与任何产品、服务、实体或活动的关联。</w:t>
      </w:r>
    </w:p>
    <w:p w:rsidR="008431D2" w:rsidRDefault="00E40181">
      <w:pPr>
        <w:numPr>
          <w:ilvl w:val="0"/>
          <w:numId w:val="1"/>
        </w:numPr>
        <w:spacing w:before="78"/>
        <w:rPr>
          <w:rFonts w:eastAsia="新宋体"/>
        </w:rPr>
      </w:pPr>
      <w:r>
        <w:rPr>
          <w:rFonts w:eastAsia="新宋体" w:hint="eastAsia"/>
        </w:rPr>
        <w:t>不得使用“媒体元素”创建淫秽或诽谤性的作品（依据创建作品时适用法律中的规定细则）。</w:t>
      </w:r>
    </w:p>
    <w:p w:rsidR="008431D2" w:rsidRDefault="00E40181">
      <w:pPr>
        <w:spacing w:before="78"/>
        <w:ind w:left="420" w:firstLine="420"/>
        <w:rPr>
          <w:rFonts w:eastAsia="新宋体"/>
        </w:rPr>
      </w:pPr>
      <w:r>
        <w:rPr>
          <w:rFonts w:eastAsia="新宋体" w:hint="eastAsia"/>
        </w:rPr>
        <w:t>此外，您必须：</w:t>
      </w:r>
      <w:r>
        <w:rPr>
          <w:rFonts w:eastAsia="新宋体" w:hint="eastAsia"/>
        </w:rPr>
        <w:t xml:space="preserve"> </w:t>
      </w:r>
    </w:p>
    <w:p w:rsidR="008431D2" w:rsidRDefault="00E40181">
      <w:pPr>
        <w:spacing w:before="78"/>
        <w:ind w:left="420" w:firstLine="420"/>
        <w:rPr>
          <w:rFonts w:eastAsia="新宋体"/>
        </w:rPr>
      </w:pPr>
      <w:r>
        <w:rPr>
          <w:rFonts w:eastAsia="新宋体" w:hint="eastAsia"/>
        </w:rPr>
        <w:t xml:space="preserve">(a) </w:t>
      </w:r>
      <w:r>
        <w:rPr>
          <w:rFonts w:eastAsia="新宋体" w:hint="eastAsia"/>
        </w:rPr>
        <w:t>赔偿</w:t>
      </w:r>
      <w:r>
        <w:rPr>
          <w:rFonts w:eastAsia="新宋体" w:hint="eastAsia"/>
        </w:rPr>
        <w:t xml:space="preserve"> TTNK </w:t>
      </w:r>
      <w:r>
        <w:rPr>
          <w:rFonts w:eastAsia="新宋体" w:hint="eastAsia"/>
        </w:rPr>
        <w:t>并使其免受由于许可、使用或分发经您修改的“媒体元素”所发生或引起的任何索赔或诉讼（包括律师费），并且</w:t>
      </w:r>
    </w:p>
    <w:p w:rsidR="008431D2" w:rsidRDefault="00E40181">
      <w:pPr>
        <w:spacing w:before="78"/>
        <w:ind w:left="420" w:firstLine="420"/>
        <w:rPr>
          <w:rFonts w:eastAsia="新宋体"/>
        </w:rPr>
      </w:pPr>
      <w:r>
        <w:rPr>
          <w:rFonts w:eastAsia="新宋体" w:hint="eastAsia"/>
        </w:rPr>
        <w:t xml:space="preserve">(b) </w:t>
      </w:r>
      <w:r>
        <w:rPr>
          <w:rFonts w:eastAsia="新宋体" w:hint="eastAsia"/>
        </w:rPr>
        <w:t>在您的包含“媒体元素”的产品和服务上附加一个有效的著作权声明。</w:t>
      </w:r>
    </w:p>
    <w:p w:rsidR="008431D2" w:rsidRDefault="00E40181">
      <w:pPr>
        <w:spacing w:before="78"/>
        <w:ind w:left="420"/>
        <w:rPr>
          <w:rFonts w:eastAsia="新宋体"/>
        </w:rPr>
      </w:pPr>
      <w:r>
        <w:rPr>
          <w:rFonts w:eastAsia="新宋体" w:hint="eastAsia"/>
        </w:rPr>
        <w:t>1.3</w:t>
      </w:r>
      <w:r>
        <w:rPr>
          <w:rFonts w:eastAsia="新宋体" w:hint="eastAsia"/>
        </w:rPr>
        <w:tab/>
      </w:r>
      <w:r>
        <w:rPr>
          <w:rFonts w:eastAsia="新宋体" w:hint="eastAsia"/>
          <w:b/>
        </w:rPr>
        <w:t>文档的许可</w:t>
      </w:r>
      <w:r>
        <w:rPr>
          <w:rFonts w:eastAsia="新宋体" w:hint="eastAsia"/>
          <w:b/>
        </w:rPr>
        <w:t>授予</w:t>
      </w:r>
    </w:p>
    <w:p w:rsidR="008431D2" w:rsidRDefault="00E40181">
      <w:pPr>
        <w:spacing w:before="78"/>
        <w:ind w:left="420" w:firstLine="420"/>
        <w:rPr>
          <w:rFonts w:eastAsia="新宋体"/>
        </w:rPr>
      </w:pPr>
      <w:r>
        <w:rPr>
          <w:rFonts w:eastAsia="新宋体" w:hint="eastAsia"/>
        </w:rPr>
        <w:t>“软件”随附的文档仅为内部、非商业性参考目的授予许可。</w:t>
      </w:r>
    </w:p>
    <w:p w:rsidR="008431D2" w:rsidRDefault="00E40181">
      <w:pPr>
        <w:numPr>
          <w:ilvl w:val="1"/>
          <w:numId w:val="2"/>
        </w:numPr>
        <w:spacing w:before="78"/>
        <w:ind w:left="840"/>
        <w:rPr>
          <w:rFonts w:eastAsia="新宋体"/>
        </w:rPr>
      </w:pPr>
      <w:r>
        <w:rPr>
          <w:rFonts w:eastAsia="新宋体" w:hint="eastAsia"/>
          <w:b/>
        </w:rPr>
        <w:t>模板的许可授予</w:t>
      </w:r>
    </w:p>
    <w:p w:rsidR="008431D2" w:rsidRDefault="00E40181">
      <w:pPr>
        <w:spacing w:before="78"/>
        <w:ind w:left="420" w:firstLine="420"/>
        <w:rPr>
          <w:rFonts w:eastAsia="新宋体"/>
        </w:rPr>
      </w:pPr>
      <w:r>
        <w:rPr>
          <w:rFonts w:eastAsia="新宋体" w:hint="eastAsia"/>
        </w:rPr>
        <w:t>“软件”中可能包含网站模板。您可以对本《协议》随附的</w:t>
      </w:r>
      <w:r>
        <w:rPr>
          <w:rFonts w:eastAsia="新宋体" w:hint="eastAsia"/>
        </w:rPr>
        <w:t xml:space="preserve"> TTNK </w:t>
      </w:r>
      <w:r>
        <w:rPr>
          <w:rFonts w:eastAsia="新宋体" w:hint="eastAsia"/>
        </w:rPr>
        <w:t>软件所提供的网站模板进行复制和修改，并将这些模板与您的修改一起分发，以供“软件”的其他被许可人使用。您还可以对通过基于</w:t>
      </w:r>
      <w:r>
        <w:rPr>
          <w:rFonts w:eastAsia="新宋体" w:hint="eastAsia"/>
        </w:rPr>
        <w:t xml:space="preserve"> Internet </w:t>
      </w:r>
      <w:r>
        <w:rPr>
          <w:rFonts w:eastAsia="新宋体" w:hint="eastAsia"/>
        </w:rPr>
        <w:t>的相关服务所获得的模板进行复制和修改，并与您的修改一同分发，以供“软件”的其他被许可人使用，但仅限于涉及私人</w:t>
      </w:r>
      <w:r>
        <w:rPr>
          <w:rFonts w:eastAsia="新宋体" w:hint="eastAsia"/>
        </w:rPr>
        <w:lastRenderedPageBreak/>
        <w:t>间通信的个人或商业联络。您不被许可进行以下任何活动之一：</w:t>
      </w:r>
    </w:p>
    <w:p w:rsidR="008431D2" w:rsidRDefault="00E40181">
      <w:pPr>
        <w:numPr>
          <w:ilvl w:val="0"/>
          <w:numId w:val="3"/>
        </w:numPr>
        <w:spacing w:before="78"/>
        <w:rPr>
          <w:rFonts w:eastAsia="新宋体"/>
        </w:rPr>
      </w:pPr>
      <w:r>
        <w:rPr>
          <w:rFonts w:eastAsia="新宋体" w:hint="eastAsia"/>
        </w:rPr>
        <w:t>不得销售、再销售、许可、出租、租赁、出借或以其他方式有偿转让模板。</w:t>
      </w:r>
    </w:p>
    <w:p w:rsidR="008431D2" w:rsidRDefault="00E40181">
      <w:pPr>
        <w:numPr>
          <w:ilvl w:val="0"/>
          <w:numId w:val="3"/>
        </w:numPr>
        <w:spacing w:before="78"/>
        <w:rPr>
          <w:rFonts w:eastAsia="新宋体"/>
        </w:rPr>
      </w:pPr>
      <w:r>
        <w:rPr>
          <w:rFonts w:eastAsia="新宋体" w:hint="eastAsia"/>
        </w:rPr>
        <w:t>不得将通过基于</w:t>
      </w:r>
      <w:r>
        <w:rPr>
          <w:rFonts w:eastAsia="新宋体" w:hint="eastAsia"/>
        </w:rPr>
        <w:t xml:space="preserve"> Internet </w:t>
      </w:r>
      <w:r>
        <w:rPr>
          <w:rFonts w:eastAsia="新宋体" w:hint="eastAsia"/>
        </w:rPr>
        <w:t>的服务所获得的模板作为任何产品或服务的组成部分进行分发。</w:t>
      </w:r>
    </w:p>
    <w:p w:rsidR="008431D2" w:rsidRDefault="00E40181">
      <w:pPr>
        <w:numPr>
          <w:ilvl w:val="0"/>
          <w:numId w:val="3"/>
        </w:numPr>
        <w:spacing w:before="78"/>
        <w:rPr>
          <w:rFonts w:eastAsia="新宋体"/>
        </w:rPr>
      </w:pPr>
      <w:r>
        <w:rPr>
          <w:rFonts w:eastAsia="新宋体" w:hint="eastAsia"/>
        </w:rPr>
        <w:t>不得将任何通过基于</w:t>
      </w:r>
      <w:r>
        <w:rPr>
          <w:rFonts w:eastAsia="新宋体" w:hint="eastAsia"/>
        </w:rPr>
        <w:t xml:space="preserve"> Internet </w:t>
      </w:r>
      <w:r>
        <w:rPr>
          <w:rFonts w:eastAsia="新宋体" w:hint="eastAsia"/>
        </w:rPr>
        <w:t>的服务所获得的模板在任何网络计算机上复制或公开，或通过任何媒体方式传播。</w:t>
      </w:r>
      <w:r>
        <w:rPr>
          <w:rFonts w:eastAsia="新宋体" w:hint="eastAsia"/>
        </w:rPr>
        <w:t xml:space="preserve">  </w:t>
      </w:r>
    </w:p>
    <w:p w:rsidR="008431D2" w:rsidRDefault="00E40181">
      <w:pPr>
        <w:spacing w:before="78"/>
        <w:ind w:left="420" w:firstLine="420"/>
        <w:rPr>
          <w:rFonts w:eastAsia="新宋体"/>
        </w:rPr>
      </w:pPr>
      <w:r>
        <w:rPr>
          <w:rFonts w:eastAsia="新宋体" w:hint="eastAsia"/>
        </w:rPr>
        <w:t>您必须赔偿</w:t>
      </w:r>
      <w:r>
        <w:rPr>
          <w:rFonts w:eastAsia="新宋体" w:hint="eastAsia"/>
        </w:rPr>
        <w:t xml:space="preserve"> TTNK </w:t>
      </w:r>
      <w:r>
        <w:rPr>
          <w:rFonts w:eastAsia="新宋体" w:hint="eastAsia"/>
        </w:rPr>
        <w:t>并使其免受由于许可或分发经您修改的模板所发生或引起的任何索赔或诉讼（包括律师费）。</w:t>
      </w:r>
    </w:p>
    <w:p w:rsidR="008431D2" w:rsidRDefault="00E40181">
      <w:pPr>
        <w:spacing w:before="78"/>
        <w:ind w:left="420"/>
        <w:rPr>
          <w:rFonts w:eastAsia="新宋体"/>
        </w:rPr>
      </w:pPr>
      <w:r>
        <w:rPr>
          <w:rFonts w:eastAsia="新宋体" w:hint="eastAsia"/>
        </w:rPr>
        <w:t xml:space="preserve">2. </w:t>
      </w:r>
      <w:r>
        <w:rPr>
          <w:rFonts w:eastAsia="新宋体" w:hint="eastAsia"/>
        </w:rPr>
        <w:tab/>
      </w:r>
      <w:r>
        <w:rPr>
          <w:rFonts w:eastAsia="新宋体" w:hint="eastAsia"/>
          <w:b/>
        </w:rPr>
        <w:t>基于</w:t>
      </w:r>
      <w:r>
        <w:rPr>
          <w:rFonts w:eastAsia="新宋体" w:hint="eastAsia"/>
          <w:b/>
        </w:rPr>
        <w:t xml:space="preserve"> Internet </w:t>
      </w:r>
      <w:r>
        <w:rPr>
          <w:rFonts w:eastAsia="新宋体" w:hint="eastAsia"/>
          <w:b/>
        </w:rPr>
        <w:t>的服务</w:t>
      </w:r>
    </w:p>
    <w:p w:rsidR="008431D2" w:rsidRDefault="00E40181">
      <w:pPr>
        <w:spacing w:before="78"/>
        <w:ind w:left="420" w:firstLine="420"/>
        <w:rPr>
          <w:rFonts w:eastAsia="新宋体"/>
        </w:rPr>
      </w:pPr>
      <w:r>
        <w:rPr>
          <w:rFonts w:eastAsia="新宋体" w:hint="eastAsia"/>
        </w:rPr>
        <w:t>对使用任何与“软件”相关的</w:t>
      </w:r>
      <w:r>
        <w:rPr>
          <w:rFonts w:eastAsia="新宋体" w:hint="eastAsia"/>
        </w:rPr>
        <w:t xml:space="preserve"> TTNK </w:t>
      </w:r>
      <w:r>
        <w:rPr>
          <w:rFonts w:eastAsia="新宋体" w:hint="eastAsia"/>
        </w:rPr>
        <w:t>的基于</w:t>
      </w:r>
      <w:r>
        <w:rPr>
          <w:rFonts w:eastAsia="新宋体" w:hint="eastAsia"/>
        </w:rPr>
        <w:t xml:space="preserve"> Internet </w:t>
      </w:r>
      <w:r>
        <w:rPr>
          <w:rFonts w:eastAsia="新宋体" w:hint="eastAsia"/>
        </w:rPr>
        <w:t>的服务，如果其使用方式有可能损坏、禁用、削弱这些服务或加重其负担，或干扰任何第三方使用和享受</w:t>
      </w:r>
      <w:r>
        <w:rPr>
          <w:rFonts w:eastAsia="新宋体" w:hint="eastAsia"/>
        </w:rPr>
        <w:t>这些服务，则您不能使用这些服务。您不得未经授权试图访问与基于</w:t>
      </w:r>
      <w:r>
        <w:rPr>
          <w:rFonts w:eastAsia="新宋体" w:hint="eastAsia"/>
        </w:rPr>
        <w:t xml:space="preserve"> Internet </w:t>
      </w:r>
      <w:r>
        <w:rPr>
          <w:rFonts w:eastAsia="新宋体" w:hint="eastAsia"/>
        </w:rPr>
        <w:t>的服务相关的任何服务、帐户、计算机系统或网络。</w:t>
      </w:r>
      <w:r>
        <w:rPr>
          <w:rFonts w:eastAsia="新宋体" w:hint="eastAsia"/>
        </w:rPr>
        <w:t xml:space="preserve">  </w:t>
      </w:r>
    </w:p>
    <w:p w:rsidR="008431D2" w:rsidRDefault="00E40181">
      <w:pPr>
        <w:spacing w:before="78"/>
        <w:ind w:left="420"/>
        <w:rPr>
          <w:rFonts w:eastAsia="新宋体"/>
        </w:rPr>
      </w:pPr>
      <w:r>
        <w:rPr>
          <w:rFonts w:eastAsia="新宋体" w:hint="eastAsia"/>
        </w:rPr>
        <w:t>3.</w:t>
      </w:r>
      <w:r>
        <w:rPr>
          <w:rFonts w:eastAsia="新宋体" w:hint="eastAsia"/>
        </w:rPr>
        <w:tab/>
      </w:r>
      <w:r>
        <w:rPr>
          <w:rFonts w:eastAsia="新宋体" w:hint="eastAsia"/>
          <w:b/>
        </w:rPr>
        <w:t>权利的保留和所有权</w:t>
      </w:r>
    </w:p>
    <w:p w:rsidR="008431D2" w:rsidRDefault="00E40181">
      <w:pPr>
        <w:spacing w:before="78"/>
        <w:ind w:left="420" w:firstLine="420"/>
        <w:rPr>
          <w:rFonts w:eastAsia="新宋体"/>
        </w:rPr>
      </w:pPr>
      <w:r>
        <w:rPr>
          <w:rFonts w:eastAsia="新宋体" w:hint="eastAsia"/>
        </w:rPr>
        <w:t xml:space="preserve">TTNK </w:t>
      </w:r>
      <w:r>
        <w:rPr>
          <w:rFonts w:eastAsia="新宋体" w:hint="eastAsia"/>
        </w:rPr>
        <w:t>保留未在本《协议》中明示授予您的一切权利。“软件”受著作权和其他知识产权法律及条约的保护。</w:t>
      </w:r>
      <w:r>
        <w:rPr>
          <w:rFonts w:eastAsia="新宋体" w:hint="eastAsia"/>
        </w:rPr>
        <w:t xml:space="preserve">TTNK </w:t>
      </w:r>
      <w:r>
        <w:rPr>
          <w:rFonts w:eastAsia="新宋体" w:hint="eastAsia"/>
        </w:rPr>
        <w:t>或其供应商拥有“软件”的产权、著作权和其他知识产权。“软件”只授予使用许可，而非出售。本《协议》不授予您任何使用</w:t>
      </w:r>
      <w:r>
        <w:rPr>
          <w:rFonts w:eastAsia="新宋体" w:hint="eastAsia"/>
        </w:rPr>
        <w:t xml:space="preserve"> TTNK </w:t>
      </w:r>
      <w:r>
        <w:rPr>
          <w:rFonts w:eastAsia="新宋体" w:hAnsi="Courier New" w:hint="eastAsia"/>
        </w:rPr>
        <w:t>商标或服务标记的权利。</w:t>
      </w:r>
    </w:p>
    <w:p w:rsidR="008431D2" w:rsidRDefault="00E40181">
      <w:pPr>
        <w:spacing w:before="78"/>
        <w:ind w:left="420"/>
        <w:rPr>
          <w:rFonts w:eastAsia="新宋体"/>
        </w:rPr>
      </w:pPr>
      <w:r>
        <w:rPr>
          <w:rFonts w:eastAsia="新宋体" w:hint="eastAsia"/>
        </w:rPr>
        <w:t>4.</w:t>
      </w:r>
      <w:r>
        <w:rPr>
          <w:rFonts w:eastAsia="新宋体" w:hint="eastAsia"/>
        </w:rPr>
        <w:tab/>
      </w:r>
      <w:r>
        <w:rPr>
          <w:rFonts w:eastAsia="新宋体" w:hAnsi="Courier New" w:hint="eastAsia"/>
          <w:b/>
        </w:rPr>
        <w:t>对反向工程、反编译和反汇编的限制</w:t>
      </w:r>
    </w:p>
    <w:p w:rsidR="008431D2" w:rsidRDefault="00E40181">
      <w:pPr>
        <w:spacing w:before="78"/>
        <w:ind w:left="420" w:firstLine="420"/>
        <w:rPr>
          <w:rFonts w:eastAsia="新宋体"/>
        </w:rPr>
      </w:pPr>
      <w:r>
        <w:rPr>
          <w:rFonts w:eastAsia="新宋体" w:hAnsi="Courier New" w:hint="eastAsia"/>
        </w:rPr>
        <w:t>您不得对</w:t>
      </w:r>
      <w:r>
        <w:rPr>
          <w:rFonts w:eastAsia="新宋体" w:hint="eastAsia"/>
        </w:rPr>
        <w:t>“</w:t>
      </w:r>
      <w:r>
        <w:rPr>
          <w:rFonts w:eastAsia="新宋体" w:hAnsi="Courier New" w:hint="eastAsia"/>
        </w:rPr>
        <w:t>软件</w:t>
      </w:r>
      <w:r>
        <w:rPr>
          <w:rFonts w:eastAsia="新宋体" w:hint="eastAsia"/>
        </w:rPr>
        <w:t>”</w:t>
      </w:r>
      <w:r>
        <w:rPr>
          <w:rFonts w:eastAsia="新宋体" w:hAnsi="Courier New" w:hint="eastAsia"/>
        </w:rPr>
        <w:t>进行反向工程、反编译或反汇编；尽管有此项</w:t>
      </w:r>
      <w:r>
        <w:rPr>
          <w:rFonts w:eastAsia="新宋体" w:hAnsi="Courier New" w:hint="eastAsia"/>
        </w:rPr>
        <w:t>限制，但如果适用法律明示允许上述活动，并仅在适用法律明示允许上述活动的范围内，则不在此限。</w:t>
      </w:r>
    </w:p>
    <w:p w:rsidR="008431D2" w:rsidRDefault="00E40181">
      <w:pPr>
        <w:spacing w:before="78"/>
        <w:ind w:left="420"/>
        <w:rPr>
          <w:rFonts w:eastAsia="新宋体"/>
        </w:rPr>
      </w:pPr>
      <w:r>
        <w:rPr>
          <w:rFonts w:eastAsia="新宋体" w:hint="eastAsia"/>
        </w:rPr>
        <w:t>5.</w:t>
      </w:r>
      <w:r>
        <w:rPr>
          <w:rFonts w:eastAsia="新宋体" w:hint="eastAsia"/>
        </w:rPr>
        <w:tab/>
      </w:r>
      <w:r>
        <w:rPr>
          <w:rFonts w:eastAsia="新宋体" w:hAnsi="Courier New" w:hint="eastAsia"/>
          <w:b/>
        </w:rPr>
        <w:t>无出租</w:t>
      </w:r>
      <w:r>
        <w:rPr>
          <w:rFonts w:eastAsia="新宋体" w:hint="eastAsia"/>
          <w:b/>
        </w:rPr>
        <w:t>/</w:t>
      </w:r>
      <w:r>
        <w:rPr>
          <w:rFonts w:eastAsia="新宋体" w:hAnsi="Courier New" w:hint="eastAsia"/>
          <w:b/>
        </w:rPr>
        <w:t>商业宿主服务</w:t>
      </w:r>
    </w:p>
    <w:p w:rsidR="008431D2" w:rsidRDefault="00E40181">
      <w:pPr>
        <w:spacing w:before="78"/>
        <w:ind w:left="420" w:firstLine="420"/>
        <w:rPr>
          <w:rFonts w:eastAsia="新宋体"/>
        </w:rPr>
      </w:pPr>
      <w:r>
        <w:rPr>
          <w:rFonts w:eastAsia="新宋体" w:hAnsi="Courier New" w:hint="eastAsia"/>
        </w:rPr>
        <w:t>您不得出租、租赁、出借</w:t>
      </w:r>
      <w:r>
        <w:rPr>
          <w:rFonts w:eastAsia="新宋体" w:hint="eastAsia"/>
        </w:rPr>
        <w:t>“</w:t>
      </w:r>
      <w:r>
        <w:rPr>
          <w:rFonts w:eastAsia="新宋体" w:hAnsi="Courier New" w:hint="eastAsia"/>
        </w:rPr>
        <w:t>软件</w:t>
      </w:r>
      <w:r>
        <w:rPr>
          <w:rFonts w:eastAsia="新宋体" w:hint="eastAsia"/>
        </w:rPr>
        <w:t>”</w:t>
      </w:r>
      <w:r>
        <w:rPr>
          <w:rFonts w:eastAsia="新宋体" w:hAnsi="Courier New" w:hint="eastAsia"/>
        </w:rPr>
        <w:t>或以</w:t>
      </w:r>
      <w:r>
        <w:rPr>
          <w:rFonts w:eastAsia="新宋体" w:hint="eastAsia"/>
        </w:rPr>
        <w:t>“</w:t>
      </w:r>
      <w:r>
        <w:rPr>
          <w:rFonts w:eastAsia="新宋体" w:hAnsi="Courier New" w:hint="eastAsia"/>
        </w:rPr>
        <w:t>软件</w:t>
      </w:r>
      <w:r>
        <w:rPr>
          <w:rFonts w:eastAsia="新宋体" w:hint="eastAsia"/>
        </w:rPr>
        <w:t>”</w:t>
      </w:r>
      <w:r>
        <w:rPr>
          <w:rFonts w:eastAsia="新宋体" w:hAnsi="Courier New" w:hint="eastAsia"/>
        </w:rPr>
        <w:t>提供商业宿主服务。</w:t>
      </w:r>
    </w:p>
    <w:p w:rsidR="008431D2" w:rsidRDefault="00E40181">
      <w:pPr>
        <w:spacing w:before="78"/>
        <w:ind w:left="420"/>
        <w:rPr>
          <w:rFonts w:eastAsia="新宋体"/>
        </w:rPr>
      </w:pPr>
      <w:r>
        <w:rPr>
          <w:rFonts w:eastAsia="新宋体" w:hint="eastAsia"/>
        </w:rPr>
        <w:t>6.</w:t>
      </w:r>
      <w:r>
        <w:rPr>
          <w:rFonts w:eastAsia="新宋体" w:hint="eastAsia"/>
        </w:rPr>
        <w:tab/>
      </w:r>
      <w:r>
        <w:rPr>
          <w:rFonts w:eastAsia="新宋体" w:hAnsi="Courier New" w:hint="eastAsia"/>
          <w:b/>
        </w:rPr>
        <w:t>至第三方站点的链接</w:t>
      </w:r>
    </w:p>
    <w:p w:rsidR="008431D2" w:rsidRDefault="00E40181">
      <w:pPr>
        <w:spacing w:before="78"/>
        <w:ind w:left="420" w:firstLine="420"/>
        <w:rPr>
          <w:rFonts w:eastAsia="新宋体"/>
        </w:rPr>
      </w:pPr>
      <w:r>
        <w:rPr>
          <w:rFonts w:eastAsia="新宋体" w:hint="eastAsia"/>
        </w:rPr>
        <w:t xml:space="preserve">TTNK </w:t>
      </w:r>
      <w:r>
        <w:rPr>
          <w:rFonts w:eastAsia="新宋体" w:hAnsi="Courier New" w:hint="eastAsia"/>
        </w:rPr>
        <w:t>不对任何第三方站点或服务的内容、第三方站点或服务包含的任何链接或第三方站点或服务的任何更改或更新负责。</w:t>
      </w:r>
      <w:r>
        <w:rPr>
          <w:rFonts w:eastAsia="新宋体" w:hint="eastAsia"/>
        </w:rPr>
        <w:t xml:space="preserve">TTNK </w:t>
      </w:r>
      <w:r>
        <w:rPr>
          <w:rFonts w:eastAsia="新宋体" w:hAnsi="Courier New" w:hint="eastAsia"/>
        </w:rPr>
        <w:t>提供这些到第三方站点和服务的链接和访问只是为了您的方便，对包含的任何链接和访问并不意味着</w:t>
      </w:r>
      <w:r>
        <w:rPr>
          <w:rFonts w:eastAsia="新宋体" w:hint="eastAsia"/>
        </w:rPr>
        <w:t xml:space="preserve"> TTNK </w:t>
      </w:r>
      <w:r>
        <w:rPr>
          <w:rFonts w:eastAsia="新宋体" w:hAnsi="Courier New" w:hint="eastAsia"/>
        </w:rPr>
        <w:t>对第三方站点或服务的认可。</w:t>
      </w:r>
    </w:p>
    <w:p w:rsidR="008431D2" w:rsidRDefault="00E40181">
      <w:pPr>
        <w:spacing w:before="78"/>
        <w:ind w:left="420"/>
        <w:rPr>
          <w:rFonts w:eastAsia="新宋体"/>
        </w:rPr>
      </w:pPr>
      <w:r>
        <w:rPr>
          <w:rFonts w:eastAsia="新宋体" w:hint="eastAsia"/>
        </w:rPr>
        <w:t>7.</w:t>
      </w:r>
      <w:r>
        <w:rPr>
          <w:rFonts w:eastAsia="新宋体" w:hint="eastAsia"/>
        </w:rPr>
        <w:tab/>
      </w:r>
      <w:r>
        <w:rPr>
          <w:rFonts w:eastAsia="新宋体" w:hAnsi="Courier New" w:hint="eastAsia"/>
          <w:b/>
        </w:rPr>
        <w:t>附加软件</w:t>
      </w:r>
      <w:r>
        <w:rPr>
          <w:rFonts w:eastAsia="新宋体" w:hint="eastAsia"/>
          <w:b/>
        </w:rPr>
        <w:t>/</w:t>
      </w:r>
      <w:r>
        <w:rPr>
          <w:rFonts w:eastAsia="新宋体" w:hAnsi="Courier New" w:hint="eastAsia"/>
          <w:b/>
        </w:rPr>
        <w:t>服务</w:t>
      </w:r>
    </w:p>
    <w:p w:rsidR="008431D2" w:rsidRDefault="00E40181">
      <w:pPr>
        <w:spacing w:before="78"/>
        <w:ind w:left="420" w:firstLine="420"/>
        <w:rPr>
          <w:rFonts w:eastAsia="新宋体"/>
        </w:rPr>
      </w:pPr>
      <w:r>
        <w:rPr>
          <w:rFonts w:eastAsia="新宋体" w:hAnsi="Courier New" w:hint="eastAsia"/>
        </w:rPr>
        <w:t>除非我们随</w:t>
      </w:r>
      <w:r>
        <w:rPr>
          <w:rFonts w:eastAsia="新宋体" w:hint="eastAsia"/>
        </w:rPr>
        <w:t>“</w:t>
      </w:r>
      <w:r>
        <w:rPr>
          <w:rFonts w:eastAsia="新宋体" w:hAnsi="Courier New" w:hint="eastAsia"/>
        </w:rPr>
        <w:t>软件</w:t>
      </w:r>
      <w:r>
        <w:rPr>
          <w:rFonts w:eastAsia="新宋体" w:hint="eastAsia"/>
        </w:rPr>
        <w:t>”</w:t>
      </w:r>
      <w:r>
        <w:rPr>
          <w:rFonts w:eastAsia="新宋体" w:hAnsi="Courier New" w:hint="eastAsia"/>
        </w:rPr>
        <w:t>的更新、补充、附加组件或基于</w:t>
      </w:r>
      <w:r>
        <w:rPr>
          <w:rFonts w:eastAsia="新宋体" w:hint="eastAsia"/>
        </w:rPr>
        <w:t xml:space="preserve"> Internet </w:t>
      </w:r>
      <w:r>
        <w:rPr>
          <w:rFonts w:eastAsia="新宋体" w:hAnsi="Courier New" w:hint="eastAsia"/>
        </w:rPr>
        <w:t>的服务组件一起提供单独的条款，否则本《协议》适用于</w:t>
      </w:r>
      <w:r>
        <w:rPr>
          <w:rFonts w:eastAsia="新宋体" w:hint="eastAsia"/>
        </w:rPr>
        <w:t xml:space="preserve"> TTNK </w:t>
      </w:r>
      <w:r>
        <w:rPr>
          <w:rFonts w:eastAsia="新宋体" w:hAnsi="Courier New" w:hint="eastAsia"/>
        </w:rPr>
        <w:t>在您获得</w:t>
      </w:r>
      <w:r>
        <w:rPr>
          <w:rFonts w:eastAsia="新宋体" w:hint="eastAsia"/>
        </w:rPr>
        <w:t>“</w:t>
      </w:r>
      <w:r>
        <w:rPr>
          <w:rFonts w:eastAsia="新宋体" w:hAnsi="Courier New" w:hint="eastAsia"/>
        </w:rPr>
        <w:t>软件</w:t>
      </w:r>
      <w:r>
        <w:rPr>
          <w:rFonts w:eastAsia="新宋体" w:hint="eastAsia"/>
        </w:rPr>
        <w:t>”</w:t>
      </w:r>
      <w:r>
        <w:rPr>
          <w:rFonts w:eastAsia="新宋体" w:hAnsi="Courier New" w:hint="eastAsia"/>
        </w:rPr>
        <w:t>的初始副本之日后可能提供给您的或为您准备的</w:t>
      </w:r>
      <w:r>
        <w:rPr>
          <w:rFonts w:eastAsia="新宋体" w:hint="eastAsia"/>
        </w:rPr>
        <w:t>“</w:t>
      </w:r>
      <w:r>
        <w:rPr>
          <w:rFonts w:eastAsia="新宋体" w:hAnsi="Courier New" w:hint="eastAsia"/>
        </w:rPr>
        <w:t>软件</w:t>
      </w:r>
      <w:r>
        <w:rPr>
          <w:rFonts w:eastAsia="新宋体" w:hint="eastAsia"/>
        </w:rPr>
        <w:t>”</w:t>
      </w:r>
      <w:r>
        <w:rPr>
          <w:rFonts w:eastAsia="新宋体" w:hAnsi="Courier New" w:hint="eastAsia"/>
        </w:rPr>
        <w:t>的更新、补充、附加组件或基于</w:t>
      </w:r>
      <w:r>
        <w:rPr>
          <w:rFonts w:eastAsia="新宋体" w:hint="eastAsia"/>
        </w:rPr>
        <w:t xml:space="preserve"> Internet </w:t>
      </w:r>
      <w:r>
        <w:rPr>
          <w:rFonts w:eastAsia="新宋体" w:hAnsi="Courier New" w:hint="eastAsia"/>
        </w:rPr>
        <w:t>的服务组件。就通过使用</w:t>
      </w:r>
      <w:r>
        <w:rPr>
          <w:rFonts w:eastAsia="新宋体" w:hint="eastAsia"/>
        </w:rPr>
        <w:t>“</w:t>
      </w:r>
      <w:r>
        <w:rPr>
          <w:rFonts w:eastAsia="新宋体" w:hAnsi="Courier New" w:hint="eastAsia"/>
        </w:rPr>
        <w:t>软件</w:t>
      </w:r>
      <w:r>
        <w:rPr>
          <w:rFonts w:eastAsia="新宋体" w:hint="eastAsia"/>
        </w:rPr>
        <w:t>”</w:t>
      </w:r>
      <w:r>
        <w:rPr>
          <w:rFonts w:eastAsia="新宋体" w:hAnsi="Courier New" w:hint="eastAsia"/>
        </w:rPr>
        <w:t>而提供给您的或为您准备的任何基于</w:t>
      </w:r>
      <w:r>
        <w:rPr>
          <w:rFonts w:eastAsia="新宋体" w:hint="eastAsia"/>
        </w:rPr>
        <w:t xml:space="preserve"> Internet </w:t>
      </w:r>
      <w:r>
        <w:rPr>
          <w:rFonts w:eastAsia="新宋体" w:hAnsi="Courier New" w:hint="eastAsia"/>
        </w:rPr>
        <w:t>的服务而言，</w:t>
      </w:r>
      <w:r>
        <w:rPr>
          <w:rFonts w:eastAsia="新宋体" w:hint="eastAsia"/>
        </w:rPr>
        <w:t xml:space="preserve">TTNK </w:t>
      </w:r>
      <w:r>
        <w:rPr>
          <w:rFonts w:eastAsia="新宋体" w:hAnsi="Courier New" w:hint="eastAsia"/>
        </w:rPr>
        <w:t>保留停止这类服务的权利。</w:t>
      </w:r>
    </w:p>
    <w:p w:rsidR="008431D2" w:rsidRDefault="00E40181">
      <w:pPr>
        <w:spacing w:before="78"/>
        <w:ind w:left="420"/>
        <w:rPr>
          <w:rFonts w:eastAsia="新宋体"/>
        </w:rPr>
      </w:pPr>
      <w:r>
        <w:rPr>
          <w:rFonts w:eastAsia="新宋体" w:hint="eastAsia"/>
        </w:rPr>
        <w:t>8.</w:t>
      </w:r>
      <w:r>
        <w:rPr>
          <w:rFonts w:eastAsia="新宋体" w:hint="eastAsia"/>
        </w:rPr>
        <w:tab/>
      </w:r>
      <w:r>
        <w:rPr>
          <w:rFonts w:eastAsia="新宋体" w:hAnsi="Courier New" w:hint="eastAsia"/>
          <w:b/>
        </w:rPr>
        <w:t>升级版本</w:t>
      </w:r>
    </w:p>
    <w:p w:rsidR="008431D2" w:rsidRDefault="00E40181">
      <w:pPr>
        <w:spacing w:before="78"/>
        <w:ind w:left="420" w:firstLine="420"/>
        <w:rPr>
          <w:rFonts w:eastAsia="新宋体"/>
        </w:rPr>
      </w:pPr>
      <w:r>
        <w:rPr>
          <w:rFonts w:eastAsia="新宋体" w:hAnsi="Courier New" w:hint="eastAsia"/>
        </w:rPr>
        <w:t>要使用标明为升级版本的</w:t>
      </w:r>
      <w:r>
        <w:rPr>
          <w:rFonts w:eastAsia="新宋体" w:hint="eastAsia"/>
        </w:rPr>
        <w:t>“</w:t>
      </w:r>
      <w:r>
        <w:rPr>
          <w:rFonts w:eastAsia="新宋体" w:hAnsi="Courier New" w:hint="eastAsia"/>
        </w:rPr>
        <w:t>软件</w:t>
      </w:r>
      <w:r>
        <w:rPr>
          <w:rFonts w:eastAsia="新宋体" w:hint="eastAsia"/>
        </w:rPr>
        <w:t>”</w:t>
      </w:r>
      <w:r>
        <w:rPr>
          <w:rFonts w:eastAsia="新宋体" w:hAnsi="Courier New" w:hint="eastAsia"/>
        </w:rPr>
        <w:t>，您必须首先获得由</w:t>
      </w:r>
      <w:r>
        <w:rPr>
          <w:rFonts w:eastAsia="新宋体" w:hint="eastAsia"/>
        </w:rPr>
        <w:t xml:space="preserve"> TTNK </w:t>
      </w:r>
      <w:r>
        <w:rPr>
          <w:rFonts w:eastAsia="新宋体" w:hAnsi="Courier New" w:hint="eastAsia"/>
        </w:rPr>
        <w:t>标明为适合使用升级版本的软件的使用许可。安装升级版本之后，不得继续使用构成适合升级基础的原始软件，除非该原始软件作为升级后软件的一部分。</w:t>
      </w:r>
    </w:p>
    <w:p w:rsidR="008431D2" w:rsidRDefault="00E40181">
      <w:pPr>
        <w:spacing w:before="78"/>
        <w:ind w:left="420"/>
        <w:rPr>
          <w:rFonts w:eastAsia="新宋体"/>
        </w:rPr>
      </w:pPr>
      <w:r>
        <w:rPr>
          <w:rFonts w:eastAsia="新宋体" w:hint="eastAsia"/>
        </w:rPr>
        <w:t>9.</w:t>
      </w:r>
      <w:r>
        <w:rPr>
          <w:rFonts w:eastAsia="新宋体" w:hint="eastAsia"/>
        </w:rPr>
        <w:tab/>
      </w:r>
      <w:r>
        <w:rPr>
          <w:rFonts w:eastAsia="新宋体" w:hAnsi="Courier New" w:hint="eastAsia"/>
          <w:b/>
        </w:rPr>
        <w:t>非再销售性软件</w:t>
      </w:r>
    </w:p>
    <w:p w:rsidR="008431D2" w:rsidRDefault="00E40181">
      <w:pPr>
        <w:spacing w:before="78"/>
        <w:ind w:left="420" w:firstLine="420"/>
        <w:rPr>
          <w:rFonts w:eastAsia="新宋体"/>
        </w:rPr>
      </w:pPr>
      <w:r>
        <w:rPr>
          <w:rFonts w:eastAsia="新宋体" w:hAnsi="Courier New" w:hint="eastAsia"/>
        </w:rPr>
        <w:lastRenderedPageBreak/>
        <w:t>标明为</w:t>
      </w:r>
      <w:r>
        <w:rPr>
          <w:rFonts w:eastAsia="新宋体" w:hint="eastAsia"/>
        </w:rPr>
        <w:t>“</w:t>
      </w:r>
      <w:r>
        <w:rPr>
          <w:rFonts w:eastAsia="新宋体" w:hAnsi="Courier New" w:hint="eastAsia"/>
        </w:rPr>
        <w:t>非再销售品</w:t>
      </w:r>
      <w:r>
        <w:rPr>
          <w:rFonts w:eastAsia="新宋体" w:hint="eastAsia"/>
        </w:rPr>
        <w:t>”</w:t>
      </w:r>
      <w:r>
        <w:rPr>
          <w:rFonts w:eastAsia="新宋体" w:hAnsi="Courier New" w:hint="eastAsia"/>
        </w:rPr>
        <w:t>的</w:t>
      </w:r>
      <w:r>
        <w:rPr>
          <w:rFonts w:eastAsia="新宋体" w:hint="eastAsia"/>
        </w:rPr>
        <w:t>“</w:t>
      </w:r>
      <w:r>
        <w:rPr>
          <w:rFonts w:eastAsia="新宋体" w:hAnsi="Courier New" w:hint="eastAsia"/>
        </w:rPr>
        <w:t>软件</w:t>
      </w:r>
      <w:r>
        <w:rPr>
          <w:rFonts w:eastAsia="新宋体" w:hint="eastAsia"/>
        </w:rPr>
        <w:t>”</w:t>
      </w:r>
      <w:r>
        <w:rPr>
          <w:rFonts w:eastAsia="新宋体" w:hAnsi="Courier New" w:hint="eastAsia"/>
        </w:rPr>
        <w:t>不得销售或以其他方式有偿转让，不得用于演示、测试或评估之外的任何其他目的。</w:t>
      </w:r>
    </w:p>
    <w:p w:rsidR="008431D2" w:rsidRDefault="00E40181">
      <w:pPr>
        <w:spacing w:before="78"/>
        <w:ind w:left="420"/>
        <w:rPr>
          <w:rFonts w:eastAsia="新宋体"/>
        </w:rPr>
      </w:pPr>
      <w:r>
        <w:rPr>
          <w:rFonts w:eastAsia="新宋体" w:hint="eastAsia"/>
        </w:rPr>
        <w:t>10.</w:t>
      </w:r>
      <w:r>
        <w:rPr>
          <w:rFonts w:eastAsia="新宋体" w:hint="eastAsia"/>
        </w:rPr>
        <w:tab/>
      </w:r>
      <w:r>
        <w:rPr>
          <w:rFonts w:eastAsia="新宋体" w:hAnsi="Courier New" w:hint="eastAsia"/>
          <w:b/>
        </w:rPr>
        <w:t>学术版软件</w:t>
      </w:r>
    </w:p>
    <w:p w:rsidR="008431D2" w:rsidRDefault="00E40181">
      <w:pPr>
        <w:spacing w:before="78"/>
        <w:ind w:left="420" w:firstLine="420"/>
        <w:rPr>
          <w:rFonts w:eastAsia="新宋体"/>
        </w:rPr>
      </w:pPr>
      <w:r>
        <w:rPr>
          <w:rFonts w:eastAsia="新宋体" w:hAnsi="Courier New" w:hint="eastAsia"/>
        </w:rPr>
        <w:t>要使用标明为</w:t>
      </w:r>
      <w:r>
        <w:rPr>
          <w:rFonts w:eastAsia="新宋体" w:hint="eastAsia"/>
        </w:rPr>
        <w:t>“</w:t>
      </w:r>
      <w:r>
        <w:rPr>
          <w:rFonts w:eastAsia="新宋体" w:hAnsi="Courier New" w:hint="eastAsia"/>
        </w:rPr>
        <w:t>学术版</w:t>
      </w:r>
      <w:r>
        <w:rPr>
          <w:rFonts w:eastAsia="新宋体" w:hint="eastAsia"/>
        </w:rPr>
        <w:t>”</w:t>
      </w:r>
      <w:r>
        <w:rPr>
          <w:rFonts w:eastAsia="新宋体" w:hAnsi="Courier New" w:hint="eastAsia"/>
        </w:rPr>
        <w:t>的</w:t>
      </w:r>
      <w:r>
        <w:rPr>
          <w:rFonts w:eastAsia="新宋体" w:hint="eastAsia"/>
        </w:rPr>
        <w:t>“</w:t>
      </w:r>
      <w:r>
        <w:rPr>
          <w:rFonts w:eastAsia="新宋体" w:hAnsi="Courier New" w:hint="eastAsia"/>
        </w:rPr>
        <w:t>软件</w:t>
      </w:r>
      <w:r>
        <w:rPr>
          <w:rFonts w:eastAsia="新宋体" w:hint="eastAsia"/>
        </w:rPr>
        <w:t>”</w:t>
      </w:r>
      <w:r>
        <w:rPr>
          <w:rFonts w:eastAsia="新宋体" w:hAnsi="Courier New" w:hint="eastAsia"/>
        </w:rPr>
        <w:t>，您必须是一个</w:t>
      </w:r>
      <w:r>
        <w:rPr>
          <w:rFonts w:eastAsia="新宋体" w:hint="eastAsia"/>
        </w:rPr>
        <w:t>“</w:t>
      </w:r>
      <w:r>
        <w:rPr>
          <w:rFonts w:eastAsia="新宋体" w:hAnsi="Courier New" w:hint="eastAsia"/>
        </w:rPr>
        <w:t>合格的教育用户</w:t>
      </w:r>
      <w:r>
        <w:rPr>
          <w:rFonts w:eastAsia="新宋体" w:hint="eastAsia"/>
        </w:rPr>
        <w:t>”</w:t>
      </w:r>
      <w:r>
        <w:rPr>
          <w:rFonts w:eastAsia="新宋体" w:hAnsi="Courier New" w:hint="eastAsia"/>
        </w:rPr>
        <w:t>。如果您有与资格相关的问题，请与</w:t>
      </w:r>
      <w:r>
        <w:rPr>
          <w:rFonts w:eastAsia="新宋体" w:hint="eastAsia"/>
        </w:rPr>
        <w:t xml:space="preserve"> TTNK </w:t>
      </w:r>
      <w:r>
        <w:rPr>
          <w:rFonts w:eastAsia="新宋体" w:hAnsi="Courier New" w:hint="eastAsia"/>
        </w:rPr>
        <w:t>销售信息中心联系。</w:t>
      </w:r>
    </w:p>
    <w:p w:rsidR="008431D2" w:rsidRDefault="00E40181">
      <w:pPr>
        <w:spacing w:before="78"/>
        <w:ind w:left="420"/>
        <w:rPr>
          <w:rFonts w:eastAsia="新宋体"/>
        </w:rPr>
      </w:pPr>
      <w:r>
        <w:rPr>
          <w:rFonts w:eastAsia="新宋体" w:hint="eastAsia"/>
        </w:rPr>
        <w:t>11.</w:t>
      </w:r>
      <w:r>
        <w:rPr>
          <w:rFonts w:eastAsia="新宋体" w:hint="eastAsia"/>
        </w:rPr>
        <w:tab/>
      </w:r>
      <w:r>
        <w:rPr>
          <w:rFonts w:eastAsia="新宋体" w:hAnsi="Courier New" w:hint="eastAsia"/>
          <w:b/>
        </w:rPr>
        <w:t>出口限制</w:t>
      </w:r>
    </w:p>
    <w:p w:rsidR="008431D2" w:rsidRDefault="00E40181">
      <w:pPr>
        <w:spacing w:before="78"/>
        <w:ind w:left="420" w:firstLine="420"/>
        <w:rPr>
          <w:rFonts w:eastAsia="新宋体"/>
        </w:rPr>
      </w:pPr>
      <w:r>
        <w:rPr>
          <w:rFonts w:eastAsia="新宋体" w:hAnsi="Courier New" w:hint="eastAsia"/>
        </w:rPr>
        <w:t>您承认</w:t>
      </w:r>
      <w:r>
        <w:rPr>
          <w:rFonts w:eastAsia="新宋体" w:hint="eastAsia"/>
        </w:rPr>
        <w:t>“</w:t>
      </w:r>
      <w:r>
        <w:rPr>
          <w:rFonts w:eastAsia="新宋体" w:hAnsi="Courier New" w:hint="eastAsia"/>
        </w:rPr>
        <w:t>软件</w:t>
      </w:r>
      <w:r>
        <w:rPr>
          <w:rFonts w:eastAsia="新宋体" w:hint="eastAsia"/>
        </w:rPr>
        <w:t>”</w:t>
      </w:r>
      <w:r>
        <w:rPr>
          <w:rFonts w:eastAsia="新宋体" w:hAnsi="Courier New" w:hint="eastAsia"/>
        </w:rPr>
        <w:t>受中国出口法律管辖。您同意遵守所有适用于</w:t>
      </w:r>
      <w:r>
        <w:rPr>
          <w:rFonts w:eastAsia="新宋体" w:hint="eastAsia"/>
        </w:rPr>
        <w:t>“</w:t>
      </w:r>
      <w:r>
        <w:rPr>
          <w:rFonts w:eastAsia="新宋体" w:hAnsi="Courier New" w:hint="eastAsia"/>
        </w:rPr>
        <w:t>软件</w:t>
      </w:r>
      <w:r>
        <w:rPr>
          <w:rFonts w:eastAsia="新宋体" w:hint="eastAsia"/>
        </w:rPr>
        <w:t>”</w:t>
      </w:r>
      <w:r>
        <w:rPr>
          <w:rFonts w:eastAsia="新宋体" w:hAnsi="Courier New" w:hint="eastAsia"/>
        </w:rPr>
        <w:t>的适用的国际法和国</w:t>
      </w:r>
      <w:r>
        <w:rPr>
          <w:rFonts w:eastAsia="新宋体" w:hAnsi="Courier New" w:hint="eastAsia"/>
        </w:rPr>
        <w:t>内法，其中包括《中国出口管理条例》，以及由中国和其他国家（地区）政府颁发的最终用户、最终使用和目的地方面的限制。</w:t>
      </w:r>
    </w:p>
    <w:p w:rsidR="008431D2" w:rsidRDefault="00E40181">
      <w:pPr>
        <w:spacing w:before="78"/>
        <w:ind w:left="420"/>
        <w:rPr>
          <w:rFonts w:eastAsia="新宋体"/>
        </w:rPr>
      </w:pPr>
      <w:r>
        <w:rPr>
          <w:rFonts w:eastAsia="新宋体" w:hint="eastAsia"/>
        </w:rPr>
        <w:t>12.</w:t>
      </w:r>
      <w:r>
        <w:rPr>
          <w:rFonts w:eastAsia="新宋体" w:hint="eastAsia"/>
        </w:rPr>
        <w:tab/>
      </w:r>
      <w:r>
        <w:rPr>
          <w:rFonts w:eastAsia="新宋体" w:hAnsi="Courier New" w:hint="eastAsia"/>
          <w:b/>
        </w:rPr>
        <w:t>软件转让</w:t>
      </w:r>
    </w:p>
    <w:p w:rsidR="008431D2" w:rsidRDefault="00E40181">
      <w:pPr>
        <w:spacing w:before="78"/>
        <w:ind w:left="420" w:firstLine="420"/>
        <w:rPr>
          <w:rFonts w:eastAsia="新宋体"/>
        </w:rPr>
      </w:pPr>
      <w:r>
        <w:rPr>
          <w:rFonts w:eastAsia="新宋体" w:hAnsi="Courier New" w:hint="eastAsia"/>
        </w:rPr>
        <w:t>内部。您可以将</w:t>
      </w:r>
      <w:r>
        <w:rPr>
          <w:rFonts w:eastAsia="新宋体" w:hint="eastAsia"/>
        </w:rPr>
        <w:t>“</w:t>
      </w:r>
      <w:r>
        <w:rPr>
          <w:rFonts w:eastAsia="新宋体" w:hAnsi="Courier New" w:hint="eastAsia"/>
        </w:rPr>
        <w:t>软件</w:t>
      </w:r>
      <w:r>
        <w:rPr>
          <w:rFonts w:eastAsia="新宋体" w:hint="eastAsia"/>
        </w:rPr>
        <w:t>”</w:t>
      </w:r>
      <w:r>
        <w:rPr>
          <w:rFonts w:eastAsia="新宋体" w:hAnsi="Courier New" w:hint="eastAsia"/>
        </w:rPr>
        <w:t>副本转移到另一台设备。转移之后，必须将</w:t>
      </w:r>
      <w:r>
        <w:rPr>
          <w:rFonts w:eastAsia="新宋体" w:hint="eastAsia"/>
        </w:rPr>
        <w:t>“</w:t>
      </w:r>
      <w:r>
        <w:rPr>
          <w:rFonts w:eastAsia="新宋体" w:hAnsi="Courier New" w:hint="eastAsia"/>
        </w:rPr>
        <w:t>软件</w:t>
      </w:r>
      <w:r>
        <w:rPr>
          <w:rFonts w:eastAsia="新宋体" w:hint="eastAsia"/>
        </w:rPr>
        <w:t>”</w:t>
      </w:r>
      <w:r>
        <w:rPr>
          <w:rFonts w:eastAsia="新宋体" w:hAnsi="Courier New" w:hint="eastAsia"/>
        </w:rPr>
        <w:t>从原设备上完全删除。转让给第三方。如果您是</w:t>
      </w:r>
      <w:r>
        <w:rPr>
          <w:rFonts w:eastAsia="新宋体" w:hint="eastAsia"/>
        </w:rPr>
        <w:t>“</w:t>
      </w:r>
      <w:r>
        <w:rPr>
          <w:rFonts w:eastAsia="新宋体" w:hAnsi="Courier New" w:hint="eastAsia"/>
        </w:rPr>
        <w:t>软件</w:t>
      </w:r>
      <w:r>
        <w:rPr>
          <w:rFonts w:eastAsia="新宋体" w:hint="eastAsia"/>
        </w:rPr>
        <w:t>”</w:t>
      </w:r>
      <w:r>
        <w:rPr>
          <w:rFonts w:eastAsia="新宋体" w:hAnsi="Courier New" w:hint="eastAsia"/>
        </w:rPr>
        <w:t>的原始许可用户，您可以将本《协议》、</w:t>
      </w:r>
      <w:r>
        <w:rPr>
          <w:rFonts w:eastAsia="新宋体" w:hint="eastAsia"/>
        </w:rPr>
        <w:t>“</w:t>
      </w:r>
      <w:r>
        <w:rPr>
          <w:rFonts w:eastAsia="新宋体" w:hAnsi="Courier New" w:hint="eastAsia"/>
        </w:rPr>
        <w:t>软件</w:t>
      </w:r>
      <w:r>
        <w:rPr>
          <w:rFonts w:eastAsia="新宋体" w:hint="eastAsia"/>
        </w:rPr>
        <w:t>”</w:t>
      </w:r>
      <w:r>
        <w:rPr>
          <w:rFonts w:eastAsia="新宋体" w:hAnsi="Courier New" w:hint="eastAsia"/>
        </w:rPr>
        <w:t>和真品证书（如果适用）一次性永久转让给另一个最终用户，条件是您不保留</w:t>
      </w:r>
      <w:r>
        <w:rPr>
          <w:rFonts w:eastAsia="新宋体" w:hint="eastAsia"/>
        </w:rPr>
        <w:t>“</w:t>
      </w:r>
      <w:r>
        <w:rPr>
          <w:rFonts w:eastAsia="新宋体" w:hAnsi="Courier New" w:hint="eastAsia"/>
        </w:rPr>
        <w:t>软件</w:t>
      </w:r>
      <w:r>
        <w:rPr>
          <w:rFonts w:eastAsia="新宋体" w:hint="eastAsia"/>
        </w:rPr>
        <w:t>”</w:t>
      </w:r>
      <w:r>
        <w:rPr>
          <w:rFonts w:eastAsia="新宋体" w:hAnsi="Courier New" w:hint="eastAsia"/>
        </w:rPr>
        <w:t>的任何副本。此转让必须包括</w:t>
      </w:r>
      <w:r>
        <w:rPr>
          <w:rFonts w:eastAsia="新宋体" w:hint="eastAsia"/>
        </w:rPr>
        <w:t>“</w:t>
      </w:r>
      <w:r>
        <w:rPr>
          <w:rFonts w:eastAsia="新宋体" w:hAnsi="Courier New" w:hint="eastAsia"/>
        </w:rPr>
        <w:t>软件</w:t>
      </w:r>
      <w:r>
        <w:rPr>
          <w:rFonts w:eastAsia="新宋体" w:hint="eastAsia"/>
        </w:rPr>
        <w:t>”</w:t>
      </w:r>
      <w:r>
        <w:rPr>
          <w:rFonts w:eastAsia="新宋体" w:hAnsi="Courier New" w:hint="eastAsia"/>
        </w:rPr>
        <w:t>的所有部分（包括全部组件、媒体和印刷资料、任何升级版本、本《协议》以及（如果适用）真品证书）。这种转让不得为非直接转让，如以寄售方式转让。在转让之前，接收</w:t>
      </w:r>
      <w:r>
        <w:rPr>
          <w:rFonts w:eastAsia="新宋体" w:hint="eastAsia"/>
        </w:rPr>
        <w:t>“</w:t>
      </w:r>
      <w:r>
        <w:rPr>
          <w:rFonts w:eastAsia="新宋体" w:hAnsi="Courier New" w:hint="eastAsia"/>
        </w:rPr>
        <w:t>软件</w:t>
      </w:r>
      <w:r>
        <w:rPr>
          <w:rFonts w:eastAsia="新宋体" w:hint="eastAsia"/>
        </w:rPr>
        <w:t>”</w:t>
      </w:r>
      <w:r>
        <w:rPr>
          <w:rFonts w:eastAsia="新宋体" w:hAnsi="Courier New" w:hint="eastAsia"/>
        </w:rPr>
        <w:t>的最终用户必须同意本《协议》的各项条款。</w:t>
      </w:r>
    </w:p>
    <w:p w:rsidR="008431D2" w:rsidRDefault="00E40181">
      <w:pPr>
        <w:spacing w:before="78"/>
        <w:ind w:left="420"/>
        <w:rPr>
          <w:rFonts w:eastAsia="新宋体"/>
        </w:rPr>
      </w:pPr>
      <w:r>
        <w:rPr>
          <w:rFonts w:eastAsia="新宋体" w:hint="eastAsia"/>
        </w:rPr>
        <w:t>13.</w:t>
      </w:r>
      <w:r>
        <w:rPr>
          <w:rFonts w:eastAsia="新宋体" w:hint="eastAsia"/>
        </w:rPr>
        <w:tab/>
      </w:r>
      <w:r>
        <w:rPr>
          <w:rFonts w:eastAsia="新宋体" w:hAnsi="Courier New" w:hint="eastAsia"/>
          <w:b/>
        </w:rPr>
        <w:t>终止</w:t>
      </w:r>
    </w:p>
    <w:p w:rsidR="008431D2" w:rsidRDefault="00E40181">
      <w:pPr>
        <w:spacing w:before="78"/>
        <w:ind w:left="420" w:firstLine="420"/>
        <w:rPr>
          <w:rFonts w:eastAsia="新宋体"/>
        </w:rPr>
      </w:pPr>
      <w:r>
        <w:rPr>
          <w:rFonts w:eastAsia="新宋体" w:hAnsi="Courier New" w:hint="eastAsia"/>
        </w:rPr>
        <w:t>如果您未遵守本《协议》的各项条款和条件，在不损害任何其他权利的情况下，</w:t>
      </w:r>
      <w:r>
        <w:rPr>
          <w:rFonts w:eastAsia="新宋体" w:hint="eastAsia"/>
        </w:rPr>
        <w:t xml:space="preserve">TTNK </w:t>
      </w:r>
      <w:r>
        <w:rPr>
          <w:rFonts w:eastAsia="新宋体" w:hAnsi="Courier New" w:hint="eastAsia"/>
        </w:rPr>
        <w:t>可终止本《协议》。如此类情况发生，您必须销毁</w:t>
      </w:r>
      <w:r>
        <w:rPr>
          <w:rFonts w:eastAsia="新宋体" w:hint="eastAsia"/>
        </w:rPr>
        <w:t>“</w:t>
      </w:r>
      <w:r>
        <w:rPr>
          <w:rFonts w:eastAsia="新宋体" w:hAnsi="Courier New" w:hint="eastAsia"/>
        </w:rPr>
        <w:t>软件</w:t>
      </w:r>
      <w:r>
        <w:rPr>
          <w:rFonts w:eastAsia="新宋体" w:hint="eastAsia"/>
        </w:rPr>
        <w:t>”</w:t>
      </w:r>
      <w:r>
        <w:rPr>
          <w:rFonts w:eastAsia="新宋体" w:hAnsi="Courier New" w:hint="eastAsia"/>
        </w:rPr>
        <w:t>的所有副本及其全部组成部分。</w:t>
      </w:r>
    </w:p>
    <w:p w:rsidR="008431D2" w:rsidRDefault="00E40181">
      <w:pPr>
        <w:numPr>
          <w:ilvl w:val="0"/>
          <w:numId w:val="4"/>
        </w:numPr>
        <w:spacing w:before="78"/>
        <w:ind w:left="840"/>
        <w:rPr>
          <w:rFonts w:eastAsia="新宋体"/>
        </w:rPr>
      </w:pPr>
      <w:r>
        <w:rPr>
          <w:rFonts w:eastAsia="新宋体" w:hAnsi="Courier New" w:hint="eastAsia"/>
          <w:b/>
        </w:rPr>
        <w:t>全部协议可分开执行</w:t>
      </w:r>
    </w:p>
    <w:p w:rsidR="008431D2" w:rsidRDefault="00E40181">
      <w:pPr>
        <w:spacing w:before="78"/>
        <w:ind w:left="420" w:firstLine="420"/>
        <w:rPr>
          <w:rFonts w:eastAsia="新宋体"/>
        </w:rPr>
      </w:pPr>
      <w:r>
        <w:rPr>
          <w:rFonts w:eastAsia="新宋体" w:hAnsi="Courier New" w:hint="eastAsia"/>
        </w:rPr>
        <w:t>这份《协议》（包括随</w:t>
      </w:r>
      <w:r>
        <w:rPr>
          <w:rFonts w:eastAsia="新宋体" w:hint="eastAsia"/>
        </w:rPr>
        <w:t>“</w:t>
      </w:r>
      <w:r>
        <w:rPr>
          <w:rFonts w:eastAsia="新宋体" w:hAnsi="Courier New" w:hint="eastAsia"/>
        </w:rPr>
        <w:t>软件</w:t>
      </w:r>
      <w:r>
        <w:rPr>
          <w:rFonts w:eastAsia="新宋体" w:hint="eastAsia"/>
        </w:rPr>
        <w:t>”</w:t>
      </w:r>
      <w:r>
        <w:rPr>
          <w:rFonts w:eastAsia="新宋体" w:hAnsi="Courier New" w:hint="eastAsia"/>
        </w:rPr>
        <w:t>提供的本《协议》的任何补充条款或修正条款）是您与</w:t>
      </w:r>
      <w:r>
        <w:rPr>
          <w:rFonts w:eastAsia="新宋体" w:hint="eastAsia"/>
        </w:rPr>
        <w:t xml:space="preserve"> TTNK </w:t>
      </w:r>
      <w:r>
        <w:rPr>
          <w:rFonts w:eastAsia="新宋体" w:hAnsi="Courier New" w:hint="eastAsia"/>
        </w:rPr>
        <w:t>之间就</w:t>
      </w:r>
      <w:r>
        <w:rPr>
          <w:rFonts w:eastAsia="新宋体" w:hint="eastAsia"/>
        </w:rPr>
        <w:t>“</w:t>
      </w:r>
      <w:r>
        <w:rPr>
          <w:rFonts w:eastAsia="新宋体" w:hAnsi="Courier New" w:hint="eastAsia"/>
        </w:rPr>
        <w:t>软件</w:t>
      </w:r>
      <w:r>
        <w:rPr>
          <w:rFonts w:eastAsia="新宋体" w:hint="eastAsia"/>
        </w:rPr>
        <w:t>”</w:t>
      </w:r>
      <w:r>
        <w:rPr>
          <w:rFonts w:eastAsia="新宋体" w:hAnsi="Courier New" w:hint="eastAsia"/>
        </w:rPr>
        <w:t>和支持服务</w:t>
      </w:r>
      <w:r>
        <w:rPr>
          <w:rFonts w:eastAsia="新宋体" w:hAnsi="Courier New" w:hint="eastAsia"/>
        </w:rPr>
        <w:t>（如果有）达成的全部协议，并且取代</w:t>
      </w:r>
      <w:r>
        <w:rPr>
          <w:rFonts w:eastAsia="新宋体" w:hint="eastAsia"/>
        </w:rPr>
        <w:t>“</w:t>
      </w:r>
      <w:r>
        <w:rPr>
          <w:rFonts w:eastAsia="新宋体" w:hAnsi="Courier New" w:hint="eastAsia"/>
        </w:rPr>
        <w:t>软件</w:t>
      </w:r>
      <w:r>
        <w:rPr>
          <w:rFonts w:eastAsia="新宋体" w:hint="eastAsia"/>
        </w:rPr>
        <w:t>”</w:t>
      </w:r>
      <w:r>
        <w:rPr>
          <w:rFonts w:eastAsia="新宋体" w:hAnsi="Courier New" w:hint="eastAsia"/>
        </w:rPr>
        <w:t>或本《协议》中所包含的任何主题事项的所有先前的或同时存在的口头或书面的通信、建议和声明。如果任何</w:t>
      </w:r>
      <w:r>
        <w:rPr>
          <w:rFonts w:eastAsia="新宋体" w:hint="eastAsia"/>
        </w:rPr>
        <w:t xml:space="preserve"> TTNK </w:t>
      </w:r>
      <w:r>
        <w:rPr>
          <w:rFonts w:eastAsia="新宋体" w:hAnsi="Courier New" w:hint="eastAsia"/>
        </w:rPr>
        <w:t>的支持服务的政策或计划的条款与本《协议》的条款有冲突，以本《协议》中的条款为准。如果本《协议》的任何条款被认定为作废、无效、不能执行或非法，其他条款继续完全有效。</w:t>
      </w:r>
    </w:p>
    <w:p w:rsidR="008431D2" w:rsidRDefault="00E40181">
      <w:pPr>
        <w:spacing w:before="78"/>
        <w:ind w:left="420" w:firstLine="420"/>
        <w:rPr>
          <w:rFonts w:eastAsia="新宋体"/>
        </w:rPr>
      </w:pPr>
      <w:r>
        <w:rPr>
          <w:rFonts w:eastAsia="新宋体" w:hAnsi="Courier New" w:hint="eastAsia"/>
        </w:rPr>
        <w:t>如你对本最终用户许可协议有任何问题，或如你因任何原因希望联络</w:t>
      </w:r>
      <w:r>
        <w:rPr>
          <w:rFonts w:eastAsia="新宋体" w:hint="eastAsia"/>
        </w:rPr>
        <w:t xml:space="preserve"> TTNK</w:t>
      </w:r>
      <w:r>
        <w:rPr>
          <w:rFonts w:eastAsia="新宋体" w:hAnsi="Courier New" w:hint="eastAsia"/>
        </w:rPr>
        <w:t>，请使用随本产品附上的地址联络</w:t>
      </w:r>
      <w:r>
        <w:rPr>
          <w:rFonts w:eastAsia="新宋体" w:hint="eastAsia"/>
        </w:rPr>
        <w:t xml:space="preserve"> TTNK </w:t>
      </w:r>
      <w:r>
        <w:rPr>
          <w:rFonts w:eastAsia="新宋体" w:hAnsi="Courier New" w:hint="eastAsia"/>
        </w:rPr>
        <w:t>北京总部或各地分公司（办事处），或在互联网上访问</w:t>
      </w:r>
      <w:r>
        <w:rPr>
          <w:rFonts w:eastAsia="新宋体" w:hint="eastAsia"/>
        </w:rPr>
        <w:t xml:space="preserve"> TTNK</w:t>
      </w:r>
      <w:r>
        <w:rPr>
          <w:rFonts w:eastAsia="新宋体" w:hAnsi="Courier New" w:hint="eastAsia"/>
        </w:rPr>
        <w:t>，网址为：</w:t>
      </w:r>
      <w:hyperlink r:id="rId12" w:history="1">
        <w:r>
          <w:rPr>
            <w:rStyle w:val="af2"/>
            <w:rFonts w:eastAsia="新宋体" w:hint="eastAsia"/>
            <w:color w:val="auto"/>
          </w:rPr>
          <w:t>http://www.cnki.net</w:t>
        </w:r>
      </w:hyperlink>
    </w:p>
    <w:p w:rsidR="008431D2" w:rsidRDefault="008431D2">
      <w:pPr>
        <w:spacing w:before="78"/>
        <w:ind w:left="420"/>
        <w:rPr>
          <w:rFonts w:eastAsia="新宋体"/>
        </w:rPr>
      </w:pPr>
    </w:p>
    <w:p w:rsidR="008431D2" w:rsidRDefault="008431D2">
      <w:pPr>
        <w:spacing w:before="78"/>
        <w:ind w:left="420"/>
        <w:rPr>
          <w:rFonts w:eastAsia="新宋体"/>
        </w:rPr>
        <w:sectPr w:rsidR="008431D2">
          <w:footnotePr>
            <w:numFmt w:val="decimalEnclosedCircleChinese"/>
          </w:footnotePr>
          <w:type w:val="oddPage"/>
          <w:pgSz w:w="11906" w:h="16838"/>
          <w:pgMar w:top="1440" w:right="1800" w:bottom="1440" w:left="1800" w:header="851" w:footer="992" w:gutter="0"/>
          <w:pgNumType w:start="1"/>
          <w:cols w:space="720"/>
          <w:docGrid w:type="lines" w:linePitch="312"/>
        </w:sectPr>
      </w:pPr>
    </w:p>
    <w:p w:rsidR="008431D2" w:rsidRDefault="00E40181">
      <w:pPr>
        <w:spacing w:before="78"/>
        <w:ind w:left="420"/>
        <w:jc w:val="center"/>
        <w:rPr>
          <w:rFonts w:ascii="黑体" w:eastAsia="黑体" w:hAnsi="黑体"/>
          <w:b/>
          <w:bCs/>
          <w:sz w:val="32"/>
          <w:szCs w:val="32"/>
        </w:rPr>
      </w:pPr>
      <w:bookmarkStart w:id="25" w:name="_Toc101774913"/>
      <w:bookmarkStart w:id="26" w:name="_Toc20369"/>
      <w:r>
        <w:rPr>
          <w:rFonts w:ascii="黑体" w:eastAsia="黑体" w:hAnsi="黑体" w:hint="eastAsia"/>
          <w:b/>
          <w:bCs/>
          <w:sz w:val="32"/>
          <w:szCs w:val="32"/>
        </w:rPr>
        <w:lastRenderedPageBreak/>
        <w:t>目</w:t>
      </w:r>
      <w:r>
        <w:rPr>
          <w:rFonts w:ascii="黑体" w:eastAsia="黑体" w:hAnsi="黑体" w:hint="eastAsia"/>
          <w:b/>
          <w:bCs/>
          <w:sz w:val="32"/>
          <w:szCs w:val="32"/>
        </w:rPr>
        <w:t xml:space="preserve"> </w:t>
      </w:r>
      <w:r>
        <w:rPr>
          <w:rFonts w:ascii="黑体" w:eastAsia="黑体" w:hAnsi="黑体" w:hint="eastAsia"/>
          <w:b/>
          <w:bCs/>
          <w:sz w:val="32"/>
          <w:szCs w:val="32"/>
        </w:rPr>
        <w:t>录</w:t>
      </w:r>
      <w:bookmarkEnd w:id="25"/>
      <w:bookmarkEnd w:id="26"/>
    </w:p>
    <w:p w:rsidR="008431D2" w:rsidRDefault="00E40181">
      <w:pPr>
        <w:pStyle w:val="10"/>
        <w:tabs>
          <w:tab w:val="right" w:leader="dot" w:pos="8777"/>
        </w:tabs>
        <w:rPr>
          <w:rFonts w:ascii="Calibri" w:hAnsi="Calibri"/>
          <w:sz w:val="21"/>
          <w:szCs w:val="22"/>
        </w:rPr>
      </w:pPr>
      <w:r>
        <w:rPr>
          <w:rFonts w:eastAsia="新宋体"/>
          <w:sz w:val="21"/>
        </w:rPr>
        <w:fldChar w:fldCharType="begin"/>
      </w:r>
      <w:r>
        <w:rPr>
          <w:rFonts w:eastAsia="新宋体"/>
          <w:sz w:val="21"/>
        </w:rPr>
        <w:instrText xml:space="preserve"> TOC \o "1-3" \h \z \u </w:instrText>
      </w:r>
      <w:r>
        <w:rPr>
          <w:rFonts w:eastAsia="新宋体"/>
          <w:sz w:val="21"/>
        </w:rPr>
        <w:fldChar w:fldCharType="separate"/>
      </w:r>
      <w:hyperlink w:anchor="_Toc403566233" w:history="1">
        <w:r>
          <w:rPr>
            <w:rStyle w:val="af2"/>
            <w:rFonts w:ascii="黑体" w:hAnsi="黑体" w:cs="黑体" w:hint="eastAsia"/>
            <w:color w:val="auto"/>
          </w:rPr>
          <w:t>第一章</w:t>
        </w:r>
        <w:r>
          <w:rPr>
            <w:rStyle w:val="af2"/>
            <w:rFonts w:ascii="黑体" w:hAnsi="黑体" w:cs="黑体"/>
            <w:color w:val="auto"/>
          </w:rPr>
          <w:t xml:space="preserve"> KSQL</w:t>
        </w:r>
        <w:r>
          <w:rPr>
            <w:rStyle w:val="af2"/>
            <w:rFonts w:ascii="黑体" w:hAnsi="黑体" w:cs="黑体" w:hint="eastAsia"/>
            <w:color w:val="auto"/>
          </w:rPr>
          <w:t>简介</w:t>
        </w:r>
        <w:r>
          <w:tab/>
        </w:r>
        <w:r>
          <w:fldChar w:fldCharType="begin"/>
        </w:r>
        <w:r>
          <w:instrText xml:space="preserve"> PAGEREF _Toc403566233 \h </w:instrText>
        </w:r>
        <w:r>
          <w:fldChar w:fldCharType="separate"/>
        </w:r>
        <w:r>
          <w:t>1</w:t>
        </w:r>
        <w:r>
          <w:fldChar w:fldCharType="end"/>
        </w:r>
      </w:hyperlink>
    </w:p>
    <w:p w:rsidR="008431D2" w:rsidRDefault="00E40181">
      <w:pPr>
        <w:pStyle w:val="22"/>
        <w:tabs>
          <w:tab w:val="right" w:leader="dot" w:pos="8777"/>
        </w:tabs>
        <w:rPr>
          <w:rFonts w:ascii="Calibri" w:hAnsi="Calibri"/>
          <w:szCs w:val="22"/>
        </w:rPr>
      </w:pPr>
      <w:hyperlink w:anchor="_Toc403566234" w:history="1">
        <w:r>
          <w:rPr>
            <w:rStyle w:val="af2"/>
            <w:rFonts w:eastAsia="新宋体"/>
            <w:color w:val="auto"/>
          </w:rPr>
          <w:t>1</w:t>
        </w:r>
        <w:r>
          <w:rPr>
            <w:rStyle w:val="af2"/>
            <w:rFonts w:eastAsia="新宋体" w:hint="eastAsia"/>
            <w:color w:val="auto"/>
          </w:rPr>
          <w:t>、字符集</w:t>
        </w:r>
        <w:r>
          <w:tab/>
        </w:r>
        <w:r>
          <w:fldChar w:fldCharType="begin"/>
        </w:r>
        <w:r>
          <w:instrText xml:space="preserve"> PAGEREF _Toc403566234 \h </w:instrText>
        </w:r>
        <w:r>
          <w:fldChar w:fldCharType="separate"/>
        </w:r>
        <w:r>
          <w:t>1</w:t>
        </w:r>
        <w:r>
          <w:fldChar w:fldCharType="end"/>
        </w:r>
      </w:hyperlink>
    </w:p>
    <w:p w:rsidR="008431D2" w:rsidRDefault="00E40181">
      <w:pPr>
        <w:pStyle w:val="22"/>
        <w:tabs>
          <w:tab w:val="right" w:leader="dot" w:pos="8777"/>
        </w:tabs>
        <w:rPr>
          <w:rFonts w:ascii="Calibri" w:hAnsi="Calibri"/>
          <w:szCs w:val="22"/>
        </w:rPr>
      </w:pPr>
      <w:hyperlink w:anchor="_Toc403566235" w:history="1">
        <w:r>
          <w:rPr>
            <w:rStyle w:val="af2"/>
            <w:rFonts w:eastAsia="新宋体"/>
            <w:color w:val="auto"/>
          </w:rPr>
          <w:t>2</w:t>
        </w:r>
        <w:r>
          <w:rPr>
            <w:rStyle w:val="af2"/>
            <w:rFonts w:eastAsia="新宋体" w:hint="eastAsia"/>
            <w:color w:val="auto"/>
          </w:rPr>
          <w:t>、</w:t>
        </w:r>
        <w:r>
          <w:rPr>
            <w:rStyle w:val="af2"/>
            <w:rFonts w:eastAsia="新宋体"/>
            <w:color w:val="auto"/>
          </w:rPr>
          <w:t>KSQL</w:t>
        </w:r>
        <w:r>
          <w:rPr>
            <w:rStyle w:val="af2"/>
            <w:rFonts w:eastAsia="新宋体" w:hint="eastAsia"/>
            <w:color w:val="auto"/>
          </w:rPr>
          <w:t>保留字与标识符</w:t>
        </w:r>
        <w:r>
          <w:tab/>
        </w:r>
        <w:r>
          <w:fldChar w:fldCharType="begin"/>
        </w:r>
        <w:r>
          <w:instrText xml:space="preserve"> PAGEREF _</w:instrText>
        </w:r>
        <w:r>
          <w:instrText xml:space="preserve">Toc403566235 \h </w:instrText>
        </w:r>
        <w:r>
          <w:fldChar w:fldCharType="separate"/>
        </w:r>
        <w:r>
          <w:t>1</w:t>
        </w:r>
        <w:r>
          <w:fldChar w:fldCharType="end"/>
        </w:r>
      </w:hyperlink>
    </w:p>
    <w:p w:rsidR="008431D2" w:rsidRDefault="00E40181">
      <w:pPr>
        <w:pStyle w:val="22"/>
        <w:tabs>
          <w:tab w:val="right" w:leader="dot" w:pos="8777"/>
        </w:tabs>
        <w:rPr>
          <w:rFonts w:ascii="Calibri" w:hAnsi="Calibri"/>
          <w:szCs w:val="22"/>
        </w:rPr>
      </w:pPr>
      <w:hyperlink w:anchor="_Toc403566236" w:history="1">
        <w:r>
          <w:rPr>
            <w:rStyle w:val="af2"/>
            <w:rFonts w:eastAsia="新宋体"/>
            <w:color w:val="auto"/>
          </w:rPr>
          <w:t>3</w:t>
        </w:r>
        <w:r>
          <w:rPr>
            <w:rStyle w:val="af2"/>
            <w:rFonts w:eastAsia="新宋体" w:hint="eastAsia"/>
            <w:color w:val="auto"/>
          </w:rPr>
          <w:t>、</w:t>
        </w:r>
        <w:r>
          <w:rPr>
            <w:rStyle w:val="af2"/>
            <w:rFonts w:eastAsia="新宋体"/>
            <w:color w:val="auto"/>
          </w:rPr>
          <w:t>KSQL</w:t>
        </w:r>
        <w:r>
          <w:rPr>
            <w:rStyle w:val="af2"/>
            <w:rFonts w:eastAsia="新宋体" w:hint="eastAsia"/>
            <w:color w:val="auto"/>
          </w:rPr>
          <w:t>语句的功能分类</w:t>
        </w:r>
        <w:r>
          <w:tab/>
        </w:r>
        <w:r>
          <w:fldChar w:fldCharType="begin"/>
        </w:r>
        <w:r>
          <w:instrText xml:space="preserve"> PAGEREF _Toc403566236 \h </w:instrText>
        </w:r>
        <w:r>
          <w:fldChar w:fldCharType="separate"/>
        </w:r>
        <w:r>
          <w:t>2</w:t>
        </w:r>
        <w:r>
          <w:fldChar w:fldCharType="end"/>
        </w:r>
      </w:hyperlink>
    </w:p>
    <w:p w:rsidR="008431D2" w:rsidRDefault="00E40181">
      <w:pPr>
        <w:pStyle w:val="10"/>
        <w:tabs>
          <w:tab w:val="right" w:leader="dot" w:pos="8777"/>
        </w:tabs>
        <w:rPr>
          <w:rFonts w:ascii="Calibri" w:hAnsi="Calibri"/>
          <w:sz w:val="21"/>
          <w:szCs w:val="22"/>
        </w:rPr>
      </w:pPr>
      <w:hyperlink w:anchor="_Toc403566237" w:history="1">
        <w:r>
          <w:rPr>
            <w:rStyle w:val="af2"/>
            <w:rFonts w:ascii="黑体" w:hAnsi="黑体" w:cs="黑体" w:hint="eastAsia"/>
            <w:color w:val="auto"/>
          </w:rPr>
          <w:t>第二章</w:t>
        </w:r>
        <w:r>
          <w:rPr>
            <w:rStyle w:val="af2"/>
            <w:rFonts w:ascii="黑体" w:hAnsi="黑体" w:cs="黑体"/>
            <w:color w:val="auto"/>
          </w:rPr>
          <w:t xml:space="preserve"> KSQL</w:t>
        </w:r>
        <w:r>
          <w:rPr>
            <w:rStyle w:val="af2"/>
            <w:rFonts w:ascii="黑体" w:hAnsi="黑体" w:cs="黑体" w:hint="eastAsia"/>
            <w:color w:val="auto"/>
          </w:rPr>
          <w:t>运算符</w:t>
        </w:r>
        <w:r>
          <w:tab/>
        </w:r>
        <w:r>
          <w:fldChar w:fldCharType="begin"/>
        </w:r>
        <w:r>
          <w:instrText xml:space="preserve"> PAGEREF _Toc403566237 \h </w:instrText>
        </w:r>
        <w:r>
          <w:fldChar w:fldCharType="separate"/>
        </w:r>
        <w:r>
          <w:t>3</w:t>
        </w:r>
        <w:r>
          <w:fldChar w:fldCharType="end"/>
        </w:r>
      </w:hyperlink>
    </w:p>
    <w:p w:rsidR="008431D2" w:rsidRDefault="00E40181">
      <w:pPr>
        <w:pStyle w:val="22"/>
        <w:tabs>
          <w:tab w:val="right" w:leader="dot" w:pos="8777"/>
        </w:tabs>
        <w:rPr>
          <w:rFonts w:ascii="Calibri" w:hAnsi="Calibri"/>
          <w:szCs w:val="22"/>
        </w:rPr>
      </w:pPr>
      <w:hyperlink w:anchor="_Toc403566238" w:history="1">
        <w:r>
          <w:rPr>
            <w:rStyle w:val="af2"/>
            <w:rFonts w:eastAsia="新宋体"/>
            <w:color w:val="auto"/>
          </w:rPr>
          <w:t>1</w:t>
        </w:r>
        <w:r>
          <w:rPr>
            <w:rStyle w:val="af2"/>
            <w:rFonts w:eastAsia="新宋体" w:hint="eastAsia"/>
            <w:color w:val="auto"/>
          </w:rPr>
          <w:t>、逻辑运算符</w:t>
        </w:r>
        <w:r>
          <w:tab/>
        </w:r>
        <w:r>
          <w:fldChar w:fldCharType="begin"/>
        </w:r>
        <w:r>
          <w:instrText xml:space="preserve"> PAGEREF _</w:instrText>
        </w:r>
        <w:r>
          <w:instrText xml:space="preserve">Toc403566238 \h </w:instrText>
        </w:r>
        <w:r>
          <w:fldChar w:fldCharType="separate"/>
        </w:r>
        <w:r>
          <w:t>3</w:t>
        </w:r>
        <w:r>
          <w:fldChar w:fldCharType="end"/>
        </w:r>
      </w:hyperlink>
    </w:p>
    <w:p w:rsidR="008431D2" w:rsidRDefault="00E40181">
      <w:pPr>
        <w:pStyle w:val="22"/>
        <w:tabs>
          <w:tab w:val="right" w:leader="dot" w:pos="8777"/>
        </w:tabs>
        <w:rPr>
          <w:rFonts w:ascii="Calibri" w:hAnsi="Calibri"/>
          <w:szCs w:val="22"/>
        </w:rPr>
      </w:pPr>
      <w:hyperlink w:anchor="_Toc403566239" w:history="1">
        <w:r>
          <w:rPr>
            <w:rStyle w:val="af2"/>
            <w:rFonts w:eastAsia="新宋体"/>
            <w:color w:val="auto"/>
          </w:rPr>
          <w:t>2</w:t>
        </w:r>
        <w:r>
          <w:rPr>
            <w:rStyle w:val="af2"/>
            <w:rFonts w:eastAsia="新宋体" w:hint="eastAsia"/>
            <w:color w:val="auto"/>
          </w:rPr>
          <w:t>、复合运算符</w:t>
        </w:r>
        <w:r>
          <w:tab/>
        </w:r>
        <w:r>
          <w:fldChar w:fldCharType="begin"/>
        </w:r>
        <w:r>
          <w:instrText xml:space="preserve"> PAGEREF _Toc403566239 \h </w:instrText>
        </w:r>
        <w:r>
          <w:fldChar w:fldCharType="separate"/>
        </w:r>
        <w:r>
          <w:t>3</w:t>
        </w:r>
        <w:r>
          <w:fldChar w:fldCharType="end"/>
        </w:r>
      </w:hyperlink>
    </w:p>
    <w:p w:rsidR="008431D2" w:rsidRDefault="00E40181">
      <w:pPr>
        <w:pStyle w:val="22"/>
        <w:tabs>
          <w:tab w:val="right" w:leader="dot" w:pos="8777"/>
        </w:tabs>
        <w:rPr>
          <w:rFonts w:ascii="Calibri" w:hAnsi="Calibri"/>
          <w:szCs w:val="22"/>
        </w:rPr>
      </w:pPr>
      <w:hyperlink w:anchor="_Toc403566240" w:history="1">
        <w:r>
          <w:rPr>
            <w:rStyle w:val="af2"/>
            <w:rFonts w:eastAsia="新宋体"/>
            <w:color w:val="auto"/>
          </w:rPr>
          <w:t>3</w:t>
        </w:r>
        <w:r>
          <w:rPr>
            <w:rStyle w:val="af2"/>
            <w:rFonts w:eastAsia="新宋体" w:hint="eastAsia"/>
            <w:color w:val="auto"/>
          </w:rPr>
          <w:t>、比较运算符</w:t>
        </w:r>
        <w:r>
          <w:tab/>
        </w:r>
        <w:r>
          <w:fldChar w:fldCharType="begin"/>
        </w:r>
        <w:r>
          <w:instrText xml:space="preserve"> PAGEREF _Toc403566240 \h </w:instrText>
        </w:r>
        <w:r>
          <w:fldChar w:fldCharType="separate"/>
        </w:r>
        <w:r>
          <w:t>3</w:t>
        </w:r>
        <w:r>
          <w:fldChar w:fldCharType="end"/>
        </w:r>
      </w:hyperlink>
    </w:p>
    <w:p w:rsidR="008431D2" w:rsidRDefault="00E40181">
      <w:pPr>
        <w:pStyle w:val="22"/>
        <w:tabs>
          <w:tab w:val="right" w:leader="dot" w:pos="8777"/>
        </w:tabs>
        <w:rPr>
          <w:rFonts w:ascii="Calibri" w:hAnsi="Calibri"/>
          <w:szCs w:val="22"/>
        </w:rPr>
      </w:pPr>
      <w:hyperlink w:anchor="_Toc403566241" w:history="1">
        <w:r>
          <w:rPr>
            <w:rStyle w:val="af2"/>
            <w:rFonts w:eastAsia="新宋体"/>
            <w:color w:val="auto"/>
          </w:rPr>
          <w:t>4</w:t>
        </w:r>
        <w:r>
          <w:rPr>
            <w:rStyle w:val="af2"/>
            <w:rFonts w:eastAsia="新宋体" w:hint="eastAsia"/>
            <w:color w:val="auto"/>
          </w:rPr>
          <w:t>、检索通配符</w:t>
        </w:r>
        <w:r>
          <w:tab/>
        </w:r>
        <w:r>
          <w:fldChar w:fldCharType="begin"/>
        </w:r>
        <w:r>
          <w:instrText xml:space="preserve"> PAGEREF _Toc4</w:instrText>
        </w:r>
        <w:r>
          <w:instrText xml:space="preserve">03566241 \h </w:instrText>
        </w:r>
        <w:r>
          <w:fldChar w:fldCharType="separate"/>
        </w:r>
        <w:r>
          <w:t>3</w:t>
        </w:r>
        <w:r>
          <w:fldChar w:fldCharType="end"/>
        </w:r>
      </w:hyperlink>
    </w:p>
    <w:p w:rsidR="008431D2" w:rsidRDefault="00E40181">
      <w:pPr>
        <w:pStyle w:val="22"/>
        <w:tabs>
          <w:tab w:val="right" w:leader="dot" w:pos="8777"/>
        </w:tabs>
        <w:rPr>
          <w:rFonts w:ascii="Calibri" w:hAnsi="Calibri"/>
          <w:szCs w:val="22"/>
        </w:rPr>
      </w:pPr>
      <w:hyperlink w:anchor="_Toc403566242" w:history="1">
        <w:r>
          <w:rPr>
            <w:rStyle w:val="af2"/>
            <w:rFonts w:eastAsia="新宋体"/>
            <w:color w:val="auto"/>
          </w:rPr>
          <w:t>5</w:t>
        </w:r>
        <w:r>
          <w:rPr>
            <w:rStyle w:val="af2"/>
            <w:rFonts w:eastAsia="新宋体" w:hint="eastAsia"/>
            <w:color w:val="auto"/>
          </w:rPr>
          <w:t>、位置描述符</w:t>
        </w:r>
        <w:r>
          <w:tab/>
        </w:r>
        <w:r>
          <w:fldChar w:fldCharType="begin"/>
        </w:r>
        <w:r>
          <w:instrText xml:space="preserve"> PAGEREF _Toc403566242 \h </w:instrText>
        </w:r>
        <w:r>
          <w:fldChar w:fldCharType="separate"/>
        </w:r>
        <w:r>
          <w:t>3</w:t>
        </w:r>
        <w:r>
          <w:fldChar w:fldCharType="end"/>
        </w:r>
      </w:hyperlink>
    </w:p>
    <w:p w:rsidR="008431D2" w:rsidRDefault="00E40181">
      <w:pPr>
        <w:pStyle w:val="22"/>
        <w:tabs>
          <w:tab w:val="right" w:leader="dot" w:pos="8777"/>
        </w:tabs>
        <w:rPr>
          <w:rFonts w:ascii="Calibri" w:hAnsi="Calibri"/>
          <w:szCs w:val="22"/>
        </w:rPr>
      </w:pPr>
      <w:hyperlink w:anchor="_Toc403566243" w:history="1">
        <w:r>
          <w:rPr>
            <w:rStyle w:val="af2"/>
            <w:rFonts w:eastAsia="新宋体"/>
            <w:color w:val="auto"/>
          </w:rPr>
          <w:t>6</w:t>
        </w:r>
        <w:r>
          <w:rPr>
            <w:rStyle w:val="af2"/>
            <w:rFonts w:eastAsia="新宋体" w:hint="eastAsia"/>
            <w:color w:val="auto"/>
          </w:rPr>
          <w:t>、数据分隔</w:t>
        </w:r>
        <w:r>
          <w:rPr>
            <w:rStyle w:val="af2"/>
            <w:rFonts w:eastAsia="新宋体" w:hint="eastAsia"/>
            <w:color w:val="auto"/>
          </w:rPr>
          <w:t>符</w:t>
        </w:r>
        <w:r>
          <w:tab/>
        </w:r>
        <w:r>
          <w:fldChar w:fldCharType="begin"/>
        </w:r>
        <w:r>
          <w:instrText xml:space="preserve"> PAGEREF _Toc403566243 \h </w:instrText>
        </w:r>
        <w:r>
          <w:fldChar w:fldCharType="separate"/>
        </w:r>
        <w:r>
          <w:t>4</w:t>
        </w:r>
        <w:r>
          <w:fldChar w:fldCharType="end"/>
        </w:r>
      </w:hyperlink>
    </w:p>
    <w:p w:rsidR="008431D2" w:rsidRDefault="00E40181">
      <w:pPr>
        <w:pStyle w:val="22"/>
        <w:tabs>
          <w:tab w:val="right" w:leader="dot" w:pos="8777"/>
        </w:tabs>
        <w:rPr>
          <w:rFonts w:ascii="Calibri" w:hAnsi="Calibri"/>
          <w:szCs w:val="22"/>
        </w:rPr>
      </w:pPr>
      <w:hyperlink w:anchor="_Toc403566244" w:history="1">
        <w:r>
          <w:rPr>
            <w:rStyle w:val="af2"/>
            <w:rFonts w:eastAsia="新宋体"/>
            <w:color w:val="auto"/>
          </w:rPr>
          <w:t>7</w:t>
        </w:r>
        <w:r>
          <w:rPr>
            <w:rStyle w:val="af2"/>
            <w:rFonts w:eastAsia="新宋体" w:hint="eastAsia"/>
            <w:color w:val="auto"/>
          </w:rPr>
          <w:t>、匹配运算符</w:t>
        </w:r>
        <w:r>
          <w:tab/>
        </w:r>
        <w:r>
          <w:fldChar w:fldCharType="begin"/>
        </w:r>
        <w:r>
          <w:instrText xml:space="preserve"> PAGEREF _Toc403566244 \h </w:instrText>
        </w:r>
        <w:r>
          <w:fldChar w:fldCharType="separate"/>
        </w:r>
        <w:r>
          <w:t>4</w:t>
        </w:r>
        <w:r>
          <w:fldChar w:fldCharType="end"/>
        </w:r>
      </w:hyperlink>
    </w:p>
    <w:p w:rsidR="008431D2" w:rsidRDefault="00E40181">
      <w:pPr>
        <w:pStyle w:val="22"/>
        <w:tabs>
          <w:tab w:val="right" w:leader="dot" w:pos="8777"/>
        </w:tabs>
        <w:rPr>
          <w:rFonts w:ascii="Calibri" w:hAnsi="Calibri"/>
          <w:szCs w:val="22"/>
        </w:rPr>
      </w:pPr>
      <w:hyperlink w:anchor="_Toc403566245" w:history="1">
        <w:r>
          <w:rPr>
            <w:rStyle w:val="af2"/>
            <w:rFonts w:eastAsia="新宋体"/>
            <w:color w:val="auto"/>
          </w:rPr>
          <w:t>8</w:t>
        </w:r>
        <w:r>
          <w:rPr>
            <w:rStyle w:val="af2"/>
            <w:rFonts w:eastAsia="新宋体" w:hint="eastAsia"/>
            <w:color w:val="auto"/>
          </w:rPr>
          <w:t>、模糊匹配运算符</w:t>
        </w:r>
        <w:r>
          <w:tab/>
        </w:r>
        <w:r>
          <w:fldChar w:fldCharType="begin"/>
        </w:r>
        <w:r>
          <w:instrText xml:space="preserve"> PAGEREF _Toc403566245 \h </w:instrText>
        </w:r>
        <w:r>
          <w:fldChar w:fldCharType="separate"/>
        </w:r>
        <w:r>
          <w:t>4</w:t>
        </w:r>
        <w:r>
          <w:fldChar w:fldCharType="end"/>
        </w:r>
      </w:hyperlink>
    </w:p>
    <w:p w:rsidR="008431D2" w:rsidRDefault="00E40181">
      <w:pPr>
        <w:pStyle w:val="22"/>
        <w:tabs>
          <w:tab w:val="right" w:leader="dot" w:pos="8777"/>
        </w:tabs>
        <w:rPr>
          <w:rFonts w:ascii="Calibri" w:hAnsi="Calibri"/>
          <w:szCs w:val="22"/>
        </w:rPr>
      </w:pPr>
      <w:hyperlink w:anchor="_Toc403566246" w:history="1">
        <w:r>
          <w:rPr>
            <w:rStyle w:val="af2"/>
            <w:rFonts w:eastAsia="新宋体"/>
            <w:color w:val="auto"/>
          </w:rPr>
          <w:t>9</w:t>
        </w:r>
        <w:r>
          <w:rPr>
            <w:rStyle w:val="af2"/>
            <w:rFonts w:eastAsia="新宋体" w:hint="eastAsia"/>
            <w:color w:val="auto"/>
          </w:rPr>
          <w:t>、相关匹配运算符</w:t>
        </w:r>
        <w:r>
          <w:tab/>
        </w:r>
        <w:r>
          <w:fldChar w:fldCharType="begin"/>
        </w:r>
        <w:r>
          <w:instrText xml:space="preserve"> PAGEREF _Toc403566246 \h </w:instrText>
        </w:r>
        <w:r>
          <w:fldChar w:fldCharType="separate"/>
        </w:r>
        <w:r>
          <w:t>4</w:t>
        </w:r>
        <w:r>
          <w:fldChar w:fldCharType="end"/>
        </w:r>
      </w:hyperlink>
    </w:p>
    <w:p w:rsidR="008431D2" w:rsidRDefault="00E40181">
      <w:pPr>
        <w:pStyle w:val="10"/>
        <w:tabs>
          <w:tab w:val="right" w:leader="dot" w:pos="8777"/>
        </w:tabs>
        <w:rPr>
          <w:rFonts w:ascii="Calibri" w:hAnsi="Calibri"/>
          <w:sz w:val="21"/>
          <w:szCs w:val="22"/>
        </w:rPr>
      </w:pPr>
      <w:hyperlink w:anchor="_Toc403566247" w:history="1">
        <w:r>
          <w:rPr>
            <w:rStyle w:val="af2"/>
            <w:rFonts w:ascii="黑体" w:hAnsi="黑体" w:cs="黑体" w:hint="eastAsia"/>
            <w:color w:val="auto"/>
          </w:rPr>
          <w:t>第三章</w:t>
        </w:r>
        <w:r>
          <w:rPr>
            <w:rStyle w:val="af2"/>
            <w:rFonts w:ascii="黑体" w:hAnsi="黑体" w:cs="黑体"/>
            <w:color w:val="auto"/>
          </w:rPr>
          <w:t xml:space="preserve"> KSQL</w:t>
        </w:r>
        <w:r>
          <w:rPr>
            <w:rStyle w:val="af2"/>
            <w:rFonts w:ascii="黑体" w:hAnsi="黑体" w:cs="黑体" w:hint="eastAsia"/>
            <w:color w:val="auto"/>
          </w:rPr>
          <w:t>数据类型</w:t>
        </w:r>
        <w:r>
          <w:tab/>
        </w:r>
        <w:r>
          <w:fldChar w:fldCharType="begin"/>
        </w:r>
        <w:r>
          <w:instrText xml:space="preserve"> PAGEREF _Toc403566247 \h </w:instrText>
        </w:r>
        <w:r>
          <w:fldChar w:fldCharType="separate"/>
        </w:r>
        <w:r>
          <w:t>6</w:t>
        </w:r>
        <w:r>
          <w:fldChar w:fldCharType="end"/>
        </w:r>
      </w:hyperlink>
    </w:p>
    <w:p w:rsidR="008431D2" w:rsidRDefault="00E40181">
      <w:pPr>
        <w:pStyle w:val="22"/>
        <w:tabs>
          <w:tab w:val="right" w:leader="dot" w:pos="8777"/>
        </w:tabs>
        <w:rPr>
          <w:rFonts w:ascii="Calibri" w:hAnsi="Calibri"/>
          <w:szCs w:val="22"/>
        </w:rPr>
      </w:pPr>
      <w:hyperlink w:anchor="_Toc403566248" w:history="1">
        <w:r>
          <w:rPr>
            <w:rStyle w:val="af2"/>
            <w:rFonts w:eastAsia="新宋体"/>
            <w:color w:val="auto"/>
          </w:rPr>
          <w:t>1</w:t>
        </w:r>
        <w:r>
          <w:rPr>
            <w:rStyle w:val="af2"/>
            <w:rFonts w:eastAsia="新宋体" w:hint="eastAsia"/>
            <w:color w:val="auto"/>
          </w:rPr>
          <w:t>、数据存储类型概述</w:t>
        </w:r>
        <w:r>
          <w:tab/>
        </w:r>
        <w:r>
          <w:fldChar w:fldCharType="begin"/>
        </w:r>
        <w:r>
          <w:instrText xml:space="preserve"> PAGE</w:instrText>
        </w:r>
        <w:r>
          <w:instrText xml:space="preserve">REF _Toc403566248 \h </w:instrText>
        </w:r>
        <w:r>
          <w:fldChar w:fldCharType="separate"/>
        </w:r>
        <w:r>
          <w:t>6</w:t>
        </w:r>
        <w:r>
          <w:fldChar w:fldCharType="end"/>
        </w:r>
      </w:hyperlink>
    </w:p>
    <w:p w:rsidR="008431D2" w:rsidRDefault="00E40181">
      <w:pPr>
        <w:pStyle w:val="22"/>
        <w:tabs>
          <w:tab w:val="right" w:leader="dot" w:pos="8777"/>
        </w:tabs>
        <w:rPr>
          <w:rFonts w:ascii="Calibri" w:hAnsi="Calibri"/>
          <w:szCs w:val="22"/>
        </w:rPr>
      </w:pPr>
      <w:hyperlink w:anchor="_Toc403566249" w:history="1">
        <w:r>
          <w:rPr>
            <w:rStyle w:val="af2"/>
            <w:rFonts w:eastAsia="新宋体"/>
            <w:color w:val="auto"/>
          </w:rPr>
          <w:t>2</w:t>
        </w:r>
        <w:r>
          <w:rPr>
            <w:rStyle w:val="af2"/>
            <w:rFonts w:eastAsia="新宋体" w:hint="eastAsia"/>
            <w:color w:val="auto"/>
          </w:rPr>
          <w:t>、数据存储类型特性</w:t>
        </w:r>
        <w:r>
          <w:tab/>
        </w:r>
        <w:r>
          <w:fldChar w:fldCharType="begin"/>
        </w:r>
        <w:r>
          <w:instrText xml:space="preserve"> PAGEREF _Toc403566249 \h </w:instrText>
        </w:r>
        <w:r>
          <w:fldChar w:fldCharType="separate"/>
        </w:r>
        <w:r>
          <w:t>7</w:t>
        </w:r>
        <w:r>
          <w:fldChar w:fldCharType="end"/>
        </w:r>
      </w:hyperlink>
    </w:p>
    <w:p w:rsidR="008431D2" w:rsidRDefault="00E40181">
      <w:pPr>
        <w:pStyle w:val="30"/>
        <w:tabs>
          <w:tab w:val="right" w:leader="dot" w:pos="8777"/>
        </w:tabs>
        <w:rPr>
          <w:rFonts w:ascii="Calibri" w:hAnsi="Calibri"/>
          <w:szCs w:val="22"/>
        </w:rPr>
      </w:pPr>
      <w:hyperlink w:anchor="_Toc403566250" w:history="1">
        <w:r>
          <w:rPr>
            <w:rStyle w:val="af2"/>
            <w:color w:val="auto"/>
          </w:rPr>
          <w:t>2.1 INTEGER</w:t>
        </w:r>
        <w:r>
          <w:rPr>
            <w:rStyle w:val="af2"/>
            <w:rFonts w:hint="eastAsia"/>
            <w:color w:val="auto"/>
          </w:rPr>
          <w:t>、</w:t>
        </w:r>
        <w:r>
          <w:rPr>
            <w:rStyle w:val="af2"/>
            <w:color w:val="auto"/>
          </w:rPr>
          <w:t>NUM</w:t>
        </w:r>
        <w:r>
          <w:rPr>
            <w:rStyle w:val="af2"/>
            <w:rFonts w:hint="eastAsia"/>
            <w:color w:val="auto"/>
          </w:rPr>
          <w:t>和</w:t>
        </w:r>
        <w:r>
          <w:rPr>
            <w:rStyle w:val="af2"/>
            <w:color w:val="auto"/>
          </w:rPr>
          <w:t>INT64</w:t>
        </w:r>
        <w:r>
          <w:rPr>
            <w:rStyle w:val="af2"/>
            <w:rFonts w:hint="eastAsia"/>
            <w:color w:val="auto"/>
          </w:rPr>
          <w:t>类型</w:t>
        </w:r>
        <w:r>
          <w:tab/>
        </w:r>
        <w:r>
          <w:fldChar w:fldCharType="begin"/>
        </w:r>
        <w:r>
          <w:instrText xml:space="preserve"> PAGEREF _Toc403566250 \h </w:instrText>
        </w:r>
        <w:r>
          <w:fldChar w:fldCharType="separate"/>
        </w:r>
        <w:r>
          <w:t>7</w:t>
        </w:r>
        <w:r>
          <w:fldChar w:fldCharType="end"/>
        </w:r>
      </w:hyperlink>
    </w:p>
    <w:p w:rsidR="008431D2" w:rsidRDefault="00E40181">
      <w:pPr>
        <w:pStyle w:val="30"/>
        <w:tabs>
          <w:tab w:val="right" w:leader="dot" w:pos="8777"/>
        </w:tabs>
        <w:rPr>
          <w:rFonts w:ascii="Calibri" w:hAnsi="Calibri"/>
          <w:szCs w:val="22"/>
        </w:rPr>
      </w:pPr>
      <w:hyperlink w:anchor="_Toc403566251" w:history="1">
        <w:r>
          <w:rPr>
            <w:rStyle w:val="af2"/>
            <w:color w:val="auto"/>
          </w:rPr>
          <w:t>2.2 AUTO</w:t>
        </w:r>
        <w:r>
          <w:rPr>
            <w:rStyle w:val="af2"/>
            <w:rFonts w:hint="eastAsia"/>
            <w:color w:val="auto"/>
          </w:rPr>
          <w:t>类型</w:t>
        </w:r>
        <w:r>
          <w:tab/>
        </w:r>
        <w:r>
          <w:fldChar w:fldCharType="begin"/>
        </w:r>
        <w:r>
          <w:instrText xml:space="preserve"> PAGEREF _Toc403566251 \h </w:instrText>
        </w:r>
        <w:r>
          <w:fldChar w:fldCharType="separate"/>
        </w:r>
        <w:r>
          <w:t>7</w:t>
        </w:r>
        <w:r>
          <w:fldChar w:fldCharType="end"/>
        </w:r>
      </w:hyperlink>
    </w:p>
    <w:p w:rsidR="008431D2" w:rsidRDefault="00E40181">
      <w:pPr>
        <w:pStyle w:val="30"/>
        <w:tabs>
          <w:tab w:val="right" w:leader="dot" w:pos="8777"/>
        </w:tabs>
        <w:rPr>
          <w:rFonts w:ascii="Calibri" w:hAnsi="Calibri"/>
          <w:szCs w:val="22"/>
        </w:rPr>
      </w:pPr>
      <w:hyperlink w:anchor="_Toc403566252" w:history="1">
        <w:r>
          <w:rPr>
            <w:rStyle w:val="af2"/>
            <w:color w:val="auto"/>
          </w:rPr>
          <w:t xml:space="preserve">2.3 DATE </w:t>
        </w:r>
        <w:r>
          <w:rPr>
            <w:rStyle w:val="af2"/>
            <w:rFonts w:hint="eastAsia"/>
            <w:color w:val="auto"/>
          </w:rPr>
          <w:t>和</w:t>
        </w:r>
        <w:r>
          <w:rPr>
            <w:rStyle w:val="af2"/>
            <w:color w:val="auto"/>
          </w:rPr>
          <w:t xml:space="preserve"> TIME</w:t>
        </w:r>
        <w:r>
          <w:rPr>
            <w:rStyle w:val="af2"/>
            <w:rFonts w:hint="eastAsia"/>
            <w:color w:val="auto"/>
          </w:rPr>
          <w:t>类型</w:t>
        </w:r>
        <w:r>
          <w:tab/>
        </w:r>
        <w:r>
          <w:fldChar w:fldCharType="begin"/>
        </w:r>
        <w:r>
          <w:instrText xml:space="preserve"> PAGEREF _Toc403566252 \h </w:instrText>
        </w:r>
        <w:r>
          <w:fldChar w:fldCharType="separate"/>
        </w:r>
        <w:r>
          <w:t>7</w:t>
        </w:r>
        <w:r>
          <w:fldChar w:fldCharType="end"/>
        </w:r>
      </w:hyperlink>
    </w:p>
    <w:p w:rsidR="008431D2" w:rsidRDefault="00E40181">
      <w:pPr>
        <w:pStyle w:val="30"/>
        <w:tabs>
          <w:tab w:val="right" w:leader="dot" w:pos="8777"/>
        </w:tabs>
        <w:rPr>
          <w:rFonts w:ascii="Calibri" w:hAnsi="Calibri"/>
          <w:szCs w:val="22"/>
        </w:rPr>
      </w:pPr>
      <w:hyperlink w:anchor="_Toc403566253" w:history="1">
        <w:r>
          <w:rPr>
            <w:rStyle w:val="af2"/>
            <w:color w:val="auto"/>
          </w:rPr>
          <w:t xml:space="preserve">2.3 CHAR </w:t>
        </w:r>
        <w:r>
          <w:rPr>
            <w:rStyle w:val="af2"/>
            <w:rFonts w:hint="eastAsia"/>
            <w:color w:val="auto"/>
          </w:rPr>
          <w:t>和</w:t>
        </w:r>
        <w:r>
          <w:rPr>
            <w:rStyle w:val="af2"/>
            <w:color w:val="auto"/>
          </w:rPr>
          <w:t xml:space="preserve"> VCHAR</w:t>
        </w:r>
        <w:r>
          <w:rPr>
            <w:rStyle w:val="af2"/>
            <w:rFonts w:hint="eastAsia"/>
            <w:color w:val="auto"/>
          </w:rPr>
          <w:t>类型</w:t>
        </w:r>
        <w:r>
          <w:tab/>
        </w:r>
        <w:r>
          <w:fldChar w:fldCharType="begin"/>
        </w:r>
        <w:r>
          <w:instrText xml:space="preserve"> PAGEREF _Toc403566253 \h </w:instrText>
        </w:r>
        <w:r>
          <w:fldChar w:fldCharType="separate"/>
        </w:r>
        <w:r>
          <w:t>8</w:t>
        </w:r>
        <w:r>
          <w:fldChar w:fldCharType="end"/>
        </w:r>
      </w:hyperlink>
    </w:p>
    <w:p w:rsidR="008431D2" w:rsidRDefault="00E40181">
      <w:pPr>
        <w:pStyle w:val="30"/>
        <w:tabs>
          <w:tab w:val="right" w:leader="dot" w:pos="8777"/>
        </w:tabs>
        <w:rPr>
          <w:rFonts w:ascii="Calibri" w:hAnsi="Calibri"/>
          <w:szCs w:val="22"/>
        </w:rPr>
      </w:pPr>
      <w:hyperlink w:anchor="_Toc403566254" w:history="1">
        <w:r>
          <w:rPr>
            <w:rStyle w:val="af2"/>
            <w:color w:val="auto"/>
          </w:rPr>
          <w:t>2.4 MVCHAR</w:t>
        </w:r>
        <w:r>
          <w:rPr>
            <w:rStyle w:val="af2"/>
            <w:rFonts w:hint="eastAsia"/>
            <w:color w:val="auto"/>
          </w:rPr>
          <w:t>类型</w:t>
        </w:r>
        <w:r>
          <w:tab/>
        </w:r>
        <w:r>
          <w:fldChar w:fldCharType="begin"/>
        </w:r>
        <w:r>
          <w:instrText xml:space="preserve"> PAGEREF _Toc403566254 \h </w:instrText>
        </w:r>
        <w:r>
          <w:fldChar w:fldCharType="separate"/>
        </w:r>
        <w:r>
          <w:t>8</w:t>
        </w:r>
        <w:r>
          <w:fldChar w:fldCharType="end"/>
        </w:r>
      </w:hyperlink>
    </w:p>
    <w:p w:rsidR="008431D2" w:rsidRDefault="00E40181">
      <w:pPr>
        <w:pStyle w:val="30"/>
        <w:tabs>
          <w:tab w:val="right" w:leader="dot" w:pos="8777"/>
        </w:tabs>
        <w:rPr>
          <w:rFonts w:ascii="Calibri" w:hAnsi="Calibri"/>
          <w:szCs w:val="22"/>
        </w:rPr>
      </w:pPr>
      <w:hyperlink w:anchor="_Toc403566255" w:history="1">
        <w:r>
          <w:rPr>
            <w:rStyle w:val="af2"/>
            <w:color w:val="auto"/>
          </w:rPr>
          <w:t>2.5 LMVCHAR</w:t>
        </w:r>
        <w:r>
          <w:rPr>
            <w:rStyle w:val="af2"/>
            <w:rFonts w:hint="eastAsia"/>
            <w:color w:val="auto"/>
          </w:rPr>
          <w:t>类型</w:t>
        </w:r>
        <w:r>
          <w:tab/>
        </w:r>
        <w:r>
          <w:fldChar w:fldCharType="begin"/>
        </w:r>
        <w:r>
          <w:instrText xml:space="preserve"> PAGEREF _Toc403566255 \h </w:instrText>
        </w:r>
        <w:r>
          <w:fldChar w:fldCharType="separate"/>
        </w:r>
        <w:r>
          <w:t>9</w:t>
        </w:r>
        <w:r>
          <w:fldChar w:fldCharType="end"/>
        </w:r>
      </w:hyperlink>
    </w:p>
    <w:p w:rsidR="008431D2" w:rsidRDefault="00E40181">
      <w:pPr>
        <w:pStyle w:val="30"/>
        <w:tabs>
          <w:tab w:val="right" w:leader="dot" w:pos="8777"/>
        </w:tabs>
        <w:rPr>
          <w:rFonts w:ascii="Calibri" w:hAnsi="Calibri"/>
          <w:szCs w:val="22"/>
        </w:rPr>
      </w:pPr>
      <w:hyperlink w:anchor="_Toc403566256" w:history="1">
        <w:r>
          <w:rPr>
            <w:rStyle w:val="af2"/>
            <w:color w:val="auto"/>
          </w:rPr>
          <w:t xml:space="preserve">2.6 MTEXT </w:t>
        </w:r>
        <w:r>
          <w:rPr>
            <w:rStyle w:val="af2"/>
            <w:rFonts w:hint="eastAsia"/>
            <w:color w:val="auto"/>
          </w:rPr>
          <w:t>和</w:t>
        </w:r>
        <w:r>
          <w:rPr>
            <w:rStyle w:val="af2"/>
            <w:color w:val="auto"/>
          </w:rPr>
          <w:t xml:space="preserve"> LTEXT</w:t>
        </w:r>
        <w:r>
          <w:rPr>
            <w:rStyle w:val="af2"/>
            <w:rFonts w:hint="eastAsia"/>
            <w:color w:val="auto"/>
          </w:rPr>
          <w:t>类型</w:t>
        </w:r>
        <w:r>
          <w:tab/>
        </w:r>
        <w:r>
          <w:fldChar w:fldCharType="begin"/>
        </w:r>
        <w:r>
          <w:instrText xml:space="preserve"> PAGEREF _Toc403566256 \h </w:instrText>
        </w:r>
        <w:r>
          <w:fldChar w:fldCharType="separate"/>
        </w:r>
        <w:r>
          <w:t>9</w:t>
        </w:r>
        <w:r>
          <w:fldChar w:fldCharType="end"/>
        </w:r>
      </w:hyperlink>
    </w:p>
    <w:p w:rsidR="008431D2" w:rsidRDefault="00E40181">
      <w:pPr>
        <w:pStyle w:val="30"/>
        <w:tabs>
          <w:tab w:val="right" w:leader="dot" w:pos="8777"/>
        </w:tabs>
        <w:rPr>
          <w:rFonts w:ascii="Calibri" w:hAnsi="Calibri"/>
          <w:szCs w:val="22"/>
        </w:rPr>
      </w:pPr>
      <w:hyperlink w:anchor="_Toc403566257" w:history="1">
        <w:r>
          <w:rPr>
            <w:rStyle w:val="af2"/>
            <w:color w:val="auto"/>
          </w:rPr>
          <w:t>2.7 SOB</w:t>
        </w:r>
        <w:r>
          <w:rPr>
            <w:rStyle w:val="af2"/>
            <w:rFonts w:hint="eastAsia"/>
            <w:color w:val="auto"/>
          </w:rPr>
          <w:t>、</w:t>
        </w:r>
        <w:r>
          <w:rPr>
            <w:rStyle w:val="af2"/>
            <w:color w:val="auto"/>
          </w:rPr>
          <w:t>LOB</w:t>
        </w:r>
        <w:r>
          <w:rPr>
            <w:rStyle w:val="af2"/>
            <w:rFonts w:hint="eastAsia"/>
            <w:color w:val="auto"/>
          </w:rPr>
          <w:t>和</w:t>
        </w:r>
        <w:r>
          <w:rPr>
            <w:rStyle w:val="af2"/>
            <w:color w:val="auto"/>
          </w:rPr>
          <w:t>DOB</w:t>
        </w:r>
        <w:r>
          <w:rPr>
            <w:rStyle w:val="af2"/>
            <w:rFonts w:hint="eastAsia"/>
            <w:color w:val="auto"/>
          </w:rPr>
          <w:t>类型</w:t>
        </w:r>
        <w:r>
          <w:tab/>
        </w:r>
        <w:r>
          <w:fldChar w:fldCharType="begin"/>
        </w:r>
        <w:r>
          <w:instrText xml:space="preserve"> PAGEREF _Toc403566257 \h </w:instrText>
        </w:r>
        <w:r>
          <w:fldChar w:fldCharType="separate"/>
        </w:r>
        <w:r>
          <w:t>9</w:t>
        </w:r>
        <w:r>
          <w:fldChar w:fldCharType="end"/>
        </w:r>
      </w:hyperlink>
    </w:p>
    <w:p w:rsidR="008431D2" w:rsidRDefault="00E40181">
      <w:pPr>
        <w:pStyle w:val="30"/>
        <w:tabs>
          <w:tab w:val="right" w:leader="dot" w:pos="8777"/>
        </w:tabs>
        <w:rPr>
          <w:rFonts w:ascii="Calibri" w:hAnsi="Calibri"/>
          <w:szCs w:val="22"/>
        </w:rPr>
      </w:pPr>
      <w:hyperlink w:anchor="_Toc403566258" w:history="1">
        <w:r>
          <w:rPr>
            <w:rStyle w:val="af2"/>
            <w:color w:val="auto"/>
          </w:rPr>
          <w:t>2.8 VECTOR</w:t>
        </w:r>
        <w:r>
          <w:rPr>
            <w:rStyle w:val="af2"/>
            <w:rFonts w:hint="eastAsia"/>
            <w:color w:val="auto"/>
          </w:rPr>
          <w:t>类型</w:t>
        </w:r>
        <w:r>
          <w:tab/>
        </w:r>
        <w:r>
          <w:fldChar w:fldCharType="begin"/>
        </w:r>
        <w:r>
          <w:instrText xml:space="preserve"> PAGEREF _Toc403566258 \h </w:instrText>
        </w:r>
        <w:r>
          <w:fldChar w:fldCharType="separate"/>
        </w:r>
        <w:r>
          <w:t>9</w:t>
        </w:r>
        <w:r>
          <w:fldChar w:fldCharType="end"/>
        </w:r>
      </w:hyperlink>
    </w:p>
    <w:p w:rsidR="008431D2" w:rsidRDefault="00E40181">
      <w:pPr>
        <w:pStyle w:val="30"/>
        <w:tabs>
          <w:tab w:val="right" w:leader="dot" w:pos="8777"/>
        </w:tabs>
        <w:rPr>
          <w:rFonts w:ascii="Calibri" w:hAnsi="Calibri"/>
          <w:szCs w:val="22"/>
        </w:rPr>
      </w:pPr>
      <w:hyperlink w:anchor="_Toc403566259" w:history="1">
        <w:r>
          <w:rPr>
            <w:rStyle w:val="af2"/>
            <w:color w:val="auto"/>
          </w:rPr>
          <w:t>2.9 DOCUMENT / DOCPATH</w:t>
        </w:r>
        <w:r>
          <w:rPr>
            <w:rStyle w:val="af2"/>
            <w:rFonts w:hint="eastAsia"/>
            <w:color w:val="auto"/>
          </w:rPr>
          <w:t>类型</w:t>
        </w:r>
        <w:r>
          <w:tab/>
        </w:r>
        <w:r>
          <w:fldChar w:fldCharType="begin"/>
        </w:r>
        <w:r>
          <w:instrText xml:space="preserve"> PAGEREF _Toc403566259 \h </w:instrText>
        </w:r>
        <w:r>
          <w:fldChar w:fldCharType="separate"/>
        </w:r>
        <w:r>
          <w:t>9</w:t>
        </w:r>
        <w:r>
          <w:fldChar w:fldCharType="end"/>
        </w:r>
      </w:hyperlink>
    </w:p>
    <w:p w:rsidR="008431D2" w:rsidRDefault="00E40181">
      <w:pPr>
        <w:pStyle w:val="30"/>
        <w:tabs>
          <w:tab w:val="right" w:leader="dot" w:pos="8777"/>
        </w:tabs>
        <w:rPr>
          <w:rFonts w:ascii="Calibri" w:hAnsi="Calibri"/>
          <w:szCs w:val="22"/>
        </w:rPr>
      </w:pPr>
      <w:hyperlink w:anchor="_Toc403566260" w:history="1">
        <w:r>
          <w:rPr>
            <w:rStyle w:val="af2"/>
            <w:color w:val="auto"/>
          </w:rPr>
          <w:t>2.10 VIRTUAL</w:t>
        </w:r>
        <w:r>
          <w:rPr>
            <w:rStyle w:val="af2"/>
            <w:rFonts w:hint="eastAsia"/>
            <w:color w:val="auto"/>
          </w:rPr>
          <w:t>类型</w:t>
        </w:r>
        <w:r>
          <w:tab/>
        </w:r>
        <w:r>
          <w:fldChar w:fldCharType="begin"/>
        </w:r>
        <w:r>
          <w:instrText xml:space="preserve"> PAGEREF _Toc403566260 \h </w:instrText>
        </w:r>
        <w:r>
          <w:fldChar w:fldCharType="separate"/>
        </w:r>
        <w:r>
          <w:t>9</w:t>
        </w:r>
        <w:r>
          <w:fldChar w:fldCharType="end"/>
        </w:r>
      </w:hyperlink>
    </w:p>
    <w:p w:rsidR="008431D2" w:rsidRDefault="00E40181">
      <w:pPr>
        <w:pStyle w:val="30"/>
        <w:tabs>
          <w:tab w:val="right" w:leader="dot" w:pos="8777"/>
        </w:tabs>
        <w:rPr>
          <w:rFonts w:ascii="Calibri" w:hAnsi="Calibri"/>
          <w:szCs w:val="22"/>
        </w:rPr>
      </w:pPr>
      <w:hyperlink w:anchor="_Toc403566261" w:history="1">
        <w:r>
          <w:rPr>
            <w:rStyle w:val="af2"/>
            <w:color w:val="auto"/>
          </w:rPr>
          <w:t>2.11 SNAPSHOT</w:t>
        </w:r>
        <w:r>
          <w:rPr>
            <w:rStyle w:val="af2"/>
            <w:rFonts w:hint="eastAsia"/>
            <w:color w:val="auto"/>
          </w:rPr>
          <w:t>等</w:t>
        </w:r>
        <w:r>
          <w:rPr>
            <w:rStyle w:val="af2"/>
            <w:rFonts w:hint="eastAsia"/>
            <w:color w:val="auto"/>
          </w:rPr>
          <w:t>类型</w:t>
        </w:r>
        <w:r>
          <w:tab/>
        </w:r>
        <w:r>
          <w:fldChar w:fldCharType="begin"/>
        </w:r>
        <w:r>
          <w:instrText xml:space="preserve"> PAGEREF _Toc403566261 \h </w:instrText>
        </w:r>
        <w:r>
          <w:fldChar w:fldCharType="separate"/>
        </w:r>
        <w:r>
          <w:t>10</w:t>
        </w:r>
        <w:r>
          <w:fldChar w:fldCharType="end"/>
        </w:r>
      </w:hyperlink>
    </w:p>
    <w:p w:rsidR="008431D2" w:rsidRDefault="00E40181">
      <w:pPr>
        <w:pStyle w:val="22"/>
        <w:tabs>
          <w:tab w:val="right" w:leader="dot" w:pos="8777"/>
        </w:tabs>
        <w:rPr>
          <w:rFonts w:ascii="Calibri" w:hAnsi="Calibri"/>
          <w:szCs w:val="22"/>
        </w:rPr>
      </w:pPr>
      <w:hyperlink w:anchor="_Toc403566262" w:history="1">
        <w:r>
          <w:rPr>
            <w:rStyle w:val="af2"/>
            <w:rFonts w:eastAsia="新宋体"/>
            <w:color w:val="auto"/>
          </w:rPr>
          <w:t>3</w:t>
        </w:r>
        <w:r>
          <w:rPr>
            <w:rStyle w:val="af2"/>
            <w:rFonts w:eastAsia="新宋体" w:hint="eastAsia"/>
            <w:color w:val="auto"/>
          </w:rPr>
          <w:t>、数据索引类型概述</w:t>
        </w:r>
        <w:r>
          <w:tab/>
        </w:r>
        <w:r>
          <w:fldChar w:fldCharType="begin"/>
        </w:r>
        <w:r>
          <w:instrText xml:space="preserve"> PAGEREF _Toc403566262 \h </w:instrText>
        </w:r>
        <w:r>
          <w:fldChar w:fldCharType="separate"/>
        </w:r>
        <w:r>
          <w:t>10</w:t>
        </w:r>
        <w:r>
          <w:fldChar w:fldCharType="end"/>
        </w:r>
      </w:hyperlink>
    </w:p>
    <w:p w:rsidR="008431D2" w:rsidRDefault="00E40181">
      <w:pPr>
        <w:pStyle w:val="22"/>
        <w:tabs>
          <w:tab w:val="right" w:leader="dot" w:pos="8777"/>
        </w:tabs>
        <w:rPr>
          <w:rFonts w:ascii="Calibri" w:hAnsi="Calibri"/>
          <w:szCs w:val="22"/>
        </w:rPr>
      </w:pPr>
      <w:hyperlink w:anchor="_Toc403566263" w:history="1">
        <w:r>
          <w:rPr>
            <w:rStyle w:val="af2"/>
            <w:rFonts w:eastAsia="新宋体"/>
            <w:color w:val="auto"/>
          </w:rPr>
          <w:t>4</w:t>
        </w:r>
        <w:r>
          <w:rPr>
            <w:rStyle w:val="af2"/>
            <w:rFonts w:eastAsia="新宋体" w:hint="eastAsia"/>
            <w:color w:val="auto"/>
          </w:rPr>
          <w:t>、数据索引类型特性</w:t>
        </w:r>
        <w:r>
          <w:tab/>
        </w:r>
        <w:r>
          <w:fldChar w:fldCharType="begin"/>
        </w:r>
        <w:r>
          <w:instrText xml:space="preserve"> PAGEREF _Toc403566263 \h </w:instrText>
        </w:r>
        <w:r>
          <w:fldChar w:fldCharType="separate"/>
        </w:r>
        <w:r>
          <w:t>11</w:t>
        </w:r>
        <w:r>
          <w:fldChar w:fldCharType="end"/>
        </w:r>
      </w:hyperlink>
    </w:p>
    <w:p w:rsidR="008431D2" w:rsidRDefault="00E40181">
      <w:pPr>
        <w:pStyle w:val="30"/>
        <w:tabs>
          <w:tab w:val="right" w:leader="dot" w:pos="8777"/>
        </w:tabs>
        <w:rPr>
          <w:rFonts w:ascii="Calibri" w:hAnsi="Calibri"/>
          <w:szCs w:val="22"/>
        </w:rPr>
      </w:pPr>
      <w:hyperlink w:anchor="_Toc403566264" w:history="1">
        <w:r>
          <w:rPr>
            <w:rStyle w:val="af2"/>
            <w:color w:val="auto"/>
          </w:rPr>
          <w:t>4.1 INTEGER</w:t>
        </w:r>
        <w:r>
          <w:rPr>
            <w:rStyle w:val="af2"/>
            <w:rFonts w:hint="eastAsia"/>
            <w:color w:val="auto"/>
          </w:rPr>
          <w:t>、</w:t>
        </w:r>
        <w:r>
          <w:rPr>
            <w:rStyle w:val="af2"/>
            <w:color w:val="auto"/>
          </w:rPr>
          <w:t xml:space="preserve">QINTEGER </w:t>
        </w:r>
        <w:r>
          <w:rPr>
            <w:rStyle w:val="af2"/>
            <w:rFonts w:hint="eastAsia"/>
            <w:color w:val="auto"/>
          </w:rPr>
          <w:t>类型</w:t>
        </w:r>
        <w:r>
          <w:tab/>
        </w:r>
        <w:r>
          <w:fldChar w:fldCharType="begin"/>
        </w:r>
        <w:r>
          <w:instrText xml:space="preserve"> PAGEREF _Toc403566264 \h </w:instrText>
        </w:r>
        <w:r>
          <w:fldChar w:fldCharType="separate"/>
        </w:r>
        <w:r>
          <w:t>11</w:t>
        </w:r>
        <w:r>
          <w:fldChar w:fldCharType="end"/>
        </w:r>
      </w:hyperlink>
    </w:p>
    <w:p w:rsidR="008431D2" w:rsidRDefault="00E40181">
      <w:pPr>
        <w:pStyle w:val="30"/>
        <w:tabs>
          <w:tab w:val="right" w:leader="dot" w:pos="8777"/>
        </w:tabs>
        <w:rPr>
          <w:rFonts w:ascii="Calibri" w:hAnsi="Calibri"/>
          <w:szCs w:val="22"/>
        </w:rPr>
      </w:pPr>
      <w:hyperlink w:anchor="_Toc403566265" w:history="1">
        <w:r>
          <w:rPr>
            <w:rStyle w:val="af2"/>
            <w:color w:val="auto"/>
          </w:rPr>
          <w:t>4.2 INT64</w:t>
        </w:r>
        <w:r>
          <w:rPr>
            <w:rStyle w:val="af2"/>
            <w:rFonts w:hint="eastAsia"/>
            <w:color w:val="auto"/>
          </w:rPr>
          <w:t>类型</w:t>
        </w:r>
        <w:r>
          <w:tab/>
        </w:r>
        <w:r>
          <w:fldChar w:fldCharType="begin"/>
        </w:r>
        <w:r>
          <w:instrText xml:space="preserve"> PAGEREF _Toc403566265 \h </w:instrText>
        </w:r>
        <w:r>
          <w:fldChar w:fldCharType="separate"/>
        </w:r>
        <w:r>
          <w:t>12</w:t>
        </w:r>
        <w:r>
          <w:fldChar w:fldCharType="end"/>
        </w:r>
      </w:hyperlink>
    </w:p>
    <w:p w:rsidR="008431D2" w:rsidRDefault="00E40181">
      <w:pPr>
        <w:pStyle w:val="30"/>
        <w:tabs>
          <w:tab w:val="right" w:leader="dot" w:pos="8777"/>
        </w:tabs>
        <w:rPr>
          <w:rFonts w:ascii="Calibri" w:hAnsi="Calibri"/>
          <w:szCs w:val="22"/>
        </w:rPr>
      </w:pPr>
      <w:hyperlink w:anchor="_Toc403566266" w:history="1">
        <w:r>
          <w:rPr>
            <w:rStyle w:val="af2"/>
            <w:color w:val="auto"/>
          </w:rPr>
          <w:t>4.3 NUM</w:t>
        </w:r>
        <w:r>
          <w:rPr>
            <w:rStyle w:val="af2"/>
            <w:rFonts w:hint="eastAsia"/>
            <w:color w:val="auto"/>
          </w:rPr>
          <w:t>类型</w:t>
        </w:r>
        <w:r>
          <w:tab/>
        </w:r>
        <w:r>
          <w:fldChar w:fldCharType="begin"/>
        </w:r>
        <w:r>
          <w:instrText xml:space="preserve"> PAGEREF _Toc403566266 \h </w:instrText>
        </w:r>
        <w:r>
          <w:fldChar w:fldCharType="separate"/>
        </w:r>
        <w:r>
          <w:t>12</w:t>
        </w:r>
        <w:r>
          <w:fldChar w:fldCharType="end"/>
        </w:r>
      </w:hyperlink>
    </w:p>
    <w:p w:rsidR="008431D2" w:rsidRDefault="00E40181">
      <w:pPr>
        <w:pStyle w:val="30"/>
        <w:tabs>
          <w:tab w:val="right" w:leader="dot" w:pos="8777"/>
        </w:tabs>
        <w:rPr>
          <w:rFonts w:ascii="Calibri" w:hAnsi="Calibri"/>
          <w:szCs w:val="22"/>
        </w:rPr>
      </w:pPr>
      <w:hyperlink w:anchor="_Toc403566267" w:history="1">
        <w:r>
          <w:rPr>
            <w:rStyle w:val="af2"/>
            <w:color w:val="auto"/>
          </w:rPr>
          <w:t>4.4 DATE</w:t>
        </w:r>
        <w:r>
          <w:rPr>
            <w:rStyle w:val="af2"/>
            <w:rFonts w:hint="eastAsia"/>
            <w:color w:val="auto"/>
          </w:rPr>
          <w:t>、</w:t>
        </w:r>
        <w:r>
          <w:rPr>
            <w:rStyle w:val="af2"/>
            <w:color w:val="auto"/>
          </w:rPr>
          <w:t>TIME</w:t>
        </w:r>
        <w:r>
          <w:rPr>
            <w:rStyle w:val="af2"/>
            <w:rFonts w:hint="eastAsia"/>
            <w:color w:val="auto"/>
          </w:rPr>
          <w:t>和</w:t>
        </w:r>
        <w:r>
          <w:rPr>
            <w:rStyle w:val="af2"/>
            <w:color w:val="auto"/>
          </w:rPr>
          <w:t>QDATE</w:t>
        </w:r>
        <w:r>
          <w:rPr>
            <w:rStyle w:val="af2"/>
            <w:rFonts w:hint="eastAsia"/>
            <w:color w:val="auto"/>
          </w:rPr>
          <w:t>类型</w:t>
        </w:r>
        <w:r>
          <w:tab/>
        </w:r>
        <w:r>
          <w:fldChar w:fldCharType="begin"/>
        </w:r>
        <w:r>
          <w:instrText xml:space="preserve"> PAGEREF _Toc403566267 \h </w:instrText>
        </w:r>
        <w:r>
          <w:fldChar w:fldCharType="separate"/>
        </w:r>
        <w:r>
          <w:t>13</w:t>
        </w:r>
        <w:r>
          <w:fldChar w:fldCharType="end"/>
        </w:r>
      </w:hyperlink>
    </w:p>
    <w:p w:rsidR="008431D2" w:rsidRDefault="00E40181">
      <w:pPr>
        <w:pStyle w:val="30"/>
        <w:tabs>
          <w:tab w:val="right" w:leader="dot" w:pos="8777"/>
        </w:tabs>
        <w:rPr>
          <w:rFonts w:ascii="Calibri" w:hAnsi="Calibri"/>
          <w:szCs w:val="22"/>
        </w:rPr>
      </w:pPr>
      <w:hyperlink w:anchor="_Toc403566268" w:history="1">
        <w:r>
          <w:rPr>
            <w:rStyle w:val="af2"/>
            <w:color w:val="auto"/>
          </w:rPr>
          <w:t>4.5 CH</w:t>
        </w:r>
        <w:r>
          <w:rPr>
            <w:rStyle w:val="af2"/>
            <w:color w:val="auto"/>
          </w:rPr>
          <w:t>AR</w:t>
        </w:r>
        <w:r>
          <w:rPr>
            <w:rStyle w:val="af2"/>
            <w:rFonts w:hint="eastAsia"/>
            <w:color w:val="auto"/>
          </w:rPr>
          <w:t>和</w:t>
        </w:r>
        <w:r>
          <w:rPr>
            <w:rStyle w:val="af2"/>
            <w:color w:val="auto"/>
          </w:rPr>
          <w:t xml:space="preserve"> ECHAR</w:t>
        </w:r>
        <w:r>
          <w:rPr>
            <w:rStyle w:val="af2"/>
            <w:rFonts w:hint="eastAsia"/>
            <w:color w:val="auto"/>
          </w:rPr>
          <w:t>类型</w:t>
        </w:r>
        <w:r>
          <w:tab/>
        </w:r>
        <w:r>
          <w:fldChar w:fldCharType="begin"/>
        </w:r>
        <w:r>
          <w:instrText xml:space="preserve"> PAGEREF _Toc403566268 \h </w:instrText>
        </w:r>
        <w:r>
          <w:fldChar w:fldCharType="separate"/>
        </w:r>
        <w:r>
          <w:t>14</w:t>
        </w:r>
        <w:r>
          <w:fldChar w:fldCharType="end"/>
        </w:r>
      </w:hyperlink>
    </w:p>
    <w:p w:rsidR="008431D2" w:rsidRDefault="00E40181">
      <w:pPr>
        <w:pStyle w:val="30"/>
        <w:tabs>
          <w:tab w:val="right" w:leader="dot" w:pos="8777"/>
        </w:tabs>
        <w:rPr>
          <w:rFonts w:ascii="Calibri" w:hAnsi="Calibri"/>
          <w:szCs w:val="22"/>
        </w:rPr>
      </w:pPr>
      <w:hyperlink w:anchor="_Toc403566269" w:history="1">
        <w:r>
          <w:rPr>
            <w:rStyle w:val="af2"/>
            <w:color w:val="auto"/>
          </w:rPr>
          <w:t>4.6 MVCHAR</w:t>
        </w:r>
        <w:r>
          <w:rPr>
            <w:rStyle w:val="af2"/>
            <w:rFonts w:hint="eastAsia"/>
            <w:color w:val="auto"/>
          </w:rPr>
          <w:t>和</w:t>
        </w:r>
        <w:r>
          <w:rPr>
            <w:rStyle w:val="af2"/>
            <w:color w:val="auto"/>
          </w:rPr>
          <w:t xml:space="preserve"> EMVCHAR</w:t>
        </w:r>
        <w:r>
          <w:rPr>
            <w:rStyle w:val="af2"/>
            <w:rFonts w:hint="eastAsia"/>
            <w:color w:val="auto"/>
          </w:rPr>
          <w:t>类型</w:t>
        </w:r>
        <w:r>
          <w:tab/>
        </w:r>
        <w:r>
          <w:fldChar w:fldCharType="begin"/>
        </w:r>
        <w:r>
          <w:instrText xml:space="preserve"> PAGEREF _Toc403566269 \h </w:instrText>
        </w:r>
        <w:r>
          <w:fldChar w:fldCharType="separate"/>
        </w:r>
        <w:r>
          <w:t>17</w:t>
        </w:r>
        <w:r>
          <w:fldChar w:fldCharType="end"/>
        </w:r>
      </w:hyperlink>
    </w:p>
    <w:p w:rsidR="008431D2" w:rsidRDefault="00E40181">
      <w:pPr>
        <w:pStyle w:val="30"/>
        <w:tabs>
          <w:tab w:val="right" w:leader="dot" w:pos="8777"/>
        </w:tabs>
        <w:rPr>
          <w:rFonts w:ascii="Calibri" w:hAnsi="Calibri"/>
          <w:szCs w:val="22"/>
        </w:rPr>
      </w:pPr>
      <w:hyperlink w:anchor="_Toc403566270" w:history="1">
        <w:r>
          <w:rPr>
            <w:rStyle w:val="af2"/>
            <w:color w:val="auto"/>
          </w:rPr>
          <w:t>4.7 WORD</w:t>
        </w:r>
        <w:r>
          <w:rPr>
            <w:rStyle w:val="af2"/>
            <w:rFonts w:hint="eastAsia"/>
            <w:color w:val="auto"/>
          </w:rPr>
          <w:t>类型</w:t>
        </w:r>
        <w:r>
          <w:tab/>
        </w:r>
        <w:r>
          <w:fldChar w:fldCharType="begin"/>
        </w:r>
        <w:r>
          <w:instrText xml:space="preserve"> PAGEREF _Toc403566270 \h </w:instrText>
        </w:r>
        <w:r>
          <w:fldChar w:fldCharType="separate"/>
        </w:r>
        <w:r>
          <w:t>17</w:t>
        </w:r>
        <w:r>
          <w:fldChar w:fldCharType="end"/>
        </w:r>
      </w:hyperlink>
    </w:p>
    <w:p w:rsidR="008431D2" w:rsidRDefault="00E40181">
      <w:pPr>
        <w:pStyle w:val="30"/>
        <w:tabs>
          <w:tab w:val="right" w:leader="dot" w:pos="8777"/>
        </w:tabs>
        <w:rPr>
          <w:rFonts w:ascii="Calibri" w:hAnsi="Calibri"/>
          <w:szCs w:val="22"/>
        </w:rPr>
      </w:pPr>
      <w:hyperlink w:anchor="_Toc403566271" w:history="1">
        <w:r>
          <w:rPr>
            <w:rStyle w:val="af2"/>
            <w:color w:val="auto"/>
          </w:rPr>
          <w:t>4.8 STRING</w:t>
        </w:r>
        <w:r>
          <w:rPr>
            <w:rStyle w:val="af2"/>
            <w:rFonts w:hint="eastAsia"/>
            <w:color w:val="auto"/>
          </w:rPr>
          <w:t>和</w:t>
        </w:r>
        <w:r>
          <w:rPr>
            <w:rStyle w:val="af2"/>
            <w:color w:val="auto"/>
          </w:rPr>
          <w:t xml:space="preserve"> STRCHAR</w:t>
        </w:r>
        <w:r>
          <w:rPr>
            <w:rStyle w:val="af2"/>
            <w:rFonts w:hint="eastAsia"/>
            <w:color w:val="auto"/>
          </w:rPr>
          <w:t>类型</w:t>
        </w:r>
        <w:r>
          <w:tab/>
        </w:r>
        <w:r>
          <w:fldChar w:fldCharType="begin"/>
        </w:r>
        <w:r>
          <w:instrText xml:space="preserve"> PAGEREF _Toc403566271 \h </w:instrText>
        </w:r>
        <w:r>
          <w:fldChar w:fldCharType="separate"/>
        </w:r>
        <w:r>
          <w:t>18</w:t>
        </w:r>
        <w:r>
          <w:fldChar w:fldCharType="end"/>
        </w:r>
      </w:hyperlink>
    </w:p>
    <w:p w:rsidR="008431D2" w:rsidRDefault="00E40181">
      <w:pPr>
        <w:pStyle w:val="30"/>
        <w:tabs>
          <w:tab w:val="right" w:leader="dot" w:pos="8777"/>
        </w:tabs>
        <w:rPr>
          <w:rFonts w:ascii="Calibri" w:hAnsi="Calibri"/>
          <w:szCs w:val="22"/>
        </w:rPr>
      </w:pPr>
      <w:hyperlink w:anchor="_Toc403566272" w:history="1">
        <w:r>
          <w:rPr>
            <w:rStyle w:val="af2"/>
            <w:color w:val="auto"/>
          </w:rPr>
          <w:t>4.9 MSTRCHAR</w:t>
        </w:r>
        <w:r>
          <w:rPr>
            <w:rStyle w:val="af2"/>
            <w:rFonts w:hint="eastAsia"/>
            <w:color w:val="auto"/>
          </w:rPr>
          <w:t>类型</w:t>
        </w:r>
        <w:r>
          <w:tab/>
        </w:r>
        <w:r>
          <w:fldChar w:fldCharType="begin"/>
        </w:r>
        <w:r>
          <w:instrText xml:space="preserve"> PAGEREF _Toc403566272 \h </w:instrText>
        </w:r>
        <w:r>
          <w:fldChar w:fldCharType="separate"/>
        </w:r>
        <w:r>
          <w:t>20</w:t>
        </w:r>
        <w:r>
          <w:fldChar w:fldCharType="end"/>
        </w:r>
      </w:hyperlink>
    </w:p>
    <w:p w:rsidR="008431D2" w:rsidRDefault="00E40181">
      <w:pPr>
        <w:pStyle w:val="30"/>
        <w:tabs>
          <w:tab w:val="right" w:leader="dot" w:pos="8777"/>
        </w:tabs>
        <w:rPr>
          <w:rFonts w:ascii="Calibri" w:hAnsi="Calibri"/>
          <w:szCs w:val="22"/>
        </w:rPr>
      </w:pPr>
      <w:hyperlink w:anchor="_Toc403566273" w:history="1">
        <w:r>
          <w:rPr>
            <w:rStyle w:val="af2"/>
            <w:color w:val="auto"/>
          </w:rPr>
          <w:t>4.10 TEXT</w:t>
        </w:r>
        <w:r>
          <w:rPr>
            <w:rStyle w:val="af2"/>
            <w:rFonts w:hint="eastAsia"/>
            <w:color w:val="auto"/>
          </w:rPr>
          <w:t>、</w:t>
        </w:r>
        <w:r>
          <w:rPr>
            <w:rStyle w:val="af2"/>
            <w:color w:val="auto"/>
          </w:rPr>
          <w:t>TEXTCHAR</w:t>
        </w:r>
        <w:r>
          <w:rPr>
            <w:rStyle w:val="af2"/>
            <w:rFonts w:hint="eastAsia"/>
            <w:color w:val="auto"/>
          </w:rPr>
          <w:t>、</w:t>
        </w:r>
        <w:r>
          <w:rPr>
            <w:rStyle w:val="af2"/>
            <w:color w:val="auto"/>
          </w:rPr>
          <w:t>LTEXT</w:t>
        </w:r>
        <w:r>
          <w:rPr>
            <w:rStyle w:val="af2"/>
            <w:rFonts w:hint="eastAsia"/>
            <w:color w:val="auto"/>
          </w:rPr>
          <w:t>和</w:t>
        </w:r>
        <w:r>
          <w:rPr>
            <w:rStyle w:val="af2"/>
            <w:color w:val="auto"/>
          </w:rPr>
          <w:t>LTEXTCHAR</w:t>
        </w:r>
        <w:r>
          <w:rPr>
            <w:rStyle w:val="af2"/>
            <w:rFonts w:hint="eastAsia"/>
            <w:color w:val="auto"/>
          </w:rPr>
          <w:t>类型</w:t>
        </w:r>
        <w:r>
          <w:tab/>
        </w:r>
        <w:r>
          <w:fldChar w:fldCharType="begin"/>
        </w:r>
        <w:r>
          <w:instrText xml:space="preserve"> PAGEREF _Toc403566273 \h </w:instrText>
        </w:r>
        <w:r>
          <w:fldChar w:fldCharType="separate"/>
        </w:r>
        <w:r>
          <w:t>21</w:t>
        </w:r>
        <w:r>
          <w:fldChar w:fldCharType="end"/>
        </w:r>
      </w:hyperlink>
    </w:p>
    <w:p w:rsidR="008431D2" w:rsidRDefault="00E40181">
      <w:pPr>
        <w:pStyle w:val="30"/>
        <w:tabs>
          <w:tab w:val="right" w:leader="dot" w:pos="8777"/>
        </w:tabs>
        <w:rPr>
          <w:rFonts w:ascii="Calibri" w:hAnsi="Calibri"/>
          <w:szCs w:val="22"/>
        </w:rPr>
      </w:pPr>
      <w:hyperlink w:anchor="_Toc403566274" w:history="1">
        <w:r>
          <w:rPr>
            <w:rStyle w:val="af2"/>
            <w:color w:val="auto"/>
          </w:rPr>
          <w:t>4.11 TITLE</w:t>
        </w:r>
        <w:r>
          <w:rPr>
            <w:rStyle w:val="af2"/>
            <w:rFonts w:hint="eastAsia"/>
            <w:color w:val="auto"/>
          </w:rPr>
          <w:t>、</w:t>
        </w:r>
        <w:r>
          <w:rPr>
            <w:rStyle w:val="af2"/>
            <w:color w:val="auto"/>
          </w:rPr>
          <w:t>EXTITLE</w:t>
        </w:r>
        <w:r>
          <w:rPr>
            <w:rStyle w:val="af2"/>
            <w:rFonts w:hint="eastAsia"/>
            <w:color w:val="auto"/>
          </w:rPr>
          <w:t>、</w:t>
        </w:r>
        <w:r>
          <w:rPr>
            <w:rStyle w:val="af2"/>
            <w:color w:val="auto"/>
          </w:rPr>
          <w:t>EXTITLECHAR</w:t>
        </w:r>
        <w:r>
          <w:rPr>
            <w:rStyle w:val="af2"/>
            <w:rFonts w:hint="eastAsia"/>
            <w:color w:val="auto"/>
          </w:rPr>
          <w:t>、</w:t>
        </w:r>
        <w:r>
          <w:rPr>
            <w:rStyle w:val="af2"/>
            <w:color w:val="auto"/>
          </w:rPr>
          <w:t>QSTRING</w:t>
        </w:r>
        <w:r>
          <w:rPr>
            <w:rStyle w:val="af2"/>
            <w:rFonts w:hint="eastAsia"/>
            <w:color w:val="auto"/>
          </w:rPr>
          <w:t>、</w:t>
        </w:r>
        <w:r>
          <w:rPr>
            <w:rStyle w:val="af2"/>
            <w:color w:val="auto"/>
          </w:rPr>
          <w:t>QSTRCHAR</w:t>
        </w:r>
        <w:r>
          <w:rPr>
            <w:rStyle w:val="af2"/>
            <w:rFonts w:hint="eastAsia"/>
            <w:color w:val="auto"/>
          </w:rPr>
          <w:t>类型</w:t>
        </w:r>
        <w:r>
          <w:tab/>
        </w:r>
        <w:r>
          <w:fldChar w:fldCharType="begin"/>
        </w:r>
        <w:r>
          <w:instrText xml:space="preserve"> PAGEREF _Toc403566274 \h </w:instrText>
        </w:r>
        <w:r>
          <w:fldChar w:fldCharType="separate"/>
        </w:r>
        <w:r>
          <w:t>24</w:t>
        </w:r>
        <w:r>
          <w:fldChar w:fldCharType="end"/>
        </w:r>
      </w:hyperlink>
    </w:p>
    <w:p w:rsidR="008431D2" w:rsidRDefault="00E40181">
      <w:pPr>
        <w:pStyle w:val="30"/>
        <w:tabs>
          <w:tab w:val="right" w:leader="dot" w:pos="8777"/>
        </w:tabs>
        <w:rPr>
          <w:rFonts w:ascii="Calibri" w:hAnsi="Calibri"/>
          <w:szCs w:val="22"/>
        </w:rPr>
      </w:pPr>
      <w:hyperlink w:anchor="_Toc403566275" w:history="1">
        <w:r>
          <w:rPr>
            <w:rStyle w:val="af2"/>
            <w:color w:val="auto"/>
          </w:rPr>
          <w:t>4.12 ABSTRACT</w:t>
        </w:r>
        <w:r>
          <w:rPr>
            <w:rStyle w:val="af2"/>
            <w:rFonts w:hint="eastAsia"/>
            <w:color w:val="auto"/>
          </w:rPr>
          <w:t>类型</w:t>
        </w:r>
        <w:r>
          <w:tab/>
        </w:r>
        <w:r>
          <w:fldChar w:fldCharType="begin"/>
        </w:r>
        <w:r>
          <w:instrText xml:space="preserve"> PAGEREF _Toc403566275 \h </w:instrText>
        </w:r>
        <w:r>
          <w:fldChar w:fldCharType="separate"/>
        </w:r>
        <w:r>
          <w:t>25</w:t>
        </w:r>
        <w:r>
          <w:fldChar w:fldCharType="end"/>
        </w:r>
      </w:hyperlink>
    </w:p>
    <w:p w:rsidR="008431D2" w:rsidRDefault="00E40181">
      <w:pPr>
        <w:pStyle w:val="30"/>
        <w:tabs>
          <w:tab w:val="right" w:leader="dot" w:pos="8777"/>
        </w:tabs>
        <w:rPr>
          <w:rFonts w:ascii="Calibri" w:hAnsi="Calibri"/>
          <w:szCs w:val="22"/>
        </w:rPr>
      </w:pPr>
      <w:hyperlink w:anchor="_Toc403566276" w:history="1">
        <w:r>
          <w:rPr>
            <w:rStyle w:val="af2"/>
            <w:color w:val="auto"/>
          </w:rPr>
          <w:t>4.13 COMPACTQTEXT</w:t>
        </w:r>
        <w:r>
          <w:rPr>
            <w:rStyle w:val="af2"/>
            <w:rFonts w:hint="eastAsia"/>
            <w:color w:val="auto"/>
          </w:rPr>
          <w:t>类型</w:t>
        </w:r>
        <w:r>
          <w:tab/>
        </w:r>
        <w:r>
          <w:fldChar w:fldCharType="begin"/>
        </w:r>
        <w:r>
          <w:instrText xml:space="preserve"> PAGEREF _Toc403566276 \h </w:instrText>
        </w:r>
        <w:r>
          <w:fldChar w:fldCharType="separate"/>
        </w:r>
        <w:r>
          <w:t>26</w:t>
        </w:r>
        <w:r>
          <w:fldChar w:fldCharType="end"/>
        </w:r>
      </w:hyperlink>
    </w:p>
    <w:p w:rsidR="008431D2" w:rsidRDefault="00E40181">
      <w:pPr>
        <w:pStyle w:val="30"/>
        <w:tabs>
          <w:tab w:val="right" w:leader="dot" w:pos="8777"/>
        </w:tabs>
        <w:rPr>
          <w:rFonts w:ascii="Calibri" w:hAnsi="Calibri"/>
          <w:szCs w:val="22"/>
        </w:rPr>
      </w:pPr>
      <w:hyperlink w:anchor="_Toc403566277" w:history="1">
        <w:r>
          <w:rPr>
            <w:rStyle w:val="af2"/>
            <w:color w:val="auto"/>
          </w:rPr>
          <w:t>4.14 QTEXT</w:t>
        </w:r>
        <w:r>
          <w:rPr>
            <w:rStyle w:val="af2"/>
            <w:rFonts w:hint="eastAsia"/>
            <w:color w:val="auto"/>
          </w:rPr>
          <w:t>类型</w:t>
        </w:r>
        <w:r>
          <w:tab/>
        </w:r>
        <w:r>
          <w:fldChar w:fldCharType="begin"/>
        </w:r>
        <w:r>
          <w:instrText xml:space="preserve"> PAGEREF _Toc403566277 \h </w:instrText>
        </w:r>
        <w:r>
          <w:fldChar w:fldCharType="separate"/>
        </w:r>
        <w:r>
          <w:t>27</w:t>
        </w:r>
        <w:r>
          <w:fldChar w:fldCharType="end"/>
        </w:r>
      </w:hyperlink>
    </w:p>
    <w:p w:rsidR="008431D2" w:rsidRDefault="00E40181">
      <w:pPr>
        <w:pStyle w:val="30"/>
        <w:tabs>
          <w:tab w:val="right" w:leader="dot" w:pos="8777"/>
        </w:tabs>
        <w:rPr>
          <w:rFonts w:ascii="Calibri" w:hAnsi="Calibri"/>
          <w:szCs w:val="22"/>
        </w:rPr>
      </w:pPr>
      <w:hyperlink w:anchor="_Toc403566278" w:history="1">
        <w:r>
          <w:rPr>
            <w:rStyle w:val="af2"/>
            <w:color w:val="auto"/>
          </w:rPr>
          <w:t>4.15 LFTEXT</w:t>
        </w:r>
        <w:r>
          <w:rPr>
            <w:rStyle w:val="af2"/>
            <w:rFonts w:hint="eastAsia"/>
            <w:color w:val="auto"/>
          </w:rPr>
          <w:t>类型</w:t>
        </w:r>
        <w:r>
          <w:tab/>
        </w:r>
        <w:r>
          <w:fldChar w:fldCharType="begin"/>
        </w:r>
        <w:r>
          <w:instrText xml:space="preserve"> PAGER</w:instrText>
        </w:r>
        <w:r>
          <w:instrText xml:space="preserve">EF _Toc403566278 \h </w:instrText>
        </w:r>
        <w:r>
          <w:fldChar w:fldCharType="separate"/>
        </w:r>
        <w:r>
          <w:t>28</w:t>
        </w:r>
        <w:r>
          <w:fldChar w:fldCharType="end"/>
        </w:r>
      </w:hyperlink>
    </w:p>
    <w:p w:rsidR="008431D2" w:rsidRDefault="00E40181">
      <w:pPr>
        <w:pStyle w:val="30"/>
        <w:tabs>
          <w:tab w:val="right" w:leader="dot" w:pos="8777"/>
        </w:tabs>
        <w:rPr>
          <w:rFonts w:ascii="Calibri" w:hAnsi="Calibri"/>
          <w:szCs w:val="22"/>
        </w:rPr>
      </w:pPr>
      <w:hyperlink w:anchor="_Toc403566279" w:history="1">
        <w:r>
          <w:rPr>
            <w:rStyle w:val="af2"/>
            <w:color w:val="auto"/>
          </w:rPr>
          <w:t>4.16 TYTDTEXT</w:t>
        </w:r>
        <w:r>
          <w:rPr>
            <w:rStyle w:val="af2"/>
            <w:rFonts w:hint="eastAsia"/>
            <w:color w:val="auto"/>
          </w:rPr>
          <w:t>和</w:t>
        </w:r>
        <w:r>
          <w:rPr>
            <w:rStyle w:val="af2"/>
            <w:color w:val="auto"/>
          </w:rPr>
          <w:t>TYTEXT</w:t>
        </w:r>
        <w:r>
          <w:rPr>
            <w:rStyle w:val="af2"/>
            <w:rFonts w:hint="eastAsia"/>
            <w:color w:val="auto"/>
          </w:rPr>
          <w:t>类型</w:t>
        </w:r>
        <w:r>
          <w:tab/>
        </w:r>
        <w:r>
          <w:fldChar w:fldCharType="begin"/>
        </w:r>
        <w:r>
          <w:instrText xml:space="preserve"> PAGEREF _Toc403566279 \h </w:instrText>
        </w:r>
        <w:r>
          <w:fldChar w:fldCharType="separate"/>
        </w:r>
        <w:r>
          <w:t>28</w:t>
        </w:r>
        <w:r>
          <w:fldChar w:fldCharType="end"/>
        </w:r>
      </w:hyperlink>
    </w:p>
    <w:p w:rsidR="008431D2" w:rsidRDefault="00E40181">
      <w:pPr>
        <w:pStyle w:val="30"/>
        <w:tabs>
          <w:tab w:val="right" w:leader="dot" w:pos="8777"/>
        </w:tabs>
        <w:rPr>
          <w:rFonts w:ascii="Calibri" w:hAnsi="Calibri"/>
          <w:szCs w:val="22"/>
        </w:rPr>
      </w:pPr>
      <w:hyperlink w:anchor="_Toc403566280" w:history="1">
        <w:r>
          <w:rPr>
            <w:rStyle w:val="af2"/>
            <w:color w:val="auto"/>
          </w:rPr>
          <w:t>4.17 VECTOR</w:t>
        </w:r>
        <w:r>
          <w:rPr>
            <w:rStyle w:val="af2"/>
            <w:rFonts w:hint="eastAsia"/>
            <w:color w:val="auto"/>
          </w:rPr>
          <w:t>类型</w:t>
        </w:r>
        <w:r>
          <w:tab/>
        </w:r>
        <w:r>
          <w:fldChar w:fldCharType="begin"/>
        </w:r>
        <w:r>
          <w:instrText xml:space="preserve"> PAGEREF _Toc403566280 \h </w:instrText>
        </w:r>
        <w:r>
          <w:fldChar w:fldCharType="separate"/>
        </w:r>
        <w:r>
          <w:t>29</w:t>
        </w:r>
        <w:r>
          <w:fldChar w:fldCharType="end"/>
        </w:r>
      </w:hyperlink>
    </w:p>
    <w:p w:rsidR="008431D2" w:rsidRDefault="00E40181">
      <w:pPr>
        <w:pStyle w:val="30"/>
        <w:tabs>
          <w:tab w:val="right" w:leader="dot" w:pos="8777"/>
        </w:tabs>
        <w:rPr>
          <w:rFonts w:ascii="Calibri" w:hAnsi="Calibri"/>
          <w:szCs w:val="22"/>
        </w:rPr>
      </w:pPr>
      <w:hyperlink w:anchor="_Toc403566281" w:history="1">
        <w:r>
          <w:rPr>
            <w:rStyle w:val="af2"/>
            <w:color w:val="auto"/>
          </w:rPr>
          <w:t>4.18 FINGERPRI</w:t>
        </w:r>
        <w:r>
          <w:rPr>
            <w:rStyle w:val="af2"/>
            <w:color w:val="auto"/>
          </w:rPr>
          <w:t>NT</w:t>
        </w:r>
        <w:r>
          <w:rPr>
            <w:rStyle w:val="af2"/>
            <w:rFonts w:hint="eastAsia"/>
            <w:color w:val="auto"/>
          </w:rPr>
          <w:t>类型</w:t>
        </w:r>
        <w:r>
          <w:tab/>
        </w:r>
        <w:r>
          <w:fldChar w:fldCharType="begin"/>
        </w:r>
        <w:r>
          <w:instrText xml:space="preserve"> PAGEREF _Toc403566281 \h </w:instrText>
        </w:r>
        <w:r>
          <w:fldChar w:fldCharType="separate"/>
        </w:r>
        <w:r>
          <w:t>29</w:t>
        </w:r>
        <w:r>
          <w:fldChar w:fldCharType="end"/>
        </w:r>
      </w:hyperlink>
    </w:p>
    <w:p w:rsidR="008431D2" w:rsidRDefault="00E40181">
      <w:pPr>
        <w:pStyle w:val="30"/>
        <w:tabs>
          <w:tab w:val="right" w:leader="dot" w:pos="8777"/>
        </w:tabs>
        <w:rPr>
          <w:rFonts w:ascii="Calibri" w:hAnsi="Calibri"/>
          <w:szCs w:val="22"/>
        </w:rPr>
      </w:pPr>
      <w:hyperlink w:anchor="_Toc403566282" w:history="1">
        <w:r>
          <w:rPr>
            <w:rStyle w:val="af2"/>
            <w:color w:val="auto"/>
          </w:rPr>
          <w:t>4.19 SEARCHENGINE</w:t>
        </w:r>
        <w:r>
          <w:rPr>
            <w:rStyle w:val="af2"/>
            <w:rFonts w:hint="eastAsia"/>
            <w:color w:val="auto"/>
          </w:rPr>
          <w:t>类型</w:t>
        </w:r>
        <w:r>
          <w:tab/>
        </w:r>
        <w:r>
          <w:fldChar w:fldCharType="begin"/>
        </w:r>
        <w:r>
          <w:instrText xml:space="preserve"> PAGEREF _Toc403566282 \h </w:instrText>
        </w:r>
        <w:r>
          <w:fldChar w:fldCharType="separate"/>
        </w:r>
        <w:r>
          <w:t>29</w:t>
        </w:r>
        <w:r>
          <w:fldChar w:fldCharType="end"/>
        </w:r>
      </w:hyperlink>
    </w:p>
    <w:p w:rsidR="008431D2" w:rsidRDefault="00E40181">
      <w:pPr>
        <w:pStyle w:val="30"/>
        <w:tabs>
          <w:tab w:val="right" w:leader="dot" w:pos="8777"/>
        </w:tabs>
        <w:rPr>
          <w:rFonts w:ascii="Calibri" w:hAnsi="Calibri"/>
          <w:szCs w:val="22"/>
        </w:rPr>
      </w:pPr>
      <w:hyperlink w:anchor="_Toc403566283" w:history="1">
        <w:r>
          <w:rPr>
            <w:rStyle w:val="af2"/>
            <w:color w:val="auto"/>
          </w:rPr>
          <w:t>4.20 MIX</w:t>
        </w:r>
        <w:r>
          <w:rPr>
            <w:rStyle w:val="af2"/>
            <w:rFonts w:hint="eastAsia"/>
            <w:color w:val="auto"/>
          </w:rPr>
          <w:t>类型</w:t>
        </w:r>
        <w:r>
          <w:tab/>
        </w:r>
        <w:r>
          <w:fldChar w:fldCharType="begin"/>
        </w:r>
        <w:r>
          <w:instrText xml:space="preserve"> PAGEREF _Toc403566283 \h </w:instrText>
        </w:r>
        <w:r>
          <w:fldChar w:fldCharType="separate"/>
        </w:r>
        <w:r>
          <w:t>29</w:t>
        </w:r>
        <w:r>
          <w:fldChar w:fldCharType="end"/>
        </w:r>
      </w:hyperlink>
    </w:p>
    <w:p w:rsidR="008431D2" w:rsidRDefault="00E40181">
      <w:pPr>
        <w:pStyle w:val="22"/>
        <w:tabs>
          <w:tab w:val="right" w:leader="dot" w:pos="8777"/>
        </w:tabs>
        <w:rPr>
          <w:rFonts w:ascii="Calibri" w:hAnsi="Calibri"/>
          <w:szCs w:val="22"/>
        </w:rPr>
      </w:pPr>
      <w:hyperlink w:anchor="_Toc403566284" w:history="1">
        <w:r>
          <w:rPr>
            <w:rStyle w:val="af2"/>
            <w:rFonts w:eastAsia="新宋体"/>
            <w:color w:val="auto"/>
          </w:rPr>
          <w:t>5</w:t>
        </w:r>
        <w:r>
          <w:rPr>
            <w:rStyle w:val="af2"/>
            <w:rFonts w:eastAsia="新宋体" w:hint="eastAsia"/>
            <w:color w:val="auto"/>
          </w:rPr>
          <w:t>、数据索引模式</w:t>
        </w:r>
        <w:r>
          <w:tab/>
        </w:r>
        <w:r>
          <w:fldChar w:fldCharType="begin"/>
        </w:r>
        <w:r>
          <w:instrText xml:space="preserve"> PAGEREF _Toc403566284 \h </w:instrText>
        </w:r>
        <w:r>
          <w:fldChar w:fldCharType="separate"/>
        </w:r>
        <w:r>
          <w:t>29</w:t>
        </w:r>
        <w:r>
          <w:fldChar w:fldCharType="end"/>
        </w:r>
      </w:hyperlink>
    </w:p>
    <w:p w:rsidR="008431D2" w:rsidRDefault="00E40181">
      <w:pPr>
        <w:pStyle w:val="30"/>
        <w:tabs>
          <w:tab w:val="right" w:leader="dot" w:pos="8777"/>
        </w:tabs>
        <w:rPr>
          <w:rFonts w:ascii="Calibri" w:hAnsi="Calibri"/>
          <w:szCs w:val="22"/>
        </w:rPr>
      </w:pPr>
      <w:hyperlink w:anchor="_Toc403566285" w:history="1">
        <w:r>
          <w:rPr>
            <w:rStyle w:val="af2"/>
            <w:color w:val="auto"/>
          </w:rPr>
          <w:t>5.1 NON</w:t>
        </w:r>
        <w:r>
          <w:rPr>
            <w:rStyle w:val="af2"/>
            <w:rFonts w:hint="eastAsia"/>
            <w:color w:val="auto"/>
          </w:rPr>
          <w:t>（无索引）</w:t>
        </w:r>
        <w:r>
          <w:tab/>
        </w:r>
        <w:r>
          <w:fldChar w:fldCharType="begin"/>
        </w:r>
        <w:r>
          <w:instrText xml:space="preserve"> PAGEREF _Toc403566285 \h </w:instrText>
        </w:r>
        <w:r>
          <w:fldChar w:fldCharType="separate"/>
        </w:r>
        <w:r>
          <w:t>30</w:t>
        </w:r>
        <w:r>
          <w:fldChar w:fldCharType="end"/>
        </w:r>
      </w:hyperlink>
    </w:p>
    <w:p w:rsidR="008431D2" w:rsidRDefault="00E40181">
      <w:pPr>
        <w:pStyle w:val="30"/>
        <w:tabs>
          <w:tab w:val="right" w:leader="dot" w:pos="8777"/>
        </w:tabs>
        <w:rPr>
          <w:rFonts w:ascii="Calibri" w:hAnsi="Calibri"/>
          <w:szCs w:val="22"/>
        </w:rPr>
      </w:pPr>
      <w:hyperlink w:anchor="_Toc403566286" w:history="1">
        <w:r>
          <w:rPr>
            <w:rStyle w:val="af2"/>
            <w:color w:val="auto"/>
          </w:rPr>
          <w:t>5.2 NORMAL</w:t>
        </w:r>
        <w:r>
          <w:rPr>
            <w:rStyle w:val="af2"/>
            <w:rFonts w:hint="eastAsia"/>
            <w:color w:val="auto"/>
          </w:rPr>
          <w:t>（普通索引）</w:t>
        </w:r>
        <w:r>
          <w:tab/>
        </w:r>
        <w:r>
          <w:fldChar w:fldCharType="begin"/>
        </w:r>
        <w:r>
          <w:instrText xml:space="preserve"> PAGEREF _Toc403566286 \h </w:instrText>
        </w:r>
        <w:r>
          <w:fldChar w:fldCharType="separate"/>
        </w:r>
        <w:r>
          <w:t>30</w:t>
        </w:r>
        <w:r>
          <w:fldChar w:fldCharType="end"/>
        </w:r>
      </w:hyperlink>
    </w:p>
    <w:p w:rsidR="008431D2" w:rsidRDefault="00E40181">
      <w:pPr>
        <w:pStyle w:val="30"/>
        <w:tabs>
          <w:tab w:val="right" w:leader="dot" w:pos="8777"/>
        </w:tabs>
        <w:rPr>
          <w:rFonts w:ascii="Calibri" w:hAnsi="Calibri"/>
          <w:szCs w:val="22"/>
        </w:rPr>
      </w:pPr>
      <w:hyperlink w:anchor="_Toc403566287" w:history="1">
        <w:r>
          <w:rPr>
            <w:rStyle w:val="af2"/>
            <w:color w:val="auto"/>
          </w:rPr>
          <w:t>5.3 UNIQ</w:t>
        </w:r>
        <w:r>
          <w:rPr>
            <w:rStyle w:val="af2"/>
            <w:rFonts w:hint="eastAsia"/>
            <w:color w:val="auto"/>
          </w:rPr>
          <w:t>（单一索引）</w:t>
        </w:r>
        <w:r>
          <w:tab/>
        </w:r>
        <w:r>
          <w:fldChar w:fldCharType="begin"/>
        </w:r>
        <w:r>
          <w:instrText xml:space="preserve"> PAGEREF _Toc403566287 \h </w:instrText>
        </w:r>
        <w:r>
          <w:fldChar w:fldCharType="separate"/>
        </w:r>
        <w:r>
          <w:t>30</w:t>
        </w:r>
        <w:r>
          <w:fldChar w:fldCharType="end"/>
        </w:r>
      </w:hyperlink>
    </w:p>
    <w:p w:rsidR="008431D2" w:rsidRDefault="00E40181">
      <w:pPr>
        <w:pStyle w:val="30"/>
        <w:tabs>
          <w:tab w:val="right" w:leader="dot" w:pos="8777"/>
        </w:tabs>
        <w:rPr>
          <w:rFonts w:ascii="Calibri" w:hAnsi="Calibri"/>
          <w:szCs w:val="22"/>
        </w:rPr>
      </w:pPr>
      <w:hyperlink w:anchor="_Toc403566288" w:history="1">
        <w:r>
          <w:rPr>
            <w:rStyle w:val="af2"/>
            <w:color w:val="auto"/>
          </w:rPr>
          <w:t>5.4 STEM</w:t>
        </w:r>
        <w:r>
          <w:rPr>
            <w:rStyle w:val="af2"/>
            <w:rFonts w:hint="eastAsia"/>
            <w:color w:val="auto"/>
          </w:rPr>
          <w:t>（词干索引）</w:t>
        </w:r>
        <w:r>
          <w:tab/>
        </w:r>
        <w:r>
          <w:fldChar w:fldCharType="begin"/>
        </w:r>
        <w:r>
          <w:instrText xml:space="preserve"> PAGEREF _Toc403566288 \h </w:instrText>
        </w:r>
        <w:r>
          <w:fldChar w:fldCharType="separate"/>
        </w:r>
        <w:r>
          <w:t>30</w:t>
        </w:r>
        <w:r>
          <w:fldChar w:fldCharType="end"/>
        </w:r>
      </w:hyperlink>
    </w:p>
    <w:p w:rsidR="008431D2" w:rsidRDefault="00E40181">
      <w:pPr>
        <w:pStyle w:val="10"/>
        <w:tabs>
          <w:tab w:val="right" w:leader="dot" w:pos="8777"/>
        </w:tabs>
        <w:rPr>
          <w:rFonts w:ascii="Calibri" w:hAnsi="Calibri"/>
          <w:sz w:val="21"/>
          <w:szCs w:val="22"/>
        </w:rPr>
      </w:pPr>
      <w:hyperlink w:anchor="_Toc403566289" w:history="1">
        <w:r>
          <w:rPr>
            <w:rStyle w:val="af2"/>
            <w:rFonts w:ascii="黑体" w:hAnsi="黑体" w:cs="黑体" w:hint="eastAsia"/>
            <w:color w:val="auto"/>
          </w:rPr>
          <w:t>第四章</w:t>
        </w:r>
        <w:r>
          <w:rPr>
            <w:rStyle w:val="af2"/>
            <w:rFonts w:ascii="黑体" w:hAnsi="黑体" w:cs="黑体"/>
            <w:color w:val="auto"/>
          </w:rPr>
          <w:t xml:space="preserve"> KSQL</w:t>
        </w:r>
        <w:r>
          <w:rPr>
            <w:rStyle w:val="af2"/>
            <w:rFonts w:ascii="黑体" w:hAnsi="黑体" w:cs="黑体" w:hint="eastAsia"/>
            <w:color w:val="auto"/>
          </w:rPr>
          <w:t>数据定义语句</w:t>
        </w:r>
        <w:r>
          <w:tab/>
        </w:r>
        <w:r>
          <w:fldChar w:fldCharType="begin"/>
        </w:r>
        <w:r>
          <w:instrText xml:space="preserve"> PAGEREF _Toc403566289 \h </w:instrText>
        </w:r>
        <w:r>
          <w:fldChar w:fldCharType="separate"/>
        </w:r>
        <w:r>
          <w:t>31</w:t>
        </w:r>
        <w:r>
          <w:fldChar w:fldCharType="end"/>
        </w:r>
      </w:hyperlink>
    </w:p>
    <w:p w:rsidR="008431D2" w:rsidRDefault="00E40181">
      <w:pPr>
        <w:pStyle w:val="22"/>
        <w:tabs>
          <w:tab w:val="right" w:leader="dot" w:pos="8777"/>
        </w:tabs>
        <w:rPr>
          <w:rFonts w:ascii="Calibri" w:hAnsi="Calibri"/>
          <w:szCs w:val="22"/>
        </w:rPr>
      </w:pPr>
      <w:hyperlink w:anchor="_Toc403566290" w:history="1">
        <w:r>
          <w:rPr>
            <w:rStyle w:val="af2"/>
            <w:color w:val="auto"/>
          </w:rPr>
          <w:t>1</w:t>
        </w:r>
        <w:r>
          <w:rPr>
            <w:rStyle w:val="af2"/>
            <w:rFonts w:hint="eastAsia"/>
            <w:color w:val="auto"/>
          </w:rPr>
          <w:t>、数据库定义语句</w:t>
        </w:r>
        <w:r>
          <w:tab/>
        </w:r>
        <w:r>
          <w:fldChar w:fldCharType="begin"/>
        </w:r>
        <w:r>
          <w:instrText xml:space="preserve"> PAGEREF _Toc403566290 \h </w:instrText>
        </w:r>
        <w:r>
          <w:fldChar w:fldCharType="separate"/>
        </w:r>
        <w:r>
          <w:t>31</w:t>
        </w:r>
        <w:r>
          <w:fldChar w:fldCharType="end"/>
        </w:r>
      </w:hyperlink>
    </w:p>
    <w:p w:rsidR="008431D2" w:rsidRDefault="00E40181">
      <w:pPr>
        <w:pStyle w:val="30"/>
        <w:tabs>
          <w:tab w:val="right" w:leader="dot" w:pos="8777"/>
        </w:tabs>
        <w:rPr>
          <w:rFonts w:ascii="Calibri" w:hAnsi="Calibri"/>
          <w:szCs w:val="22"/>
        </w:rPr>
      </w:pPr>
      <w:hyperlink w:anchor="_Toc403566291" w:history="1">
        <w:r>
          <w:rPr>
            <w:rStyle w:val="af2"/>
            <w:color w:val="auto"/>
          </w:rPr>
          <w:t>1.1</w:t>
        </w:r>
        <w:r>
          <w:rPr>
            <w:rStyle w:val="af2"/>
            <w:rFonts w:hint="eastAsia"/>
            <w:color w:val="auto"/>
          </w:rPr>
          <w:t>创建数据库</w:t>
        </w:r>
        <w:r>
          <w:tab/>
        </w:r>
        <w:r>
          <w:fldChar w:fldCharType="begin"/>
        </w:r>
        <w:r>
          <w:instrText xml:space="preserve"> PAGEREF _Toc403566291 \h </w:instrText>
        </w:r>
        <w:r>
          <w:fldChar w:fldCharType="separate"/>
        </w:r>
        <w:r>
          <w:t>31</w:t>
        </w:r>
        <w:r>
          <w:fldChar w:fldCharType="end"/>
        </w:r>
      </w:hyperlink>
    </w:p>
    <w:p w:rsidR="008431D2" w:rsidRDefault="00E40181">
      <w:pPr>
        <w:pStyle w:val="30"/>
        <w:tabs>
          <w:tab w:val="right" w:leader="dot" w:pos="8777"/>
        </w:tabs>
        <w:rPr>
          <w:rFonts w:ascii="Calibri" w:hAnsi="Calibri"/>
          <w:szCs w:val="22"/>
        </w:rPr>
      </w:pPr>
      <w:hyperlink w:anchor="_Toc403566292" w:history="1">
        <w:r>
          <w:rPr>
            <w:rStyle w:val="af2"/>
            <w:color w:val="auto"/>
          </w:rPr>
          <w:t>1.2</w:t>
        </w:r>
        <w:r>
          <w:rPr>
            <w:rStyle w:val="af2"/>
            <w:rFonts w:hint="eastAsia"/>
            <w:color w:val="auto"/>
          </w:rPr>
          <w:t>删除数据库</w:t>
        </w:r>
        <w:r>
          <w:tab/>
        </w:r>
        <w:r>
          <w:fldChar w:fldCharType="begin"/>
        </w:r>
        <w:r>
          <w:instrText xml:space="preserve"> PAGEREF _Toc403566292 \h </w:instrText>
        </w:r>
        <w:r>
          <w:fldChar w:fldCharType="separate"/>
        </w:r>
        <w:r>
          <w:t>31</w:t>
        </w:r>
        <w:r>
          <w:fldChar w:fldCharType="end"/>
        </w:r>
      </w:hyperlink>
    </w:p>
    <w:p w:rsidR="008431D2" w:rsidRDefault="00E40181">
      <w:pPr>
        <w:pStyle w:val="22"/>
        <w:tabs>
          <w:tab w:val="right" w:leader="dot" w:pos="8777"/>
        </w:tabs>
        <w:rPr>
          <w:rFonts w:ascii="Calibri" w:hAnsi="Calibri"/>
          <w:szCs w:val="22"/>
        </w:rPr>
      </w:pPr>
      <w:hyperlink w:anchor="_Toc403566293" w:history="1">
        <w:r>
          <w:rPr>
            <w:rStyle w:val="af2"/>
            <w:color w:val="auto"/>
          </w:rPr>
          <w:t>2</w:t>
        </w:r>
        <w:r>
          <w:rPr>
            <w:rStyle w:val="af2"/>
            <w:rFonts w:hint="eastAsia"/>
            <w:color w:val="auto"/>
          </w:rPr>
          <w:t>、表定义语句</w:t>
        </w:r>
        <w:r>
          <w:tab/>
        </w:r>
        <w:r>
          <w:fldChar w:fldCharType="begin"/>
        </w:r>
        <w:r>
          <w:instrText xml:space="preserve"> PAGEREF _Toc403566293 \h </w:instrText>
        </w:r>
        <w:r>
          <w:fldChar w:fldCharType="separate"/>
        </w:r>
        <w:r>
          <w:t>31</w:t>
        </w:r>
        <w:r>
          <w:fldChar w:fldCharType="end"/>
        </w:r>
      </w:hyperlink>
    </w:p>
    <w:p w:rsidR="008431D2" w:rsidRDefault="00E40181">
      <w:pPr>
        <w:pStyle w:val="30"/>
        <w:tabs>
          <w:tab w:val="right" w:leader="dot" w:pos="8777"/>
        </w:tabs>
        <w:rPr>
          <w:rFonts w:ascii="Calibri" w:hAnsi="Calibri"/>
          <w:szCs w:val="22"/>
        </w:rPr>
      </w:pPr>
      <w:hyperlink w:anchor="_Toc403566294" w:history="1">
        <w:r>
          <w:rPr>
            <w:rStyle w:val="af2"/>
            <w:color w:val="auto"/>
          </w:rPr>
          <w:t>2.1</w:t>
        </w:r>
        <w:r>
          <w:rPr>
            <w:rStyle w:val="af2"/>
            <w:rFonts w:hint="eastAsia"/>
            <w:color w:val="auto"/>
          </w:rPr>
          <w:t>创建表</w:t>
        </w:r>
        <w:r>
          <w:tab/>
        </w:r>
        <w:r>
          <w:fldChar w:fldCharType="begin"/>
        </w:r>
        <w:r>
          <w:instrText xml:space="preserve"> PAGEREF _Toc403566294 \h </w:instrText>
        </w:r>
        <w:r>
          <w:fldChar w:fldCharType="separate"/>
        </w:r>
        <w:r>
          <w:t>31</w:t>
        </w:r>
        <w:r>
          <w:fldChar w:fldCharType="end"/>
        </w:r>
      </w:hyperlink>
    </w:p>
    <w:p w:rsidR="008431D2" w:rsidRDefault="00E40181">
      <w:pPr>
        <w:pStyle w:val="30"/>
        <w:tabs>
          <w:tab w:val="right" w:leader="dot" w:pos="8777"/>
        </w:tabs>
        <w:rPr>
          <w:rFonts w:ascii="Calibri" w:hAnsi="Calibri"/>
          <w:szCs w:val="22"/>
        </w:rPr>
      </w:pPr>
      <w:hyperlink w:anchor="_Toc403566295" w:history="1">
        <w:r>
          <w:rPr>
            <w:rStyle w:val="af2"/>
            <w:color w:val="auto"/>
          </w:rPr>
          <w:t>2.2</w:t>
        </w:r>
        <w:r>
          <w:rPr>
            <w:rStyle w:val="af2"/>
            <w:rFonts w:hint="eastAsia"/>
            <w:color w:val="auto"/>
          </w:rPr>
          <w:t>修改表结构</w:t>
        </w:r>
        <w:r>
          <w:tab/>
        </w:r>
        <w:r>
          <w:fldChar w:fldCharType="begin"/>
        </w:r>
        <w:r>
          <w:instrText xml:space="preserve"> PAGEREF _Toc</w:instrText>
        </w:r>
        <w:r>
          <w:instrText xml:space="preserve">403566295 \h </w:instrText>
        </w:r>
        <w:r>
          <w:fldChar w:fldCharType="separate"/>
        </w:r>
        <w:r>
          <w:t>33</w:t>
        </w:r>
        <w:r>
          <w:fldChar w:fldCharType="end"/>
        </w:r>
      </w:hyperlink>
    </w:p>
    <w:p w:rsidR="008431D2" w:rsidRDefault="00E40181">
      <w:pPr>
        <w:pStyle w:val="30"/>
        <w:tabs>
          <w:tab w:val="right" w:leader="dot" w:pos="8777"/>
        </w:tabs>
        <w:rPr>
          <w:rFonts w:ascii="Calibri" w:hAnsi="Calibri"/>
          <w:szCs w:val="22"/>
        </w:rPr>
      </w:pPr>
      <w:hyperlink w:anchor="_Toc403566296" w:history="1">
        <w:r>
          <w:rPr>
            <w:rStyle w:val="af2"/>
            <w:color w:val="auto"/>
          </w:rPr>
          <w:t>2.3</w:t>
        </w:r>
        <w:r>
          <w:rPr>
            <w:rStyle w:val="af2"/>
            <w:rFonts w:hint="eastAsia"/>
            <w:color w:val="auto"/>
          </w:rPr>
          <w:t>修改表的物理路径</w:t>
        </w:r>
        <w:r>
          <w:tab/>
        </w:r>
        <w:r>
          <w:fldChar w:fldCharType="begin"/>
        </w:r>
        <w:r>
          <w:instrText xml:space="preserve"> PAGEREF _Toc403566296 \h </w:instrText>
        </w:r>
        <w:r>
          <w:fldChar w:fldCharType="separate"/>
        </w:r>
        <w:r>
          <w:t>34</w:t>
        </w:r>
        <w:r>
          <w:fldChar w:fldCharType="end"/>
        </w:r>
      </w:hyperlink>
    </w:p>
    <w:p w:rsidR="008431D2" w:rsidRDefault="00E40181">
      <w:pPr>
        <w:pStyle w:val="30"/>
        <w:tabs>
          <w:tab w:val="right" w:leader="dot" w:pos="8777"/>
        </w:tabs>
        <w:rPr>
          <w:rFonts w:ascii="Calibri" w:hAnsi="Calibri"/>
          <w:szCs w:val="22"/>
        </w:rPr>
      </w:pPr>
      <w:hyperlink w:anchor="_Toc403566297" w:history="1">
        <w:r>
          <w:rPr>
            <w:rStyle w:val="af2"/>
            <w:color w:val="auto"/>
          </w:rPr>
          <w:t>2.4</w:t>
        </w:r>
        <w:r>
          <w:rPr>
            <w:rStyle w:val="af2"/>
            <w:rFonts w:hint="eastAsia"/>
            <w:color w:val="auto"/>
          </w:rPr>
          <w:t>删除表</w:t>
        </w:r>
        <w:r>
          <w:tab/>
        </w:r>
        <w:r>
          <w:fldChar w:fldCharType="begin"/>
        </w:r>
        <w:r>
          <w:instrText xml:space="preserve"> PAGEREF _Toc403566297 \h </w:instrText>
        </w:r>
        <w:r>
          <w:fldChar w:fldCharType="separate"/>
        </w:r>
        <w:r>
          <w:t>35</w:t>
        </w:r>
        <w:r>
          <w:fldChar w:fldCharType="end"/>
        </w:r>
      </w:hyperlink>
    </w:p>
    <w:p w:rsidR="008431D2" w:rsidRDefault="00E40181">
      <w:pPr>
        <w:pStyle w:val="30"/>
        <w:tabs>
          <w:tab w:val="right" w:leader="dot" w:pos="8777"/>
        </w:tabs>
        <w:rPr>
          <w:rFonts w:ascii="Calibri" w:hAnsi="Calibri"/>
          <w:szCs w:val="22"/>
        </w:rPr>
      </w:pPr>
      <w:hyperlink w:anchor="_Toc403566298" w:history="1">
        <w:r>
          <w:rPr>
            <w:rStyle w:val="af2"/>
            <w:color w:val="auto"/>
          </w:rPr>
          <w:t>2.5</w:t>
        </w:r>
        <w:r>
          <w:rPr>
            <w:rStyle w:val="af2"/>
            <w:rFonts w:hint="eastAsia"/>
            <w:color w:val="auto"/>
          </w:rPr>
          <w:t>表的高级操作</w:t>
        </w:r>
        <w:r>
          <w:tab/>
        </w:r>
        <w:r>
          <w:fldChar w:fldCharType="begin"/>
        </w:r>
        <w:r>
          <w:instrText xml:space="preserve"> PAGEREF _Toc403566298 \h </w:instrText>
        </w:r>
        <w:r>
          <w:fldChar w:fldCharType="separate"/>
        </w:r>
        <w:r>
          <w:t>35</w:t>
        </w:r>
        <w:r>
          <w:fldChar w:fldCharType="end"/>
        </w:r>
      </w:hyperlink>
    </w:p>
    <w:p w:rsidR="008431D2" w:rsidRDefault="00E40181">
      <w:pPr>
        <w:pStyle w:val="30"/>
        <w:tabs>
          <w:tab w:val="right" w:leader="dot" w:pos="8777"/>
        </w:tabs>
        <w:rPr>
          <w:rFonts w:ascii="Calibri" w:hAnsi="Calibri"/>
          <w:szCs w:val="22"/>
        </w:rPr>
      </w:pPr>
      <w:hyperlink w:anchor="_Toc403566299" w:history="1">
        <w:r>
          <w:rPr>
            <w:rStyle w:val="af2"/>
            <w:color w:val="auto"/>
          </w:rPr>
          <w:t>2.6</w:t>
        </w:r>
        <w:r>
          <w:rPr>
            <w:rStyle w:val="af2"/>
            <w:rFonts w:hint="eastAsia"/>
            <w:color w:val="auto"/>
          </w:rPr>
          <w:t>创建联合表</w:t>
        </w:r>
        <w:r>
          <w:tab/>
        </w:r>
        <w:r>
          <w:fldChar w:fldCharType="begin"/>
        </w:r>
        <w:r>
          <w:instrText xml:space="preserve"> PAGEREF _Toc403566299 \h </w:instrText>
        </w:r>
        <w:r>
          <w:fldChar w:fldCharType="separate"/>
        </w:r>
        <w:r>
          <w:t>38</w:t>
        </w:r>
        <w:r>
          <w:fldChar w:fldCharType="end"/>
        </w:r>
      </w:hyperlink>
    </w:p>
    <w:p w:rsidR="008431D2" w:rsidRDefault="00E40181">
      <w:pPr>
        <w:pStyle w:val="22"/>
        <w:tabs>
          <w:tab w:val="right" w:leader="dot" w:pos="8777"/>
        </w:tabs>
        <w:rPr>
          <w:rFonts w:ascii="Calibri" w:hAnsi="Calibri"/>
          <w:szCs w:val="22"/>
        </w:rPr>
      </w:pPr>
      <w:hyperlink w:anchor="_Toc403566300" w:history="1">
        <w:r>
          <w:rPr>
            <w:rStyle w:val="af2"/>
            <w:color w:val="auto"/>
          </w:rPr>
          <w:t>3</w:t>
        </w:r>
        <w:r>
          <w:rPr>
            <w:rStyle w:val="af2"/>
            <w:rFonts w:hint="eastAsia"/>
            <w:color w:val="auto"/>
          </w:rPr>
          <w:t>、视图定义语句</w:t>
        </w:r>
        <w:r>
          <w:tab/>
        </w:r>
        <w:r>
          <w:fldChar w:fldCharType="begin"/>
        </w:r>
        <w:r>
          <w:instrText xml:space="preserve"> PAGEREF _Toc403566300 \h </w:instrText>
        </w:r>
        <w:r>
          <w:fldChar w:fldCharType="separate"/>
        </w:r>
        <w:r>
          <w:t>39</w:t>
        </w:r>
        <w:r>
          <w:fldChar w:fldCharType="end"/>
        </w:r>
      </w:hyperlink>
    </w:p>
    <w:p w:rsidR="008431D2" w:rsidRDefault="00E40181">
      <w:pPr>
        <w:pStyle w:val="30"/>
        <w:tabs>
          <w:tab w:val="right" w:leader="dot" w:pos="8777"/>
        </w:tabs>
        <w:rPr>
          <w:rFonts w:ascii="Calibri" w:hAnsi="Calibri"/>
          <w:szCs w:val="22"/>
        </w:rPr>
      </w:pPr>
      <w:hyperlink w:anchor="_Toc403566301" w:history="1">
        <w:r>
          <w:rPr>
            <w:rStyle w:val="af2"/>
            <w:color w:val="auto"/>
          </w:rPr>
          <w:t>3.1</w:t>
        </w:r>
        <w:r>
          <w:rPr>
            <w:rStyle w:val="af2"/>
            <w:rFonts w:hint="eastAsia"/>
            <w:color w:val="auto"/>
          </w:rPr>
          <w:t>创建视图</w:t>
        </w:r>
        <w:r>
          <w:tab/>
        </w:r>
        <w:r>
          <w:fldChar w:fldCharType="begin"/>
        </w:r>
        <w:r>
          <w:instrText xml:space="preserve"> PAGEREF _Toc403566301 \h </w:instrText>
        </w:r>
        <w:r>
          <w:fldChar w:fldCharType="separate"/>
        </w:r>
        <w:r>
          <w:t>39</w:t>
        </w:r>
        <w:r>
          <w:fldChar w:fldCharType="end"/>
        </w:r>
      </w:hyperlink>
    </w:p>
    <w:p w:rsidR="008431D2" w:rsidRDefault="00E40181">
      <w:pPr>
        <w:pStyle w:val="30"/>
        <w:tabs>
          <w:tab w:val="right" w:leader="dot" w:pos="8777"/>
        </w:tabs>
        <w:rPr>
          <w:rFonts w:ascii="Calibri" w:hAnsi="Calibri"/>
          <w:szCs w:val="22"/>
        </w:rPr>
      </w:pPr>
      <w:hyperlink w:anchor="_Toc403566302" w:history="1">
        <w:r>
          <w:rPr>
            <w:rStyle w:val="af2"/>
            <w:color w:val="auto"/>
          </w:rPr>
          <w:t>3.2</w:t>
        </w:r>
        <w:r>
          <w:rPr>
            <w:rStyle w:val="af2"/>
            <w:rFonts w:hint="eastAsia"/>
            <w:color w:val="auto"/>
          </w:rPr>
          <w:t>删除视图</w:t>
        </w:r>
        <w:r>
          <w:tab/>
        </w:r>
        <w:r>
          <w:fldChar w:fldCharType="begin"/>
        </w:r>
        <w:r>
          <w:instrText xml:space="preserve"> PAGEREF _Toc403566302 \h </w:instrText>
        </w:r>
        <w:r>
          <w:fldChar w:fldCharType="separate"/>
        </w:r>
        <w:r>
          <w:t>39</w:t>
        </w:r>
        <w:r>
          <w:fldChar w:fldCharType="end"/>
        </w:r>
      </w:hyperlink>
    </w:p>
    <w:p w:rsidR="008431D2" w:rsidRDefault="00E40181">
      <w:pPr>
        <w:pStyle w:val="30"/>
        <w:tabs>
          <w:tab w:val="right" w:leader="dot" w:pos="8777"/>
        </w:tabs>
        <w:rPr>
          <w:rFonts w:ascii="Calibri" w:hAnsi="Calibri"/>
          <w:szCs w:val="22"/>
        </w:rPr>
      </w:pPr>
      <w:hyperlink w:anchor="_Toc403566303" w:history="1">
        <w:r>
          <w:rPr>
            <w:rStyle w:val="af2"/>
            <w:color w:val="auto"/>
          </w:rPr>
          <w:t>3.3</w:t>
        </w:r>
        <w:r>
          <w:rPr>
            <w:rStyle w:val="af2"/>
            <w:rFonts w:hint="eastAsia"/>
            <w:color w:val="auto"/>
          </w:rPr>
          <w:t>视图嵌套</w:t>
        </w:r>
        <w:r>
          <w:tab/>
        </w:r>
        <w:r>
          <w:fldChar w:fldCharType="begin"/>
        </w:r>
        <w:r>
          <w:instrText xml:space="preserve"> PAGEREF _To</w:instrText>
        </w:r>
        <w:r>
          <w:instrText xml:space="preserve">c403566303 \h </w:instrText>
        </w:r>
        <w:r>
          <w:fldChar w:fldCharType="separate"/>
        </w:r>
        <w:r>
          <w:t>39</w:t>
        </w:r>
        <w:r>
          <w:fldChar w:fldCharType="end"/>
        </w:r>
      </w:hyperlink>
    </w:p>
    <w:p w:rsidR="008431D2" w:rsidRDefault="00E40181">
      <w:pPr>
        <w:pStyle w:val="22"/>
        <w:tabs>
          <w:tab w:val="right" w:leader="dot" w:pos="8777"/>
        </w:tabs>
        <w:rPr>
          <w:rFonts w:ascii="Calibri" w:hAnsi="Calibri"/>
          <w:szCs w:val="22"/>
        </w:rPr>
      </w:pPr>
      <w:hyperlink w:anchor="_Toc403566304" w:history="1">
        <w:r>
          <w:rPr>
            <w:rStyle w:val="af2"/>
            <w:color w:val="auto"/>
          </w:rPr>
          <w:t>4</w:t>
        </w:r>
        <w:r>
          <w:rPr>
            <w:rStyle w:val="af2"/>
            <w:rFonts w:hint="eastAsia"/>
            <w:color w:val="auto"/>
          </w:rPr>
          <w:t>、索引定义语句</w:t>
        </w:r>
        <w:r>
          <w:tab/>
        </w:r>
        <w:r>
          <w:fldChar w:fldCharType="begin"/>
        </w:r>
        <w:r>
          <w:instrText xml:space="preserve"> PAGEREF _Toc403566304 \h </w:instrText>
        </w:r>
        <w:r>
          <w:fldChar w:fldCharType="separate"/>
        </w:r>
        <w:r>
          <w:t>40</w:t>
        </w:r>
        <w:r>
          <w:fldChar w:fldCharType="end"/>
        </w:r>
      </w:hyperlink>
    </w:p>
    <w:p w:rsidR="008431D2" w:rsidRDefault="00E40181">
      <w:pPr>
        <w:pStyle w:val="30"/>
        <w:tabs>
          <w:tab w:val="right" w:leader="dot" w:pos="8777"/>
        </w:tabs>
        <w:rPr>
          <w:rFonts w:ascii="Calibri" w:hAnsi="Calibri"/>
          <w:szCs w:val="22"/>
        </w:rPr>
      </w:pPr>
      <w:hyperlink w:anchor="_Toc403566305" w:history="1">
        <w:r>
          <w:rPr>
            <w:rStyle w:val="af2"/>
            <w:color w:val="auto"/>
          </w:rPr>
          <w:t>4.1</w:t>
        </w:r>
        <w:r>
          <w:rPr>
            <w:rStyle w:val="af2"/>
            <w:rFonts w:hint="eastAsia"/>
            <w:color w:val="auto"/>
          </w:rPr>
          <w:t>建立索引</w:t>
        </w:r>
        <w:r>
          <w:tab/>
        </w:r>
        <w:r>
          <w:fldChar w:fldCharType="begin"/>
        </w:r>
        <w:r>
          <w:instrText xml:space="preserve"> PAGEREF _Toc403566305 \h </w:instrText>
        </w:r>
        <w:r>
          <w:fldChar w:fldCharType="separate"/>
        </w:r>
        <w:r>
          <w:t>40</w:t>
        </w:r>
        <w:r>
          <w:fldChar w:fldCharType="end"/>
        </w:r>
      </w:hyperlink>
    </w:p>
    <w:p w:rsidR="008431D2" w:rsidRDefault="00E40181">
      <w:pPr>
        <w:pStyle w:val="30"/>
        <w:tabs>
          <w:tab w:val="right" w:leader="dot" w:pos="8777"/>
        </w:tabs>
        <w:rPr>
          <w:rFonts w:ascii="Calibri" w:hAnsi="Calibri"/>
          <w:szCs w:val="22"/>
        </w:rPr>
      </w:pPr>
      <w:hyperlink w:anchor="_Toc403566306" w:history="1">
        <w:r>
          <w:rPr>
            <w:rStyle w:val="af2"/>
            <w:color w:val="auto"/>
          </w:rPr>
          <w:t>4.2</w:t>
        </w:r>
        <w:r>
          <w:rPr>
            <w:rStyle w:val="af2"/>
            <w:rFonts w:hint="eastAsia"/>
            <w:color w:val="auto"/>
          </w:rPr>
          <w:t>删除索引</w:t>
        </w:r>
        <w:r>
          <w:tab/>
        </w:r>
        <w:r>
          <w:fldChar w:fldCharType="begin"/>
        </w:r>
        <w:r>
          <w:instrText xml:space="preserve"> PAGEREF _Toc403566306 \h </w:instrText>
        </w:r>
        <w:r>
          <w:fldChar w:fldCharType="separate"/>
        </w:r>
        <w:r>
          <w:t>40</w:t>
        </w:r>
        <w:r>
          <w:fldChar w:fldCharType="end"/>
        </w:r>
      </w:hyperlink>
    </w:p>
    <w:p w:rsidR="008431D2" w:rsidRDefault="00E40181">
      <w:pPr>
        <w:pStyle w:val="30"/>
        <w:tabs>
          <w:tab w:val="right" w:leader="dot" w:pos="8777"/>
        </w:tabs>
        <w:rPr>
          <w:rFonts w:ascii="Calibri" w:hAnsi="Calibri"/>
          <w:szCs w:val="22"/>
        </w:rPr>
      </w:pPr>
      <w:hyperlink w:anchor="_Toc403566307" w:history="1">
        <w:r>
          <w:rPr>
            <w:rStyle w:val="af2"/>
            <w:color w:val="auto"/>
          </w:rPr>
          <w:t>4.3</w:t>
        </w:r>
        <w:r>
          <w:rPr>
            <w:rStyle w:val="af2"/>
            <w:rFonts w:hint="eastAsia"/>
            <w:color w:val="auto"/>
          </w:rPr>
          <w:t>激活</w:t>
        </w:r>
        <w:r>
          <w:rPr>
            <w:rStyle w:val="af2"/>
            <w:color w:val="auto"/>
          </w:rPr>
          <w:t>/</w:t>
        </w:r>
        <w:r>
          <w:rPr>
            <w:rStyle w:val="af2"/>
            <w:rFonts w:hint="eastAsia"/>
            <w:color w:val="auto"/>
          </w:rPr>
          <w:t>禁止表的索引</w:t>
        </w:r>
        <w:r>
          <w:tab/>
        </w:r>
        <w:r>
          <w:fldChar w:fldCharType="begin"/>
        </w:r>
        <w:r>
          <w:instrText xml:space="preserve"> PAGEREF _Toc403566307 \h </w:instrText>
        </w:r>
        <w:r>
          <w:fldChar w:fldCharType="separate"/>
        </w:r>
        <w:r>
          <w:t>41</w:t>
        </w:r>
        <w:r>
          <w:fldChar w:fldCharType="end"/>
        </w:r>
      </w:hyperlink>
    </w:p>
    <w:p w:rsidR="008431D2" w:rsidRDefault="00E40181">
      <w:pPr>
        <w:pStyle w:val="22"/>
        <w:tabs>
          <w:tab w:val="right" w:leader="dot" w:pos="8777"/>
        </w:tabs>
        <w:rPr>
          <w:rFonts w:ascii="Calibri" w:hAnsi="Calibri"/>
          <w:szCs w:val="22"/>
        </w:rPr>
      </w:pPr>
      <w:hyperlink w:anchor="_Toc403566308" w:history="1">
        <w:r>
          <w:rPr>
            <w:rStyle w:val="af2"/>
            <w:color w:val="auto"/>
          </w:rPr>
          <w:t>5</w:t>
        </w:r>
        <w:r>
          <w:rPr>
            <w:rStyle w:val="af2"/>
            <w:rFonts w:hint="eastAsia"/>
            <w:color w:val="auto"/>
          </w:rPr>
          <w:t>、存储空间定义语句</w:t>
        </w:r>
        <w:r>
          <w:tab/>
        </w:r>
        <w:r>
          <w:fldChar w:fldCharType="begin"/>
        </w:r>
        <w:r>
          <w:instrText xml:space="preserve"> PAGEREF _Toc403566308 \h </w:instrText>
        </w:r>
        <w:r>
          <w:fldChar w:fldCharType="separate"/>
        </w:r>
        <w:r>
          <w:t>41</w:t>
        </w:r>
        <w:r>
          <w:fldChar w:fldCharType="end"/>
        </w:r>
      </w:hyperlink>
    </w:p>
    <w:p w:rsidR="008431D2" w:rsidRDefault="00E40181">
      <w:pPr>
        <w:pStyle w:val="30"/>
        <w:tabs>
          <w:tab w:val="right" w:leader="dot" w:pos="8777"/>
        </w:tabs>
        <w:rPr>
          <w:rFonts w:ascii="Calibri" w:hAnsi="Calibri"/>
          <w:szCs w:val="22"/>
        </w:rPr>
      </w:pPr>
      <w:hyperlink w:anchor="_Toc403566309" w:history="1">
        <w:r>
          <w:rPr>
            <w:rStyle w:val="af2"/>
            <w:color w:val="auto"/>
          </w:rPr>
          <w:t xml:space="preserve">5.1 </w:t>
        </w:r>
        <w:r>
          <w:rPr>
            <w:rStyle w:val="af2"/>
            <w:rFonts w:hint="eastAsia"/>
            <w:color w:val="auto"/>
          </w:rPr>
          <w:t>定义存储空间</w:t>
        </w:r>
        <w:r>
          <w:tab/>
        </w:r>
        <w:r>
          <w:fldChar w:fldCharType="begin"/>
        </w:r>
        <w:r>
          <w:instrText xml:space="preserve"> PAGEREF _Toc403566309 \h </w:instrText>
        </w:r>
        <w:r>
          <w:fldChar w:fldCharType="separate"/>
        </w:r>
        <w:r>
          <w:t>41</w:t>
        </w:r>
        <w:r>
          <w:fldChar w:fldCharType="end"/>
        </w:r>
      </w:hyperlink>
    </w:p>
    <w:p w:rsidR="008431D2" w:rsidRDefault="00E40181">
      <w:pPr>
        <w:pStyle w:val="30"/>
        <w:tabs>
          <w:tab w:val="right" w:leader="dot" w:pos="8777"/>
        </w:tabs>
        <w:rPr>
          <w:rFonts w:ascii="Calibri" w:hAnsi="Calibri"/>
          <w:szCs w:val="22"/>
        </w:rPr>
      </w:pPr>
      <w:hyperlink w:anchor="_Toc403566310" w:history="1">
        <w:r>
          <w:rPr>
            <w:rStyle w:val="af2"/>
            <w:color w:val="auto"/>
          </w:rPr>
          <w:t xml:space="preserve">5.2 </w:t>
        </w:r>
        <w:r>
          <w:rPr>
            <w:rStyle w:val="af2"/>
            <w:rFonts w:hint="eastAsia"/>
            <w:color w:val="auto"/>
          </w:rPr>
          <w:t>删除存储空间</w:t>
        </w:r>
        <w:r>
          <w:tab/>
        </w:r>
        <w:r>
          <w:fldChar w:fldCharType="begin"/>
        </w:r>
        <w:r>
          <w:instrText xml:space="preserve"> PAGERE</w:instrText>
        </w:r>
        <w:r>
          <w:instrText xml:space="preserve">F _Toc403566310 \h </w:instrText>
        </w:r>
        <w:r>
          <w:fldChar w:fldCharType="separate"/>
        </w:r>
        <w:r>
          <w:t>43</w:t>
        </w:r>
        <w:r>
          <w:fldChar w:fldCharType="end"/>
        </w:r>
      </w:hyperlink>
    </w:p>
    <w:p w:rsidR="008431D2" w:rsidRDefault="00E40181">
      <w:pPr>
        <w:pStyle w:val="22"/>
        <w:tabs>
          <w:tab w:val="right" w:leader="dot" w:pos="8777"/>
        </w:tabs>
        <w:rPr>
          <w:rFonts w:ascii="Calibri" w:hAnsi="Calibri"/>
          <w:szCs w:val="22"/>
        </w:rPr>
      </w:pPr>
      <w:hyperlink w:anchor="_Toc403566311" w:history="1">
        <w:r>
          <w:rPr>
            <w:rStyle w:val="af2"/>
            <w:color w:val="auto"/>
          </w:rPr>
          <w:t>6</w:t>
        </w:r>
        <w:r>
          <w:rPr>
            <w:rStyle w:val="af2"/>
            <w:rFonts w:hint="eastAsia"/>
            <w:color w:val="auto"/>
          </w:rPr>
          <w:t>、索引空间定义语句</w:t>
        </w:r>
        <w:r>
          <w:tab/>
        </w:r>
        <w:r>
          <w:fldChar w:fldCharType="begin"/>
        </w:r>
        <w:r>
          <w:instrText xml:space="preserve"> PAGEREF _Toc403566311 \h </w:instrText>
        </w:r>
        <w:r>
          <w:fldChar w:fldCharType="separate"/>
        </w:r>
        <w:r>
          <w:t>43</w:t>
        </w:r>
        <w:r>
          <w:fldChar w:fldCharType="end"/>
        </w:r>
      </w:hyperlink>
    </w:p>
    <w:p w:rsidR="008431D2" w:rsidRDefault="00E40181">
      <w:pPr>
        <w:pStyle w:val="30"/>
        <w:tabs>
          <w:tab w:val="right" w:leader="dot" w:pos="8777"/>
        </w:tabs>
        <w:rPr>
          <w:rFonts w:ascii="Calibri" w:hAnsi="Calibri"/>
          <w:szCs w:val="22"/>
        </w:rPr>
      </w:pPr>
      <w:hyperlink w:anchor="_Toc403566312" w:history="1">
        <w:r>
          <w:rPr>
            <w:rStyle w:val="af2"/>
            <w:color w:val="auto"/>
          </w:rPr>
          <w:t xml:space="preserve">6.1 </w:t>
        </w:r>
        <w:r>
          <w:rPr>
            <w:rStyle w:val="af2"/>
            <w:rFonts w:hint="eastAsia"/>
            <w:color w:val="auto"/>
          </w:rPr>
          <w:t>创建一个索引空间</w:t>
        </w:r>
        <w:r>
          <w:tab/>
        </w:r>
        <w:r>
          <w:fldChar w:fldCharType="begin"/>
        </w:r>
        <w:r>
          <w:instrText xml:space="preserve"> PAGEREF _Toc403566312 \h </w:instrText>
        </w:r>
        <w:r>
          <w:fldChar w:fldCharType="separate"/>
        </w:r>
        <w:r>
          <w:t>43</w:t>
        </w:r>
        <w:r>
          <w:fldChar w:fldCharType="end"/>
        </w:r>
      </w:hyperlink>
    </w:p>
    <w:p w:rsidR="008431D2" w:rsidRDefault="00E40181">
      <w:pPr>
        <w:pStyle w:val="30"/>
        <w:tabs>
          <w:tab w:val="right" w:leader="dot" w:pos="8777"/>
        </w:tabs>
        <w:rPr>
          <w:rFonts w:ascii="Calibri" w:hAnsi="Calibri"/>
          <w:szCs w:val="22"/>
        </w:rPr>
      </w:pPr>
      <w:hyperlink w:anchor="_Toc403566313" w:history="1">
        <w:r>
          <w:rPr>
            <w:rStyle w:val="af2"/>
            <w:color w:val="auto"/>
          </w:rPr>
          <w:t xml:space="preserve">6.2 </w:t>
        </w:r>
        <w:r>
          <w:rPr>
            <w:rStyle w:val="af2"/>
            <w:rFonts w:hint="eastAsia"/>
            <w:color w:val="auto"/>
          </w:rPr>
          <w:t>修改一个或多个索引的索引空间位置</w:t>
        </w:r>
        <w:r>
          <w:tab/>
        </w:r>
        <w:r>
          <w:fldChar w:fldCharType="begin"/>
        </w:r>
        <w:r>
          <w:instrText xml:space="preserve"> PAGEREF _Toc403566313 \h </w:instrText>
        </w:r>
        <w:r>
          <w:fldChar w:fldCharType="separate"/>
        </w:r>
        <w:r>
          <w:t>43</w:t>
        </w:r>
        <w:r>
          <w:fldChar w:fldCharType="end"/>
        </w:r>
      </w:hyperlink>
    </w:p>
    <w:p w:rsidR="008431D2" w:rsidRDefault="00E40181">
      <w:pPr>
        <w:pStyle w:val="22"/>
        <w:tabs>
          <w:tab w:val="right" w:leader="dot" w:pos="8777"/>
        </w:tabs>
        <w:rPr>
          <w:rFonts w:ascii="Calibri" w:hAnsi="Calibri"/>
          <w:szCs w:val="22"/>
        </w:rPr>
      </w:pPr>
      <w:hyperlink w:anchor="_Toc403566314" w:history="1">
        <w:r>
          <w:rPr>
            <w:rStyle w:val="af2"/>
            <w:color w:val="auto"/>
          </w:rPr>
          <w:t>7</w:t>
        </w:r>
        <w:r>
          <w:rPr>
            <w:rStyle w:val="af2"/>
            <w:rFonts w:hint="eastAsia"/>
            <w:color w:val="auto"/>
          </w:rPr>
          <w:t>、字段映射关系定义语句</w:t>
        </w:r>
        <w:r>
          <w:tab/>
        </w:r>
        <w:r>
          <w:fldChar w:fldCharType="begin"/>
        </w:r>
        <w:r>
          <w:instrText xml:space="preserve"> PAGEREF _Toc403566314 \h </w:instrText>
        </w:r>
        <w:r>
          <w:fldChar w:fldCharType="separate"/>
        </w:r>
        <w:r>
          <w:t>44</w:t>
        </w:r>
        <w:r>
          <w:fldChar w:fldCharType="end"/>
        </w:r>
      </w:hyperlink>
    </w:p>
    <w:p w:rsidR="008431D2" w:rsidRDefault="00E40181">
      <w:pPr>
        <w:pStyle w:val="30"/>
        <w:tabs>
          <w:tab w:val="right" w:leader="dot" w:pos="8777"/>
        </w:tabs>
        <w:rPr>
          <w:rFonts w:ascii="Calibri" w:hAnsi="Calibri"/>
          <w:szCs w:val="22"/>
        </w:rPr>
      </w:pPr>
      <w:hyperlink w:anchor="_Toc403566315" w:history="1">
        <w:r>
          <w:rPr>
            <w:rStyle w:val="af2"/>
            <w:color w:val="auto"/>
          </w:rPr>
          <w:t xml:space="preserve">7.1 </w:t>
        </w:r>
        <w:r>
          <w:rPr>
            <w:rStyle w:val="af2"/>
            <w:rFonts w:hint="eastAsia"/>
            <w:color w:val="auto"/>
          </w:rPr>
          <w:t>添加字段映射关系</w:t>
        </w:r>
        <w:r>
          <w:tab/>
        </w:r>
        <w:r>
          <w:fldChar w:fldCharType="begin"/>
        </w:r>
        <w:r>
          <w:instrText xml:space="preserve"> PAGEREF _Toc403566315 \h </w:instrText>
        </w:r>
        <w:r>
          <w:fldChar w:fldCharType="separate"/>
        </w:r>
        <w:r>
          <w:t>44</w:t>
        </w:r>
        <w:r>
          <w:fldChar w:fldCharType="end"/>
        </w:r>
      </w:hyperlink>
    </w:p>
    <w:p w:rsidR="008431D2" w:rsidRDefault="00E40181">
      <w:pPr>
        <w:pStyle w:val="30"/>
        <w:tabs>
          <w:tab w:val="right" w:leader="dot" w:pos="8777"/>
        </w:tabs>
        <w:rPr>
          <w:rFonts w:ascii="Calibri" w:hAnsi="Calibri"/>
          <w:szCs w:val="22"/>
        </w:rPr>
      </w:pPr>
      <w:hyperlink w:anchor="_Toc403566316" w:history="1">
        <w:r>
          <w:rPr>
            <w:rStyle w:val="af2"/>
            <w:color w:val="auto"/>
          </w:rPr>
          <w:t>7.2</w:t>
        </w:r>
        <w:r>
          <w:rPr>
            <w:rStyle w:val="af2"/>
            <w:rFonts w:hint="eastAsia"/>
            <w:color w:val="auto"/>
          </w:rPr>
          <w:t>删除字段映射关系</w:t>
        </w:r>
        <w:r>
          <w:tab/>
        </w:r>
        <w:r>
          <w:fldChar w:fldCharType="begin"/>
        </w:r>
        <w:r>
          <w:instrText xml:space="preserve"> PAGEREF _Toc403566316 \h </w:instrText>
        </w:r>
        <w:r>
          <w:fldChar w:fldCharType="separate"/>
        </w:r>
        <w:r>
          <w:t>44</w:t>
        </w:r>
        <w:r>
          <w:fldChar w:fldCharType="end"/>
        </w:r>
      </w:hyperlink>
    </w:p>
    <w:p w:rsidR="008431D2" w:rsidRDefault="00E40181">
      <w:pPr>
        <w:pStyle w:val="10"/>
        <w:tabs>
          <w:tab w:val="right" w:leader="dot" w:pos="8777"/>
        </w:tabs>
        <w:rPr>
          <w:rFonts w:ascii="Calibri" w:hAnsi="Calibri"/>
          <w:sz w:val="21"/>
          <w:szCs w:val="22"/>
        </w:rPr>
      </w:pPr>
      <w:hyperlink w:anchor="_Toc403566317" w:history="1">
        <w:r>
          <w:rPr>
            <w:rStyle w:val="af2"/>
            <w:rFonts w:ascii="黑体" w:hAnsi="黑体" w:cs="黑体" w:hint="eastAsia"/>
            <w:color w:val="auto"/>
          </w:rPr>
          <w:t>第五章</w:t>
        </w:r>
        <w:r>
          <w:rPr>
            <w:rStyle w:val="af2"/>
            <w:rFonts w:ascii="黑体" w:hAnsi="黑体" w:cs="黑体"/>
            <w:color w:val="auto"/>
          </w:rPr>
          <w:t xml:space="preserve"> KSQL</w:t>
        </w:r>
        <w:r>
          <w:rPr>
            <w:rStyle w:val="af2"/>
            <w:rFonts w:ascii="黑体" w:hAnsi="黑体" w:cs="黑体" w:hint="eastAsia"/>
            <w:color w:val="auto"/>
          </w:rPr>
          <w:t>数据查询语句</w:t>
        </w:r>
        <w:r>
          <w:tab/>
        </w:r>
        <w:r>
          <w:fldChar w:fldCharType="begin"/>
        </w:r>
        <w:r>
          <w:instrText xml:space="preserve"> PAGEREF _Toc403566317 \h </w:instrText>
        </w:r>
        <w:r>
          <w:fldChar w:fldCharType="separate"/>
        </w:r>
        <w:r>
          <w:t>45</w:t>
        </w:r>
        <w:r>
          <w:fldChar w:fldCharType="end"/>
        </w:r>
      </w:hyperlink>
    </w:p>
    <w:p w:rsidR="008431D2" w:rsidRDefault="00E40181">
      <w:pPr>
        <w:pStyle w:val="22"/>
        <w:tabs>
          <w:tab w:val="right" w:leader="dot" w:pos="8777"/>
        </w:tabs>
        <w:rPr>
          <w:rFonts w:ascii="Calibri" w:hAnsi="Calibri"/>
          <w:szCs w:val="22"/>
        </w:rPr>
      </w:pPr>
      <w:hyperlink w:anchor="_Toc403566318" w:history="1">
        <w:r>
          <w:rPr>
            <w:rStyle w:val="af2"/>
            <w:color w:val="auto"/>
          </w:rPr>
          <w:t>1</w:t>
        </w:r>
        <w:r>
          <w:rPr>
            <w:rStyle w:val="af2"/>
            <w:rFonts w:hint="eastAsia"/>
            <w:color w:val="auto"/>
          </w:rPr>
          <w:t>、单表查询</w:t>
        </w:r>
        <w:r>
          <w:tab/>
        </w:r>
        <w:r>
          <w:fldChar w:fldCharType="begin"/>
        </w:r>
        <w:r>
          <w:instrText xml:space="preserve"> PAGEREF _Toc403566318 \h </w:instrText>
        </w:r>
        <w:r>
          <w:fldChar w:fldCharType="separate"/>
        </w:r>
        <w:r>
          <w:t>45</w:t>
        </w:r>
        <w:r>
          <w:fldChar w:fldCharType="end"/>
        </w:r>
      </w:hyperlink>
    </w:p>
    <w:p w:rsidR="008431D2" w:rsidRDefault="00E40181">
      <w:pPr>
        <w:pStyle w:val="22"/>
        <w:tabs>
          <w:tab w:val="right" w:leader="dot" w:pos="8777"/>
        </w:tabs>
        <w:rPr>
          <w:rFonts w:ascii="Calibri" w:hAnsi="Calibri"/>
          <w:szCs w:val="22"/>
        </w:rPr>
      </w:pPr>
      <w:hyperlink w:anchor="_Toc403566319" w:history="1">
        <w:r>
          <w:rPr>
            <w:rStyle w:val="af2"/>
            <w:color w:val="auto"/>
          </w:rPr>
          <w:t>2</w:t>
        </w:r>
        <w:r>
          <w:rPr>
            <w:rStyle w:val="af2"/>
            <w:rFonts w:hint="eastAsia"/>
            <w:color w:val="auto"/>
          </w:rPr>
          <w:t>、多表查询</w:t>
        </w:r>
        <w:r>
          <w:tab/>
        </w:r>
        <w:r>
          <w:fldChar w:fldCharType="begin"/>
        </w:r>
        <w:r>
          <w:instrText xml:space="preserve"> PAGEREF _Toc40</w:instrText>
        </w:r>
        <w:r>
          <w:instrText xml:space="preserve">3566319 \h </w:instrText>
        </w:r>
        <w:r>
          <w:fldChar w:fldCharType="separate"/>
        </w:r>
        <w:r>
          <w:t>47</w:t>
        </w:r>
        <w:r>
          <w:fldChar w:fldCharType="end"/>
        </w:r>
      </w:hyperlink>
    </w:p>
    <w:p w:rsidR="008431D2" w:rsidRDefault="00E40181">
      <w:pPr>
        <w:pStyle w:val="22"/>
        <w:tabs>
          <w:tab w:val="right" w:leader="dot" w:pos="8777"/>
        </w:tabs>
        <w:rPr>
          <w:rFonts w:ascii="Calibri" w:hAnsi="Calibri"/>
          <w:szCs w:val="22"/>
        </w:rPr>
      </w:pPr>
      <w:hyperlink w:anchor="_Toc403566320" w:history="1">
        <w:r>
          <w:rPr>
            <w:rStyle w:val="af2"/>
            <w:color w:val="auto"/>
          </w:rPr>
          <w:t>3</w:t>
        </w:r>
        <w:r>
          <w:rPr>
            <w:rStyle w:val="af2"/>
            <w:rFonts w:hint="eastAsia"/>
            <w:color w:val="auto"/>
          </w:rPr>
          <w:t>、跨库查询</w:t>
        </w:r>
        <w:r>
          <w:tab/>
        </w:r>
        <w:r>
          <w:fldChar w:fldCharType="begin"/>
        </w:r>
        <w:r>
          <w:instrText xml:space="preserve"> PAGEREF _Toc403566320 \h </w:instrText>
        </w:r>
        <w:r>
          <w:fldChar w:fldCharType="separate"/>
        </w:r>
        <w:r>
          <w:t>47</w:t>
        </w:r>
        <w:r>
          <w:fldChar w:fldCharType="end"/>
        </w:r>
      </w:hyperlink>
    </w:p>
    <w:p w:rsidR="008431D2" w:rsidRDefault="00E40181">
      <w:pPr>
        <w:pStyle w:val="22"/>
        <w:tabs>
          <w:tab w:val="right" w:leader="dot" w:pos="8777"/>
        </w:tabs>
        <w:rPr>
          <w:rFonts w:ascii="Calibri" w:hAnsi="Calibri"/>
          <w:szCs w:val="22"/>
        </w:rPr>
      </w:pPr>
      <w:hyperlink w:anchor="_Toc403566321" w:history="1">
        <w:r>
          <w:rPr>
            <w:rStyle w:val="af2"/>
            <w:color w:val="auto"/>
          </w:rPr>
          <w:t>4</w:t>
        </w:r>
        <w:r>
          <w:rPr>
            <w:rStyle w:val="af2"/>
            <w:rFonts w:hint="eastAsia"/>
            <w:color w:val="auto"/>
          </w:rPr>
          <w:t>、排序查询</w:t>
        </w:r>
        <w:r>
          <w:tab/>
        </w:r>
        <w:r>
          <w:fldChar w:fldCharType="begin"/>
        </w:r>
        <w:r>
          <w:instrText xml:space="preserve"> PAGEREF _Toc403566321 \h </w:instrText>
        </w:r>
        <w:r>
          <w:fldChar w:fldCharType="separate"/>
        </w:r>
        <w:r>
          <w:t>50</w:t>
        </w:r>
        <w:r>
          <w:fldChar w:fldCharType="end"/>
        </w:r>
      </w:hyperlink>
    </w:p>
    <w:p w:rsidR="008431D2" w:rsidRDefault="00E40181">
      <w:pPr>
        <w:pStyle w:val="22"/>
        <w:tabs>
          <w:tab w:val="right" w:leader="dot" w:pos="8777"/>
        </w:tabs>
        <w:rPr>
          <w:rFonts w:ascii="Calibri" w:hAnsi="Calibri"/>
          <w:szCs w:val="22"/>
        </w:rPr>
      </w:pPr>
      <w:hyperlink w:anchor="_Toc403566322" w:history="1">
        <w:r>
          <w:rPr>
            <w:rStyle w:val="af2"/>
            <w:color w:val="auto"/>
          </w:rPr>
          <w:t>5</w:t>
        </w:r>
        <w:r>
          <w:rPr>
            <w:rStyle w:val="af2"/>
            <w:rFonts w:hint="eastAsia"/>
            <w:color w:val="auto"/>
          </w:rPr>
          <w:t>、分组查询</w:t>
        </w:r>
        <w:r>
          <w:tab/>
        </w:r>
        <w:r>
          <w:fldChar w:fldCharType="begin"/>
        </w:r>
        <w:r>
          <w:instrText xml:space="preserve"> PAGEREF _Toc403566322 \h </w:instrText>
        </w:r>
        <w:r>
          <w:fldChar w:fldCharType="separate"/>
        </w:r>
        <w:r>
          <w:t>51</w:t>
        </w:r>
        <w:r>
          <w:fldChar w:fldCharType="end"/>
        </w:r>
      </w:hyperlink>
    </w:p>
    <w:p w:rsidR="008431D2" w:rsidRDefault="00E40181">
      <w:pPr>
        <w:pStyle w:val="22"/>
        <w:tabs>
          <w:tab w:val="right" w:leader="dot" w:pos="8777"/>
        </w:tabs>
        <w:rPr>
          <w:rFonts w:ascii="Calibri" w:hAnsi="Calibri"/>
          <w:szCs w:val="22"/>
        </w:rPr>
      </w:pPr>
      <w:hyperlink w:anchor="_Toc403566323" w:history="1">
        <w:r>
          <w:rPr>
            <w:rStyle w:val="af2"/>
            <w:color w:val="auto"/>
          </w:rPr>
          <w:t>6</w:t>
        </w:r>
        <w:r>
          <w:rPr>
            <w:rStyle w:val="af2"/>
            <w:rFonts w:hint="eastAsia"/>
            <w:color w:val="auto"/>
          </w:rPr>
          <w:t>、过滤查询</w:t>
        </w:r>
        <w:r>
          <w:tab/>
        </w:r>
        <w:r>
          <w:fldChar w:fldCharType="begin"/>
        </w:r>
        <w:r>
          <w:instrText xml:space="preserve"> PAGEREF _Toc403566323 \h </w:instrText>
        </w:r>
        <w:r>
          <w:fldChar w:fldCharType="separate"/>
        </w:r>
        <w:r>
          <w:t>51</w:t>
        </w:r>
        <w:r>
          <w:fldChar w:fldCharType="end"/>
        </w:r>
      </w:hyperlink>
    </w:p>
    <w:p w:rsidR="008431D2" w:rsidRDefault="00E40181">
      <w:pPr>
        <w:pStyle w:val="22"/>
        <w:tabs>
          <w:tab w:val="right" w:leader="dot" w:pos="8777"/>
        </w:tabs>
        <w:rPr>
          <w:rFonts w:ascii="Calibri" w:hAnsi="Calibri"/>
          <w:szCs w:val="22"/>
        </w:rPr>
      </w:pPr>
      <w:hyperlink w:anchor="_Toc403566324" w:history="1">
        <w:r>
          <w:rPr>
            <w:rStyle w:val="af2"/>
            <w:color w:val="auto"/>
          </w:rPr>
          <w:t>7</w:t>
        </w:r>
        <w:r>
          <w:rPr>
            <w:rStyle w:val="af2"/>
            <w:rFonts w:hint="eastAsia"/>
            <w:color w:val="auto"/>
          </w:rPr>
          <w:t>、嵌套过滤查询</w:t>
        </w:r>
        <w:r>
          <w:tab/>
        </w:r>
        <w:r>
          <w:fldChar w:fldCharType="begin"/>
        </w:r>
        <w:r>
          <w:instrText xml:space="preserve"> PAGEREF _Toc403566324 \h </w:instrText>
        </w:r>
        <w:r>
          <w:fldChar w:fldCharType="separate"/>
        </w:r>
        <w:r>
          <w:t>52</w:t>
        </w:r>
        <w:r>
          <w:fldChar w:fldCharType="end"/>
        </w:r>
      </w:hyperlink>
    </w:p>
    <w:p w:rsidR="008431D2" w:rsidRDefault="00E40181">
      <w:pPr>
        <w:pStyle w:val="22"/>
        <w:tabs>
          <w:tab w:val="right" w:leader="dot" w:pos="8777"/>
        </w:tabs>
        <w:rPr>
          <w:rFonts w:ascii="Calibri" w:hAnsi="Calibri"/>
          <w:szCs w:val="22"/>
        </w:rPr>
      </w:pPr>
      <w:hyperlink w:anchor="_Toc403566325" w:history="1">
        <w:r>
          <w:rPr>
            <w:rStyle w:val="af2"/>
            <w:color w:val="auto"/>
          </w:rPr>
          <w:t>8</w:t>
        </w:r>
        <w:r>
          <w:rPr>
            <w:rStyle w:val="af2"/>
            <w:rFonts w:hint="eastAsia"/>
            <w:color w:val="auto"/>
          </w:rPr>
          <w:t>、其他</w:t>
        </w:r>
        <w:r>
          <w:rPr>
            <w:rStyle w:val="af2"/>
            <w:color w:val="auto"/>
          </w:rPr>
          <w:t xml:space="preserve"> KSQL</w:t>
        </w:r>
        <w:r>
          <w:rPr>
            <w:rStyle w:val="af2"/>
            <w:rFonts w:hint="eastAsia"/>
            <w:color w:val="auto"/>
          </w:rPr>
          <w:t>高级查询</w:t>
        </w:r>
        <w:r>
          <w:tab/>
        </w:r>
        <w:r>
          <w:fldChar w:fldCharType="begin"/>
        </w:r>
        <w:r>
          <w:instrText xml:space="preserve"> PAGEREF _Toc403566325 \h </w:instrText>
        </w:r>
        <w:r>
          <w:fldChar w:fldCharType="separate"/>
        </w:r>
        <w:r>
          <w:t>53</w:t>
        </w:r>
        <w:r>
          <w:fldChar w:fldCharType="end"/>
        </w:r>
      </w:hyperlink>
    </w:p>
    <w:p w:rsidR="008431D2" w:rsidRDefault="00E40181">
      <w:pPr>
        <w:pStyle w:val="30"/>
        <w:tabs>
          <w:tab w:val="right" w:leader="dot" w:pos="8777"/>
        </w:tabs>
        <w:rPr>
          <w:rFonts w:ascii="Calibri" w:hAnsi="Calibri"/>
          <w:szCs w:val="22"/>
        </w:rPr>
      </w:pPr>
      <w:hyperlink w:anchor="_Toc403566326" w:history="1">
        <w:r>
          <w:rPr>
            <w:rStyle w:val="af2"/>
            <w:color w:val="auto"/>
          </w:rPr>
          <w:t>8.1</w:t>
        </w:r>
        <w:r>
          <w:rPr>
            <w:rStyle w:val="af2"/>
            <w:rFonts w:hint="eastAsia"/>
            <w:color w:val="auto"/>
          </w:rPr>
          <w:t>聚集函数查询</w:t>
        </w:r>
        <w:r>
          <w:tab/>
        </w:r>
        <w:r>
          <w:fldChar w:fldCharType="begin"/>
        </w:r>
        <w:r>
          <w:instrText xml:space="preserve"> PAGEREF _Toc403566326 \h </w:instrText>
        </w:r>
        <w:r>
          <w:fldChar w:fldCharType="separate"/>
        </w:r>
        <w:r>
          <w:t>53</w:t>
        </w:r>
        <w:r>
          <w:fldChar w:fldCharType="end"/>
        </w:r>
      </w:hyperlink>
    </w:p>
    <w:p w:rsidR="008431D2" w:rsidRDefault="00E40181">
      <w:pPr>
        <w:pStyle w:val="30"/>
        <w:tabs>
          <w:tab w:val="right" w:leader="dot" w:pos="8777"/>
        </w:tabs>
        <w:rPr>
          <w:rFonts w:ascii="Calibri" w:hAnsi="Calibri"/>
          <w:szCs w:val="22"/>
        </w:rPr>
      </w:pPr>
      <w:hyperlink w:anchor="_Toc403566327" w:history="1">
        <w:r>
          <w:rPr>
            <w:rStyle w:val="af2"/>
            <w:color w:val="auto"/>
          </w:rPr>
          <w:t>8.2</w:t>
        </w:r>
        <w:r>
          <w:rPr>
            <w:rStyle w:val="af2"/>
            <w:rFonts w:hint="eastAsia"/>
            <w:color w:val="auto"/>
          </w:rPr>
          <w:t>复杂组合查询</w:t>
        </w:r>
        <w:r>
          <w:tab/>
        </w:r>
        <w:r>
          <w:fldChar w:fldCharType="begin"/>
        </w:r>
        <w:r>
          <w:instrText xml:space="preserve"> PAGEREF _Toc403566327 \h </w:instrText>
        </w:r>
        <w:r>
          <w:fldChar w:fldCharType="separate"/>
        </w:r>
        <w:r>
          <w:t>54</w:t>
        </w:r>
        <w:r>
          <w:fldChar w:fldCharType="end"/>
        </w:r>
      </w:hyperlink>
    </w:p>
    <w:p w:rsidR="008431D2" w:rsidRDefault="00E40181">
      <w:pPr>
        <w:pStyle w:val="30"/>
        <w:tabs>
          <w:tab w:val="right" w:leader="dot" w:pos="8777"/>
        </w:tabs>
        <w:rPr>
          <w:rFonts w:ascii="Calibri" w:hAnsi="Calibri"/>
          <w:szCs w:val="22"/>
        </w:rPr>
      </w:pPr>
      <w:hyperlink w:anchor="_Toc403566328" w:history="1">
        <w:r>
          <w:rPr>
            <w:rStyle w:val="af2"/>
            <w:color w:val="auto"/>
          </w:rPr>
          <w:t>8.3</w:t>
        </w:r>
        <w:r>
          <w:rPr>
            <w:rStyle w:val="af2"/>
            <w:rFonts w:hint="eastAsia"/>
            <w:color w:val="auto"/>
          </w:rPr>
          <w:t>自动扩展查询</w:t>
        </w:r>
        <w:r>
          <w:tab/>
        </w:r>
        <w:r>
          <w:fldChar w:fldCharType="begin"/>
        </w:r>
        <w:r>
          <w:instrText xml:space="preserve"> PAGEREF _Toc403566328 \h </w:instrText>
        </w:r>
        <w:r>
          <w:fldChar w:fldCharType="separate"/>
        </w:r>
        <w:r>
          <w:t>54</w:t>
        </w:r>
        <w:r>
          <w:fldChar w:fldCharType="end"/>
        </w:r>
      </w:hyperlink>
    </w:p>
    <w:p w:rsidR="008431D2" w:rsidRDefault="00E40181">
      <w:pPr>
        <w:pStyle w:val="30"/>
        <w:tabs>
          <w:tab w:val="right" w:leader="dot" w:pos="8777"/>
        </w:tabs>
        <w:rPr>
          <w:rFonts w:ascii="Calibri" w:hAnsi="Calibri"/>
          <w:szCs w:val="22"/>
        </w:rPr>
      </w:pPr>
      <w:hyperlink w:anchor="_Toc403566329" w:history="1">
        <w:r>
          <w:rPr>
            <w:rStyle w:val="af2"/>
            <w:color w:val="auto"/>
          </w:rPr>
          <w:t>8.4</w:t>
        </w:r>
        <w:r>
          <w:rPr>
            <w:rStyle w:val="af2"/>
            <w:rFonts w:hint="eastAsia"/>
            <w:color w:val="auto"/>
          </w:rPr>
          <w:t>模糊查询</w:t>
        </w:r>
        <w:r>
          <w:tab/>
        </w:r>
        <w:r>
          <w:fldChar w:fldCharType="begin"/>
        </w:r>
        <w:r>
          <w:instrText xml:space="preserve"> PAGEREF _Toc403566329 \h </w:instrText>
        </w:r>
        <w:r>
          <w:fldChar w:fldCharType="separate"/>
        </w:r>
        <w:r>
          <w:t>55</w:t>
        </w:r>
        <w:r>
          <w:fldChar w:fldCharType="end"/>
        </w:r>
      </w:hyperlink>
    </w:p>
    <w:p w:rsidR="008431D2" w:rsidRDefault="00E40181">
      <w:pPr>
        <w:pStyle w:val="30"/>
        <w:tabs>
          <w:tab w:val="right" w:leader="dot" w:pos="8777"/>
        </w:tabs>
        <w:rPr>
          <w:rFonts w:ascii="Calibri" w:hAnsi="Calibri"/>
          <w:szCs w:val="22"/>
        </w:rPr>
      </w:pPr>
      <w:hyperlink w:anchor="_Toc403566330" w:history="1">
        <w:r>
          <w:rPr>
            <w:rStyle w:val="af2"/>
            <w:color w:val="auto"/>
          </w:rPr>
          <w:t>8.5 BELONG TO</w:t>
        </w:r>
        <w:r>
          <w:rPr>
            <w:rStyle w:val="af2"/>
            <w:rFonts w:hint="eastAsia"/>
            <w:color w:val="auto"/>
          </w:rPr>
          <w:t>查询</w:t>
        </w:r>
        <w:r>
          <w:tab/>
        </w:r>
        <w:r>
          <w:fldChar w:fldCharType="begin"/>
        </w:r>
        <w:r>
          <w:instrText xml:space="preserve"> PAGEREF _Toc403566330 \h </w:instrText>
        </w:r>
        <w:r>
          <w:fldChar w:fldCharType="separate"/>
        </w:r>
        <w:r>
          <w:t>55</w:t>
        </w:r>
        <w:r>
          <w:fldChar w:fldCharType="end"/>
        </w:r>
      </w:hyperlink>
    </w:p>
    <w:p w:rsidR="008431D2" w:rsidRDefault="00E40181">
      <w:pPr>
        <w:pStyle w:val="30"/>
        <w:tabs>
          <w:tab w:val="right" w:leader="dot" w:pos="8777"/>
        </w:tabs>
        <w:rPr>
          <w:rFonts w:ascii="Calibri" w:hAnsi="Calibri"/>
          <w:szCs w:val="22"/>
        </w:rPr>
      </w:pPr>
      <w:hyperlink w:anchor="_Toc403566331" w:history="1">
        <w:r>
          <w:rPr>
            <w:rStyle w:val="af2"/>
            <w:color w:val="auto"/>
          </w:rPr>
          <w:t xml:space="preserve">8.6 </w:t>
        </w:r>
        <w:r>
          <w:rPr>
            <w:rStyle w:val="af2"/>
            <w:rFonts w:hint="eastAsia"/>
            <w:color w:val="auto"/>
          </w:rPr>
          <w:t>函数查询</w:t>
        </w:r>
        <w:r>
          <w:tab/>
        </w:r>
        <w:r>
          <w:fldChar w:fldCharType="begin"/>
        </w:r>
        <w:r>
          <w:instrText xml:space="preserve"> PAGEREF _Toc403566331 \h </w:instrText>
        </w:r>
        <w:r>
          <w:fldChar w:fldCharType="separate"/>
        </w:r>
        <w:r>
          <w:t>56</w:t>
        </w:r>
        <w:r>
          <w:fldChar w:fldCharType="end"/>
        </w:r>
      </w:hyperlink>
    </w:p>
    <w:p w:rsidR="008431D2" w:rsidRDefault="00E40181">
      <w:pPr>
        <w:pStyle w:val="30"/>
        <w:tabs>
          <w:tab w:val="right" w:leader="dot" w:pos="8777"/>
        </w:tabs>
        <w:rPr>
          <w:rFonts w:ascii="Calibri" w:hAnsi="Calibri"/>
          <w:szCs w:val="22"/>
        </w:rPr>
      </w:pPr>
      <w:hyperlink w:anchor="_Toc403566332" w:history="1">
        <w:r>
          <w:rPr>
            <w:rStyle w:val="af2"/>
            <w:color w:val="auto"/>
          </w:rPr>
          <w:t xml:space="preserve">8.7 </w:t>
        </w:r>
        <w:r>
          <w:rPr>
            <w:rStyle w:val="af2"/>
            <w:rFonts w:hint="eastAsia"/>
            <w:color w:val="auto"/>
          </w:rPr>
          <w:t>分页查询</w:t>
        </w:r>
        <w:r>
          <w:tab/>
        </w:r>
        <w:r>
          <w:fldChar w:fldCharType="begin"/>
        </w:r>
        <w:r>
          <w:instrText xml:space="preserve"> PAGEREF _Toc403566332 \h </w:instrText>
        </w:r>
        <w:r>
          <w:fldChar w:fldCharType="separate"/>
        </w:r>
        <w:r>
          <w:t>57</w:t>
        </w:r>
        <w:r>
          <w:fldChar w:fldCharType="end"/>
        </w:r>
      </w:hyperlink>
    </w:p>
    <w:p w:rsidR="008431D2" w:rsidRDefault="00E40181">
      <w:pPr>
        <w:pStyle w:val="10"/>
        <w:tabs>
          <w:tab w:val="right" w:leader="dot" w:pos="8777"/>
        </w:tabs>
        <w:rPr>
          <w:rFonts w:ascii="Calibri" w:hAnsi="Calibri"/>
          <w:sz w:val="21"/>
          <w:szCs w:val="22"/>
        </w:rPr>
      </w:pPr>
      <w:hyperlink w:anchor="_Toc403566333" w:history="1">
        <w:r>
          <w:rPr>
            <w:rStyle w:val="af2"/>
            <w:rFonts w:ascii="黑体" w:hAnsi="黑体" w:cs="黑体" w:hint="eastAsia"/>
            <w:color w:val="auto"/>
          </w:rPr>
          <w:t>第六章</w:t>
        </w:r>
        <w:r>
          <w:rPr>
            <w:rStyle w:val="af2"/>
            <w:rFonts w:ascii="黑体" w:hAnsi="黑体" w:cs="黑体"/>
            <w:color w:val="auto"/>
          </w:rPr>
          <w:t xml:space="preserve"> KSQL</w:t>
        </w:r>
        <w:r>
          <w:rPr>
            <w:rStyle w:val="af2"/>
            <w:rFonts w:ascii="黑体" w:hAnsi="黑体" w:cs="黑体" w:hint="eastAsia"/>
            <w:color w:val="auto"/>
          </w:rPr>
          <w:t>数据操作语句</w:t>
        </w:r>
        <w:r>
          <w:tab/>
        </w:r>
        <w:r>
          <w:fldChar w:fldCharType="begin"/>
        </w:r>
        <w:r>
          <w:instrText xml:space="preserve"> PAGEREF _Toc403566333 \h </w:instrText>
        </w:r>
        <w:r>
          <w:fldChar w:fldCharType="separate"/>
        </w:r>
        <w:r>
          <w:t>59</w:t>
        </w:r>
        <w:r>
          <w:fldChar w:fldCharType="end"/>
        </w:r>
      </w:hyperlink>
    </w:p>
    <w:p w:rsidR="008431D2" w:rsidRDefault="00E40181">
      <w:pPr>
        <w:pStyle w:val="22"/>
        <w:tabs>
          <w:tab w:val="right" w:leader="dot" w:pos="8777"/>
        </w:tabs>
        <w:rPr>
          <w:rFonts w:ascii="Calibri" w:hAnsi="Calibri"/>
          <w:szCs w:val="22"/>
        </w:rPr>
      </w:pPr>
      <w:hyperlink w:anchor="_Toc403566334" w:history="1">
        <w:r>
          <w:rPr>
            <w:rStyle w:val="af2"/>
            <w:color w:val="auto"/>
          </w:rPr>
          <w:t>1</w:t>
        </w:r>
        <w:r>
          <w:rPr>
            <w:rStyle w:val="af2"/>
            <w:rFonts w:hint="eastAsia"/>
            <w:color w:val="auto"/>
          </w:rPr>
          <w:t>、插入记录</w:t>
        </w:r>
        <w:r>
          <w:tab/>
        </w:r>
        <w:r>
          <w:fldChar w:fldCharType="begin"/>
        </w:r>
        <w:r>
          <w:instrText xml:space="preserve"> PAGEREF _Toc403566334 \h </w:instrText>
        </w:r>
        <w:r>
          <w:fldChar w:fldCharType="separate"/>
        </w:r>
        <w:r>
          <w:t>59</w:t>
        </w:r>
        <w:r>
          <w:fldChar w:fldCharType="end"/>
        </w:r>
      </w:hyperlink>
    </w:p>
    <w:p w:rsidR="008431D2" w:rsidRDefault="00E40181">
      <w:pPr>
        <w:pStyle w:val="22"/>
        <w:tabs>
          <w:tab w:val="right" w:leader="dot" w:pos="8777"/>
        </w:tabs>
        <w:rPr>
          <w:rFonts w:ascii="Calibri" w:hAnsi="Calibri"/>
          <w:szCs w:val="22"/>
        </w:rPr>
      </w:pPr>
      <w:hyperlink w:anchor="_Toc403566335" w:history="1">
        <w:r>
          <w:rPr>
            <w:rStyle w:val="af2"/>
            <w:color w:val="auto"/>
          </w:rPr>
          <w:t>2</w:t>
        </w:r>
        <w:r>
          <w:rPr>
            <w:rStyle w:val="af2"/>
            <w:rFonts w:hint="eastAsia"/>
            <w:color w:val="auto"/>
          </w:rPr>
          <w:t>、更新记录</w:t>
        </w:r>
        <w:r>
          <w:tab/>
        </w:r>
        <w:r>
          <w:fldChar w:fldCharType="begin"/>
        </w:r>
        <w:r>
          <w:instrText xml:space="preserve"> PAGEREF _Toc403566335 \h </w:instrText>
        </w:r>
        <w:r>
          <w:fldChar w:fldCharType="separate"/>
        </w:r>
        <w:r>
          <w:t>59</w:t>
        </w:r>
        <w:r>
          <w:fldChar w:fldCharType="end"/>
        </w:r>
      </w:hyperlink>
    </w:p>
    <w:p w:rsidR="008431D2" w:rsidRDefault="00E40181">
      <w:pPr>
        <w:pStyle w:val="22"/>
        <w:tabs>
          <w:tab w:val="right" w:leader="dot" w:pos="8777"/>
        </w:tabs>
        <w:rPr>
          <w:rFonts w:ascii="Calibri" w:hAnsi="Calibri"/>
          <w:szCs w:val="22"/>
        </w:rPr>
      </w:pPr>
      <w:hyperlink w:anchor="_Toc403566336" w:history="1">
        <w:r>
          <w:rPr>
            <w:rStyle w:val="af2"/>
            <w:color w:val="auto"/>
          </w:rPr>
          <w:t>3</w:t>
        </w:r>
        <w:r>
          <w:rPr>
            <w:rStyle w:val="af2"/>
            <w:rFonts w:hint="eastAsia"/>
            <w:color w:val="auto"/>
          </w:rPr>
          <w:t>、删除记录</w:t>
        </w:r>
        <w:r>
          <w:tab/>
        </w:r>
        <w:r>
          <w:fldChar w:fldCharType="begin"/>
        </w:r>
        <w:r>
          <w:instrText xml:space="preserve"> PAGEREF _Toc403566336 \h </w:instrText>
        </w:r>
        <w:r>
          <w:fldChar w:fldCharType="separate"/>
        </w:r>
        <w:r>
          <w:t>60</w:t>
        </w:r>
        <w:r>
          <w:fldChar w:fldCharType="end"/>
        </w:r>
      </w:hyperlink>
    </w:p>
    <w:p w:rsidR="008431D2" w:rsidRDefault="00E40181">
      <w:pPr>
        <w:pStyle w:val="22"/>
        <w:tabs>
          <w:tab w:val="right" w:leader="dot" w:pos="8777"/>
        </w:tabs>
        <w:rPr>
          <w:rFonts w:ascii="Calibri" w:hAnsi="Calibri"/>
          <w:szCs w:val="22"/>
        </w:rPr>
      </w:pPr>
      <w:hyperlink w:anchor="_Toc403566337" w:history="1">
        <w:r>
          <w:rPr>
            <w:rStyle w:val="af2"/>
            <w:color w:val="auto"/>
          </w:rPr>
          <w:t>4</w:t>
        </w:r>
        <w:r>
          <w:rPr>
            <w:rStyle w:val="af2"/>
            <w:rFonts w:hint="eastAsia"/>
            <w:color w:val="auto"/>
          </w:rPr>
          <w:t>、重整表</w:t>
        </w:r>
        <w:r>
          <w:tab/>
        </w:r>
        <w:r>
          <w:fldChar w:fldCharType="begin"/>
        </w:r>
        <w:r>
          <w:instrText xml:space="preserve"> PAGEREF _Toc403566337 \h </w:instrText>
        </w:r>
        <w:r>
          <w:fldChar w:fldCharType="separate"/>
        </w:r>
        <w:r>
          <w:t>60</w:t>
        </w:r>
        <w:r>
          <w:fldChar w:fldCharType="end"/>
        </w:r>
      </w:hyperlink>
    </w:p>
    <w:p w:rsidR="008431D2" w:rsidRDefault="00E40181">
      <w:pPr>
        <w:pStyle w:val="22"/>
        <w:tabs>
          <w:tab w:val="right" w:leader="dot" w:pos="8777"/>
        </w:tabs>
        <w:rPr>
          <w:rFonts w:ascii="Calibri" w:hAnsi="Calibri"/>
          <w:szCs w:val="22"/>
        </w:rPr>
      </w:pPr>
      <w:hyperlink w:anchor="_Toc403566338" w:history="1">
        <w:r>
          <w:rPr>
            <w:rStyle w:val="af2"/>
            <w:color w:val="auto"/>
          </w:rPr>
          <w:t>5</w:t>
        </w:r>
        <w:r>
          <w:rPr>
            <w:rStyle w:val="af2"/>
            <w:rFonts w:hint="eastAsia"/>
            <w:color w:val="auto"/>
          </w:rPr>
          <w:t>、清空表</w:t>
        </w:r>
        <w:r>
          <w:tab/>
        </w:r>
        <w:r>
          <w:fldChar w:fldCharType="begin"/>
        </w:r>
        <w:r>
          <w:instrText xml:space="preserve"> PAGEREF _Toc403566338 \h </w:instrText>
        </w:r>
        <w:r>
          <w:fldChar w:fldCharType="separate"/>
        </w:r>
        <w:r>
          <w:t>60</w:t>
        </w:r>
        <w:r>
          <w:fldChar w:fldCharType="end"/>
        </w:r>
      </w:hyperlink>
    </w:p>
    <w:p w:rsidR="008431D2" w:rsidRDefault="00E40181">
      <w:pPr>
        <w:pStyle w:val="22"/>
        <w:tabs>
          <w:tab w:val="right" w:leader="dot" w:pos="8777"/>
        </w:tabs>
        <w:rPr>
          <w:rFonts w:ascii="Calibri" w:hAnsi="Calibri"/>
          <w:szCs w:val="22"/>
        </w:rPr>
      </w:pPr>
      <w:hyperlink w:anchor="_Toc403566339" w:history="1">
        <w:r>
          <w:rPr>
            <w:rStyle w:val="af2"/>
            <w:color w:val="auto"/>
          </w:rPr>
          <w:t>6</w:t>
        </w:r>
        <w:r>
          <w:rPr>
            <w:rStyle w:val="af2"/>
            <w:rFonts w:hint="eastAsia"/>
            <w:color w:val="auto"/>
          </w:rPr>
          <w:t>、文档存储类型管理</w:t>
        </w:r>
        <w:r>
          <w:tab/>
        </w:r>
        <w:r>
          <w:fldChar w:fldCharType="begin"/>
        </w:r>
        <w:r>
          <w:instrText xml:space="preserve"> PAGEREF _T</w:instrText>
        </w:r>
        <w:r>
          <w:instrText xml:space="preserve">oc403566339 \h </w:instrText>
        </w:r>
        <w:r>
          <w:fldChar w:fldCharType="separate"/>
        </w:r>
        <w:r>
          <w:t>61</w:t>
        </w:r>
        <w:r>
          <w:fldChar w:fldCharType="end"/>
        </w:r>
      </w:hyperlink>
    </w:p>
    <w:p w:rsidR="008431D2" w:rsidRDefault="00E40181">
      <w:pPr>
        <w:pStyle w:val="30"/>
        <w:tabs>
          <w:tab w:val="right" w:leader="dot" w:pos="8777"/>
        </w:tabs>
        <w:rPr>
          <w:rFonts w:ascii="Calibri" w:hAnsi="Calibri"/>
          <w:szCs w:val="22"/>
        </w:rPr>
      </w:pPr>
      <w:hyperlink w:anchor="_Toc403566340" w:history="1">
        <w:r>
          <w:rPr>
            <w:rStyle w:val="af2"/>
            <w:color w:val="auto"/>
          </w:rPr>
          <w:t xml:space="preserve">6.1 </w:t>
        </w:r>
        <w:r>
          <w:rPr>
            <w:rStyle w:val="af2"/>
            <w:rFonts w:hint="eastAsia"/>
            <w:color w:val="auto"/>
          </w:rPr>
          <w:t>创建文本抽取器</w:t>
        </w:r>
        <w:r>
          <w:tab/>
        </w:r>
        <w:r>
          <w:fldChar w:fldCharType="begin"/>
        </w:r>
        <w:r>
          <w:instrText xml:space="preserve"> PAGEREF _Toc403566340 \h </w:instrText>
        </w:r>
        <w:r>
          <w:fldChar w:fldCharType="separate"/>
        </w:r>
        <w:r>
          <w:t>61</w:t>
        </w:r>
        <w:r>
          <w:fldChar w:fldCharType="end"/>
        </w:r>
      </w:hyperlink>
    </w:p>
    <w:p w:rsidR="008431D2" w:rsidRDefault="00E40181">
      <w:pPr>
        <w:pStyle w:val="30"/>
        <w:tabs>
          <w:tab w:val="right" w:leader="dot" w:pos="8777"/>
        </w:tabs>
        <w:rPr>
          <w:rFonts w:ascii="Calibri" w:hAnsi="Calibri"/>
          <w:szCs w:val="22"/>
        </w:rPr>
      </w:pPr>
      <w:hyperlink w:anchor="_Toc403566341" w:history="1">
        <w:r>
          <w:rPr>
            <w:rStyle w:val="af2"/>
            <w:color w:val="auto"/>
          </w:rPr>
          <w:t xml:space="preserve">6.2 </w:t>
        </w:r>
        <w:r>
          <w:rPr>
            <w:rStyle w:val="af2"/>
            <w:rFonts w:hint="eastAsia"/>
            <w:color w:val="auto"/>
          </w:rPr>
          <w:t>删除文本抽取器</w:t>
        </w:r>
        <w:r>
          <w:tab/>
        </w:r>
        <w:r>
          <w:fldChar w:fldCharType="begin"/>
        </w:r>
        <w:r>
          <w:instrText xml:space="preserve"> PAGEREF _Toc403566341 \h </w:instrText>
        </w:r>
        <w:r>
          <w:fldChar w:fldCharType="separate"/>
        </w:r>
        <w:r>
          <w:t>61</w:t>
        </w:r>
        <w:r>
          <w:fldChar w:fldCharType="end"/>
        </w:r>
      </w:hyperlink>
    </w:p>
    <w:p w:rsidR="008431D2" w:rsidRDefault="00E40181">
      <w:pPr>
        <w:pStyle w:val="30"/>
        <w:tabs>
          <w:tab w:val="right" w:leader="dot" w:pos="8777"/>
        </w:tabs>
        <w:rPr>
          <w:rFonts w:ascii="Calibri" w:hAnsi="Calibri"/>
          <w:szCs w:val="22"/>
        </w:rPr>
      </w:pPr>
      <w:hyperlink w:anchor="_Toc403566342" w:history="1">
        <w:r>
          <w:rPr>
            <w:rStyle w:val="af2"/>
            <w:color w:val="auto"/>
          </w:rPr>
          <w:t xml:space="preserve">6.3 </w:t>
        </w:r>
        <w:r>
          <w:rPr>
            <w:rStyle w:val="af2"/>
            <w:rFonts w:hint="eastAsia"/>
            <w:color w:val="auto"/>
          </w:rPr>
          <w:t>文档型数据插入格式</w:t>
        </w:r>
        <w:r>
          <w:tab/>
        </w:r>
        <w:r>
          <w:fldChar w:fldCharType="begin"/>
        </w:r>
        <w:r>
          <w:instrText xml:space="preserve"> PAGEREF _Toc403566342 \h </w:instrText>
        </w:r>
        <w:r>
          <w:fldChar w:fldCharType="separate"/>
        </w:r>
        <w:r>
          <w:t>61</w:t>
        </w:r>
        <w:r>
          <w:fldChar w:fldCharType="end"/>
        </w:r>
      </w:hyperlink>
    </w:p>
    <w:p w:rsidR="008431D2" w:rsidRDefault="00E40181">
      <w:pPr>
        <w:pStyle w:val="10"/>
        <w:tabs>
          <w:tab w:val="right" w:leader="dot" w:pos="8777"/>
        </w:tabs>
        <w:rPr>
          <w:rFonts w:ascii="Calibri" w:hAnsi="Calibri"/>
          <w:sz w:val="21"/>
          <w:szCs w:val="22"/>
        </w:rPr>
      </w:pPr>
      <w:hyperlink w:anchor="_Toc403566343" w:history="1">
        <w:r>
          <w:rPr>
            <w:rStyle w:val="af2"/>
            <w:rFonts w:ascii="黑体" w:hAnsi="黑体" w:cs="黑体" w:hint="eastAsia"/>
            <w:color w:val="auto"/>
          </w:rPr>
          <w:t>第七章</w:t>
        </w:r>
        <w:r>
          <w:rPr>
            <w:rStyle w:val="af2"/>
            <w:rFonts w:ascii="黑体" w:hAnsi="黑体" w:cs="黑体"/>
            <w:color w:val="auto"/>
          </w:rPr>
          <w:t xml:space="preserve"> KSQL</w:t>
        </w:r>
        <w:r>
          <w:rPr>
            <w:rStyle w:val="af2"/>
            <w:rFonts w:ascii="黑体" w:hAnsi="黑体" w:cs="黑体" w:hint="eastAsia"/>
            <w:color w:val="auto"/>
          </w:rPr>
          <w:t>统一扩展管理语句</w:t>
        </w:r>
        <w:r>
          <w:tab/>
        </w:r>
        <w:r>
          <w:fldChar w:fldCharType="begin"/>
        </w:r>
        <w:r>
          <w:instrText xml:space="preserve"> PAGEREF _Toc403566343 \h </w:instrText>
        </w:r>
        <w:r>
          <w:fldChar w:fldCharType="separate"/>
        </w:r>
        <w:r>
          <w:t>62</w:t>
        </w:r>
        <w:r>
          <w:fldChar w:fldCharType="end"/>
        </w:r>
      </w:hyperlink>
    </w:p>
    <w:p w:rsidR="008431D2" w:rsidRDefault="00E40181">
      <w:pPr>
        <w:pStyle w:val="22"/>
        <w:tabs>
          <w:tab w:val="right" w:leader="dot" w:pos="8777"/>
        </w:tabs>
        <w:rPr>
          <w:rFonts w:ascii="Calibri" w:hAnsi="Calibri"/>
          <w:szCs w:val="22"/>
        </w:rPr>
      </w:pPr>
      <w:hyperlink w:anchor="_Toc403566344" w:history="1">
        <w:r>
          <w:rPr>
            <w:rStyle w:val="af2"/>
            <w:rFonts w:eastAsia="新宋体"/>
            <w:color w:val="auto"/>
          </w:rPr>
          <w:t>1</w:t>
        </w:r>
        <w:r>
          <w:rPr>
            <w:rStyle w:val="af2"/>
            <w:rFonts w:eastAsia="新宋体" w:hint="eastAsia"/>
            <w:color w:val="auto"/>
          </w:rPr>
          <w:t>、排序词典与排序索引管理</w:t>
        </w:r>
        <w:r>
          <w:tab/>
        </w:r>
        <w:r>
          <w:fldChar w:fldCharType="begin"/>
        </w:r>
        <w:r>
          <w:instrText xml:space="preserve"> PAGEREF _Toc403566344 \h </w:instrText>
        </w:r>
        <w:r>
          <w:fldChar w:fldCharType="separate"/>
        </w:r>
        <w:r>
          <w:t>62</w:t>
        </w:r>
        <w:r>
          <w:fldChar w:fldCharType="end"/>
        </w:r>
      </w:hyperlink>
    </w:p>
    <w:p w:rsidR="008431D2" w:rsidRDefault="00E40181">
      <w:pPr>
        <w:pStyle w:val="30"/>
        <w:tabs>
          <w:tab w:val="right" w:leader="dot" w:pos="8777"/>
        </w:tabs>
        <w:rPr>
          <w:rFonts w:ascii="Calibri" w:hAnsi="Calibri"/>
          <w:szCs w:val="22"/>
        </w:rPr>
      </w:pPr>
      <w:hyperlink w:anchor="_Toc403566345" w:history="1">
        <w:r>
          <w:rPr>
            <w:rStyle w:val="af2"/>
            <w:color w:val="auto"/>
          </w:rPr>
          <w:t>1.1</w:t>
        </w:r>
        <w:r>
          <w:rPr>
            <w:rStyle w:val="af2"/>
            <w:rFonts w:hint="eastAsia"/>
            <w:color w:val="auto"/>
          </w:rPr>
          <w:t>排序词典管理</w:t>
        </w:r>
        <w:r>
          <w:tab/>
        </w:r>
        <w:r>
          <w:fldChar w:fldCharType="begin"/>
        </w:r>
        <w:r>
          <w:instrText xml:space="preserve"> PAGEREF _Toc403566345 \h </w:instrText>
        </w:r>
        <w:r>
          <w:fldChar w:fldCharType="separate"/>
        </w:r>
        <w:r>
          <w:t>62</w:t>
        </w:r>
        <w:r>
          <w:fldChar w:fldCharType="end"/>
        </w:r>
      </w:hyperlink>
    </w:p>
    <w:p w:rsidR="008431D2" w:rsidRDefault="00E40181">
      <w:pPr>
        <w:pStyle w:val="30"/>
        <w:tabs>
          <w:tab w:val="right" w:leader="dot" w:pos="8777"/>
        </w:tabs>
        <w:rPr>
          <w:rFonts w:ascii="Calibri" w:hAnsi="Calibri"/>
          <w:szCs w:val="22"/>
        </w:rPr>
      </w:pPr>
      <w:hyperlink w:anchor="_Toc403566346" w:history="1">
        <w:r>
          <w:rPr>
            <w:rStyle w:val="af2"/>
            <w:color w:val="auto"/>
          </w:rPr>
          <w:t>1.2</w:t>
        </w:r>
        <w:r>
          <w:rPr>
            <w:rStyle w:val="af2"/>
            <w:rFonts w:hint="eastAsia"/>
            <w:color w:val="auto"/>
          </w:rPr>
          <w:t>表排序文件管理</w:t>
        </w:r>
        <w:r>
          <w:tab/>
        </w:r>
        <w:r>
          <w:fldChar w:fldCharType="begin"/>
        </w:r>
        <w:r>
          <w:instrText xml:space="preserve"> PAGERE</w:instrText>
        </w:r>
        <w:r>
          <w:instrText xml:space="preserve">F _Toc403566346 \h </w:instrText>
        </w:r>
        <w:r>
          <w:fldChar w:fldCharType="separate"/>
        </w:r>
        <w:r>
          <w:t>63</w:t>
        </w:r>
        <w:r>
          <w:fldChar w:fldCharType="end"/>
        </w:r>
      </w:hyperlink>
    </w:p>
    <w:p w:rsidR="008431D2" w:rsidRDefault="00E40181">
      <w:pPr>
        <w:pStyle w:val="30"/>
        <w:tabs>
          <w:tab w:val="right" w:leader="dot" w:pos="8777"/>
        </w:tabs>
        <w:rPr>
          <w:rFonts w:ascii="Calibri" w:hAnsi="Calibri"/>
          <w:szCs w:val="22"/>
        </w:rPr>
      </w:pPr>
      <w:hyperlink w:anchor="_Toc403566347" w:history="1">
        <w:r>
          <w:rPr>
            <w:rStyle w:val="af2"/>
            <w:color w:val="auto"/>
          </w:rPr>
          <w:t>1.3</w:t>
        </w:r>
        <w:r>
          <w:rPr>
            <w:rStyle w:val="af2"/>
            <w:rFonts w:hint="eastAsia"/>
            <w:color w:val="auto"/>
          </w:rPr>
          <w:t>表排序文件同步</w:t>
        </w:r>
        <w:r>
          <w:tab/>
        </w:r>
        <w:r>
          <w:fldChar w:fldCharType="begin"/>
        </w:r>
        <w:r>
          <w:instrText xml:space="preserve"> PAGEREF _Toc403566347 \h </w:instrText>
        </w:r>
        <w:r>
          <w:fldChar w:fldCharType="separate"/>
        </w:r>
        <w:r>
          <w:t>65</w:t>
        </w:r>
        <w:r>
          <w:fldChar w:fldCharType="end"/>
        </w:r>
      </w:hyperlink>
    </w:p>
    <w:p w:rsidR="008431D2" w:rsidRDefault="00E40181">
      <w:pPr>
        <w:pStyle w:val="22"/>
        <w:tabs>
          <w:tab w:val="right" w:leader="dot" w:pos="8777"/>
        </w:tabs>
        <w:rPr>
          <w:rFonts w:ascii="Calibri" w:hAnsi="Calibri"/>
          <w:szCs w:val="22"/>
        </w:rPr>
      </w:pPr>
      <w:hyperlink w:anchor="_Toc403566348" w:history="1">
        <w:r>
          <w:rPr>
            <w:rStyle w:val="af2"/>
            <w:rFonts w:eastAsia="新宋体"/>
            <w:color w:val="auto"/>
          </w:rPr>
          <w:t>2</w:t>
        </w:r>
        <w:r>
          <w:rPr>
            <w:rStyle w:val="af2"/>
            <w:rFonts w:eastAsia="新宋体" w:hint="eastAsia"/>
            <w:color w:val="auto"/>
          </w:rPr>
          <w:t>、大内存文件缓存</w:t>
        </w:r>
        <w:r>
          <w:tab/>
        </w:r>
        <w:r>
          <w:fldChar w:fldCharType="begin"/>
        </w:r>
        <w:r>
          <w:instrText xml:space="preserve"> PAGEREF _Toc403566348 \h </w:instrText>
        </w:r>
        <w:r>
          <w:fldChar w:fldCharType="separate"/>
        </w:r>
        <w:r>
          <w:t>65</w:t>
        </w:r>
        <w:r>
          <w:fldChar w:fldCharType="end"/>
        </w:r>
      </w:hyperlink>
    </w:p>
    <w:p w:rsidR="008431D2" w:rsidRDefault="00E40181">
      <w:pPr>
        <w:pStyle w:val="30"/>
        <w:tabs>
          <w:tab w:val="right" w:leader="dot" w:pos="8777"/>
        </w:tabs>
        <w:rPr>
          <w:rFonts w:ascii="Calibri" w:hAnsi="Calibri"/>
          <w:szCs w:val="22"/>
        </w:rPr>
      </w:pPr>
      <w:hyperlink w:anchor="_Toc403566349" w:history="1">
        <w:r>
          <w:rPr>
            <w:rStyle w:val="af2"/>
            <w:color w:val="auto"/>
          </w:rPr>
          <w:t>2.1</w:t>
        </w:r>
        <w:r>
          <w:rPr>
            <w:rStyle w:val="af2"/>
            <w:rFonts w:hint="eastAsia"/>
            <w:color w:val="auto"/>
          </w:rPr>
          <w:t>手动配置</w:t>
        </w:r>
        <w:r>
          <w:tab/>
        </w:r>
        <w:r>
          <w:fldChar w:fldCharType="begin"/>
        </w:r>
        <w:r>
          <w:instrText xml:space="preserve"> PAGEREF _Toc403566349 \h </w:instrText>
        </w:r>
        <w:r>
          <w:fldChar w:fldCharType="separate"/>
        </w:r>
        <w:r>
          <w:t>66</w:t>
        </w:r>
        <w:r>
          <w:fldChar w:fldCharType="end"/>
        </w:r>
      </w:hyperlink>
    </w:p>
    <w:p w:rsidR="008431D2" w:rsidRDefault="00E40181">
      <w:pPr>
        <w:pStyle w:val="30"/>
        <w:tabs>
          <w:tab w:val="right" w:leader="dot" w:pos="8777"/>
        </w:tabs>
        <w:rPr>
          <w:rFonts w:ascii="Calibri" w:hAnsi="Calibri"/>
          <w:szCs w:val="22"/>
        </w:rPr>
      </w:pPr>
      <w:hyperlink w:anchor="_Toc403566350" w:history="1">
        <w:r>
          <w:rPr>
            <w:rStyle w:val="af2"/>
            <w:color w:val="auto"/>
          </w:rPr>
          <w:t xml:space="preserve">2.2 </w:t>
        </w:r>
        <w:r>
          <w:rPr>
            <w:rStyle w:val="af2"/>
            <w:rFonts w:hint="eastAsia"/>
            <w:color w:val="auto"/>
          </w:rPr>
          <w:t>使用热点统计分析工具自动配置</w:t>
        </w:r>
        <w:r>
          <w:tab/>
        </w:r>
        <w:r>
          <w:fldChar w:fldCharType="begin"/>
        </w:r>
        <w:r>
          <w:instrText xml:space="preserve"> PAGEREF _Toc403566350 \h </w:instrText>
        </w:r>
        <w:r>
          <w:fldChar w:fldCharType="separate"/>
        </w:r>
        <w:r>
          <w:t>67</w:t>
        </w:r>
        <w:r>
          <w:fldChar w:fldCharType="end"/>
        </w:r>
      </w:hyperlink>
    </w:p>
    <w:p w:rsidR="008431D2" w:rsidRDefault="00E40181">
      <w:pPr>
        <w:pStyle w:val="30"/>
        <w:tabs>
          <w:tab w:val="right" w:leader="dot" w:pos="8777"/>
        </w:tabs>
        <w:rPr>
          <w:rFonts w:ascii="Calibri" w:hAnsi="Calibri"/>
          <w:szCs w:val="22"/>
        </w:rPr>
      </w:pPr>
      <w:hyperlink w:anchor="_Toc403566351" w:history="1">
        <w:r>
          <w:rPr>
            <w:rStyle w:val="af2"/>
            <w:color w:val="auto"/>
          </w:rPr>
          <w:t xml:space="preserve">2.3 AWE </w:t>
        </w:r>
        <w:r>
          <w:rPr>
            <w:rStyle w:val="af2"/>
            <w:rFonts w:hint="eastAsia"/>
            <w:color w:val="auto"/>
          </w:rPr>
          <w:t>参数</w:t>
        </w:r>
        <w:r>
          <w:rPr>
            <w:rStyle w:val="af2"/>
            <w:rFonts w:hint="eastAsia"/>
            <w:color w:val="auto"/>
          </w:rPr>
          <w:t>说明</w:t>
        </w:r>
        <w:r>
          <w:tab/>
        </w:r>
        <w:r>
          <w:fldChar w:fldCharType="begin"/>
        </w:r>
        <w:r>
          <w:instrText xml:space="preserve"> PAGEREF _Toc403566351 \h </w:instrText>
        </w:r>
        <w:r>
          <w:fldChar w:fldCharType="separate"/>
        </w:r>
        <w:r>
          <w:t>68</w:t>
        </w:r>
        <w:r>
          <w:fldChar w:fldCharType="end"/>
        </w:r>
      </w:hyperlink>
    </w:p>
    <w:p w:rsidR="008431D2" w:rsidRDefault="00E40181">
      <w:pPr>
        <w:pStyle w:val="30"/>
        <w:tabs>
          <w:tab w:val="right" w:leader="dot" w:pos="8777"/>
        </w:tabs>
        <w:rPr>
          <w:rFonts w:ascii="Calibri" w:hAnsi="Calibri"/>
          <w:szCs w:val="22"/>
        </w:rPr>
      </w:pPr>
      <w:hyperlink w:anchor="_Toc403566352" w:history="1">
        <w:r>
          <w:rPr>
            <w:rStyle w:val="af2"/>
            <w:color w:val="auto"/>
          </w:rPr>
          <w:t xml:space="preserve">2.4 </w:t>
        </w:r>
        <w:r>
          <w:rPr>
            <w:rStyle w:val="af2"/>
            <w:rFonts w:hint="eastAsia"/>
            <w:color w:val="auto"/>
          </w:rPr>
          <w:t>其他参数说明</w:t>
        </w:r>
        <w:r>
          <w:tab/>
        </w:r>
        <w:r>
          <w:fldChar w:fldCharType="begin"/>
        </w:r>
        <w:r>
          <w:instrText xml:space="preserve"> PAGEREF _Toc403566352 \h </w:instrText>
        </w:r>
        <w:r>
          <w:fldChar w:fldCharType="separate"/>
        </w:r>
        <w:r>
          <w:t>69</w:t>
        </w:r>
        <w:r>
          <w:fldChar w:fldCharType="end"/>
        </w:r>
      </w:hyperlink>
    </w:p>
    <w:p w:rsidR="008431D2" w:rsidRDefault="00E40181">
      <w:pPr>
        <w:pStyle w:val="22"/>
        <w:tabs>
          <w:tab w:val="right" w:leader="dot" w:pos="8777"/>
        </w:tabs>
        <w:rPr>
          <w:rFonts w:ascii="Calibri" w:hAnsi="Calibri"/>
          <w:szCs w:val="22"/>
        </w:rPr>
      </w:pPr>
      <w:hyperlink w:anchor="_Toc403566353" w:history="1">
        <w:r>
          <w:rPr>
            <w:rStyle w:val="af2"/>
            <w:rFonts w:eastAsia="新宋体"/>
            <w:color w:val="auto"/>
          </w:rPr>
          <w:t>3</w:t>
        </w:r>
        <w:r>
          <w:rPr>
            <w:rStyle w:val="af2"/>
            <w:rFonts w:eastAsia="新宋体" w:hint="eastAsia"/>
            <w:color w:val="auto"/>
          </w:rPr>
          <w:t>、检索缓存</w:t>
        </w:r>
        <w:r>
          <w:tab/>
        </w:r>
        <w:r>
          <w:fldChar w:fldCharType="begin"/>
        </w:r>
        <w:r>
          <w:instrText xml:space="preserve"> PAGEREF _Toc403566353 \h </w:instrText>
        </w:r>
        <w:r>
          <w:fldChar w:fldCharType="separate"/>
        </w:r>
        <w:r>
          <w:t>69</w:t>
        </w:r>
        <w:r>
          <w:fldChar w:fldCharType="end"/>
        </w:r>
      </w:hyperlink>
    </w:p>
    <w:p w:rsidR="008431D2" w:rsidRDefault="00E40181">
      <w:pPr>
        <w:pStyle w:val="30"/>
        <w:tabs>
          <w:tab w:val="right" w:leader="dot" w:pos="8777"/>
        </w:tabs>
        <w:rPr>
          <w:rFonts w:ascii="Calibri" w:hAnsi="Calibri"/>
          <w:szCs w:val="22"/>
        </w:rPr>
      </w:pPr>
      <w:hyperlink w:anchor="_Toc403566354" w:history="1">
        <w:r>
          <w:rPr>
            <w:rStyle w:val="af2"/>
            <w:color w:val="auto"/>
          </w:rPr>
          <w:t>3.1</w:t>
        </w:r>
        <w:r>
          <w:rPr>
            <w:rStyle w:val="af2"/>
            <w:rFonts w:hint="eastAsia"/>
            <w:color w:val="auto"/>
          </w:rPr>
          <w:t>参数值说明</w:t>
        </w:r>
        <w:r>
          <w:tab/>
        </w:r>
        <w:r>
          <w:fldChar w:fldCharType="begin"/>
        </w:r>
        <w:r>
          <w:instrText xml:space="preserve"> PAGEREF _Toc403566354 \h </w:instrText>
        </w:r>
        <w:r>
          <w:fldChar w:fldCharType="separate"/>
        </w:r>
        <w:r>
          <w:t>69</w:t>
        </w:r>
        <w:r>
          <w:fldChar w:fldCharType="end"/>
        </w:r>
      </w:hyperlink>
    </w:p>
    <w:p w:rsidR="008431D2" w:rsidRDefault="00E40181">
      <w:pPr>
        <w:pStyle w:val="30"/>
        <w:tabs>
          <w:tab w:val="right" w:leader="dot" w:pos="8777"/>
        </w:tabs>
        <w:rPr>
          <w:rFonts w:ascii="Calibri" w:hAnsi="Calibri"/>
          <w:szCs w:val="22"/>
        </w:rPr>
      </w:pPr>
      <w:hyperlink w:anchor="_Toc403566355" w:history="1">
        <w:r>
          <w:rPr>
            <w:rStyle w:val="af2"/>
            <w:color w:val="auto"/>
          </w:rPr>
          <w:t>3.2</w:t>
        </w:r>
        <w:r>
          <w:rPr>
            <w:rStyle w:val="af2"/>
            <w:rFonts w:hint="eastAsia"/>
            <w:color w:val="auto"/>
          </w:rPr>
          <w:t>参数值设置</w:t>
        </w:r>
        <w:r>
          <w:tab/>
        </w:r>
        <w:r>
          <w:fldChar w:fldCharType="begin"/>
        </w:r>
        <w:r>
          <w:instrText xml:space="preserve"> PAGEREF _Toc403566355 \h </w:instrText>
        </w:r>
        <w:r>
          <w:fldChar w:fldCharType="separate"/>
        </w:r>
        <w:r>
          <w:t>69</w:t>
        </w:r>
        <w:r>
          <w:fldChar w:fldCharType="end"/>
        </w:r>
      </w:hyperlink>
    </w:p>
    <w:p w:rsidR="008431D2" w:rsidRDefault="00E40181">
      <w:pPr>
        <w:pStyle w:val="22"/>
        <w:tabs>
          <w:tab w:val="right" w:leader="dot" w:pos="8777"/>
        </w:tabs>
        <w:rPr>
          <w:rFonts w:ascii="Calibri" w:hAnsi="Calibri"/>
          <w:szCs w:val="22"/>
        </w:rPr>
      </w:pPr>
      <w:hyperlink w:anchor="_Toc403566356" w:history="1">
        <w:r>
          <w:rPr>
            <w:rStyle w:val="af2"/>
            <w:rFonts w:eastAsia="新宋体"/>
            <w:color w:val="auto"/>
          </w:rPr>
          <w:t>4</w:t>
        </w:r>
        <w:r>
          <w:rPr>
            <w:rStyle w:val="af2"/>
            <w:rFonts w:eastAsia="新宋体" w:hint="eastAsia"/>
            <w:color w:val="auto"/>
          </w:rPr>
          <w:t>、集群</w:t>
        </w:r>
        <w:r>
          <w:tab/>
        </w:r>
        <w:r>
          <w:fldChar w:fldCharType="begin"/>
        </w:r>
        <w:r>
          <w:instrText xml:space="preserve"> PAGEREF _Toc403566356 \h </w:instrText>
        </w:r>
        <w:r>
          <w:fldChar w:fldCharType="separate"/>
        </w:r>
        <w:r>
          <w:t>70</w:t>
        </w:r>
        <w:r>
          <w:fldChar w:fldCharType="end"/>
        </w:r>
      </w:hyperlink>
    </w:p>
    <w:p w:rsidR="008431D2" w:rsidRDefault="00E40181">
      <w:pPr>
        <w:pStyle w:val="30"/>
        <w:tabs>
          <w:tab w:val="right" w:leader="dot" w:pos="8777"/>
        </w:tabs>
        <w:rPr>
          <w:rFonts w:ascii="Calibri" w:hAnsi="Calibri"/>
          <w:szCs w:val="22"/>
        </w:rPr>
      </w:pPr>
      <w:hyperlink w:anchor="_Toc403566357" w:history="1">
        <w:r>
          <w:rPr>
            <w:rStyle w:val="af2"/>
            <w:color w:val="auto"/>
          </w:rPr>
          <w:t xml:space="preserve">4.1 </w:t>
        </w:r>
        <w:r>
          <w:rPr>
            <w:rStyle w:val="af2"/>
            <w:rFonts w:hint="eastAsia"/>
            <w:color w:val="auto"/>
          </w:rPr>
          <w:t>集群角色介绍</w:t>
        </w:r>
        <w:r>
          <w:tab/>
        </w:r>
        <w:r>
          <w:fldChar w:fldCharType="begin"/>
        </w:r>
        <w:r>
          <w:instrText xml:space="preserve"> PAGEREF _Toc403566357 \h </w:instrText>
        </w:r>
        <w:r>
          <w:fldChar w:fldCharType="separate"/>
        </w:r>
        <w:r>
          <w:t>70</w:t>
        </w:r>
        <w:r>
          <w:fldChar w:fldCharType="end"/>
        </w:r>
      </w:hyperlink>
    </w:p>
    <w:p w:rsidR="008431D2" w:rsidRDefault="00E40181">
      <w:pPr>
        <w:pStyle w:val="30"/>
        <w:tabs>
          <w:tab w:val="right" w:leader="dot" w:pos="8777"/>
        </w:tabs>
        <w:rPr>
          <w:rFonts w:ascii="Calibri" w:hAnsi="Calibri"/>
          <w:szCs w:val="22"/>
        </w:rPr>
      </w:pPr>
      <w:hyperlink w:anchor="_Toc403566358" w:history="1">
        <w:r>
          <w:rPr>
            <w:rStyle w:val="af2"/>
            <w:color w:val="auto"/>
          </w:rPr>
          <w:t>4.2</w:t>
        </w:r>
        <w:r>
          <w:rPr>
            <w:rStyle w:val="af2"/>
            <w:rFonts w:hint="eastAsia"/>
            <w:color w:val="auto"/>
          </w:rPr>
          <w:t>集群参数配置</w:t>
        </w:r>
        <w:r>
          <w:tab/>
        </w:r>
        <w:r>
          <w:fldChar w:fldCharType="begin"/>
        </w:r>
        <w:r>
          <w:instrText xml:space="preserve"> PAGEREF _Toc403566358 \h </w:instrText>
        </w:r>
        <w:r>
          <w:fldChar w:fldCharType="separate"/>
        </w:r>
        <w:r>
          <w:t>70</w:t>
        </w:r>
        <w:r>
          <w:fldChar w:fldCharType="end"/>
        </w:r>
      </w:hyperlink>
    </w:p>
    <w:p w:rsidR="008431D2" w:rsidRDefault="00E40181">
      <w:pPr>
        <w:pStyle w:val="22"/>
        <w:tabs>
          <w:tab w:val="right" w:leader="dot" w:pos="8777"/>
        </w:tabs>
        <w:rPr>
          <w:rFonts w:ascii="Calibri" w:hAnsi="Calibri"/>
          <w:szCs w:val="22"/>
        </w:rPr>
      </w:pPr>
      <w:hyperlink w:anchor="_Toc403566359" w:history="1">
        <w:r>
          <w:rPr>
            <w:rStyle w:val="af2"/>
            <w:rFonts w:eastAsia="新宋体"/>
            <w:color w:val="auto"/>
          </w:rPr>
          <w:t>5</w:t>
        </w:r>
        <w:r>
          <w:rPr>
            <w:rStyle w:val="af2"/>
            <w:rFonts w:eastAsia="新宋体" w:hint="eastAsia"/>
            <w:color w:val="auto"/>
          </w:rPr>
          <w:t>、其他杂项</w:t>
        </w:r>
        <w:r>
          <w:tab/>
        </w:r>
        <w:r>
          <w:fldChar w:fldCharType="begin"/>
        </w:r>
        <w:r>
          <w:instrText xml:space="preserve"> PAGEREF _T</w:instrText>
        </w:r>
        <w:r>
          <w:instrText xml:space="preserve">oc403566359 \h </w:instrText>
        </w:r>
        <w:r>
          <w:fldChar w:fldCharType="separate"/>
        </w:r>
        <w:r>
          <w:t>71</w:t>
        </w:r>
        <w:r>
          <w:fldChar w:fldCharType="end"/>
        </w:r>
      </w:hyperlink>
    </w:p>
    <w:p w:rsidR="008431D2" w:rsidRDefault="00E40181">
      <w:pPr>
        <w:pStyle w:val="30"/>
        <w:tabs>
          <w:tab w:val="right" w:leader="dot" w:pos="8777"/>
        </w:tabs>
        <w:rPr>
          <w:rFonts w:ascii="Calibri" w:hAnsi="Calibri"/>
          <w:szCs w:val="22"/>
        </w:rPr>
      </w:pPr>
      <w:hyperlink w:anchor="_Toc403566360" w:history="1">
        <w:r>
          <w:rPr>
            <w:rStyle w:val="af2"/>
            <w:color w:val="auto"/>
          </w:rPr>
          <w:t xml:space="preserve">5.1 </w:t>
        </w:r>
        <w:r>
          <w:rPr>
            <w:rStyle w:val="af2"/>
            <w:rFonts w:hint="eastAsia"/>
            <w:color w:val="auto"/>
          </w:rPr>
          <w:t>系统变量设置</w:t>
        </w:r>
        <w:r>
          <w:tab/>
        </w:r>
        <w:r>
          <w:fldChar w:fldCharType="begin"/>
        </w:r>
        <w:r>
          <w:instrText xml:space="preserve"> PAGEREF _Toc403566360 \h </w:instrText>
        </w:r>
        <w:r>
          <w:fldChar w:fldCharType="separate"/>
        </w:r>
        <w:r>
          <w:t>71</w:t>
        </w:r>
        <w:r>
          <w:fldChar w:fldCharType="end"/>
        </w:r>
      </w:hyperlink>
    </w:p>
    <w:p w:rsidR="008431D2" w:rsidRDefault="00E40181">
      <w:pPr>
        <w:pStyle w:val="30"/>
        <w:tabs>
          <w:tab w:val="right" w:leader="dot" w:pos="8777"/>
        </w:tabs>
        <w:rPr>
          <w:rFonts w:ascii="Calibri" w:hAnsi="Calibri"/>
          <w:szCs w:val="22"/>
        </w:rPr>
      </w:pPr>
      <w:hyperlink w:anchor="_Toc403566361" w:history="1">
        <w:r>
          <w:rPr>
            <w:rStyle w:val="af2"/>
            <w:color w:val="auto"/>
          </w:rPr>
          <w:t xml:space="preserve">5.2 </w:t>
        </w:r>
        <w:r>
          <w:rPr>
            <w:rStyle w:val="af2"/>
            <w:rFonts w:hint="eastAsia"/>
            <w:color w:val="auto"/>
          </w:rPr>
          <w:t>不同分词类型的表实现兼容的办法</w:t>
        </w:r>
        <w:r>
          <w:tab/>
        </w:r>
        <w:r>
          <w:fldChar w:fldCharType="begin"/>
        </w:r>
        <w:r>
          <w:instrText xml:space="preserve"> PAGEREF _Toc403566361 \h </w:instrText>
        </w:r>
        <w:r>
          <w:fldChar w:fldCharType="separate"/>
        </w:r>
        <w:r>
          <w:t>71</w:t>
        </w:r>
        <w:r>
          <w:fldChar w:fldCharType="end"/>
        </w:r>
      </w:hyperlink>
    </w:p>
    <w:p w:rsidR="008431D2" w:rsidRDefault="00E40181">
      <w:pPr>
        <w:pStyle w:val="30"/>
        <w:tabs>
          <w:tab w:val="right" w:leader="dot" w:pos="8777"/>
        </w:tabs>
        <w:rPr>
          <w:rFonts w:ascii="Calibri" w:hAnsi="Calibri"/>
          <w:szCs w:val="22"/>
        </w:rPr>
      </w:pPr>
      <w:hyperlink w:anchor="_Toc403566362" w:history="1">
        <w:r>
          <w:rPr>
            <w:rStyle w:val="af2"/>
            <w:color w:val="auto"/>
          </w:rPr>
          <w:t xml:space="preserve">5.3 </w:t>
        </w:r>
        <w:r>
          <w:rPr>
            <w:rStyle w:val="af2"/>
            <w:rFonts w:hint="eastAsia"/>
            <w:color w:val="auto"/>
          </w:rPr>
          <w:t>排序文件同步时间设置</w:t>
        </w:r>
        <w:r>
          <w:tab/>
        </w:r>
        <w:r>
          <w:fldChar w:fldCharType="begin"/>
        </w:r>
        <w:r>
          <w:instrText xml:space="preserve"> PAGEREF _Toc403566362 \h </w:instrText>
        </w:r>
        <w:r>
          <w:fldChar w:fldCharType="separate"/>
        </w:r>
        <w:r>
          <w:t>72</w:t>
        </w:r>
        <w:r>
          <w:fldChar w:fldCharType="end"/>
        </w:r>
      </w:hyperlink>
    </w:p>
    <w:p w:rsidR="008431D2" w:rsidRDefault="00E40181">
      <w:pPr>
        <w:pStyle w:val="30"/>
        <w:tabs>
          <w:tab w:val="right" w:leader="dot" w:pos="8777"/>
        </w:tabs>
        <w:rPr>
          <w:rFonts w:ascii="Calibri" w:hAnsi="Calibri"/>
          <w:szCs w:val="22"/>
        </w:rPr>
      </w:pPr>
      <w:hyperlink w:anchor="_Toc403566363" w:history="1">
        <w:r>
          <w:rPr>
            <w:rStyle w:val="af2"/>
            <w:color w:val="auto"/>
          </w:rPr>
          <w:t xml:space="preserve">5.4 </w:t>
        </w:r>
        <w:r>
          <w:rPr>
            <w:rStyle w:val="af2"/>
            <w:rFonts w:hint="eastAsia"/>
            <w:color w:val="auto"/>
          </w:rPr>
          <w:t>表读写分离应用设置</w:t>
        </w:r>
        <w:r>
          <w:tab/>
        </w:r>
        <w:r>
          <w:fldChar w:fldCharType="begin"/>
        </w:r>
        <w:r>
          <w:instrText xml:space="preserve"> PAGEREF _Toc403566363 \h </w:instrText>
        </w:r>
        <w:r>
          <w:fldChar w:fldCharType="separate"/>
        </w:r>
        <w:r>
          <w:t>72</w:t>
        </w:r>
        <w:r>
          <w:fldChar w:fldCharType="end"/>
        </w:r>
      </w:hyperlink>
    </w:p>
    <w:p w:rsidR="008431D2" w:rsidRDefault="00E40181">
      <w:pPr>
        <w:pStyle w:val="30"/>
        <w:tabs>
          <w:tab w:val="right" w:leader="dot" w:pos="8777"/>
        </w:tabs>
        <w:rPr>
          <w:rFonts w:ascii="Calibri" w:hAnsi="Calibri"/>
          <w:szCs w:val="22"/>
        </w:rPr>
      </w:pPr>
      <w:hyperlink w:anchor="_Toc403566364" w:history="1">
        <w:r>
          <w:rPr>
            <w:rStyle w:val="af2"/>
            <w:color w:val="auto"/>
          </w:rPr>
          <w:t xml:space="preserve">5.5 </w:t>
        </w:r>
        <w:r>
          <w:rPr>
            <w:rStyle w:val="af2"/>
            <w:rFonts w:hint="eastAsia"/>
            <w:color w:val="auto"/>
          </w:rPr>
          <w:t>数据排重</w:t>
        </w:r>
        <w:r>
          <w:tab/>
        </w:r>
        <w:r>
          <w:fldChar w:fldCharType="begin"/>
        </w:r>
        <w:r>
          <w:instrText xml:space="preserve"> PAGEREF _Toc403566364 \h </w:instrText>
        </w:r>
        <w:r>
          <w:fldChar w:fldCharType="separate"/>
        </w:r>
        <w:r>
          <w:t>73</w:t>
        </w:r>
        <w:r>
          <w:fldChar w:fldCharType="end"/>
        </w:r>
      </w:hyperlink>
    </w:p>
    <w:p w:rsidR="008431D2" w:rsidRDefault="00E40181">
      <w:pPr>
        <w:pStyle w:val="10"/>
        <w:tabs>
          <w:tab w:val="right" w:leader="dot" w:pos="8777"/>
        </w:tabs>
        <w:rPr>
          <w:rFonts w:ascii="Calibri" w:hAnsi="Calibri"/>
          <w:sz w:val="21"/>
          <w:szCs w:val="22"/>
        </w:rPr>
      </w:pPr>
      <w:hyperlink w:anchor="_Toc403566365" w:history="1">
        <w:r>
          <w:rPr>
            <w:rStyle w:val="af2"/>
            <w:rFonts w:ascii="黑体" w:hAnsi="黑体" w:cs="黑体" w:hint="eastAsia"/>
            <w:color w:val="auto"/>
          </w:rPr>
          <w:t>第八章</w:t>
        </w:r>
        <w:r>
          <w:rPr>
            <w:rStyle w:val="af2"/>
            <w:rFonts w:ascii="黑体" w:hAnsi="黑体" w:cs="黑体"/>
            <w:color w:val="auto"/>
          </w:rPr>
          <w:t xml:space="preserve"> KSQL</w:t>
        </w:r>
        <w:r>
          <w:rPr>
            <w:rStyle w:val="af2"/>
            <w:rFonts w:ascii="黑体" w:hAnsi="黑体" w:cs="黑体" w:hint="eastAsia"/>
            <w:color w:val="auto"/>
          </w:rPr>
          <w:t>批量数据处理语句</w:t>
        </w:r>
        <w:r>
          <w:tab/>
        </w:r>
        <w:r>
          <w:fldChar w:fldCharType="begin"/>
        </w:r>
        <w:r>
          <w:instrText xml:space="preserve"> PAGEREF _Toc403566365 \h </w:instrText>
        </w:r>
        <w:r>
          <w:fldChar w:fldCharType="separate"/>
        </w:r>
        <w:r>
          <w:t>74</w:t>
        </w:r>
        <w:r>
          <w:fldChar w:fldCharType="end"/>
        </w:r>
      </w:hyperlink>
    </w:p>
    <w:p w:rsidR="008431D2" w:rsidRDefault="00E40181">
      <w:pPr>
        <w:pStyle w:val="22"/>
        <w:tabs>
          <w:tab w:val="right" w:leader="dot" w:pos="8777"/>
        </w:tabs>
        <w:rPr>
          <w:rFonts w:ascii="Calibri" w:hAnsi="Calibri"/>
          <w:szCs w:val="22"/>
        </w:rPr>
      </w:pPr>
      <w:hyperlink w:anchor="_Toc403566366" w:history="1">
        <w:r>
          <w:rPr>
            <w:rStyle w:val="af2"/>
            <w:color w:val="auto"/>
          </w:rPr>
          <w:t>1</w:t>
        </w:r>
        <w:r>
          <w:rPr>
            <w:rStyle w:val="af2"/>
            <w:rFonts w:hint="eastAsia"/>
            <w:color w:val="auto"/>
          </w:rPr>
          <w:t>、排重合并表</w:t>
        </w:r>
        <w:r>
          <w:tab/>
        </w:r>
        <w:r>
          <w:fldChar w:fldCharType="begin"/>
        </w:r>
        <w:r>
          <w:instrText xml:space="preserve"> PAG</w:instrText>
        </w:r>
        <w:r>
          <w:instrText xml:space="preserve">EREF _Toc403566366 \h </w:instrText>
        </w:r>
        <w:r>
          <w:fldChar w:fldCharType="separate"/>
        </w:r>
        <w:r>
          <w:t>74</w:t>
        </w:r>
        <w:r>
          <w:fldChar w:fldCharType="end"/>
        </w:r>
      </w:hyperlink>
    </w:p>
    <w:p w:rsidR="008431D2" w:rsidRDefault="00E40181">
      <w:pPr>
        <w:pStyle w:val="22"/>
        <w:tabs>
          <w:tab w:val="right" w:leader="dot" w:pos="8777"/>
        </w:tabs>
        <w:rPr>
          <w:rFonts w:ascii="Calibri" w:hAnsi="Calibri"/>
          <w:szCs w:val="22"/>
        </w:rPr>
      </w:pPr>
      <w:hyperlink w:anchor="_Toc403566367" w:history="1">
        <w:r>
          <w:rPr>
            <w:rStyle w:val="af2"/>
            <w:color w:val="auto"/>
          </w:rPr>
          <w:t>2</w:t>
        </w:r>
        <w:r>
          <w:rPr>
            <w:rStyle w:val="af2"/>
            <w:rFonts w:hint="eastAsia"/>
            <w:color w:val="auto"/>
          </w:rPr>
          <w:t>、批量导入数据</w:t>
        </w:r>
        <w:r>
          <w:tab/>
        </w:r>
        <w:r>
          <w:fldChar w:fldCharType="begin"/>
        </w:r>
        <w:r>
          <w:instrText xml:space="preserve"> PAGEREF _Toc403566367 \h </w:instrText>
        </w:r>
        <w:r>
          <w:fldChar w:fldCharType="separate"/>
        </w:r>
        <w:r>
          <w:t>74</w:t>
        </w:r>
        <w:r>
          <w:fldChar w:fldCharType="end"/>
        </w:r>
      </w:hyperlink>
    </w:p>
    <w:p w:rsidR="008431D2" w:rsidRDefault="00E40181">
      <w:pPr>
        <w:pStyle w:val="22"/>
        <w:tabs>
          <w:tab w:val="right" w:leader="dot" w:pos="8777"/>
        </w:tabs>
        <w:rPr>
          <w:rFonts w:ascii="Calibri" w:hAnsi="Calibri"/>
          <w:szCs w:val="22"/>
        </w:rPr>
      </w:pPr>
      <w:hyperlink w:anchor="_Toc403566368" w:history="1">
        <w:r>
          <w:rPr>
            <w:rStyle w:val="af2"/>
            <w:color w:val="auto"/>
          </w:rPr>
          <w:t>3</w:t>
        </w:r>
        <w:r>
          <w:rPr>
            <w:rStyle w:val="af2"/>
            <w:rFonts w:hint="eastAsia"/>
            <w:color w:val="auto"/>
          </w:rPr>
          <w:t>、批量导出数据</w:t>
        </w:r>
        <w:r>
          <w:tab/>
        </w:r>
        <w:r>
          <w:fldChar w:fldCharType="begin"/>
        </w:r>
        <w:r>
          <w:instrText xml:space="preserve"> PAGEREF _Toc403566368 \h </w:instrText>
        </w:r>
        <w:r>
          <w:fldChar w:fldCharType="separate"/>
        </w:r>
        <w:r>
          <w:t>76</w:t>
        </w:r>
        <w:r>
          <w:fldChar w:fldCharType="end"/>
        </w:r>
      </w:hyperlink>
    </w:p>
    <w:p w:rsidR="008431D2" w:rsidRDefault="00E40181">
      <w:pPr>
        <w:pStyle w:val="22"/>
        <w:tabs>
          <w:tab w:val="right" w:leader="dot" w:pos="8777"/>
        </w:tabs>
        <w:rPr>
          <w:rFonts w:ascii="Calibri" w:hAnsi="Calibri"/>
          <w:szCs w:val="22"/>
        </w:rPr>
      </w:pPr>
      <w:hyperlink w:anchor="_Toc403566369" w:history="1">
        <w:r>
          <w:rPr>
            <w:rStyle w:val="af2"/>
            <w:color w:val="auto"/>
          </w:rPr>
          <w:t>4</w:t>
        </w:r>
        <w:r>
          <w:rPr>
            <w:rStyle w:val="af2"/>
            <w:rFonts w:hint="eastAsia"/>
            <w:color w:val="auto"/>
          </w:rPr>
          <w:t>、批量更新方法</w:t>
        </w:r>
        <w:r>
          <w:tab/>
        </w:r>
        <w:r>
          <w:fldChar w:fldCharType="begin"/>
        </w:r>
        <w:r>
          <w:instrText xml:space="preserve"> PAGEREF _Toc403566369 \h </w:instrText>
        </w:r>
        <w:r>
          <w:fldChar w:fldCharType="separate"/>
        </w:r>
        <w:r>
          <w:t>76</w:t>
        </w:r>
        <w:r>
          <w:fldChar w:fldCharType="end"/>
        </w:r>
      </w:hyperlink>
    </w:p>
    <w:p w:rsidR="008431D2" w:rsidRDefault="00E40181">
      <w:pPr>
        <w:pStyle w:val="22"/>
        <w:tabs>
          <w:tab w:val="right" w:leader="dot" w:pos="8777"/>
        </w:tabs>
        <w:rPr>
          <w:rFonts w:ascii="Calibri" w:hAnsi="Calibri"/>
          <w:szCs w:val="22"/>
        </w:rPr>
      </w:pPr>
      <w:hyperlink w:anchor="_Toc403566370" w:history="1">
        <w:r>
          <w:rPr>
            <w:rStyle w:val="af2"/>
            <w:color w:val="auto"/>
          </w:rPr>
          <w:t>5</w:t>
        </w:r>
        <w:r>
          <w:rPr>
            <w:rStyle w:val="af2"/>
            <w:rFonts w:hint="eastAsia"/>
            <w:color w:val="auto"/>
          </w:rPr>
          <w:t>、脚本更新方法</w:t>
        </w:r>
        <w:r>
          <w:tab/>
        </w:r>
        <w:r>
          <w:fldChar w:fldCharType="begin"/>
        </w:r>
        <w:r>
          <w:instrText xml:space="preserve"> PAGEREF _Toc403566370 \h </w:instrText>
        </w:r>
        <w:r>
          <w:fldChar w:fldCharType="separate"/>
        </w:r>
        <w:r>
          <w:t>78</w:t>
        </w:r>
        <w:r>
          <w:fldChar w:fldCharType="end"/>
        </w:r>
      </w:hyperlink>
    </w:p>
    <w:p w:rsidR="008431D2" w:rsidRDefault="00E40181">
      <w:pPr>
        <w:pStyle w:val="30"/>
        <w:tabs>
          <w:tab w:val="right" w:leader="dot" w:pos="8777"/>
        </w:tabs>
        <w:rPr>
          <w:rFonts w:ascii="Calibri" w:hAnsi="Calibri"/>
          <w:szCs w:val="22"/>
        </w:rPr>
      </w:pPr>
      <w:hyperlink w:anchor="_Toc403566371" w:history="1">
        <w:r>
          <w:rPr>
            <w:rStyle w:val="af2"/>
            <w:color w:val="auto"/>
          </w:rPr>
          <w:t xml:space="preserve">5.1 </w:t>
        </w:r>
        <w:r>
          <w:rPr>
            <w:rStyle w:val="af2"/>
            <w:rFonts w:hint="eastAsia"/>
            <w:color w:val="auto"/>
          </w:rPr>
          <w:t>创建优化的主键索引</w:t>
        </w:r>
        <w:r>
          <w:tab/>
        </w:r>
        <w:r>
          <w:fldChar w:fldCharType="begin"/>
        </w:r>
        <w:r>
          <w:instrText xml:space="preserve"> PAGEREF _Toc403566371 \h </w:instrText>
        </w:r>
        <w:r>
          <w:fldChar w:fldCharType="separate"/>
        </w:r>
        <w:r>
          <w:t>78</w:t>
        </w:r>
        <w:r>
          <w:fldChar w:fldCharType="end"/>
        </w:r>
      </w:hyperlink>
    </w:p>
    <w:p w:rsidR="008431D2" w:rsidRDefault="00E40181">
      <w:pPr>
        <w:pStyle w:val="30"/>
        <w:tabs>
          <w:tab w:val="right" w:leader="dot" w:pos="8777"/>
        </w:tabs>
        <w:rPr>
          <w:rFonts w:ascii="Calibri" w:hAnsi="Calibri"/>
          <w:szCs w:val="22"/>
        </w:rPr>
      </w:pPr>
      <w:hyperlink w:anchor="_Toc403566372" w:history="1">
        <w:r>
          <w:rPr>
            <w:rStyle w:val="af2"/>
            <w:color w:val="auto"/>
          </w:rPr>
          <w:t xml:space="preserve">5.2 </w:t>
        </w:r>
        <w:r>
          <w:rPr>
            <w:rStyle w:val="af2"/>
            <w:rFonts w:hint="eastAsia"/>
            <w:color w:val="auto"/>
          </w:rPr>
          <w:t>释放优化的主键索引</w:t>
        </w:r>
        <w:r>
          <w:tab/>
        </w:r>
        <w:r>
          <w:fldChar w:fldCharType="begin"/>
        </w:r>
        <w:r>
          <w:instrText xml:space="preserve"> PAGEREF _Toc403566372 \h </w:instrText>
        </w:r>
        <w:r>
          <w:fldChar w:fldCharType="separate"/>
        </w:r>
        <w:r>
          <w:t>79</w:t>
        </w:r>
        <w:r>
          <w:fldChar w:fldCharType="end"/>
        </w:r>
      </w:hyperlink>
    </w:p>
    <w:p w:rsidR="008431D2" w:rsidRDefault="00E40181">
      <w:pPr>
        <w:pStyle w:val="30"/>
        <w:tabs>
          <w:tab w:val="right" w:leader="dot" w:pos="8777"/>
        </w:tabs>
        <w:rPr>
          <w:rFonts w:ascii="Calibri" w:hAnsi="Calibri"/>
          <w:szCs w:val="22"/>
        </w:rPr>
      </w:pPr>
      <w:hyperlink w:anchor="_Toc403566373" w:history="1">
        <w:r>
          <w:rPr>
            <w:rStyle w:val="af2"/>
            <w:color w:val="auto"/>
          </w:rPr>
          <w:t xml:space="preserve">5.3 </w:t>
        </w:r>
        <w:r>
          <w:rPr>
            <w:rStyle w:val="af2"/>
            <w:rFonts w:hint="eastAsia"/>
            <w:color w:val="auto"/>
          </w:rPr>
          <w:t>批量插入记录</w:t>
        </w:r>
        <w:r>
          <w:tab/>
        </w:r>
        <w:r>
          <w:fldChar w:fldCharType="begin"/>
        </w:r>
        <w:r>
          <w:instrText xml:space="preserve"> PA</w:instrText>
        </w:r>
        <w:r>
          <w:instrText xml:space="preserve">GEREF _Toc403566373 \h </w:instrText>
        </w:r>
        <w:r>
          <w:fldChar w:fldCharType="separate"/>
        </w:r>
        <w:r>
          <w:t>79</w:t>
        </w:r>
        <w:r>
          <w:fldChar w:fldCharType="end"/>
        </w:r>
      </w:hyperlink>
    </w:p>
    <w:p w:rsidR="008431D2" w:rsidRDefault="00E40181">
      <w:pPr>
        <w:pStyle w:val="30"/>
        <w:tabs>
          <w:tab w:val="right" w:leader="dot" w:pos="8777"/>
        </w:tabs>
        <w:rPr>
          <w:rFonts w:ascii="Calibri" w:hAnsi="Calibri"/>
          <w:szCs w:val="22"/>
        </w:rPr>
      </w:pPr>
      <w:hyperlink w:anchor="_Toc403566374" w:history="1">
        <w:r>
          <w:rPr>
            <w:rStyle w:val="af2"/>
            <w:color w:val="auto"/>
          </w:rPr>
          <w:t xml:space="preserve">5.4 </w:t>
        </w:r>
        <w:r>
          <w:rPr>
            <w:rStyle w:val="af2"/>
            <w:rFonts w:hint="eastAsia"/>
            <w:color w:val="auto"/>
          </w:rPr>
          <w:t>批量修改记录</w:t>
        </w:r>
        <w:r>
          <w:tab/>
        </w:r>
        <w:r>
          <w:fldChar w:fldCharType="begin"/>
        </w:r>
        <w:r>
          <w:instrText xml:space="preserve"> PAGEREF _Toc403566374 \h </w:instrText>
        </w:r>
        <w:r>
          <w:fldChar w:fldCharType="separate"/>
        </w:r>
        <w:r>
          <w:t>80</w:t>
        </w:r>
        <w:r>
          <w:fldChar w:fldCharType="end"/>
        </w:r>
      </w:hyperlink>
    </w:p>
    <w:p w:rsidR="008431D2" w:rsidRDefault="00E40181">
      <w:pPr>
        <w:pStyle w:val="30"/>
        <w:tabs>
          <w:tab w:val="right" w:leader="dot" w:pos="8777"/>
        </w:tabs>
        <w:rPr>
          <w:rFonts w:ascii="Calibri" w:hAnsi="Calibri"/>
          <w:szCs w:val="22"/>
        </w:rPr>
      </w:pPr>
      <w:hyperlink w:anchor="_Toc403566375" w:history="1">
        <w:r>
          <w:rPr>
            <w:rStyle w:val="af2"/>
            <w:color w:val="auto"/>
          </w:rPr>
          <w:t xml:space="preserve">5.5 </w:t>
        </w:r>
        <w:r>
          <w:rPr>
            <w:rStyle w:val="af2"/>
            <w:rFonts w:hint="eastAsia"/>
            <w:color w:val="auto"/>
          </w:rPr>
          <w:t>批量删除记录</w:t>
        </w:r>
        <w:r>
          <w:tab/>
        </w:r>
        <w:r>
          <w:fldChar w:fldCharType="begin"/>
        </w:r>
        <w:r>
          <w:instrText xml:space="preserve"> PAGEREF _Toc403566375 \h </w:instrText>
        </w:r>
        <w:r>
          <w:fldChar w:fldCharType="separate"/>
        </w:r>
        <w:r>
          <w:t>80</w:t>
        </w:r>
        <w:r>
          <w:fldChar w:fldCharType="end"/>
        </w:r>
      </w:hyperlink>
    </w:p>
    <w:p w:rsidR="008431D2" w:rsidRDefault="00E40181">
      <w:pPr>
        <w:pStyle w:val="30"/>
        <w:tabs>
          <w:tab w:val="right" w:leader="dot" w:pos="8777"/>
        </w:tabs>
        <w:rPr>
          <w:rFonts w:ascii="Calibri" w:hAnsi="Calibri"/>
          <w:szCs w:val="22"/>
        </w:rPr>
      </w:pPr>
      <w:hyperlink w:anchor="_Toc403566376" w:history="1">
        <w:r>
          <w:rPr>
            <w:rStyle w:val="af2"/>
            <w:color w:val="auto"/>
          </w:rPr>
          <w:t xml:space="preserve">5.6 </w:t>
        </w:r>
        <w:r>
          <w:rPr>
            <w:rStyle w:val="af2"/>
            <w:rFonts w:hint="eastAsia"/>
            <w:color w:val="auto"/>
          </w:rPr>
          <w:t>批量替换记录</w:t>
        </w:r>
        <w:r>
          <w:tab/>
        </w:r>
        <w:r>
          <w:fldChar w:fldCharType="begin"/>
        </w:r>
        <w:r>
          <w:instrText xml:space="preserve"> PAGEREF _Toc403566376 \h </w:instrText>
        </w:r>
        <w:r>
          <w:fldChar w:fldCharType="separate"/>
        </w:r>
        <w:r>
          <w:t>80</w:t>
        </w:r>
        <w:r>
          <w:fldChar w:fldCharType="end"/>
        </w:r>
      </w:hyperlink>
    </w:p>
    <w:p w:rsidR="008431D2" w:rsidRDefault="00E40181">
      <w:pPr>
        <w:pStyle w:val="30"/>
        <w:tabs>
          <w:tab w:val="right" w:leader="dot" w:pos="8777"/>
        </w:tabs>
        <w:rPr>
          <w:rFonts w:ascii="Calibri" w:hAnsi="Calibri"/>
          <w:szCs w:val="22"/>
        </w:rPr>
      </w:pPr>
      <w:hyperlink w:anchor="_Toc403566377" w:history="1">
        <w:r>
          <w:rPr>
            <w:rStyle w:val="af2"/>
            <w:color w:val="auto"/>
          </w:rPr>
          <w:t xml:space="preserve">5.7 </w:t>
        </w:r>
        <w:r>
          <w:rPr>
            <w:rStyle w:val="af2"/>
            <w:rFonts w:hint="eastAsia"/>
            <w:color w:val="auto"/>
          </w:rPr>
          <w:t>设置批量处理的数据文件</w:t>
        </w:r>
        <w:r>
          <w:tab/>
        </w:r>
        <w:r>
          <w:fldChar w:fldCharType="begin"/>
        </w:r>
        <w:r>
          <w:instrText xml:space="preserve"> PAGEREF _Toc403566377 \h </w:instrText>
        </w:r>
        <w:r>
          <w:fldChar w:fldCharType="separate"/>
        </w:r>
        <w:r>
          <w:t>81</w:t>
        </w:r>
        <w:r>
          <w:fldChar w:fldCharType="end"/>
        </w:r>
      </w:hyperlink>
    </w:p>
    <w:p w:rsidR="008431D2" w:rsidRDefault="00E40181">
      <w:pPr>
        <w:pStyle w:val="30"/>
        <w:tabs>
          <w:tab w:val="right" w:leader="dot" w:pos="8777"/>
        </w:tabs>
        <w:rPr>
          <w:rFonts w:ascii="Calibri" w:hAnsi="Calibri"/>
          <w:szCs w:val="22"/>
        </w:rPr>
      </w:pPr>
      <w:hyperlink w:anchor="_Toc403566378" w:history="1">
        <w:r>
          <w:rPr>
            <w:rStyle w:val="af2"/>
            <w:color w:val="auto"/>
          </w:rPr>
          <w:t xml:space="preserve">5.8 </w:t>
        </w:r>
        <w:r>
          <w:rPr>
            <w:rStyle w:val="af2"/>
            <w:rFonts w:hint="eastAsia"/>
            <w:color w:val="auto"/>
          </w:rPr>
          <w:t>脚本批量处理实例</w:t>
        </w:r>
        <w:r>
          <w:tab/>
        </w:r>
        <w:r>
          <w:fldChar w:fldCharType="begin"/>
        </w:r>
        <w:r>
          <w:instrText xml:space="preserve"> PAGEREF _Toc403566378 \h </w:instrText>
        </w:r>
        <w:r>
          <w:fldChar w:fldCharType="separate"/>
        </w:r>
        <w:r>
          <w:t>81</w:t>
        </w:r>
        <w:r>
          <w:fldChar w:fldCharType="end"/>
        </w:r>
      </w:hyperlink>
    </w:p>
    <w:p w:rsidR="008431D2" w:rsidRDefault="00E40181">
      <w:pPr>
        <w:pStyle w:val="10"/>
        <w:tabs>
          <w:tab w:val="right" w:leader="dot" w:pos="8777"/>
        </w:tabs>
        <w:rPr>
          <w:rFonts w:ascii="Calibri" w:hAnsi="Calibri"/>
          <w:sz w:val="21"/>
          <w:szCs w:val="22"/>
        </w:rPr>
      </w:pPr>
      <w:hyperlink w:anchor="_Toc403566379" w:history="1">
        <w:r>
          <w:rPr>
            <w:rStyle w:val="af2"/>
            <w:rFonts w:ascii="黑体" w:hAnsi="黑体" w:cs="黑体" w:hint="eastAsia"/>
            <w:color w:val="auto"/>
          </w:rPr>
          <w:t>第九章</w:t>
        </w:r>
        <w:r>
          <w:rPr>
            <w:rStyle w:val="af2"/>
            <w:rFonts w:ascii="黑体" w:hAnsi="黑体" w:cs="黑体"/>
            <w:color w:val="auto"/>
          </w:rPr>
          <w:t xml:space="preserve"> KSQL</w:t>
        </w:r>
        <w:r>
          <w:rPr>
            <w:rStyle w:val="af2"/>
            <w:rFonts w:ascii="黑体" w:hAnsi="黑体" w:cs="黑体" w:hint="eastAsia"/>
            <w:color w:val="auto"/>
          </w:rPr>
          <w:t>文本处理语句</w:t>
        </w:r>
        <w:r>
          <w:tab/>
        </w:r>
        <w:r>
          <w:fldChar w:fldCharType="begin"/>
        </w:r>
        <w:r>
          <w:instrText xml:space="preserve"> PAGEREF _Toc403566379 \h </w:instrText>
        </w:r>
        <w:r>
          <w:fldChar w:fldCharType="separate"/>
        </w:r>
        <w:r>
          <w:t>83</w:t>
        </w:r>
        <w:r>
          <w:fldChar w:fldCharType="end"/>
        </w:r>
      </w:hyperlink>
    </w:p>
    <w:p w:rsidR="008431D2" w:rsidRDefault="00E40181">
      <w:pPr>
        <w:pStyle w:val="22"/>
        <w:tabs>
          <w:tab w:val="right" w:leader="dot" w:pos="8777"/>
        </w:tabs>
        <w:rPr>
          <w:rFonts w:ascii="Calibri" w:hAnsi="Calibri"/>
          <w:szCs w:val="22"/>
        </w:rPr>
      </w:pPr>
      <w:hyperlink w:anchor="_Toc403566380" w:history="1">
        <w:r>
          <w:rPr>
            <w:rStyle w:val="af2"/>
            <w:color w:val="auto"/>
          </w:rPr>
          <w:t>1</w:t>
        </w:r>
        <w:r>
          <w:rPr>
            <w:rStyle w:val="af2"/>
            <w:rFonts w:hint="eastAsia"/>
            <w:color w:val="auto"/>
          </w:rPr>
          <w:t>、文本处理</w:t>
        </w:r>
        <w:r>
          <w:rPr>
            <w:rStyle w:val="af2"/>
            <w:color w:val="auto"/>
          </w:rPr>
          <w:t xml:space="preserve">  KSQL</w:t>
        </w:r>
        <w:r>
          <w:rPr>
            <w:rStyle w:val="af2"/>
            <w:rFonts w:hint="eastAsia"/>
            <w:color w:val="auto"/>
          </w:rPr>
          <w:t>概述</w:t>
        </w:r>
        <w:r>
          <w:tab/>
        </w:r>
        <w:r>
          <w:fldChar w:fldCharType="begin"/>
        </w:r>
        <w:r>
          <w:instrText xml:space="preserve"> PAGEREF _Toc403566380 \h </w:instrText>
        </w:r>
        <w:r>
          <w:fldChar w:fldCharType="separate"/>
        </w:r>
        <w:r>
          <w:t>83</w:t>
        </w:r>
        <w:r>
          <w:fldChar w:fldCharType="end"/>
        </w:r>
      </w:hyperlink>
    </w:p>
    <w:p w:rsidR="008431D2" w:rsidRDefault="00E40181">
      <w:pPr>
        <w:pStyle w:val="22"/>
        <w:tabs>
          <w:tab w:val="right" w:leader="dot" w:pos="8777"/>
        </w:tabs>
        <w:rPr>
          <w:rFonts w:ascii="Calibri" w:hAnsi="Calibri"/>
          <w:szCs w:val="22"/>
        </w:rPr>
      </w:pPr>
      <w:hyperlink w:anchor="_Toc403566381" w:history="1">
        <w:r>
          <w:rPr>
            <w:rStyle w:val="af2"/>
            <w:color w:val="auto"/>
          </w:rPr>
          <w:t>1</w:t>
        </w:r>
        <w:r>
          <w:rPr>
            <w:rStyle w:val="af2"/>
            <w:rFonts w:hint="eastAsia"/>
            <w:color w:val="auto"/>
          </w:rPr>
          <w:t>、文本挖掘引擎启动</w:t>
        </w:r>
        <w:r>
          <w:tab/>
        </w:r>
        <w:r>
          <w:fldChar w:fldCharType="begin"/>
        </w:r>
        <w:r>
          <w:instrText xml:space="preserve"> PAGEREF _Toc403566381 \h </w:instrText>
        </w:r>
        <w:r>
          <w:fldChar w:fldCharType="separate"/>
        </w:r>
        <w:r>
          <w:t>84</w:t>
        </w:r>
        <w:r>
          <w:fldChar w:fldCharType="end"/>
        </w:r>
      </w:hyperlink>
    </w:p>
    <w:p w:rsidR="008431D2" w:rsidRDefault="00E40181">
      <w:pPr>
        <w:pStyle w:val="22"/>
        <w:tabs>
          <w:tab w:val="right" w:leader="dot" w:pos="8777"/>
        </w:tabs>
        <w:rPr>
          <w:rFonts w:ascii="Calibri" w:hAnsi="Calibri"/>
          <w:szCs w:val="22"/>
        </w:rPr>
      </w:pPr>
      <w:hyperlink w:anchor="_Toc403566382" w:history="1">
        <w:r>
          <w:rPr>
            <w:rStyle w:val="af2"/>
            <w:color w:val="auto"/>
          </w:rPr>
          <w:t>2</w:t>
        </w:r>
        <w:r>
          <w:rPr>
            <w:rStyle w:val="af2"/>
            <w:rFonts w:hint="eastAsia"/>
            <w:color w:val="auto"/>
          </w:rPr>
          <w:t>、文本挖掘引擎结束</w:t>
        </w:r>
        <w:r>
          <w:tab/>
        </w:r>
        <w:r>
          <w:fldChar w:fldCharType="begin"/>
        </w:r>
        <w:r>
          <w:instrText xml:space="preserve"> PAGEREF _Toc403566382 \h </w:instrText>
        </w:r>
        <w:r>
          <w:fldChar w:fldCharType="separate"/>
        </w:r>
        <w:r>
          <w:t>84</w:t>
        </w:r>
        <w:r>
          <w:fldChar w:fldCharType="end"/>
        </w:r>
      </w:hyperlink>
    </w:p>
    <w:p w:rsidR="008431D2" w:rsidRDefault="00E40181">
      <w:pPr>
        <w:pStyle w:val="22"/>
        <w:tabs>
          <w:tab w:val="right" w:leader="dot" w:pos="8777"/>
        </w:tabs>
        <w:rPr>
          <w:rFonts w:ascii="Calibri" w:hAnsi="Calibri"/>
          <w:szCs w:val="22"/>
        </w:rPr>
      </w:pPr>
      <w:hyperlink w:anchor="_Toc403566383" w:history="1">
        <w:r>
          <w:rPr>
            <w:rStyle w:val="af2"/>
            <w:color w:val="auto"/>
          </w:rPr>
          <w:t>3</w:t>
        </w:r>
        <w:r>
          <w:rPr>
            <w:rStyle w:val="af2"/>
            <w:rFonts w:hint="eastAsia"/>
            <w:color w:val="auto"/>
          </w:rPr>
          <w:t>、创建知识域</w:t>
        </w:r>
        <w:r>
          <w:tab/>
        </w:r>
        <w:r>
          <w:fldChar w:fldCharType="begin"/>
        </w:r>
        <w:r>
          <w:instrText xml:space="preserve"> PAGEREF _Toc403566383 \h </w:instrText>
        </w:r>
        <w:r>
          <w:fldChar w:fldCharType="separate"/>
        </w:r>
        <w:r>
          <w:t>84</w:t>
        </w:r>
        <w:r>
          <w:fldChar w:fldCharType="end"/>
        </w:r>
      </w:hyperlink>
    </w:p>
    <w:p w:rsidR="008431D2" w:rsidRDefault="00E40181">
      <w:pPr>
        <w:pStyle w:val="22"/>
        <w:tabs>
          <w:tab w:val="right" w:leader="dot" w:pos="8777"/>
        </w:tabs>
        <w:rPr>
          <w:rFonts w:ascii="Calibri" w:hAnsi="Calibri"/>
          <w:szCs w:val="22"/>
        </w:rPr>
      </w:pPr>
      <w:hyperlink w:anchor="_Toc403566384" w:history="1">
        <w:r>
          <w:rPr>
            <w:rStyle w:val="af2"/>
            <w:color w:val="auto"/>
          </w:rPr>
          <w:t>4</w:t>
        </w:r>
        <w:r>
          <w:rPr>
            <w:rStyle w:val="af2"/>
            <w:rFonts w:hint="eastAsia"/>
            <w:color w:val="auto"/>
          </w:rPr>
          <w:t>、删除知识域</w:t>
        </w:r>
        <w:r>
          <w:tab/>
        </w:r>
        <w:r>
          <w:fldChar w:fldCharType="begin"/>
        </w:r>
        <w:r>
          <w:instrText xml:space="preserve"> PAGEREF _Toc403566384 \h </w:instrText>
        </w:r>
        <w:r>
          <w:fldChar w:fldCharType="separate"/>
        </w:r>
        <w:r>
          <w:t>85</w:t>
        </w:r>
        <w:r>
          <w:fldChar w:fldCharType="end"/>
        </w:r>
      </w:hyperlink>
    </w:p>
    <w:p w:rsidR="008431D2" w:rsidRDefault="00E40181">
      <w:pPr>
        <w:pStyle w:val="22"/>
        <w:tabs>
          <w:tab w:val="right" w:leader="dot" w:pos="8777"/>
        </w:tabs>
        <w:rPr>
          <w:rFonts w:ascii="Calibri" w:hAnsi="Calibri"/>
          <w:szCs w:val="22"/>
        </w:rPr>
      </w:pPr>
      <w:hyperlink w:anchor="_Toc403566385" w:history="1">
        <w:r>
          <w:rPr>
            <w:rStyle w:val="af2"/>
            <w:color w:val="auto"/>
          </w:rPr>
          <w:t>5</w:t>
        </w:r>
        <w:r>
          <w:rPr>
            <w:rStyle w:val="af2"/>
            <w:rFonts w:hint="eastAsia"/>
            <w:color w:val="auto"/>
          </w:rPr>
          <w:t>、启动知识域</w:t>
        </w:r>
        <w:r>
          <w:tab/>
        </w:r>
        <w:r>
          <w:fldChar w:fldCharType="begin"/>
        </w:r>
        <w:r>
          <w:instrText xml:space="preserve"> PAGEREF _Toc403566385 \h </w:instrText>
        </w:r>
        <w:r>
          <w:fldChar w:fldCharType="separate"/>
        </w:r>
        <w:r>
          <w:t>85</w:t>
        </w:r>
        <w:r>
          <w:fldChar w:fldCharType="end"/>
        </w:r>
      </w:hyperlink>
    </w:p>
    <w:p w:rsidR="008431D2" w:rsidRDefault="00E40181">
      <w:pPr>
        <w:pStyle w:val="22"/>
        <w:tabs>
          <w:tab w:val="right" w:leader="dot" w:pos="8777"/>
        </w:tabs>
        <w:rPr>
          <w:rFonts w:ascii="Calibri" w:hAnsi="Calibri"/>
          <w:szCs w:val="22"/>
        </w:rPr>
      </w:pPr>
      <w:hyperlink w:anchor="_Toc403566386" w:history="1">
        <w:r>
          <w:rPr>
            <w:rStyle w:val="af2"/>
            <w:color w:val="auto"/>
          </w:rPr>
          <w:t>6</w:t>
        </w:r>
        <w:r>
          <w:rPr>
            <w:rStyle w:val="af2"/>
            <w:rFonts w:hint="eastAsia"/>
            <w:color w:val="auto"/>
          </w:rPr>
          <w:t>、关闭知识域</w:t>
        </w:r>
        <w:r>
          <w:tab/>
        </w:r>
        <w:r>
          <w:fldChar w:fldCharType="begin"/>
        </w:r>
        <w:r>
          <w:instrText xml:space="preserve"> PAGEREF _To</w:instrText>
        </w:r>
        <w:r>
          <w:instrText xml:space="preserve">c403566386 \h </w:instrText>
        </w:r>
        <w:r>
          <w:fldChar w:fldCharType="separate"/>
        </w:r>
        <w:r>
          <w:t>86</w:t>
        </w:r>
        <w:r>
          <w:fldChar w:fldCharType="end"/>
        </w:r>
      </w:hyperlink>
    </w:p>
    <w:p w:rsidR="008431D2" w:rsidRDefault="00E40181">
      <w:pPr>
        <w:pStyle w:val="22"/>
        <w:tabs>
          <w:tab w:val="right" w:leader="dot" w:pos="8777"/>
        </w:tabs>
        <w:rPr>
          <w:rFonts w:ascii="Calibri" w:hAnsi="Calibri"/>
          <w:szCs w:val="22"/>
        </w:rPr>
      </w:pPr>
      <w:hyperlink w:anchor="_Toc403566387" w:history="1">
        <w:r>
          <w:rPr>
            <w:rStyle w:val="af2"/>
            <w:color w:val="auto"/>
          </w:rPr>
          <w:t>7</w:t>
        </w:r>
        <w:r>
          <w:rPr>
            <w:rStyle w:val="af2"/>
            <w:rFonts w:hint="eastAsia"/>
            <w:color w:val="auto"/>
          </w:rPr>
          <w:t>、特征词分布规律分析</w:t>
        </w:r>
        <w:r>
          <w:tab/>
        </w:r>
        <w:r>
          <w:fldChar w:fldCharType="begin"/>
        </w:r>
        <w:r>
          <w:instrText xml:space="preserve"> PAGEREF _Toc403566387 \h </w:instrText>
        </w:r>
        <w:r>
          <w:fldChar w:fldCharType="separate"/>
        </w:r>
        <w:r>
          <w:t>86</w:t>
        </w:r>
        <w:r>
          <w:fldChar w:fldCharType="end"/>
        </w:r>
      </w:hyperlink>
    </w:p>
    <w:p w:rsidR="008431D2" w:rsidRDefault="00E40181">
      <w:pPr>
        <w:pStyle w:val="22"/>
        <w:tabs>
          <w:tab w:val="right" w:leader="dot" w:pos="8777"/>
        </w:tabs>
        <w:rPr>
          <w:rFonts w:ascii="Calibri" w:hAnsi="Calibri"/>
          <w:szCs w:val="22"/>
        </w:rPr>
      </w:pPr>
      <w:hyperlink w:anchor="_Toc403566388" w:history="1">
        <w:r>
          <w:rPr>
            <w:rStyle w:val="af2"/>
            <w:color w:val="auto"/>
          </w:rPr>
          <w:t>8</w:t>
        </w:r>
        <w:r>
          <w:rPr>
            <w:rStyle w:val="af2"/>
            <w:rFonts w:hint="eastAsia"/>
            <w:color w:val="auto"/>
          </w:rPr>
          <w:t>、文本分类器</w:t>
        </w:r>
        <w:r>
          <w:tab/>
        </w:r>
        <w:r>
          <w:fldChar w:fldCharType="begin"/>
        </w:r>
        <w:r>
          <w:instrText xml:space="preserve"> PAGEREF _Toc403566388 \h </w:instrText>
        </w:r>
        <w:r>
          <w:fldChar w:fldCharType="separate"/>
        </w:r>
        <w:r>
          <w:t>87</w:t>
        </w:r>
        <w:r>
          <w:fldChar w:fldCharType="end"/>
        </w:r>
      </w:hyperlink>
    </w:p>
    <w:p w:rsidR="008431D2" w:rsidRDefault="00E40181">
      <w:pPr>
        <w:pStyle w:val="22"/>
        <w:tabs>
          <w:tab w:val="right" w:leader="dot" w:pos="8777"/>
        </w:tabs>
        <w:rPr>
          <w:rFonts w:ascii="Calibri" w:hAnsi="Calibri"/>
          <w:szCs w:val="22"/>
        </w:rPr>
      </w:pPr>
      <w:hyperlink w:anchor="_Toc403566389" w:history="1">
        <w:r>
          <w:rPr>
            <w:rStyle w:val="af2"/>
            <w:color w:val="auto"/>
          </w:rPr>
          <w:t>9</w:t>
        </w:r>
        <w:r>
          <w:rPr>
            <w:rStyle w:val="af2"/>
            <w:rFonts w:hint="eastAsia"/>
            <w:color w:val="auto"/>
          </w:rPr>
          <w:t>、信息过滤器</w:t>
        </w:r>
        <w:r>
          <w:tab/>
        </w:r>
        <w:r>
          <w:fldChar w:fldCharType="begin"/>
        </w:r>
        <w:r>
          <w:instrText xml:space="preserve"> PAGEREF _Toc403566389 \h </w:instrText>
        </w:r>
        <w:r>
          <w:fldChar w:fldCharType="separate"/>
        </w:r>
        <w:r>
          <w:t>88</w:t>
        </w:r>
        <w:r>
          <w:fldChar w:fldCharType="end"/>
        </w:r>
      </w:hyperlink>
    </w:p>
    <w:p w:rsidR="008431D2" w:rsidRDefault="00E40181">
      <w:pPr>
        <w:pStyle w:val="22"/>
        <w:tabs>
          <w:tab w:val="right" w:leader="dot" w:pos="8777"/>
        </w:tabs>
        <w:rPr>
          <w:rFonts w:ascii="Calibri" w:hAnsi="Calibri"/>
          <w:szCs w:val="22"/>
        </w:rPr>
      </w:pPr>
      <w:hyperlink w:anchor="_Toc403566390" w:history="1">
        <w:r>
          <w:rPr>
            <w:rStyle w:val="af2"/>
            <w:color w:val="auto"/>
          </w:rPr>
          <w:t>10</w:t>
        </w:r>
        <w:r>
          <w:rPr>
            <w:rStyle w:val="af2"/>
            <w:rFonts w:hint="eastAsia"/>
            <w:color w:val="auto"/>
          </w:rPr>
          <w:t>、文本分类</w:t>
        </w:r>
        <w:r>
          <w:tab/>
        </w:r>
        <w:r>
          <w:fldChar w:fldCharType="begin"/>
        </w:r>
        <w:r>
          <w:instrText xml:space="preserve"> PAGEREF _Toc403566390 \h </w:instrText>
        </w:r>
        <w:r>
          <w:fldChar w:fldCharType="separate"/>
        </w:r>
        <w:r>
          <w:t>89</w:t>
        </w:r>
        <w:r>
          <w:fldChar w:fldCharType="end"/>
        </w:r>
      </w:hyperlink>
    </w:p>
    <w:p w:rsidR="008431D2" w:rsidRDefault="00E40181">
      <w:pPr>
        <w:pStyle w:val="22"/>
        <w:tabs>
          <w:tab w:val="right" w:leader="dot" w:pos="8777"/>
        </w:tabs>
        <w:rPr>
          <w:rFonts w:ascii="Calibri" w:hAnsi="Calibri"/>
          <w:szCs w:val="22"/>
        </w:rPr>
      </w:pPr>
      <w:hyperlink w:anchor="_Toc403566391" w:history="1">
        <w:r>
          <w:rPr>
            <w:rStyle w:val="af2"/>
            <w:color w:val="auto"/>
          </w:rPr>
          <w:t>11</w:t>
        </w:r>
        <w:r>
          <w:rPr>
            <w:rStyle w:val="af2"/>
            <w:rFonts w:hint="eastAsia"/>
            <w:color w:val="auto"/>
          </w:rPr>
          <w:t>、信息过滤</w:t>
        </w:r>
        <w:r>
          <w:tab/>
        </w:r>
        <w:r>
          <w:fldChar w:fldCharType="begin"/>
        </w:r>
        <w:r>
          <w:instrText xml:space="preserve"> PAGEREF _Toc403566391 \h </w:instrText>
        </w:r>
        <w:r>
          <w:fldChar w:fldCharType="separate"/>
        </w:r>
        <w:r>
          <w:t>91</w:t>
        </w:r>
        <w:r>
          <w:fldChar w:fldCharType="end"/>
        </w:r>
      </w:hyperlink>
    </w:p>
    <w:p w:rsidR="008431D2" w:rsidRDefault="00E40181">
      <w:pPr>
        <w:pStyle w:val="22"/>
        <w:tabs>
          <w:tab w:val="right" w:leader="dot" w:pos="8777"/>
        </w:tabs>
        <w:rPr>
          <w:rFonts w:ascii="Calibri" w:hAnsi="Calibri"/>
          <w:szCs w:val="22"/>
        </w:rPr>
      </w:pPr>
      <w:hyperlink w:anchor="_Toc403566392" w:history="1">
        <w:r>
          <w:rPr>
            <w:rStyle w:val="af2"/>
            <w:color w:val="auto"/>
          </w:rPr>
          <w:t>12</w:t>
        </w:r>
        <w:r>
          <w:rPr>
            <w:rStyle w:val="af2"/>
            <w:rFonts w:hint="eastAsia"/>
            <w:color w:val="auto"/>
          </w:rPr>
          <w:t>、相似索引</w:t>
        </w:r>
        <w:r>
          <w:tab/>
        </w:r>
        <w:r>
          <w:fldChar w:fldCharType="begin"/>
        </w:r>
        <w:r>
          <w:instrText xml:space="preserve"> PAGEREF _Toc403566392 \h </w:instrText>
        </w:r>
        <w:r>
          <w:fldChar w:fldCharType="separate"/>
        </w:r>
        <w:r>
          <w:t>92</w:t>
        </w:r>
        <w:r>
          <w:fldChar w:fldCharType="end"/>
        </w:r>
      </w:hyperlink>
    </w:p>
    <w:p w:rsidR="008431D2" w:rsidRDefault="00E40181">
      <w:pPr>
        <w:pStyle w:val="22"/>
        <w:tabs>
          <w:tab w:val="right" w:leader="dot" w:pos="8777"/>
        </w:tabs>
        <w:rPr>
          <w:rFonts w:ascii="Calibri" w:hAnsi="Calibri"/>
          <w:szCs w:val="22"/>
        </w:rPr>
      </w:pPr>
      <w:hyperlink w:anchor="_Toc403566393" w:history="1">
        <w:r>
          <w:rPr>
            <w:rStyle w:val="af2"/>
            <w:color w:val="auto"/>
          </w:rPr>
          <w:t>13</w:t>
        </w:r>
        <w:r>
          <w:rPr>
            <w:rStyle w:val="af2"/>
            <w:rFonts w:hint="eastAsia"/>
            <w:color w:val="auto"/>
          </w:rPr>
          <w:t>、文本聚类</w:t>
        </w:r>
        <w:r>
          <w:tab/>
        </w:r>
        <w:r>
          <w:fldChar w:fldCharType="begin"/>
        </w:r>
        <w:r>
          <w:instrText xml:space="preserve"> PAGEREF _Toc403566393 \h </w:instrText>
        </w:r>
        <w:r>
          <w:fldChar w:fldCharType="separate"/>
        </w:r>
        <w:r>
          <w:t>94</w:t>
        </w:r>
        <w:r>
          <w:fldChar w:fldCharType="end"/>
        </w:r>
      </w:hyperlink>
    </w:p>
    <w:p w:rsidR="008431D2" w:rsidRDefault="00E40181">
      <w:pPr>
        <w:pStyle w:val="22"/>
        <w:tabs>
          <w:tab w:val="right" w:leader="dot" w:pos="8777"/>
        </w:tabs>
        <w:rPr>
          <w:rFonts w:ascii="Calibri" w:hAnsi="Calibri"/>
          <w:szCs w:val="22"/>
        </w:rPr>
      </w:pPr>
      <w:hyperlink w:anchor="_Toc403566394" w:history="1">
        <w:r>
          <w:rPr>
            <w:rStyle w:val="af2"/>
            <w:color w:val="auto"/>
          </w:rPr>
          <w:t>14</w:t>
        </w:r>
        <w:r>
          <w:rPr>
            <w:rStyle w:val="af2"/>
            <w:rFonts w:hint="eastAsia"/>
            <w:color w:val="auto"/>
          </w:rPr>
          <w:t>、关键词提取器</w:t>
        </w:r>
        <w:r>
          <w:tab/>
        </w:r>
        <w:r>
          <w:fldChar w:fldCharType="begin"/>
        </w:r>
        <w:r>
          <w:instrText xml:space="preserve"> PAGEREF _</w:instrText>
        </w:r>
        <w:r>
          <w:instrText xml:space="preserve">Toc403566394 \h </w:instrText>
        </w:r>
        <w:r>
          <w:fldChar w:fldCharType="separate"/>
        </w:r>
        <w:r>
          <w:t>95</w:t>
        </w:r>
        <w:r>
          <w:fldChar w:fldCharType="end"/>
        </w:r>
      </w:hyperlink>
    </w:p>
    <w:p w:rsidR="008431D2" w:rsidRDefault="00E40181">
      <w:pPr>
        <w:pStyle w:val="22"/>
        <w:tabs>
          <w:tab w:val="right" w:leader="dot" w:pos="8777"/>
        </w:tabs>
        <w:rPr>
          <w:rFonts w:ascii="Calibri" w:hAnsi="Calibri"/>
          <w:szCs w:val="22"/>
        </w:rPr>
      </w:pPr>
      <w:hyperlink w:anchor="_Toc403566395" w:history="1">
        <w:r>
          <w:rPr>
            <w:rStyle w:val="af2"/>
            <w:color w:val="auto"/>
          </w:rPr>
          <w:t>15</w:t>
        </w:r>
        <w:r>
          <w:rPr>
            <w:rStyle w:val="af2"/>
            <w:rFonts w:hint="eastAsia"/>
            <w:color w:val="auto"/>
          </w:rPr>
          <w:t>、自动摘要提取器</w:t>
        </w:r>
        <w:r>
          <w:tab/>
        </w:r>
        <w:r>
          <w:fldChar w:fldCharType="begin"/>
        </w:r>
        <w:r>
          <w:instrText xml:space="preserve"> PAGEREF _Toc403566395 \h </w:instrText>
        </w:r>
        <w:r>
          <w:fldChar w:fldCharType="separate"/>
        </w:r>
        <w:r>
          <w:t>97</w:t>
        </w:r>
        <w:r>
          <w:fldChar w:fldCharType="end"/>
        </w:r>
      </w:hyperlink>
    </w:p>
    <w:p w:rsidR="008431D2" w:rsidRDefault="00E40181">
      <w:pPr>
        <w:pStyle w:val="22"/>
        <w:tabs>
          <w:tab w:val="right" w:leader="dot" w:pos="8777"/>
        </w:tabs>
        <w:rPr>
          <w:rFonts w:ascii="Calibri" w:hAnsi="Calibri"/>
          <w:szCs w:val="22"/>
        </w:rPr>
      </w:pPr>
      <w:hyperlink w:anchor="_Toc403566396" w:history="1">
        <w:r>
          <w:rPr>
            <w:rStyle w:val="af2"/>
            <w:color w:val="auto"/>
          </w:rPr>
          <w:t>16</w:t>
        </w:r>
        <w:r>
          <w:rPr>
            <w:rStyle w:val="af2"/>
            <w:rFonts w:hint="eastAsia"/>
            <w:color w:val="auto"/>
          </w:rPr>
          <w:t>、内置引擎关键词提取</w:t>
        </w:r>
        <w:r>
          <w:tab/>
        </w:r>
        <w:r>
          <w:fldChar w:fldCharType="begin"/>
        </w:r>
        <w:r>
          <w:instrText xml:space="preserve"> PAGEREF _Toc403566396 \h </w:instrText>
        </w:r>
        <w:r>
          <w:fldChar w:fldCharType="separate"/>
        </w:r>
        <w:r>
          <w:t>98</w:t>
        </w:r>
        <w:r>
          <w:fldChar w:fldCharType="end"/>
        </w:r>
      </w:hyperlink>
    </w:p>
    <w:p w:rsidR="008431D2" w:rsidRDefault="00E40181">
      <w:pPr>
        <w:pStyle w:val="22"/>
        <w:tabs>
          <w:tab w:val="right" w:leader="dot" w:pos="8777"/>
        </w:tabs>
        <w:rPr>
          <w:rFonts w:ascii="Calibri" w:hAnsi="Calibri"/>
          <w:szCs w:val="22"/>
        </w:rPr>
      </w:pPr>
      <w:hyperlink w:anchor="_Toc403566397" w:history="1">
        <w:r>
          <w:rPr>
            <w:rStyle w:val="af2"/>
            <w:color w:val="auto"/>
          </w:rPr>
          <w:t>17</w:t>
        </w:r>
        <w:r>
          <w:rPr>
            <w:rStyle w:val="af2"/>
            <w:rFonts w:hint="eastAsia"/>
            <w:color w:val="auto"/>
          </w:rPr>
          <w:t>、内置引擎文本分类</w:t>
        </w:r>
        <w:r>
          <w:tab/>
        </w:r>
        <w:r>
          <w:fldChar w:fldCharType="begin"/>
        </w:r>
        <w:r>
          <w:instrText xml:space="preserve"> PAGEREF _Toc403566397 \h </w:instrText>
        </w:r>
        <w:r>
          <w:fldChar w:fldCharType="separate"/>
        </w:r>
        <w:r>
          <w:t>99</w:t>
        </w:r>
        <w:r>
          <w:fldChar w:fldCharType="end"/>
        </w:r>
      </w:hyperlink>
    </w:p>
    <w:p w:rsidR="008431D2" w:rsidRDefault="00E40181">
      <w:pPr>
        <w:pStyle w:val="10"/>
        <w:tabs>
          <w:tab w:val="right" w:leader="dot" w:pos="8777"/>
        </w:tabs>
        <w:rPr>
          <w:rFonts w:ascii="Calibri" w:hAnsi="Calibri"/>
          <w:sz w:val="21"/>
          <w:szCs w:val="22"/>
        </w:rPr>
      </w:pPr>
      <w:hyperlink w:anchor="_Toc403566398" w:history="1">
        <w:r>
          <w:rPr>
            <w:rStyle w:val="af2"/>
            <w:rFonts w:ascii="黑体" w:hAnsi="黑体" w:cs="黑体" w:hint="eastAsia"/>
            <w:color w:val="auto"/>
          </w:rPr>
          <w:t>附</w:t>
        </w:r>
        <w:r>
          <w:rPr>
            <w:rStyle w:val="af2"/>
            <w:rFonts w:ascii="黑体" w:hAnsi="黑体" w:cs="黑体"/>
            <w:color w:val="auto"/>
          </w:rPr>
          <w:t xml:space="preserve"> </w:t>
        </w:r>
        <w:r>
          <w:rPr>
            <w:rStyle w:val="af2"/>
            <w:rFonts w:ascii="黑体" w:hAnsi="黑体" w:cs="黑体" w:hint="eastAsia"/>
            <w:color w:val="auto"/>
          </w:rPr>
          <w:t>录</w:t>
        </w:r>
        <w:r>
          <w:tab/>
        </w:r>
        <w:r>
          <w:fldChar w:fldCharType="begin"/>
        </w:r>
        <w:r>
          <w:instrText xml:space="preserve"> PAGEREF _Toc403566398 \h </w:instrText>
        </w:r>
        <w:r>
          <w:fldChar w:fldCharType="separate"/>
        </w:r>
        <w:r>
          <w:t>101</w:t>
        </w:r>
        <w:r>
          <w:fldChar w:fldCharType="end"/>
        </w:r>
      </w:hyperlink>
    </w:p>
    <w:p w:rsidR="008431D2" w:rsidRDefault="00E40181">
      <w:pPr>
        <w:pStyle w:val="22"/>
        <w:tabs>
          <w:tab w:val="right" w:leader="dot" w:pos="8777"/>
        </w:tabs>
        <w:rPr>
          <w:rFonts w:ascii="Calibri" w:hAnsi="Calibri"/>
          <w:szCs w:val="22"/>
        </w:rPr>
      </w:pPr>
      <w:hyperlink w:anchor="_Toc403566399" w:history="1">
        <w:r>
          <w:rPr>
            <w:rStyle w:val="af2"/>
            <w:rFonts w:hint="eastAsia"/>
            <w:color w:val="auto"/>
          </w:rPr>
          <w:t>附录一：</w:t>
        </w:r>
        <w:r>
          <w:rPr>
            <w:rStyle w:val="af2"/>
            <w:color w:val="auto"/>
          </w:rPr>
          <w:t xml:space="preserve"> KSQL</w:t>
        </w:r>
        <w:r>
          <w:rPr>
            <w:rStyle w:val="af2"/>
            <w:rFonts w:hint="eastAsia"/>
            <w:color w:val="auto"/>
          </w:rPr>
          <w:t>的分词规则</w:t>
        </w:r>
        <w:r>
          <w:tab/>
        </w:r>
        <w:r>
          <w:fldChar w:fldCharType="begin"/>
        </w:r>
        <w:r>
          <w:instrText xml:space="preserve"> PAGEREF _Toc403566399 \h </w:instrText>
        </w:r>
        <w:r>
          <w:fldChar w:fldCharType="separate"/>
        </w:r>
        <w:r>
          <w:t>101</w:t>
        </w:r>
        <w:r>
          <w:fldChar w:fldCharType="end"/>
        </w:r>
      </w:hyperlink>
    </w:p>
    <w:p w:rsidR="008431D2" w:rsidRDefault="00E40181">
      <w:pPr>
        <w:pStyle w:val="30"/>
        <w:tabs>
          <w:tab w:val="right" w:leader="dot" w:pos="8777"/>
        </w:tabs>
        <w:rPr>
          <w:rFonts w:ascii="Calibri" w:hAnsi="Calibri"/>
          <w:szCs w:val="22"/>
        </w:rPr>
      </w:pPr>
      <w:hyperlink w:anchor="_Toc403566400" w:history="1">
        <w:r>
          <w:rPr>
            <w:rStyle w:val="af2"/>
            <w:color w:val="auto"/>
          </w:rPr>
          <w:t>1</w:t>
        </w:r>
        <w:r>
          <w:rPr>
            <w:rStyle w:val="af2"/>
            <w:rFonts w:hint="eastAsia"/>
            <w:color w:val="auto"/>
          </w:rPr>
          <w:t>、切词器</w:t>
        </w:r>
        <w:r>
          <w:tab/>
        </w:r>
        <w:r>
          <w:fldChar w:fldCharType="begin"/>
        </w:r>
        <w:r>
          <w:instrText xml:space="preserve"> PAGER</w:instrText>
        </w:r>
        <w:r>
          <w:instrText xml:space="preserve">EF _Toc403566400 \h </w:instrText>
        </w:r>
        <w:r>
          <w:fldChar w:fldCharType="separate"/>
        </w:r>
        <w:r>
          <w:t>101</w:t>
        </w:r>
        <w:r>
          <w:fldChar w:fldCharType="end"/>
        </w:r>
      </w:hyperlink>
    </w:p>
    <w:p w:rsidR="008431D2" w:rsidRDefault="00E40181">
      <w:pPr>
        <w:pStyle w:val="30"/>
        <w:tabs>
          <w:tab w:val="right" w:leader="dot" w:pos="8777"/>
        </w:tabs>
        <w:rPr>
          <w:rFonts w:ascii="Calibri" w:hAnsi="Calibri"/>
          <w:szCs w:val="22"/>
        </w:rPr>
      </w:pPr>
      <w:hyperlink w:anchor="_Toc403566401" w:history="1">
        <w:r>
          <w:rPr>
            <w:rStyle w:val="af2"/>
            <w:color w:val="auto"/>
          </w:rPr>
          <w:t>2</w:t>
        </w:r>
        <w:r>
          <w:rPr>
            <w:rStyle w:val="af2"/>
            <w:rFonts w:hint="eastAsia"/>
            <w:color w:val="auto"/>
          </w:rPr>
          <w:t>、命名实体抽取器</w:t>
        </w:r>
        <w:r>
          <w:tab/>
        </w:r>
        <w:r>
          <w:fldChar w:fldCharType="begin"/>
        </w:r>
        <w:r>
          <w:instrText xml:space="preserve"> PAGEREF _Toc403566401 \h </w:instrText>
        </w:r>
        <w:r>
          <w:fldChar w:fldCharType="separate"/>
        </w:r>
        <w:r>
          <w:t>101</w:t>
        </w:r>
        <w:r>
          <w:fldChar w:fldCharType="end"/>
        </w:r>
      </w:hyperlink>
    </w:p>
    <w:p w:rsidR="008431D2" w:rsidRDefault="00E40181">
      <w:pPr>
        <w:pStyle w:val="22"/>
        <w:tabs>
          <w:tab w:val="right" w:leader="dot" w:pos="8777"/>
        </w:tabs>
        <w:rPr>
          <w:rFonts w:ascii="Calibri" w:hAnsi="Calibri"/>
          <w:szCs w:val="22"/>
        </w:rPr>
      </w:pPr>
      <w:hyperlink w:anchor="_Toc403566402" w:history="1">
        <w:r>
          <w:rPr>
            <w:rStyle w:val="af2"/>
            <w:rFonts w:hint="eastAsia"/>
            <w:color w:val="auto"/>
          </w:rPr>
          <w:t>附录二：</w:t>
        </w:r>
        <w:r>
          <w:rPr>
            <w:rStyle w:val="af2"/>
            <w:color w:val="auto"/>
          </w:rPr>
          <w:t xml:space="preserve"> KSQL</w:t>
        </w:r>
        <w:r>
          <w:rPr>
            <w:rStyle w:val="af2"/>
            <w:rFonts w:hint="eastAsia"/>
            <w:color w:val="auto"/>
          </w:rPr>
          <w:t>的保留字</w:t>
        </w:r>
        <w:r>
          <w:tab/>
        </w:r>
        <w:r>
          <w:fldChar w:fldCharType="begin"/>
        </w:r>
        <w:r>
          <w:instrText xml:space="preserve"> PAGEREF _Toc403566402 \h </w:instrText>
        </w:r>
        <w:r>
          <w:fldChar w:fldCharType="separate"/>
        </w:r>
        <w:r>
          <w:t>101</w:t>
        </w:r>
        <w:r>
          <w:fldChar w:fldCharType="end"/>
        </w:r>
      </w:hyperlink>
    </w:p>
    <w:p w:rsidR="008431D2" w:rsidRDefault="00E40181">
      <w:pPr>
        <w:pStyle w:val="22"/>
        <w:tabs>
          <w:tab w:val="right" w:leader="dot" w:pos="8777"/>
        </w:tabs>
        <w:rPr>
          <w:rFonts w:ascii="Calibri" w:hAnsi="Calibri"/>
          <w:szCs w:val="22"/>
        </w:rPr>
      </w:pPr>
      <w:hyperlink w:anchor="_Toc403566403" w:history="1">
        <w:r>
          <w:rPr>
            <w:rStyle w:val="af2"/>
            <w:rFonts w:hint="eastAsia"/>
            <w:color w:val="auto"/>
          </w:rPr>
          <w:t>附录三：</w:t>
        </w:r>
        <w:r>
          <w:rPr>
            <w:rStyle w:val="af2"/>
            <w:color w:val="auto"/>
          </w:rPr>
          <w:t xml:space="preserve"> </w:t>
        </w:r>
        <w:r>
          <w:rPr>
            <w:rStyle w:val="af2"/>
            <w:rFonts w:hint="eastAsia"/>
            <w:color w:val="auto"/>
          </w:rPr>
          <w:t>汉字编码</w:t>
        </w:r>
        <w:r>
          <w:rPr>
            <w:rStyle w:val="af2"/>
            <w:color w:val="auto"/>
          </w:rPr>
          <w:t xml:space="preserve"> </w:t>
        </w:r>
        <w:r>
          <w:rPr>
            <w:rStyle w:val="af2"/>
            <w:rFonts w:hint="eastAsia"/>
            <w:color w:val="auto"/>
          </w:rPr>
          <w:t>ＧＢＫ</w:t>
        </w:r>
        <w:r>
          <w:tab/>
        </w:r>
        <w:r>
          <w:fldChar w:fldCharType="begin"/>
        </w:r>
        <w:r>
          <w:instrText xml:space="preserve"> PAGEREF _Toc403566403 \h </w:instrText>
        </w:r>
        <w:r>
          <w:fldChar w:fldCharType="separate"/>
        </w:r>
        <w:r>
          <w:t>102</w:t>
        </w:r>
        <w:r>
          <w:fldChar w:fldCharType="end"/>
        </w:r>
      </w:hyperlink>
    </w:p>
    <w:p w:rsidR="008431D2" w:rsidRDefault="00E40181">
      <w:pPr>
        <w:pStyle w:val="22"/>
        <w:tabs>
          <w:tab w:val="right" w:leader="dot" w:pos="8777"/>
        </w:tabs>
        <w:rPr>
          <w:rFonts w:ascii="Calibri" w:hAnsi="Calibri"/>
          <w:szCs w:val="22"/>
        </w:rPr>
      </w:pPr>
      <w:hyperlink w:anchor="_Toc403566404" w:history="1">
        <w:r>
          <w:rPr>
            <w:rStyle w:val="af2"/>
            <w:rFonts w:hint="eastAsia"/>
            <w:color w:val="auto"/>
          </w:rPr>
          <w:t>附录四：样本数据库</w:t>
        </w:r>
        <w:r>
          <w:tab/>
        </w:r>
        <w:r>
          <w:fldChar w:fldCharType="begin"/>
        </w:r>
        <w:r>
          <w:instrText xml:space="preserve"> PAGEREF _Toc403566404 \h </w:instrText>
        </w:r>
        <w:r>
          <w:fldChar w:fldCharType="separate"/>
        </w:r>
        <w:r>
          <w:t>103</w:t>
        </w:r>
        <w:r>
          <w:fldChar w:fldCharType="end"/>
        </w:r>
      </w:hyperlink>
    </w:p>
    <w:p w:rsidR="008431D2" w:rsidRDefault="00E40181">
      <w:pPr>
        <w:spacing w:before="78"/>
        <w:ind w:left="420"/>
        <w:rPr>
          <w:rFonts w:eastAsia="新宋体"/>
        </w:rPr>
      </w:pPr>
      <w:r>
        <w:rPr>
          <w:rFonts w:eastAsia="新宋体"/>
        </w:rPr>
        <w:fldChar w:fldCharType="end"/>
      </w:r>
    </w:p>
    <w:p w:rsidR="008431D2" w:rsidRDefault="008431D2">
      <w:pPr>
        <w:spacing w:before="78"/>
        <w:ind w:left="420"/>
        <w:rPr>
          <w:rFonts w:eastAsia="新宋体"/>
        </w:rPr>
        <w:sectPr w:rsidR="008431D2">
          <w:headerReference w:type="default" r:id="rId13"/>
          <w:footerReference w:type="default" r:id="rId14"/>
          <w:footnotePr>
            <w:numFmt w:val="decimalEnclosedCircleChinese"/>
          </w:footnotePr>
          <w:type w:val="oddPage"/>
          <w:pgSz w:w="11906" w:h="16838"/>
          <w:pgMar w:top="1418" w:right="1418" w:bottom="1418" w:left="1701" w:header="851" w:footer="992" w:gutter="0"/>
          <w:pgNumType w:fmt="upperRoman" w:start="1"/>
          <w:cols w:space="720"/>
          <w:docGrid w:type="lines" w:linePitch="312"/>
        </w:sectPr>
      </w:pPr>
    </w:p>
    <w:p w:rsidR="008431D2" w:rsidRDefault="00E40181">
      <w:pPr>
        <w:pStyle w:val="11"/>
        <w:spacing w:before="156" w:after="156"/>
        <w:ind w:left="420"/>
        <w:jc w:val="left"/>
        <w:rPr>
          <w:rFonts w:ascii="黑体" w:hAnsi="黑体" w:cs="黑体"/>
        </w:rPr>
      </w:pPr>
      <w:bookmarkStart w:id="27" w:name="_Toc403566233"/>
      <w:r>
        <w:rPr>
          <w:rFonts w:ascii="黑体" w:hAnsi="黑体" w:cs="黑体" w:hint="eastAsia"/>
        </w:rPr>
        <w:lastRenderedPageBreak/>
        <w:t>第一章</w:t>
      </w:r>
      <w:r>
        <w:rPr>
          <w:rFonts w:ascii="黑体" w:hAnsi="黑体" w:cs="黑体" w:hint="eastAsia"/>
        </w:rPr>
        <w:t xml:space="preserve"> KSQL</w:t>
      </w:r>
      <w:r>
        <w:rPr>
          <w:rFonts w:ascii="黑体" w:hAnsi="黑体" w:cs="黑体" w:hint="eastAsia"/>
        </w:rPr>
        <w:t>简介</w:t>
      </w:r>
      <w:bookmarkEnd w:id="27"/>
    </w:p>
    <w:p w:rsidR="008431D2" w:rsidRDefault="00E40181">
      <w:pPr>
        <w:pStyle w:val="a6"/>
      </w:pPr>
      <w:r>
        <w:rPr>
          <w:rFonts w:hint="eastAsia"/>
        </w:rPr>
        <w:t>结构化查询语言</w:t>
      </w:r>
      <w:r>
        <w:rPr>
          <w:rFonts w:hint="eastAsia"/>
        </w:rPr>
        <w:t xml:space="preserve">SQL(Structured </w:t>
      </w:r>
      <w:r>
        <w:rPr>
          <w:rFonts w:hint="eastAsia"/>
        </w:rPr>
        <w:t>Query Language)</w:t>
      </w:r>
      <w:r>
        <w:rPr>
          <w:rFonts w:hint="eastAsia"/>
        </w:rPr>
        <w:t>是一种关系数据库语言，最早提出是在</w:t>
      </w:r>
      <w:r>
        <w:rPr>
          <w:rFonts w:hint="eastAsia"/>
        </w:rPr>
        <w:t>1974</w:t>
      </w:r>
      <w:r>
        <w:rPr>
          <w:rFonts w:hint="eastAsia"/>
        </w:rPr>
        <w:t>年。由于</w:t>
      </w:r>
      <w:r>
        <w:rPr>
          <w:rFonts w:hint="eastAsia"/>
        </w:rPr>
        <w:t>SQL</w:t>
      </w:r>
      <w:r>
        <w:rPr>
          <w:rFonts w:hint="eastAsia"/>
        </w:rPr>
        <w:t>语言接近英语的语句结构，易于理解、清晰简洁、方便灵活、功能强大，倍受用户及计算机工业界的欢迎，被众多计算机公司和数据库厂商所采用，如</w:t>
      </w:r>
      <w:r>
        <w:rPr>
          <w:rFonts w:hint="eastAsia"/>
        </w:rPr>
        <w:t>IBM</w:t>
      </w:r>
      <w:r>
        <w:rPr>
          <w:rFonts w:hint="eastAsia"/>
        </w:rPr>
        <w:t>，</w:t>
      </w:r>
      <w:r>
        <w:rPr>
          <w:rFonts w:hint="eastAsia"/>
        </w:rPr>
        <w:t>ORALCE</w:t>
      </w:r>
      <w:r>
        <w:rPr>
          <w:rFonts w:hint="eastAsia"/>
        </w:rPr>
        <w:t>，</w:t>
      </w:r>
      <w:r>
        <w:rPr>
          <w:rFonts w:hint="eastAsia"/>
        </w:rPr>
        <w:t>Microsoft</w:t>
      </w:r>
      <w:r>
        <w:rPr>
          <w:rFonts w:hint="eastAsia"/>
        </w:rPr>
        <w:t>等。经各公司的不断修改、扩充和完善，</w:t>
      </w:r>
      <w:r>
        <w:rPr>
          <w:rFonts w:hint="eastAsia"/>
        </w:rPr>
        <w:t>SQL</w:t>
      </w:r>
      <w:r>
        <w:rPr>
          <w:rFonts w:hint="eastAsia"/>
        </w:rPr>
        <w:t>语言最终发展成为关系数据库的标准语言，国内外各大型数据库系统均支持</w:t>
      </w:r>
      <w:r>
        <w:rPr>
          <w:rFonts w:hint="eastAsia"/>
        </w:rPr>
        <w:t>SQL</w:t>
      </w:r>
      <w:r>
        <w:rPr>
          <w:rFonts w:hint="eastAsia"/>
        </w:rPr>
        <w:t>语句。</w:t>
      </w:r>
    </w:p>
    <w:p w:rsidR="008431D2" w:rsidRDefault="00E40181">
      <w:pPr>
        <w:pStyle w:val="a6"/>
      </w:pPr>
      <w:r>
        <w:rPr>
          <w:rFonts w:hint="eastAsia"/>
        </w:rPr>
        <w:t>SQL</w:t>
      </w:r>
      <w:r>
        <w:rPr>
          <w:rFonts w:hint="eastAsia"/>
        </w:rPr>
        <w:t>语言的影响不仅在数据库领域，在全文检索、</w:t>
      </w:r>
      <w:r>
        <w:rPr>
          <w:rFonts w:hint="eastAsia"/>
        </w:rPr>
        <w:t>CAD</w:t>
      </w:r>
      <w:r>
        <w:rPr>
          <w:rFonts w:hint="eastAsia"/>
        </w:rPr>
        <w:t>、软件工程、人工智能等领域，不仅把</w:t>
      </w:r>
      <w:r>
        <w:rPr>
          <w:rFonts w:hint="eastAsia"/>
        </w:rPr>
        <w:t>SQL</w:t>
      </w:r>
      <w:r>
        <w:rPr>
          <w:rFonts w:hint="eastAsia"/>
        </w:rPr>
        <w:t>作为检索数据的语言规范，而且也把</w:t>
      </w:r>
      <w:r>
        <w:rPr>
          <w:rFonts w:hint="eastAsia"/>
        </w:rPr>
        <w:t>SQL</w:t>
      </w:r>
      <w:r>
        <w:rPr>
          <w:rFonts w:hint="eastAsia"/>
        </w:rPr>
        <w:t>作</w:t>
      </w:r>
      <w:r>
        <w:rPr>
          <w:rFonts w:hint="eastAsia"/>
        </w:rPr>
        <w:t>为检索文本、图形、图象、声音、文字、知识等信息类型的语言规范。</w:t>
      </w:r>
    </w:p>
    <w:p w:rsidR="008431D2" w:rsidRDefault="00E40181">
      <w:pPr>
        <w:pStyle w:val="a6"/>
      </w:pPr>
      <w:r>
        <w:rPr>
          <w:rFonts w:hint="eastAsia"/>
        </w:rPr>
        <w:t>KSQL</w:t>
      </w:r>
      <w:r>
        <w:rPr>
          <w:rFonts w:hint="eastAsia"/>
        </w:rPr>
        <w:t>语言是</w:t>
      </w:r>
      <w:r>
        <w:rPr>
          <w:rFonts w:hint="eastAsia"/>
        </w:rPr>
        <w:t>KBase</w:t>
      </w:r>
      <w:r>
        <w:rPr>
          <w:rFonts w:hint="eastAsia"/>
        </w:rPr>
        <w:t>数据库的查询语言，不仅包含了</w:t>
      </w:r>
      <w:r>
        <w:rPr>
          <w:rFonts w:hint="eastAsia"/>
        </w:rPr>
        <w:t>SQL</w:t>
      </w:r>
      <w:r>
        <w:rPr>
          <w:rFonts w:hint="eastAsia"/>
        </w:rPr>
        <w:t>语言的基本语句，而且根据文档检索（尤其是中文检索）特定需求，对其进行了扩充。因此，</w:t>
      </w:r>
      <w:r>
        <w:rPr>
          <w:rFonts w:hint="eastAsia"/>
        </w:rPr>
        <w:t>KSQL</w:t>
      </w:r>
      <w:r>
        <w:rPr>
          <w:rFonts w:hint="eastAsia"/>
        </w:rPr>
        <w:t>强大的检索功能能够满足诸多文档检索的需求，同时也支持基本的关系数据检索，是一种功能强大的检索语言。</w:t>
      </w:r>
    </w:p>
    <w:p w:rsidR="008431D2" w:rsidRDefault="00E40181">
      <w:pPr>
        <w:pStyle w:val="a6"/>
      </w:pPr>
      <w:r>
        <w:rPr>
          <w:rFonts w:hint="eastAsia"/>
        </w:rPr>
        <w:t>KSQL</w:t>
      </w:r>
      <w:r>
        <w:rPr>
          <w:rFonts w:hint="eastAsia"/>
        </w:rPr>
        <w:t>是一种大小写不敏感的数据检索语言，通过自动分词，以及数据类型、索引上的支持，提供了强大的全文检索功能，尤其是其中文的检索能力。</w:t>
      </w:r>
    </w:p>
    <w:p w:rsidR="008431D2" w:rsidRDefault="00E40181">
      <w:pPr>
        <w:pStyle w:val="a6"/>
      </w:pPr>
      <w:r>
        <w:rPr>
          <w:rFonts w:hint="eastAsia"/>
        </w:rPr>
        <w:t>KSQL</w:t>
      </w:r>
      <w:r>
        <w:rPr>
          <w:rFonts w:hint="eastAsia"/>
        </w:rPr>
        <w:t>还支持多种查询方式，包括精确查找、包含查找、前方一致查询</w:t>
      </w:r>
      <w:r>
        <w:rPr>
          <w:rFonts w:hint="eastAsia"/>
        </w:rPr>
        <w:t>、位置查询、比较查询、同义词查询、复合查询等，从而使得用户可以写出非常复杂的查询语句。</w:t>
      </w:r>
    </w:p>
    <w:p w:rsidR="008431D2" w:rsidRDefault="00E40181">
      <w:pPr>
        <w:pStyle w:val="a6"/>
      </w:pPr>
      <w:r>
        <w:rPr>
          <w:rFonts w:hint="eastAsia"/>
        </w:rPr>
        <w:t>为了支持复杂的查询，</w:t>
      </w:r>
      <w:r>
        <w:rPr>
          <w:rFonts w:hint="eastAsia"/>
        </w:rPr>
        <w:t>KSQL</w:t>
      </w:r>
      <w:r>
        <w:rPr>
          <w:rFonts w:hint="eastAsia"/>
        </w:rPr>
        <w:t>允许在一个字段内通过分隔符来存放多个值，这虽然与传统的数据库第一范式相违背，但对于查询能力来说，却是一个创造性的提高。</w:t>
      </w:r>
    </w:p>
    <w:p w:rsidR="008431D2" w:rsidRDefault="00E40181">
      <w:pPr>
        <w:pStyle w:val="a6"/>
      </w:pPr>
      <w:r>
        <w:rPr>
          <w:rFonts w:hint="eastAsia"/>
        </w:rPr>
        <w:t>总之，</w:t>
      </w:r>
      <w:r>
        <w:rPr>
          <w:rFonts w:hint="eastAsia"/>
        </w:rPr>
        <w:t>KSQL</w:t>
      </w:r>
      <w:r>
        <w:rPr>
          <w:rFonts w:hint="eastAsia"/>
        </w:rPr>
        <w:t>的侧重点在于丰富和完善查询的功能，因此其数据类型和查询、定义语句都是围绕这一中心主题来设计的，强大的中文检索能力是其一大特色，在学习和理解</w:t>
      </w:r>
      <w:r>
        <w:rPr>
          <w:rFonts w:hint="eastAsia"/>
        </w:rPr>
        <w:t>KSQL</w:t>
      </w:r>
      <w:r>
        <w:rPr>
          <w:rFonts w:hint="eastAsia"/>
        </w:rPr>
        <w:t>时，要始终明确这一主题。</w:t>
      </w:r>
    </w:p>
    <w:p w:rsidR="008431D2" w:rsidRDefault="00E40181">
      <w:pPr>
        <w:pStyle w:val="2TimesNewRoman00"/>
        <w:rPr>
          <w:rFonts w:eastAsia="新宋体"/>
          <w:sz w:val="21"/>
        </w:rPr>
      </w:pPr>
      <w:bookmarkStart w:id="28" w:name="_Toc403566234"/>
      <w:r>
        <w:rPr>
          <w:rFonts w:eastAsia="新宋体" w:hint="eastAsia"/>
          <w:sz w:val="21"/>
        </w:rPr>
        <w:t>1</w:t>
      </w:r>
      <w:r>
        <w:rPr>
          <w:rFonts w:eastAsia="新宋体" w:hint="eastAsia"/>
          <w:sz w:val="21"/>
        </w:rPr>
        <w:t>、字符集</w:t>
      </w:r>
      <w:bookmarkEnd w:id="28"/>
    </w:p>
    <w:p w:rsidR="008431D2" w:rsidRDefault="00E40181">
      <w:pPr>
        <w:pStyle w:val="a6"/>
      </w:pPr>
      <w:r>
        <w:rPr>
          <w:rFonts w:hint="eastAsia"/>
        </w:rPr>
        <w:t xml:space="preserve">KBase </w:t>
      </w:r>
      <w:r>
        <w:rPr>
          <w:rFonts w:hint="eastAsia"/>
        </w:rPr>
        <w:t>数据库系统中的字符可以是数字、字母、专用字符和汉字，在系统中用于定义语言的终结符号与字符串元素。</w:t>
      </w:r>
    </w:p>
    <w:p w:rsidR="008431D2" w:rsidRDefault="00E40181">
      <w:pPr>
        <w:pStyle w:val="a6"/>
      </w:pPr>
      <w:r>
        <w:rPr>
          <w:rFonts w:hint="eastAsia"/>
        </w:rPr>
        <w:t>数字是指从</w:t>
      </w:r>
      <w:r>
        <w:rPr>
          <w:rFonts w:hint="eastAsia"/>
        </w:rPr>
        <w:t>0</w:t>
      </w:r>
      <w:r>
        <w:rPr>
          <w:rFonts w:hint="eastAsia"/>
        </w:rPr>
        <w:t>到</w:t>
      </w:r>
      <w:r>
        <w:rPr>
          <w:rFonts w:hint="eastAsia"/>
        </w:rPr>
        <w:t>9</w:t>
      </w:r>
      <w:r>
        <w:rPr>
          <w:rFonts w:hint="eastAsia"/>
        </w:rPr>
        <w:t>的阿拉伯数字。</w:t>
      </w:r>
    </w:p>
    <w:p w:rsidR="008431D2" w:rsidRDefault="00E40181">
      <w:pPr>
        <w:pStyle w:val="a6"/>
        <w:rPr>
          <w:shd w:val="clear" w:color="auto" w:fill="00FF00"/>
        </w:rPr>
      </w:pPr>
      <w:r>
        <w:rPr>
          <w:rFonts w:hint="eastAsia"/>
        </w:rPr>
        <w:t>字母是指英文字母，包括大写字母</w:t>
      </w:r>
      <w:r>
        <w:rPr>
          <w:rFonts w:hint="eastAsia"/>
        </w:rPr>
        <w:t>(</w:t>
      </w:r>
      <w:r>
        <w:rPr>
          <w:rFonts w:hint="eastAsia"/>
        </w:rPr>
        <w:t>如</w:t>
      </w:r>
      <w:r>
        <w:rPr>
          <w:rFonts w:hint="eastAsia"/>
        </w:rPr>
        <w:t xml:space="preserve"> A</w:t>
      </w:r>
      <w:r>
        <w:rPr>
          <w:rFonts w:hint="eastAsia"/>
        </w:rPr>
        <w:t>，</w:t>
      </w:r>
      <w:r>
        <w:rPr>
          <w:rFonts w:hint="eastAsia"/>
        </w:rPr>
        <w:t>Z)</w:t>
      </w:r>
      <w:r>
        <w:rPr>
          <w:rFonts w:hint="eastAsia"/>
        </w:rPr>
        <w:t>和小写字母</w:t>
      </w:r>
      <w:r>
        <w:rPr>
          <w:rFonts w:hint="eastAsia"/>
        </w:rPr>
        <w:t>(</w:t>
      </w:r>
      <w:r>
        <w:rPr>
          <w:rFonts w:hint="eastAsia"/>
        </w:rPr>
        <w:t>如</w:t>
      </w:r>
      <w:r>
        <w:rPr>
          <w:rFonts w:hint="eastAsia"/>
        </w:rPr>
        <w:t>a</w:t>
      </w:r>
      <w:r>
        <w:rPr>
          <w:rFonts w:hint="eastAsia"/>
        </w:rPr>
        <w:t>，</w:t>
      </w:r>
      <w:r>
        <w:rPr>
          <w:rFonts w:hint="eastAsia"/>
        </w:rPr>
        <w:t>z)</w:t>
      </w:r>
      <w:r>
        <w:rPr>
          <w:rFonts w:hint="eastAsia"/>
        </w:rPr>
        <w:t>。</w:t>
      </w:r>
    </w:p>
    <w:p w:rsidR="008431D2" w:rsidRDefault="00E40181">
      <w:pPr>
        <w:pStyle w:val="a6"/>
      </w:pPr>
      <w:r>
        <w:rPr>
          <w:rFonts w:hint="eastAsia"/>
        </w:rPr>
        <w:t>专用字符可以是实现者定义的除数字和字母字符外的任意字符。专用字符应包括在</w:t>
      </w:r>
      <w:r>
        <w:rPr>
          <w:rFonts w:hint="eastAsia"/>
        </w:rPr>
        <w:t>SQL</w:t>
      </w:r>
      <w:r>
        <w:rPr>
          <w:rFonts w:hint="eastAsia"/>
        </w:rPr>
        <w:t>语言最终产生式中出现的除数字和字母以外的所有符号，另外还包括百分比号与下划线字符。</w:t>
      </w:r>
    </w:p>
    <w:p w:rsidR="008431D2" w:rsidRDefault="00E40181">
      <w:pPr>
        <w:pStyle w:val="a6"/>
      </w:pPr>
      <w:r>
        <w:rPr>
          <w:rFonts w:hint="eastAsia"/>
        </w:rPr>
        <w:t xml:space="preserve">KBASE </w:t>
      </w:r>
      <w:r>
        <w:rPr>
          <w:rFonts w:hint="eastAsia"/>
        </w:rPr>
        <w:t>系统处理的字符类型：一般字段类型完全支持</w:t>
      </w:r>
      <w:r>
        <w:rPr>
          <w:rFonts w:hint="eastAsia"/>
        </w:rPr>
        <w:t>GBK</w:t>
      </w:r>
      <w:r>
        <w:rPr>
          <w:rFonts w:hint="eastAsia"/>
        </w:rPr>
        <w:t>编码、</w:t>
      </w:r>
      <w:r>
        <w:rPr>
          <w:rFonts w:hint="eastAsia"/>
        </w:rPr>
        <w:t>UTF-8</w:t>
      </w:r>
      <w:r>
        <w:rPr>
          <w:rFonts w:hint="eastAsia"/>
        </w:rPr>
        <w:t>编码。</w:t>
      </w:r>
    </w:p>
    <w:p w:rsidR="008431D2" w:rsidRDefault="00E40181">
      <w:pPr>
        <w:pStyle w:val="2TimesNewRoman00"/>
        <w:rPr>
          <w:rFonts w:eastAsia="新宋体"/>
          <w:sz w:val="21"/>
        </w:rPr>
      </w:pPr>
      <w:bookmarkStart w:id="29" w:name="_Toc403566235"/>
      <w:r>
        <w:rPr>
          <w:rFonts w:eastAsia="新宋体" w:hint="eastAsia"/>
          <w:sz w:val="21"/>
        </w:rPr>
        <w:t>2</w:t>
      </w:r>
      <w:r>
        <w:rPr>
          <w:rFonts w:eastAsia="新宋体" w:hint="eastAsia"/>
          <w:sz w:val="21"/>
        </w:rPr>
        <w:t>、</w:t>
      </w:r>
      <w:r>
        <w:rPr>
          <w:rFonts w:eastAsia="新宋体" w:hint="eastAsia"/>
          <w:sz w:val="21"/>
        </w:rPr>
        <w:t>KSQL</w:t>
      </w:r>
      <w:r>
        <w:rPr>
          <w:rFonts w:eastAsia="新宋体" w:hint="eastAsia"/>
          <w:sz w:val="21"/>
        </w:rPr>
        <w:t>保留字与标识符</w:t>
      </w:r>
      <w:bookmarkEnd w:id="29"/>
    </w:p>
    <w:p w:rsidR="008431D2" w:rsidRDefault="00E40181">
      <w:pPr>
        <w:pStyle w:val="a6"/>
      </w:pPr>
      <w:r>
        <w:rPr>
          <w:rFonts w:hint="eastAsia"/>
        </w:rPr>
        <w:t>KSQL</w:t>
      </w:r>
      <w:r>
        <w:rPr>
          <w:rFonts w:hint="eastAsia"/>
        </w:rPr>
        <w:t>中标识符分为正规标识符和定界标识</w:t>
      </w:r>
      <w:r>
        <w:rPr>
          <w:rFonts w:hint="eastAsia"/>
        </w:rPr>
        <w:t>符两大类。</w:t>
      </w:r>
    </w:p>
    <w:p w:rsidR="008431D2" w:rsidRDefault="00E40181">
      <w:pPr>
        <w:pStyle w:val="a6"/>
      </w:pPr>
      <w:r>
        <w:rPr>
          <w:rFonts w:hint="eastAsia"/>
        </w:rPr>
        <w:t>正规标识符以字母、下划线或汉字开头，后面可以跟随字母、数字、下划线或者汉字，正规标识符的最大长度是</w:t>
      </w:r>
      <w:r>
        <w:rPr>
          <w:rFonts w:hint="eastAsia"/>
        </w:rPr>
        <w:t>256</w:t>
      </w:r>
      <w:r>
        <w:rPr>
          <w:rFonts w:hint="eastAsia"/>
        </w:rPr>
        <w:t>个英文字符或</w:t>
      </w:r>
      <w:r>
        <w:rPr>
          <w:rFonts w:hint="eastAsia"/>
        </w:rPr>
        <w:t>128</w:t>
      </w:r>
      <w:r>
        <w:rPr>
          <w:rFonts w:hint="eastAsia"/>
        </w:rPr>
        <w:t>个汉字。正规标识符不能是保留字。</w:t>
      </w:r>
    </w:p>
    <w:p w:rsidR="008431D2" w:rsidRDefault="00E40181">
      <w:pPr>
        <w:pStyle w:val="a6"/>
      </w:pPr>
      <w:r>
        <w:rPr>
          <w:rFonts w:hint="eastAsia"/>
        </w:rPr>
        <w:lastRenderedPageBreak/>
        <w:t>正规标识符的例子：</w:t>
      </w:r>
      <w:r>
        <w:rPr>
          <w:rFonts w:hint="eastAsia"/>
        </w:rPr>
        <w:t>A</w:t>
      </w:r>
      <w:r>
        <w:rPr>
          <w:rFonts w:hint="eastAsia"/>
        </w:rPr>
        <w:t>，</w:t>
      </w:r>
      <w:r>
        <w:rPr>
          <w:rFonts w:hint="eastAsia"/>
        </w:rPr>
        <w:t>test1</w:t>
      </w:r>
      <w:r>
        <w:rPr>
          <w:rFonts w:hint="eastAsia"/>
        </w:rPr>
        <w:t>，</w:t>
      </w:r>
      <w:r>
        <w:rPr>
          <w:rFonts w:hint="eastAsia"/>
        </w:rPr>
        <w:t>_TABLE_B</w:t>
      </w:r>
      <w:r>
        <w:rPr>
          <w:rFonts w:hint="eastAsia"/>
        </w:rPr>
        <w:t>，表</w:t>
      </w:r>
      <w:r>
        <w:rPr>
          <w:rFonts w:hint="eastAsia"/>
        </w:rPr>
        <w:t>1</w:t>
      </w:r>
      <w:r>
        <w:rPr>
          <w:rFonts w:hint="eastAsia"/>
        </w:rPr>
        <w:t>。</w:t>
      </w:r>
    </w:p>
    <w:p w:rsidR="008431D2" w:rsidRDefault="00E40181">
      <w:pPr>
        <w:pStyle w:val="a6"/>
      </w:pPr>
      <w:r>
        <w:rPr>
          <w:rFonts w:hint="eastAsia"/>
        </w:rPr>
        <w:t>定界标识符的标识符体用英文单引号和双引号括起来时，标识符体可以包含任意字符，也可以包含保留字。</w:t>
      </w:r>
    </w:p>
    <w:p w:rsidR="008431D2" w:rsidRDefault="00E40181">
      <w:pPr>
        <w:pStyle w:val="a6"/>
      </w:pPr>
      <w:r>
        <w:rPr>
          <w:rFonts w:hint="eastAsia"/>
        </w:rPr>
        <w:t>定界标识符的例子：</w:t>
      </w:r>
      <w:r>
        <w:rPr>
          <w:rFonts w:hint="eastAsia"/>
        </w:rPr>
        <w:t>"table"</w:t>
      </w:r>
      <w:r>
        <w:rPr>
          <w:rFonts w:hint="eastAsia"/>
        </w:rPr>
        <w:t>，</w:t>
      </w:r>
      <w:r>
        <w:rPr>
          <w:rFonts w:hint="eastAsia"/>
        </w:rPr>
        <w:t>"A"</w:t>
      </w:r>
      <w:r>
        <w:rPr>
          <w:rFonts w:hint="eastAsia"/>
        </w:rPr>
        <w:t>，</w:t>
      </w:r>
      <w:r>
        <w:rPr>
          <w:rFonts w:hint="eastAsia"/>
        </w:rPr>
        <w:t>"!@#$"</w:t>
      </w:r>
      <w:r>
        <w:rPr>
          <w:rFonts w:hint="eastAsia"/>
        </w:rPr>
        <w:t>。</w:t>
      </w:r>
    </w:p>
    <w:p w:rsidR="008431D2" w:rsidRDefault="00E40181">
      <w:pPr>
        <w:pStyle w:val="a6"/>
      </w:pPr>
      <w:r>
        <w:rPr>
          <w:rFonts w:hint="eastAsia"/>
        </w:rPr>
        <w:t>如果定界标识符的标识符体中包含英文单引号和双引号，则需要特别方式处理。处理方法一是，仅含有单引号的标识符可以用双引号引起，仅含有双</w:t>
      </w:r>
      <w:r>
        <w:rPr>
          <w:rFonts w:hint="eastAsia"/>
        </w:rPr>
        <w:t>引号的标识符可以用单引号引起；方法二是采用转义的方式，转义表如下：</w:t>
      </w:r>
    </w:p>
    <w:tbl>
      <w:tblPr>
        <w:tblW w:w="8120"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060"/>
        <w:gridCol w:w="4060"/>
      </w:tblGrid>
      <w:tr w:rsidR="008431D2">
        <w:trPr>
          <w:trHeight w:val="269"/>
          <w:jc w:val="center"/>
        </w:trPr>
        <w:tc>
          <w:tcPr>
            <w:tcW w:w="4060" w:type="dxa"/>
          </w:tcPr>
          <w:p w:rsidR="008431D2" w:rsidRDefault="00E40181">
            <w:pPr>
              <w:pStyle w:val="20"/>
              <w:rPr>
                <w:b/>
              </w:rPr>
            </w:pPr>
            <w:r>
              <w:rPr>
                <w:rFonts w:hint="eastAsia"/>
                <w:b/>
              </w:rPr>
              <w:t>符号</w:t>
            </w:r>
          </w:p>
        </w:tc>
        <w:tc>
          <w:tcPr>
            <w:tcW w:w="4060" w:type="dxa"/>
          </w:tcPr>
          <w:p w:rsidR="008431D2" w:rsidRDefault="00E40181">
            <w:pPr>
              <w:pStyle w:val="20"/>
              <w:rPr>
                <w:b/>
              </w:rPr>
            </w:pPr>
            <w:r>
              <w:rPr>
                <w:rFonts w:hint="eastAsia"/>
                <w:b/>
              </w:rPr>
              <w:t>转义形式</w:t>
            </w:r>
          </w:p>
        </w:tc>
      </w:tr>
      <w:tr w:rsidR="008431D2">
        <w:trPr>
          <w:trHeight w:val="238"/>
          <w:jc w:val="center"/>
        </w:trPr>
        <w:tc>
          <w:tcPr>
            <w:tcW w:w="4060" w:type="dxa"/>
            <w:tcBorders>
              <w:bottom w:val="nil"/>
            </w:tcBorders>
          </w:tcPr>
          <w:p w:rsidR="008431D2" w:rsidRDefault="00E40181">
            <w:pPr>
              <w:pStyle w:val="20"/>
            </w:pPr>
            <w:r>
              <w:rPr>
                <w:rFonts w:hint="eastAsia"/>
              </w:rPr>
              <w:t>\</w:t>
            </w:r>
          </w:p>
        </w:tc>
        <w:tc>
          <w:tcPr>
            <w:tcW w:w="4060" w:type="dxa"/>
            <w:tcBorders>
              <w:bottom w:val="nil"/>
            </w:tcBorders>
          </w:tcPr>
          <w:p w:rsidR="008431D2" w:rsidRDefault="00E40181">
            <w:pPr>
              <w:pStyle w:val="20"/>
            </w:pPr>
            <w:r>
              <w:rPr>
                <w:rFonts w:hint="eastAsia"/>
              </w:rPr>
              <w:t>\\</w:t>
            </w:r>
          </w:p>
        </w:tc>
      </w:tr>
      <w:tr w:rsidR="008431D2">
        <w:trPr>
          <w:trHeight w:val="238"/>
          <w:jc w:val="center"/>
        </w:trPr>
        <w:tc>
          <w:tcPr>
            <w:tcW w:w="4060" w:type="dxa"/>
            <w:tcBorders>
              <w:top w:val="nil"/>
              <w:bottom w:val="nil"/>
            </w:tcBorders>
          </w:tcPr>
          <w:p w:rsidR="008431D2" w:rsidRDefault="00E40181">
            <w:pPr>
              <w:pStyle w:val="20"/>
            </w:pPr>
            <w:r>
              <w:t>’</w:t>
            </w:r>
          </w:p>
        </w:tc>
        <w:tc>
          <w:tcPr>
            <w:tcW w:w="4060" w:type="dxa"/>
            <w:tcBorders>
              <w:top w:val="nil"/>
              <w:bottom w:val="nil"/>
            </w:tcBorders>
          </w:tcPr>
          <w:p w:rsidR="008431D2" w:rsidRDefault="00E40181">
            <w:pPr>
              <w:pStyle w:val="20"/>
            </w:pPr>
            <w:r>
              <w:rPr>
                <w:rFonts w:hint="eastAsia"/>
              </w:rPr>
              <w:t>\</w:t>
            </w:r>
            <w:r>
              <w:t>’</w:t>
            </w:r>
          </w:p>
        </w:tc>
      </w:tr>
      <w:tr w:rsidR="008431D2">
        <w:trPr>
          <w:trHeight w:val="238"/>
          <w:jc w:val="center"/>
        </w:trPr>
        <w:tc>
          <w:tcPr>
            <w:tcW w:w="4060" w:type="dxa"/>
            <w:tcBorders>
              <w:top w:val="nil"/>
            </w:tcBorders>
          </w:tcPr>
          <w:p w:rsidR="008431D2" w:rsidRDefault="00E40181">
            <w:pPr>
              <w:pStyle w:val="20"/>
            </w:pPr>
            <w:r>
              <w:t>”</w:t>
            </w:r>
          </w:p>
        </w:tc>
        <w:tc>
          <w:tcPr>
            <w:tcW w:w="4060" w:type="dxa"/>
            <w:tcBorders>
              <w:top w:val="nil"/>
            </w:tcBorders>
          </w:tcPr>
          <w:p w:rsidR="008431D2" w:rsidRDefault="00E40181">
            <w:pPr>
              <w:pStyle w:val="20"/>
            </w:pPr>
            <w:r>
              <w:rPr>
                <w:rFonts w:hint="eastAsia"/>
              </w:rPr>
              <w:t>\</w:t>
            </w:r>
            <w:r>
              <w:t>”</w:t>
            </w:r>
          </w:p>
        </w:tc>
      </w:tr>
    </w:tbl>
    <w:p w:rsidR="008431D2" w:rsidRDefault="008431D2">
      <w:pPr>
        <w:spacing w:before="78"/>
        <w:ind w:left="420" w:firstLine="420"/>
        <w:rPr>
          <w:rFonts w:eastAsia="新宋体"/>
        </w:rPr>
      </w:pPr>
    </w:p>
    <w:p w:rsidR="008431D2" w:rsidRDefault="00E40181">
      <w:pPr>
        <w:pStyle w:val="a6"/>
      </w:pPr>
      <w:r>
        <w:rPr>
          <w:rFonts w:hint="eastAsia"/>
        </w:rPr>
        <w:t>保留字的清单参见附录三。</w:t>
      </w:r>
    </w:p>
    <w:tbl>
      <w:tblPr>
        <w:tblpPr w:leftFromText="180" w:rightFromText="180" w:vertAnchor="text" w:horzAnchor="page" w:tblpX="2057" w:tblpY="408"/>
        <w:tblOverlap w:val="never"/>
        <w:tblW w:w="7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4A0" w:firstRow="1" w:lastRow="0" w:firstColumn="1" w:lastColumn="0" w:noHBand="0" w:noVBand="1"/>
      </w:tblPr>
      <w:tblGrid>
        <w:gridCol w:w="7960"/>
      </w:tblGrid>
      <w:tr w:rsidR="008431D2">
        <w:trPr>
          <w:trHeight w:val="740"/>
        </w:trPr>
        <w:tc>
          <w:tcPr>
            <w:tcW w:w="7960" w:type="dxa"/>
            <w:tcBorders>
              <w:top w:val="double" w:sz="2" w:space="0" w:color="CCFFCC"/>
              <w:left w:val="double" w:sz="2" w:space="0" w:color="CCFFCC"/>
              <w:bottom w:val="double" w:sz="2" w:space="0" w:color="CCFFCC"/>
              <w:right w:val="double" w:sz="2" w:space="0" w:color="CCFFCC"/>
            </w:tcBorders>
            <w:shd w:val="clear" w:color="auto" w:fill="E6E6E6"/>
          </w:tcPr>
          <w:p w:rsidR="008431D2" w:rsidRDefault="00E40181">
            <w:pPr>
              <w:spacing w:before="78"/>
              <w:ind w:left="420"/>
              <w:rPr>
                <w:i/>
              </w:rPr>
            </w:pPr>
            <w:r>
              <w:rPr>
                <w:rFonts w:hint="eastAsia"/>
                <w:b/>
                <w:bCs/>
                <w:iCs/>
              </w:rPr>
              <w:t>注意：</w:t>
            </w:r>
            <w:r>
              <w:rPr>
                <w:rFonts w:eastAsia="新宋体" w:hint="eastAsia"/>
              </w:rPr>
              <w:t>如果标识符包含了标识符分隔符，如前面所述的</w:t>
            </w:r>
            <w:r>
              <w:rPr>
                <w:rFonts w:hint="eastAsia"/>
              </w:rPr>
              <w:t>英文单引号、双引号，或者是空格、</w:t>
            </w:r>
            <w:r>
              <w:rPr>
                <w:rFonts w:hint="eastAsia"/>
              </w:rPr>
              <w:t>KSQL</w:t>
            </w:r>
            <w:r>
              <w:rPr>
                <w:rFonts w:hint="eastAsia"/>
              </w:rPr>
              <w:t>的操作符等内容，则必须将其用引号引起来。</w:t>
            </w:r>
          </w:p>
        </w:tc>
      </w:tr>
    </w:tbl>
    <w:p w:rsidR="008431D2" w:rsidRDefault="008431D2">
      <w:pPr>
        <w:spacing w:before="78"/>
        <w:ind w:left="420" w:firstLine="420"/>
        <w:rPr>
          <w:rFonts w:eastAsia="新宋体"/>
        </w:rPr>
      </w:pPr>
    </w:p>
    <w:p w:rsidR="008431D2" w:rsidRDefault="008431D2">
      <w:pPr>
        <w:spacing w:before="78"/>
        <w:ind w:left="420"/>
        <w:rPr>
          <w:rFonts w:eastAsia="新宋体"/>
        </w:rPr>
      </w:pPr>
    </w:p>
    <w:p w:rsidR="008431D2" w:rsidRDefault="00E40181">
      <w:pPr>
        <w:pStyle w:val="2TimesNewRoman00"/>
        <w:rPr>
          <w:rFonts w:eastAsia="新宋体"/>
          <w:sz w:val="21"/>
        </w:rPr>
      </w:pPr>
      <w:bookmarkStart w:id="30" w:name="_Toc403566236"/>
      <w:r>
        <w:rPr>
          <w:rFonts w:eastAsia="新宋体" w:hint="eastAsia"/>
          <w:sz w:val="21"/>
        </w:rPr>
        <w:t>3</w:t>
      </w:r>
      <w:r>
        <w:rPr>
          <w:rFonts w:eastAsia="新宋体" w:hint="eastAsia"/>
          <w:sz w:val="21"/>
        </w:rPr>
        <w:t>、</w:t>
      </w:r>
      <w:r>
        <w:rPr>
          <w:rFonts w:eastAsia="新宋体" w:hint="eastAsia"/>
          <w:sz w:val="21"/>
        </w:rPr>
        <w:t>KSQL</w:t>
      </w:r>
      <w:r>
        <w:rPr>
          <w:rFonts w:eastAsia="新宋体" w:hint="eastAsia"/>
          <w:sz w:val="21"/>
        </w:rPr>
        <w:t>语句的功能分类</w:t>
      </w:r>
      <w:bookmarkEnd w:id="30"/>
    </w:p>
    <w:p w:rsidR="008431D2" w:rsidRDefault="00E40181">
      <w:pPr>
        <w:ind w:firstLine="420"/>
        <w:rPr>
          <w:rFonts w:eastAsia="新宋体"/>
        </w:rPr>
      </w:pPr>
      <w:r>
        <w:rPr>
          <w:rFonts w:eastAsia="新宋体" w:hint="eastAsia"/>
        </w:rPr>
        <w:t>根据功能的不同，</w:t>
      </w:r>
      <w:r>
        <w:rPr>
          <w:rFonts w:eastAsia="新宋体" w:hint="eastAsia"/>
        </w:rPr>
        <w:t>KSQL</w:t>
      </w:r>
      <w:r>
        <w:rPr>
          <w:rFonts w:eastAsia="新宋体" w:hint="eastAsia"/>
        </w:rPr>
        <w:t>的语句包括数据定义语句、数据查询语句、数据操纵语句，各部分的内容为：</w:t>
      </w:r>
    </w:p>
    <w:p w:rsidR="008431D2" w:rsidRDefault="00E40181">
      <w:pPr>
        <w:ind w:firstLine="420"/>
        <w:rPr>
          <w:rFonts w:eastAsia="新宋体"/>
        </w:rPr>
      </w:pPr>
      <w:r>
        <w:rPr>
          <w:rFonts w:eastAsia="新宋体" w:hint="eastAsia"/>
        </w:rPr>
        <w:t>1.</w:t>
      </w:r>
      <w:r>
        <w:rPr>
          <w:rFonts w:eastAsia="新宋体" w:hint="eastAsia"/>
        </w:rPr>
        <w:tab/>
      </w:r>
      <w:r>
        <w:rPr>
          <w:rFonts w:eastAsia="新宋体" w:hint="eastAsia"/>
        </w:rPr>
        <w:t>数据定义语句</w:t>
      </w:r>
    </w:p>
    <w:p w:rsidR="008431D2" w:rsidRDefault="00E40181">
      <w:pPr>
        <w:ind w:firstLine="420"/>
        <w:rPr>
          <w:rFonts w:eastAsia="新宋体"/>
        </w:rPr>
      </w:pPr>
      <w:r>
        <w:rPr>
          <w:rFonts w:eastAsia="新宋体" w:hint="eastAsia"/>
        </w:rPr>
        <w:t>包括数据库的创建和删除、表的创建、修改和删除、视图的创建和删除、索引的创建和删除。</w:t>
      </w:r>
    </w:p>
    <w:p w:rsidR="008431D2" w:rsidRDefault="00E40181">
      <w:pPr>
        <w:ind w:firstLine="420"/>
        <w:rPr>
          <w:rFonts w:eastAsia="新宋体"/>
        </w:rPr>
      </w:pPr>
      <w:r>
        <w:rPr>
          <w:rFonts w:eastAsia="新宋体" w:hint="eastAsia"/>
        </w:rPr>
        <w:t>2.</w:t>
      </w:r>
      <w:r>
        <w:rPr>
          <w:rFonts w:eastAsia="新宋体" w:hint="eastAsia"/>
        </w:rPr>
        <w:tab/>
      </w:r>
      <w:r>
        <w:rPr>
          <w:rFonts w:eastAsia="新宋体" w:hint="eastAsia"/>
        </w:rPr>
        <w:t>数据查询语句</w:t>
      </w:r>
    </w:p>
    <w:p w:rsidR="008431D2" w:rsidRDefault="00E40181">
      <w:pPr>
        <w:ind w:firstLine="420"/>
        <w:rPr>
          <w:rFonts w:eastAsia="新宋体"/>
        </w:rPr>
      </w:pPr>
      <w:r>
        <w:rPr>
          <w:rFonts w:eastAsia="新宋体" w:hint="eastAsia"/>
        </w:rPr>
        <w:t>包括各种查询语句，如精确查询、模糊查询、多表查询、连接查询、分组查询、排序查询等。</w:t>
      </w:r>
    </w:p>
    <w:p w:rsidR="008431D2" w:rsidRDefault="00E40181">
      <w:pPr>
        <w:ind w:firstLine="420"/>
        <w:rPr>
          <w:rFonts w:eastAsia="新宋体"/>
        </w:rPr>
      </w:pPr>
      <w:r>
        <w:rPr>
          <w:rFonts w:eastAsia="新宋体" w:hint="eastAsia"/>
        </w:rPr>
        <w:t>3.</w:t>
      </w:r>
      <w:r>
        <w:rPr>
          <w:rFonts w:eastAsia="新宋体" w:hint="eastAsia"/>
        </w:rPr>
        <w:tab/>
      </w:r>
      <w:r>
        <w:rPr>
          <w:rFonts w:eastAsia="新宋体" w:hint="eastAsia"/>
        </w:rPr>
        <w:t>数据操纵语句</w:t>
      </w:r>
    </w:p>
    <w:p w:rsidR="008431D2" w:rsidRDefault="00E40181">
      <w:pPr>
        <w:ind w:firstLine="420"/>
        <w:rPr>
          <w:rFonts w:eastAsia="新宋体"/>
        </w:rPr>
      </w:pPr>
      <w:r>
        <w:rPr>
          <w:rFonts w:eastAsia="新宋体" w:hint="eastAsia"/>
        </w:rPr>
        <w:t>包括对插入记录、删除记录、更新记录、重整表、计算全字段的外部因子等。</w:t>
      </w:r>
    </w:p>
    <w:p w:rsidR="008431D2" w:rsidRDefault="00E40181">
      <w:pPr>
        <w:ind w:firstLine="420"/>
        <w:rPr>
          <w:rFonts w:eastAsia="新宋体"/>
        </w:rPr>
      </w:pPr>
      <w:r>
        <w:rPr>
          <w:rFonts w:eastAsia="新宋体" w:hint="eastAsia"/>
        </w:rPr>
        <w:t>4.</w:t>
      </w:r>
      <w:r>
        <w:rPr>
          <w:rFonts w:eastAsia="新宋体" w:hint="eastAsia"/>
        </w:rPr>
        <w:tab/>
      </w:r>
      <w:r>
        <w:rPr>
          <w:rFonts w:eastAsia="新宋体" w:hint="eastAsia"/>
        </w:rPr>
        <w:t>统一扩展管理语句</w:t>
      </w:r>
    </w:p>
    <w:p w:rsidR="008431D2" w:rsidRDefault="00E40181">
      <w:pPr>
        <w:ind w:firstLine="420"/>
        <w:rPr>
          <w:rFonts w:eastAsia="新宋体"/>
        </w:rPr>
      </w:pPr>
      <w:r>
        <w:rPr>
          <w:rFonts w:eastAsia="新宋体" w:hint="eastAsia"/>
        </w:rPr>
        <w:t>包括所有以关键字</w:t>
      </w:r>
      <w:r>
        <w:rPr>
          <w:rFonts w:eastAsia="新宋体" w:hint="eastAsia"/>
        </w:rPr>
        <w:t xml:space="preserve"> DBUM </w:t>
      </w:r>
      <w:r>
        <w:rPr>
          <w:rFonts w:eastAsia="新宋体" w:hint="eastAsia"/>
        </w:rPr>
        <w:t>开头的</w:t>
      </w:r>
      <w:r>
        <w:rPr>
          <w:rFonts w:eastAsia="新宋体" w:hint="eastAsia"/>
        </w:rPr>
        <w:t xml:space="preserve"> </w:t>
      </w:r>
      <w:r>
        <w:rPr>
          <w:rFonts w:eastAsia="新宋体" w:hint="eastAsia"/>
        </w:rPr>
        <w:t>对</w:t>
      </w:r>
      <w:r>
        <w:rPr>
          <w:rFonts w:eastAsia="新宋体" w:hint="eastAsia"/>
        </w:rPr>
        <w:t>SQL</w:t>
      </w:r>
      <w:r>
        <w:rPr>
          <w:rFonts w:eastAsia="新宋体" w:hint="eastAsia"/>
        </w:rPr>
        <w:t>做了大量扩展的其他</w:t>
      </w:r>
      <w:r>
        <w:rPr>
          <w:rFonts w:eastAsia="新宋体" w:hint="eastAsia"/>
        </w:rPr>
        <w:t>KBase</w:t>
      </w:r>
      <w:r>
        <w:rPr>
          <w:rFonts w:eastAsia="新宋体" w:hint="eastAsia"/>
        </w:rPr>
        <w:t>语句。</w:t>
      </w:r>
    </w:p>
    <w:p w:rsidR="008431D2" w:rsidRDefault="008431D2">
      <w:pPr>
        <w:pStyle w:val="a6"/>
      </w:pPr>
    </w:p>
    <w:p w:rsidR="008431D2" w:rsidRDefault="008431D2">
      <w:pPr>
        <w:pStyle w:val="a6"/>
      </w:pPr>
    </w:p>
    <w:p w:rsidR="008431D2" w:rsidRDefault="008431D2">
      <w:pPr>
        <w:rPr>
          <w:rFonts w:eastAsia="新宋体"/>
        </w:rPr>
      </w:pPr>
    </w:p>
    <w:p w:rsidR="008431D2" w:rsidRDefault="00E40181">
      <w:pPr>
        <w:pStyle w:val="11"/>
        <w:spacing w:before="156" w:after="156"/>
        <w:ind w:left="420"/>
        <w:jc w:val="left"/>
        <w:rPr>
          <w:rFonts w:ascii="黑体" w:hAnsi="黑体" w:cs="黑体"/>
        </w:rPr>
      </w:pPr>
      <w:bookmarkStart w:id="31" w:name="_Toc403566237"/>
      <w:r>
        <w:rPr>
          <w:rFonts w:ascii="黑体" w:hAnsi="黑体" w:cs="黑体" w:hint="eastAsia"/>
        </w:rPr>
        <w:lastRenderedPageBreak/>
        <w:t>第二章</w:t>
      </w:r>
      <w:r>
        <w:rPr>
          <w:rFonts w:ascii="黑体" w:hAnsi="黑体" w:cs="黑体" w:hint="eastAsia"/>
        </w:rPr>
        <w:t xml:space="preserve"> KSQL</w:t>
      </w:r>
      <w:r>
        <w:rPr>
          <w:rFonts w:ascii="黑体" w:hAnsi="黑体" w:cs="黑体" w:hint="eastAsia"/>
        </w:rPr>
        <w:t>运算符</w:t>
      </w:r>
      <w:bookmarkEnd w:id="31"/>
    </w:p>
    <w:p w:rsidR="008431D2" w:rsidRDefault="00E40181">
      <w:pPr>
        <w:pStyle w:val="a6"/>
      </w:pPr>
      <w:r>
        <w:rPr>
          <w:rFonts w:hint="eastAsia"/>
        </w:rPr>
        <w:t>本章对</w:t>
      </w:r>
      <w:r>
        <w:rPr>
          <w:rFonts w:hint="eastAsia"/>
        </w:rPr>
        <w:t>KSQL</w:t>
      </w:r>
      <w:r>
        <w:rPr>
          <w:rFonts w:hint="eastAsia"/>
        </w:rPr>
        <w:t>中的运算符做一下集中的介绍，</w:t>
      </w:r>
      <w:r>
        <w:rPr>
          <w:rFonts w:hint="eastAsia"/>
        </w:rPr>
        <w:t>KSQL</w:t>
      </w:r>
      <w:r>
        <w:rPr>
          <w:rFonts w:hint="eastAsia"/>
        </w:rPr>
        <w:t>中的运算符有逻辑运算符、比较运算符、复合列值运算符、连接操作符、检索通配符、位置描述符、数据分隔符和模糊匹配符等。</w:t>
      </w:r>
    </w:p>
    <w:p w:rsidR="008431D2" w:rsidRDefault="00E40181">
      <w:pPr>
        <w:pStyle w:val="2"/>
        <w:spacing w:before="0" w:after="100" w:afterAutospacing="1" w:line="240" w:lineRule="auto"/>
        <w:rPr>
          <w:rFonts w:ascii="Times New Roman" w:eastAsia="新宋体" w:hAnsi="Times New Roman"/>
          <w:sz w:val="21"/>
          <w:szCs w:val="21"/>
        </w:rPr>
      </w:pPr>
      <w:bookmarkStart w:id="32" w:name="_Toc403566238"/>
      <w:bookmarkStart w:id="33" w:name="_Toc105919822"/>
      <w:r>
        <w:rPr>
          <w:rFonts w:ascii="Times New Roman" w:eastAsia="新宋体" w:hAnsi="Times New Roman" w:hint="eastAsia"/>
          <w:sz w:val="21"/>
          <w:szCs w:val="21"/>
        </w:rPr>
        <w:t>1</w:t>
      </w:r>
      <w:r>
        <w:rPr>
          <w:rFonts w:ascii="Times New Roman" w:eastAsia="新宋体" w:hAnsi="Times New Roman" w:hint="eastAsia"/>
          <w:sz w:val="21"/>
          <w:szCs w:val="21"/>
        </w:rPr>
        <w:t>、逻辑运算符</w:t>
      </w:r>
      <w:bookmarkEnd w:id="32"/>
      <w:bookmarkEnd w:id="33"/>
    </w:p>
    <w:tbl>
      <w:tblPr>
        <w:tblW w:w="8414" w:type="dxa"/>
        <w:tblInd w:w="108" w:type="dxa"/>
        <w:tblBorders>
          <w:top w:val="single" w:sz="12" w:space="0" w:color="auto"/>
          <w:bottom w:val="single" w:sz="12" w:space="0" w:color="auto"/>
        </w:tblBorders>
        <w:tblLayout w:type="fixed"/>
        <w:tblLook w:val="04A0" w:firstRow="1" w:lastRow="0" w:firstColumn="1" w:lastColumn="0" w:noHBand="0" w:noVBand="1"/>
      </w:tblPr>
      <w:tblGrid>
        <w:gridCol w:w="4153"/>
        <w:gridCol w:w="4261"/>
      </w:tblGrid>
      <w:tr w:rsidR="008431D2">
        <w:tc>
          <w:tcPr>
            <w:tcW w:w="4153" w:type="dxa"/>
            <w:tcBorders>
              <w:bottom w:val="single" w:sz="4" w:space="0" w:color="auto"/>
            </w:tcBorders>
          </w:tcPr>
          <w:p w:rsidR="008431D2" w:rsidRDefault="00E40181">
            <w:pPr>
              <w:pStyle w:val="20"/>
              <w:rPr>
                <w:b/>
              </w:rPr>
            </w:pPr>
            <w:r>
              <w:rPr>
                <w:rFonts w:hint="eastAsia"/>
                <w:b/>
              </w:rPr>
              <w:t>符</w:t>
            </w:r>
            <w:r>
              <w:rPr>
                <w:rFonts w:hint="eastAsia"/>
                <w:b/>
              </w:rPr>
              <w:t>号</w:t>
            </w:r>
          </w:p>
        </w:tc>
        <w:tc>
          <w:tcPr>
            <w:tcW w:w="4261" w:type="dxa"/>
            <w:tcBorders>
              <w:bottom w:val="single" w:sz="4" w:space="0" w:color="auto"/>
            </w:tcBorders>
          </w:tcPr>
          <w:p w:rsidR="008431D2" w:rsidRDefault="00E40181">
            <w:pPr>
              <w:pStyle w:val="20"/>
              <w:rPr>
                <w:b/>
              </w:rPr>
            </w:pPr>
            <w:r>
              <w:rPr>
                <w:rFonts w:hint="eastAsia"/>
                <w:b/>
              </w:rPr>
              <w:t>意义</w:t>
            </w:r>
          </w:p>
        </w:tc>
      </w:tr>
      <w:tr w:rsidR="008431D2">
        <w:tc>
          <w:tcPr>
            <w:tcW w:w="4153" w:type="dxa"/>
            <w:tcBorders>
              <w:top w:val="single" w:sz="4" w:space="0" w:color="auto"/>
            </w:tcBorders>
          </w:tcPr>
          <w:p w:rsidR="008431D2" w:rsidRDefault="00E40181">
            <w:pPr>
              <w:pStyle w:val="20"/>
            </w:pPr>
            <w:r>
              <w:rPr>
                <w:rFonts w:hint="eastAsia"/>
              </w:rPr>
              <w:t>AND</w:t>
            </w:r>
          </w:p>
        </w:tc>
        <w:tc>
          <w:tcPr>
            <w:tcW w:w="4261" w:type="dxa"/>
            <w:tcBorders>
              <w:top w:val="single" w:sz="4" w:space="0" w:color="auto"/>
            </w:tcBorders>
          </w:tcPr>
          <w:p w:rsidR="008431D2" w:rsidRDefault="00E40181">
            <w:pPr>
              <w:pStyle w:val="20"/>
            </w:pPr>
            <w:r>
              <w:rPr>
                <w:rFonts w:hint="eastAsia"/>
              </w:rPr>
              <w:t>逻辑“与”</w:t>
            </w:r>
          </w:p>
        </w:tc>
      </w:tr>
      <w:tr w:rsidR="008431D2">
        <w:tc>
          <w:tcPr>
            <w:tcW w:w="4153" w:type="dxa"/>
          </w:tcPr>
          <w:p w:rsidR="008431D2" w:rsidRDefault="00E40181">
            <w:pPr>
              <w:pStyle w:val="20"/>
            </w:pPr>
            <w:r>
              <w:rPr>
                <w:rFonts w:hint="eastAsia"/>
              </w:rPr>
              <w:t>OR</w:t>
            </w:r>
          </w:p>
        </w:tc>
        <w:tc>
          <w:tcPr>
            <w:tcW w:w="4261" w:type="dxa"/>
          </w:tcPr>
          <w:p w:rsidR="008431D2" w:rsidRDefault="00E40181">
            <w:pPr>
              <w:pStyle w:val="20"/>
            </w:pPr>
            <w:r>
              <w:rPr>
                <w:rFonts w:hint="eastAsia"/>
              </w:rPr>
              <w:t>逻辑“或”</w:t>
            </w:r>
          </w:p>
        </w:tc>
      </w:tr>
      <w:tr w:rsidR="008431D2">
        <w:tc>
          <w:tcPr>
            <w:tcW w:w="4153" w:type="dxa"/>
          </w:tcPr>
          <w:p w:rsidR="008431D2" w:rsidRDefault="00E40181">
            <w:pPr>
              <w:pStyle w:val="20"/>
            </w:pPr>
            <w:r>
              <w:rPr>
                <w:rFonts w:hint="eastAsia"/>
              </w:rPr>
              <w:t>NOT</w:t>
            </w:r>
          </w:p>
        </w:tc>
        <w:tc>
          <w:tcPr>
            <w:tcW w:w="4261" w:type="dxa"/>
          </w:tcPr>
          <w:p w:rsidR="008431D2" w:rsidRDefault="00E40181">
            <w:pPr>
              <w:pStyle w:val="20"/>
            </w:pPr>
            <w:r>
              <w:rPr>
                <w:rFonts w:hint="eastAsia"/>
              </w:rPr>
              <w:t>逻辑“非”</w:t>
            </w:r>
          </w:p>
        </w:tc>
      </w:tr>
    </w:tbl>
    <w:p w:rsidR="008431D2" w:rsidRDefault="00E40181">
      <w:pPr>
        <w:pStyle w:val="a6"/>
      </w:pPr>
      <w:r>
        <w:rPr>
          <w:rFonts w:hint="eastAsia"/>
        </w:rPr>
        <w:t>逻辑运算符主要用于</w:t>
      </w:r>
      <w:r>
        <w:rPr>
          <w:rFonts w:hint="eastAsia"/>
        </w:rPr>
        <w:t>KSQL</w:t>
      </w:r>
      <w:r>
        <w:rPr>
          <w:rFonts w:hint="eastAsia"/>
        </w:rPr>
        <w:t>语句的</w:t>
      </w:r>
      <w:r>
        <w:rPr>
          <w:rFonts w:hint="eastAsia"/>
        </w:rPr>
        <w:t>WHERE</w:t>
      </w:r>
      <w:r>
        <w:rPr>
          <w:rFonts w:hint="eastAsia"/>
        </w:rPr>
        <w:t>子句，用于查询条件的各种逻辑组合。</w:t>
      </w:r>
      <w:bookmarkStart w:id="34" w:name="_Toc105919823"/>
    </w:p>
    <w:p w:rsidR="008431D2" w:rsidRDefault="00E40181">
      <w:pPr>
        <w:pStyle w:val="2"/>
        <w:spacing w:before="0" w:after="100" w:afterAutospacing="1" w:line="240" w:lineRule="auto"/>
        <w:rPr>
          <w:rFonts w:ascii="Times New Roman" w:eastAsia="新宋体" w:hAnsi="Times New Roman"/>
          <w:sz w:val="21"/>
          <w:szCs w:val="21"/>
        </w:rPr>
      </w:pPr>
      <w:bookmarkStart w:id="35" w:name="_Toc403566239"/>
      <w:r>
        <w:rPr>
          <w:rFonts w:ascii="Times New Roman" w:eastAsia="新宋体" w:hAnsi="Times New Roman" w:hint="eastAsia"/>
          <w:sz w:val="21"/>
          <w:szCs w:val="21"/>
        </w:rPr>
        <w:t>2</w:t>
      </w:r>
      <w:r>
        <w:rPr>
          <w:rFonts w:ascii="Times New Roman" w:eastAsia="新宋体" w:hAnsi="Times New Roman" w:hint="eastAsia"/>
          <w:sz w:val="21"/>
          <w:szCs w:val="21"/>
        </w:rPr>
        <w:t>、复合运算符</w:t>
      </w:r>
      <w:bookmarkEnd w:id="34"/>
      <w:bookmarkEnd w:id="35"/>
    </w:p>
    <w:tbl>
      <w:tblPr>
        <w:tblW w:w="8414"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53"/>
        <w:gridCol w:w="4261"/>
      </w:tblGrid>
      <w:tr w:rsidR="008431D2">
        <w:tc>
          <w:tcPr>
            <w:tcW w:w="4153" w:type="dxa"/>
            <w:tcBorders>
              <w:top w:val="single" w:sz="12" w:space="0" w:color="auto"/>
              <w:bottom w:val="single" w:sz="4" w:space="0" w:color="auto"/>
            </w:tcBorders>
          </w:tcPr>
          <w:p w:rsidR="008431D2" w:rsidRDefault="00E40181">
            <w:pPr>
              <w:pStyle w:val="20"/>
              <w:rPr>
                <w:b/>
              </w:rPr>
            </w:pPr>
            <w:r>
              <w:rPr>
                <w:rFonts w:hint="eastAsia"/>
                <w:b/>
              </w:rPr>
              <w:t>符号</w:t>
            </w:r>
          </w:p>
        </w:tc>
        <w:tc>
          <w:tcPr>
            <w:tcW w:w="4261" w:type="dxa"/>
            <w:tcBorders>
              <w:top w:val="single" w:sz="12" w:space="0" w:color="auto"/>
              <w:bottom w:val="single" w:sz="4" w:space="0" w:color="auto"/>
            </w:tcBorders>
          </w:tcPr>
          <w:p w:rsidR="008431D2" w:rsidRDefault="00E40181">
            <w:pPr>
              <w:pStyle w:val="20"/>
              <w:rPr>
                <w:b/>
              </w:rPr>
            </w:pPr>
            <w:r>
              <w:rPr>
                <w:rFonts w:hint="eastAsia"/>
                <w:b/>
              </w:rPr>
              <w:t>意义</w:t>
            </w:r>
          </w:p>
        </w:tc>
      </w:tr>
      <w:tr w:rsidR="008431D2">
        <w:tc>
          <w:tcPr>
            <w:tcW w:w="4153" w:type="dxa"/>
            <w:tcBorders>
              <w:top w:val="single" w:sz="4" w:space="0" w:color="auto"/>
              <w:bottom w:val="nil"/>
            </w:tcBorders>
          </w:tcPr>
          <w:p w:rsidR="008431D2" w:rsidRDefault="00E40181">
            <w:pPr>
              <w:pStyle w:val="20"/>
            </w:pPr>
            <w:r>
              <w:rPr>
                <w:rFonts w:hint="eastAsia"/>
              </w:rPr>
              <w:t>+</w:t>
            </w:r>
          </w:p>
        </w:tc>
        <w:tc>
          <w:tcPr>
            <w:tcW w:w="4261" w:type="dxa"/>
            <w:tcBorders>
              <w:top w:val="single" w:sz="4" w:space="0" w:color="auto"/>
              <w:bottom w:val="nil"/>
            </w:tcBorders>
          </w:tcPr>
          <w:p w:rsidR="008431D2" w:rsidRDefault="00E40181">
            <w:pPr>
              <w:pStyle w:val="20"/>
            </w:pPr>
            <w:r>
              <w:rPr>
                <w:rFonts w:hint="eastAsia"/>
              </w:rPr>
              <w:t>逻辑“或”</w:t>
            </w:r>
          </w:p>
        </w:tc>
      </w:tr>
      <w:tr w:rsidR="008431D2">
        <w:tc>
          <w:tcPr>
            <w:tcW w:w="4153" w:type="dxa"/>
            <w:tcBorders>
              <w:top w:val="nil"/>
              <w:bottom w:val="nil"/>
            </w:tcBorders>
          </w:tcPr>
          <w:p w:rsidR="008431D2" w:rsidRDefault="00E40181">
            <w:pPr>
              <w:pStyle w:val="20"/>
            </w:pPr>
            <w:r>
              <w:rPr>
                <w:rFonts w:hint="eastAsia"/>
              </w:rPr>
              <w:t>-</w:t>
            </w:r>
          </w:p>
        </w:tc>
        <w:tc>
          <w:tcPr>
            <w:tcW w:w="4261" w:type="dxa"/>
            <w:tcBorders>
              <w:top w:val="nil"/>
              <w:bottom w:val="nil"/>
            </w:tcBorders>
          </w:tcPr>
          <w:p w:rsidR="008431D2" w:rsidRDefault="00E40181">
            <w:pPr>
              <w:pStyle w:val="20"/>
            </w:pPr>
            <w:r>
              <w:rPr>
                <w:rFonts w:hint="eastAsia"/>
              </w:rPr>
              <w:t>逻辑“非”</w:t>
            </w:r>
          </w:p>
        </w:tc>
      </w:tr>
      <w:tr w:rsidR="008431D2">
        <w:tc>
          <w:tcPr>
            <w:tcW w:w="4153" w:type="dxa"/>
            <w:tcBorders>
              <w:top w:val="nil"/>
              <w:bottom w:val="single" w:sz="12" w:space="0" w:color="auto"/>
            </w:tcBorders>
          </w:tcPr>
          <w:p w:rsidR="008431D2" w:rsidRDefault="00E40181">
            <w:pPr>
              <w:pStyle w:val="20"/>
            </w:pPr>
            <w:r>
              <w:rPr>
                <w:rFonts w:hint="eastAsia"/>
              </w:rPr>
              <w:t>*</w:t>
            </w:r>
          </w:p>
        </w:tc>
        <w:tc>
          <w:tcPr>
            <w:tcW w:w="4261" w:type="dxa"/>
            <w:tcBorders>
              <w:top w:val="nil"/>
              <w:bottom w:val="single" w:sz="12" w:space="0" w:color="auto"/>
            </w:tcBorders>
          </w:tcPr>
          <w:p w:rsidR="008431D2" w:rsidRDefault="00E40181">
            <w:pPr>
              <w:pStyle w:val="20"/>
            </w:pPr>
            <w:r>
              <w:rPr>
                <w:rFonts w:hint="eastAsia"/>
              </w:rPr>
              <w:t>逻辑“与”</w:t>
            </w:r>
          </w:p>
        </w:tc>
      </w:tr>
    </w:tbl>
    <w:p w:rsidR="008431D2" w:rsidRDefault="00E40181">
      <w:pPr>
        <w:pStyle w:val="a6"/>
      </w:pPr>
      <w:r>
        <w:rPr>
          <w:rFonts w:hint="eastAsia"/>
        </w:rPr>
        <w:t>复合运算符主要用于检索关键字的复合表示，可以表达复杂、高效的检索语句，并且可以简化</w:t>
      </w:r>
      <w:r>
        <w:rPr>
          <w:rFonts w:hint="eastAsia"/>
        </w:rPr>
        <w:t>KSQL</w:t>
      </w:r>
      <w:r>
        <w:rPr>
          <w:rFonts w:hint="eastAsia"/>
        </w:rPr>
        <w:t>语句（相对于使用逻辑运算符）。</w:t>
      </w:r>
    </w:p>
    <w:p w:rsidR="008431D2" w:rsidRDefault="00E40181">
      <w:pPr>
        <w:pStyle w:val="2"/>
        <w:spacing w:before="0" w:after="100" w:afterAutospacing="1" w:line="240" w:lineRule="auto"/>
        <w:rPr>
          <w:rFonts w:ascii="Times New Roman" w:eastAsia="新宋体" w:hAnsi="Times New Roman"/>
          <w:sz w:val="21"/>
          <w:szCs w:val="21"/>
        </w:rPr>
      </w:pPr>
      <w:bookmarkStart w:id="36" w:name="_Toc105919824"/>
      <w:bookmarkStart w:id="37" w:name="_Toc403566240"/>
      <w:r>
        <w:rPr>
          <w:rFonts w:ascii="Times New Roman" w:eastAsia="新宋体" w:hAnsi="Times New Roman" w:hint="eastAsia"/>
          <w:sz w:val="21"/>
          <w:szCs w:val="21"/>
        </w:rPr>
        <w:t>3</w:t>
      </w:r>
      <w:r>
        <w:rPr>
          <w:rFonts w:ascii="Times New Roman" w:eastAsia="新宋体" w:hAnsi="Times New Roman" w:hint="eastAsia"/>
          <w:sz w:val="21"/>
          <w:szCs w:val="21"/>
        </w:rPr>
        <w:t>、比较运算符</w:t>
      </w:r>
      <w:bookmarkEnd w:id="36"/>
      <w:bookmarkEnd w:id="37"/>
    </w:p>
    <w:tbl>
      <w:tblPr>
        <w:tblW w:w="8414"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53"/>
        <w:gridCol w:w="4261"/>
      </w:tblGrid>
      <w:tr w:rsidR="008431D2">
        <w:tc>
          <w:tcPr>
            <w:tcW w:w="4153" w:type="dxa"/>
            <w:tcBorders>
              <w:top w:val="single" w:sz="12" w:space="0" w:color="auto"/>
              <w:bottom w:val="single" w:sz="4" w:space="0" w:color="auto"/>
            </w:tcBorders>
          </w:tcPr>
          <w:p w:rsidR="008431D2" w:rsidRDefault="00E40181">
            <w:pPr>
              <w:pStyle w:val="20"/>
              <w:rPr>
                <w:b/>
              </w:rPr>
            </w:pPr>
            <w:r>
              <w:rPr>
                <w:rFonts w:hint="eastAsia"/>
                <w:b/>
              </w:rPr>
              <w:t>符号</w:t>
            </w:r>
          </w:p>
        </w:tc>
        <w:tc>
          <w:tcPr>
            <w:tcW w:w="4261" w:type="dxa"/>
            <w:tcBorders>
              <w:top w:val="single" w:sz="12" w:space="0" w:color="auto"/>
              <w:bottom w:val="single" w:sz="4" w:space="0" w:color="auto"/>
            </w:tcBorders>
          </w:tcPr>
          <w:p w:rsidR="008431D2" w:rsidRDefault="00E40181">
            <w:pPr>
              <w:pStyle w:val="20"/>
              <w:rPr>
                <w:b/>
              </w:rPr>
            </w:pPr>
            <w:r>
              <w:rPr>
                <w:rFonts w:hint="eastAsia"/>
                <w:b/>
              </w:rPr>
              <w:t>意义</w:t>
            </w:r>
          </w:p>
        </w:tc>
      </w:tr>
      <w:tr w:rsidR="008431D2">
        <w:tc>
          <w:tcPr>
            <w:tcW w:w="4153" w:type="dxa"/>
            <w:tcBorders>
              <w:top w:val="single" w:sz="4" w:space="0" w:color="auto"/>
              <w:bottom w:val="nil"/>
            </w:tcBorders>
          </w:tcPr>
          <w:p w:rsidR="008431D2" w:rsidRDefault="00E40181">
            <w:pPr>
              <w:pStyle w:val="20"/>
            </w:pPr>
            <w:r>
              <w:rPr>
                <w:rFonts w:hint="eastAsia"/>
              </w:rPr>
              <w:t>&gt;</w:t>
            </w:r>
          </w:p>
        </w:tc>
        <w:tc>
          <w:tcPr>
            <w:tcW w:w="4261" w:type="dxa"/>
            <w:tcBorders>
              <w:top w:val="single" w:sz="4" w:space="0" w:color="auto"/>
              <w:bottom w:val="nil"/>
            </w:tcBorders>
          </w:tcPr>
          <w:p w:rsidR="008431D2" w:rsidRDefault="00E40181">
            <w:pPr>
              <w:pStyle w:val="20"/>
            </w:pPr>
            <w:r>
              <w:rPr>
                <w:rFonts w:hint="eastAsia"/>
              </w:rPr>
              <w:t>大于</w:t>
            </w:r>
          </w:p>
        </w:tc>
      </w:tr>
      <w:tr w:rsidR="008431D2">
        <w:tc>
          <w:tcPr>
            <w:tcW w:w="4153" w:type="dxa"/>
            <w:tcBorders>
              <w:top w:val="nil"/>
              <w:bottom w:val="nil"/>
            </w:tcBorders>
          </w:tcPr>
          <w:p w:rsidR="008431D2" w:rsidRDefault="00E40181">
            <w:pPr>
              <w:pStyle w:val="20"/>
            </w:pPr>
            <w:r>
              <w:rPr>
                <w:rFonts w:hint="eastAsia"/>
              </w:rPr>
              <w:t>&lt;</w:t>
            </w:r>
          </w:p>
        </w:tc>
        <w:tc>
          <w:tcPr>
            <w:tcW w:w="4261" w:type="dxa"/>
            <w:tcBorders>
              <w:top w:val="nil"/>
              <w:bottom w:val="nil"/>
            </w:tcBorders>
          </w:tcPr>
          <w:p w:rsidR="008431D2" w:rsidRDefault="00E40181">
            <w:pPr>
              <w:pStyle w:val="20"/>
            </w:pPr>
            <w:r>
              <w:rPr>
                <w:rFonts w:hint="eastAsia"/>
              </w:rPr>
              <w:t>小于</w:t>
            </w:r>
          </w:p>
        </w:tc>
      </w:tr>
      <w:tr w:rsidR="008431D2">
        <w:tc>
          <w:tcPr>
            <w:tcW w:w="4153" w:type="dxa"/>
            <w:tcBorders>
              <w:top w:val="nil"/>
              <w:bottom w:val="nil"/>
            </w:tcBorders>
          </w:tcPr>
          <w:p w:rsidR="008431D2" w:rsidRDefault="00E40181">
            <w:pPr>
              <w:pStyle w:val="20"/>
            </w:pPr>
            <w:r>
              <w:rPr>
                <w:rFonts w:hint="eastAsia"/>
              </w:rPr>
              <w:t>&gt;=</w:t>
            </w:r>
          </w:p>
        </w:tc>
        <w:tc>
          <w:tcPr>
            <w:tcW w:w="4261" w:type="dxa"/>
            <w:tcBorders>
              <w:top w:val="nil"/>
              <w:bottom w:val="nil"/>
            </w:tcBorders>
          </w:tcPr>
          <w:p w:rsidR="008431D2" w:rsidRDefault="00E40181">
            <w:pPr>
              <w:pStyle w:val="20"/>
            </w:pPr>
            <w:r>
              <w:rPr>
                <w:rFonts w:hint="eastAsia"/>
              </w:rPr>
              <w:t>大于等于</w:t>
            </w:r>
          </w:p>
        </w:tc>
      </w:tr>
      <w:tr w:rsidR="008431D2">
        <w:tc>
          <w:tcPr>
            <w:tcW w:w="4153" w:type="dxa"/>
            <w:tcBorders>
              <w:top w:val="nil"/>
              <w:bottom w:val="single" w:sz="12" w:space="0" w:color="auto"/>
            </w:tcBorders>
          </w:tcPr>
          <w:p w:rsidR="008431D2" w:rsidRDefault="00E40181">
            <w:pPr>
              <w:pStyle w:val="20"/>
            </w:pPr>
            <w:r>
              <w:rPr>
                <w:rFonts w:hint="eastAsia"/>
              </w:rPr>
              <w:t>&lt;=</w:t>
            </w:r>
          </w:p>
        </w:tc>
        <w:tc>
          <w:tcPr>
            <w:tcW w:w="4261" w:type="dxa"/>
            <w:tcBorders>
              <w:top w:val="nil"/>
              <w:bottom w:val="single" w:sz="12" w:space="0" w:color="auto"/>
            </w:tcBorders>
          </w:tcPr>
          <w:p w:rsidR="008431D2" w:rsidRDefault="00E40181">
            <w:pPr>
              <w:pStyle w:val="20"/>
            </w:pPr>
            <w:r>
              <w:rPr>
                <w:rFonts w:hint="eastAsia"/>
              </w:rPr>
              <w:t>小于等于</w:t>
            </w:r>
          </w:p>
        </w:tc>
      </w:tr>
    </w:tbl>
    <w:p w:rsidR="008431D2" w:rsidRDefault="00E40181">
      <w:pPr>
        <w:pStyle w:val="a6"/>
      </w:pPr>
      <w:r>
        <w:rPr>
          <w:rFonts w:hint="eastAsia"/>
        </w:rPr>
        <w:t>在</w:t>
      </w:r>
      <w:r>
        <w:rPr>
          <w:rFonts w:hint="eastAsia"/>
        </w:rPr>
        <w:t>KSQL</w:t>
      </w:r>
      <w:r>
        <w:rPr>
          <w:rFonts w:hint="eastAsia"/>
        </w:rPr>
        <w:t>中没有不等于比较运算符，有不等于的要求时，可以采用逻辑操作符“</w:t>
      </w:r>
      <w:r>
        <w:rPr>
          <w:rFonts w:hint="eastAsia"/>
        </w:rPr>
        <w:t>NOT</w:t>
      </w:r>
      <w:r>
        <w:rPr>
          <w:rFonts w:hint="eastAsia"/>
        </w:rPr>
        <w:t>”或者复合列值运算符“</w:t>
      </w:r>
      <w:r>
        <w:rPr>
          <w:rFonts w:hint="eastAsia"/>
        </w:rPr>
        <w:t>-</w:t>
      </w:r>
      <w:r>
        <w:rPr>
          <w:rFonts w:hint="eastAsia"/>
        </w:rPr>
        <w:t>”通过构造逻辑表达式来代替。</w:t>
      </w:r>
    </w:p>
    <w:p w:rsidR="008431D2" w:rsidRDefault="00E40181">
      <w:pPr>
        <w:pStyle w:val="2"/>
        <w:spacing w:before="0" w:after="100" w:afterAutospacing="1" w:line="240" w:lineRule="auto"/>
        <w:rPr>
          <w:rFonts w:ascii="Times New Roman" w:eastAsia="新宋体" w:hAnsi="Times New Roman"/>
          <w:sz w:val="21"/>
          <w:szCs w:val="21"/>
        </w:rPr>
      </w:pPr>
      <w:bookmarkStart w:id="38" w:name="_Toc403566241"/>
      <w:bookmarkStart w:id="39" w:name="_Toc105919826"/>
      <w:r>
        <w:rPr>
          <w:rFonts w:ascii="Times New Roman" w:eastAsia="新宋体" w:hAnsi="Times New Roman" w:hint="eastAsia"/>
          <w:sz w:val="21"/>
          <w:szCs w:val="21"/>
        </w:rPr>
        <w:t>4</w:t>
      </w:r>
      <w:r>
        <w:rPr>
          <w:rFonts w:ascii="Times New Roman" w:eastAsia="新宋体" w:hAnsi="Times New Roman" w:hint="eastAsia"/>
          <w:sz w:val="21"/>
          <w:szCs w:val="21"/>
        </w:rPr>
        <w:t>、检索通配符</w:t>
      </w:r>
      <w:bookmarkEnd w:id="38"/>
      <w:bookmarkEnd w:id="39"/>
    </w:p>
    <w:tbl>
      <w:tblPr>
        <w:tblW w:w="8414"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53"/>
        <w:gridCol w:w="4261"/>
      </w:tblGrid>
      <w:tr w:rsidR="008431D2">
        <w:tc>
          <w:tcPr>
            <w:tcW w:w="4153" w:type="dxa"/>
            <w:tcBorders>
              <w:top w:val="single" w:sz="12" w:space="0" w:color="auto"/>
              <w:bottom w:val="single" w:sz="4" w:space="0" w:color="auto"/>
            </w:tcBorders>
          </w:tcPr>
          <w:p w:rsidR="008431D2" w:rsidRDefault="00E40181">
            <w:pPr>
              <w:pStyle w:val="20"/>
              <w:rPr>
                <w:b/>
              </w:rPr>
            </w:pPr>
            <w:r>
              <w:rPr>
                <w:rFonts w:hint="eastAsia"/>
                <w:b/>
              </w:rPr>
              <w:t>符号</w:t>
            </w:r>
          </w:p>
        </w:tc>
        <w:tc>
          <w:tcPr>
            <w:tcW w:w="4261" w:type="dxa"/>
            <w:tcBorders>
              <w:top w:val="single" w:sz="12" w:space="0" w:color="auto"/>
              <w:bottom w:val="single" w:sz="4" w:space="0" w:color="auto"/>
            </w:tcBorders>
          </w:tcPr>
          <w:p w:rsidR="008431D2" w:rsidRDefault="00E40181">
            <w:pPr>
              <w:pStyle w:val="20"/>
              <w:rPr>
                <w:b/>
              </w:rPr>
            </w:pPr>
            <w:r>
              <w:rPr>
                <w:rFonts w:hint="eastAsia"/>
                <w:b/>
              </w:rPr>
              <w:t>意义</w:t>
            </w:r>
          </w:p>
        </w:tc>
      </w:tr>
      <w:tr w:rsidR="008431D2">
        <w:tc>
          <w:tcPr>
            <w:tcW w:w="4153" w:type="dxa"/>
            <w:tcBorders>
              <w:top w:val="single" w:sz="4" w:space="0" w:color="auto"/>
              <w:bottom w:val="nil"/>
            </w:tcBorders>
          </w:tcPr>
          <w:p w:rsidR="008431D2" w:rsidRDefault="00E40181">
            <w:pPr>
              <w:pStyle w:val="20"/>
            </w:pPr>
            <w:r>
              <w:rPr>
                <w:rFonts w:hint="eastAsia"/>
              </w:rPr>
              <w:t>?</w:t>
            </w:r>
          </w:p>
        </w:tc>
        <w:tc>
          <w:tcPr>
            <w:tcW w:w="4261" w:type="dxa"/>
            <w:tcBorders>
              <w:top w:val="single" w:sz="4" w:space="0" w:color="auto"/>
              <w:bottom w:val="nil"/>
            </w:tcBorders>
          </w:tcPr>
          <w:p w:rsidR="008431D2" w:rsidRDefault="00E40181">
            <w:pPr>
              <w:pStyle w:val="20"/>
            </w:pPr>
            <w:r>
              <w:rPr>
                <w:rFonts w:hint="eastAsia"/>
              </w:rPr>
              <w:t>相隔</w:t>
            </w:r>
            <w:r>
              <w:rPr>
                <w:rFonts w:hint="eastAsia"/>
              </w:rPr>
              <w:t>1</w:t>
            </w:r>
            <w:r>
              <w:rPr>
                <w:rFonts w:hint="eastAsia"/>
              </w:rPr>
              <w:t>个字符</w:t>
            </w:r>
          </w:p>
        </w:tc>
      </w:tr>
      <w:tr w:rsidR="008431D2">
        <w:tc>
          <w:tcPr>
            <w:tcW w:w="4153" w:type="dxa"/>
            <w:tcBorders>
              <w:top w:val="nil"/>
              <w:bottom w:val="single" w:sz="12" w:space="0" w:color="auto"/>
            </w:tcBorders>
          </w:tcPr>
          <w:p w:rsidR="008431D2" w:rsidRDefault="00E40181">
            <w:pPr>
              <w:pStyle w:val="20"/>
            </w:pPr>
            <w:r>
              <w:rPr>
                <w:rFonts w:hint="eastAsia"/>
              </w:rPr>
              <w:t>*</w:t>
            </w:r>
          </w:p>
        </w:tc>
        <w:tc>
          <w:tcPr>
            <w:tcW w:w="4261" w:type="dxa"/>
            <w:tcBorders>
              <w:top w:val="nil"/>
              <w:bottom w:val="single" w:sz="12" w:space="0" w:color="auto"/>
            </w:tcBorders>
          </w:tcPr>
          <w:p w:rsidR="008431D2" w:rsidRDefault="00E40181">
            <w:pPr>
              <w:pStyle w:val="20"/>
            </w:pPr>
            <w:r>
              <w:rPr>
                <w:rFonts w:hint="eastAsia"/>
              </w:rPr>
              <w:t>相隔</w:t>
            </w:r>
            <w:r>
              <w:rPr>
                <w:rFonts w:hint="eastAsia"/>
              </w:rPr>
              <w:t>0</w:t>
            </w:r>
            <w:r>
              <w:rPr>
                <w:rFonts w:hint="eastAsia"/>
              </w:rPr>
              <w:t>个或多个字符</w:t>
            </w:r>
          </w:p>
        </w:tc>
      </w:tr>
    </w:tbl>
    <w:p w:rsidR="008431D2" w:rsidRDefault="00E40181">
      <w:pPr>
        <w:pStyle w:val="a6"/>
        <w:rPr>
          <w:rFonts w:eastAsia="新宋体"/>
          <w:szCs w:val="21"/>
        </w:rPr>
      </w:pPr>
      <w:r>
        <w:rPr>
          <w:rFonts w:hint="eastAsia"/>
        </w:rPr>
        <w:t>检索通配符主要用于</w:t>
      </w:r>
      <w:r>
        <w:rPr>
          <w:rFonts w:hint="eastAsia"/>
        </w:rPr>
        <w:t>CHAR</w:t>
      </w:r>
      <w:r>
        <w:rPr>
          <w:rFonts w:hint="eastAsia"/>
        </w:rPr>
        <w:t>、</w:t>
      </w:r>
      <w:r>
        <w:rPr>
          <w:rFonts w:hint="eastAsia"/>
        </w:rPr>
        <w:t>VCHAR</w:t>
      </w:r>
      <w:r>
        <w:rPr>
          <w:rFonts w:hint="eastAsia"/>
        </w:rPr>
        <w:t>、</w:t>
      </w:r>
      <w:r>
        <w:rPr>
          <w:rFonts w:hint="eastAsia"/>
        </w:rPr>
        <w:t>MVCHAR</w:t>
      </w:r>
      <w:r>
        <w:rPr>
          <w:rFonts w:hint="eastAsia"/>
        </w:rPr>
        <w:t>、</w:t>
      </w:r>
      <w:r>
        <w:rPr>
          <w:rFonts w:hint="eastAsia"/>
        </w:rPr>
        <w:t>WORD</w:t>
      </w:r>
      <w:r>
        <w:rPr>
          <w:rFonts w:hint="eastAsia"/>
        </w:rPr>
        <w:t>、</w:t>
      </w:r>
      <w:r>
        <w:rPr>
          <w:rFonts w:hint="eastAsia"/>
        </w:rPr>
        <w:t>STRING</w:t>
      </w:r>
      <w:r>
        <w:rPr>
          <w:rFonts w:hint="eastAsia"/>
        </w:rPr>
        <w:t>、</w:t>
      </w:r>
      <w:r>
        <w:rPr>
          <w:rFonts w:hint="eastAsia"/>
        </w:rPr>
        <w:t>STRCHAR</w:t>
      </w:r>
      <w:r>
        <w:rPr>
          <w:rFonts w:hint="eastAsia"/>
        </w:rPr>
        <w:t>等类型索引的检索匹配。在特定的索引类型中，这些检索通配符意义不尽相同，如在</w:t>
      </w:r>
      <w:r>
        <w:rPr>
          <w:rFonts w:hint="eastAsia"/>
        </w:rPr>
        <w:t>CHAR</w:t>
      </w:r>
      <w:r>
        <w:rPr>
          <w:rFonts w:hint="eastAsia"/>
        </w:rPr>
        <w:t>索引中</w:t>
      </w:r>
      <w:r>
        <w:rPr>
          <w:rFonts w:hint="eastAsia"/>
        </w:rPr>
        <w:t xml:space="preserve"> ?\* </w:t>
      </w:r>
      <w:r>
        <w:rPr>
          <w:rFonts w:hint="eastAsia"/>
        </w:rPr>
        <w:t>还用于包含查找和前方一致查找，这时</w:t>
      </w:r>
      <w:r>
        <w:rPr>
          <w:rFonts w:hint="eastAsia"/>
        </w:rPr>
        <w:t xml:space="preserve"> ?</w:t>
      </w:r>
      <w:r>
        <w:rPr>
          <w:rFonts w:hint="eastAsia"/>
        </w:rPr>
        <w:t>和</w:t>
      </w:r>
      <w:r>
        <w:rPr>
          <w:rFonts w:hint="eastAsia"/>
        </w:rPr>
        <w:t>*</w:t>
      </w:r>
      <w:r>
        <w:rPr>
          <w:rFonts w:hint="eastAsia"/>
        </w:rPr>
        <w:t>含义相同，这种处理主要是为了和旧版本兼容，具体检索特性请参见相关章节。</w:t>
      </w:r>
    </w:p>
    <w:p w:rsidR="008431D2" w:rsidRDefault="00E40181">
      <w:pPr>
        <w:pStyle w:val="2"/>
        <w:spacing w:before="0" w:after="100" w:afterAutospacing="1" w:line="240" w:lineRule="auto"/>
        <w:rPr>
          <w:rFonts w:ascii="Times New Roman" w:eastAsia="新宋体" w:hAnsi="Times New Roman"/>
          <w:sz w:val="21"/>
          <w:szCs w:val="21"/>
        </w:rPr>
      </w:pPr>
      <w:bookmarkStart w:id="40" w:name="_Toc105919827"/>
      <w:bookmarkStart w:id="41" w:name="_Toc403566242"/>
      <w:r>
        <w:rPr>
          <w:rFonts w:ascii="Times New Roman" w:eastAsia="新宋体" w:hAnsi="Times New Roman" w:hint="eastAsia"/>
          <w:sz w:val="21"/>
          <w:szCs w:val="21"/>
        </w:rPr>
        <w:t>5</w:t>
      </w:r>
      <w:r>
        <w:rPr>
          <w:rFonts w:ascii="Times New Roman" w:eastAsia="新宋体" w:hAnsi="Times New Roman" w:hint="eastAsia"/>
          <w:sz w:val="21"/>
          <w:szCs w:val="21"/>
        </w:rPr>
        <w:t>、位置描述符</w:t>
      </w:r>
      <w:bookmarkEnd w:id="40"/>
      <w:bookmarkEnd w:id="41"/>
    </w:p>
    <w:tbl>
      <w:tblPr>
        <w:tblW w:w="8414"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440"/>
        <w:gridCol w:w="6974"/>
      </w:tblGrid>
      <w:tr w:rsidR="008431D2">
        <w:tc>
          <w:tcPr>
            <w:tcW w:w="1440" w:type="dxa"/>
            <w:tcBorders>
              <w:top w:val="single" w:sz="12" w:space="0" w:color="auto"/>
              <w:bottom w:val="single" w:sz="4" w:space="0" w:color="auto"/>
            </w:tcBorders>
          </w:tcPr>
          <w:p w:rsidR="008431D2" w:rsidRDefault="00E40181">
            <w:pPr>
              <w:pStyle w:val="20"/>
              <w:rPr>
                <w:b/>
              </w:rPr>
            </w:pPr>
            <w:r>
              <w:rPr>
                <w:rFonts w:hint="eastAsia"/>
                <w:b/>
              </w:rPr>
              <w:t>符号</w:t>
            </w:r>
          </w:p>
        </w:tc>
        <w:tc>
          <w:tcPr>
            <w:tcW w:w="6974" w:type="dxa"/>
            <w:tcBorders>
              <w:top w:val="single" w:sz="12" w:space="0" w:color="auto"/>
              <w:bottom w:val="single" w:sz="4" w:space="0" w:color="auto"/>
            </w:tcBorders>
          </w:tcPr>
          <w:p w:rsidR="008431D2" w:rsidRDefault="00E40181">
            <w:pPr>
              <w:pStyle w:val="20"/>
              <w:rPr>
                <w:b/>
              </w:rPr>
            </w:pPr>
            <w:r>
              <w:rPr>
                <w:rFonts w:hint="eastAsia"/>
                <w:b/>
              </w:rPr>
              <w:t>意义</w:t>
            </w:r>
          </w:p>
        </w:tc>
      </w:tr>
      <w:tr w:rsidR="008431D2">
        <w:tc>
          <w:tcPr>
            <w:tcW w:w="1440" w:type="dxa"/>
            <w:tcBorders>
              <w:top w:val="single" w:sz="4" w:space="0" w:color="auto"/>
              <w:bottom w:val="single" w:sz="4" w:space="0" w:color="auto"/>
            </w:tcBorders>
          </w:tcPr>
          <w:p w:rsidR="008431D2" w:rsidRDefault="00E40181">
            <w:pPr>
              <w:pStyle w:val="20"/>
            </w:pPr>
            <w:r>
              <w:rPr>
                <w:rFonts w:hint="eastAsia"/>
              </w:rPr>
              <w:t>#</w:t>
            </w:r>
          </w:p>
        </w:tc>
        <w:tc>
          <w:tcPr>
            <w:tcW w:w="6974" w:type="dxa"/>
            <w:tcBorders>
              <w:top w:val="single" w:sz="4" w:space="0" w:color="auto"/>
              <w:bottom w:val="single" w:sz="4" w:space="0" w:color="auto"/>
            </w:tcBorders>
          </w:tcPr>
          <w:p w:rsidR="008431D2" w:rsidRDefault="00E40181">
            <w:pPr>
              <w:pStyle w:val="20"/>
              <w:jc w:val="left"/>
            </w:pPr>
            <w:r>
              <w:t>’</w:t>
            </w:r>
            <w:r>
              <w:rPr>
                <w:rFonts w:hint="eastAsia"/>
              </w:rPr>
              <w:t xml:space="preserve"> STR1 # STR2</w:t>
            </w:r>
            <w:r>
              <w:t>’</w:t>
            </w:r>
            <w:r>
              <w:rPr>
                <w:rFonts w:hint="eastAsia"/>
              </w:rPr>
              <w:t>：表示包含</w:t>
            </w:r>
            <w:r>
              <w:rPr>
                <w:rFonts w:hint="eastAsia"/>
              </w:rPr>
              <w:t>STR1</w:t>
            </w:r>
            <w:r>
              <w:rPr>
                <w:rFonts w:hint="eastAsia"/>
              </w:rPr>
              <w:t>和</w:t>
            </w:r>
            <w:r>
              <w:rPr>
                <w:rFonts w:hint="eastAsia"/>
              </w:rPr>
              <w:t>STR2</w:t>
            </w:r>
            <w:r>
              <w:rPr>
                <w:rFonts w:hint="eastAsia"/>
              </w:rPr>
              <w:t>，且</w:t>
            </w:r>
            <w:r>
              <w:rPr>
                <w:rFonts w:hint="eastAsia"/>
              </w:rPr>
              <w:t>STR1</w:t>
            </w:r>
            <w:r>
              <w:rPr>
                <w:rFonts w:hint="eastAsia"/>
              </w:rPr>
              <w:t>、</w:t>
            </w:r>
            <w:r>
              <w:rPr>
                <w:rFonts w:hint="eastAsia"/>
              </w:rPr>
              <w:t>STR2</w:t>
            </w:r>
            <w:r>
              <w:rPr>
                <w:rFonts w:hint="eastAsia"/>
              </w:rPr>
              <w:t>在同一句中</w:t>
            </w:r>
          </w:p>
        </w:tc>
      </w:tr>
      <w:tr w:rsidR="008431D2">
        <w:tc>
          <w:tcPr>
            <w:tcW w:w="1440" w:type="dxa"/>
            <w:tcBorders>
              <w:top w:val="single" w:sz="4" w:space="0" w:color="auto"/>
              <w:bottom w:val="single" w:sz="4" w:space="0" w:color="auto"/>
            </w:tcBorders>
          </w:tcPr>
          <w:p w:rsidR="008431D2" w:rsidRDefault="00E40181">
            <w:pPr>
              <w:pStyle w:val="20"/>
            </w:pPr>
            <w:r>
              <w:rPr>
                <w:rFonts w:hint="eastAsia"/>
              </w:rPr>
              <w:t>%</w:t>
            </w:r>
          </w:p>
        </w:tc>
        <w:tc>
          <w:tcPr>
            <w:tcW w:w="6974" w:type="dxa"/>
            <w:tcBorders>
              <w:top w:val="single" w:sz="4" w:space="0" w:color="auto"/>
              <w:bottom w:val="single" w:sz="4" w:space="0" w:color="auto"/>
            </w:tcBorders>
          </w:tcPr>
          <w:p w:rsidR="008431D2" w:rsidRDefault="00E40181">
            <w:pPr>
              <w:pStyle w:val="20"/>
              <w:jc w:val="left"/>
            </w:pPr>
            <w:r>
              <w:t>’</w:t>
            </w:r>
            <w:r>
              <w:rPr>
                <w:rFonts w:hint="eastAsia"/>
              </w:rPr>
              <w:t xml:space="preserve"> STR1 % STR2</w:t>
            </w:r>
            <w:r>
              <w:t>’</w:t>
            </w:r>
            <w:r>
              <w:rPr>
                <w:rFonts w:hint="eastAsia"/>
              </w:rPr>
              <w:t>：表示包含</w:t>
            </w:r>
            <w:r>
              <w:rPr>
                <w:rFonts w:hint="eastAsia"/>
              </w:rPr>
              <w:t>STR1</w:t>
            </w:r>
            <w:r>
              <w:rPr>
                <w:rFonts w:hint="eastAsia"/>
              </w:rPr>
              <w:t>和</w:t>
            </w:r>
            <w:r>
              <w:rPr>
                <w:rFonts w:hint="eastAsia"/>
              </w:rPr>
              <w:t>STR2</w:t>
            </w:r>
            <w:r>
              <w:rPr>
                <w:rFonts w:hint="eastAsia"/>
              </w:rPr>
              <w:t>，且</w:t>
            </w:r>
            <w:r>
              <w:rPr>
                <w:rFonts w:hint="eastAsia"/>
              </w:rPr>
              <w:t xml:space="preserve">STR1 </w:t>
            </w:r>
            <w:r>
              <w:rPr>
                <w:rFonts w:hint="eastAsia"/>
              </w:rPr>
              <w:t>与</w:t>
            </w:r>
            <w:r>
              <w:rPr>
                <w:rFonts w:hint="eastAsia"/>
              </w:rPr>
              <w:t>STR2</w:t>
            </w:r>
            <w:r>
              <w:rPr>
                <w:rFonts w:hint="eastAsia"/>
              </w:rPr>
              <w:t>在同一句中</w:t>
            </w:r>
            <w:r>
              <w:rPr>
                <w:rFonts w:hint="eastAsia"/>
              </w:rPr>
              <w:t xml:space="preserve">, </w:t>
            </w:r>
            <w:r>
              <w:rPr>
                <w:rFonts w:hint="eastAsia"/>
              </w:rPr>
              <w:t>且</w:t>
            </w:r>
            <w:r>
              <w:rPr>
                <w:rFonts w:hint="eastAsia"/>
              </w:rPr>
              <w:t>STR1</w:t>
            </w:r>
            <w:r>
              <w:rPr>
                <w:rFonts w:hint="eastAsia"/>
              </w:rPr>
              <w:t>在</w:t>
            </w:r>
            <w:r>
              <w:rPr>
                <w:rFonts w:hint="eastAsia"/>
              </w:rPr>
              <w:t>STR2</w:t>
            </w:r>
            <w:r>
              <w:rPr>
                <w:rFonts w:hint="eastAsia"/>
              </w:rPr>
              <w:t>前面</w:t>
            </w:r>
          </w:p>
        </w:tc>
      </w:tr>
      <w:tr w:rsidR="008431D2">
        <w:tc>
          <w:tcPr>
            <w:tcW w:w="1440" w:type="dxa"/>
            <w:tcBorders>
              <w:top w:val="single" w:sz="4" w:space="0" w:color="auto"/>
              <w:bottom w:val="single" w:sz="4" w:space="0" w:color="auto"/>
            </w:tcBorders>
          </w:tcPr>
          <w:p w:rsidR="008431D2" w:rsidRDefault="00E40181">
            <w:pPr>
              <w:pStyle w:val="20"/>
            </w:pPr>
            <w:r>
              <w:rPr>
                <w:rFonts w:hint="eastAsia"/>
              </w:rPr>
              <w:t>/NEAR N</w:t>
            </w:r>
          </w:p>
        </w:tc>
        <w:tc>
          <w:tcPr>
            <w:tcW w:w="6974" w:type="dxa"/>
            <w:tcBorders>
              <w:top w:val="single" w:sz="4" w:space="0" w:color="auto"/>
              <w:bottom w:val="single" w:sz="4" w:space="0" w:color="auto"/>
            </w:tcBorders>
          </w:tcPr>
          <w:p w:rsidR="008431D2" w:rsidRDefault="00E40181">
            <w:pPr>
              <w:pStyle w:val="20"/>
              <w:jc w:val="left"/>
            </w:pPr>
            <w:r>
              <w:t>’</w:t>
            </w:r>
            <w:r>
              <w:rPr>
                <w:rFonts w:hint="eastAsia"/>
              </w:rPr>
              <w:t xml:space="preserve"> STR1 /NEAR N STR2</w:t>
            </w:r>
            <w:r>
              <w:t>’</w:t>
            </w:r>
            <w:r>
              <w:rPr>
                <w:rFonts w:hint="eastAsia"/>
              </w:rPr>
              <w:t>：表示包含</w:t>
            </w:r>
            <w:r>
              <w:rPr>
                <w:rFonts w:hint="eastAsia"/>
              </w:rPr>
              <w:t>STR1</w:t>
            </w:r>
            <w:r>
              <w:rPr>
                <w:rFonts w:hint="eastAsia"/>
              </w:rPr>
              <w:t>和</w:t>
            </w:r>
            <w:r>
              <w:rPr>
                <w:rFonts w:hint="eastAsia"/>
              </w:rPr>
              <w:t>STR2</w:t>
            </w:r>
            <w:r>
              <w:rPr>
                <w:rFonts w:hint="eastAsia"/>
              </w:rPr>
              <w:t>，且</w:t>
            </w:r>
            <w:r>
              <w:rPr>
                <w:rFonts w:hint="eastAsia"/>
              </w:rPr>
              <w:t xml:space="preserve">STR1 </w:t>
            </w:r>
            <w:r>
              <w:rPr>
                <w:rFonts w:hint="eastAsia"/>
              </w:rPr>
              <w:t>与</w:t>
            </w:r>
            <w:r>
              <w:rPr>
                <w:rFonts w:hint="eastAsia"/>
              </w:rPr>
              <w:t xml:space="preserve"> STR2 </w:t>
            </w:r>
            <w:r>
              <w:rPr>
                <w:rFonts w:hint="eastAsia"/>
              </w:rPr>
              <w:t>在同一句中，且相隔不超过</w:t>
            </w:r>
            <w:r>
              <w:rPr>
                <w:rFonts w:hint="eastAsia"/>
              </w:rPr>
              <w:t>N</w:t>
            </w:r>
            <w:r>
              <w:rPr>
                <w:rFonts w:hint="eastAsia"/>
              </w:rPr>
              <w:t>个字词</w:t>
            </w:r>
          </w:p>
        </w:tc>
      </w:tr>
      <w:tr w:rsidR="008431D2">
        <w:tc>
          <w:tcPr>
            <w:tcW w:w="1440" w:type="dxa"/>
            <w:tcBorders>
              <w:top w:val="single" w:sz="4" w:space="0" w:color="auto"/>
              <w:bottom w:val="single" w:sz="4" w:space="0" w:color="auto"/>
            </w:tcBorders>
          </w:tcPr>
          <w:p w:rsidR="008431D2" w:rsidRDefault="00E40181">
            <w:pPr>
              <w:pStyle w:val="20"/>
            </w:pPr>
            <w:r>
              <w:rPr>
                <w:rFonts w:hint="eastAsia"/>
              </w:rPr>
              <w:t>/PREV N</w:t>
            </w:r>
          </w:p>
        </w:tc>
        <w:tc>
          <w:tcPr>
            <w:tcW w:w="6974" w:type="dxa"/>
            <w:tcBorders>
              <w:top w:val="single" w:sz="4" w:space="0" w:color="auto"/>
              <w:bottom w:val="single" w:sz="4" w:space="0" w:color="auto"/>
            </w:tcBorders>
          </w:tcPr>
          <w:p w:rsidR="008431D2" w:rsidRDefault="00E40181">
            <w:pPr>
              <w:pStyle w:val="20"/>
              <w:jc w:val="left"/>
            </w:pPr>
            <w:r>
              <w:t>’</w:t>
            </w:r>
            <w:r>
              <w:rPr>
                <w:rFonts w:hint="eastAsia"/>
              </w:rPr>
              <w:t xml:space="preserve"> STR1 /PREV N STR2</w:t>
            </w:r>
            <w:r>
              <w:t>’</w:t>
            </w:r>
            <w:r>
              <w:rPr>
                <w:rFonts w:hint="eastAsia"/>
              </w:rPr>
              <w:t>：表示包含</w:t>
            </w:r>
            <w:r>
              <w:rPr>
                <w:rFonts w:hint="eastAsia"/>
              </w:rPr>
              <w:t>STR1</w:t>
            </w:r>
            <w:r>
              <w:rPr>
                <w:rFonts w:hint="eastAsia"/>
              </w:rPr>
              <w:t>和</w:t>
            </w:r>
            <w:r>
              <w:rPr>
                <w:rFonts w:hint="eastAsia"/>
              </w:rPr>
              <w:t>STR2</w:t>
            </w:r>
            <w:r>
              <w:rPr>
                <w:rFonts w:hint="eastAsia"/>
              </w:rPr>
              <w:t>，且</w:t>
            </w:r>
            <w:r>
              <w:rPr>
                <w:rFonts w:hint="eastAsia"/>
              </w:rPr>
              <w:t xml:space="preserve">STR1 </w:t>
            </w:r>
            <w:r>
              <w:rPr>
                <w:rFonts w:hint="eastAsia"/>
              </w:rPr>
              <w:t>与</w:t>
            </w:r>
            <w:r>
              <w:rPr>
                <w:rFonts w:hint="eastAsia"/>
              </w:rPr>
              <w:t xml:space="preserve"> STR2 </w:t>
            </w:r>
            <w:r>
              <w:rPr>
                <w:rFonts w:hint="eastAsia"/>
              </w:rPr>
              <w:t>在同一句中，</w:t>
            </w:r>
            <w:r>
              <w:rPr>
                <w:rFonts w:hint="eastAsia"/>
              </w:rPr>
              <w:lastRenderedPageBreak/>
              <w:t>STR1</w:t>
            </w:r>
            <w:r>
              <w:rPr>
                <w:rFonts w:hint="eastAsia"/>
              </w:rPr>
              <w:t>在</w:t>
            </w:r>
            <w:r>
              <w:rPr>
                <w:rFonts w:hint="eastAsia"/>
              </w:rPr>
              <w:t>STR2</w:t>
            </w:r>
            <w:r>
              <w:rPr>
                <w:rFonts w:hint="eastAsia"/>
              </w:rPr>
              <w:t>前面不超过</w:t>
            </w:r>
            <w:r>
              <w:rPr>
                <w:rFonts w:hint="eastAsia"/>
              </w:rPr>
              <w:t>N</w:t>
            </w:r>
            <w:r>
              <w:rPr>
                <w:rFonts w:hint="eastAsia"/>
              </w:rPr>
              <w:t>个字词</w:t>
            </w:r>
          </w:p>
        </w:tc>
      </w:tr>
      <w:tr w:rsidR="008431D2">
        <w:tc>
          <w:tcPr>
            <w:tcW w:w="1440" w:type="dxa"/>
            <w:tcBorders>
              <w:top w:val="single" w:sz="4" w:space="0" w:color="auto"/>
              <w:bottom w:val="single" w:sz="4" w:space="0" w:color="auto"/>
            </w:tcBorders>
          </w:tcPr>
          <w:p w:rsidR="008431D2" w:rsidRDefault="00E40181">
            <w:pPr>
              <w:pStyle w:val="20"/>
            </w:pPr>
            <w:r>
              <w:rPr>
                <w:rFonts w:hint="eastAsia"/>
              </w:rPr>
              <w:lastRenderedPageBreak/>
              <w:t>/AFT N</w:t>
            </w:r>
          </w:p>
        </w:tc>
        <w:tc>
          <w:tcPr>
            <w:tcW w:w="6974" w:type="dxa"/>
            <w:tcBorders>
              <w:top w:val="single" w:sz="4" w:space="0" w:color="auto"/>
              <w:bottom w:val="single" w:sz="4" w:space="0" w:color="auto"/>
            </w:tcBorders>
          </w:tcPr>
          <w:p w:rsidR="008431D2" w:rsidRDefault="00E40181">
            <w:pPr>
              <w:pStyle w:val="20"/>
              <w:jc w:val="left"/>
            </w:pPr>
            <w:r>
              <w:t>’</w:t>
            </w:r>
            <w:r>
              <w:rPr>
                <w:rFonts w:hint="eastAsia"/>
              </w:rPr>
              <w:t xml:space="preserve"> STR1 /AFT N STR2</w:t>
            </w:r>
            <w:r>
              <w:t>’</w:t>
            </w:r>
            <w:r>
              <w:rPr>
                <w:rFonts w:hint="eastAsia"/>
              </w:rPr>
              <w:t>：表示包含</w:t>
            </w:r>
            <w:r>
              <w:rPr>
                <w:rFonts w:hint="eastAsia"/>
              </w:rPr>
              <w:t>STR1</w:t>
            </w:r>
            <w:r>
              <w:rPr>
                <w:rFonts w:hint="eastAsia"/>
              </w:rPr>
              <w:t>和</w:t>
            </w:r>
            <w:r>
              <w:rPr>
                <w:rFonts w:hint="eastAsia"/>
              </w:rPr>
              <w:t>STR2</w:t>
            </w:r>
            <w:r>
              <w:rPr>
                <w:rFonts w:hint="eastAsia"/>
              </w:rPr>
              <w:t>，且</w:t>
            </w:r>
            <w:r>
              <w:rPr>
                <w:rFonts w:hint="eastAsia"/>
              </w:rPr>
              <w:t xml:space="preserve">STR1 </w:t>
            </w:r>
            <w:r>
              <w:rPr>
                <w:rFonts w:hint="eastAsia"/>
              </w:rPr>
              <w:t>与</w:t>
            </w:r>
            <w:r>
              <w:rPr>
                <w:rFonts w:hint="eastAsia"/>
              </w:rPr>
              <w:t xml:space="preserve"> STR2 </w:t>
            </w:r>
            <w:r>
              <w:rPr>
                <w:rFonts w:hint="eastAsia"/>
              </w:rPr>
              <w:t>在同一句中，</w:t>
            </w:r>
            <w:r>
              <w:rPr>
                <w:rFonts w:hint="eastAsia"/>
              </w:rPr>
              <w:t>STR1</w:t>
            </w:r>
            <w:r>
              <w:rPr>
                <w:rFonts w:hint="eastAsia"/>
              </w:rPr>
              <w:t>在</w:t>
            </w:r>
            <w:r>
              <w:rPr>
                <w:rFonts w:hint="eastAsia"/>
              </w:rPr>
              <w:t>STR2</w:t>
            </w:r>
            <w:r>
              <w:rPr>
                <w:rFonts w:hint="eastAsia"/>
              </w:rPr>
              <w:t>后面且超过</w:t>
            </w:r>
            <w:r>
              <w:rPr>
                <w:rFonts w:hint="eastAsia"/>
              </w:rPr>
              <w:t>N</w:t>
            </w:r>
            <w:r>
              <w:rPr>
                <w:rFonts w:hint="eastAsia"/>
              </w:rPr>
              <w:t>个字词</w:t>
            </w:r>
          </w:p>
        </w:tc>
      </w:tr>
      <w:tr w:rsidR="008431D2">
        <w:tc>
          <w:tcPr>
            <w:tcW w:w="1440" w:type="dxa"/>
            <w:tcBorders>
              <w:top w:val="single" w:sz="4" w:space="0" w:color="auto"/>
              <w:bottom w:val="single" w:sz="4" w:space="0" w:color="auto"/>
            </w:tcBorders>
          </w:tcPr>
          <w:p w:rsidR="008431D2" w:rsidRDefault="00E40181">
            <w:pPr>
              <w:pStyle w:val="20"/>
            </w:pPr>
            <w:r>
              <w:rPr>
                <w:rFonts w:hint="eastAsia"/>
              </w:rPr>
              <w:t>/SEN N</w:t>
            </w:r>
          </w:p>
        </w:tc>
        <w:tc>
          <w:tcPr>
            <w:tcW w:w="6974" w:type="dxa"/>
            <w:tcBorders>
              <w:top w:val="single" w:sz="4" w:space="0" w:color="auto"/>
              <w:bottom w:val="single" w:sz="4" w:space="0" w:color="auto"/>
            </w:tcBorders>
          </w:tcPr>
          <w:p w:rsidR="008431D2" w:rsidRDefault="00E40181">
            <w:pPr>
              <w:pStyle w:val="20"/>
              <w:jc w:val="left"/>
            </w:pPr>
            <w:r>
              <w:t>’</w:t>
            </w:r>
            <w:r>
              <w:rPr>
                <w:rFonts w:hint="eastAsia"/>
              </w:rPr>
              <w:t xml:space="preserve"> STR1 /SEN N STR2</w:t>
            </w:r>
            <w:r>
              <w:t>’</w:t>
            </w:r>
            <w:r>
              <w:rPr>
                <w:rFonts w:hint="eastAsia"/>
              </w:rPr>
              <w:t>：表示包含</w:t>
            </w:r>
            <w:r>
              <w:rPr>
                <w:rFonts w:hint="eastAsia"/>
              </w:rPr>
              <w:t>STR1</w:t>
            </w:r>
            <w:r>
              <w:rPr>
                <w:rFonts w:hint="eastAsia"/>
              </w:rPr>
              <w:t>和</w:t>
            </w:r>
            <w:r>
              <w:rPr>
                <w:rFonts w:hint="eastAsia"/>
              </w:rPr>
              <w:t>STR2</w:t>
            </w:r>
            <w:r>
              <w:rPr>
                <w:rFonts w:hint="eastAsia"/>
              </w:rPr>
              <w:t>，且</w:t>
            </w:r>
            <w:r>
              <w:rPr>
                <w:rFonts w:hint="eastAsia"/>
              </w:rPr>
              <w:t xml:space="preserve">STR1 </w:t>
            </w:r>
            <w:r>
              <w:rPr>
                <w:rFonts w:hint="eastAsia"/>
              </w:rPr>
              <w:t>与</w:t>
            </w:r>
            <w:r>
              <w:rPr>
                <w:rFonts w:hint="eastAsia"/>
              </w:rPr>
              <w:t xml:space="preserve"> STR2 </w:t>
            </w:r>
            <w:r>
              <w:rPr>
                <w:rFonts w:hint="eastAsia"/>
              </w:rPr>
              <w:t>在同一段中，且这两个词所在句子的序号差不大于</w:t>
            </w:r>
            <w:r>
              <w:rPr>
                <w:rFonts w:hint="eastAsia"/>
              </w:rPr>
              <w:t>N</w:t>
            </w:r>
            <w:r>
              <w:rPr>
                <w:rFonts w:hint="eastAsia"/>
              </w:rPr>
              <w:t>。</w:t>
            </w:r>
          </w:p>
        </w:tc>
      </w:tr>
      <w:tr w:rsidR="008431D2">
        <w:trPr>
          <w:trHeight w:val="557"/>
        </w:trPr>
        <w:tc>
          <w:tcPr>
            <w:tcW w:w="1440" w:type="dxa"/>
            <w:tcBorders>
              <w:top w:val="single" w:sz="4" w:space="0" w:color="auto"/>
              <w:bottom w:val="single" w:sz="4" w:space="0" w:color="auto"/>
            </w:tcBorders>
          </w:tcPr>
          <w:p w:rsidR="008431D2" w:rsidRDefault="00E40181">
            <w:pPr>
              <w:pStyle w:val="20"/>
            </w:pPr>
            <w:r>
              <w:rPr>
                <w:rFonts w:hint="eastAsia"/>
              </w:rPr>
              <w:t>/PRG N</w:t>
            </w:r>
          </w:p>
        </w:tc>
        <w:tc>
          <w:tcPr>
            <w:tcW w:w="6974" w:type="dxa"/>
            <w:tcBorders>
              <w:top w:val="single" w:sz="4" w:space="0" w:color="auto"/>
              <w:bottom w:val="single" w:sz="4" w:space="0" w:color="auto"/>
            </w:tcBorders>
          </w:tcPr>
          <w:p w:rsidR="008431D2" w:rsidRDefault="00E40181">
            <w:pPr>
              <w:pStyle w:val="20"/>
              <w:jc w:val="left"/>
            </w:pPr>
            <w:r>
              <w:t>’</w:t>
            </w:r>
            <w:r>
              <w:rPr>
                <w:rFonts w:hint="eastAsia"/>
              </w:rPr>
              <w:t xml:space="preserve"> STR1 /PRG N STR2</w:t>
            </w:r>
            <w:r>
              <w:t>’</w:t>
            </w:r>
            <w:r>
              <w:rPr>
                <w:rFonts w:hint="eastAsia"/>
              </w:rPr>
              <w:t>：表示包含</w:t>
            </w:r>
            <w:r>
              <w:rPr>
                <w:rFonts w:hint="eastAsia"/>
              </w:rPr>
              <w:t>STR1</w:t>
            </w:r>
            <w:r>
              <w:rPr>
                <w:rFonts w:hint="eastAsia"/>
              </w:rPr>
              <w:t>和</w:t>
            </w:r>
            <w:r>
              <w:rPr>
                <w:rFonts w:hint="eastAsia"/>
              </w:rPr>
              <w:t>STR2</w:t>
            </w:r>
            <w:r>
              <w:rPr>
                <w:rFonts w:hint="eastAsia"/>
              </w:rPr>
              <w:t>，且</w:t>
            </w:r>
            <w:r>
              <w:rPr>
                <w:rFonts w:hint="eastAsia"/>
              </w:rPr>
              <w:t xml:space="preserve">STR1 </w:t>
            </w:r>
            <w:r>
              <w:rPr>
                <w:rFonts w:hint="eastAsia"/>
              </w:rPr>
              <w:t>与</w:t>
            </w:r>
            <w:r>
              <w:rPr>
                <w:rFonts w:hint="eastAsia"/>
              </w:rPr>
              <w:t xml:space="preserve"> STR2 </w:t>
            </w:r>
            <w:r>
              <w:rPr>
                <w:rFonts w:hint="eastAsia"/>
              </w:rPr>
              <w:t>相隔不超过</w:t>
            </w:r>
            <w:r>
              <w:rPr>
                <w:rFonts w:hint="eastAsia"/>
              </w:rPr>
              <w:t>N</w:t>
            </w:r>
            <w:r>
              <w:rPr>
                <w:rFonts w:hint="eastAsia"/>
              </w:rPr>
              <w:t>段</w:t>
            </w:r>
          </w:p>
        </w:tc>
      </w:tr>
      <w:tr w:rsidR="008431D2">
        <w:tc>
          <w:tcPr>
            <w:tcW w:w="1440" w:type="dxa"/>
            <w:tcBorders>
              <w:top w:val="single" w:sz="4" w:space="0" w:color="auto"/>
              <w:bottom w:val="single" w:sz="12" w:space="0" w:color="auto"/>
            </w:tcBorders>
          </w:tcPr>
          <w:p w:rsidR="008431D2" w:rsidRDefault="00E40181">
            <w:pPr>
              <w:pStyle w:val="20"/>
            </w:pPr>
            <w:r>
              <w:rPr>
                <w:rFonts w:hint="eastAsia"/>
              </w:rPr>
              <w:t>$ N</w:t>
            </w:r>
          </w:p>
        </w:tc>
        <w:tc>
          <w:tcPr>
            <w:tcW w:w="6974" w:type="dxa"/>
            <w:tcBorders>
              <w:top w:val="single" w:sz="4" w:space="0" w:color="auto"/>
              <w:bottom w:val="single" w:sz="12" w:space="0" w:color="auto"/>
            </w:tcBorders>
          </w:tcPr>
          <w:p w:rsidR="008431D2" w:rsidRDefault="00E40181">
            <w:pPr>
              <w:pStyle w:val="20"/>
              <w:jc w:val="left"/>
            </w:pPr>
            <w:r>
              <w:rPr>
                <w:rFonts w:hint="eastAsia"/>
              </w:rPr>
              <w:t>‘</w:t>
            </w:r>
            <w:r>
              <w:rPr>
                <w:rFonts w:hint="eastAsia"/>
              </w:rPr>
              <w:t>STR $ N</w:t>
            </w:r>
            <w:r>
              <w:rPr>
                <w:rFonts w:hint="eastAsia"/>
              </w:rPr>
              <w:t>’：表示所查关键词</w:t>
            </w:r>
            <w:r>
              <w:rPr>
                <w:rFonts w:hint="eastAsia"/>
              </w:rPr>
              <w:t>STR</w:t>
            </w:r>
            <w:r>
              <w:rPr>
                <w:rFonts w:hint="eastAsia"/>
              </w:rPr>
              <w:t>最少出现</w:t>
            </w:r>
            <w:r>
              <w:rPr>
                <w:rFonts w:hint="eastAsia"/>
              </w:rPr>
              <w:t>N</w:t>
            </w:r>
            <w:r>
              <w:rPr>
                <w:rFonts w:hint="eastAsia"/>
              </w:rPr>
              <w:t>次</w:t>
            </w:r>
          </w:p>
        </w:tc>
      </w:tr>
    </w:tbl>
    <w:p w:rsidR="008431D2" w:rsidRDefault="00E40181">
      <w:pPr>
        <w:pStyle w:val="a6"/>
      </w:pPr>
      <w:r>
        <w:rPr>
          <w:rFonts w:hint="eastAsia"/>
        </w:rPr>
        <w:t>位置描述符主要用于</w:t>
      </w:r>
      <w:r>
        <w:rPr>
          <w:rFonts w:hint="eastAsia"/>
        </w:rPr>
        <w:t>TEXT</w:t>
      </w:r>
      <w:r>
        <w:rPr>
          <w:rFonts w:hint="eastAsia"/>
        </w:rPr>
        <w:t>、</w:t>
      </w:r>
      <w:r>
        <w:rPr>
          <w:rFonts w:hint="eastAsia"/>
        </w:rPr>
        <w:t>TEXTCHAR</w:t>
      </w:r>
      <w:r>
        <w:rPr>
          <w:rFonts w:hint="eastAsia"/>
        </w:rPr>
        <w:t>、</w:t>
      </w:r>
      <w:r>
        <w:rPr>
          <w:rFonts w:hint="eastAsia"/>
        </w:rPr>
        <w:t>LTEXT</w:t>
      </w:r>
      <w:r>
        <w:rPr>
          <w:rFonts w:hint="eastAsia"/>
        </w:rPr>
        <w:t>、</w:t>
      </w:r>
      <w:r>
        <w:rPr>
          <w:rFonts w:hint="eastAsia"/>
        </w:rPr>
        <w:t>LTEXTCHAR</w:t>
      </w:r>
      <w:r>
        <w:rPr>
          <w:rFonts w:hint="eastAsia"/>
        </w:rPr>
        <w:t>、</w:t>
      </w:r>
      <w:r>
        <w:rPr>
          <w:rFonts w:hint="eastAsia"/>
        </w:rPr>
        <w:t>TITLE</w:t>
      </w:r>
      <w:r>
        <w:rPr>
          <w:rFonts w:hint="eastAsia"/>
        </w:rPr>
        <w:t>、</w:t>
      </w:r>
      <w:r>
        <w:rPr>
          <w:rFonts w:hint="eastAsia"/>
        </w:rPr>
        <w:t>QTEXT</w:t>
      </w:r>
      <w:r>
        <w:rPr>
          <w:rFonts w:hint="eastAsia"/>
        </w:rPr>
        <w:t>等等文本索引类型，用来完成复杂的</w:t>
      </w:r>
      <w:r>
        <w:rPr>
          <w:rFonts w:hint="eastAsia"/>
        </w:rPr>
        <w:t>KSQL</w:t>
      </w:r>
      <w:r>
        <w:rPr>
          <w:rFonts w:hint="eastAsia"/>
        </w:rPr>
        <w:t>查询语句，需要注意的是前面所列位置描述符前后都必须至少包含一个空格用以分隔表达式中不同的部分，并且其中字母严格要求大写。</w:t>
      </w:r>
    </w:p>
    <w:p w:rsidR="008431D2" w:rsidRDefault="00E40181">
      <w:pPr>
        <w:pStyle w:val="a6"/>
      </w:pPr>
      <w:r>
        <w:rPr>
          <w:rFonts w:hint="eastAsia"/>
        </w:rPr>
        <w:t>在不同的文本索引类型中，这些位置操作符，具体实现的意义会略有差别。</w:t>
      </w:r>
    </w:p>
    <w:p w:rsidR="008431D2" w:rsidRDefault="00E40181">
      <w:pPr>
        <w:pStyle w:val="2"/>
        <w:spacing w:before="0" w:after="100" w:afterAutospacing="1" w:line="240" w:lineRule="auto"/>
        <w:rPr>
          <w:rFonts w:ascii="Times New Roman" w:eastAsia="新宋体" w:hAnsi="Times New Roman"/>
          <w:sz w:val="21"/>
          <w:szCs w:val="21"/>
        </w:rPr>
      </w:pPr>
      <w:bookmarkStart w:id="42" w:name="_Toc105919828"/>
      <w:bookmarkStart w:id="43" w:name="_Toc403566243"/>
      <w:r>
        <w:rPr>
          <w:rFonts w:ascii="Times New Roman" w:eastAsia="新宋体" w:hAnsi="Times New Roman" w:hint="eastAsia"/>
          <w:sz w:val="21"/>
          <w:szCs w:val="21"/>
        </w:rPr>
        <w:t>6</w:t>
      </w:r>
      <w:r>
        <w:rPr>
          <w:rFonts w:ascii="Times New Roman" w:eastAsia="新宋体" w:hAnsi="Times New Roman" w:hint="eastAsia"/>
          <w:sz w:val="21"/>
          <w:szCs w:val="21"/>
        </w:rPr>
        <w:t>、数据分隔符</w:t>
      </w:r>
      <w:bookmarkEnd w:id="42"/>
      <w:bookmarkEnd w:id="43"/>
    </w:p>
    <w:tbl>
      <w:tblPr>
        <w:tblW w:w="8039"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728"/>
        <w:gridCol w:w="1620"/>
        <w:gridCol w:w="781"/>
        <w:gridCol w:w="782"/>
        <w:gridCol w:w="782"/>
        <w:gridCol w:w="782"/>
        <w:gridCol w:w="782"/>
        <w:gridCol w:w="782"/>
      </w:tblGrid>
      <w:tr w:rsidR="008431D2">
        <w:tc>
          <w:tcPr>
            <w:tcW w:w="1728" w:type="dxa"/>
            <w:tcBorders>
              <w:top w:val="single" w:sz="12" w:space="0" w:color="auto"/>
            </w:tcBorders>
          </w:tcPr>
          <w:p w:rsidR="008431D2" w:rsidRDefault="00E40181">
            <w:pPr>
              <w:pStyle w:val="20"/>
              <w:rPr>
                <w:b/>
              </w:rPr>
            </w:pPr>
            <w:r>
              <w:rPr>
                <w:rFonts w:hint="eastAsia"/>
                <w:b/>
              </w:rPr>
              <w:t>编码</w:t>
            </w:r>
          </w:p>
        </w:tc>
        <w:tc>
          <w:tcPr>
            <w:tcW w:w="1620" w:type="dxa"/>
            <w:tcBorders>
              <w:top w:val="single" w:sz="12" w:space="0" w:color="auto"/>
            </w:tcBorders>
          </w:tcPr>
          <w:p w:rsidR="008431D2" w:rsidRDefault="008431D2">
            <w:pPr>
              <w:pStyle w:val="20"/>
              <w:rPr>
                <w:b/>
              </w:rPr>
            </w:pPr>
          </w:p>
        </w:tc>
        <w:tc>
          <w:tcPr>
            <w:tcW w:w="4691" w:type="dxa"/>
            <w:gridSpan w:val="6"/>
            <w:tcBorders>
              <w:top w:val="single" w:sz="12" w:space="0" w:color="auto"/>
            </w:tcBorders>
          </w:tcPr>
          <w:p w:rsidR="008431D2" w:rsidRDefault="00E40181">
            <w:pPr>
              <w:pStyle w:val="20"/>
              <w:rPr>
                <w:b/>
              </w:rPr>
            </w:pPr>
            <w:r>
              <w:rPr>
                <w:rFonts w:hint="eastAsia"/>
                <w:b/>
              </w:rPr>
              <w:t>支持的分隔符</w:t>
            </w:r>
          </w:p>
        </w:tc>
      </w:tr>
      <w:tr w:rsidR="008431D2">
        <w:trPr>
          <w:cantSplit/>
        </w:trPr>
        <w:tc>
          <w:tcPr>
            <w:tcW w:w="1728" w:type="dxa"/>
            <w:vMerge w:val="restart"/>
            <w:vAlign w:val="center"/>
          </w:tcPr>
          <w:p w:rsidR="008431D2" w:rsidRDefault="00E40181">
            <w:pPr>
              <w:pStyle w:val="20"/>
            </w:pPr>
            <w:r>
              <w:rPr>
                <w:rFonts w:hint="eastAsia"/>
              </w:rPr>
              <w:t>GBK</w:t>
            </w:r>
          </w:p>
        </w:tc>
        <w:tc>
          <w:tcPr>
            <w:tcW w:w="1620" w:type="dxa"/>
          </w:tcPr>
          <w:p w:rsidR="008431D2" w:rsidRDefault="00E40181">
            <w:pPr>
              <w:pStyle w:val="20"/>
            </w:pPr>
            <w:r>
              <w:rPr>
                <w:rFonts w:hint="eastAsia"/>
              </w:rPr>
              <w:t>半角字符</w:t>
            </w:r>
          </w:p>
        </w:tc>
        <w:tc>
          <w:tcPr>
            <w:tcW w:w="781" w:type="dxa"/>
            <w:vAlign w:val="center"/>
          </w:tcPr>
          <w:p w:rsidR="008431D2" w:rsidRDefault="00E40181">
            <w:pPr>
              <w:pStyle w:val="20"/>
            </w:pPr>
            <w:r>
              <w:t>,</w:t>
            </w:r>
          </w:p>
        </w:tc>
        <w:tc>
          <w:tcPr>
            <w:tcW w:w="782" w:type="dxa"/>
            <w:vAlign w:val="center"/>
          </w:tcPr>
          <w:p w:rsidR="008431D2" w:rsidRDefault="00E40181">
            <w:pPr>
              <w:pStyle w:val="20"/>
            </w:pPr>
            <w:r>
              <w:t>;</w:t>
            </w:r>
          </w:p>
        </w:tc>
        <w:tc>
          <w:tcPr>
            <w:tcW w:w="782" w:type="dxa"/>
            <w:vAlign w:val="center"/>
          </w:tcPr>
          <w:p w:rsidR="008431D2" w:rsidRDefault="00E40181">
            <w:pPr>
              <w:pStyle w:val="20"/>
            </w:pPr>
            <w:r>
              <w:t>!</w:t>
            </w:r>
          </w:p>
        </w:tc>
        <w:tc>
          <w:tcPr>
            <w:tcW w:w="782" w:type="dxa"/>
            <w:vAlign w:val="center"/>
          </w:tcPr>
          <w:p w:rsidR="008431D2" w:rsidRDefault="00E40181">
            <w:pPr>
              <w:pStyle w:val="20"/>
            </w:pPr>
            <w:r>
              <w:t>\</w:t>
            </w:r>
          </w:p>
        </w:tc>
        <w:tc>
          <w:tcPr>
            <w:tcW w:w="782" w:type="dxa"/>
            <w:vAlign w:val="center"/>
          </w:tcPr>
          <w:p w:rsidR="008431D2" w:rsidRDefault="008431D2">
            <w:pPr>
              <w:pStyle w:val="20"/>
            </w:pPr>
          </w:p>
        </w:tc>
        <w:tc>
          <w:tcPr>
            <w:tcW w:w="782" w:type="dxa"/>
            <w:vAlign w:val="center"/>
          </w:tcPr>
          <w:p w:rsidR="008431D2" w:rsidRDefault="008431D2">
            <w:pPr>
              <w:pStyle w:val="20"/>
            </w:pPr>
          </w:p>
        </w:tc>
      </w:tr>
      <w:tr w:rsidR="008431D2">
        <w:trPr>
          <w:cantSplit/>
        </w:trPr>
        <w:tc>
          <w:tcPr>
            <w:tcW w:w="1728" w:type="dxa"/>
            <w:vMerge/>
            <w:vAlign w:val="center"/>
          </w:tcPr>
          <w:p w:rsidR="008431D2" w:rsidRDefault="008431D2">
            <w:pPr>
              <w:pStyle w:val="20"/>
            </w:pPr>
          </w:p>
        </w:tc>
        <w:tc>
          <w:tcPr>
            <w:tcW w:w="1620" w:type="dxa"/>
          </w:tcPr>
          <w:p w:rsidR="008431D2" w:rsidRDefault="00E40181">
            <w:pPr>
              <w:pStyle w:val="20"/>
            </w:pPr>
            <w:r>
              <w:rPr>
                <w:rFonts w:hint="eastAsia"/>
              </w:rPr>
              <w:t>全角字符</w:t>
            </w:r>
          </w:p>
        </w:tc>
        <w:tc>
          <w:tcPr>
            <w:tcW w:w="781" w:type="dxa"/>
            <w:vAlign w:val="center"/>
          </w:tcPr>
          <w:p w:rsidR="008431D2" w:rsidRDefault="00E40181">
            <w:pPr>
              <w:pStyle w:val="20"/>
            </w:pPr>
            <w:r>
              <w:rPr>
                <w:rFonts w:hint="eastAsia"/>
              </w:rPr>
              <w:t>，</w:t>
            </w:r>
          </w:p>
        </w:tc>
        <w:tc>
          <w:tcPr>
            <w:tcW w:w="782" w:type="dxa"/>
            <w:vAlign w:val="center"/>
          </w:tcPr>
          <w:p w:rsidR="008431D2" w:rsidRDefault="00E40181">
            <w:pPr>
              <w:pStyle w:val="20"/>
            </w:pPr>
            <w:r>
              <w:rPr>
                <w:rFonts w:hint="eastAsia"/>
              </w:rPr>
              <w:t>；</w:t>
            </w:r>
          </w:p>
        </w:tc>
        <w:tc>
          <w:tcPr>
            <w:tcW w:w="782" w:type="dxa"/>
            <w:vAlign w:val="center"/>
          </w:tcPr>
          <w:p w:rsidR="008431D2" w:rsidRDefault="00E40181">
            <w:pPr>
              <w:pStyle w:val="20"/>
            </w:pPr>
            <w:r>
              <w:rPr>
                <w:rFonts w:hint="eastAsia"/>
              </w:rPr>
              <w:t>！</w:t>
            </w:r>
          </w:p>
        </w:tc>
        <w:tc>
          <w:tcPr>
            <w:tcW w:w="782" w:type="dxa"/>
            <w:vAlign w:val="center"/>
          </w:tcPr>
          <w:p w:rsidR="008431D2" w:rsidRDefault="00E40181">
            <w:pPr>
              <w:pStyle w:val="20"/>
            </w:pPr>
            <w:r>
              <w:rPr>
                <w:rFonts w:hint="eastAsia"/>
              </w:rPr>
              <w:t>、</w:t>
            </w:r>
          </w:p>
        </w:tc>
        <w:tc>
          <w:tcPr>
            <w:tcW w:w="782" w:type="dxa"/>
            <w:vAlign w:val="center"/>
          </w:tcPr>
          <w:p w:rsidR="008431D2" w:rsidRDefault="00E40181">
            <w:pPr>
              <w:pStyle w:val="20"/>
            </w:pPr>
            <w:r>
              <w:rPr>
                <w:rFonts w:hint="eastAsia"/>
              </w:rPr>
              <w:t>＠</w:t>
            </w:r>
          </w:p>
        </w:tc>
        <w:tc>
          <w:tcPr>
            <w:tcW w:w="782" w:type="dxa"/>
            <w:vAlign w:val="center"/>
          </w:tcPr>
          <w:p w:rsidR="008431D2" w:rsidRDefault="00E40181">
            <w:pPr>
              <w:pStyle w:val="20"/>
            </w:pPr>
            <w:r>
              <w:rPr>
                <w:rFonts w:hint="eastAsia"/>
              </w:rPr>
              <w:t>￥</w:t>
            </w:r>
          </w:p>
        </w:tc>
      </w:tr>
      <w:tr w:rsidR="008431D2">
        <w:trPr>
          <w:cantSplit/>
        </w:trPr>
        <w:tc>
          <w:tcPr>
            <w:tcW w:w="1728" w:type="dxa"/>
            <w:vMerge w:val="restart"/>
            <w:vAlign w:val="center"/>
          </w:tcPr>
          <w:p w:rsidR="008431D2" w:rsidRDefault="00E40181">
            <w:pPr>
              <w:pStyle w:val="20"/>
            </w:pPr>
            <w:r>
              <w:rPr>
                <w:rFonts w:hint="eastAsia"/>
              </w:rPr>
              <w:t>UNICODE</w:t>
            </w:r>
          </w:p>
        </w:tc>
        <w:tc>
          <w:tcPr>
            <w:tcW w:w="1620" w:type="dxa"/>
          </w:tcPr>
          <w:p w:rsidR="008431D2" w:rsidRDefault="00E40181">
            <w:pPr>
              <w:pStyle w:val="20"/>
            </w:pPr>
            <w:r>
              <w:rPr>
                <w:rFonts w:hint="eastAsia"/>
              </w:rPr>
              <w:t>半角字符</w:t>
            </w:r>
          </w:p>
        </w:tc>
        <w:tc>
          <w:tcPr>
            <w:tcW w:w="781" w:type="dxa"/>
            <w:vAlign w:val="center"/>
          </w:tcPr>
          <w:p w:rsidR="008431D2" w:rsidRDefault="00E40181">
            <w:pPr>
              <w:pStyle w:val="20"/>
            </w:pPr>
            <w:r>
              <w:t>,</w:t>
            </w:r>
          </w:p>
        </w:tc>
        <w:tc>
          <w:tcPr>
            <w:tcW w:w="782" w:type="dxa"/>
            <w:vAlign w:val="center"/>
          </w:tcPr>
          <w:p w:rsidR="008431D2" w:rsidRDefault="00E40181">
            <w:pPr>
              <w:pStyle w:val="20"/>
            </w:pPr>
            <w:r>
              <w:t>;</w:t>
            </w:r>
          </w:p>
        </w:tc>
        <w:tc>
          <w:tcPr>
            <w:tcW w:w="782" w:type="dxa"/>
            <w:vAlign w:val="center"/>
          </w:tcPr>
          <w:p w:rsidR="008431D2" w:rsidRDefault="00E40181">
            <w:pPr>
              <w:pStyle w:val="20"/>
            </w:pPr>
            <w:r>
              <w:t>!</w:t>
            </w:r>
          </w:p>
        </w:tc>
        <w:tc>
          <w:tcPr>
            <w:tcW w:w="782" w:type="dxa"/>
            <w:vAlign w:val="center"/>
          </w:tcPr>
          <w:p w:rsidR="008431D2" w:rsidRDefault="00E40181">
            <w:pPr>
              <w:pStyle w:val="20"/>
            </w:pPr>
            <w:r>
              <w:t>\</w:t>
            </w:r>
          </w:p>
        </w:tc>
        <w:tc>
          <w:tcPr>
            <w:tcW w:w="782" w:type="dxa"/>
            <w:vAlign w:val="center"/>
          </w:tcPr>
          <w:p w:rsidR="008431D2" w:rsidRDefault="008431D2">
            <w:pPr>
              <w:pStyle w:val="20"/>
            </w:pPr>
          </w:p>
        </w:tc>
        <w:tc>
          <w:tcPr>
            <w:tcW w:w="782" w:type="dxa"/>
            <w:vAlign w:val="center"/>
          </w:tcPr>
          <w:p w:rsidR="008431D2" w:rsidRDefault="008431D2">
            <w:pPr>
              <w:pStyle w:val="20"/>
            </w:pPr>
          </w:p>
        </w:tc>
      </w:tr>
      <w:tr w:rsidR="008431D2">
        <w:trPr>
          <w:cantSplit/>
        </w:trPr>
        <w:tc>
          <w:tcPr>
            <w:tcW w:w="1728" w:type="dxa"/>
            <w:vMerge/>
            <w:tcBorders>
              <w:bottom w:val="single" w:sz="12" w:space="0" w:color="auto"/>
            </w:tcBorders>
          </w:tcPr>
          <w:p w:rsidR="008431D2" w:rsidRDefault="008431D2">
            <w:pPr>
              <w:pStyle w:val="20"/>
            </w:pPr>
          </w:p>
        </w:tc>
        <w:tc>
          <w:tcPr>
            <w:tcW w:w="1620" w:type="dxa"/>
            <w:tcBorders>
              <w:bottom w:val="single" w:sz="12" w:space="0" w:color="auto"/>
            </w:tcBorders>
          </w:tcPr>
          <w:p w:rsidR="008431D2" w:rsidRDefault="00E40181">
            <w:pPr>
              <w:pStyle w:val="20"/>
            </w:pPr>
            <w:r>
              <w:rPr>
                <w:rFonts w:hint="eastAsia"/>
              </w:rPr>
              <w:t>全角字符</w:t>
            </w:r>
          </w:p>
        </w:tc>
        <w:tc>
          <w:tcPr>
            <w:tcW w:w="781" w:type="dxa"/>
            <w:tcBorders>
              <w:bottom w:val="single" w:sz="12" w:space="0" w:color="auto"/>
            </w:tcBorders>
            <w:vAlign w:val="center"/>
          </w:tcPr>
          <w:p w:rsidR="008431D2" w:rsidRDefault="00E40181">
            <w:pPr>
              <w:pStyle w:val="20"/>
            </w:pPr>
            <w:r>
              <w:rPr>
                <w:rFonts w:hint="eastAsia"/>
              </w:rPr>
              <w:t>，</w:t>
            </w:r>
          </w:p>
        </w:tc>
        <w:tc>
          <w:tcPr>
            <w:tcW w:w="782" w:type="dxa"/>
            <w:tcBorders>
              <w:bottom w:val="single" w:sz="12" w:space="0" w:color="auto"/>
            </w:tcBorders>
            <w:vAlign w:val="center"/>
          </w:tcPr>
          <w:p w:rsidR="008431D2" w:rsidRDefault="00E40181">
            <w:pPr>
              <w:pStyle w:val="20"/>
            </w:pPr>
            <w:r>
              <w:rPr>
                <w:rFonts w:hint="eastAsia"/>
              </w:rPr>
              <w:t>；</w:t>
            </w:r>
          </w:p>
        </w:tc>
        <w:tc>
          <w:tcPr>
            <w:tcW w:w="782" w:type="dxa"/>
            <w:tcBorders>
              <w:bottom w:val="single" w:sz="12" w:space="0" w:color="auto"/>
            </w:tcBorders>
            <w:vAlign w:val="center"/>
          </w:tcPr>
          <w:p w:rsidR="008431D2" w:rsidRDefault="00E40181">
            <w:pPr>
              <w:pStyle w:val="20"/>
            </w:pPr>
            <w:r>
              <w:rPr>
                <w:rFonts w:hint="eastAsia"/>
              </w:rPr>
              <w:t>！</w:t>
            </w:r>
          </w:p>
        </w:tc>
        <w:tc>
          <w:tcPr>
            <w:tcW w:w="782" w:type="dxa"/>
            <w:tcBorders>
              <w:bottom w:val="single" w:sz="12" w:space="0" w:color="auto"/>
            </w:tcBorders>
            <w:vAlign w:val="center"/>
          </w:tcPr>
          <w:p w:rsidR="008431D2" w:rsidRDefault="00E40181">
            <w:pPr>
              <w:pStyle w:val="20"/>
            </w:pPr>
            <w:r>
              <w:rPr>
                <w:rFonts w:hint="eastAsia"/>
              </w:rPr>
              <w:t>、</w:t>
            </w:r>
          </w:p>
        </w:tc>
        <w:tc>
          <w:tcPr>
            <w:tcW w:w="782" w:type="dxa"/>
            <w:tcBorders>
              <w:bottom w:val="single" w:sz="12" w:space="0" w:color="auto"/>
            </w:tcBorders>
            <w:vAlign w:val="center"/>
          </w:tcPr>
          <w:p w:rsidR="008431D2" w:rsidRDefault="00E40181">
            <w:pPr>
              <w:pStyle w:val="20"/>
            </w:pPr>
            <w:r>
              <w:rPr>
                <w:rFonts w:hint="eastAsia"/>
              </w:rPr>
              <w:t>＠</w:t>
            </w:r>
          </w:p>
        </w:tc>
        <w:tc>
          <w:tcPr>
            <w:tcW w:w="782" w:type="dxa"/>
            <w:tcBorders>
              <w:bottom w:val="single" w:sz="12" w:space="0" w:color="auto"/>
            </w:tcBorders>
            <w:vAlign w:val="center"/>
          </w:tcPr>
          <w:p w:rsidR="008431D2" w:rsidRDefault="00E40181">
            <w:pPr>
              <w:pStyle w:val="20"/>
            </w:pPr>
            <w:r>
              <w:rPr>
                <w:rFonts w:hint="eastAsia"/>
              </w:rPr>
              <w:t>￥</w:t>
            </w:r>
          </w:p>
        </w:tc>
      </w:tr>
    </w:tbl>
    <w:p w:rsidR="008431D2" w:rsidRDefault="00E40181">
      <w:pPr>
        <w:pStyle w:val="a6"/>
      </w:pPr>
      <w:r>
        <w:rPr>
          <w:rFonts w:hint="eastAsia"/>
        </w:rPr>
        <w:t>数据分隔符主要用于多值型数据存储类型，即一条记录的单一字段可以有多个值，我们一般将这里的多个值称作子值。如</w:t>
      </w:r>
      <w:r>
        <w:rPr>
          <w:rFonts w:hint="eastAsia"/>
        </w:rPr>
        <w:t>MVCHAR</w:t>
      </w:r>
      <w:r>
        <w:rPr>
          <w:rFonts w:hint="eastAsia"/>
        </w:rPr>
        <w:t>、</w:t>
      </w:r>
      <w:r>
        <w:rPr>
          <w:rFonts w:hint="eastAsia"/>
        </w:rPr>
        <w:t>LMVCHAR</w:t>
      </w:r>
      <w:r>
        <w:rPr>
          <w:rFonts w:hint="eastAsia"/>
        </w:rPr>
        <w:t>类型就是</w:t>
      </w:r>
      <w:r>
        <w:rPr>
          <w:rFonts w:hint="eastAsia"/>
        </w:rPr>
        <w:t>KBase</w:t>
      </w:r>
      <w:r>
        <w:rPr>
          <w:rFonts w:hint="eastAsia"/>
        </w:rPr>
        <w:t>系统提供的两种多值型数据存储类型。</w:t>
      </w:r>
    </w:p>
    <w:p w:rsidR="008431D2" w:rsidRDefault="00E40181">
      <w:pPr>
        <w:pStyle w:val="a6"/>
      </w:pPr>
      <w:r>
        <w:rPr>
          <w:rFonts w:hint="eastAsia"/>
        </w:rPr>
        <w:t>数据分隔符即是用在多个不同的值之间，用于分隔多个子值的分隔符。</w:t>
      </w:r>
      <w:r>
        <w:rPr>
          <w:rFonts w:hint="eastAsia"/>
        </w:rPr>
        <w:t>@</w:t>
      </w:r>
      <w:r>
        <w:rPr>
          <w:rFonts w:hint="eastAsia"/>
        </w:rPr>
        <w:t>＠</w:t>
      </w:r>
    </w:p>
    <w:tbl>
      <w:tblPr>
        <w:tblpPr w:leftFromText="180" w:rightFromText="180" w:vertAnchor="text" w:horzAnchor="page" w:tblpX="2057" w:tblpY="408"/>
        <w:tblOverlap w:val="never"/>
        <w:tblW w:w="8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4A0" w:firstRow="1" w:lastRow="0" w:firstColumn="1" w:lastColumn="0" w:noHBand="0" w:noVBand="1"/>
      </w:tblPr>
      <w:tblGrid>
        <w:gridCol w:w="8000"/>
      </w:tblGrid>
      <w:tr w:rsidR="008431D2">
        <w:trPr>
          <w:trHeight w:val="90"/>
        </w:trPr>
        <w:tc>
          <w:tcPr>
            <w:tcW w:w="8000" w:type="dxa"/>
            <w:tcBorders>
              <w:top w:val="double" w:sz="2" w:space="0" w:color="CCFFCC"/>
              <w:left w:val="double" w:sz="2" w:space="0" w:color="CCFFCC"/>
              <w:bottom w:val="double" w:sz="2" w:space="0" w:color="CCFFCC"/>
              <w:right w:val="double" w:sz="2" w:space="0" w:color="CCFFCC"/>
            </w:tcBorders>
            <w:shd w:val="clear" w:color="auto" w:fill="E6E6E6"/>
          </w:tcPr>
          <w:p w:rsidR="008431D2" w:rsidRDefault="00E40181">
            <w:pPr>
              <w:spacing w:before="78" w:after="100" w:afterAutospacing="1"/>
              <w:ind w:left="420"/>
              <w:rPr>
                <w:i/>
              </w:rPr>
            </w:pPr>
            <w:r>
              <w:rPr>
                <w:rFonts w:hint="eastAsia"/>
                <w:b/>
                <w:bCs/>
                <w:iCs/>
              </w:rPr>
              <w:t>注意：</w:t>
            </w:r>
            <w:r>
              <w:rPr>
                <w:rFonts w:eastAsia="新宋体" w:hint="eastAsia"/>
                <w:bCs/>
                <w:szCs w:val="21"/>
              </w:rPr>
              <w:t>系统中有一个配置选项，可以选择严格的数据分隔符，当选项启用时，数据分割符</w:t>
            </w:r>
            <w:r>
              <w:rPr>
                <w:rFonts w:eastAsia="新宋体" w:hint="eastAsia"/>
                <w:szCs w:val="21"/>
              </w:rPr>
              <w:t>为半角的分号‘</w:t>
            </w:r>
            <w:r>
              <w:rPr>
                <w:rFonts w:eastAsia="新宋体" w:hint="eastAsia"/>
                <w:szCs w:val="21"/>
              </w:rPr>
              <w:t>;</w:t>
            </w:r>
            <w:r>
              <w:rPr>
                <w:rFonts w:eastAsia="新宋体" w:hint="eastAsia"/>
                <w:szCs w:val="21"/>
              </w:rPr>
              <w:t>’。</w:t>
            </w:r>
          </w:p>
        </w:tc>
      </w:tr>
    </w:tbl>
    <w:p w:rsidR="008431D2" w:rsidRDefault="008431D2">
      <w:pPr>
        <w:spacing w:before="78" w:after="100" w:afterAutospacing="1"/>
        <w:ind w:left="420" w:firstLineChars="200" w:firstLine="420"/>
        <w:rPr>
          <w:rFonts w:eastAsia="新宋体"/>
          <w:bCs/>
          <w:szCs w:val="21"/>
        </w:rPr>
      </w:pPr>
    </w:p>
    <w:p w:rsidR="008431D2" w:rsidRDefault="00E40181">
      <w:pPr>
        <w:pStyle w:val="2"/>
        <w:spacing w:before="0" w:after="100" w:afterAutospacing="1" w:line="240" w:lineRule="auto"/>
        <w:rPr>
          <w:rFonts w:ascii="Times New Roman" w:eastAsia="新宋体" w:hAnsi="Times New Roman"/>
          <w:sz w:val="21"/>
          <w:szCs w:val="21"/>
        </w:rPr>
      </w:pPr>
      <w:bookmarkStart w:id="44" w:name="_Toc105919829"/>
      <w:bookmarkStart w:id="45" w:name="_Toc403566244"/>
      <w:r>
        <w:rPr>
          <w:rFonts w:ascii="Times New Roman" w:eastAsia="新宋体" w:hAnsi="Times New Roman" w:hint="eastAsia"/>
          <w:sz w:val="21"/>
          <w:szCs w:val="21"/>
        </w:rPr>
        <w:t>7</w:t>
      </w:r>
      <w:r>
        <w:rPr>
          <w:rFonts w:ascii="Times New Roman" w:eastAsia="新宋体" w:hAnsi="Times New Roman" w:hint="eastAsia"/>
          <w:sz w:val="21"/>
          <w:szCs w:val="21"/>
        </w:rPr>
        <w:t>、匹配运算符</w:t>
      </w:r>
      <w:bookmarkEnd w:id="44"/>
      <w:bookmarkEnd w:id="45"/>
    </w:p>
    <w:tbl>
      <w:tblPr>
        <w:tblW w:w="8414"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53"/>
        <w:gridCol w:w="4261"/>
      </w:tblGrid>
      <w:tr w:rsidR="008431D2">
        <w:tc>
          <w:tcPr>
            <w:tcW w:w="4153" w:type="dxa"/>
            <w:tcBorders>
              <w:top w:val="single" w:sz="12" w:space="0" w:color="auto"/>
            </w:tcBorders>
          </w:tcPr>
          <w:p w:rsidR="008431D2" w:rsidRDefault="00E40181">
            <w:pPr>
              <w:pStyle w:val="20"/>
              <w:rPr>
                <w:b/>
              </w:rPr>
            </w:pPr>
            <w:r>
              <w:rPr>
                <w:rFonts w:hint="eastAsia"/>
                <w:b/>
              </w:rPr>
              <w:t>符号</w:t>
            </w:r>
          </w:p>
        </w:tc>
        <w:tc>
          <w:tcPr>
            <w:tcW w:w="4261" w:type="dxa"/>
            <w:tcBorders>
              <w:top w:val="single" w:sz="12" w:space="0" w:color="auto"/>
            </w:tcBorders>
          </w:tcPr>
          <w:p w:rsidR="008431D2" w:rsidRDefault="00E40181">
            <w:pPr>
              <w:pStyle w:val="20"/>
              <w:rPr>
                <w:b/>
              </w:rPr>
            </w:pPr>
            <w:r>
              <w:rPr>
                <w:rFonts w:hint="eastAsia"/>
                <w:b/>
              </w:rPr>
              <w:t>意义</w:t>
            </w:r>
          </w:p>
        </w:tc>
      </w:tr>
      <w:tr w:rsidR="008431D2">
        <w:tc>
          <w:tcPr>
            <w:tcW w:w="4153" w:type="dxa"/>
            <w:tcBorders>
              <w:bottom w:val="single" w:sz="12" w:space="0" w:color="auto"/>
            </w:tcBorders>
          </w:tcPr>
          <w:p w:rsidR="008431D2" w:rsidRDefault="00E40181">
            <w:pPr>
              <w:pStyle w:val="20"/>
            </w:pPr>
            <w:r>
              <w:rPr>
                <w:rFonts w:hint="eastAsia"/>
              </w:rPr>
              <w:t>=</w:t>
            </w:r>
          </w:p>
        </w:tc>
        <w:tc>
          <w:tcPr>
            <w:tcW w:w="4261" w:type="dxa"/>
            <w:tcBorders>
              <w:bottom w:val="single" w:sz="12" w:space="0" w:color="auto"/>
            </w:tcBorders>
          </w:tcPr>
          <w:p w:rsidR="008431D2" w:rsidRDefault="00E40181">
            <w:pPr>
              <w:pStyle w:val="20"/>
            </w:pPr>
            <w:r>
              <w:rPr>
                <w:rFonts w:hint="eastAsia"/>
              </w:rPr>
              <w:t>匹配运算符</w:t>
            </w:r>
          </w:p>
        </w:tc>
      </w:tr>
    </w:tbl>
    <w:p w:rsidR="008431D2" w:rsidRDefault="00E40181">
      <w:pPr>
        <w:pStyle w:val="a6"/>
      </w:pPr>
      <w:r>
        <w:rPr>
          <w:rFonts w:hint="eastAsia"/>
        </w:rPr>
        <w:t>匹配运算符可用于各种索引类型中，不同的索引类型，匹配代表的意义不完全一致，具体请参阅数据索引类型相关章节。</w:t>
      </w:r>
    </w:p>
    <w:p w:rsidR="008431D2" w:rsidRDefault="00E40181">
      <w:pPr>
        <w:pStyle w:val="2"/>
        <w:spacing w:before="0" w:after="100" w:afterAutospacing="1" w:line="240" w:lineRule="auto"/>
        <w:rPr>
          <w:rFonts w:ascii="Times New Roman" w:eastAsia="新宋体" w:hAnsi="Times New Roman"/>
          <w:sz w:val="21"/>
          <w:szCs w:val="21"/>
        </w:rPr>
      </w:pPr>
      <w:bookmarkStart w:id="46" w:name="_Toc403566245"/>
      <w:r>
        <w:rPr>
          <w:rFonts w:ascii="Times New Roman" w:eastAsia="新宋体" w:hAnsi="Times New Roman" w:hint="eastAsia"/>
          <w:sz w:val="21"/>
          <w:szCs w:val="21"/>
        </w:rPr>
        <w:t>8</w:t>
      </w:r>
      <w:r>
        <w:rPr>
          <w:rFonts w:ascii="Times New Roman" w:eastAsia="新宋体" w:hAnsi="Times New Roman" w:hint="eastAsia"/>
          <w:sz w:val="21"/>
          <w:szCs w:val="21"/>
        </w:rPr>
        <w:t>、模糊匹配运算符</w:t>
      </w:r>
      <w:bookmarkEnd w:id="46"/>
    </w:p>
    <w:tbl>
      <w:tblPr>
        <w:tblW w:w="8414"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53"/>
        <w:gridCol w:w="4261"/>
      </w:tblGrid>
      <w:tr w:rsidR="008431D2">
        <w:tc>
          <w:tcPr>
            <w:tcW w:w="4153" w:type="dxa"/>
            <w:tcBorders>
              <w:top w:val="single" w:sz="12" w:space="0" w:color="auto"/>
            </w:tcBorders>
          </w:tcPr>
          <w:p w:rsidR="008431D2" w:rsidRDefault="00E40181">
            <w:pPr>
              <w:pStyle w:val="20"/>
              <w:rPr>
                <w:b/>
              </w:rPr>
            </w:pPr>
            <w:r>
              <w:rPr>
                <w:rFonts w:hint="eastAsia"/>
                <w:b/>
              </w:rPr>
              <w:t>符号</w:t>
            </w:r>
          </w:p>
        </w:tc>
        <w:tc>
          <w:tcPr>
            <w:tcW w:w="4261" w:type="dxa"/>
            <w:tcBorders>
              <w:top w:val="single" w:sz="12" w:space="0" w:color="auto"/>
            </w:tcBorders>
          </w:tcPr>
          <w:p w:rsidR="008431D2" w:rsidRDefault="00E40181">
            <w:pPr>
              <w:pStyle w:val="20"/>
              <w:rPr>
                <w:b/>
              </w:rPr>
            </w:pPr>
            <w:r>
              <w:rPr>
                <w:rFonts w:hint="eastAsia"/>
                <w:b/>
              </w:rPr>
              <w:t>意义</w:t>
            </w:r>
          </w:p>
        </w:tc>
      </w:tr>
      <w:tr w:rsidR="008431D2">
        <w:tc>
          <w:tcPr>
            <w:tcW w:w="4153" w:type="dxa"/>
            <w:tcBorders>
              <w:bottom w:val="single" w:sz="12" w:space="0" w:color="auto"/>
            </w:tcBorders>
          </w:tcPr>
          <w:p w:rsidR="008431D2" w:rsidRDefault="00E40181">
            <w:pPr>
              <w:pStyle w:val="20"/>
            </w:pPr>
            <w:r>
              <w:rPr>
                <w:rFonts w:hint="eastAsia"/>
              </w:rPr>
              <w:t>%</w:t>
            </w:r>
          </w:p>
        </w:tc>
        <w:tc>
          <w:tcPr>
            <w:tcW w:w="4261" w:type="dxa"/>
            <w:tcBorders>
              <w:bottom w:val="single" w:sz="12" w:space="0" w:color="auto"/>
            </w:tcBorders>
          </w:tcPr>
          <w:p w:rsidR="008431D2" w:rsidRDefault="00E40181">
            <w:pPr>
              <w:pStyle w:val="20"/>
            </w:pPr>
            <w:r>
              <w:rPr>
                <w:rFonts w:hint="eastAsia"/>
              </w:rPr>
              <w:t>模糊匹配运算符</w:t>
            </w:r>
          </w:p>
        </w:tc>
      </w:tr>
    </w:tbl>
    <w:p w:rsidR="008431D2" w:rsidRDefault="00E40181">
      <w:pPr>
        <w:pStyle w:val="a6"/>
        <w:rPr>
          <w:rFonts w:eastAsia="新宋体"/>
          <w:szCs w:val="21"/>
        </w:rPr>
      </w:pPr>
      <w:r>
        <w:rPr>
          <w:rFonts w:hint="eastAsia"/>
        </w:rPr>
        <w:t>模糊匹配运算符可用于各种索引类型中，不同的索引类型，模糊匹配代表的意义不完全一致，具体请参阅数据索引类型相关章节。</w:t>
      </w:r>
    </w:p>
    <w:p w:rsidR="008431D2" w:rsidRDefault="00E40181">
      <w:pPr>
        <w:pStyle w:val="2"/>
        <w:spacing w:before="0" w:after="100" w:afterAutospacing="1" w:line="240" w:lineRule="auto"/>
        <w:rPr>
          <w:rFonts w:ascii="Times New Roman" w:eastAsia="新宋体" w:hAnsi="Times New Roman"/>
          <w:sz w:val="21"/>
          <w:szCs w:val="21"/>
        </w:rPr>
      </w:pPr>
      <w:bookmarkStart w:id="47" w:name="_Toc403566246"/>
      <w:r>
        <w:rPr>
          <w:rFonts w:ascii="Times New Roman" w:eastAsia="新宋体" w:hAnsi="Times New Roman" w:hint="eastAsia"/>
          <w:sz w:val="21"/>
          <w:szCs w:val="21"/>
        </w:rPr>
        <w:t>9</w:t>
      </w:r>
      <w:r>
        <w:rPr>
          <w:rFonts w:ascii="Times New Roman" w:eastAsia="新宋体" w:hAnsi="Times New Roman" w:hint="eastAsia"/>
          <w:sz w:val="21"/>
          <w:szCs w:val="21"/>
        </w:rPr>
        <w:t>、相关匹配运算符</w:t>
      </w:r>
      <w:bookmarkEnd w:id="47"/>
    </w:p>
    <w:tbl>
      <w:tblPr>
        <w:tblW w:w="8414"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53"/>
        <w:gridCol w:w="4261"/>
      </w:tblGrid>
      <w:tr w:rsidR="008431D2">
        <w:tc>
          <w:tcPr>
            <w:tcW w:w="4153" w:type="dxa"/>
            <w:tcBorders>
              <w:top w:val="single" w:sz="12" w:space="0" w:color="auto"/>
            </w:tcBorders>
          </w:tcPr>
          <w:p w:rsidR="008431D2" w:rsidRDefault="00E40181">
            <w:pPr>
              <w:pStyle w:val="20"/>
              <w:rPr>
                <w:b/>
              </w:rPr>
            </w:pPr>
            <w:r>
              <w:rPr>
                <w:rFonts w:hint="eastAsia"/>
                <w:b/>
              </w:rPr>
              <w:t>符号</w:t>
            </w:r>
          </w:p>
        </w:tc>
        <w:tc>
          <w:tcPr>
            <w:tcW w:w="4261" w:type="dxa"/>
            <w:tcBorders>
              <w:top w:val="single" w:sz="12" w:space="0" w:color="auto"/>
            </w:tcBorders>
          </w:tcPr>
          <w:p w:rsidR="008431D2" w:rsidRDefault="00E40181">
            <w:pPr>
              <w:pStyle w:val="20"/>
              <w:rPr>
                <w:b/>
              </w:rPr>
            </w:pPr>
            <w:r>
              <w:rPr>
                <w:rFonts w:hint="eastAsia"/>
                <w:b/>
              </w:rPr>
              <w:t>意义</w:t>
            </w:r>
          </w:p>
        </w:tc>
      </w:tr>
      <w:tr w:rsidR="008431D2">
        <w:tc>
          <w:tcPr>
            <w:tcW w:w="4153" w:type="dxa"/>
            <w:tcBorders>
              <w:bottom w:val="single" w:sz="12" w:space="0" w:color="auto"/>
            </w:tcBorders>
          </w:tcPr>
          <w:p w:rsidR="008431D2" w:rsidRDefault="00E40181">
            <w:pPr>
              <w:pStyle w:val="20"/>
            </w:pPr>
            <w:r>
              <w:rPr>
                <w:rFonts w:hint="eastAsia"/>
              </w:rPr>
              <w:t>%=</w:t>
            </w:r>
          </w:p>
        </w:tc>
        <w:tc>
          <w:tcPr>
            <w:tcW w:w="4261" w:type="dxa"/>
            <w:tcBorders>
              <w:bottom w:val="single" w:sz="12" w:space="0" w:color="auto"/>
            </w:tcBorders>
          </w:tcPr>
          <w:p w:rsidR="008431D2" w:rsidRDefault="00E40181">
            <w:pPr>
              <w:pStyle w:val="20"/>
            </w:pPr>
            <w:r>
              <w:rPr>
                <w:rFonts w:hint="eastAsia"/>
              </w:rPr>
              <w:t>相关匹配运算符</w:t>
            </w:r>
          </w:p>
        </w:tc>
      </w:tr>
    </w:tbl>
    <w:p w:rsidR="008431D2" w:rsidRDefault="00E40181">
      <w:pPr>
        <w:pStyle w:val="a6"/>
      </w:pPr>
      <w:r>
        <w:rPr>
          <w:rFonts w:hint="eastAsia"/>
        </w:rPr>
        <w:lastRenderedPageBreak/>
        <w:t>KBase 10.0</w:t>
      </w:r>
      <w:r>
        <w:rPr>
          <w:rFonts w:hint="eastAsia"/>
        </w:rPr>
        <w:t>开始，支持相关匹配运算符，相关匹配运算符主要用在文本索引类型中，实现文本的相关查询，具体请参阅数据索引类型相关章节。</w:t>
      </w:r>
    </w:p>
    <w:p w:rsidR="008431D2" w:rsidRDefault="00E40181">
      <w:pPr>
        <w:pStyle w:val="11"/>
        <w:spacing w:before="156" w:after="156"/>
        <w:ind w:left="420"/>
        <w:jc w:val="left"/>
        <w:rPr>
          <w:rFonts w:ascii="黑体" w:hAnsi="黑体" w:cs="黑体"/>
        </w:rPr>
      </w:pPr>
      <w:bookmarkStart w:id="48" w:name="_Toc403566247"/>
      <w:bookmarkStart w:id="49" w:name="_Toc216669099"/>
      <w:r>
        <w:rPr>
          <w:rFonts w:ascii="黑体" w:hAnsi="黑体" w:cs="黑体" w:hint="eastAsia"/>
        </w:rPr>
        <w:lastRenderedPageBreak/>
        <w:t>第三章</w:t>
      </w:r>
      <w:r>
        <w:rPr>
          <w:rFonts w:ascii="黑体" w:hAnsi="黑体" w:cs="黑体" w:hint="eastAsia"/>
        </w:rPr>
        <w:t xml:space="preserve"> KSQL</w:t>
      </w:r>
      <w:r>
        <w:rPr>
          <w:rFonts w:ascii="黑体" w:hAnsi="黑体" w:cs="黑体" w:hint="eastAsia"/>
        </w:rPr>
        <w:t>数据类型</w:t>
      </w:r>
      <w:bookmarkEnd w:id="48"/>
      <w:bookmarkEnd w:id="49"/>
    </w:p>
    <w:p w:rsidR="008431D2" w:rsidRDefault="00E40181">
      <w:pPr>
        <w:pStyle w:val="a6"/>
      </w:pPr>
      <w:r>
        <w:rPr>
          <w:rFonts w:hint="eastAsia"/>
        </w:rPr>
        <w:t>KBase</w:t>
      </w:r>
      <w:r>
        <w:rPr>
          <w:rFonts w:hint="eastAsia"/>
        </w:rPr>
        <w:t xml:space="preserve"> 8.0 </w:t>
      </w:r>
      <w:r>
        <w:rPr>
          <w:rFonts w:hint="eastAsia"/>
        </w:rPr>
        <w:t>开始，实现了数据类型的分离。不同于</w:t>
      </w:r>
      <w:r>
        <w:rPr>
          <w:rFonts w:hint="eastAsia"/>
        </w:rPr>
        <w:t>KBase 8.0</w:t>
      </w:r>
      <w:r>
        <w:rPr>
          <w:rFonts w:hint="eastAsia"/>
        </w:rPr>
        <w:t>以前的版本，在</w:t>
      </w:r>
      <w:r>
        <w:rPr>
          <w:rFonts w:hint="eastAsia"/>
        </w:rPr>
        <w:t>KBase 8.0</w:t>
      </w:r>
      <w:r>
        <w:rPr>
          <w:rFonts w:hint="eastAsia"/>
        </w:rPr>
        <w:t>中，数据类型由数据存储类型和数据索引类型来表达，存储类型和索引类型的组合，大大丰富了</w:t>
      </w:r>
      <w:r>
        <w:rPr>
          <w:rFonts w:hint="eastAsia"/>
        </w:rPr>
        <w:t xml:space="preserve"> KBase </w:t>
      </w:r>
      <w:r>
        <w:rPr>
          <w:rFonts w:hint="eastAsia"/>
        </w:rPr>
        <w:t>系统能提供的数据特性。</w:t>
      </w:r>
    </w:p>
    <w:p w:rsidR="008431D2" w:rsidRDefault="00E40181">
      <w:pPr>
        <w:pStyle w:val="a6"/>
      </w:pPr>
      <w:r>
        <w:rPr>
          <w:rFonts w:hint="eastAsia"/>
        </w:rPr>
        <w:t>为了保持与旧的系统兼容，原来的数据类型，作为一种预定义的数据组合类型保留，也即是，每种旧的数据类型</w:t>
      </w:r>
      <w:r>
        <w:t>——</w:t>
      </w:r>
      <w:r>
        <w:rPr>
          <w:rFonts w:hint="eastAsia"/>
        </w:rPr>
        <w:t>数据组合类型，相当于一种存储类型和索引类型的组合。</w:t>
      </w:r>
    </w:p>
    <w:p w:rsidR="008431D2" w:rsidRDefault="00E40181">
      <w:pPr>
        <w:pStyle w:val="2"/>
        <w:spacing w:before="0" w:after="100" w:afterAutospacing="1" w:line="240" w:lineRule="auto"/>
        <w:rPr>
          <w:rFonts w:ascii="Times New Roman" w:eastAsia="新宋体" w:hAnsi="Times New Roman"/>
          <w:sz w:val="21"/>
          <w:szCs w:val="21"/>
        </w:rPr>
      </w:pPr>
      <w:bookmarkStart w:id="50" w:name="_Toc216669100"/>
      <w:bookmarkStart w:id="51" w:name="_Toc403566248"/>
      <w:r>
        <w:rPr>
          <w:rFonts w:ascii="Times New Roman" w:eastAsia="新宋体" w:hAnsi="Times New Roman" w:hint="eastAsia"/>
          <w:sz w:val="21"/>
          <w:szCs w:val="21"/>
        </w:rPr>
        <w:t>1</w:t>
      </w:r>
      <w:r>
        <w:rPr>
          <w:rFonts w:ascii="Times New Roman" w:eastAsia="新宋体" w:hAnsi="Times New Roman" w:hint="eastAsia"/>
          <w:sz w:val="21"/>
          <w:szCs w:val="21"/>
        </w:rPr>
        <w:t>、数据</w:t>
      </w:r>
      <w:bookmarkEnd w:id="50"/>
      <w:r>
        <w:rPr>
          <w:rFonts w:ascii="Times New Roman" w:eastAsia="新宋体" w:hAnsi="Times New Roman" w:hint="eastAsia"/>
          <w:sz w:val="21"/>
          <w:szCs w:val="21"/>
        </w:rPr>
        <w:t>存储类型概述</w:t>
      </w:r>
      <w:bookmarkEnd w:id="51"/>
    </w:p>
    <w:p w:rsidR="008431D2" w:rsidRDefault="00E40181">
      <w:pPr>
        <w:pStyle w:val="a6"/>
      </w:pPr>
      <w:r>
        <w:rPr>
          <w:rFonts w:hint="eastAsia"/>
        </w:rPr>
        <w:t>KBase</w:t>
      </w:r>
      <w:r>
        <w:rPr>
          <w:rFonts w:hint="eastAsia"/>
        </w:rPr>
        <w:t>系统提供多种数据存储类型，以尽可能满足各种应用需求。</w:t>
      </w:r>
    </w:p>
    <w:tbl>
      <w:tblPr>
        <w:tblW w:w="8260" w:type="dxa"/>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1705"/>
        <w:gridCol w:w="1855"/>
        <w:gridCol w:w="1226"/>
        <w:gridCol w:w="618"/>
        <w:gridCol w:w="2856"/>
      </w:tblGrid>
      <w:tr w:rsidR="008431D2">
        <w:trPr>
          <w:trHeight w:val="584"/>
          <w:jc w:val="center"/>
        </w:trPr>
        <w:tc>
          <w:tcPr>
            <w:tcW w:w="1705" w:type="dxa"/>
          </w:tcPr>
          <w:p w:rsidR="008431D2" w:rsidRDefault="00E40181">
            <w:pPr>
              <w:pStyle w:val="20"/>
              <w:rPr>
                <w:b/>
              </w:rPr>
            </w:pPr>
            <w:r>
              <w:rPr>
                <w:rFonts w:hint="eastAsia"/>
                <w:b/>
              </w:rPr>
              <w:t>存储类型</w:t>
            </w:r>
          </w:p>
        </w:tc>
        <w:tc>
          <w:tcPr>
            <w:tcW w:w="1855" w:type="dxa"/>
          </w:tcPr>
          <w:p w:rsidR="008431D2" w:rsidRDefault="00E40181">
            <w:pPr>
              <w:pStyle w:val="20"/>
              <w:rPr>
                <w:b/>
              </w:rPr>
            </w:pPr>
            <w:r>
              <w:rPr>
                <w:rFonts w:hint="eastAsia"/>
                <w:b/>
              </w:rPr>
              <w:t>最大长度</w:t>
            </w:r>
          </w:p>
          <w:p w:rsidR="008431D2" w:rsidRDefault="00E40181">
            <w:pPr>
              <w:pStyle w:val="20"/>
              <w:rPr>
                <w:b/>
              </w:rPr>
            </w:pPr>
            <w:r>
              <w:rPr>
                <w:rFonts w:hint="eastAsia"/>
                <w:b/>
              </w:rPr>
              <w:t>(</w:t>
            </w:r>
            <w:r>
              <w:rPr>
                <w:rFonts w:hint="eastAsia"/>
                <w:b/>
              </w:rPr>
              <w:t>字节</w:t>
            </w:r>
            <w:r>
              <w:rPr>
                <w:rFonts w:hint="eastAsia"/>
                <w:b/>
              </w:rPr>
              <w:t>)</w:t>
            </w:r>
          </w:p>
        </w:tc>
        <w:tc>
          <w:tcPr>
            <w:tcW w:w="1226" w:type="dxa"/>
          </w:tcPr>
          <w:p w:rsidR="008431D2" w:rsidRDefault="00E40181">
            <w:pPr>
              <w:pStyle w:val="20"/>
              <w:rPr>
                <w:b/>
              </w:rPr>
            </w:pPr>
            <w:r>
              <w:rPr>
                <w:rFonts w:hint="eastAsia"/>
                <w:b/>
              </w:rPr>
              <w:t>支持的编码</w:t>
            </w:r>
          </w:p>
        </w:tc>
        <w:tc>
          <w:tcPr>
            <w:tcW w:w="618" w:type="dxa"/>
          </w:tcPr>
          <w:p w:rsidR="008431D2" w:rsidRDefault="00E40181">
            <w:pPr>
              <w:pStyle w:val="20"/>
              <w:rPr>
                <w:b/>
              </w:rPr>
            </w:pPr>
            <w:r>
              <w:rPr>
                <w:rFonts w:hint="eastAsia"/>
                <w:b/>
              </w:rPr>
              <w:t>变长</w:t>
            </w:r>
          </w:p>
        </w:tc>
        <w:tc>
          <w:tcPr>
            <w:tcW w:w="2856" w:type="dxa"/>
          </w:tcPr>
          <w:p w:rsidR="008431D2" w:rsidRDefault="00E40181">
            <w:pPr>
              <w:pStyle w:val="20"/>
              <w:rPr>
                <w:b/>
              </w:rPr>
            </w:pPr>
            <w:r>
              <w:rPr>
                <w:rFonts w:hint="eastAsia"/>
                <w:b/>
              </w:rPr>
              <w:t>说明</w:t>
            </w:r>
          </w:p>
        </w:tc>
      </w:tr>
      <w:tr w:rsidR="008431D2">
        <w:trPr>
          <w:cantSplit/>
          <w:trHeight w:val="1172"/>
          <w:jc w:val="center"/>
        </w:trPr>
        <w:tc>
          <w:tcPr>
            <w:tcW w:w="1705" w:type="dxa"/>
          </w:tcPr>
          <w:p w:rsidR="008431D2" w:rsidRDefault="00E40181">
            <w:pPr>
              <w:pStyle w:val="20"/>
            </w:pPr>
            <w:r>
              <w:t>INTEGER</w:t>
            </w:r>
          </w:p>
        </w:tc>
        <w:tc>
          <w:tcPr>
            <w:tcW w:w="1855" w:type="dxa"/>
          </w:tcPr>
          <w:p w:rsidR="008431D2" w:rsidRDefault="00E40181">
            <w:pPr>
              <w:pStyle w:val="20"/>
            </w:pPr>
            <w:r>
              <w:rPr>
                <w:rFonts w:hint="eastAsia"/>
              </w:rPr>
              <w:t>1-32(</w:t>
            </w:r>
            <w:r>
              <w:rPr>
                <w:rFonts w:hint="eastAsia"/>
              </w:rPr>
              <w:t>需指定</w:t>
            </w:r>
            <w:r>
              <w:rPr>
                <w:rFonts w:hint="eastAsia"/>
              </w:rPr>
              <w:t>)</w:t>
            </w:r>
          </w:p>
        </w:tc>
        <w:tc>
          <w:tcPr>
            <w:tcW w:w="1226" w:type="dxa"/>
            <w:vMerge w:val="restart"/>
          </w:tcPr>
          <w:p w:rsidR="008431D2" w:rsidRDefault="00E40181">
            <w:pPr>
              <w:pStyle w:val="20"/>
            </w:pPr>
            <w:r>
              <w:rPr>
                <w:rFonts w:hint="eastAsia"/>
              </w:rPr>
              <w:t>ASCII</w:t>
            </w:r>
          </w:p>
          <w:p w:rsidR="008431D2" w:rsidRDefault="008431D2">
            <w:pPr>
              <w:pStyle w:val="20"/>
            </w:pPr>
          </w:p>
        </w:tc>
        <w:tc>
          <w:tcPr>
            <w:tcW w:w="618" w:type="dxa"/>
            <w:vMerge w:val="restart"/>
          </w:tcPr>
          <w:p w:rsidR="008431D2" w:rsidRDefault="00E40181">
            <w:pPr>
              <w:pStyle w:val="20"/>
            </w:pPr>
            <w:r>
              <w:rPr>
                <w:rFonts w:hint="eastAsia"/>
              </w:rPr>
              <w:t>否</w:t>
            </w:r>
          </w:p>
          <w:p w:rsidR="008431D2" w:rsidRDefault="008431D2">
            <w:pPr>
              <w:pStyle w:val="20"/>
            </w:pPr>
          </w:p>
        </w:tc>
        <w:tc>
          <w:tcPr>
            <w:tcW w:w="2856" w:type="dxa"/>
          </w:tcPr>
          <w:p w:rsidR="008431D2" w:rsidRDefault="00E40181">
            <w:pPr>
              <w:pStyle w:val="20"/>
              <w:jc w:val="left"/>
            </w:pPr>
            <w:r>
              <w:rPr>
                <w:rFonts w:hint="eastAsia"/>
              </w:rPr>
              <w:t>整数，长度为用字符串形式保存数据的长度，数据范围是</w:t>
            </w:r>
            <w:r>
              <w:rPr>
                <w:rFonts w:hint="eastAsia"/>
              </w:rPr>
              <w:t xml:space="preserve"> 32 </w:t>
            </w:r>
            <w:r>
              <w:rPr>
                <w:rFonts w:hint="eastAsia"/>
              </w:rPr>
              <w:t>位有符号整数的范围。</w:t>
            </w:r>
          </w:p>
        </w:tc>
      </w:tr>
      <w:tr w:rsidR="008431D2">
        <w:trPr>
          <w:cantSplit/>
          <w:trHeight w:val="292"/>
          <w:jc w:val="center"/>
        </w:trPr>
        <w:tc>
          <w:tcPr>
            <w:tcW w:w="1705" w:type="dxa"/>
          </w:tcPr>
          <w:p w:rsidR="008431D2" w:rsidRDefault="00E40181">
            <w:pPr>
              <w:pStyle w:val="20"/>
            </w:pPr>
            <w:r>
              <w:t>DATE</w:t>
            </w:r>
          </w:p>
        </w:tc>
        <w:tc>
          <w:tcPr>
            <w:tcW w:w="1855" w:type="dxa"/>
          </w:tcPr>
          <w:p w:rsidR="008431D2" w:rsidRDefault="00E40181">
            <w:pPr>
              <w:pStyle w:val="20"/>
            </w:pPr>
            <w:r>
              <w:rPr>
                <w:rFonts w:hint="eastAsia"/>
              </w:rPr>
              <w:t>8-32(</w:t>
            </w:r>
            <w:r>
              <w:rPr>
                <w:rFonts w:hint="eastAsia"/>
              </w:rPr>
              <w:t>需指定</w:t>
            </w:r>
            <w:r>
              <w:rPr>
                <w:rFonts w:hint="eastAsia"/>
              </w:rPr>
              <w:t>)</w:t>
            </w:r>
          </w:p>
        </w:tc>
        <w:tc>
          <w:tcPr>
            <w:tcW w:w="1226" w:type="dxa"/>
            <w:vMerge/>
          </w:tcPr>
          <w:p w:rsidR="008431D2" w:rsidRDefault="008431D2">
            <w:pPr>
              <w:pStyle w:val="20"/>
            </w:pPr>
          </w:p>
        </w:tc>
        <w:tc>
          <w:tcPr>
            <w:tcW w:w="618" w:type="dxa"/>
            <w:vMerge/>
          </w:tcPr>
          <w:p w:rsidR="008431D2" w:rsidRDefault="008431D2">
            <w:pPr>
              <w:pStyle w:val="20"/>
            </w:pPr>
          </w:p>
        </w:tc>
        <w:tc>
          <w:tcPr>
            <w:tcW w:w="2856" w:type="dxa"/>
          </w:tcPr>
          <w:p w:rsidR="008431D2" w:rsidRDefault="00E40181">
            <w:pPr>
              <w:pStyle w:val="20"/>
              <w:jc w:val="left"/>
            </w:pPr>
            <w:r>
              <w:rPr>
                <w:rFonts w:hint="eastAsia"/>
              </w:rPr>
              <w:t>日期</w:t>
            </w:r>
          </w:p>
        </w:tc>
      </w:tr>
      <w:tr w:rsidR="008431D2">
        <w:trPr>
          <w:cantSplit/>
          <w:trHeight w:val="292"/>
          <w:jc w:val="center"/>
        </w:trPr>
        <w:tc>
          <w:tcPr>
            <w:tcW w:w="1705" w:type="dxa"/>
          </w:tcPr>
          <w:p w:rsidR="008431D2" w:rsidRDefault="00E40181">
            <w:pPr>
              <w:pStyle w:val="20"/>
            </w:pPr>
            <w:r>
              <w:t>TIME</w:t>
            </w:r>
          </w:p>
        </w:tc>
        <w:tc>
          <w:tcPr>
            <w:tcW w:w="1855" w:type="dxa"/>
          </w:tcPr>
          <w:p w:rsidR="008431D2" w:rsidRDefault="00E40181">
            <w:pPr>
              <w:pStyle w:val="20"/>
            </w:pPr>
            <w:r>
              <w:rPr>
                <w:rFonts w:hint="eastAsia"/>
              </w:rPr>
              <w:t>14-32(</w:t>
            </w:r>
            <w:r>
              <w:rPr>
                <w:rFonts w:hint="eastAsia"/>
              </w:rPr>
              <w:t>需指定</w:t>
            </w:r>
            <w:r>
              <w:rPr>
                <w:rFonts w:hint="eastAsia"/>
              </w:rPr>
              <w:t>)</w:t>
            </w:r>
          </w:p>
        </w:tc>
        <w:tc>
          <w:tcPr>
            <w:tcW w:w="1226" w:type="dxa"/>
            <w:vMerge/>
          </w:tcPr>
          <w:p w:rsidR="008431D2" w:rsidRDefault="008431D2">
            <w:pPr>
              <w:pStyle w:val="20"/>
            </w:pPr>
          </w:p>
        </w:tc>
        <w:tc>
          <w:tcPr>
            <w:tcW w:w="618" w:type="dxa"/>
            <w:vMerge/>
          </w:tcPr>
          <w:p w:rsidR="008431D2" w:rsidRDefault="008431D2">
            <w:pPr>
              <w:pStyle w:val="20"/>
            </w:pPr>
          </w:p>
        </w:tc>
        <w:tc>
          <w:tcPr>
            <w:tcW w:w="2856" w:type="dxa"/>
          </w:tcPr>
          <w:p w:rsidR="008431D2" w:rsidRDefault="00E40181">
            <w:pPr>
              <w:pStyle w:val="20"/>
              <w:jc w:val="left"/>
            </w:pPr>
            <w:r>
              <w:rPr>
                <w:rFonts w:hint="eastAsia"/>
              </w:rPr>
              <w:t>时间</w:t>
            </w:r>
          </w:p>
        </w:tc>
      </w:tr>
      <w:tr w:rsidR="008431D2">
        <w:trPr>
          <w:cantSplit/>
          <w:trHeight w:val="584"/>
          <w:jc w:val="center"/>
        </w:trPr>
        <w:tc>
          <w:tcPr>
            <w:tcW w:w="1705" w:type="dxa"/>
          </w:tcPr>
          <w:p w:rsidR="008431D2" w:rsidRDefault="00E40181">
            <w:pPr>
              <w:pStyle w:val="20"/>
            </w:pPr>
            <w:r>
              <w:t>NUM</w:t>
            </w:r>
          </w:p>
        </w:tc>
        <w:tc>
          <w:tcPr>
            <w:tcW w:w="1855" w:type="dxa"/>
          </w:tcPr>
          <w:p w:rsidR="008431D2" w:rsidRDefault="00E40181">
            <w:pPr>
              <w:pStyle w:val="20"/>
            </w:pPr>
            <w:r>
              <w:rPr>
                <w:rFonts w:hint="eastAsia"/>
              </w:rPr>
              <w:t>1-32(</w:t>
            </w:r>
            <w:r>
              <w:rPr>
                <w:rFonts w:hint="eastAsia"/>
              </w:rPr>
              <w:t>需指定</w:t>
            </w:r>
            <w:r>
              <w:rPr>
                <w:rFonts w:hint="eastAsia"/>
              </w:rPr>
              <w:t>)</w:t>
            </w:r>
          </w:p>
        </w:tc>
        <w:tc>
          <w:tcPr>
            <w:tcW w:w="1226" w:type="dxa"/>
            <w:vMerge/>
          </w:tcPr>
          <w:p w:rsidR="008431D2" w:rsidRDefault="008431D2">
            <w:pPr>
              <w:pStyle w:val="20"/>
            </w:pPr>
          </w:p>
        </w:tc>
        <w:tc>
          <w:tcPr>
            <w:tcW w:w="618" w:type="dxa"/>
            <w:vMerge/>
          </w:tcPr>
          <w:p w:rsidR="008431D2" w:rsidRDefault="008431D2">
            <w:pPr>
              <w:pStyle w:val="20"/>
            </w:pPr>
          </w:p>
        </w:tc>
        <w:tc>
          <w:tcPr>
            <w:tcW w:w="2856" w:type="dxa"/>
          </w:tcPr>
          <w:p w:rsidR="008431D2" w:rsidRDefault="00E40181">
            <w:pPr>
              <w:pStyle w:val="20"/>
              <w:jc w:val="left"/>
            </w:pPr>
            <w:r>
              <w:rPr>
                <w:rFonts w:hint="eastAsia"/>
              </w:rPr>
              <w:t>浮点数，长度为用字符串形式保存数据的长度</w:t>
            </w:r>
          </w:p>
        </w:tc>
      </w:tr>
      <w:tr w:rsidR="008431D2">
        <w:trPr>
          <w:cantSplit/>
          <w:trHeight w:val="1172"/>
          <w:jc w:val="center"/>
        </w:trPr>
        <w:tc>
          <w:tcPr>
            <w:tcW w:w="1705" w:type="dxa"/>
          </w:tcPr>
          <w:p w:rsidR="008431D2" w:rsidRDefault="00E40181">
            <w:pPr>
              <w:pStyle w:val="20"/>
            </w:pPr>
            <w:r>
              <w:t>INT64</w:t>
            </w:r>
          </w:p>
        </w:tc>
        <w:tc>
          <w:tcPr>
            <w:tcW w:w="1855" w:type="dxa"/>
          </w:tcPr>
          <w:p w:rsidR="008431D2" w:rsidRDefault="00E40181">
            <w:pPr>
              <w:pStyle w:val="20"/>
            </w:pPr>
            <w:r>
              <w:rPr>
                <w:rFonts w:hint="eastAsia"/>
              </w:rPr>
              <w:t>14-32(</w:t>
            </w:r>
            <w:r>
              <w:rPr>
                <w:rFonts w:hint="eastAsia"/>
              </w:rPr>
              <w:t>需指定</w:t>
            </w:r>
            <w:r>
              <w:rPr>
                <w:rFonts w:hint="eastAsia"/>
              </w:rPr>
              <w:t>)</w:t>
            </w:r>
          </w:p>
        </w:tc>
        <w:tc>
          <w:tcPr>
            <w:tcW w:w="1226" w:type="dxa"/>
            <w:vMerge/>
          </w:tcPr>
          <w:p w:rsidR="008431D2" w:rsidRDefault="008431D2">
            <w:pPr>
              <w:pStyle w:val="20"/>
            </w:pPr>
          </w:p>
        </w:tc>
        <w:tc>
          <w:tcPr>
            <w:tcW w:w="618" w:type="dxa"/>
            <w:vMerge/>
          </w:tcPr>
          <w:p w:rsidR="008431D2" w:rsidRDefault="008431D2">
            <w:pPr>
              <w:pStyle w:val="20"/>
            </w:pPr>
          </w:p>
        </w:tc>
        <w:tc>
          <w:tcPr>
            <w:tcW w:w="2856" w:type="dxa"/>
          </w:tcPr>
          <w:p w:rsidR="008431D2" w:rsidRDefault="00E40181">
            <w:pPr>
              <w:pStyle w:val="20"/>
              <w:jc w:val="left"/>
            </w:pPr>
            <w:r>
              <w:rPr>
                <w:rFonts w:hint="eastAsia"/>
              </w:rPr>
              <w:t>整数，长度为用字符串形式保存数据的长度，数据范围是</w:t>
            </w:r>
            <w:r>
              <w:rPr>
                <w:rFonts w:hint="eastAsia"/>
              </w:rPr>
              <w:t xml:space="preserve"> 64 </w:t>
            </w:r>
            <w:r>
              <w:rPr>
                <w:rFonts w:hint="eastAsia"/>
              </w:rPr>
              <w:t>位有符号整数的范围。</w:t>
            </w:r>
          </w:p>
        </w:tc>
      </w:tr>
      <w:tr w:rsidR="008431D2">
        <w:trPr>
          <w:cantSplit/>
          <w:trHeight w:val="879"/>
          <w:jc w:val="center"/>
        </w:trPr>
        <w:tc>
          <w:tcPr>
            <w:tcW w:w="1705" w:type="dxa"/>
          </w:tcPr>
          <w:p w:rsidR="008431D2" w:rsidRDefault="00E40181">
            <w:pPr>
              <w:pStyle w:val="20"/>
            </w:pPr>
            <w:r>
              <w:t>AUTO</w:t>
            </w:r>
          </w:p>
        </w:tc>
        <w:tc>
          <w:tcPr>
            <w:tcW w:w="1855" w:type="dxa"/>
          </w:tcPr>
          <w:p w:rsidR="008431D2" w:rsidRDefault="00E40181">
            <w:pPr>
              <w:pStyle w:val="20"/>
            </w:pPr>
            <w:r>
              <w:rPr>
                <w:rFonts w:hint="eastAsia"/>
              </w:rPr>
              <w:t>12</w:t>
            </w:r>
          </w:p>
        </w:tc>
        <w:tc>
          <w:tcPr>
            <w:tcW w:w="1226" w:type="dxa"/>
            <w:vMerge/>
          </w:tcPr>
          <w:p w:rsidR="008431D2" w:rsidRDefault="008431D2">
            <w:pPr>
              <w:pStyle w:val="20"/>
            </w:pPr>
          </w:p>
        </w:tc>
        <w:tc>
          <w:tcPr>
            <w:tcW w:w="618" w:type="dxa"/>
            <w:vMerge/>
          </w:tcPr>
          <w:p w:rsidR="008431D2" w:rsidRDefault="008431D2">
            <w:pPr>
              <w:pStyle w:val="20"/>
            </w:pPr>
          </w:p>
        </w:tc>
        <w:tc>
          <w:tcPr>
            <w:tcW w:w="2856" w:type="dxa"/>
          </w:tcPr>
          <w:p w:rsidR="008431D2" w:rsidRDefault="00E40181">
            <w:pPr>
              <w:pStyle w:val="20"/>
              <w:jc w:val="left"/>
            </w:pPr>
            <w:r>
              <w:rPr>
                <w:rFonts w:hint="eastAsia"/>
              </w:rPr>
              <w:t>自增，从</w:t>
            </w:r>
            <w:r>
              <w:rPr>
                <w:rFonts w:hint="eastAsia"/>
              </w:rPr>
              <w:t>1</w:t>
            </w:r>
            <w:r>
              <w:rPr>
                <w:rFonts w:hint="eastAsia"/>
              </w:rPr>
              <w:t>自动增加，不能指定值</w:t>
            </w:r>
            <w:r>
              <w:br/>
            </w:r>
            <w:r>
              <w:rPr>
                <w:rFonts w:hint="eastAsia"/>
              </w:rPr>
              <w:t>总是有索引</w:t>
            </w:r>
          </w:p>
        </w:tc>
      </w:tr>
      <w:tr w:rsidR="008431D2">
        <w:trPr>
          <w:cantSplit/>
          <w:trHeight w:val="292"/>
          <w:jc w:val="center"/>
        </w:trPr>
        <w:tc>
          <w:tcPr>
            <w:tcW w:w="1705" w:type="dxa"/>
          </w:tcPr>
          <w:p w:rsidR="008431D2" w:rsidRDefault="00E40181">
            <w:pPr>
              <w:pStyle w:val="20"/>
            </w:pPr>
            <w:r>
              <w:t>CHAR</w:t>
            </w:r>
          </w:p>
        </w:tc>
        <w:tc>
          <w:tcPr>
            <w:tcW w:w="1855" w:type="dxa"/>
          </w:tcPr>
          <w:p w:rsidR="008431D2" w:rsidRDefault="00E40181">
            <w:pPr>
              <w:pStyle w:val="20"/>
            </w:pPr>
            <w:r>
              <w:rPr>
                <w:rFonts w:hint="eastAsia"/>
              </w:rPr>
              <w:t>1-254(</w:t>
            </w:r>
            <w:r>
              <w:rPr>
                <w:rFonts w:hint="eastAsia"/>
              </w:rPr>
              <w:t>需指定</w:t>
            </w:r>
            <w:r>
              <w:rPr>
                <w:rFonts w:hint="eastAsia"/>
              </w:rPr>
              <w:t>)</w:t>
            </w:r>
          </w:p>
        </w:tc>
        <w:tc>
          <w:tcPr>
            <w:tcW w:w="1226" w:type="dxa"/>
            <w:vMerge w:val="restart"/>
          </w:tcPr>
          <w:p w:rsidR="008431D2" w:rsidRDefault="00E40181">
            <w:pPr>
              <w:pStyle w:val="20"/>
            </w:pPr>
            <w:r>
              <w:rPr>
                <w:rFonts w:hint="eastAsia"/>
              </w:rPr>
              <w:t>ASCII</w:t>
            </w:r>
            <w:r>
              <w:rPr>
                <w:rFonts w:hint="eastAsia"/>
              </w:rPr>
              <w:t>、</w:t>
            </w:r>
            <w:r>
              <w:rPr>
                <w:rFonts w:hint="eastAsia"/>
              </w:rPr>
              <w:t xml:space="preserve"> UNICODE</w:t>
            </w:r>
          </w:p>
        </w:tc>
        <w:tc>
          <w:tcPr>
            <w:tcW w:w="618" w:type="dxa"/>
            <w:vMerge/>
          </w:tcPr>
          <w:p w:rsidR="008431D2" w:rsidRDefault="008431D2">
            <w:pPr>
              <w:pStyle w:val="20"/>
            </w:pPr>
          </w:p>
        </w:tc>
        <w:tc>
          <w:tcPr>
            <w:tcW w:w="2856" w:type="dxa"/>
          </w:tcPr>
          <w:p w:rsidR="008431D2" w:rsidRDefault="00E40181">
            <w:pPr>
              <w:pStyle w:val="20"/>
              <w:jc w:val="left"/>
            </w:pPr>
            <w:r>
              <w:rPr>
                <w:rFonts w:hint="eastAsia"/>
              </w:rPr>
              <w:t>字符串，支持“单一”索引</w:t>
            </w:r>
          </w:p>
        </w:tc>
      </w:tr>
      <w:tr w:rsidR="008431D2">
        <w:trPr>
          <w:cantSplit/>
          <w:trHeight w:val="584"/>
          <w:jc w:val="center"/>
        </w:trPr>
        <w:tc>
          <w:tcPr>
            <w:tcW w:w="1705" w:type="dxa"/>
          </w:tcPr>
          <w:p w:rsidR="008431D2" w:rsidRDefault="00E40181">
            <w:pPr>
              <w:pStyle w:val="20"/>
            </w:pPr>
            <w:r>
              <w:t>VCHAR</w:t>
            </w:r>
          </w:p>
        </w:tc>
        <w:tc>
          <w:tcPr>
            <w:tcW w:w="1855" w:type="dxa"/>
          </w:tcPr>
          <w:p w:rsidR="008431D2" w:rsidRDefault="00E40181">
            <w:pPr>
              <w:pStyle w:val="20"/>
            </w:pPr>
            <w:r>
              <w:rPr>
                <w:rFonts w:hint="eastAsia"/>
              </w:rPr>
              <w:t>254</w:t>
            </w:r>
          </w:p>
        </w:tc>
        <w:tc>
          <w:tcPr>
            <w:tcW w:w="1226" w:type="dxa"/>
            <w:vMerge/>
          </w:tcPr>
          <w:p w:rsidR="008431D2" w:rsidRDefault="008431D2">
            <w:pPr>
              <w:pStyle w:val="20"/>
            </w:pPr>
          </w:p>
        </w:tc>
        <w:tc>
          <w:tcPr>
            <w:tcW w:w="618" w:type="dxa"/>
            <w:vMerge w:val="restart"/>
          </w:tcPr>
          <w:p w:rsidR="008431D2" w:rsidRDefault="00E40181">
            <w:pPr>
              <w:pStyle w:val="20"/>
            </w:pPr>
            <w:r>
              <w:rPr>
                <w:rFonts w:hint="eastAsia"/>
              </w:rPr>
              <w:t>是</w:t>
            </w:r>
          </w:p>
          <w:p w:rsidR="008431D2" w:rsidRDefault="008431D2">
            <w:pPr>
              <w:pStyle w:val="20"/>
            </w:pPr>
          </w:p>
        </w:tc>
        <w:tc>
          <w:tcPr>
            <w:tcW w:w="2856" w:type="dxa"/>
          </w:tcPr>
          <w:p w:rsidR="008431D2" w:rsidRDefault="00E40181">
            <w:pPr>
              <w:pStyle w:val="20"/>
              <w:jc w:val="left"/>
            </w:pPr>
            <w:r>
              <w:rPr>
                <w:rFonts w:hint="eastAsia"/>
              </w:rPr>
              <w:t>变长字符串，支持“单一”索引</w:t>
            </w:r>
          </w:p>
        </w:tc>
      </w:tr>
      <w:tr w:rsidR="008431D2">
        <w:trPr>
          <w:cantSplit/>
          <w:trHeight w:val="292"/>
          <w:jc w:val="center"/>
        </w:trPr>
        <w:tc>
          <w:tcPr>
            <w:tcW w:w="1705" w:type="dxa"/>
          </w:tcPr>
          <w:p w:rsidR="008431D2" w:rsidRDefault="00E40181">
            <w:pPr>
              <w:pStyle w:val="20"/>
            </w:pPr>
            <w:r>
              <w:t>MVCHAR</w:t>
            </w:r>
          </w:p>
        </w:tc>
        <w:tc>
          <w:tcPr>
            <w:tcW w:w="1855" w:type="dxa"/>
          </w:tcPr>
          <w:p w:rsidR="008431D2" w:rsidRDefault="00E40181">
            <w:pPr>
              <w:pStyle w:val="20"/>
            </w:pPr>
            <w:r>
              <w:rPr>
                <w:rFonts w:hint="eastAsia"/>
              </w:rPr>
              <w:t>32K</w:t>
            </w:r>
          </w:p>
        </w:tc>
        <w:tc>
          <w:tcPr>
            <w:tcW w:w="1226" w:type="dxa"/>
            <w:vMerge/>
          </w:tcPr>
          <w:p w:rsidR="008431D2" w:rsidRDefault="008431D2">
            <w:pPr>
              <w:pStyle w:val="20"/>
            </w:pPr>
          </w:p>
        </w:tc>
        <w:tc>
          <w:tcPr>
            <w:tcW w:w="618" w:type="dxa"/>
            <w:vMerge/>
          </w:tcPr>
          <w:p w:rsidR="008431D2" w:rsidRDefault="008431D2">
            <w:pPr>
              <w:pStyle w:val="20"/>
            </w:pPr>
          </w:p>
        </w:tc>
        <w:tc>
          <w:tcPr>
            <w:tcW w:w="2856" w:type="dxa"/>
          </w:tcPr>
          <w:p w:rsidR="008431D2" w:rsidRDefault="00E40181">
            <w:pPr>
              <w:pStyle w:val="20"/>
              <w:jc w:val="left"/>
            </w:pPr>
            <w:r>
              <w:rPr>
                <w:rFonts w:hint="eastAsia"/>
              </w:rPr>
              <w:t>多值字符串</w:t>
            </w:r>
          </w:p>
        </w:tc>
      </w:tr>
      <w:tr w:rsidR="008431D2">
        <w:trPr>
          <w:cantSplit/>
          <w:trHeight w:val="292"/>
          <w:jc w:val="center"/>
        </w:trPr>
        <w:tc>
          <w:tcPr>
            <w:tcW w:w="1705" w:type="dxa"/>
          </w:tcPr>
          <w:p w:rsidR="008431D2" w:rsidRDefault="00E40181">
            <w:pPr>
              <w:pStyle w:val="20"/>
            </w:pPr>
            <w:r>
              <w:t>LMVCHAR</w:t>
            </w:r>
          </w:p>
        </w:tc>
        <w:tc>
          <w:tcPr>
            <w:tcW w:w="1855" w:type="dxa"/>
          </w:tcPr>
          <w:p w:rsidR="008431D2" w:rsidRDefault="00E40181">
            <w:pPr>
              <w:pStyle w:val="20"/>
            </w:pPr>
            <w:r>
              <w:rPr>
                <w:rFonts w:hint="eastAsia"/>
              </w:rPr>
              <w:t xml:space="preserve">64K/2G </w:t>
            </w:r>
          </w:p>
        </w:tc>
        <w:tc>
          <w:tcPr>
            <w:tcW w:w="1226" w:type="dxa"/>
            <w:vMerge/>
          </w:tcPr>
          <w:p w:rsidR="008431D2" w:rsidRDefault="008431D2">
            <w:pPr>
              <w:pStyle w:val="20"/>
            </w:pPr>
          </w:p>
        </w:tc>
        <w:tc>
          <w:tcPr>
            <w:tcW w:w="618" w:type="dxa"/>
            <w:vMerge/>
          </w:tcPr>
          <w:p w:rsidR="008431D2" w:rsidRDefault="008431D2">
            <w:pPr>
              <w:pStyle w:val="20"/>
            </w:pPr>
          </w:p>
        </w:tc>
        <w:tc>
          <w:tcPr>
            <w:tcW w:w="2856" w:type="dxa"/>
          </w:tcPr>
          <w:p w:rsidR="008431D2" w:rsidRDefault="00E40181">
            <w:pPr>
              <w:pStyle w:val="20"/>
              <w:jc w:val="left"/>
            </w:pPr>
            <w:r>
              <w:rPr>
                <w:rFonts w:hint="eastAsia"/>
              </w:rPr>
              <w:t>多值字符串</w:t>
            </w:r>
          </w:p>
        </w:tc>
      </w:tr>
      <w:tr w:rsidR="008431D2">
        <w:trPr>
          <w:cantSplit/>
          <w:trHeight w:val="292"/>
          <w:jc w:val="center"/>
        </w:trPr>
        <w:tc>
          <w:tcPr>
            <w:tcW w:w="1705" w:type="dxa"/>
          </w:tcPr>
          <w:p w:rsidR="008431D2" w:rsidRDefault="00E40181">
            <w:pPr>
              <w:pStyle w:val="20"/>
            </w:pPr>
            <w:r>
              <w:t>MTEXT</w:t>
            </w:r>
          </w:p>
        </w:tc>
        <w:tc>
          <w:tcPr>
            <w:tcW w:w="1855" w:type="dxa"/>
          </w:tcPr>
          <w:p w:rsidR="008431D2" w:rsidRDefault="00E40181">
            <w:pPr>
              <w:pStyle w:val="20"/>
            </w:pPr>
            <w:r>
              <w:rPr>
                <w:rFonts w:hint="eastAsia"/>
              </w:rPr>
              <w:t>4K</w:t>
            </w:r>
          </w:p>
        </w:tc>
        <w:tc>
          <w:tcPr>
            <w:tcW w:w="1226" w:type="dxa"/>
            <w:vMerge/>
          </w:tcPr>
          <w:p w:rsidR="008431D2" w:rsidRDefault="008431D2">
            <w:pPr>
              <w:pStyle w:val="20"/>
              <w:rPr>
                <w:sz w:val="21"/>
              </w:rPr>
            </w:pPr>
          </w:p>
        </w:tc>
        <w:tc>
          <w:tcPr>
            <w:tcW w:w="618" w:type="dxa"/>
            <w:vMerge/>
          </w:tcPr>
          <w:p w:rsidR="008431D2" w:rsidRDefault="008431D2">
            <w:pPr>
              <w:pStyle w:val="20"/>
            </w:pPr>
          </w:p>
        </w:tc>
        <w:tc>
          <w:tcPr>
            <w:tcW w:w="2856" w:type="dxa"/>
          </w:tcPr>
          <w:p w:rsidR="008431D2" w:rsidRDefault="00E40181">
            <w:pPr>
              <w:pStyle w:val="20"/>
              <w:jc w:val="left"/>
            </w:pPr>
            <w:r>
              <w:rPr>
                <w:rFonts w:hint="eastAsia"/>
              </w:rPr>
              <w:t>文本</w:t>
            </w:r>
          </w:p>
        </w:tc>
      </w:tr>
      <w:tr w:rsidR="008431D2">
        <w:trPr>
          <w:cantSplit/>
          <w:trHeight w:val="292"/>
          <w:jc w:val="center"/>
        </w:trPr>
        <w:tc>
          <w:tcPr>
            <w:tcW w:w="1705" w:type="dxa"/>
          </w:tcPr>
          <w:p w:rsidR="008431D2" w:rsidRDefault="00E40181">
            <w:pPr>
              <w:pStyle w:val="20"/>
            </w:pPr>
            <w:r>
              <w:t>LTEXT</w:t>
            </w:r>
          </w:p>
        </w:tc>
        <w:tc>
          <w:tcPr>
            <w:tcW w:w="1855" w:type="dxa"/>
          </w:tcPr>
          <w:p w:rsidR="008431D2" w:rsidRDefault="00E40181">
            <w:pPr>
              <w:pStyle w:val="20"/>
            </w:pPr>
            <w:r>
              <w:rPr>
                <w:rFonts w:hint="eastAsia"/>
              </w:rPr>
              <w:t>16M</w:t>
            </w:r>
          </w:p>
        </w:tc>
        <w:tc>
          <w:tcPr>
            <w:tcW w:w="1226" w:type="dxa"/>
            <w:vMerge/>
          </w:tcPr>
          <w:p w:rsidR="008431D2" w:rsidRDefault="008431D2">
            <w:pPr>
              <w:pStyle w:val="20"/>
              <w:rPr>
                <w:sz w:val="21"/>
              </w:rPr>
            </w:pPr>
          </w:p>
        </w:tc>
        <w:tc>
          <w:tcPr>
            <w:tcW w:w="618" w:type="dxa"/>
            <w:vMerge/>
          </w:tcPr>
          <w:p w:rsidR="008431D2" w:rsidRDefault="008431D2">
            <w:pPr>
              <w:pStyle w:val="20"/>
            </w:pPr>
          </w:p>
        </w:tc>
        <w:tc>
          <w:tcPr>
            <w:tcW w:w="2856" w:type="dxa"/>
          </w:tcPr>
          <w:p w:rsidR="008431D2" w:rsidRDefault="00E40181">
            <w:pPr>
              <w:pStyle w:val="20"/>
              <w:jc w:val="left"/>
            </w:pPr>
            <w:r>
              <w:rPr>
                <w:rFonts w:hint="eastAsia"/>
              </w:rPr>
              <w:t>文本</w:t>
            </w:r>
          </w:p>
        </w:tc>
      </w:tr>
      <w:tr w:rsidR="008431D2">
        <w:trPr>
          <w:cantSplit/>
          <w:trHeight w:val="292"/>
          <w:jc w:val="center"/>
        </w:trPr>
        <w:tc>
          <w:tcPr>
            <w:tcW w:w="1705" w:type="dxa"/>
          </w:tcPr>
          <w:p w:rsidR="008431D2" w:rsidRDefault="00E40181">
            <w:pPr>
              <w:pStyle w:val="20"/>
            </w:pPr>
            <w:r>
              <w:t>VECTOR</w:t>
            </w:r>
          </w:p>
        </w:tc>
        <w:tc>
          <w:tcPr>
            <w:tcW w:w="1855" w:type="dxa"/>
          </w:tcPr>
          <w:p w:rsidR="008431D2" w:rsidRDefault="00E40181">
            <w:pPr>
              <w:pStyle w:val="20"/>
            </w:pPr>
            <w:r>
              <w:rPr>
                <w:rFonts w:hint="eastAsia"/>
              </w:rPr>
              <w:t>16M</w:t>
            </w:r>
          </w:p>
        </w:tc>
        <w:tc>
          <w:tcPr>
            <w:tcW w:w="1226" w:type="dxa"/>
          </w:tcPr>
          <w:p w:rsidR="008431D2" w:rsidRDefault="00E40181">
            <w:pPr>
              <w:pStyle w:val="20"/>
            </w:pPr>
            <w:r>
              <w:rPr>
                <w:rFonts w:hint="eastAsia"/>
              </w:rPr>
              <w:t>ASCII</w:t>
            </w:r>
          </w:p>
        </w:tc>
        <w:tc>
          <w:tcPr>
            <w:tcW w:w="618" w:type="dxa"/>
            <w:vMerge/>
          </w:tcPr>
          <w:p w:rsidR="008431D2" w:rsidRDefault="008431D2">
            <w:pPr>
              <w:pStyle w:val="20"/>
            </w:pPr>
          </w:p>
        </w:tc>
        <w:tc>
          <w:tcPr>
            <w:tcW w:w="2856" w:type="dxa"/>
          </w:tcPr>
          <w:p w:rsidR="008431D2" w:rsidRDefault="00E40181">
            <w:pPr>
              <w:pStyle w:val="20"/>
              <w:jc w:val="left"/>
            </w:pPr>
            <w:r>
              <w:rPr>
                <w:rFonts w:hint="eastAsia"/>
              </w:rPr>
              <w:t>向量字段</w:t>
            </w:r>
          </w:p>
        </w:tc>
      </w:tr>
      <w:tr w:rsidR="008431D2">
        <w:trPr>
          <w:trHeight w:val="292"/>
          <w:jc w:val="center"/>
        </w:trPr>
        <w:tc>
          <w:tcPr>
            <w:tcW w:w="1705" w:type="dxa"/>
          </w:tcPr>
          <w:p w:rsidR="008431D2" w:rsidRDefault="00E40181">
            <w:pPr>
              <w:pStyle w:val="20"/>
            </w:pPr>
            <w:r>
              <w:t>MAP</w:t>
            </w:r>
          </w:p>
        </w:tc>
        <w:tc>
          <w:tcPr>
            <w:tcW w:w="1855" w:type="dxa"/>
          </w:tcPr>
          <w:p w:rsidR="008431D2" w:rsidRDefault="00E40181">
            <w:pPr>
              <w:pStyle w:val="20"/>
            </w:pPr>
            <w:r>
              <w:rPr>
                <w:rFonts w:hint="eastAsia"/>
              </w:rPr>
              <w:t>\</w:t>
            </w:r>
          </w:p>
        </w:tc>
        <w:tc>
          <w:tcPr>
            <w:tcW w:w="1226" w:type="dxa"/>
          </w:tcPr>
          <w:p w:rsidR="008431D2" w:rsidRDefault="00E40181">
            <w:pPr>
              <w:pStyle w:val="20"/>
            </w:pPr>
            <w:r>
              <w:rPr>
                <w:rFonts w:hint="eastAsia"/>
              </w:rPr>
              <w:t>\</w:t>
            </w:r>
          </w:p>
        </w:tc>
        <w:tc>
          <w:tcPr>
            <w:tcW w:w="618" w:type="dxa"/>
          </w:tcPr>
          <w:p w:rsidR="008431D2" w:rsidRDefault="00E40181">
            <w:pPr>
              <w:pStyle w:val="20"/>
            </w:pPr>
            <w:r>
              <w:rPr>
                <w:rFonts w:hint="eastAsia"/>
              </w:rPr>
              <w:t>\</w:t>
            </w:r>
          </w:p>
        </w:tc>
        <w:tc>
          <w:tcPr>
            <w:tcW w:w="2856" w:type="dxa"/>
          </w:tcPr>
          <w:p w:rsidR="008431D2" w:rsidRDefault="00E40181">
            <w:pPr>
              <w:pStyle w:val="20"/>
              <w:jc w:val="left"/>
            </w:pPr>
            <w:r>
              <w:rPr>
                <w:rFonts w:hint="eastAsia"/>
              </w:rPr>
              <w:t>虚字段，根据映射关系确定</w:t>
            </w:r>
          </w:p>
        </w:tc>
      </w:tr>
      <w:tr w:rsidR="008431D2">
        <w:trPr>
          <w:cantSplit/>
          <w:trHeight w:val="292"/>
          <w:jc w:val="center"/>
        </w:trPr>
        <w:tc>
          <w:tcPr>
            <w:tcW w:w="1705" w:type="dxa"/>
          </w:tcPr>
          <w:p w:rsidR="008431D2" w:rsidRDefault="00E40181">
            <w:pPr>
              <w:pStyle w:val="20"/>
            </w:pPr>
            <w:r>
              <w:t>SOB</w:t>
            </w:r>
          </w:p>
        </w:tc>
        <w:tc>
          <w:tcPr>
            <w:tcW w:w="1855" w:type="dxa"/>
          </w:tcPr>
          <w:p w:rsidR="008431D2" w:rsidRDefault="00E40181">
            <w:pPr>
              <w:pStyle w:val="20"/>
            </w:pPr>
            <w:r>
              <w:rPr>
                <w:rFonts w:hint="eastAsia"/>
              </w:rPr>
              <w:t>254</w:t>
            </w:r>
          </w:p>
        </w:tc>
        <w:tc>
          <w:tcPr>
            <w:tcW w:w="1226" w:type="dxa"/>
            <w:vMerge w:val="restart"/>
          </w:tcPr>
          <w:p w:rsidR="008431D2" w:rsidRDefault="00E40181">
            <w:pPr>
              <w:pStyle w:val="20"/>
            </w:pPr>
            <w:r>
              <w:rPr>
                <w:rFonts w:hint="eastAsia"/>
              </w:rPr>
              <w:t>BIN</w:t>
            </w:r>
          </w:p>
        </w:tc>
        <w:tc>
          <w:tcPr>
            <w:tcW w:w="618" w:type="dxa"/>
            <w:vMerge w:val="restart"/>
          </w:tcPr>
          <w:p w:rsidR="008431D2" w:rsidRDefault="00E40181">
            <w:pPr>
              <w:pStyle w:val="20"/>
            </w:pPr>
            <w:r>
              <w:rPr>
                <w:rFonts w:hint="eastAsia"/>
              </w:rPr>
              <w:t>是</w:t>
            </w:r>
          </w:p>
          <w:p w:rsidR="008431D2" w:rsidRDefault="008431D2">
            <w:pPr>
              <w:pStyle w:val="20"/>
              <w:rPr>
                <w:sz w:val="21"/>
              </w:rPr>
            </w:pPr>
          </w:p>
        </w:tc>
        <w:tc>
          <w:tcPr>
            <w:tcW w:w="2856" w:type="dxa"/>
          </w:tcPr>
          <w:p w:rsidR="008431D2" w:rsidRDefault="00E40181">
            <w:pPr>
              <w:pStyle w:val="20"/>
              <w:jc w:val="left"/>
            </w:pPr>
            <w:r>
              <w:rPr>
                <w:rFonts w:hint="eastAsia"/>
              </w:rPr>
              <w:t>二进制，不能索引</w:t>
            </w:r>
          </w:p>
        </w:tc>
      </w:tr>
      <w:tr w:rsidR="008431D2">
        <w:trPr>
          <w:cantSplit/>
          <w:trHeight w:val="292"/>
          <w:jc w:val="center"/>
        </w:trPr>
        <w:tc>
          <w:tcPr>
            <w:tcW w:w="1705" w:type="dxa"/>
          </w:tcPr>
          <w:p w:rsidR="008431D2" w:rsidRDefault="00E40181">
            <w:pPr>
              <w:pStyle w:val="20"/>
            </w:pPr>
            <w:r>
              <w:t>LOB</w:t>
            </w:r>
          </w:p>
        </w:tc>
        <w:tc>
          <w:tcPr>
            <w:tcW w:w="1855" w:type="dxa"/>
          </w:tcPr>
          <w:p w:rsidR="008431D2" w:rsidRDefault="00E40181">
            <w:pPr>
              <w:pStyle w:val="20"/>
            </w:pPr>
            <w:r>
              <w:rPr>
                <w:rFonts w:hint="eastAsia"/>
              </w:rPr>
              <w:t>16M</w:t>
            </w:r>
          </w:p>
        </w:tc>
        <w:tc>
          <w:tcPr>
            <w:tcW w:w="1226" w:type="dxa"/>
            <w:vMerge/>
          </w:tcPr>
          <w:p w:rsidR="008431D2" w:rsidRDefault="008431D2">
            <w:pPr>
              <w:pStyle w:val="20"/>
            </w:pPr>
          </w:p>
        </w:tc>
        <w:tc>
          <w:tcPr>
            <w:tcW w:w="618" w:type="dxa"/>
            <w:vMerge/>
          </w:tcPr>
          <w:p w:rsidR="008431D2" w:rsidRDefault="008431D2">
            <w:pPr>
              <w:pStyle w:val="20"/>
              <w:rPr>
                <w:sz w:val="21"/>
              </w:rPr>
            </w:pPr>
          </w:p>
        </w:tc>
        <w:tc>
          <w:tcPr>
            <w:tcW w:w="2856" w:type="dxa"/>
          </w:tcPr>
          <w:p w:rsidR="008431D2" w:rsidRDefault="00E40181">
            <w:pPr>
              <w:pStyle w:val="20"/>
              <w:jc w:val="left"/>
            </w:pPr>
            <w:r>
              <w:rPr>
                <w:rFonts w:hint="eastAsia"/>
              </w:rPr>
              <w:t>二进制，不能索引</w:t>
            </w:r>
          </w:p>
        </w:tc>
      </w:tr>
      <w:tr w:rsidR="008431D2">
        <w:trPr>
          <w:cantSplit/>
          <w:trHeight w:val="292"/>
          <w:jc w:val="center"/>
        </w:trPr>
        <w:tc>
          <w:tcPr>
            <w:tcW w:w="1705" w:type="dxa"/>
          </w:tcPr>
          <w:p w:rsidR="008431D2" w:rsidRDefault="00E40181">
            <w:pPr>
              <w:pStyle w:val="20"/>
            </w:pPr>
            <w:r>
              <w:t>DOB</w:t>
            </w:r>
          </w:p>
        </w:tc>
        <w:tc>
          <w:tcPr>
            <w:tcW w:w="1855" w:type="dxa"/>
          </w:tcPr>
          <w:p w:rsidR="008431D2" w:rsidRDefault="00E40181">
            <w:pPr>
              <w:pStyle w:val="20"/>
            </w:pPr>
            <w:r>
              <w:rPr>
                <w:rFonts w:hint="eastAsia"/>
              </w:rPr>
              <w:t>2G</w:t>
            </w:r>
          </w:p>
        </w:tc>
        <w:tc>
          <w:tcPr>
            <w:tcW w:w="1226" w:type="dxa"/>
            <w:vMerge/>
          </w:tcPr>
          <w:p w:rsidR="008431D2" w:rsidRDefault="008431D2">
            <w:pPr>
              <w:pStyle w:val="20"/>
            </w:pPr>
          </w:p>
        </w:tc>
        <w:tc>
          <w:tcPr>
            <w:tcW w:w="618" w:type="dxa"/>
            <w:vMerge/>
          </w:tcPr>
          <w:p w:rsidR="008431D2" w:rsidRDefault="008431D2">
            <w:pPr>
              <w:pStyle w:val="20"/>
              <w:rPr>
                <w:sz w:val="21"/>
              </w:rPr>
            </w:pPr>
          </w:p>
        </w:tc>
        <w:tc>
          <w:tcPr>
            <w:tcW w:w="2856" w:type="dxa"/>
          </w:tcPr>
          <w:p w:rsidR="008431D2" w:rsidRDefault="00E40181">
            <w:pPr>
              <w:pStyle w:val="20"/>
              <w:jc w:val="left"/>
            </w:pPr>
            <w:r>
              <w:rPr>
                <w:rFonts w:hint="eastAsia"/>
              </w:rPr>
              <w:t>数字对象字段</w:t>
            </w:r>
          </w:p>
        </w:tc>
      </w:tr>
      <w:tr w:rsidR="008431D2">
        <w:trPr>
          <w:cantSplit/>
          <w:trHeight w:val="292"/>
          <w:jc w:val="center"/>
        </w:trPr>
        <w:tc>
          <w:tcPr>
            <w:tcW w:w="1705" w:type="dxa"/>
          </w:tcPr>
          <w:p w:rsidR="008431D2" w:rsidRDefault="00E40181">
            <w:pPr>
              <w:pStyle w:val="20"/>
            </w:pPr>
            <w:r>
              <w:t>DOC</w:t>
            </w:r>
            <w:r>
              <w:rPr>
                <w:rFonts w:hint="eastAsia"/>
              </w:rPr>
              <w:t>UMENT</w:t>
            </w:r>
          </w:p>
        </w:tc>
        <w:tc>
          <w:tcPr>
            <w:tcW w:w="1855" w:type="dxa"/>
          </w:tcPr>
          <w:p w:rsidR="008431D2" w:rsidRDefault="00E40181">
            <w:pPr>
              <w:pStyle w:val="20"/>
            </w:pPr>
            <w:r>
              <w:rPr>
                <w:rFonts w:hint="eastAsia"/>
              </w:rPr>
              <w:t>16M</w:t>
            </w:r>
          </w:p>
        </w:tc>
        <w:tc>
          <w:tcPr>
            <w:tcW w:w="1226" w:type="dxa"/>
            <w:vMerge w:val="restart"/>
          </w:tcPr>
          <w:p w:rsidR="008431D2" w:rsidRDefault="00E40181">
            <w:pPr>
              <w:pStyle w:val="20"/>
            </w:pPr>
            <w:r>
              <w:rPr>
                <w:rFonts w:hint="eastAsia"/>
              </w:rPr>
              <w:t>ASCII</w:t>
            </w:r>
          </w:p>
          <w:p w:rsidR="008431D2" w:rsidRDefault="008431D2">
            <w:pPr>
              <w:pStyle w:val="20"/>
              <w:rPr>
                <w:sz w:val="21"/>
              </w:rPr>
            </w:pPr>
          </w:p>
        </w:tc>
        <w:tc>
          <w:tcPr>
            <w:tcW w:w="618" w:type="dxa"/>
            <w:vMerge/>
          </w:tcPr>
          <w:p w:rsidR="008431D2" w:rsidRDefault="008431D2">
            <w:pPr>
              <w:pStyle w:val="20"/>
              <w:rPr>
                <w:sz w:val="21"/>
              </w:rPr>
            </w:pPr>
          </w:p>
        </w:tc>
        <w:tc>
          <w:tcPr>
            <w:tcW w:w="2856" w:type="dxa"/>
          </w:tcPr>
          <w:p w:rsidR="008431D2" w:rsidRDefault="00E40181">
            <w:pPr>
              <w:pStyle w:val="20"/>
              <w:jc w:val="left"/>
            </w:pPr>
            <w:r>
              <w:rPr>
                <w:rFonts w:hint="eastAsia"/>
              </w:rPr>
              <w:t>文本</w:t>
            </w:r>
          </w:p>
        </w:tc>
      </w:tr>
      <w:tr w:rsidR="008431D2">
        <w:trPr>
          <w:cantSplit/>
          <w:trHeight w:val="584"/>
          <w:jc w:val="center"/>
        </w:trPr>
        <w:tc>
          <w:tcPr>
            <w:tcW w:w="1705" w:type="dxa"/>
          </w:tcPr>
          <w:p w:rsidR="008431D2" w:rsidRDefault="00E40181">
            <w:pPr>
              <w:pStyle w:val="20"/>
            </w:pPr>
            <w:r>
              <w:t>DOC</w:t>
            </w:r>
            <w:r>
              <w:rPr>
                <w:rFonts w:hint="eastAsia"/>
              </w:rPr>
              <w:t>PATH</w:t>
            </w:r>
          </w:p>
        </w:tc>
        <w:tc>
          <w:tcPr>
            <w:tcW w:w="1855" w:type="dxa"/>
          </w:tcPr>
          <w:p w:rsidR="008431D2" w:rsidRDefault="00E40181">
            <w:pPr>
              <w:pStyle w:val="20"/>
            </w:pPr>
            <w:r>
              <w:rPr>
                <w:rFonts w:hint="eastAsia"/>
              </w:rPr>
              <w:t>1024</w:t>
            </w:r>
          </w:p>
        </w:tc>
        <w:tc>
          <w:tcPr>
            <w:tcW w:w="1226" w:type="dxa"/>
            <w:vMerge/>
          </w:tcPr>
          <w:p w:rsidR="008431D2" w:rsidRDefault="008431D2">
            <w:pPr>
              <w:pStyle w:val="20"/>
              <w:rPr>
                <w:sz w:val="21"/>
              </w:rPr>
            </w:pPr>
          </w:p>
        </w:tc>
        <w:tc>
          <w:tcPr>
            <w:tcW w:w="618" w:type="dxa"/>
            <w:vMerge/>
          </w:tcPr>
          <w:p w:rsidR="008431D2" w:rsidRDefault="008431D2">
            <w:pPr>
              <w:pStyle w:val="20"/>
              <w:rPr>
                <w:sz w:val="21"/>
              </w:rPr>
            </w:pPr>
          </w:p>
        </w:tc>
        <w:tc>
          <w:tcPr>
            <w:tcW w:w="2856" w:type="dxa"/>
          </w:tcPr>
          <w:p w:rsidR="008431D2" w:rsidRDefault="00E40181">
            <w:pPr>
              <w:pStyle w:val="20"/>
              <w:jc w:val="left"/>
            </w:pPr>
            <w:r>
              <w:rPr>
                <w:rFonts w:hint="eastAsia"/>
              </w:rPr>
              <w:t>文本，保存的是连接到文档的文件名</w:t>
            </w:r>
          </w:p>
        </w:tc>
      </w:tr>
      <w:tr w:rsidR="008431D2">
        <w:trPr>
          <w:trHeight w:val="292"/>
          <w:jc w:val="center"/>
        </w:trPr>
        <w:tc>
          <w:tcPr>
            <w:tcW w:w="1705" w:type="dxa"/>
          </w:tcPr>
          <w:p w:rsidR="008431D2" w:rsidRDefault="00E40181">
            <w:pPr>
              <w:pStyle w:val="20"/>
            </w:pPr>
            <w:r>
              <w:t>TNAME</w:t>
            </w:r>
          </w:p>
        </w:tc>
        <w:tc>
          <w:tcPr>
            <w:tcW w:w="1855" w:type="dxa"/>
          </w:tcPr>
          <w:p w:rsidR="008431D2" w:rsidRDefault="00E40181">
            <w:pPr>
              <w:pStyle w:val="20"/>
            </w:pPr>
            <w:r>
              <w:rPr>
                <w:rFonts w:hint="eastAsia"/>
              </w:rPr>
              <w:t>\</w:t>
            </w:r>
          </w:p>
        </w:tc>
        <w:tc>
          <w:tcPr>
            <w:tcW w:w="1226" w:type="dxa"/>
          </w:tcPr>
          <w:p w:rsidR="008431D2" w:rsidRDefault="00E40181">
            <w:pPr>
              <w:pStyle w:val="20"/>
            </w:pPr>
            <w:r>
              <w:rPr>
                <w:rFonts w:hint="eastAsia"/>
              </w:rPr>
              <w:t>\</w:t>
            </w:r>
          </w:p>
        </w:tc>
        <w:tc>
          <w:tcPr>
            <w:tcW w:w="618" w:type="dxa"/>
          </w:tcPr>
          <w:p w:rsidR="008431D2" w:rsidRDefault="00E40181">
            <w:pPr>
              <w:pStyle w:val="20"/>
            </w:pPr>
            <w:r>
              <w:rPr>
                <w:rFonts w:hint="eastAsia"/>
              </w:rPr>
              <w:t>\</w:t>
            </w:r>
          </w:p>
        </w:tc>
        <w:tc>
          <w:tcPr>
            <w:tcW w:w="2856" w:type="dxa"/>
          </w:tcPr>
          <w:p w:rsidR="008431D2" w:rsidRDefault="00E40181">
            <w:pPr>
              <w:pStyle w:val="20"/>
              <w:jc w:val="left"/>
            </w:pPr>
            <w:r>
              <w:rPr>
                <w:rFonts w:hint="eastAsia"/>
              </w:rPr>
              <w:t>虚拟字段，返回表名称</w:t>
            </w:r>
          </w:p>
        </w:tc>
      </w:tr>
      <w:tr w:rsidR="008431D2">
        <w:trPr>
          <w:trHeight w:val="584"/>
          <w:jc w:val="center"/>
        </w:trPr>
        <w:tc>
          <w:tcPr>
            <w:tcW w:w="1705" w:type="dxa"/>
          </w:tcPr>
          <w:p w:rsidR="008431D2" w:rsidRDefault="00E40181">
            <w:pPr>
              <w:pStyle w:val="20"/>
            </w:pPr>
            <w:r>
              <w:t>TANAME</w:t>
            </w:r>
          </w:p>
        </w:tc>
        <w:tc>
          <w:tcPr>
            <w:tcW w:w="1855" w:type="dxa"/>
          </w:tcPr>
          <w:p w:rsidR="008431D2" w:rsidRDefault="00E40181">
            <w:pPr>
              <w:pStyle w:val="20"/>
            </w:pPr>
            <w:r>
              <w:rPr>
                <w:rFonts w:hint="eastAsia"/>
              </w:rPr>
              <w:t>\</w:t>
            </w:r>
          </w:p>
        </w:tc>
        <w:tc>
          <w:tcPr>
            <w:tcW w:w="1226" w:type="dxa"/>
          </w:tcPr>
          <w:p w:rsidR="008431D2" w:rsidRDefault="00E40181">
            <w:pPr>
              <w:pStyle w:val="20"/>
            </w:pPr>
            <w:r>
              <w:rPr>
                <w:rFonts w:hint="eastAsia"/>
              </w:rPr>
              <w:t>\</w:t>
            </w:r>
          </w:p>
        </w:tc>
        <w:tc>
          <w:tcPr>
            <w:tcW w:w="618" w:type="dxa"/>
          </w:tcPr>
          <w:p w:rsidR="008431D2" w:rsidRDefault="00E40181">
            <w:pPr>
              <w:pStyle w:val="20"/>
            </w:pPr>
            <w:r>
              <w:rPr>
                <w:rFonts w:hint="eastAsia"/>
              </w:rPr>
              <w:t>\</w:t>
            </w:r>
          </w:p>
        </w:tc>
        <w:tc>
          <w:tcPr>
            <w:tcW w:w="2856" w:type="dxa"/>
          </w:tcPr>
          <w:p w:rsidR="008431D2" w:rsidRDefault="00E40181">
            <w:pPr>
              <w:pStyle w:val="20"/>
              <w:jc w:val="left"/>
            </w:pPr>
            <w:r>
              <w:rPr>
                <w:rFonts w:hint="eastAsia"/>
              </w:rPr>
              <w:t>虚拟字段，返回表的显示名称</w:t>
            </w:r>
          </w:p>
        </w:tc>
      </w:tr>
      <w:tr w:rsidR="008431D2">
        <w:trPr>
          <w:trHeight w:val="292"/>
          <w:jc w:val="center"/>
        </w:trPr>
        <w:tc>
          <w:tcPr>
            <w:tcW w:w="1705" w:type="dxa"/>
          </w:tcPr>
          <w:p w:rsidR="008431D2" w:rsidRDefault="00E40181">
            <w:pPr>
              <w:pStyle w:val="20"/>
            </w:pPr>
            <w:r>
              <w:lastRenderedPageBreak/>
              <w:t>RECORDID</w:t>
            </w:r>
          </w:p>
        </w:tc>
        <w:tc>
          <w:tcPr>
            <w:tcW w:w="1855" w:type="dxa"/>
          </w:tcPr>
          <w:p w:rsidR="008431D2" w:rsidRDefault="00E40181">
            <w:pPr>
              <w:pStyle w:val="20"/>
            </w:pPr>
            <w:r>
              <w:rPr>
                <w:rFonts w:hint="eastAsia"/>
              </w:rPr>
              <w:t>\</w:t>
            </w:r>
          </w:p>
        </w:tc>
        <w:tc>
          <w:tcPr>
            <w:tcW w:w="1226" w:type="dxa"/>
          </w:tcPr>
          <w:p w:rsidR="008431D2" w:rsidRDefault="00E40181">
            <w:pPr>
              <w:pStyle w:val="20"/>
            </w:pPr>
            <w:r>
              <w:rPr>
                <w:rFonts w:hint="eastAsia"/>
              </w:rPr>
              <w:t>\</w:t>
            </w:r>
          </w:p>
        </w:tc>
        <w:tc>
          <w:tcPr>
            <w:tcW w:w="618" w:type="dxa"/>
          </w:tcPr>
          <w:p w:rsidR="008431D2" w:rsidRDefault="00E40181">
            <w:pPr>
              <w:pStyle w:val="20"/>
            </w:pPr>
            <w:r>
              <w:rPr>
                <w:rFonts w:hint="eastAsia"/>
              </w:rPr>
              <w:t>\</w:t>
            </w:r>
          </w:p>
        </w:tc>
        <w:tc>
          <w:tcPr>
            <w:tcW w:w="2856" w:type="dxa"/>
          </w:tcPr>
          <w:p w:rsidR="008431D2" w:rsidRDefault="00E40181">
            <w:pPr>
              <w:pStyle w:val="20"/>
              <w:jc w:val="left"/>
            </w:pPr>
            <w:r>
              <w:rPr>
                <w:rFonts w:hint="eastAsia"/>
              </w:rPr>
              <w:t>虚拟字段，返回物理记录号</w:t>
            </w:r>
          </w:p>
        </w:tc>
      </w:tr>
      <w:tr w:rsidR="008431D2">
        <w:trPr>
          <w:trHeight w:val="584"/>
          <w:jc w:val="center"/>
        </w:trPr>
        <w:tc>
          <w:tcPr>
            <w:tcW w:w="1705" w:type="dxa"/>
          </w:tcPr>
          <w:p w:rsidR="008431D2" w:rsidRDefault="00E40181">
            <w:pPr>
              <w:pStyle w:val="20"/>
            </w:pPr>
            <w:r>
              <w:t>RELEVANT</w:t>
            </w:r>
          </w:p>
        </w:tc>
        <w:tc>
          <w:tcPr>
            <w:tcW w:w="1855" w:type="dxa"/>
          </w:tcPr>
          <w:p w:rsidR="008431D2" w:rsidRDefault="00E40181">
            <w:pPr>
              <w:pStyle w:val="20"/>
            </w:pPr>
            <w:r>
              <w:rPr>
                <w:rFonts w:hint="eastAsia"/>
              </w:rPr>
              <w:t>\</w:t>
            </w:r>
          </w:p>
        </w:tc>
        <w:tc>
          <w:tcPr>
            <w:tcW w:w="1226" w:type="dxa"/>
          </w:tcPr>
          <w:p w:rsidR="008431D2" w:rsidRDefault="00E40181">
            <w:pPr>
              <w:pStyle w:val="20"/>
            </w:pPr>
            <w:r>
              <w:rPr>
                <w:rFonts w:hint="eastAsia"/>
              </w:rPr>
              <w:t>\</w:t>
            </w:r>
          </w:p>
        </w:tc>
        <w:tc>
          <w:tcPr>
            <w:tcW w:w="618" w:type="dxa"/>
          </w:tcPr>
          <w:p w:rsidR="008431D2" w:rsidRDefault="00E40181">
            <w:pPr>
              <w:pStyle w:val="20"/>
            </w:pPr>
            <w:r>
              <w:rPr>
                <w:rFonts w:hint="eastAsia"/>
              </w:rPr>
              <w:t>\</w:t>
            </w:r>
          </w:p>
        </w:tc>
        <w:tc>
          <w:tcPr>
            <w:tcW w:w="2856" w:type="dxa"/>
          </w:tcPr>
          <w:p w:rsidR="008431D2" w:rsidRDefault="00E40181">
            <w:pPr>
              <w:pStyle w:val="20"/>
              <w:jc w:val="left"/>
            </w:pPr>
            <w:r>
              <w:rPr>
                <w:rFonts w:hint="eastAsia"/>
              </w:rPr>
              <w:t>虚拟字段，返回检索结果的相关度</w:t>
            </w:r>
          </w:p>
        </w:tc>
      </w:tr>
      <w:tr w:rsidR="008431D2">
        <w:trPr>
          <w:trHeight w:val="584"/>
          <w:jc w:val="center"/>
        </w:trPr>
        <w:tc>
          <w:tcPr>
            <w:tcW w:w="1705" w:type="dxa"/>
          </w:tcPr>
          <w:p w:rsidR="008431D2" w:rsidRDefault="00E40181">
            <w:pPr>
              <w:pStyle w:val="20"/>
            </w:pPr>
            <w:r>
              <w:t>SNAPSHOT</w:t>
            </w:r>
          </w:p>
        </w:tc>
        <w:tc>
          <w:tcPr>
            <w:tcW w:w="1855" w:type="dxa"/>
          </w:tcPr>
          <w:p w:rsidR="008431D2" w:rsidRDefault="00E40181">
            <w:pPr>
              <w:pStyle w:val="20"/>
            </w:pPr>
            <w:r>
              <w:rPr>
                <w:rFonts w:hint="eastAsia"/>
              </w:rPr>
              <w:t>\</w:t>
            </w:r>
          </w:p>
        </w:tc>
        <w:tc>
          <w:tcPr>
            <w:tcW w:w="1226" w:type="dxa"/>
          </w:tcPr>
          <w:p w:rsidR="008431D2" w:rsidRDefault="00E40181">
            <w:pPr>
              <w:pStyle w:val="20"/>
            </w:pPr>
            <w:r>
              <w:rPr>
                <w:rFonts w:hint="eastAsia"/>
              </w:rPr>
              <w:t>\</w:t>
            </w:r>
          </w:p>
        </w:tc>
        <w:tc>
          <w:tcPr>
            <w:tcW w:w="618" w:type="dxa"/>
          </w:tcPr>
          <w:p w:rsidR="008431D2" w:rsidRDefault="00E40181">
            <w:pPr>
              <w:pStyle w:val="20"/>
            </w:pPr>
            <w:r>
              <w:rPr>
                <w:rFonts w:hint="eastAsia"/>
              </w:rPr>
              <w:t>\</w:t>
            </w:r>
          </w:p>
        </w:tc>
        <w:tc>
          <w:tcPr>
            <w:tcW w:w="2856" w:type="dxa"/>
          </w:tcPr>
          <w:p w:rsidR="008431D2" w:rsidRDefault="00E40181">
            <w:pPr>
              <w:pStyle w:val="20"/>
              <w:jc w:val="left"/>
            </w:pPr>
            <w:r>
              <w:rPr>
                <w:rFonts w:hint="eastAsia"/>
              </w:rPr>
              <w:t>虚拟字段，返回与检索相关的特定字段的检索快照</w:t>
            </w:r>
          </w:p>
        </w:tc>
      </w:tr>
      <w:tr w:rsidR="008431D2">
        <w:trPr>
          <w:trHeight w:val="584"/>
          <w:jc w:val="center"/>
        </w:trPr>
        <w:tc>
          <w:tcPr>
            <w:tcW w:w="1705" w:type="dxa"/>
          </w:tcPr>
          <w:p w:rsidR="008431D2" w:rsidRDefault="00E40181">
            <w:pPr>
              <w:pStyle w:val="20"/>
            </w:pPr>
            <w:r>
              <w:rPr>
                <w:rFonts w:hint="eastAsia"/>
              </w:rPr>
              <w:t>VIRTUAL</w:t>
            </w:r>
          </w:p>
        </w:tc>
        <w:tc>
          <w:tcPr>
            <w:tcW w:w="1855" w:type="dxa"/>
          </w:tcPr>
          <w:p w:rsidR="008431D2" w:rsidRDefault="00E40181">
            <w:pPr>
              <w:pStyle w:val="20"/>
            </w:pPr>
            <w:r>
              <w:rPr>
                <w:rFonts w:hint="eastAsia"/>
              </w:rPr>
              <w:t>\</w:t>
            </w:r>
          </w:p>
        </w:tc>
        <w:tc>
          <w:tcPr>
            <w:tcW w:w="1226" w:type="dxa"/>
          </w:tcPr>
          <w:p w:rsidR="008431D2" w:rsidRDefault="00E40181">
            <w:pPr>
              <w:pStyle w:val="20"/>
            </w:pPr>
            <w:r>
              <w:rPr>
                <w:rFonts w:hint="eastAsia"/>
              </w:rPr>
              <w:t>\</w:t>
            </w:r>
          </w:p>
        </w:tc>
        <w:tc>
          <w:tcPr>
            <w:tcW w:w="618" w:type="dxa"/>
          </w:tcPr>
          <w:p w:rsidR="008431D2" w:rsidRDefault="00E40181">
            <w:pPr>
              <w:pStyle w:val="20"/>
            </w:pPr>
            <w:r>
              <w:rPr>
                <w:rFonts w:hint="eastAsia"/>
              </w:rPr>
              <w:t>\</w:t>
            </w:r>
          </w:p>
        </w:tc>
        <w:tc>
          <w:tcPr>
            <w:tcW w:w="2856" w:type="dxa"/>
          </w:tcPr>
          <w:p w:rsidR="008431D2" w:rsidRDefault="00E40181">
            <w:pPr>
              <w:pStyle w:val="20"/>
              <w:jc w:val="left"/>
            </w:pPr>
            <w:r>
              <w:rPr>
                <w:rFonts w:hint="eastAsia"/>
              </w:rPr>
              <w:t>虚拟字段，返回其映射到的其他一个或多个字段</w:t>
            </w:r>
          </w:p>
        </w:tc>
      </w:tr>
    </w:tbl>
    <w:p w:rsidR="008431D2" w:rsidRDefault="00E40181">
      <w:pPr>
        <w:pStyle w:val="2"/>
        <w:spacing w:before="0" w:after="100" w:afterAutospacing="1" w:line="240" w:lineRule="auto"/>
        <w:rPr>
          <w:rFonts w:ascii="Times New Roman" w:eastAsia="新宋体" w:hAnsi="Times New Roman"/>
          <w:sz w:val="21"/>
          <w:szCs w:val="21"/>
        </w:rPr>
      </w:pPr>
      <w:bookmarkStart w:id="52" w:name="_Toc216669101"/>
      <w:bookmarkStart w:id="53" w:name="_Toc403566249"/>
      <w:r>
        <w:rPr>
          <w:rFonts w:ascii="Times New Roman" w:eastAsia="新宋体" w:hAnsi="Times New Roman" w:hint="eastAsia"/>
          <w:sz w:val="21"/>
          <w:szCs w:val="21"/>
        </w:rPr>
        <w:t>2</w:t>
      </w:r>
      <w:r>
        <w:rPr>
          <w:rFonts w:ascii="Times New Roman" w:eastAsia="新宋体" w:hAnsi="Times New Roman" w:hint="eastAsia"/>
          <w:sz w:val="21"/>
          <w:szCs w:val="21"/>
        </w:rPr>
        <w:t>、数据存储类型特性</w:t>
      </w:r>
      <w:bookmarkEnd w:id="52"/>
      <w:bookmarkEnd w:id="53"/>
    </w:p>
    <w:p w:rsidR="008431D2" w:rsidRDefault="00E40181">
      <w:pPr>
        <w:pStyle w:val="3"/>
      </w:pPr>
      <w:bookmarkStart w:id="54" w:name="_Toc403566250"/>
      <w:bookmarkStart w:id="55" w:name="_Toc216669120"/>
      <w:r>
        <w:rPr>
          <w:rFonts w:hint="eastAsia"/>
        </w:rPr>
        <w:t>2.1 INTEGER</w:t>
      </w:r>
      <w:r>
        <w:rPr>
          <w:rFonts w:hint="eastAsia"/>
        </w:rPr>
        <w:t>、</w:t>
      </w:r>
      <w:r>
        <w:rPr>
          <w:rFonts w:hint="eastAsia"/>
        </w:rPr>
        <w:t>NUM</w:t>
      </w:r>
      <w:r>
        <w:rPr>
          <w:rFonts w:hint="eastAsia"/>
        </w:rPr>
        <w:t>和</w:t>
      </w:r>
      <w:r>
        <w:rPr>
          <w:rFonts w:hint="eastAsia"/>
        </w:rPr>
        <w:t>INT64</w:t>
      </w:r>
      <w:r>
        <w:rPr>
          <w:rFonts w:hint="eastAsia"/>
        </w:rPr>
        <w:t>类型</w:t>
      </w:r>
      <w:bookmarkEnd w:id="54"/>
    </w:p>
    <w:p w:rsidR="008431D2" w:rsidRDefault="00E40181">
      <w:pPr>
        <w:pStyle w:val="a6"/>
      </w:pPr>
      <w:r>
        <w:rPr>
          <w:rFonts w:hint="eastAsia"/>
        </w:rPr>
        <w:t>INTEGER</w:t>
      </w:r>
      <w:r>
        <w:rPr>
          <w:rFonts w:hint="eastAsia"/>
        </w:rPr>
        <w:t>、</w:t>
      </w:r>
      <w:r>
        <w:rPr>
          <w:rFonts w:hint="eastAsia"/>
        </w:rPr>
        <w:t>INT64</w:t>
      </w:r>
      <w:r>
        <w:rPr>
          <w:rFonts w:hint="eastAsia"/>
        </w:rPr>
        <w:t>和</w:t>
      </w:r>
      <w:r>
        <w:rPr>
          <w:rFonts w:hint="eastAsia"/>
        </w:rPr>
        <w:t>NUM</w:t>
      </w:r>
      <w:r>
        <w:rPr>
          <w:rFonts w:hint="eastAsia"/>
        </w:rPr>
        <w:t>分别表示</w:t>
      </w:r>
      <w:r>
        <w:rPr>
          <w:rFonts w:hint="eastAsia"/>
        </w:rPr>
        <w:t>32</w:t>
      </w:r>
      <w:r>
        <w:rPr>
          <w:rFonts w:hint="eastAsia"/>
        </w:rPr>
        <w:t>位整数，</w:t>
      </w:r>
      <w:r>
        <w:rPr>
          <w:rFonts w:hint="eastAsia"/>
        </w:rPr>
        <w:t xml:space="preserve"> 64</w:t>
      </w:r>
      <w:r>
        <w:rPr>
          <w:rFonts w:hint="eastAsia"/>
        </w:rPr>
        <w:t>位整数和浮点数，其可以表达的最大数据范围如下表。</w:t>
      </w:r>
    </w:p>
    <w:tbl>
      <w:tblPr>
        <w:tblW w:w="8320"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773"/>
        <w:gridCol w:w="2773"/>
        <w:gridCol w:w="2774"/>
      </w:tblGrid>
      <w:tr w:rsidR="008431D2">
        <w:trPr>
          <w:trHeight w:val="308"/>
        </w:trPr>
        <w:tc>
          <w:tcPr>
            <w:tcW w:w="2773" w:type="dxa"/>
            <w:tcBorders>
              <w:top w:val="single" w:sz="12" w:space="0" w:color="auto"/>
              <w:bottom w:val="single" w:sz="4" w:space="0" w:color="auto"/>
            </w:tcBorders>
          </w:tcPr>
          <w:p w:rsidR="008431D2" w:rsidRDefault="00E40181">
            <w:pPr>
              <w:pStyle w:val="20"/>
              <w:rPr>
                <w:b/>
              </w:rPr>
            </w:pPr>
            <w:r>
              <w:rPr>
                <w:rFonts w:hint="eastAsia"/>
                <w:b/>
              </w:rPr>
              <w:t>类型</w:t>
            </w:r>
          </w:p>
        </w:tc>
        <w:tc>
          <w:tcPr>
            <w:tcW w:w="2773" w:type="dxa"/>
            <w:tcBorders>
              <w:top w:val="single" w:sz="12" w:space="0" w:color="auto"/>
              <w:bottom w:val="single" w:sz="4" w:space="0" w:color="auto"/>
            </w:tcBorders>
          </w:tcPr>
          <w:p w:rsidR="008431D2" w:rsidRDefault="00E40181">
            <w:pPr>
              <w:pStyle w:val="20"/>
              <w:rPr>
                <w:b/>
              </w:rPr>
            </w:pPr>
            <w:r>
              <w:rPr>
                <w:rFonts w:hint="eastAsia"/>
                <w:b/>
              </w:rPr>
              <w:t>最小值</w:t>
            </w:r>
          </w:p>
        </w:tc>
        <w:tc>
          <w:tcPr>
            <w:tcW w:w="2774" w:type="dxa"/>
            <w:tcBorders>
              <w:top w:val="single" w:sz="12" w:space="0" w:color="auto"/>
              <w:bottom w:val="single" w:sz="4" w:space="0" w:color="auto"/>
            </w:tcBorders>
          </w:tcPr>
          <w:p w:rsidR="008431D2" w:rsidRDefault="00E40181">
            <w:pPr>
              <w:pStyle w:val="20"/>
              <w:rPr>
                <w:b/>
              </w:rPr>
            </w:pPr>
            <w:r>
              <w:rPr>
                <w:rFonts w:hint="eastAsia"/>
                <w:b/>
              </w:rPr>
              <w:t>最大值</w:t>
            </w:r>
          </w:p>
        </w:tc>
      </w:tr>
      <w:tr w:rsidR="008431D2">
        <w:trPr>
          <w:trHeight w:val="309"/>
        </w:trPr>
        <w:tc>
          <w:tcPr>
            <w:tcW w:w="2773" w:type="dxa"/>
            <w:tcBorders>
              <w:top w:val="single" w:sz="4" w:space="0" w:color="auto"/>
              <w:bottom w:val="nil"/>
            </w:tcBorders>
          </w:tcPr>
          <w:p w:rsidR="008431D2" w:rsidRDefault="00E40181">
            <w:pPr>
              <w:pStyle w:val="20"/>
            </w:pPr>
            <w:r>
              <w:rPr>
                <w:rFonts w:hint="eastAsia"/>
              </w:rPr>
              <w:t>INTEGER</w:t>
            </w:r>
          </w:p>
        </w:tc>
        <w:tc>
          <w:tcPr>
            <w:tcW w:w="2773" w:type="dxa"/>
            <w:tcBorders>
              <w:top w:val="single" w:sz="4" w:space="0" w:color="auto"/>
              <w:bottom w:val="nil"/>
            </w:tcBorders>
          </w:tcPr>
          <w:p w:rsidR="008431D2" w:rsidRDefault="00E40181">
            <w:pPr>
              <w:pStyle w:val="20"/>
            </w:pPr>
            <w:r>
              <w:rPr>
                <w:rFonts w:hint="eastAsia"/>
              </w:rPr>
              <w:t>-2</w:t>
            </w:r>
            <w:r>
              <w:rPr>
                <w:rFonts w:hint="eastAsia"/>
                <w:vertAlign w:val="superscript"/>
              </w:rPr>
              <w:t xml:space="preserve">31 </w:t>
            </w:r>
            <w:r>
              <w:rPr>
                <w:rFonts w:hint="eastAsia"/>
              </w:rPr>
              <w:t>+1</w:t>
            </w:r>
          </w:p>
        </w:tc>
        <w:tc>
          <w:tcPr>
            <w:tcW w:w="2774" w:type="dxa"/>
            <w:tcBorders>
              <w:top w:val="single" w:sz="4" w:space="0" w:color="auto"/>
              <w:bottom w:val="nil"/>
            </w:tcBorders>
          </w:tcPr>
          <w:p w:rsidR="008431D2" w:rsidRDefault="00E40181">
            <w:pPr>
              <w:pStyle w:val="20"/>
            </w:pPr>
            <w:r>
              <w:rPr>
                <w:rFonts w:hint="eastAsia"/>
              </w:rPr>
              <w:t>2</w:t>
            </w:r>
            <w:r>
              <w:rPr>
                <w:rFonts w:hint="eastAsia"/>
                <w:vertAlign w:val="superscript"/>
              </w:rPr>
              <w:t>31</w:t>
            </w:r>
            <w:r>
              <w:rPr>
                <w:rFonts w:hint="eastAsia"/>
              </w:rPr>
              <w:t>-2</w:t>
            </w:r>
          </w:p>
        </w:tc>
      </w:tr>
      <w:tr w:rsidR="008431D2">
        <w:trPr>
          <w:trHeight w:val="308"/>
        </w:trPr>
        <w:tc>
          <w:tcPr>
            <w:tcW w:w="2773" w:type="dxa"/>
            <w:tcBorders>
              <w:top w:val="nil"/>
              <w:bottom w:val="nil"/>
            </w:tcBorders>
          </w:tcPr>
          <w:p w:rsidR="008431D2" w:rsidRDefault="00E40181">
            <w:pPr>
              <w:pStyle w:val="20"/>
            </w:pPr>
            <w:r>
              <w:rPr>
                <w:rFonts w:hint="eastAsia"/>
              </w:rPr>
              <w:t>INT64</w:t>
            </w:r>
          </w:p>
        </w:tc>
        <w:tc>
          <w:tcPr>
            <w:tcW w:w="2773" w:type="dxa"/>
            <w:tcBorders>
              <w:top w:val="nil"/>
              <w:bottom w:val="nil"/>
            </w:tcBorders>
          </w:tcPr>
          <w:p w:rsidR="008431D2" w:rsidRDefault="00E40181">
            <w:pPr>
              <w:pStyle w:val="20"/>
            </w:pPr>
            <w:r>
              <w:rPr>
                <w:rFonts w:hint="eastAsia"/>
              </w:rPr>
              <w:t>-2</w:t>
            </w:r>
            <w:r>
              <w:rPr>
                <w:rFonts w:hint="eastAsia"/>
                <w:vertAlign w:val="superscript"/>
              </w:rPr>
              <w:t>63</w:t>
            </w:r>
            <w:r>
              <w:rPr>
                <w:rFonts w:hint="eastAsia"/>
              </w:rPr>
              <w:t>+1</w:t>
            </w:r>
          </w:p>
        </w:tc>
        <w:tc>
          <w:tcPr>
            <w:tcW w:w="2774" w:type="dxa"/>
            <w:tcBorders>
              <w:top w:val="nil"/>
              <w:bottom w:val="nil"/>
            </w:tcBorders>
          </w:tcPr>
          <w:p w:rsidR="008431D2" w:rsidRDefault="00E40181">
            <w:pPr>
              <w:pStyle w:val="20"/>
            </w:pPr>
            <w:r>
              <w:rPr>
                <w:rFonts w:hint="eastAsia"/>
              </w:rPr>
              <w:t>2</w:t>
            </w:r>
            <w:r>
              <w:rPr>
                <w:rFonts w:hint="eastAsia"/>
                <w:vertAlign w:val="superscript"/>
              </w:rPr>
              <w:t>63</w:t>
            </w:r>
            <w:r>
              <w:rPr>
                <w:rFonts w:hint="eastAsia"/>
              </w:rPr>
              <w:t>-2</w:t>
            </w:r>
          </w:p>
        </w:tc>
      </w:tr>
      <w:tr w:rsidR="008431D2">
        <w:trPr>
          <w:trHeight w:val="309"/>
        </w:trPr>
        <w:tc>
          <w:tcPr>
            <w:tcW w:w="2773" w:type="dxa"/>
            <w:tcBorders>
              <w:top w:val="nil"/>
              <w:bottom w:val="single" w:sz="12" w:space="0" w:color="auto"/>
            </w:tcBorders>
          </w:tcPr>
          <w:p w:rsidR="008431D2" w:rsidRDefault="00E40181">
            <w:pPr>
              <w:pStyle w:val="20"/>
            </w:pPr>
            <w:r>
              <w:rPr>
                <w:rFonts w:hint="eastAsia"/>
              </w:rPr>
              <w:t>NUM</w:t>
            </w:r>
          </w:p>
        </w:tc>
        <w:tc>
          <w:tcPr>
            <w:tcW w:w="2773" w:type="dxa"/>
            <w:tcBorders>
              <w:top w:val="nil"/>
              <w:bottom w:val="single" w:sz="12" w:space="0" w:color="auto"/>
            </w:tcBorders>
          </w:tcPr>
          <w:p w:rsidR="008431D2" w:rsidRDefault="00E40181">
            <w:pPr>
              <w:pStyle w:val="20"/>
            </w:pPr>
            <w:r>
              <w:t>-3.402823</w:t>
            </w:r>
            <w:r>
              <w:rPr>
                <w:rFonts w:hint="eastAsia"/>
              </w:rPr>
              <w:t>3</w:t>
            </w:r>
            <w:r>
              <w:t>e+038</w:t>
            </w:r>
          </w:p>
        </w:tc>
        <w:tc>
          <w:tcPr>
            <w:tcW w:w="2774" w:type="dxa"/>
            <w:tcBorders>
              <w:top w:val="nil"/>
              <w:bottom w:val="single" w:sz="12" w:space="0" w:color="auto"/>
            </w:tcBorders>
          </w:tcPr>
          <w:p w:rsidR="008431D2" w:rsidRDefault="00E40181">
            <w:pPr>
              <w:pStyle w:val="20"/>
            </w:pPr>
            <w:r>
              <w:t>3.402823</w:t>
            </w:r>
            <w:r>
              <w:rPr>
                <w:rFonts w:hint="eastAsia"/>
              </w:rPr>
              <w:t>3</w:t>
            </w:r>
            <w:r>
              <w:t>e+038</w:t>
            </w:r>
          </w:p>
        </w:tc>
      </w:tr>
    </w:tbl>
    <w:p w:rsidR="008431D2" w:rsidRDefault="00E40181">
      <w:pPr>
        <w:pStyle w:val="a6"/>
      </w:pPr>
      <w:r>
        <w:rPr>
          <w:rFonts w:hint="eastAsia"/>
        </w:rPr>
        <w:t>与一般传统数据库不一样，</w:t>
      </w:r>
      <w:r>
        <w:rPr>
          <w:rFonts w:hint="eastAsia"/>
        </w:rPr>
        <w:t>KBase</w:t>
      </w:r>
      <w:r>
        <w:rPr>
          <w:rFonts w:hint="eastAsia"/>
        </w:rPr>
        <w:t>系统中的数值型数据存储类型的精度不仅受限于由其可表达的最大数据范围，还受限于其定义长度。这是因为</w:t>
      </w:r>
      <w:r>
        <w:rPr>
          <w:rFonts w:hint="eastAsia"/>
        </w:rPr>
        <w:t>KBase</w:t>
      </w:r>
      <w:r>
        <w:rPr>
          <w:rFonts w:hint="eastAsia"/>
        </w:rPr>
        <w:t>系统以字符的形式保存各种数值型数据，以便最大程度兼容各种不严格的数据表达形式。例如，如果</w:t>
      </w:r>
      <w:r>
        <w:rPr>
          <w:rFonts w:hint="eastAsia"/>
        </w:rPr>
        <w:t>INTEGER</w:t>
      </w:r>
      <w:r>
        <w:rPr>
          <w:rFonts w:hint="eastAsia"/>
        </w:rPr>
        <w:t>定义长度为</w:t>
      </w:r>
      <w:r>
        <w:rPr>
          <w:rFonts w:hint="eastAsia"/>
        </w:rPr>
        <w:t>4</w:t>
      </w:r>
      <w:r>
        <w:rPr>
          <w:rFonts w:hint="eastAsia"/>
        </w:rPr>
        <w:t>，则可能范围是（</w:t>
      </w:r>
      <w:r>
        <w:rPr>
          <w:rFonts w:hint="eastAsia"/>
        </w:rPr>
        <w:t>-999</w:t>
      </w:r>
      <w:r>
        <w:rPr>
          <w:rFonts w:hint="eastAsia"/>
        </w:rPr>
        <w:t>，</w:t>
      </w:r>
      <w:r>
        <w:rPr>
          <w:rFonts w:hint="eastAsia"/>
        </w:rPr>
        <w:t>9999</w:t>
      </w:r>
      <w:r>
        <w:rPr>
          <w:rFonts w:hint="eastAsia"/>
        </w:rPr>
        <w:t>），这时如果试图存入一个超出范围的数据，系统会自动进行截断，例如存入的数据是</w:t>
      </w:r>
      <w:r>
        <w:rPr>
          <w:rFonts w:hint="eastAsia"/>
        </w:rPr>
        <w:t xml:space="preserve"> -987654</w:t>
      </w:r>
      <w:r>
        <w:rPr>
          <w:rFonts w:hint="eastAsia"/>
        </w:rPr>
        <w:t>，则会截断为</w:t>
      </w:r>
      <w:r>
        <w:rPr>
          <w:rFonts w:hint="eastAsia"/>
        </w:rPr>
        <w:t xml:space="preserve"> -987</w:t>
      </w:r>
      <w:r>
        <w:rPr>
          <w:rFonts w:hint="eastAsia"/>
        </w:rPr>
        <w:t>，这样，你就不会得到想要的结果，因此一定要注意数据的定义及允许的数据范围。</w:t>
      </w:r>
    </w:p>
    <w:p w:rsidR="008431D2" w:rsidRDefault="00E40181">
      <w:pPr>
        <w:pStyle w:val="a6"/>
      </w:pPr>
      <w:r>
        <w:rPr>
          <w:rFonts w:hint="eastAsia"/>
        </w:rPr>
        <w:t>NUM</w:t>
      </w:r>
      <w:r>
        <w:rPr>
          <w:rFonts w:hint="eastAsia"/>
        </w:rPr>
        <w:t>类型为浮点数类型，它有着比整</w:t>
      </w:r>
      <w:r>
        <w:rPr>
          <w:rFonts w:hint="eastAsia"/>
        </w:rPr>
        <w:t>数更大的数据范围，但在计算中会产生四舍五入的误差。</w:t>
      </w:r>
      <w:r>
        <w:rPr>
          <w:rFonts w:hint="eastAsia"/>
        </w:rPr>
        <w:t>KBase</w:t>
      </w:r>
      <w:r>
        <w:rPr>
          <w:rFonts w:hint="eastAsia"/>
        </w:rPr>
        <w:t>系统中，浮点数类型数据可以用科学记数法表达。</w:t>
      </w:r>
    </w:p>
    <w:p w:rsidR="008431D2" w:rsidRDefault="00E40181">
      <w:pPr>
        <w:pStyle w:val="3"/>
      </w:pPr>
      <w:bookmarkStart w:id="56" w:name="_Toc403566251"/>
      <w:r>
        <w:rPr>
          <w:rFonts w:hint="eastAsia"/>
        </w:rPr>
        <w:t>2.2 AUTO</w:t>
      </w:r>
      <w:r>
        <w:rPr>
          <w:rFonts w:hint="eastAsia"/>
        </w:rPr>
        <w:t>类型</w:t>
      </w:r>
      <w:bookmarkEnd w:id="56"/>
    </w:p>
    <w:p w:rsidR="008431D2" w:rsidRDefault="00E40181">
      <w:pPr>
        <w:pStyle w:val="a6"/>
      </w:pPr>
      <w:r>
        <w:rPr>
          <w:rFonts w:hint="eastAsia"/>
        </w:rPr>
        <w:t>数据类型</w:t>
      </w:r>
      <w:r>
        <w:rPr>
          <w:rFonts w:hint="eastAsia"/>
        </w:rPr>
        <w:t>AUTO</w:t>
      </w:r>
      <w:r>
        <w:rPr>
          <w:rFonts w:hint="eastAsia"/>
        </w:rPr>
        <w:t>为自增字段。一般其数据为从</w:t>
      </w:r>
      <w:r>
        <w:rPr>
          <w:rFonts w:hint="eastAsia"/>
        </w:rPr>
        <w:t>1</w:t>
      </w:r>
      <w:r>
        <w:rPr>
          <w:rFonts w:hint="eastAsia"/>
        </w:rPr>
        <w:t>开始随物理记录号递增的自然数。</w:t>
      </w:r>
      <w:r>
        <w:rPr>
          <w:rFonts w:hint="eastAsia"/>
        </w:rPr>
        <w:t>AUTO</w:t>
      </w:r>
      <w:r>
        <w:rPr>
          <w:rFonts w:hint="eastAsia"/>
        </w:rPr>
        <w:t>类型的特性是，其值在新增记录时可以由系统自动设定，并且，其值不可以修改。</w:t>
      </w:r>
      <w:r>
        <w:rPr>
          <w:rFonts w:hint="eastAsia"/>
        </w:rPr>
        <w:t xml:space="preserve">KBase </w:t>
      </w:r>
      <w:r>
        <w:rPr>
          <w:rFonts w:hint="eastAsia"/>
        </w:rPr>
        <w:t>系统允许用户可以在增加记录时给自增数据设定特定的值，到要求这个特定的值不小于系统默认的值，如果用户指定的值小于系统默认的值，系统会忽略用户指定的值。</w:t>
      </w:r>
    </w:p>
    <w:p w:rsidR="008431D2" w:rsidRDefault="00E40181">
      <w:pPr>
        <w:pStyle w:val="3"/>
      </w:pPr>
      <w:bookmarkStart w:id="57" w:name="_Toc403566252"/>
      <w:r>
        <w:rPr>
          <w:rFonts w:hint="eastAsia"/>
        </w:rPr>
        <w:t xml:space="preserve">2.3 DATE </w:t>
      </w:r>
      <w:r>
        <w:rPr>
          <w:rFonts w:hint="eastAsia"/>
        </w:rPr>
        <w:t>和</w:t>
      </w:r>
      <w:r>
        <w:rPr>
          <w:rFonts w:hint="eastAsia"/>
        </w:rPr>
        <w:t xml:space="preserve"> TIME</w:t>
      </w:r>
      <w:r>
        <w:rPr>
          <w:rFonts w:hint="eastAsia"/>
        </w:rPr>
        <w:t>类型</w:t>
      </w:r>
      <w:bookmarkEnd w:id="57"/>
    </w:p>
    <w:p w:rsidR="008431D2" w:rsidRDefault="00E40181">
      <w:pPr>
        <w:pStyle w:val="a6"/>
      </w:pPr>
      <w:r>
        <w:rPr>
          <w:rFonts w:hint="eastAsia"/>
        </w:rPr>
        <w:t>DATE</w:t>
      </w:r>
      <w:r>
        <w:rPr>
          <w:rFonts w:hint="eastAsia"/>
        </w:rPr>
        <w:t>和</w:t>
      </w:r>
      <w:r>
        <w:rPr>
          <w:rFonts w:hint="eastAsia"/>
        </w:rPr>
        <w:t>TIME</w:t>
      </w:r>
      <w:r>
        <w:rPr>
          <w:rFonts w:hint="eastAsia"/>
        </w:rPr>
        <w:t>是用于记录日期、时间的两种数据存储类型。</w:t>
      </w:r>
    </w:p>
    <w:p w:rsidR="008431D2" w:rsidRDefault="00E40181">
      <w:pPr>
        <w:pStyle w:val="a6"/>
      </w:pPr>
      <w:r>
        <w:rPr>
          <w:rFonts w:hint="eastAsia"/>
        </w:rPr>
        <w:t>DATE</w:t>
      </w:r>
      <w:r>
        <w:rPr>
          <w:rFonts w:hint="eastAsia"/>
        </w:rPr>
        <w:t>类型表示日期，</w:t>
      </w:r>
      <w:r>
        <w:rPr>
          <w:rFonts w:hint="eastAsia"/>
        </w:rPr>
        <w:t>KBase</w:t>
      </w:r>
      <w:r>
        <w:rPr>
          <w:rFonts w:hint="eastAsia"/>
        </w:rPr>
        <w:t>系统的日期的由“年月日”表达，标准的日期格式有：</w:t>
      </w:r>
    </w:p>
    <w:tbl>
      <w:tblPr>
        <w:tblW w:w="8300"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150"/>
        <w:gridCol w:w="4150"/>
      </w:tblGrid>
      <w:tr w:rsidR="008431D2">
        <w:trPr>
          <w:trHeight w:val="252"/>
          <w:jc w:val="center"/>
        </w:trPr>
        <w:tc>
          <w:tcPr>
            <w:tcW w:w="4150" w:type="dxa"/>
            <w:tcBorders>
              <w:top w:val="single" w:sz="12" w:space="0" w:color="auto"/>
              <w:bottom w:val="nil"/>
            </w:tcBorders>
          </w:tcPr>
          <w:p w:rsidR="008431D2" w:rsidRDefault="00E40181">
            <w:pPr>
              <w:pStyle w:val="20"/>
            </w:pPr>
            <w:r>
              <w:rPr>
                <w:rFonts w:hint="eastAsia"/>
              </w:rPr>
              <w:t>格式一</w:t>
            </w:r>
          </w:p>
        </w:tc>
        <w:tc>
          <w:tcPr>
            <w:tcW w:w="4150" w:type="dxa"/>
            <w:tcBorders>
              <w:top w:val="single" w:sz="12" w:space="0" w:color="auto"/>
              <w:bottom w:val="nil"/>
            </w:tcBorders>
          </w:tcPr>
          <w:p w:rsidR="008431D2" w:rsidRDefault="00E40181">
            <w:pPr>
              <w:pStyle w:val="20"/>
            </w:pPr>
            <w:r>
              <w:rPr>
                <w:rFonts w:hint="eastAsia"/>
              </w:rPr>
              <w:t>yyyy/mm/dd</w:t>
            </w:r>
          </w:p>
        </w:tc>
      </w:tr>
      <w:tr w:rsidR="008431D2">
        <w:trPr>
          <w:trHeight w:val="252"/>
          <w:jc w:val="center"/>
        </w:trPr>
        <w:tc>
          <w:tcPr>
            <w:tcW w:w="4150" w:type="dxa"/>
            <w:tcBorders>
              <w:top w:val="nil"/>
              <w:bottom w:val="nil"/>
            </w:tcBorders>
          </w:tcPr>
          <w:p w:rsidR="008431D2" w:rsidRDefault="00E40181">
            <w:pPr>
              <w:pStyle w:val="20"/>
            </w:pPr>
            <w:r>
              <w:rPr>
                <w:rFonts w:hint="eastAsia"/>
              </w:rPr>
              <w:t>格式二</w:t>
            </w:r>
          </w:p>
        </w:tc>
        <w:tc>
          <w:tcPr>
            <w:tcW w:w="4150" w:type="dxa"/>
            <w:tcBorders>
              <w:top w:val="nil"/>
              <w:bottom w:val="nil"/>
            </w:tcBorders>
          </w:tcPr>
          <w:p w:rsidR="008431D2" w:rsidRDefault="00E40181">
            <w:pPr>
              <w:pStyle w:val="20"/>
            </w:pPr>
            <w:r>
              <w:rPr>
                <w:rFonts w:hint="eastAsia"/>
              </w:rPr>
              <w:t>yyyy</w:t>
            </w:r>
            <w:r>
              <w:t>:</w:t>
            </w:r>
            <w:r>
              <w:rPr>
                <w:rFonts w:hint="eastAsia"/>
              </w:rPr>
              <w:t>mm</w:t>
            </w:r>
            <w:r>
              <w:t>:</w:t>
            </w:r>
            <w:r>
              <w:rPr>
                <w:rFonts w:hint="eastAsia"/>
              </w:rPr>
              <w:t>dd</w:t>
            </w:r>
          </w:p>
        </w:tc>
      </w:tr>
      <w:tr w:rsidR="008431D2">
        <w:trPr>
          <w:trHeight w:val="252"/>
          <w:jc w:val="center"/>
        </w:trPr>
        <w:tc>
          <w:tcPr>
            <w:tcW w:w="4150" w:type="dxa"/>
            <w:tcBorders>
              <w:top w:val="nil"/>
              <w:bottom w:val="nil"/>
            </w:tcBorders>
          </w:tcPr>
          <w:p w:rsidR="008431D2" w:rsidRDefault="00E40181">
            <w:pPr>
              <w:pStyle w:val="20"/>
            </w:pPr>
            <w:r>
              <w:rPr>
                <w:rFonts w:hint="eastAsia"/>
              </w:rPr>
              <w:t>格式三</w:t>
            </w:r>
          </w:p>
        </w:tc>
        <w:tc>
          <w:tcPr>
            <w:tcW w:w="4150" w:type="dxa"/>
            <w:tcBorders>
              <w:top w:val="nil"/>
              <w:bottom w:val="nil"/>
            </w:tcBorders>
          </w:tcPr>
          <w:p w:rsidR="008431D2" w:rsidRDefault="00E40181">
            <w:pPr>
              <w:pStyle w:val="20"/>
            </w:pPr>
            <w:r>
              <w:rPr>
                <w:rFonts w:hint="eastAsia"/>
              </w:rPr>
              <w:t>yyyy</w:t>
            </w:r>
            <w:r>
              <w:t>-</w:t>
            </w:r>
            <w:r>
              <w:rPr>
                <w:rFonts w:hint="eastAsia"/>
              </w:rPr>
              <w:t>mm</w:t>
            </w:r>
            <w:r>
              <w:t>-</w:t>
            </w:r>
            <w:r>
              <w:rPr>
                <w:rFonts w:hint="eastAsia"/>
              </w:rPr>
              <w:t>dd</w:t>
            </w:r>
          </w:p>
        </w:tc>
      </w:tr>
      <w:tr w:rsidR="008431D2">
        <w:trPr>
          <w:trHeight w:val="252"/>
          <w:jc w:val="center"/>
        </w:trPr>
        <w:tc>
          <w:tcPr>
            <w:tcW w:w="4150" w:type="dxa"/>
            <w:tcBorders>
              <w:top w:val="nil"/>
              <w:bottom w:val="nil"/>
            </w:tcBorders>
          </w:tcPr>
          <w:p w:rsidR="008431D2" w:rsidRDefault="00E40181">
            <w:pPr>
              <w:pStyle w:val="20"/>
            </w:pPr>
            <w:r>
              <w:rPr>
                <w:rFonts w:hint="eastAsia"/>
              </w:rPr>
              <w:t>格式四</w:t>
            </w:r>
          </w:p>
        </w:tc>
        <w:tc>
          <w:tcPr>
            <w:tcW w:w="4150" w:type="dxa"/>
            <w:tcBorders>
              <w:top w:val="nil"/>
              <w:bottom w:val="nil"/>
            </w:tcBorders>
          </w:tcPr>
          <w:p w:rsidR="008431D2" w:rsidRDefault="00E40181">
            <w:pPr>
              <w:pStyle w:val="20"/>
            </w:pPr>
            <w:r>
              <w:rPr>
                <w:rFonts w:hint="eastAsia"/>
              </w:rPr>
              <w:t>yyyymmdd</w:t>
            </w:r>
          </w:p>
        </w:tc>
      </w:tr>
      <w:tr w:rsidR="008431D2">
        <w:trPr>
          <w:trHeight w:val="252"/>
          <w:jc w:val="center"/>
        </w:trPr>
        <w:tc>
          <w:tcPr>
            <w:tcW w:w="4150" w:type="dxa"/>
            <w:tcBorders>
              <w:top w:val="nil"/>
              <w:bottom w:val="nil"/>
            </w:tcBorders>
          </w:tcPr>
          <w:p w:rsidR="008431D2" w:rsidRDefault="00E40181">
            <w:pPr>
              <w:pStyle w:val="20"/>
            </w:pPr>
            <w:r>
              <w:rPr>
                <w:rFonts w:hint="eastAsia"/>
              </w:rPr>
              <w:t>格式五</w:t>
            </w:r>
          </w:p>
        </w:tc>
        <w:tc>
          <w:tcPr>
            <w:tcW w:w="4150" w:type="dxa"/>
            <w:tcBorders>
              <w:top w:val="nil"/>
              <w:bottom w:val="nil"/>
            </w:tcBorders>
          </w:tcPr>
          <w:p w:rsidR="008431D2" w:rsidRDefault="00E40181">
            <w:pPr>
              <w:pStyle w:val="20"/>
            </w:pPr>
            <w:r>
              <w:rPr>
                <w:rFonts w:hint="eastAsia"/>
              </w:rPr>
              <w:t>yyyy.mm.dd</w:t>
            </w:r>
          </w:p>
        </w:tc>
      </w:tr>
      <w:tr w:rsidR="008431D2">
        <w:trPr>
          <w:trHeight w:val="252"/>
          <w:jc w:val="center"/>
        </w:trPr>
        <w:tc>
          <w:tcPr>
            <w:tcW w:w="4150" w:type="dxa"/>
            <w:tcBorders>
              <w:top w:val="nil"/>
              <w:bottom w:val="single" w:sz="12" w:space="0" w:color="auto"/>
            </w:tcBorders>
          </w:tcPr>
          <w:p w:rsidR="008431D2" w:rsidRDefault="00E40181">
            <w:pPr>
              <w:pStyle w:val="20"/>
            </w:pPr>
            <w:r>
              <w:rPr>
                <w:rFonts w:hint="eastAsia"/>
              </w:rPr>
              <w:t>格式六</w:t>
            </w:r>
          </w:p>
        </w:tc>
        <w:tc>
          <w:tcPr>
            <w:tcW w:w="4150" w:type="dxa"/>
            <w:tcBorders>
              <w:top w:val="nil"/>
              <w:bottom w:val="single" w:sz="12" w:space="0" w:color="auto"/>
            </w:tcBorders>
          </w:tcPr>
          <w:p w:rsidR="008431D2" w:rsidRDefault="00E40181">
            <w:pPr>
              <w:pStyle w:val="20"/>
            </w:pPr>
            <w:r>
              <w:rPr>
                <w:rFonts w:hint="eastAsia"/>
              </w:rPr>
              <w:t>yyyy</w:t>
            </w:r>
            <w:r>
              <w:rPr>
                <w:rFonts w:hint="eastAsia"/>
              </w:rPr>
              <w:t>年</w:t>
            </w:r>
            <w:r>
              <w:rPr>
                <w:rFonts w:hint="eastAsia"/>
              </w:rPr>
              <w:t>mm</w:t>
            </w:r>
            <w:r>
              <w:rPr>
                <w:rFonts w:hint="eastAsia"/>
              </w:rPr>
              <w:t>月</w:t>
            </w:r>
            <w:r>
              <w:rPr>
                <w:rFonts w:hint="eastAsia"/>
              </w:rPr>
              <w:t>dd</w:t>
            </w:r>
            <w:r>
              <w:rPr>
                <w:rFonts w:hint="eastAsia"/>
              </w:rPr>
              <w:t>日</w:t>
            </w:r>
          </w:p>
        </w:tc>
      </w:tr>
    </w:tbl>
    <w:p w:rsidR="008431D2" w:rsidRDefault="00E40181">
      <w:pPr>
        <w:pStyle w:val="a6"/>
      </w:pPr>
      <w:r>
        <w:rPr>
          <w:rFonts w:hint="eastAsia"/>
        </w:rPr>
        <w:t>其中：</w:t>
      </w:r>
      <w:r>
        <w:rPr>
          <w:rFonts w:hint="eastAsia"/>
        </w:rPr>
        <w:t xml:space="preserve">yyyy </w:t>
      </w:r>
      <w:r>
        <w:rPr>
          <w:rFonts w:hint="eastAsia"/>
        </w:rPr>
        <w:t>表示年份，</w:t>
      </w:r>
      <w:r>
        <w:rPr>
          <w:rFonts w:hint="eastAsia"/>
        </w:rPr>
        <w:t xml:space="preserve">mm </w:t>
      </w:r>
      <w:r>
        <w:rPr>
          <w:rFonts w:hint="eastAsia"/>
        </w:rPr>
        <w:t>表示月份，</w:t>
      </w:r>
      <w:r>
        <w:rPr>
          <w:rFonts w:hint="eastAsia"/>
        </w:rPr>
        <w:t xml:space="preserve">dd </w:t>
      </w:r>
      <w:r>
        <w:rPr>
          <w:rFonts w:hint="eastAsia"/>
        </w:rPr>
        <w:t>表示日期</w:t>
      </w:r>
    </w:p>
    <w:p w:rsidR="008431D2" w:rsidRDefault="00E40181">
      <w:pPr>
        <w:pStyle w:val="a6"/>
      </w:pPr>
      <w:r>
        <w:rPr>
          <w:rFonts w:hint="eastAsia"/>
        </w:rPr>
        <w:t>例如：</w:t>
      </w:r>
      <w:r>
        <w:rPr>
          <w:rFonts w:hint="eastAsia"/>
        </w:rPr>
        <w:t>2004/01/23,</w:t>
      </w:r>
      <w:r>
        <w:rPr>
          <w:rFonts w:hint="eastAsia"/>
        </w:rPr>
        <w:t>表示</w:t>
      </w:r>
      <w:r>
        <w:rPr>
          <w:rFonts w:hint="eastAsia"/>
        </w:rPr>
        <w:t xml:space="preserve"> 2004</w:t>
      </w:r>
      <w:r>
        <w:rPr>
          <w:rFonts w:hint="eastAsia"/>
        </w:rPr>
        <w:t>年</w:t>
      </w:r>
      <w:r>
        <w:rPr>
          <w:rFonts w:hint="eastAsia"/>
        </w:rPr>
        <w:t>1</w:t>
      </w:r>
      <w:r>
        <w:rPr>
          <w:rFonts w:hint="eastAsia"/>
        </w:rPr>
        <w:t>月</w:t>
      </w:r>
      <w:r>
        <w:rPr>
          <w:rFonts w:hint="eastAsia"/>
        </w:rPr>
        <w:t>23</w:t>
      </w:r>
      <w:r>
        <w:rPr>
          <w:rFonts w:hint="eastAsia"/>
        </w:rPr>
        <w:t>日</w:t>
      </w:r>
    </w:p>
    <w:tbl>
      <w:tblPr>
        <w:tblpPr w:leftFromText="180" w:rightFromText="180" w:vertAnchor="text" w:horzAnchor="page" w:tblpX="2057" w:tblpY="408"/>
        <w:tblOverlap w:val="never"/>
        <w:tblW w:w="8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4A0" w:firstRow="1" w:lastRow="0" w:firstColumn="1" w:lastColumn="0" w:noHBand="0" w:noVBand="1"/>
      </w:tblPr>
      <w:tblGrid>
        <w:gridCol w:w="8000"/>
      </w:tblGrid>
      <w:tr w:rsidR="008431D2">
        <w:trPr>
          <w:trHeight w:val="90"/>
        </w:trPr>
        <w:tc>
          <w:tcPr>
            <w:tcW w:w="8000" w:type="dxa"/>
            <w:tcBorders>
              <w:top w:val="double" w:sz="2" w:space="0" w:color="CCFFCC"/>
              <w:left w:val="double" w:sz="2" w:space="0" w:color="CCFFCC"/>
              <w:bottom w:val="double" w:sz="2" w:space="0" w:color="CCFFCC"/>
              <w:right w:val="double" w:sz="2" w:space="0" w:color="CCFFCC"/>
            </w:tcBorders>
            <w:shd w:val="clear" w:color="auto" w:fill="E6E6E6"/>
          </w:tcPr>
          <w:p w:rsidR="008431D2" w:rsidRDefault="00E40181">
            <w:pPr>
              <w:spacing w:after="100" w:afterAutospacing="1"/>
              <w:rPr>
                <w:i/>
              </w:rPr>
            </w:pPr>
            <w:r>
              <w:rPr>
                <w:rFonts w:hint="eastAsia"/>
                <w:b/>
                <w:bCs/>
                <w:iCs/>
              </w:rPr>
              <w:lastRenderedPageBreak/>
              <w:t>注意：</w:t>
            </w:r>
            <w:r>
              <w:rPr>
                <w:rFonts w:eastAsia="新宋体" w:hint="eastAsia"/>
                <w:szCs w:val="21"/>
              </w:rPr>
              <w:t>从</w:t>
            </w:r>
            <w:r>
              <w:rPr>
                <w:rFonts w:eastAsia="新宋体" w:hint="eastAsia"/>
                <w:szCs w:val="21"/>
              </w:rPr>
              <w:t>KBase 11.0</w:t>
            </w:r>
            <w:r>
              <w:rPr>
                <w:rFonts w:eastAsia="新宋体" w:hint="eastAsia"/>
                <w:szCs w:val="21"/>
              </w:rPr>
              <w:t>开始，日期的格式，还支持</w:t>
            </w:r>
            <w:r>
              <w:rPr>
                <w:rFonts w:eastAsia="新宋体" w:hint="eastAsia"/>
                <w:szCs w:val="21"/>
              </w:rPr>
              <w:t xml:space="preserve"> </w:t>
            </w:r>
            <w:r>
              <w:rPr>
                <w:rFonts w:eastAsia="新宋体" w:hint="eastAsia"/>
                <w:szCs w:val="21"/>
              </w:rPr>
              <w:t xml:space="preserve">mm-dd-yyyy </w:t>
            </w:r>
            <w:r>
              <w:rPr>
                <w:rFonts w:eastAsia="新宋体" w:hint="eastAsia"/>
                <w:szCs w:val="21"/>
              </w:rPr>
              <w:t>的格式，其中月份、日期、年份之间必须包含分割符，分割符可以是（‘</w:t>
            </w:r>
            <w:r>
              <w:rPr>
                <w:rFonts w:eastAsia="新宋体" w:hint="eastAsia"/>
                <w:szCs w:val="21"/>
              </w:rPr>
              <w:t>:</w:t>
            </w:r>
            <w:r>
              <w:rPr>
                <w:rFonts w:eastAsia="新宋体" w:hint="eastAsia"/>
                <w:szCs w:val="21"/>
              </w:rPr>
              <w:t>’，‘</w:t>
            </w:r>
            <w:r>
              <w:rPr>
                <w:rFonts w:eastAsia="新宋体" w:hint="eastAsia"/>
                <w:szCs w:val="21"/>
              </w:rPr>
              <w:t>-</w:t>
            </w:r>
            <w:r>
              <w:rPr>
                <w:rFonts w:eastAsia="新宋体" w:hint="eastAsia"/>
                <w:szCs w:val="21"/>
              </w:rPr>
              <w:t>’，‘</w:t>
            </w:r>
            <w:r>
              <w:rPr>
                <w:rFonts w:eastAsia="新宋体" w:hint="eastAsia"/>
                <w:szCs w:val="21"/>
              </w:rPr>
              <w:t>/</w:t>
            </w:r>
            <w:r>
              <w:rPr>
                <w:rFonts w:eastAsia="新宋体" w:hint="eastAsia"/>
                <w:szCs w:val="21"/>
              </w:rPr>
              <w:t>’，‘</w:t>
            </w:r>
            <w:r>
              <w:rPr>
                <w:rFonts w:eastAsia="新宋体" w:hint="eastAsia"/>
                <w:szCs w:val="21"/>
              </w:rPr>
              <w:t>,</w:t>
            </w:r>
            <w:r>
              <w:rPr>
                <w:rFonts w:eastAsia="新宋体" w:hint="eastAsia"/>
                <w:szCs w:val="21"/>
              </w:rPr>
              <w:t>’）。并且月份可以为英文月份，或英文形式的三字母缩写。</w:t>
            </w:r>
          </w:p>
        </w:tc>
      </w:tr>
    </w:tbl>
    <w:p w:rsidR="008431D2" w:rsidRDefault="008431D2">
      <w:pPr>
        <w:spacing w:after="100" w:afterAutospacing="1"/>
        <w:ind w:firstLineChars="200" w:firstLine="420"/>
        <w:rPr>
          <w:rFonts w:eastAsia="新宋体"/>
          <w:szCs w:val="21"/>
        </w:rPr>
      </w:pPr>
    </w:p>
    <w:tbl>
      <w:tblPr>
        <w:tblpPr w:leftFromText="180" w:rightFromText="180" w:vertAnchor="text" w:horzAnchor="page" w:tblpX="1912" w:tblpY="1216"/>
        <w:tblOverlap w:val="never"/>
        <w:tblW w:w="8522"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261"/>
        <w:gridCol w:w="4261"/>
      </w:tblGrid>
      <w:tr w:rsidR="008431D2">
        <w:trPr>
          <w:trHeight w:val="263"/>
        </w:trPr>
        <w:tc>
          <w:tcPr>
            <w:tcW w:w="4261" w:type="dxa"/>
            <w:tcBorders>
              <w:top w:val="single" w:sz="12" w:space="0" w:color="auto"/>
              <w:bottom w:val="nil"/>
            </w:tcBorders>
          </w:tcPr>
          <w:p w:rsidR="008431D2" w:rsidRDefault="00E40181">
            <w:pPr>
              <w:pStyle w:val="20"/>
            </w:pPr>
            <w:r>
              <w:rPr>
                <w:rFonts w:hint="eastAsia"/>
              </w:rPr>
              <w:t>格式一：</w:t>
            </w:r>
          </w:p>
        </w:tc>
        <w:tc>
          <w:tcPr>
            <w:tcW w:w="4261" w:type="dxa"/>
            <w:tcBorders>
              <w:top w:val="single" w:sz="12" w:space="0" w:color="auto"/>
              <w:bottom w:val="nil"/>
            </w:tcBorders>
          </w:tcPr>
          <w:p w:rsidR="008431D2" w:rsidRDefault="00E40181">
            <w:pPr>
              <w:pStyle w:val="20"/>
            </w:pPr>
            <w:r>
              <w:rPr>
                <w:rFonts w:hint="eastAsia"/>
              </w:rPr>
              <w:t>hh:mm:ss</w:t>
            </w:r>
          </w:p>
        </w:tc>
      </w:tr>
      <w:tr w:rsidR="008431D2">
        <w:trPr>
          <w:trHeight w:val="263"/>
        </w:trPr>
        <w:tc>
          <w:tcPr>
            <w:tcW w:w="4261" w:type="dxa"/>
            <w:tcBorders>
              <w:top w:val="nil"/>
              <w:bottom w:val="nil"/>
            </w:tcBorders>
          </w:tcPr>
          <w:p w:rsidR="008431D2" w:rsidRDefault="00E40181">
            <w:pPr>
              <w:pStyle w:val="20"/>
            </w:pPr>
            <w:r>
              <w:rPr>
                <w:rFonts w:hint="eastAsia"/>
              </w:rPr>
              <w:t>格式二：</w:t>
            </w:r>
          </w:p>
        </w:tc>
        <w:tc>
          <w:tcPr>
            <w:tcW w:w="4261" w:type="dxa"/>
            <w:tcBorders>
              <w:top w:val="nil"/>
              <w:bottom w:val="nil"/>
            </w:tcBorders>
          </w:tcPr>
          <w:p w:rsidR="008431D2" w:rsidRDefault="00E40181">
            <w:pPr>
              <w:pStyle w:val="20"/>
            </w:pPr>
            <w:r>
              <w:rPr>
                <w:rFonts w:hint="eastAsia"/>
              </w:rPr>
              <w:t>hh-mm-ss</w:t>
            </w:r>
          </w:p>
        </w:tc>
      </w:tr>
      <w:tr w:rsidR="008431D2">
        <w:trPr>
          <w:trHeight w:val="263"/>
        </w:trPr>
        <w:tc>
          <w:tcPr>
            <w:tcW w:w="4261" w:type="dxa"/>
            <w:tcBorders>
              <w:top w:val="nil"/>
              <w:bottom w:val="nil"/>
            </w:tcBorders>
          </w:tcPr>
          <w:p w:rsidR="008431D2" w:rsidRDefault="00E40181">
            <w:pPr>
              <w:pStyle w:val="20"/>
            </w:pPr>
            <w:r>
              <w:rPr>
                <w:rFonts w:hint="eastAsia"/>
              </w:rPr>
              <w:t>格式三：</w:t>
            </w:r>
          </w:p>
        </w:tc>
        <w:tc>
          <w:tcPr>
            <w:tcW w:w="4261" w:type="dxa"/>
            <w:tcBorders>
              <w:top w:val="nil"/>
              <w:bottom w:val="nil"/>
            </w:tcBorders>
          </w:tcPr>
          <w:p w:rsidR="008431D2" w:rsidRDefault="00E40181">
            <w:pPr>
              <w:pStyle w:val="20"/>
            </w:pPr>
            <w:r>
              <w:rPr>
                <w:rFonts w:hint="eastAsia"/>
              </w:rPr>
              <w:t>hh/mm/ss</w:t>
            </w:r>
          </w:p>
        </w:tc>
      </w:tr>
      <w:tr w:rsidR="008431D2">
        <w:trPr>
          <w:trHeight w:val="263"/>
        </w:trPr>
        <w:tc>
          <w:tcPr>
            <w:tcW w:w="4261" w:type="dxa"/>
            <w:tcBorders>
              <w:top w:val="nil"/>
              <w:bottom w:val="nil"/>
            </w:tcBorders>
          </w:tcPr>
          <w:p w:rsidR="008431D2" w:rsidRDefault="00E40181">
            <w:pPr>
              <w:pStyle w:val="20"/>
            </w:pPr>
            <w:r>
              <w:rPr>
                <w:rFonts w:hint="eastAsia"/>
              </w:rPr>
              <w:t>格式四：</w:t>
            </w:r>
          </w:p>
        </w:tc>
        <w:tc>
          <w:tcPr>
            <w:tcW w:w="4261" w:type="dxa"/>
            <w:tcBorders>
              <w:top w:val="nil"/>
              <w:bottom w:val="nil"/>
            </w:tcBorders>
          </w:tcPr>
          <w:p w:rsidR="008431D2" w:rsidRDefault="00E40181">
            <w:pPr>
              <w:pStyle w:val="20"/>
            </w:pPr>
            <w:r>
              <w:rPr>
                <w:rFonts w:hint="eastAsia"/>
              </w:rPr>
              <w:t>hhmmss</w:t>
            </w:r>
          </w:p>
        </w:tc>
      </w:tr>
      <w:tr w:rsidR="008431D2">
        <w:trPr>
          <w:trHeight w:val="263"/>
        </w:trPr>
        <w:tc>
          <w:tcPr>
            <w:tcW w:w="4261" w:type="dxa"/>
            <w:tcBorders>
              <w:top w:val="nil"/>
              <w:bottom w:val="single" w:sz="12" w:space="0" w:color="auto"/>
            </w:tcBorders>
          </w:tcPr>
          <w:p w:rsidR="008431D2" w:rsidRDefault="00E40181">
            <w:pPr>
              <w:pStyle w:val="20"/>
            </w:pPr>
            <w:r>
              <w:rPr>
                <w:rFonts w:hint="eastAsia"/>
              </w:rPr>
              <w:t>格式五：</w:t>
            </w:r>
          </w:p>
        </w:tc>
        <w:tc>
          <w:tcPr>
            <w:tcW w:w="4261" w:type="dxa"/>
            <w:tcBorders>
              <w:top w:val="nil"/>
              <w:bottom w:val="single" w:sz="12" w:space="0" w:color="auto"/>
            </w:tcBorders>
          </w:tcPr>
          <w:p w:rsidR="008431D2" w:rsidRDefault="00E40181">
            <w:pPr>
              <w:pStyle w:val="20"/>
            </w:pPr>
            <w:r>
              <w:rPr>
                <w:rFonts w:hint="eastAsia"/>
              </w:rPr>
              <w:t>hh</w:t>
            </w:r>
            <w:r>
              <w:rPr>
                <w:rFonts w:hint="eastAsia"/>
              </w:rPr>
              <w:t>时</w:t>
            </w:r>
            <w:r>
              <w:rPr>
                <w:rFonts w:hint="eastAsia"/>
              </w:rPr>
              <w:t>mm</w:t>
            </w:r>
            <w:r>
              <w:rPr>
                <w:rFonts w:hint="eastAsia"/>
              </w:rPr>
              <w:t>分</w:t>
            </w:r>
            <w:r>
              <w:rPr>
                <w:rFonts w:hint="eastAsia"/>
              </w:rPr>
              <w:t>ss</w:t>
            </w:r>
            <w:r>
              <w:rPr>
                <w:rFonts w:hint="eastAsia"/>
              </w:rPr>
              <w:t>秒</w:t>
            </w:r>
          </w:p>
        </w:tc>
      </w:tr>
    </w:tbl>
    <w:p w:rsidR="008431D2" w:rsidRDefault="00E40181">
      <w:pPr>
        <w:pStyle w:val="a6"/>
      </w:pPr>
      <w:r>
        <w:rPr>
          <w:rStyle w:val="Char"/>
          <w:rFonts w:hint="eastAsia"/>
        </w:rPr>
        <w:t>TIME</w:t>
      </w:r>
      <w:r>
        <w:rPr>
          <w:rStyle w:val="Char"/>
          <w:rFonts w:hint="eastAsia"/>
        </w:rPr>
        <w:t>类型表示时间，</w:t>
      </w:r>
      <w:r>
        <w:rPr>
          <w:rStyle w:val="Char"/>
          <w:rFonts w:hint="eastAsia"/>
        </w:rPr>
        <w:t>KBase</w:t>
      </w:r>
      <w:r>
        <w:rPr>
          <w:rStyle w:val="Char"/>
          <w:rFonts w:hint="eastAsia"/>
        </w:rPr>
        <w:t>系统的时间有“年月日”和“时分秒”两部分组成，两部分之间可以用多种符号连接（‘</w:t>
      </w:r>
      <w:r>
        <w:rPr>
          <w:rStyle w:val="Char"/>
          <w:rFonts w:hint="eastAsia"/>
        </w:rPr>
        <w:t xml:space="preserve"> </w:t>
      </w:r>
      <w:r>
        <w:rPr>
          <w:rStyle w:val="Char"/>
          <w:rFonts w:hint="eastAsia"/>
        </w:rPr>
        <w:t>’，‘</w:t>
      </w:r>
      <w:r>
        <w:rPr>
          <w:rStyle w:val="Char"/>
          <w:rFonts w:hint="eastAsia"/>
        </w:rPr>
        <w:t>:</w:t>
      </w:r>
      <w:r>
        <w:rPr>
          <w:rStyle w:val="Char"/>
          <w:rFonts w:hint="eastAsia"/>
        </w:rPr>
        <w:t>’，‘</w:t>
      </w:r>
      <w:r>
        <w:rPr>
          <w:rStyle w:val="Char"/>
          <w:rFonts w:hint="eastAsia"/>
        </w:rPr>
        <w:t>-</w:t>
      </w:r>
      <w:r>
        <w:rPr>
          <w:rStyle w:val="Char"/>
          <w:rFonts w:hint="eastAsia"/>
        </w:rPr>
        <w:t>’，‘</w:t>
      </w:r>
      <w:r>
        <w:rPr>
          <w:rStyle w:val="Char"/>
          <w:rFonts w:hint="eastAsia"/>
        </w:rPr>
        <w:t>/</w:t>
      </w:r>
      <w:r>
        <w:rPr>
          <w:rStyle w:val="Char"/>
          <w:rFonts w:hint="eastAsia"/>
        </w:rPr>
        <w:t>’，‘</w:t>
      </w:r>
      <w:r>
        <w:rPr>
          <w:rStyle w:val="Char"/>
          <w:rFonts w:hint="eastAsia"/>
        </w:rPr>
        <w:t>,</w:t>
      </w:r>
      <w:r>
        <w:rPr>
          <w:rStyle w:val="Char"/>
          <w:rFonts w:hint="eastAsia"/>
        </w:rPr>
        <w:t>’），“年月日”部分的标</w:t>
      </w:r>
      <w:r>
        <w:rPr>
          <w:rFonts w:hint="eastAsia"/>
        </w:rPr>
        <w:t>准格式同</w:t>
      </w:r>
      <w:r>
        <w:rPr>
          <w:rFonts w:hint="eastAsia"/>
        </w:rPr>
        <w:t>DATE</w:t>
      </w:r>
      <w:r>
        <w:rPr>
          <w:rFonts w:hint="eastAsia"/>
        </w:rPr>
        <w:t>，“时分秒”部分支持的标准格式如下：</w:t>
      </w:r>
    </w:p>
    <w:p w:rsidR="008431D2" w:rsidRDefault="00E40181">
      <w:pPr>
        <w:pStyle w:val="a6"/>
      </w:pPr>
      <w:r>
        <w:rPr>
          <w:rFonts w:hint="eastAsia"/>
        </w:rPr>
        <w:t>其中：</w:t>
      </w:r>
      <w:r>
        <w:rPr>
          <w:rFonts w:hint="eastAsia"/>
        </w:rPr>
        <w:t xml:space="preserve">hh </w:t>
      </w:r>
      <w:r>
        <w:rPr>
          <w:rFonts w:hint="eastAsia"/>
        </w:rPr>
        <w:t>表示时，</w:t>
      </w:r>
      <w:r>
        <w:rPr>
          <w:rFonts w:hint="eastAsia"/>
        </w:rPr>
        <w:t xml:space="preserve">mm </w:t>
      </w:r>
      <w:r>
        <w:rPr>
          <w:rFonts w:hint="eastAsia"/>
        </w:rPr>
        <w:t>表示分，</w:t>
      </w:r>
      <w:r>
        <w:rPr>
          <w:rFonts w:hint="eastAsia"/>
        </w:rPr>
        <w:t xml:space="preserve">dd </w:t>
      </w:r>
      <w:r>
        <w:rPr>
          <w:rFonts w:hint="eastAsia"/>
        </w:rPr>
        <w:t>表示秒</w:t>
      </w:r>
    </w:p>
    <w:p w:rsidR="008431D2" w:rsidRDefault="00E40181">
      <w:pPr>
        <w:pStyle w:val="a6"/>
      </w:pPr>
      <w:r>
        <w:rPr>
          <w:rFonts w:hint="eastAsia"/>
        </w:rPr>
        <w:t>例如：</w:t>
      </w:r>
      <w:r>
        <w:rPr>
          <w:rFonts w:hint="eastAsia"/>
        </w:rPr>
        <w:t>2005-01-23:08-30-15</w:t>
      </w:r>
      <w:r>
        <w:rPr>
          <w:rFonts w:hint="eastAsia"/>
        </w:rPr>
        <w:t>，表示</w:t>
      </w:r>
      <w:r>
        <w:rPr>
          <w:rFonts w:hint="eastAsia"/>
        </w:rPr>
        <w:t>2005</w:t>
      </w:r>
      <w:r>
        <w:rPr>
          <w:rFonts w:hint="eastAsia"/>
        </w:rPr>
        <w:t>年</w:t>
      </w:r>
      <w:r>
        <w:rPr>
          <w:rFonts w:hint="eastAsia"/>
        </w:rPr>
        <w:t>1</w:t>
      </w:r>
      <w:r>
        <w:rPr>
          <w:rFonts w:hint="eastAsia"/>
        </w:rPr>
        <w:t>月</w:t>
      </w:r>
      <w:r>
        <w:rPr>
          <w:rFonts w:hint="eastAsia"/>
        </w:rPr>
        <w:t>23</w:t>
      </w:r>
      <w:r>
        <w:rPr>
          <w:rFonts w:hint="eastAsia"/>
        </w:rPr>
        <w:t>日</w:t>
      </w:r>
      <w:r>
        <w:rPr>
          <w:rFonts w:hint="eastAsia"/>
        </w:rPr>
        <w:t>8</w:t>
      </w:r>
      <w:r>
        <w:rPr>
          <w:rFonts w:hint="eastAsia"/>
        </w:rPr>
        <w:t>时</w:t>
      </w:r>
      <w:r>
        <w:rPr>
          <w:rFonts w:hint="eastAsia"/>
        </w:rPr>
        <w:t>30</w:t>
      </w:r>
      <w:r>
        <w:rPr>
          <w:rFonts w:hint="eastAsia"/>
        </w:rPr>
        <w:t>分</w:t>
      </w:r>
      <w:r>
        <w:rPr>
          <w:rFonts w:hint="eastAsia"/>
        </w:rPr>
        <w:t>15</w:t>
      </w:r>
      <w:r>
        <w:rPr>
          <w:rFonts w:hint="eastAsia"/>
        </w:rPr>
        <w:t>秒。</w:t>
      </w:r>
    </w:p>
    <w:p w:rsidR="008431D2" w:rsidRDefault="00E40181">
      <w:pPr>
        <w:pStyle w:val="3"/>
      </w:pPr>
      <w:bookmarkStart w:id="58" w:name="_Toc403566253"/>
      <w:r>
        <w:rPr>
          <w:rFonts w:hint="eastAsia"/>
        </w:rPr>
        <w:t xml:space="preserve">2.3 CHAR </w:t>
      </w:r>
      <w:r>
        <w:rPr>
          <w:rFonts w:hint="eastAsia"/>
        </w:rPr>
        <w:t>和</w:t>
      </w:r>
      <w:r>
        <w:rPr>
          <w:rFonts w:hint="eastAsia"/>
        </w:rPr>
        <w:t xml:space="preserve"> VCHAR</w:t>
      </w:r>
      <w:r>
        <w:rPr>
          <w:rFonts w:hint="eastAsia"/>
        </w:rPr>
        <w:t>类型</w:t>
      </w:r>
      <w:bookmarkEnd w:id="58"/>
    </w:p>
    <w:p w:rsidR="008431D2" w:rsidRDefault="00E40181">
      <w:pPr>
        <w:pStyle w:val="a6"/>
      </w:pPr>
      <w:r>
        <w:rPr>
          <w:rFonts w:hint="eastAsia"/>
        </w:rPr>
        <w:t>CHAR</w:t>
      </w:r>
      <w:r>
        <w:rPr>
          <w:rFonts w:hint="eastAsia"/>
        </w:rPr>
        <w:t>类型用于存储定长字符串，其最大长度可由设计者自行设定，但最大长度不能超过</w:t>
      </w:r>
      <w:r>
        <w:rPr>
          <w:rFonts w:hint="eastAsia"/>
        </w:rPr>
        <w:t>254</w:t>
      </w:r>
      <w:r>
        <w:rPr>
          <w:rFonts w:hint="eastAsia"/>
        </w:rPr>
        <w:t>个字符。</w:t>
      </w:r>
      <w:r>
        <w:rPr>
          <w:rFonts w:hint="eastAsia"/>
        </w:rPr>
        <w:t>VCHAR</w:t>
      </w:r>
      <w:r>
        <w:rPr>
          <w:rFonts w:hint="eastAsia"/>
        </w:rPr>
        <w:t>类型用于存储变长字符串，但最大长度超过</w:t>
      </w:r>
      <w:r>
        <w:rPr>
          <w:rFonts w:hint="eastAsia"/>
        </w:rPr>
        <w:t>254</w:t>
      </w:r>
      <w:r>
        <w:rPr>
          <w:rFonts w:hint="eastAsia"/>
        </w:rPr>
        <w:t>个字符。</w:t>
      </w:r>
    </w:p>
    <w:p w:rsidR="008431D2" w:rsidRDefault="00E40181">
      <w:pPr>
        <w:pStyle w:val="a6"/>
      </w:pPr>
      <w:r>
        <w:rPr>
          <w:rFonts w:hint="eastAsia"/>
        </w:rPr>
        <w:t>CHAR</w:t>
      </w:r>
      <w:r>
        <w:rPr>
          <w:rFonts w:hint="eastAsia"/>
        </w:rPr>
        <w:t>数据类型通常用于容纳如人名、公司名、地址等内容，因为这类数据的长度通常差别不大。例如，一般对保存文件名的字段，应将它</w:t>
      </w:r>
      <w:r>
        <w:rPr>
          <w:rFonts w:hint="eastAsia"/>
        </w:rPr>
        <w:t>定义为</w:t>
      </w:r>
      <w:r>
        <w:rPr>
          <w:rFonts w:hint="eastAsia"/>
        </w:rPr>
        <w:t>CHAR</w:t>
      </w:r>
      <w:r>
        <w:rPr>
          <w:rFonts w:hint="eastAsia"/>
        </w:rPr>
        <w:t>类型，这样，我们就可以对它进行精确匹配检索。</w:t>
      </w:r>
    </w:p>
    <w:p w:rsidR="008431D2" w:rsidRDefault="00E40181">
      <w:pPr>
        <w:pStyle w:val="a6"/>
      </w:pPr>
      <w:r>
        <w:rPr>
          <w:rFonts w:hint="eastAsia"/>
        </w:rPr>
        <w:t>通常情况下，</w:t>
      </w:r>
      <w:r>
        <w:rPr>
          <w:rFonts w:hint="eastAsia"/>
        </w:rPr>
        <w:t>VCHAR</w:t>
      </w:r>
      <w:r>
        <w:rPr>
          <w:rFonts w:hint="eastAsia"/>
        </w:rPr>
        <w:t>会比</w:t>
      </w:r>
      <w:r>
        <w:rPr>
          <w:rFonts w:hint="eastAsia"/>
        </w:rPr>
        <w:t>CHAR</w:t>
      </w:r>
      <w:r>
        <w:rPr>
          <w:rFonts w:hint="eastAsia"/>
        </w:rPr>
        <w:t>更节省磁盘空间，尤其是在不同记录数据长度差别很大的时候。一般情况下，系统对</w:t>
      </w:r>
      <w:r>
        <w:rPr>
          <w:rFonts w:hint="eastAsia"/>
        </w:rPr>
        <w:t>VCHAR</w:t>
      </w:r>
      <w:r>
        <w:rPr>
          <w:rFonts w:hint="eastAsia"/>
        </w:rPr>
        <w:t>的存取相对于</w:t>
      </w:r>
      <w:r>
        <w:rPr>
          <w:rFonts w:hint="eastAsia"/>
        </w:rPr>
        <w:t>CHAR</w:t>
      </w:r>
      <w:r>
        <w:rPr>
          <w:rFonts w:hint="eastAsia"/>
        </w:rPr>
        <w:t>来说更费时。在数据最大长度比较小时，对</w:t>
      </w:r>
      <w:r>
        <w:rPr>
          <w:rFonts w:hint="eastAsia"/>
        </w:rPr>
        <w:t>CHAR</w:t>
      </w:r>
      <w:r>
        <w:rPr>
          <w:rFonts w:hint="eastAsia"/>
        </w:rPr>
        <w:t>有更高的存取速度，更优的缓存效率。如果数据最大长度小于</w:t>
      </w:r>
      <w:r>
        <w:rPr>
          <w:rFonts w:hint="eastAsia"/>
        </w:rPr>
        <w:t>16</w:t>
      </w:r>
      <w:r>
        <w:rPr>
          <w:rFonts w:hint="eastAsia"/>
        </w:rPr>
        <w:t>，总是应该选用</w:t>
      </w:r>
      <w:r>
        <w:rPr>
          <w:rFonts w:hint="eastAsia"/>
        </w:rPr>
        <w:t>CHAR</w:t>
      </w:r>
      <w:r>
        <w:rPr>
          <w:rFonts w:hint="eastAsia"/>
        </w:rPr>
        <w:t>类型，如果数据最大长度大于</w:t>
      </w:r>
      <w:r>
        <w:rPr>
          <w:rFonts w:hint="eastAsia"/>
        </w:rPr>
        <w:t>64</w:t>
      </w:r>
      <w:r>
        <w:rPr>
          <w:rFonts w:hint="eastAsia"/>
        </w:rPr>
        <w:t>，一般选择</w:t>
      </w:r>
      <w:r>
        <w:rPr>
          <w:rFonts w:hint="eastAsia"/>
        </w:rPr>
        <w:t>VCHAR</w:t>
      </w:r>
      <w:r>
        <w:rPr>
          <w:rFonts w:hint="eastAsia"/>
        </w:rPr>
        <w:t>会有更好的性能。</w:t>
      </w:r>
    </w:p>
    <w:p w:rsidR="008431D2" w:rsidRDefault="00E40181">
      <w:pPr>
        <w:pStyle w:val="3"/>
      </w:pPr>
      <w:bookmarkStart w:id="59" w:name="_Toc403566254"/>
      <w:r>
        <w:rPr>
          <w:rFonts w:hint="eastAsia"/>
        </w:rPr>
        <w:t>2.4 MVCHAR</w:t>
      </w:r>
      <w:r>
        <w:rPr>
          <w:rFonts w:hint="eastAsia"/>
        </w:rPr>
        <w:t>类型</w:t>
      </w:r>
      <w:bookmarkEnd w:id="59"/>
    </w:p>
    <w:p w:rsidR="008431D2" w:rsidRDefault="00E40181">
      <w:pPr>
        <w:pStyle w:val="a6"/>
      </w:pPr>
      <w:r>
        <w:rPr>
          <w:rFonts w:hint="eastAsia"/>
        </w:rPr>
        <w:t>MVCHAR</w:t>
      </w:r>
      <w:r>
        <w:rPr>
          <w:rFonts w:hint="eastAsia"/>
        </w:rPr>
        <w:t>是多值的</w:t>
      </w:r>
      <w:r>
        <w:rPr>
          <w:rFonts w:hint="eastAsia"/>
        </w:rPr>
        <w:t>CHAR</w:t>
      </w:r>
      <w:r>
        <w:rPr>
          <w:rFonts w:hint="eastAsia"/>
        </w:rPr>
        <w:t>类型。每个子值以多值分隔符分隔。</w:t>
      </w:r>
      <w:r>
        <w:rPr>
          <w:rFonts w:hint="eastAsia"/>
        </w:rPr>
        <w:t>KBase</w:t>
      </w:r>
      <w:r>
        <w:rPr>
          <w:rFonts w:hint="eastAsia"/>
        </w:rPr>
        <w:t>系统支持的多值分隔符有：</w:t>
      </w:r>
    </w:p>
    <w:tbl>
      <w:tblPr>
        <w:tblW w:w="852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420"/>
        <w:gridCol w:w="1822"/>
        <w:gridCol w:w="878"/>
        <w:gridCol w:w="882"/>
        <w:gridCol w:w="879"/>
        <w:gridCol w:w="879"/>
        <w:gridCol w:w="880"/>
        <w:gridCol w:w="882"/>
      </w:tblGrid>
      <w:tr w:rsidR="008431D2">
        <w:trPr>
          <w:trHeight w:val="361"/>
          <w:jc w:val="center"/>
        </w:trPr>
        <w:tc>
          <w:tcPr>
            <w:tcW w:w="1420" w:type="dxa"/>
            <w:tcBorders>
              <w:top w:val="single" w:sz="12" w:space="0" w:color="auto"/>
            </w:tcBorders>
          </w:tcPr>
          <w:p w:rsidR="008431D2" w:rsidRDefault="00E40181">
            <w:pPr>
              <w:pStyle w:val="20"/>
            </w:pPr>
            <w:r>
              <w:rPr>
                <w:rFonts w:hint="eastAsia"/>
              </w:rPr>
              <w:t>编码</w:t>
            </w:r>
          </w:p>
        </w:tc>
        <w:tc>
          <w:tcPr>
            <w:tcW w:w="1822" w:type="dxa"/>
            <w:tcBorders>
              <w:top w:val="single" w:sz="12" w:space="0" w:color="auto"/>
            </w:tcBorders>
          </w:tcPr>
          <w:p w:rsidR="008431D2" w:rsidRDefault="008431D2">
            <w:pPr>
              <w:pStyle w:val="20"/>
            </w:pPr>
          </w:p>
        </w:tc>
        <w:tc>
          <w:tcPr>
            <w:tcW w:w="5280" w:type="dxa"/>
            <w:gridSpan w:val="6"/>
            <w:tcBorders>
              <w:top w:val="single" w:sz="12" w:space="0" w:color="auto"/>
            </w:tcBorders>
          </w:tcPr>
          <w:p w:rsidR="008431D2" w:rsidRDefault="00E40181">
            <w:pPr>
              <w:pStyle w:val="20"/>
            </w:pPr>
            <w:r>
              <w:rPr>
                <w:rFonts w:hint="eastAsia"/>
              </w:rPr>
              <w:t>支持的分隔符</w:t>
            </w:r>
          </w:p>
        </w:tc>
      </w:tr>
      <w:tr w:rsidR="008431D2">
        <w:trPr>
          <w:cantSplit/>
          <w:trHeight w:val="361"/>
          <w:jc w:val="center"/>
        </w:trPr>
        <w:tc>
          <w:tcPr>
            <w:tcW w:w="1420" w:type="dxa"/>
            <w:vMerge w:val="restart"/>
          </w:tcPr>
          <w:p w:rsidR="008431D2" w:rsidRDefault="00E40181">
            <w:pPr>
              <w:pStyle w:val="20"/>
            </w:pPr>
            <w:r>
              <w:rPr>
                <w:rFonts w:hint="eastAsia"/>
              </w:rPr>
              <w:t>GBK</w:t>
            </w:r>
          </w:p>
        </w:tc>
        <w:tc>
          <w:tcPr>
            <w:tcW w:w="1822" w:type="dxa"/>
          </w:tcPr>
          <w:p w:rsidR="008431D2" w:rsidRDefault="00E40181">
            <w:pPr>
              <w:pStyle w:val="20"/>
            </w:pPr>
            <w:r>
              <w:rPr>
                <w:rFonts w:hint="eastAsia"/>
              </w:rPr>
              <w:t>半角字符</w:t>
            </w:r>
          </w:p>
        </w:tc>
        <w:tc>
          <w:tcPr>
            <w:tcW w:w="878" w:type="dxa"/>
          </w:tcPr>
          <w:p w:rsidR="008431D2" w:rsidRDefault="00E40181">
            <w:pPr>
              <w:pStyle w:val="20"/>
            </w:pPr>
            <w:r>
              <w:t xml:space="preserve">, </w:t>
            </w:r>
          </w:p>
        </w:tc>
        <w:tc>
          <w:tcPr>
            <w:tcW w:w="882" w:type="dxa"/>
          </w:tcPr>
          <w:p w:rsidR="008431D2" w:rsidRDefault="00E40181">
            <w:pPr>
              <w:pStyle w:val="20"/>
            </w:pPr>
            <w:r>
              <w:t>;</w:t>
            </w:r>
          </w:p>
        </w:tc>
        <w:tc>
          <w:tcPr>
            <w:tcW w:w="879" w:type="dxa"/>
          </w:tcPr>
          <w:p w:rsidR="008431D2" w:rsidRDefault="00E40181">
            <w:pPr>
              <w:pStyle w:val="20"/>
            </w:pPr>
            <w:r>
              <w:t>!</w:t>
            </w:r>
          </w:p>
        </w:tc>
        <w:tc>
          <w:tcPr>
            <w:tcW w:w="879" w:type="dxa"/>
          </w:tcPr>
          <w:p w:rsidR="008431D2" w:rsidRDefault="00E40181">
            <w:pPr>
              <w:pStyle w:val="20"/>
            </w:pPr>
            <w:r>
              <w:t>\</w:t>
            </w:r>
          </w:p>
        </w:tc>
        <w:tc>
          <w:tcPr>
            <w:tcW w:w="880" w:type="dxa"/>
          </w:tcPr>
          <w:p w:rsidR="008431D2" w:rsidRDefault="008431D2">
            <w:pPr>
              <w:pStyle w:val="20"/>
            </w:pPr>
          </w:p>
        </w:tc>
        <w:tc>
          <w:tcPr>
            <w:tcW w:w="882" w:type="dxa"/>
          </w:tcPr>
          <w:p w:rsidR="008431D2" w:rsidRDefault="008431D2">
            <w:pPr>
              <w:pStyle w:val="20"/>
            </w:pPr>
          </w:p>
        </w:tc>
      </w:tr>
      <w:tr w:rsidR="008431D2">
        <w:trPr>
          <w:cantSplit/>
          <w:trHeight w:val="361"/>
          <w:jc w:val="center"/>
        </w:trPr>
        <w:tc>
          <w:tcPr>
            <w:tcW w:w="1420" w:type="dxa"/>
            <w:vMerge/>
          </w:tcPr>
          <w:p w:rsidR="008431D2" w:rsidRDefault="008431D2">
            <w:pPr>
              <w:pStyle w:val="20"/>
            </w:pPr>
          </w:p>
        </w:tc>
        <w:tc>
          <w:tcPr>
            <w:tcW w:w="1822" w:type="dxa"/>
          </w:tcPr>
          <w:p w:rsidR="008431D2" w:rsidRDefault="00E40181">
            <w:pPr>
              <w:pStyle w:val="20"/>
            </w:pPr>
            <w:r>
              <w:rPr>
                <w:rFonts w:hint="eastAsia"/>
              </w:rPr>
              <w:t>全角字符</w:t>
            </w:r>
          </w:p>
        </w:tc>
        <w:tc>
          <w:tcPr>
            <w:tcW w:w="878" w:type="dxa"/>
          </w:tcPr>
          <w:p w:rsidR="008431D2" w:rsidRDefault="00E40181">
            <w:pPr>
              <w:pStyle w:val="20"/>
            </w:pPr>
            <w:r>
              <w:rPr>
                <w:rFonts w:hint="eastAsia"/>
              </w:rPr>
              <w:t>，</w:t>
            </w:r>
          </w:p>
        </w:tc>
        <w:tc>
          <w:tcPr>
            <w:tcW w:w="882" w:type="dxa"/>
          </w:tcPr>
          <w:p w:rsidR="008431D2" w:rsidRDefault="00E40181">
            <w:pPr>
              <w:pStyle w:val="20"/>
            </w:pPr>
            <w:r>
              <w:rPr>
                <w:rFonts w:hint="eastAsia"/>
              </w:rPr>
              <w:t>；</w:t>
            </w:r>
          </w:p>
        </w:tc>
        <w:tc>
          <w:tcPr>
            <w:tcW w:w="879" w:type="dxa"/>
          </w:tcPr>
          <w:p w:rsidR="008431D2" w:rsidRDefault="00E40181">
            <w:pPr>
              <w:pStyle w:val="20"/>
            </w:pPr>
            <w:r>
              <w:rPr>
                <w:rFonts w:hint="eastAsia"/>
              </w:rPr>
              <w:t>！</w:t>
            </w:r>
          </w:p>
        </w:tc>
        <w:tc>
          <w:tcPr>
            <w:tcW w:w="879" w:type="dxa"/>
          </w:tcPr>
          <w:p w:rsidR="008431D2" w:rsidRDefault="00E40181">
            <w:pPr>
              <w:pStyle w:val="20"/>
            </w:pPr>
            <w:r>
              <w:rPr>
                <w:rFonts w:hint="eastAsia"/>
              </w:rPr>
              <w:t>、</w:t>
            </w:r>
          </w:p>
        </w:tc>
        <w:tc>
          <w:tcPr>
            <w:tcW w:w="880" w:type="dxa"/>
          </w:tcPr>
          <w:p w:rsidR="008431D2" w:rsidRDefault="00E40181">
            <w:pPr>
              <w:pStyle w:val="20"/>
            </w:pPr>
            <w:r>
              <w:rPr>
                <w:rFonts w:hint="eastAsia"/>
              </w:rPr>
              <w:t>＠</w:t>
            </w:r>
          </w:p>
        </w:tc>
        <w:tc>
          <w:tcPr>
            <w:tcW w:w="882" w:type="dxa"/>
          </w:tcPr>
          <w:p w:rsidR="008431D2" w:rsidRDefault="00E40181">
            <w:pPr>
              <w:pStyle w:val="20"/>
            </w:pPr>
            <w:r>
              <w:rPr>
                <w:rFonts w:hint="eastAsia"/>
              </w:rPr>
              <w:t>￥</w:t>
            </w:r>
          </w:p>
        </w:tc>
      </w:tr>
      <w:tr w:rsidR="008431D2">
        <w:trPr>
          <w:cantSplit/>
          <w:trHeight w:val="361"/>
          <w:jc w:val="center"/>
        </w:trPr>
        <w:tc>
          <w:tcPr>
            <w:tcW w:w="1420" w:type="dxa"/>
            <w:vMerge w:val="restart"/>
          </w:tcPr>
          <w:p w:rsidR="008431D2" w:rsidRDefault="00E40181">
            <w:pPr>
              <w:pStyle w:val="20"/>
            </w:pPr>
            <w:r>
              <w:rPr>
                <w:rFonts w:hint="eastAsia"/>
              </w:rPr>
              <w:t>UNICODE</w:t>
            </w:r>
          </w:p>
        </w:tc>
        <w:tc>
          <w:tcPr>
            <w:tcW w:w="1822" w:type="dxa"/>
          </w:tcPr>
          <w:p w:rsidR="008431D2" w:rsidRDefault="00E40181">
            <w:pPr>
              <w:pStyle w:val="20"/>
            </w:pPr>
            <w:r>
              <w:rPr>
                <w:rFonts w:hint="eastAsia"/>
              </w:rPr>
              <w:t>半角字符</w:t>
            </w:r>
          </w:p>
        </w:tc>
        <w:tc>
          <w:tcPr>
            <w:tcW w:w="878" w:type="dxa"/>
          </w:tcPr>
          <w:p w:rsidR="008431D2" w:rsidRDefault="00E40181">
            <w:pPr>
              <w:pStyle w:val="20"/>
            </w:pPr>
            <w:r>
              <w:t xml:space="preserve">, </w:t>
            </w:r>
          </w:p>
        </w:tc>
        <w:tc>
          <w:tcPr>
            <w:tcW w:w="882" w:type="dxa"/>
          </w:tcPr>
          <w:p w:rsidR="008431D2" w:rsidRDefault="00E40181">
            <w:pPr>
              <w:pStyle w:val="20"/>
            </w:pPr>
            <w:r>
              <w:t>;</w:t>
            </w:r>
          </w:p>
        </w:tc>
        <w:tc>
          <w:tcPr>
            <w:tcW w:w="879" w:type="dxa"/>
          </w:tcPr>
          <w:p w:rsidR="008431D2" w:rsidRDefault="00E40181">
            <w:pPr>
              <w:pStyle w:val="20"/>
            </w:pPr>
            <w:r>
              <w:t>!</w:t>
            </w:r>
          </w:p>
        </w:tc>
        <w:tc>
          <w:tcPr>
            <w:tcW w:w="879" w:type="dxa"/>
          </w:tcPr>
          <w:p w:rsidR="008431D2" w:rsidRDefault="00E40181">
            <w:pPr>
              <w:pStyle w:val="20"/>
            </w:pPr>
            <w:r>
              <w:t>\</w:t>
            </w:r>
          </w:p>
        </w:tc>
        <w:tc>
          <w:tcPr>
            <w:tcW w:w="880" w:type="dxa"/>
          </w:tcPr>
          <w:p w:rsidR="008431D2" w:rsidRDefault="008431D2">
            <w:pPr>
              <w:pStyle w:val="20"/>
            </w:pPr>
          </w:p>
        </w:tc>
        <w:tc>
          <w:tcPr>
            <w:tcW w:w="882" w:type="dxa"/>
          </w:tcPr>
          <w:p w:rsidR="008431D2" w:rsidRDefault="008431D2">
            <w:pPr>
              <w:pStyle w:val="20"/>
            </w:pPr>
          </w:p>
        </w:tc>
      </w:tr>
      <w:tr w:rsidR="008431D2">
        <w:trPr>
          <w:cantSplit/>
          <w:trHeight w:val="361"/>
          <w:jc w:val="center"/>
        </w:trPr>
        <w:tc>
          <w:tcPr>
            <w:tcW w:w="1420" w:type="dxa"/>
            <w:vMerge/>
            <w:tcBorders>
              <w:bottom w:val="single" w:sz="12" w:space="0" w:color="auto"/>
            </w:tcBorders>
          </w:tcPr>
          <w:p w:rsidR="008431D2" w:rsidRDefault="008431D2">
            <w:pPr>
              <w:pStyle w:val="20"/>
            </w:pPr>
          </w:p>
        </w:tc>
        <w:tc>
          <w:tcPr>
            <w:tcW w:w="1822" w:type="dxa"/>
            <w:tcBorders>
              <w:bottom w:val="single" w:sz="12" w:space="0" w:color="auto"/>
            </w:tcBorders>
          </w:tcPr>
          <w:p w:rsidR="008431D2" w:rsidRDefault="00E40181">
            <w:pPr>
              <w:pStyle w:val="20"/>
            </w:pPr>
            <w:r>
              <w:rPr>
                <w:rFonts w:hint="eastAsia"/>
              </w:rPr>
              <w:t>全角字符</w:t>
            </w:r>
          </w:p>
        </w:tc>
        <w:tc>
          <w:tcPr>
            <w:tcW w:w="878" w:type="dxa"/>
            <w:tcBorders>
              <w:bottom w:val="single" w:sz="12" w:space="0" w:color="auto"/>
            </w:tcBorders>
          </w:tcPr>
          <w:p w:rsidR="008431D2" w:rsidRDefault="00E40181">
            <w:pPr>
              <w:pStyle w:val="20"/>
            </w:pPr>
            <w:r>
              <w:rPr>
                <w:rFonts w:hint="eastAsia"/>
              </w:rPr>
              <w:t>，</w:t>
            </w:r>
          </w:p>
        </w:tc>
        <w:tc>
          <w:tcPr>
            <w:tcW w:w="882" w:type="dxa"/>
            <w:tcBorders>
              <w:bottom w:val="single" w:sz="12" w:space="0" w:color="auto"/>
            </w:tcBorders>
          </w:tcPr>
          <w:p w:rsidR="008431D2" w:rsidRDefault="00E40181">
            <w:pPr>
              <w:pStyle w:val="20"/>
            </w:pPr>
            <w:r>
              <w:rPr>
                <w:rFonts w:hint="eastAsia"/>
              </w:rPr>
              <w:t>；</w:t>
            </w:r>
          </w:p>
        </w:tc>
        <w:tc>
          <w:tcPr>
            <w:tcW w:w="879" w:type="dxa"/>
            <w:tcBorders>
              <w:bottom w:val="single" w:sz="12" w:space="0" w:color="auto"/>
            </w:tcBorders>
          </w:tcPr>
          <w:p w:rsidR="008431D2" w:rsidRDefault="00E40181">
            <w:pPr>
              <w:pStyle w:val="20"/>
            </w:pPr>
            <w:r>
              <w:rPr>
                <w:rFonts w:hint="eastAsia"/>
              </w:rPr>
              <w:t>！</w:t>
            </w:r>
          </w:p>
        </w:tc>
        <w:tc>
          <w:tcPr>
            <w:tcW w:w="879" w:type="dxa"/>
            <w:tcBorders>
              <w:bottom w:val="single" w:sz="12" w:space="0" w:color="auto"/>
            </w:tcBorders>
          </w:tcPr>
          <w:p w:rsidR="008431D2" w:rsidRDefault="00E40181">
            <w:pPr>
              <w:pStyle w:val="20"/>
            </w:pPr>
            <w:r>
              <w:rPr>
                <w:rFonts w:hint="eastAsia"/>
              </w:rPr>
              <w:t>、</w:t>
            </w:r>
          </w:p>
        </w:tc>
        <w:tc>
          <w:tcPr>
            <w:tcW w:w="880" w:type="dxa"/>
            <w:tcBorders>
              <w:bottom w:val="single" w:sz="12" w:space="0" w:color="auto"/>
            </w:tcBorders>
          </w:tcPr>
          <w:p w:rsidR="008431D2" w:rsidRDefault="00E40181">
            <w:pPr>
              <w:pStyle w:val="20"/>
            </w:pPr>
            <w:r>
              <w:rPr>
                <w:rFonts w:hint="eastAsia"/>
              </w:rPr>
              <w:t>＠</w:t>
            </w:r>
          </w:p>
        </w:tc>
        <w:tc>
          <w:tcPr>
            <w:tcW w:w="882" w:type="dxa"/>
            <w:tcBorders>
              <w:bottom w:val="single" w:sz="12" w:space="0" w:color="auto"/>
            </w:tcBorders>
          </w:tcPr>
          <w:p w:rsidR="008431D2" w:rsidRDefault="00E40181">
            <w:pPr>
              <w:pStyle w:val="20"/>
            </w:pPr>
            <w:r>
              <w:rPr>
                <w:rFonts w:hint="eastAsia"/>
              </w:rPr>
              <w:t>￥</w:t>
            </w:r>
          </w:p>
        </w:tc>
      </w:tr>
    </w:tbl>
    <w:p w:rsidR="008431D2" w:rsidRDefault="008431D2">
      <w:pPr>
        <w:rPr>
          <w:vanish/>
        </w:rPr>
      </w:pPr>
    </w:p>
    <w:p w:rsidR="008431D2" w:rsidRDefault="00E40181">
      <w:pPr>
        <w:spacing w:after="100" w:afterAutospacing="1"/>
        <w:ind w:firstLineChars="200" w:firstLine="422"/>
        <w:rPr>
          <w:rFonts w:eastAsia="新宋体"/>
          <w:szCs w:val="21"/>
        </w:rPr>
      </w:pPr>
      <w:r>
        <w:rPr>
          <w:rFonts w:hint="eastAsia"/>
          <w:b/>
          <w:bCs/>
          <w:iCs/>
        </w:rPr>
        <w:t>注意：</w:t>
      </w:r>
      <w:r>
        <w:rPr>
          <w:rFonts w:hint="eastAsia"/>
          <w:iCs/>
        </w:rPr>
        <w:t>系统中有一个配置选项</w:t>
      </w:r>
      <w:r>
        <w:rPr>
          <w:rFonts w:hint="eastAsia"/>
          <w:iCs/>
        </w:rPr>
        <w:t>STRICTLYDELIMITED</w:t>
      </w:r>
      <w:r>
        <w:rPr>
          <w:rFonts w:hint="eastAsia"/>
          <w:iCs/>
        </w:rPr>
        <w:t>，默认为</w:t>
      </w:r>
      <w:r>
        <w:rPr>
          <w:rFonts w:hint="eastAsia"/>
          <w:iCs/>
        </w:rPr>
        <w:t>OFF</w:t>
      </w:r>
      <w:r>
        <w:rPr>
          <w:rFonts w:hint="eastAsia"/>
          <w:iCs/>
        </w:rPr>
        <w:t>，支持以上全部多值分隔符；当该选项</w:t>
      </w:r>
      <w:r>
        <w:rPr>
          <w:rFonts w:eastAsia="新宋体" w:hint="eastAsia"/>
          <w:szCs w:val="21"/>
        </w:rPr>
        <w:t>启用时，即</w:t>
      </w:r>
      <w:r>
        <w:rPr>
          <w:rFonts w:hint="eastAsia"/>
          <w:iCs/>
        </w:rPr>
        <w:t>设置为</w:t>
      </w:r>
      <w:r>
        <w:rPr>
          <w:rFonts w:hint="eastAsia"/>
          <w:iCs/>
        </w:rPr>
        <w:t>ON</w:t>
      </w:r>
      <w:r>
        <w:rPr>
          <w:rFonts w:hint="eastAsia"/>
          <w:iCs/>
        </w:rPr>
        <w:t>时，选择严格分隔符，数据分割符为半角的分号‘</w:t>
      </w:r>
      <w:r>
        <w:rPr>
          <w:rFonts w:hint="eastAsia"/>
          <w:iCs/>
        </w:rPr>
        <w:t>;</w:t>
      </w:r>
      <w:r>
        <w:rPr>
          <w:rFonts w:hint="eastAsia"/>
          <w:iCs/>
        </w:rPr>
        <w:t>’。</w:t>
      </w:r>
      <w:r>
        <w:rPr>
          <w:rFonts w:eastAsia="新宋体" w:hint="eastAsia"/>
          <w:szCs w:val="21"/>
        </w:rPr>
        <w:t>建议新的应用系统，不管是否启用严格的数据分隔符，总是仅仅采用半角分号</w:t>
      </w:r>
      <w:r>
        <w:rPr>
          <w:rFonts w:eastAsia="新宋体" w:hint="eastAsia"/>
          <w:szCs w:val="21"/>
        </w:rPr>
        <w:t>(;)</w:t>
      </w:r>
      <w:r>
        <w:rPr>
          <w:rFonts w:eastAsia="新宋体" w:hint="eastAsia"/>
          <w:szCs w:val="21"/>
        </w:rPr>
        <w:lastRenderedPageBreak/>
        <w:t>作为数据分隔符。</w:t>
      </w:r>
    </w:p>
    <w:p w:rsidR="008431D2" w:rsidRDefault="00E40181">
      <w:pPr>
        <w:ind w:firstLineChars="200" w:firstLine="420"/>
      </w:pPr>
      <w:r>
        <w:rPr>
          <w:rFonts w:hint="eastAsia"/>
        </w:rPr>
        <w:t>目前，数据表也可以支持表级自定义多值字段的分隔符属性，优先级高于系统参数</w:t>
      </w:r>
      <w:r>
        <w:rPr>
          <w:rFonts w:hint="eastAsia"/>
          <w:iCs/>
        </w:rPr>
        <w:t>STRICTLYDELIMITED</w:t>
      </w:r>
      <w:r>
        <w:rPr>
          <w:rFonts w:hint="eastAsia"/>
        </w:rPr>
        <w:t>的配置。但需要注意的是，</w:t>
      </w:r>
      <w:r>
        <w:rPr>
          <w:rFonts w:eastAsia="新宋体" w:hint="eastAsia"/>
          <w:szCs w:val="21"/>
        </w:rPr>
        <w:t>修改表级参数后，需要重建索引，</w:t>
      </w:r>
      <w:r>
        <w:rPr>
          <w:rFonts w:hint="eastAsia"/>
        </w:rPr>
        <w:t>自定义多值字段的分隔符属性</w:t>
      </w:r>
      <w:r>
        <w:rPr>
          <w:rFonts w:eastAsia="新宋体" w:hint="eastAsia"/>
          <w:szCs w:val="21"/>
        </w:rPr>
        <w:t>才能生效。</w:t>
      </w:r>
    </w:p>
    <w:p w:rsidR="008431D2" w:rsidRDefault="00E40181">
      <w:pPr>
        <w:ind w:firstLineChars="200" w:firstLine="422"/>
        <w:rPr>
          <w:b/>
          <w:bCs/>
        </w:rPr>
      </w:pPr>
      <w:r>
        <w:rPr>
          <w:rFonts w:hint="eastAsia"/>
          <w:b/>
          <w:bCs/>
        </w:rPr>
        <w:t>表级自定义分隔符设置方法：</w:t>
      </w:r>
    </w:p>
    <w:p w:rsidR="008431D2" w:rsidRDefault="00E40181">
      <w:pPr>
        <w:ind w:firstLineChars="200" w:firstLine="420"/>
      </w:pPr>
      <w:r>
        <w:rPr>
          <w:rFonts w:hint="eastAsia"/>
        </w:rPr>
        <w:t>设置语句：</w:t>
      </w:r>
      <w:r>
        <w:rPr>
          <w:rFonts w:hint="eastAsia"/>
        </w:rPr>
        <w:t xml:space="preserve"> ALTER TABLE &lt;</w:t>
      </w:r>
      <w:r>
        <w:rPr>
          <w:rFonts w:hint="eastAsia"/>
        </w:rPr>
        <w:t>表名</w:t>
      </w:r>
      <w:r>
        <w:rPr>
          <w:rFonts w:hint="eastAsia"/>
        </w:rPr>
        <w:t>&gt; ALTER &lt;</w:t>
      </w:r>
      <w:r>
        <w:rPr>
          <w:rFonts w:hint="eastAsia"/>
        </w:rPr>
        <w:t>字段名</w:t>
      </w:r>
      <w:r>
        <w:rPr>
          <w:rFonts w:hint="eastAsia"/>
        </w:rPr>
        <w:t>&gt; SET SPECPROPERTY &lt;</w:t>
      </w:r>
      <w:r>
        <w:rPr>
          <w:rFonts w:hint="eastAsia"/>
        </w:rPr>
        <w:t>值</w:t>
      </w:r>
      <w:r>
        <w:rPr>
          <w:rFonts w:hint="eastAsia"/>
        </w:rPr>
        <w:t>&gt;</w:t>
      </w:r>
    </w:p>
    <w:p w:rsidR="008431D2" w:rsidRDefault="00E40181">
      <w:pPr>
        <w:ind w:firstLineChars="200" w:firstLine="420"/>
      </w:pPr>
      <w:r>
        <w:rPr>
          <w:rFonts w:hint="eastAsia"/>
        </w:rPr>
        <w:t>参数说明：设置特别属性，以自定义分隔符：</w:t>
      </w:r>
      <w:r>
        <w:rPr>
          <w:rFonts w:hint="eastAsia"/>
        </w:rPr>
        <w:t>0-</w:t>
      </w:r>
      <w:r>
        <w:rPr>
          <w:rFonts w:hint="eastAsia"/>
        </w:rPr>
        <w:t>默认、</w:t>
      </w:r>
      <w:r>
        <w:rPr>
          <w:rFonts w:hint="eastAsia"/>
        </w:rPr>
        <w:t>1-</w:t>
      </w:r>
      <w:r>
        <w:rPr>
          <w:rFonts w:hint="eastAsia"/>
        </w:rPr>
        <w:t>全部分割符（</w:t>
      </w:r>
      <w:r>
        <w:rPr>
          <w:rFonts w:hint="eastAsia"/>
        </w:rPr>
        <w:t>10</w:t>
      </w:r>
      <w:r>
        <w:rPr>
          <w:rFonts w:hint="eastAsia"/>
        </w:rPr>
        <w:t>种）、</w:t>
      </w:r>
      <w:r>
        <w:rPr>
          <w:rFonts w:hint="eastAsia"/>
        </w:rPr>
        <w:t>2-</w:t>
      </w:r>
      <w:r>
        <w:rPr>
          <w:rFonts w:hint="eastAsia"/>
        </w:rPr>
        <w:t>严格分隔符（</w:t>
      </w:r>
      <w:r>
        <w:rPr>
          <w:rFonts w:hint="eastAsia"/>
        </w:rPr>
        <w:t>;</w:t>
      </w:r>
      <w:r>
        <w:rPr>
          <w:rFonts w:hint="eastAsia"/>
        </w:rPr>
        <w:t>）</w:t>
      </w:r>
    </w:p>
    <w:p w:rsidR="008431D2" w:rsidRDefault="00E40181">
      <w:pPr>
        <w:ind w:firstLineChars="200" w:firstLine="420"/>
      </w:pPr>
      <w:r>
        <w:rPr>
          <w:rFonts w:hint="eastAsia"/>
        </w:rPr>
        <w:t>不同参数值下分隔符选用情况对应下表：</w:t>
      </w:r>
    </w:p>
    <w:tbl>
      <w:tblPr>
        <w:tblW w:w="7780" w:type="dxa"/>
        <w:tblInd w:w="-15" w:type="dxa"/>
        <w:tblBorders>
          <w:top w:val="single" w:sz="12" w:space="0" w:color="auto"/>
          <w:bottom w:val="single" w:sz="12"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444"/>
        <w:gridCol w:w="1813"/>
        <w:gridCol w:w="1787"/>
        <w:gridCol w:w="1736"/>
      </w:tblGrid>
      <w:tr w:rsidR="008431D2">
        <w:trPr>
          <w:trHeight w:val="285"/>
        </w:trPr>
        <w:tc>
          <w:tcPr>
            <w:tcW w:w="2444" w:type="dxa"/>
            <w:vMerge w:val="restart"/>
            <w:tcBorders>
              <w:tl2br w:val="nil"/>
              <w:tr2bl w:val="nil"/>
            </w:tcBorders>
            <w:shd w:val="clear" w:color="auto" w:fill="auto"/>
            <w:tcMar>
              <w:top w:w="15" w:type="dxa"/>
              <w:left w:w="15" w:type="dxa"/>
              <w:right w:w="15" w:type="dxa"/>
            </w:tcMar>
            <w:vAlign w:val="center"/>
          </w:tcPr>
          <w:p w:rsidR="008431D2" w:rsidRDefault="00E40181">
            <w:pPr>
              <w:widowControl/>
              <w:jc w:val="center"/>
              <w:textAlignment w:val="center"/>
              <w:rPr>
                <w:rFonts w:ascii="宋体" w:hAnsi="宋体" w:cs="宋体"/>
                <w:szCs w:val="21"/>
              </w:rPr>
            </w:pPr>
            <w:r>
              <w:rPr>
                <w:rFonts w:ascii="宋体" w:hAnsi="宋体" w:cs="宋体" w:hint="eastAsia"/>
                <w:kern w:val="0"/>
                <w:szCs w:val="21"/>
              </w:rPr>
              <w:t>系统参数</w:t>
            </w:r>
            <w:r>
              <w:rPr>
                <w:rFonts w:ascii="宋体" w:hAnsi="宋体" w:cs="宋体" w:hint="eastAsia"/>
                <w:kern w:val="0"/>
                <w:szCs w:val="21"/>
              </w:rPr>
              <w:t>STRICTLYDELIMIT</w:t>
            </w:r>
            <w:r>
              <w:rPr>
                <w:rFonts w:ascii="宋体" w:hAnsi="宋体" w:cs="宋体" w:hint="eastAsia"/>
                <w:kern w:val="0"/>
                <w:szCs w:val="21"/>
              </w:rPr>
              <w:t>ED</w:t>
            </w:r>
          </w:p>
        </w:tc>
        <w:tc>
          <w:tcPr>
            <w:tcW w:w="5336" w:type="dxa"/>
            <w:gridSpan w:val="3"/>
            <w:tcBorders>
              <w:tl2br w:val="nil"/>
              <w:tr2bl w:val="nil"/>
            </w:tcBorders>
            <w:shd w:val="clear" w:color="auto" w:fill="auto"/>
            <w:tcMar>
              <w:top w:w="15" w:type="dxa"/>
              <w:left w:w="15" w:type="dxa"/>
              <w:right w:w="15" w:type="dxa"/>
            </w:tcMar>
            <w:vAlign w:val="center"/>
          </w:tcPr>
          <w:p w:rsidR="008431D2" w:rsidRDefault="00E40181">
            <w:pPr>
              <w:widowControl/>
              <w:jc w:val="center"/>
              <w:textAlignment w:val="center"/>
              <w:rPr>
                <w:rFonts w:ascii="宋体" w:hAnsi="宋体" w:cs="宋体"/>
                <w:szCs w:val="21"/>
              </w:rPr>
            </w:pPr>
            <w:r>
              <w:rPr>
                <w:rFonts w:ascii="宋体" w:hAnsi="宋体" w:cs="宋体" w:hint="eastAsia"/>
                <w:kern w:val="0"/>
                <w:szCs w:val="21"/>
              </w:rPr>
              <w:t>表参数</w:t>
            </w:r>
            <w:r>
              <w:rPr>
                <w:rFonts w:ascii="宋体" w:hAnsi="宋体" w:cs="宋体" w:hint="eastAsia"/>
                <w:kern w:val="0"/>
                <w:szCs w:val="21"/>
              </w:rPr>
              <w:t xml:space="preserve"> SPECPROPERTY</w:t>
            </w:r>
          </w:p>
        </w:tc>
      </w:tr>
      <w:tr w:rsidR="008431D2">
        <w:trPr>
          <w:trHeight w:val="285"/>
        </w:trPr>
        <w:tc>
          <w:tcPr>
            <w:tcW w:w="2444" w:type="dxa"/>
            <w:vMerge/>
            <w:tcBorders>
              <w:tl2br w:val="nil"/>
              <w:tr2bl w:val="nil"/>
            </w:tcBorders>
            <w:shd w:val="clear" w:color="auto" w:fill="auto"/>
            <w:tcMar>
              <w:top w:w="15" w:type="dxa"/>
              <w:left w:w="15" w:type="dxa"/>
              <w:right w:w="15" w:type="dxa"/>
            </w:tcMar>
            <w:vAlign w:val="center"/>
          </w:tcPr>
          <w:p w:rsidR="008431D2" w:rsidRDefault="008431D2">
            <w:pPr>
              <w:widowControl/>
              <w:jc w:val="center"/>
              <w:textAlignment w:val="center"/>
              <w:rPr>
                <w:rFonts w:ascii="宋体" w:hAnsi="宋体" w:cs="宋体"/>
                <w:szCs w:val="21"/>
              </w:rPr>
            </w:pPr>
          </w:p>
        </w:tc>
        <w:tc>
          <w:tcPr>
            <w:tcW w:w="1813" w:type="dxa"/>
            <w:tcBorders>
              <w:tl2br w:val="nil"/>
              <w:tr2bl w:val="nil"/>
            </w:tcBorders>
            <w:shd w:val="clear" w:color="auto" w:fill="auto"/>
            <w:tcMar>
              <w:top w:w="15" w:type="dxa"/>
              <w:left w:w="15" w:type="dxa"/>
              <w:right w:w="15" w:type="dxa"/>
            </w:tcMar>
            <w:vAlign w:val="center"/>
          </w:tcPr>
          <w:p w:rsidR="008431D2" w:rsidRDefault="00E40181">
            <w:pPr>
              <w:widowControl/>
              <w:jc w:val="center"/>
              <w:textAlignment w:val="center"/>
              <w:rPr>
                <w:rFonts w:ascii="宋体" w:hAnsi="宋体" w:cs="宋体"/>
                <w:szCs w:val="21"/>
              </w:rPr>
            </w:pPr>
            <w:r>
              <w:rPr>
                <w:rFonts w:ascii="宋体" w:hAnsi="宋体" w:cs="宋体" w:hint="eastAsia"/>
                <w:kern w:val="0"/>
                <w:szCs w:val="21"/>
              </w:rPr>
              <w:t>0</w:t>
            </w:r>
          </w:p>
        </w:tc>
        <w:tc>
          <w:tcPr>
            <w:tcW w:w="1787" w:type="dxa"/>
            <w:tcBorders>
              <w:tl2br w:val="nil"/>
              <w:tr2bl w:val="nil"/>
            </w:tcBorders>
            <w:shd w:val="clear" w:color="auto" w:fill="auto"/>
            <w:tcMar>
              <w:top w:w="15" w:type="dxa"/>
              <w:left w:w="15" w:type="dxa"/>
              <w:right w:w="15" w:type="dxa"/>
            </w:tcMar>
            <w:vAlign w:val="center"/>
          </w:tcPr>
          <w:p w:rsidR="008431D2" w:rsidRDefault="00E40181">
            <w:pPr>
              <w:widowControl/>
              <w:jc w:val="center"/>
              <w:textAlignment w:val="center"/>
              <w:rPr>
                <w:rFonts w:ascii="宋体" w:hAnsi="宋体" w:cs="宋体"/>
                <w:szCs w:val="21"/>
              </w:rPr>
            </w:pPr>
            <w:r>
              <w:rPr>
                <w:rFonts w:ascii="宋体" w:hAnsi="宋体" w:cs="宋体" w:hint="eastAsia"/>
                <w:kern w:val="0"/>
                <w:szCs w:val="21"/>
              </w:rPr>
              <w:t>1</w:t>
            </w:r>
          </w:p>
        </w:tc>
        <w:tc>
          <w:tcPr>
            <w:tcW w:w="1736" w:type="dxa"/>
            <w:tcBorders>
              <w:tl2br w:val="nil"/>
              <w:tr2bl w:val="nil"/>
            </w:tcBorders>
            <w:shd w:val="clear" w:color="auto" w:fill="auto"/>
            <w:tcMar>
              <w:top w:w="15" w:type="dxa"/>
              <w:left w:w="15" w:type="dxa"/>
              <w:right w:w="15" w:type="dxa"/>
            </w:tcMar>
            <w:vAlign w:val="center"/>
          </w:tcPr>
          <w:p w:rsidR="008431D2" w:rsidRDefault="00E40181">
            <w:pPr>
              <w:widowControl/>
              <w:jc w:val="center"/>
              <w:textAlignment w:val="center"/>
              <w:rPr>
                <w:rFonts w:ascii="宋体" w:hAnsi="宋体" w:cs="宋体"/>
                <w:szCs w:val="21"/>
              </w:rPr>
            </w:pPr>
            <w:r>
              <w:rPr>
                <w:rFonts w:ascii="宋体" w:hAnsi="宋体" w:cs="宋体" w:hint="eastAsia"/>
                <w:kern w:val="0"/>
                <w:szCs w:val="21"/>
              </w:rPr>
              <w:t>2</w:t>
            </w:r>
          </w:p>
        </w:tc>
      </w:tr>
      <w:tr w:rsidR="008431D2">
        <w:trPr>
          <w:trHeight w:val="285"/>
        </w:trPr>
        <w:tc>
          <w:tcPr>
            <w:tcW w:w="2444" w:type="dxa"/>
            <w:tcBorders>
              <w:tl2br w:val="nil"/>
              <w:tr2bl w:val="nil"/>
            </w:tcBorders>
            <w:shd w:val="clear" w:color="auto" w:fill="auto"/>
            <w:tcMar>
              <w:top w:w="15" w:type="dxa"/>
              <w:left w:w="15" w:type="dxa"/>
              <w:right w:w="15" w:type="dxa"/>
            </w:tcMar>
            <w:vAlign w:val="center"/>
          </w:tcPr>
          <w:p w:rsidR="008431D2" w:rsidRDefault="00E40181">
            <w:pPr>
              <w:widowControl/>
              <w:jc w:val="center"/>
              <w:textAlignment w:val="center"/>
              <w:rPr>
                <w:rFonts w:ascii="宋体" w:hAnsi="宋体" w:cs="宋体"/>
                <w:szCs w:val="21"/>
              </w:rPr>
            </w:pPr>
            <w:r>
              <w:rPr>
                <w:rFonts w:ascii="宋体" w:hAnsi="宋体" w:cs="宋体" w:hint="eastAsia"/>
                <w:kern w:val="0"/>
                <w:szCs w:val="21"/>
              </w:rPr>
              <w:t>O</w:t>
            </w:r>
            <w:r>
              <w:rPr>
                <w:rStyle w:val="font61"/>
                <w:rFonts w:hint="default"/>
                <w:sz w:val="21"/>
                <w:szCs w:val="21"/>
              </w:rPr>
              <w:t>N</w:t>
            </w:r>
          </w:p>
        </w:tc>
        <w:tc>
          <w:tcPr>
            <w:tcW w:w="1813" w:type="dxa"/>
            <w:tcBorders>
              <w:tl2br w:val="nil"/>
              <w:tr2bl w:val="nil"/>
            </w:tcBorders>
            <w:shd w:val="clear" w:color="auto" w:fill="auto"/>
            <w:tcMar>
              <w:top w:w="15" w:type="dxa"/>
              <w:left w:w="15" w:type="dxa"/>
              <w:right w:w="15" w:type="dxa"/>
            </w:tcMar>
            <w:vAlign w:val="center"/>
          </w:tcPr>
          <w:p w:rsidR="008431D2" w:rsidRDefault="00E40181">
            <w:pPr>
              <w:widowControl/>
              <w:jc w:val="center"/>
              <w:textAlignment w:val="center"/>
              <w:rPr>
                <w:rFonts w:ascii="宋体" w:hAnsi="宋体" w:cs="宋体"/>
                <w:szCs w:val="21"/>
              </w:rPr>
            </w:pPr>
            <w:r>
              <w:rPr>
                <w:rFonts w:ascii="宋体" w:hAnsi="宋体" w:cs="宋体" w:hint="eastAsia"/>
                <w:kern w:val="0"/>
                <w:szCs w:val="21"/>
              </w:rPr>
              <w:t>严格分隔符</w:t>
            </w:r>
          </w:p>
        </w:tc>
        <w:tc>
          <w:tcPr>
            <w:tcW w:w="1787" w:type="dxa"/>
            <w:tcBorders>
              <w:tl2br w:val="nil"/>
              <w:tr2bl w:val="nil"/>
            </w:tcBorders>
            <w:shd w:val="clear" w:color="auto" w:fill="auto"/>
            <w:tcMar>
              <w:top w:w="15" w:type="dxa"/>
              <w:left w:w="15" w:type="dxa"/>
              <w:right w:w="15" w:type="dxa"/>
            </w:tcMar>
            <w:vAlign w:val="center"/>
          </w:tcPr>
          <w:p w:rsidR="008431D2" w:rsidRDefault="00E40181">
            <w:pPr>
              <w:widowControl/>
              <w:jc w:val="center"/>
              <w:textAlignment w:val="center"/>
              <w:rPr>
                <w:rFonts w:ascii="宋体" w:hAnsi="宋体" w:cs="宋体"/>
                <w:szCs w:val="21"/>
              </w:rPr>
            </w:pPr>
            <w:r>
              <w:rPr>
                <w:rFonts w:ascii="宋体" w:hAnsi="宋体" w:cs="宋体" w:hint="eastAsia"/>
                <w:kern w:val="0"/>
                <w:szCs w:val="21"/>
              </w:rPr>
              <w:t>全部分隔符</w:t>
            </w:r>
          </w:p>
        </w:tc>
        <w:tc>
          <w:tcPr>
            <w:tcW w:w="1736" w:type="dxa"/>
            <w:tcBorders>
              <w:tl2br w:val="nil"/>
              <w:tr2bl w:val="nil"/>
            </w:tcBorders>
            <w:shd w:val="clear" w:color="auto" w:fill="auto"/>
            <w:tcMar>
              <w:top w:w="15" w:type="dxa"/>
              <w:left w:w="15" w:type="dxa"/>
              <w:right w:w="15" w:type="dxa"/>
            </w:tcMar>
            <w:vAlign w:val="center"/>
          </w:tcPr>
          <w:p w:rsidR="008431D2" w:rsidRDefault="00E40181">
            <w:pPr>
              <w:widowControl/>
              <w:jc w:val="center"/>
              <w:textAlignment w:val="center"/>
              <w:rPr>
                <w:rFonts w:ascii="宋体" w:hAnsi="宋体" w:cs="宋体"/>
                <w:szCs w:val="21"/>
              </w:rPr>
            </w:pPr>
            <w:r>
              <w:rPr>
                <w:rFonts w:ascii="宋体" w:hAnsi="宋体" w:cs="宋体" w:hint="eastAsia"/>
                <w:kern w:val="0"/>
                <w:szCs w:val="21"/>
              </w:rPr>
              <w:t>严格分隔符</w:t>
            </w:r>
          </w:p>
        </w:tc>
      </w:tr>
      <w:tr w:rsidR="008431D2">
        <w:trPr>
          <w:trHeight w:val="300"/>
        </w:trPr>
        <w:tc>
          <w:tcPr>
            <w:tcW w:w="2444" w:type="dxa"/>
            <w:tcBorders>
              <w:tl2br w:val="nil"/>
              <w:tr2bl w:val="nil"/>
            </w:tcBorders>
            <w:shd w:val="clear" w:color="auto" w:fill="auto"/>
            <w:tcMar>
              <w:top w:w="15" w:type="dxa"/>
              <w:left w:w="15" w:type="dxa"/>
              <w:right w:w="15" w:type="dxa"/>
            </w:tcMar>
            <w:vAlign w:val="center"/>
          </w:tcPr>
          <w:p w:rsidR="008431D2" w:rsidRDefault="00E40181">
            <w:pPr>
              <w:widowControl/>
              <w:jc w:val="center"/>
              <w:textAlignment w:val="center"/>
              <w:rPr>
                <w:rFonts w:ascii="宋体" w:hAnsi="宋体" w:cs="宋体"/>
                <w:szCs w:val="21"/>
              </w:rPr>
            </w:pPr>
            <w:r>
              <w:rPr>
                <w:rFonts w:ascii="宋体" w:hAnsi="宋体" w:cs="宋体" w:hint="eastAsia"/>
                <w:kern w:val="0"/>
                <w:szCs w:val="21"/>
              </w:rPr>
              <w:t>OFF</w:t>
            </w:r>
          </w:p>
        </w:tc>
        <w:tc>
          <w:tcPr>
            <w:tcW w:w="1813" w:type="dxa"/>
            <w:tcBorders>
              <w:tl2br w:val="nil"/>
              <w:tr2bl w:val="nil"/>
            </w:tcBorders>
            <w:shd w:val="clear" w:color="auto" w:fill="auto"/>
            <w:tcMar>
              <w:top w:w="15" w:type="dxa"/>
              <w:left w:w="15" w:type="dxa"/>
              <w:right w:w="15" w:type="dxa"/>
            </w:tcMar>
            <w:vAlign w:val="center"/>
          </w:tcPr>
          <w:p w:rsidR="008431D2" w:rsidRDefault="00E40181">
            <w:pPr>
              <w:widowControl/>
              <w:jc w:val="center"/>
              <w:textAlignment w:val="center"/>
              <w:rPr>
                <w:rFonts w:ascii="宋体" w:hAnsi="宋体" w:cs="宋体"/>
                <w:szCs w:val="21"/>
              </w:rPr>
            </w:pPr>
            <w:r>
              <w:rPr>
                <w:rFonts w:ascii="宋体" w:hAnsi="宋体" w:cs="宋体" w:hint="eastAsia"/>
                <w:kern w:val="0"/>
                <w:szCs w:val="21"/>
              </w:rPr>
              <w:t>全部分隔符</w:t>
            </w:r>
          </w:p>
        </w:tc>
        <w:tc>
          <w:tcPr>
            <w:tcW w:w="1787" w:type="dxa"/>
            <w:tcBorders>
              <w:tl2br w:val="nil"/>
              <w:tr2bl w:val="nil"/>
            </w:tcBorders>
            <w:shd w:val="clear" w:color="auto" w:fill="auto"/>
            <w:tcMar>
              <w:top w:w="15" w:type="dxa"/>
              <w:left w:w="15" w:type="dxa"/>
              <w:right w:w="15" w:type="dxa"/>
            </w:tcMar>
            <w:vAlign w:val="center"/>
          </w:tcPr>
          <w:p w:rsidR="008431D2" w:rsidRDefault="00E40181">
            <w:pPr>
              <w:widowControl/>
              <w:jc w:val="center"/>
              <w:textAlignment w:val="center"/>
              <w:rPr>
                <w:rFonts w:ascii="宋体" w:hAnsi="宋体" w:cs="宋体"/>
                <w:szCs w:val="21"/>
              </w:rPr>
            </w:pPr>
            <w:r>
              <w:rPr>
                <w:rFonts w:ascii="宋体" w:hAnsi="宋体" w:cs="宋体" w:hint="eastAsia"/>
                <w:kern w:val="0"/>
                <w:szCs w:val="21"/>
              </w:rPr>
              <w:t>全部分隔符</w:t>
            </w:r>
          </w:p>
        </w:tc>
        <w:tc>
          <w:tcPr>
            <w:tcW w:w="1736" w:type="dxa"/>
            <w:tcBorders>
              <w:tl2br w:val="nil"/>
              <w:tr2bl w:val="nil"/>
            </w:tcBorders>
            <w:shd w:val="clear" w:color="auto" w:fill="auto"/>
            <w:tcMar>
              <w:top w:w="15" w:type="dxa"/>
              <w:left w:w="15" w:type="dxa"/>
              <w:right w:w="15" w:type="dxa"/>
            </w:tcMar>
            <w:vAlign w:val="center"/>
          </w:tcPr>
          <w:p w:rsidR="008431D2" w:rsidRDefault="00E40181">
            <w:pPr>
              <w:widowControl/>
              <w:jc w:val="center"/>
              <w:textAlignment w:val="center"/>
              <w:rPr>
                <w:rFonts w:ascii="宋体" w:hAnsi="宋体" w:cs="宋体"/>
                <w:szCs w:val="21"/>
              </w:rPr>
            </w:pPr>
            <w:r>
              <w:rPr>
                <w:rFonts w:ascii="宋体" w:hAnsi="宋体" w:cs="宋体" w:hint="eastAsia"/>
                <w:kern w:val="0"/>
                <w:szCs w:val="21"/>
              </w:rPr>
              <w:t>严格分隔符</w:t>
            </w:r>
          </w:p>
        </w:tc>
      </w:tr>
    </w:tbl>
    <w:p w:rsidR="008431D2" w:rsidRDefault="00E40181">
      <w:pPr>
        <w:pStyle w:val="a6"/>
        <w:rPr>
          <w:rFonts w:eastAsia="新宋体"/>
          <w:szCs w:val="21"/>
        </w:rPr>
      </w:pPr>
      <w:r>
        <w:rPr>
          <w:rFonts w:eastAsia="新宋体" w:hint="eastAsia"/>
          <w:szCs w:val="21"/>
        </w:rPr>
        <w:t>可通过系统表</w:t>
      </w:r>
      <w:r>
        <w:rPr>
          <w:rFonts w:eastAsia="新宋体" w:hint="eastAsia"/>
          <w:szCs w:val="21"/>
        </w:rPr>
        <w:t>(sys_field)</w:t>
      </w:r>
      <w:r>
        <w:rPr>
          <w:rFonts w:eastAsia="新宋体" w:hint="eastAsia"/>
          <w:szCs w:val="21"/>
        </w:rPr>
        <w:t>查看表级自定义分隔符属性设置。</w:t>
      </w:r>
    </w:p>
    <w:p w:rsidR="008431D2" w:rsidRDefault="008431D2">
      <w:pPr>
        <w:rPr>
          <w:rFonts w:eastAsia="新宋体"/>
          <w:szCs w:val="21"/>
        </w:rPr>
      </w:pPr>
    </w:p>
    <w:p w:rsidR="008431D2" w:rsidRDefault="00E40181">
      <w:pPr>
        <w:pStyle w:val="3"/>
      </w:pPr>
      <w:bookmarkStart w:id="60" w:name="_Toc403566255"/>
      <w:r>
        <w:rPr>
          <w:rFonts w:hint="eastAsia"/>
        </w:rPr>
        <w:t>2.5 LMVCHAR</w:t>
      </w:r>
      <w:r>
        <w:rPr>
          <w:rFonts w:hint="eastAsia"/>
        </w:rPr>
        <w:t>类型</w:t>
      </w:r>
      <w:bookmarkEnd w:id="60"/>
    </w:p>
    <w:p w:rsidR="008431D2" w:rsidRDefault="00E40181">
      <w:pPr>
        <w:pStyle w:val="a6"/>
      </w:pPr>
      <w:r>
        <w:rPr>
          <w:rFonts w:hint="eastAsia"/>
        </w:rPr>
        <w:t>LMVCHAR</w:t>
      </w:r>
      <w:r>
        <w:rPr>
          <w:rFonts w:hint="eastAsia"/>
        </w:rPr>
        <w:t>是另一种多值的</w:t>
      </w:r>
      <w:r>
        <w:rPr>
          <w:rFonts w:hint="eastAsia"/>
        </w:rPr>
        <w:t>CHAR</w:t>
      </w:r>
      <w:r>
        <w:rPr>
          <w:rFonts w:hint="eastAsia"/>
        </w:rPr>
        <w:t>类型。它与</w:t>
      </w:r>
      <w:r>
        <w:rPr>
          <w:rFonts w:hint="eastAsia"/>
        </w:rPr>
        <w:t>MVCHAR</w:t>
      </w:r>
      <w:r>
        <w:rPr>
          <w:rFonts w:hint="eastAsia"/>
        </w:rPr>
        <w:t>提供的应用级特性完全一样，区别在于系统底层的处理上，</w:t>
      </w:r>
      <w:r>
        <w:rPr>
          <w:rFonts w:hint="eastAsia"/>
        </w:rPr>
        <w:t>LMVCHAR</w:t>
      </w:r>
      <w:r>
        <w:rPr>
          <w:rFonts w:hint="eastAsia"/>
        </w:rPr>
        <w:t>更适合记录内容的反复修改。</w:t>
      </w:r>
    </w:p>
    <w:p w:rsidR="008431D2" w:rsidRDefault="00E40181">
      <w:pPr>
        <w:pStyle w:val="3"/>
      </w:pPr>
      <w:bookmarkStart w:id="61" w:name="_Toc403566256"/>
      <w:r>
        <w:rPr>
          <w:rFonts w:hint="eastAsia"/>
        </w:rPr>
        <w:t xml:space="preserve">2.6 MTEXT </w:t>
      </w:r>
      <w:r>
        <w:rPr>
          <w:rFonts w:hint="eastAsia"/>
        </w:rPr>
        <w:t>和</w:t>
      </w:r>
      <w:r>
        <w:rPr>
          <w:rFonts w:hint="eastAsia"/>
        </w:rPr>
        <w:t xml:space="preserve"> LTEXT</w:t>
      </w:r>
      <w:r>
        <w:rPr>
          <w:rFonts w:hint="eastAsia"/>
        </w:rPr>
        <w:t>类型</w:t>
      </w:r>
      <w:bookmarkEnd w:id="61"/>
    </w:p>
    <w:p w:rsidR="008431D2" w:rsidRDefault="00E40181">
      <w:pPr>
        <w:pStyle w:val="a6"/>
      </w:pPr>
      <w:r>
        <w:rPr>
          <w:rFonts w:hint="eastAsia"/>
        </w:rPr>
        <w:t>MTEXT</w:t>
      </w:r>
      <w:r>
        <w:rPr>
          <w:rFonts w:hint="eastAsia"/>
        </w:rPr>
        <w:t>类型用于存储较小的文本，最大长度不能超过</w:t>
      </w:r>
      <w:r>
        <w:rPr>
          <w:rFonts w:hint="eastAsia"/>
        </w:rPr>
        <w:t>32K</w:t>
      </w:r>
      <w:r>
        <w:rPr>
          <w:rFonts w:hint="eastAsia"/>
        </w:rPr>
        <w:t>个字符。</w:t>
      </w:r>
      <w:r>
        <w:rPr>
          <w:rFonts w:hint="eastAsia"/>
        </w:rPr>
        <w:t>LTEXT</w:t>
      </w:r>
      <w:r>
        <w:rPr>
          <w:rFonts w:hint="eastAsia"/>
        </w:rPr>
        <w:t>类型用于存储较大的文本内容，最大长度可以达到</w:t>
      </w:r>
      <w:r>
        <w:rPr>
          <w:rFonts w:hint="eastAsia"/>
        </w:rPr>
        <w:t>4M</w:t>
      </w:r>
      <w:r>
        <w:rPr>
          <w:rFonts w:hint="eastAsia"/>
        </w:rPr>
        <w:t>个字符。</w:t>
      </w:r>
    </w:p>
    <w:p w:rsidR="008431D2" w:rsidRDefault="00E40181">
      <w:pPr>
        <w:pStyle w:val="a6"/>
      </w:pPr>
      <w:r>
        <w:rPr>
          <w:rFonts w:hint="eastAsia"/>
        </w:rPr>
        <w:t>KBase</w:t>
      </w:r>
      <w:r>
        <w:rPr>
          <w:rFonts w:hint="eastAsia"/>
        </w:rPr>
        <w:t>系统利用</w:t>
      </w:r>
      <w:r>
        <w:rPr>
          <w:rFonts w:hint="eastAsia"/>
        </w:rPr>
        <w:t>MTEXT</w:t>
      </w:r>
      <w:r>
        <w:rPr>
          <w:rFonts w:hint="eastAsia"/>
        </w:rPr>
        <w:t>和</w:t>
      </w:r>
      <w:r>
        <w:rPr>
          <w:rFonts w:hint="eastAsia"/>
        </w:rPr>
        <w:t>LTEXT</w:t>
      </w:r>
      <w:r>
        <w:rPr>
          <w:rFonts w:hint="eastAsia"/>
        </w:rPr>
        <w:t>来储存各种文本数据，如期刊全文、报纸全文、图书全文等等。</w:t>
      </w:r>
      <w:r>
        <w:rPr>
          <w:rFonts w:hint="eastAsia"/>
        </w:rPr>
        <w:t>LTEXT</w:t>
      </w:r>
      <w:r>
        <w:rPr>
          <w:rFonts w:hint="eastAsia"/>
        </w:rPr>
        <w:t>实际存储的长度达到</w:t>
      </w:r>
      <w:r>
        <w:rPr>
          <w:rFonts w:hint="eastAsia"/>
        </w:rPr>
        <w:t>4M</w:t>
      </w:r>
      <w:r>
        <w:rPr>
          <w:rFonts w:hint="eastAsia"/>
        </w:rPr>
        <w:t>，这个数据长度对于实际的应用而言，几乎没有限制。这相当于一条记录单一字段容量达到</w:t>
      </w:r>
      <w:r>
        <w:rPr>
          <w:rFonts w:hint="eastAsia"/>
        </w:rPr>
        <w:t>2</w:t>
      </w:r>
      <w:r>
        <w:rPr>
          <w:rFonts w:hint="eastAsia"/>
        </w:rPr>
        <w:t>百万汉字，</w:t>
      </w:r>
      <w:r>
        <w:rPr>
          <w:rFonts w:hint="eastAsia"/>
        </w:rPr>
        <w:t>20</w:t>
      </w:r>
      <w:r>
        <w:rPr>
          <w:rFonts w:hint="eastAsia"/>
        </w:rPr>
        <w:t>万字图书都可以存放</w:t>
      </w:r>
      <w:r>
        <w:rPr>
          <w:rFonts w:hint="eastAsia"/>
        </w:rPr>
        <w:t>10</w:t>
      </w:r>
      <w:r>
        <w:rPr>
          <w:rFonts w:hint="eastAsia"/>
        </w:rPr>
        <w:t>本左右。</w:t>
      </w:r>
    </w:p>
    <w:p w:rsidR="008431D2" w:rsidRDefault="00E40181">
      <w:pPr>
        <w:pStyle w:val="3"/>
      </w:pPr>
      <w:bookmarkStart w:id="62" w:name="_Toc403566257"/>
      <w:r>
        <w:rPr>
          <w:rFonts w:hint="eastAsia"/>
        </w:rPr>
        <w:t xml:space="preserve">2.7 </w:t>
      </w:r>
      <w:bookmarkEnd w:id="55"/>
      <w:r>
        <w:rPr>
          <w:rFonts w:hint="eastAsia"/>
        </w:rPr>
        <w:t>SOB</w:t>
      </w:r>
      <w:r>
        <w:rPr>
          <w:rFonts w:hint="eastAsia"/>
        </w:rPr>
        <w:t>、</w:t>
      </w:r>
      <w:r>
        <w:rPr>
          <w:rFonts w:hint="eastAsia"/>
        </w:rPr>
        <w:t>LOB</w:t>
      </w:r>
      <w:r>
        <w:rPr>
          <w:rFonts w:hint="eastAsia"/>
        </w:rPr>
        <w:t>和</w:t>
      </w:r>
      <w:r>
        <w:rPr>
          <w:rFonts w:hint="eastAsia"/>
        </w:rPr>
        <w:t>DOB</w:t>
      </w:r>
      <w:r>
        <w:rPr>
          <w:rFonts w:hint="eastAsia"/>
        </w:rPr>
        <w:t>类型</w:t>
      </w:r>
      <w:bookmarkEnd w:id="62"/>
    </w:p>
    <w:p w:rsidR="008431D2" w:rsidRDefault="00E40181">
      <w:pPr>
        <w:pStyle w:val="a6"/>
      </w:pPr>
      <w:r>
        <w:rPr>
          <w:rFonts w:hint="eastAsia"/>
        </w:rPr>
        <w:t>这三个字段用于处理无结构字节流，如存储压缩视频图像、音频数据、可执行代码等数据。</w:t>
      </w:r>
      <w:r>
        <w:rPr>
          <w:rFonts w:hint="eastAsia"/>
        </w:rPr>
        <w:t>SOB</w:t>
      </w:r>
      <w:r>
        <w:rPr>
          <w:rFonts w:hint="eastAsia"/>
        </w:rPr>
        <w:t>处</w:t>
      </w:r>
      <w:r>
        <w:rPr>
          <w:rFonts w:hint="eastAsia"/>
        </w:rPr>
        <w:t>理小对象，最大长度为</w:t>
      </w:r>
      <w:r>
        <w:rPr>
          <w:rFonts w:hint="eastAsia"/>
        </w:rPr>
        <w:t>254</w:t>
      </w:r>
      <w:r>
        <w:rPr>
          <w:rFonts w:hint="eastAsia"/>
        </w:rPr>
        <w:t>字节，</w:t>
      </w:r>
      <w:r>
        <w:rPr>
          <w:rFonts w:hint="eastAsia"/>
        </w:rPr>
        <w:t>LOB</w:t>
      </w:r>
      <w:r>
        <w:rPr>
          <w:rFonts w:hint="eastAsia"/>
        </w:rPr>
        <w:t>处理大对象，最大长度为</w:t>
      </w:r>
      <w:r>
        <w:rPr>
          <w:rFonts w:hint="eastAsia"/>
        </w:rPr>
        <w:t>4M</w:t>
      </w:r>
      <w:r>
        <w:rPr>
          <w:rFonts w:hint="eastAsia"/>
        </w:rPr>
        <w:t>字节，而</w:t>
      </w:r>
      <w:r>
        <w:rPr>
          <w:rFonts w:hint="eastAsia"/>
        </w:rPr>
        <w:t>DOB</w:t>
      </w:r>
      <w:r>
        <w:rPr>
          <w:rFonts w:hint="eastAsia"/>
        </w:rPr>
        <w:t>则有能力处理更大的对象，长度可达</w:t>
      </w:r>
      <w:r>
        <w:rPr>
          <w:rFonts w:hint="eastAsia"/>
        </w:rPr>
        <w:t>2G</w:t>
      </w:r>
      <w:r>
        <w:rPr>
          <w:rFonts w:hint="eastAsia"/>
        </w:rPr>
        <w:t>字节。这三种字段都没有索引，一般不用于检索。</w:t>
      </w:r>
    </w:p>
    <w:p w:rsidR="008431D2" w:rsidRDefault="00E40181">
      <w:pPr>
        <w:pStyle w:val="a6"/>
      </w:pPr>
      <w:r>
        <w:rPr>
          <w:rFonts w:hint="eastAsia"/>
        </w:rPr>
        <w:t>SOB</w:t>
      </w:r>
      <w:r>
        <w:rPr>
          <w:rFonts w:hint="eastAsia"/>
        </w:rPr>
        <w:t>和</w:t>
      </w:r>
      <w:r>
        <w:rPr>
          <w:rFonts w:hint="eastAsia"/>
        </w:rPr>
        <w:t>LOB</w:t>
      </w:r>
      <w:r>
        <w:rPr>
          <w:rFonts w:hint="eastAsia"/>
        </w:rPr>
        <w:t>字段类型，其读取方法与其它字段一致，写入或修改必须是一次性的；而</w:t>
      </w:r>
      <w:r>
        <w:rPr>
          <w:rFonts w:hint="eastAsia"/>
        </w:rPr>
        <w:t>DOB</w:t>
      </w:r>
      <w:r>
        <w:rPr>
          <w:rFonts w:hint="eastAsia"/>
        </w:rPr>
        <w:t>字段则支持完全的流式读写。目前对这类字段只支持基于二次开发函数的数据操作。</w:t>
      </w:r>
    </w:p>
    <w:p w:rsidR="008431D2" w:rsidRDefault="00E40181">
      <w:pPr>
        <w:pStyle w:val="3"/>
      </w:pPr>
      <w:bookmarkStart w:id="63" w:name="_Toc403566258"/>
      <w:r>
        <w:rPr>
          <w:rFonts w:hint="eastAsia"/>
        </w:rPr>
        <w:t>2.8 VECTOR</w:t>
      </w:r>
      <w:r>
        <w:rPr>
          <w:rFonts w:hint="eastAsia"/>
        </w:rPr>
        <w:t>类型</w:t>
      </w:r>
      <w:bookmarkEnd w:id="63"/>
    </w:p>
    <w:p w:rsidR="008431D2" w:rsidRDefault="00E40181">
      <w:pPr>
        <w:pStyle w:val="a6"/>
      </w:pPr>
      <w:r>
        <w:rPr>
          <w:rFonts w:hint="eastAsia"/>
        </w:rPr>
        <w:t>VECTOR</w:t>
      </w:r>
      <w:r>
        <w:rPr>
          <w:rFonts w:hint="eastAsia"/>
        </w:rPr>
        <w:t>类型是</w:t>
      </w:r>
      <w:r>
        <w:rPr>
          <w:rFonts w:hint="eastAsia"/>
        </w:rPr>
        <w:t>KBASE</w:t>
      </w:r>
      <w:r>
        <w:rPr>
          <w:rFonts w:hint="eastAsia"/>
        </w:rPr>
        <w:t>系统提供的通用的向量模型，在多种场合有着广泛的应用。基于向量运算，我们可以利用它来做相似检索。</w:t>
      </w:r>
    </w:p>
    <w:p w:rsidR="008431D2" w:rsidRDefault="00E40181">
      <w:pPr>
        <w:pStyle w:val="a6"/>
      </w:pPr>
      <w:r>
        <w:rPr>
          <w:rFonts w:hint="eastAsia"/>
        </w:rPr>
        <w:t>VECTOR</w:t>
      </w:r>
      <w:r>
        <w:rPr>
          <w:rFonts w:hint="eastAsia"/>
        </w:rPr>
        <w:t>表达格式为：</w:t>
      </w:r>
      <w:r>
        <w:rPr>
          <w:rFonts w:hint="eastAsia"/>
        </w:rPr>
        <w:t>W1 :F1 ,W</w:t>
      </w:r>
      <w:r>
        <w:rPr>
          <w:rFonts w:hint="eastAsia"/>
        </w:rPr>
        <w:t>2 :F2 ,</w:t>
      </w:r>
      <w:r>
        <w:rPr>
          <w:rFonts w:hint="eastAsia"/>
        </w:rPr>
        <w:t>…</w:t>
      </w:r>
      <w:r>
        <w:rPr>
          <w:rFonts w:hint="eastAsia"/>
        </w:rPr>
        <w:t>,Wn :Fn</w:t>
      </w:r>
      <w:r>
        <w:rPr>
          <w:rFonts w:hint="eastAsia"/>
        </w:rPr>
        <w:t>，其中</w:t>
      </w:r>
      <w:r>
        <w:rPr>
          <w:rFonts w:hint="eastAsia"/>
        </w:rPr>
        <w:t>Wi</w:t>
      </w:r>
      <w:r>
        <w:rPr>
          <w:rFonts w:hint="eastAsia"/>
        </w:rPr>
        <w:t>是特征词，</w:t>
      </w:r>
      <w:r>
        <w:rPr>
          <w:rFonts w:hint="eastAsia"/>
        </w:rPr>
        <w:t>Fi</w:t>
      </w:r>
      <w:r>
        <w:rPr>
          <w:rFonts w:hint="eastAsia"/>
        </w:rPr>
        <w:t>是对应的权</w:t>
      </w:r>
      <w:r>
        <w:rPr>
          <w:rFonts w:hint="eastAsia"/>
        </w:rPr>
        <w:lastRenderedPageBreak/>
        <w:t>重，权重设置的标准为权重平方和为</w:t>
      </w:r>
      <w:r>
        <w:rPr>
          <w:rFonts w:hint="eastAsia"/>
        </w:rPr>
        <w:t xml:space="preserve"> 10000 </w:t>
      </w:r>
      <w:r>
        <w:rPr>
          <w:rFonts w:hint="eastAsia"/>
        </w:rPr>
        <w:t>的平方，在权重设置不合理的情况下，我们会等比例缩放到符合权重标准。</w:t>
      </w:r>
    </w:p>
    <w:p w:rsidR="008431D2" w:rsidRDefault="00E40181">
      <w:pPr>
        <w:ind w:firstLineChars="200" w:firstLine="420"/>
        <w:rPr>
          <w:b/>
          <w:bCs/>
        </w:rPr>
      </w:pPr>
      <w:r>
        <w:rPr>
          <w:rFonts w:hint="eastAsia"/>
        </w:rPr>
        <w:t>分隔符可选择半角逗号与半角分号，设置语法如下：</w:t>
      </w:r>
    </w:p>
    <w:p w:rsidR="008431D2" w:rsidRDefault="00E40181">
      <w:pPr>
        <w:ind w:firstLineChars="200" w:firstLine="420"/>
      </w:pPr>
      <w:r>
        <w:rPr>
          <w:rFonts w:hint="eastAsia"/>
        </w:rPr>
        <w:t>设置语句：</w:t>
      </w:r>
      <w:r>
        <w:rPr>
          <w:rFonts w:hint="eastAsia"/>
        </w:rPr>
        <w:t xml:space="preserve"> ALTER TABLE &lt;</w:t>
      </w:r>
      <w:r>
        <w:rPr>
          <w:rFonts w:hint="eastAsia"/>
        </w:rPr>
        <w:t>表名</w:t>
      </w:r>
      <w:r>
        <w:rPr>
          <w:rFonts w:hint="eastAsia"/>
        </w:rPr>
        <w:t>&gt; ALTER &lt;</w:t>
      </w:r>
      <w:r>
        <w:rPr>
          <w:rFonts w:hint="eastAsia"/>
        </w:rPr>
        <w:t>字段名</w:t>
      </w:r>
      <w:r>
        <w:rPr>
          <w:rFonts w:hint="eastAsia"/>
        </w:rPr>
        <w:t>&gt; SET SPECPROPERTY &lt;</w:t>
      </w:r>
      <w:r>
        <w:rPr>
          <w:rFonts w:hint="eastAsia"/>
        </w:rPr>
        <w:t>值</w:t>
      </w:r>
      <w:r>
        <w:rPr>
          <w:rFonts w:hint="eastAsia"/>
        </w:rPr>
        <w:t>&gt;</w:t>
      </w:r>
    </w:p>
    <w:p w:rsidR="008431D2" w:rsidRDefault="00E40181">
      <w:pPr>
        <w:ind w:firstLineChars="200" w:firstLine="420"/>
        <w:rPr>
          <w:rFonts w:eastAsia="新宋体"/>
          <w:szCs w:val="21"/>
        </w:rPr>
      </w:pPr>
      <w:r>
        <w:rPr>
          <w:rFonts w:hint="eastAsia"/>
        </w:rPr>
        <w:t>参数说明：</w:t>
      </w:r>
      <w:r>
        <w:rPr>
          <w:rFonts w:hint="eastAsia"/>
        </w:rPr>
        <w:t>0-</w:t>
      </w:r>
      <w:r>
        <w:rPr>
          <w:rFonts w:hint="eastAsia"/>
        </w:rPr>
        <w:t>默认半角逗号分隔（</w:t>
      </w:r>
      <w:r>
        <w:rPr>
          <w:rFonts w:hint="eastAsia"/>
        </w:rPr>
        <w:t>,</w:t>
      </w:r>
      <w:r>
        <w:rPr>
          <w:rFonts w:hint="eastAsia"/>
        </w:rPr>
        <w:t>）、</w:t>
      </w:r>
      <w:r>
        <w:rPr>
          <w:rFonts w:hint="eastAsia"/>
        </w:rPr>
        <w:t>1-</w:t>
      </w:r>
      <w:r>
        <w:rPr>
          <w:rFonts w:hint="eastAsia"/>
        </w:rPr>
        <w:t>半角分号分隔（</w:t>
      </w:r>
      <w:r>
        <w:rPr>
          <w:rFonts w:hint="eastAsia"/>
        </w:rPr>
        <w:t>;</w:t>
      </w:r>
      <w:r>
        <w:rPr>
          <w:rFonts w:hint="eastAsia"/>
        </w:rPr>
        <w:t>）。需要注意的是，</w:t>
      </w:r>
      <w:r>
        <w:rPr>
          <w:rFonts w:eastAsia="新宋体" w:hint="eastAsia"/>
          <w:szCs w:val="21"/>
        </w:rPr>
        <w:t>修改参数后，需要重建索引，</w:t>
      </w:r>
      <w:r>
        <w:rPr>
          <w:rFonts w:hint="eastAsia"/>
        </w:rPr>
        <w:t>分隔符属性</w:t>
      </w:r>
      <w:r>
        <w:rPr>
          <w:rFonts w:eastAsia="新宋体" w:hint="eastAsia"/>
          <w:szCs w:val="21"/>
        </w:rPr>
        <w:t>才能生效。</w:t>
      </w:r>
    </w:p>
    <w:p w:rsidR="008431D2" w:rsidRDefault="008431D2">
      <w:pPr>
        <w:ind w:firstLineChars="200" w:firstLine="420"/>
        <w:rPr>
          <w:rFonts w:eastAsia="新宋体"/>
          <w:szCs w:val="21"/>
        </w:rPr>
      </w:pPr>
    </w:p>
    <w:p w:rsidR="008431D2" w:rsidRDefault="00E40181">
      <w:pPr>
        <w:pStyle w:val="3"/>
      </w:pPr>
      <w:bookmarkStart w:id="64" w:name="_Toc403566259"/>
      <w:r>
        <w:rPr>
          <w:rFonts w:hint="eastAsia"/>
        </w:rPr>
        <w:t>2.9 DOCUMENT / DOCPATH</w:t>
      </w:r>
      <w:r>
        <w:rPr>
          <w:rFonts w:hint="eastAsia"/>
        </w:rPr>
        <w:t>类型</w:t>
      </w:r>
      <w:bookmarkEnd w:id="64"/>
    </w:p>
    <w:p w:rsidR="008431D2" w:rsidRDefault="00E40181">
      <w:pPr>
        <w:pStyle w:val="a6"/>
      </w:pPr>
      <w:r>
        <w:rPr>
          <w:rFonts w:hint="eastAsia"/>
        </w:rPr>
        <w:t>DOCUMENT</w:t>
      </w:r>
      <w:r>
        <w:rPr>
          <w:rFonts w:hint="eastAsia"/>
        </w:rPr>
        <w:t>和</w:t>
      </w:r>
      <w:r>
        <w:rPr>
          <w:rFonts w:hint="eastAsia"/>
        </w:rPr>
        <w:t>DOCPATH</w:t>
      </w:r>
      <w:r>
        <w:rPr>
          <w:rFonts w:hint="eastAsia"/>
        </w:rPr>
        <w:t>是</w:t>
      </w:r>
      <w:r>
        <w:rPr>
          <w:rFonts w:hint="eastAsia"/>
        </w:rPr>
        <w:t>KBase</w:t>
      </w:r>
      <w:r>
        <w:rPr>
          <w:rFonts w:hint="eastAsia"/>
        </w:rPr>
        <w:t>用于管理文档数据的数据存储类型。文档数据存储类型管理的详细说明参见第六章的《文档存储类型管理》。</w:t>
      </w:r>
    </w:p>
    <w:p w:rsidR="008431D2" w:rsidRDefault="00E40181">
      <w:pPr>
        <w:pStyle w:val="3"/>
      </w:pPr>
      <w:bookmarkStart w:id="65" w:name="_Toc403566260"/>
      <w:r>
        <w:rPr>
          <w:rFonts w:hint="eastAsia"/>
        </w:rPr>
        <w:t>2.10 VIRTUAL</w:t>
      </w:r>
      <w:r>
        <w:rPr>
          <w:rFonts w:hint="eastAsia"/>
        </w:rPr>
        <w:t>类型</w:t>
      </w:r>
      <w:bookmarkEnd w:id="65"/>
    </w:p>
    <w:p w:rsidR="008431D2" w:rsidRDefault="00E40181">
      <w:pPr>
        <w:pStyle w:val="a6"/>
      </w:pPr>
      <w:r>
        <w:rPr>
          <w:rFonts w:hint="eastAsia"/>
        </w:rPr>
        <w:t xml:space="preserve">KBase </w:t>
      </w:r>
      <w:r>
        <w:rPr>
          <w:rFonts w:hint="eastAsia"/>
        </w:rPr>
        <w:t>系统开创性的提供了</w:t>
      </w:r>
      <w:r>
        <w:rPr>
          <w:rFonts w:hint="eastAsia"/>
        </w:rPr>
        <w:t>VIRTUAL</w:t>
      </w:r>
      <w:r>
        <w:rPr>
          <w:rFonts w:hint="eastAsia"/>
        </w:rPr>
        <w:t>类型，我们称之为虚字段。这种字段实际上并不占有物理存储空间，但是，一旦对这种字段定义了相应的映射关系，就可以在这种字段上进行各种实际的操作。系统支持的操作包括，读取内容、建立索引、进行检索等等。</w:t>
      </w:r>
    </w:p>
    <w:p w:rsidR="008431D2" w:rsidRDefault="00E40181">
      <w:pPr>
        <w:pStyle w:val="a6"/>
      </w:pPr>
      <w:r>
        <w:rPr>
          <w:rFonts w:hint="eastAsia"/>
        </w:rPr>
        <w:t>我们可以对一个</w:t>
      </w:r>
      <w:r>
        <w:rPr>
          <w:rFonts w:hint="eastAsia"/>
        </w:rPr>
        <w:t>VIRTUAL</w:t>
      </w:r>
      <w:r>
        <w:rPr>
          <w:rFonts w:hint="eastAsia"/>
        </w:rPr>
        <w:t>类型数据定义一个或多个映射字段，具体映射操作见相关章节。如果对</w:t>
      </w:r>
      <w:r>
        <w:rPr>
          <w:rFonts w:hint="eastAsia"/>
        </w:rPr>
        <w:t>VIRT</w:t>
      </w:r>
      <w:r>
        <w:rPr>
          <w:rFonts w:hint="eastAsia"/>
        </w:rPr>
        <w:t>UAL</w:t>
      </w:r>
      <w:r>
        <w:rPr>
          <w:rFonts w:hint="eastAsia"/>
        </w:rPr>
        <w:t>字段定义了一个映射字段，那么你就完全可以对这个字段进行各种操作，如同操作被映射的字段一样，只是不能对数据内容进行直接的修改。如果对</w:t>
      </w:r>
      <w:r>
        <w:rPr>
          <w:rFonts w:hint="eastAsia"/>
        </w:rPr>
        <w:t>VIRTUAL</w:t>
      </w:r>
      <w:r>
        <w:rPr>
          <w:rFonts w:hint="eastAsia"/>
        </w:rPr>
        <w:t>字段定义了多个映射字段，读取内容时，我们得到的会是某一个被映射的字段的内容，这个字段是根据定义映射关系时设定的权重优先关系选出来的。</w:t>
      </w:r>
    </w:p>
    <w:p w:rsidR="008431D2" w:rsidRDefault="00E40181">
      <w:pPr>
        <w:pStyle w:val="3"/>
      </w:pPr>
      <w:bookmarkStart w:id="66" w:name="_Toc403566261"/>
      <w:r>
        <w:rPr>
          <w:rFonts w:hint="eastAsia"/>
        </w:rPr>
        <w:t xml:space="preserve">2.11 </w:t>
      </w:r>
      <w:r>
        <w:t>SNAPSHOT</w:t>
      </w:r>
      <w:r>
        <w:rPr>
          <w:rFonts w:hint="eastAsia"/>
        </w:rPr>
        <w:t>等类型</w:t>
      </w:r>
      <w:bookmarkEnd w:id="66"/>
    </w:p>
    <w:p w:rsidR="008431D2" w:rsidRDefault="00E40181">
      <w:pPr>
        <w:pStyle w:val="a6"/>
      </w:pPr>
      <w:r>
        <w:rPr>
          <w:rFonts w:hint="eastAsia"/>
        </w:rPr>
        <w:t xml:space="preserve">KBase </w:t>
      </w:r>
      <w:r>
        <w:rPr>
          <w:rFonts w:hint="eastAsia"/>
        </w:rPr>
        <w:t>系统为了保持与旧版系统的兼容性，保留了</w:t>
      </w:r>
      <w:r>
        <w:rPr>
          <w:rFonts w:hint="eastAsia"/>
        </w:rPr>
        <w:t>TNAME</w:t>
      </w:r>
      <w:r>
        <w:rPr>
          <w:rFonts w:hint="eastAsia"/>
        </w:rPr>
        <w:t>、</w:t>
      </w:r>
      <w:r>
        <w:rPr>
          <w:rFonts w:hint="eastAsia"/>
        </w:rPr>
        <w:t>SNAPSHOT</w:t>
      </w:r>
      <w:r>
        <w:rPr>
          <w:rFonts w:hint="eastAsia"/>
        </w:rPr>
        <w:t>等一类函数型字段。新的应用中，应该尽量避免使用这些类型，而使用相应的函数。</w:t>
      </w:r>
    </w:p>
    <w:tbl>
      <w:tblPr>
        <w:tblW w:w="8522" w:type="dxa"/>
        <w:tblInd w:w="108" w:type="dxa"/>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1446"/>
        <w:gridCol w:w="2197"/>
        <w:gridCol w:w="4879"/>
      </w:tblGrid>
      <w:tr w:rsidR="008431D2">
        <w:tc>
          <w:tcPr>
            <w:tcW w:w="1446" w:type="dxa"/>
          </w:tcPr>
          <w:p w:rsidR="008431D2" w:rsidRDefault="00E40181">
            <w:pPr>
              <w:pStyle w:val="20"/>
              <w:rPr>
                <w:b/>
              </w:rPr>
            </w:pPr>
            <w:r>
              <w:rPr>
                <w:rFonts w:hint="eastAsia"/>
                <w:b/>
              </w:rPr>
              <w:t>类型</w:t>
            </w:r>
          </w:p>
        </w:tc>
        <w:tc>
          <w:tcPr>
            <w:tcW w:w="2197" w:type="dxa"/>
          </w:tcPr>
          <w:p w:rsidR="008431D2" w:rsidRDefault="00E40181">
            <w:pPr>
              <w:pStyle w:val="20"/>
              <w:rPr>
                <w:b/>
              </w:rPr>
            </w:pPr>
            <w:r>
              <w:rPr>
                <w:rFonts w:hint="eastAsia"/>
                <w:b/>
              </w:rPr>
              <w:t>意义</w:t>
            </w:r>
          </w:p>
        </w:tc>
        <w:tc>
          <w:tcPr>
            <w:tcW w:w="4879" w:type="dxa"/>
          </w:tcPr>
          <w:p w:rsidR="008431D2" w:rsidRDefault="00E40181">
            <w:pPr>
              <w:pStyle w:val="20"/>
              <w:rPr>
                <w:b/>
              </w:rPr>
            </w:pPr>
            <w:r>
              <w:rPr>
                <w:rFonts w:hint="eastAsia"/>
                <w:b/>
              </w:rPr>
              <w:t>替换函数</w:t>
            </w:r>
          </w:p>
        </w:tc>
      </w:tr>
      <w:tr w:rsidR="008431D2">
        <w:tc>
          <w:tcPr>
            <w:tcW w:w="1446" w:type="dxa"/>
          </w:tcPr>
          <w:p w:rsidR="008431D2" w:rsidRDefault="00E40181">
            <w:pPr>
              <w:pStyle w:val="20"/>
            </w:pPr>
            <w:r>
              <w:t>TNAME</w:t>
            </w:r>
          </w:p>
        </w:tc>
        <w:tc>
          <w:tcPr>
            <w:tcW w:w="2197" w:type="dxa"/>
          </w:tcPr>
          <w:p w:rsidR="008431D2" w:rsidRDefault="00E40181">
            <w:pPr>
              <w:pStyle w:val="20"/>
              <w:jc w:val="left"/>
            </w:pPr>
            <w:r>
              <w:rPr>
                <w:rFonts w:hint="eastAsia"/>
              </w:rPr>
              <w:t>返回</w:t>
            </w:r>
            <w:r>
              <w:rPr>
                <w:rFonts w:hint="eastAsia"/>
              </w:rPr>
              <w:t>表名称</w:t>
            </w:r>
          </w:p>
        </w:tc>
        <w:tc>
          <w:tcPr>
            <w:tcW w:w="4879" w:type="dxa"/>
          </w:tcPr>
          <w:p w:rsidR="008431D2" w:rsidRDefault="00E40181">
            <w:pPr>
              <w:pStyle w:val="20"/>
              <w:jc w:val="left"/>
            </w:pPr>
            <w:r>
              <w:rPr>
                <w:rFonts w:hint="eastAsia"/>
              </w:rPr>
              <w:t>GETSYSFIELD(</w:t>
            </w:r>
            <w:r>
              <w:t>‘</w:t>
            </w:r>
            <w:r>
              <w:rPr>
                <w:rFonts w:hint="eastAsia"/>
              </w:rPr>
              <w:t xml:space="preserve">_ _TABLENAME </w:t>
            </w:r>
            <w:r>
              <w:t>’</w:t>
            </w:r>
            <w:r>
              <w:rPr>
                <w:rFonts w:hint="eastAsia"/>
              </w:rPr>
              <w:t xml:space="preserve"> )</w:t>
            </w:r>
          </w:p>
        </w:tc>
      </w:tr>
      <w:tr w:rsidR="008431D2">
        <w:tc>
          <w:tcPr>
            <w:tcW w:w="1446" w:type="dxa"/>
          </w:tcPr>
          <w:p w:rsidR="008431D2" w:rsidRDefault="00E40181">
            <w:pPr>
              <w:pStyle w:val="20"/>
            </w:pPr>
            <w:r>
              <w:t>TANAME</w:t>
            </w:r>
          </w:p>
        </w:tc>
        <w:tc>
          <w:tcPr>
            <w:tcW w:w="2197" w:type="dxa"/>
          </w:tcPr>
          <w:p w:rsidR="008431D2" w:rsidRDefault="00E40181">
            <w:pPr>
              <w:pStyle w:val="20"/>
              <w:jc w:val="left"/>
            </w:pPr>
            <w:r>
              <w:rPr>
                <w:rFonts w:hint="eastAsia"/>
              </w:rPr>
              <w:t>返回表的显示名称</w:t>
            </w:r>
          </w:p>
        </w:tc>
        <w:tc>
          <w:tcPr>
            <w:tcW w:w="4879" w:type="dxa"/>
          </w:tcPr>
          <w:p w:rsidR="008431D2" w:rsidRDefault="00E40181">
            <w:pPr>
              <w:pStyle w:val="20"/>
              <w:jc w:val="left"/>
            </w:pPr>
            <w:r>
              <w:rPr>
                <w:rFonts w:hint="eastAsia"/>
              </w:rPr>
              <w:t>GETSYSFIELD(</w:t>
            </w:r>
            <w:r>
              <w:t>‘</w:t>
            </w:r>
            <w:r>
              <w:rPr>
                <w:rFonts w:hint="eastAsia"/>
              </w:rPr>
              <w:t>_ _TABLEALIASNAME</w:t>
            </w:r>
            <w:r>
              <w:t>’</w:t>
            </w:r>
            <w:r>
              <w:rPr>
                <w:rFonts w:hint="eastAsia"/>
              </w:rPr>
              <w:t>)</w:t>
            </w:r>
          </w:p>
        </w:tc>
      </w:tr>
      <w:tr w:rsidR="008431D2">
        <w:tc>
          <w:tcPr>
            <w:tcW w:w="1446" w:type="dxa"/>
          </w:tcPr>
          <w:p w:rsidR="008431D2" w:rsidRDefault="00E40181">
            <w:pPr>
              <w:pStyle w:val="20"/>
            </w:pPr>
            <w:r>
              <w:t>RECORDID</w:t>
            </w:r>
          </w:p>
        </w:tc>
        <w:tc>
          <w:tcPr>
            <w:tcW w:w="2197" w:type="dxa"/>
          </w:tcPr>
          <w:p w:rsidR="008431D2" w:rsidRDefault="00E40181">
            <w:pPr>
              <w:pStyle w:val="20"/>
              <w:jc w:val="left"/>
            </w:pPr>
            <w:r>
              <w:rPr>
                <w:rFonts w:hint="eastAsia"/>
              </w:rPr>
              <w:t>返回物理记录号</w:t>
            </w:r>
          </w:p>
        </w:tc>
        <w:tc>
          <w:tcPr>
            <w:tcW w:w="4879" w:type="dxa"/>
          </w:tcPr>
          <w:p w:rsidR="008431D2" w:rsidRDefault="00E40181">
            <w:pPr>
              <w:pStyle w:val="20"/>
              <w:jc w:val="left"/>
            </w:pPr>
            <w:r>
              <w:rPr>
                <w:rFonts w:hint="eastAsia"/>
              </w:rPr>
              <w:t>GETSYSFIELD(</w:t>
            </w:r>
            <w:r>
              <w:t>‘</w:t>
            </w:r>
            <w:r>
              <w:rPr>
                <w:rFonts w:hint="eastAsia"/>
              </w:rPr>
              <w:t>_ _RID</w:t>
            </w:r>
            <w:r>
              <w:t>’</w:t>
            </w:r>
            <w:r>
              <w:rPr>
                <w:rFonts w:hint="eastAsia"/>
              </w:rPr>
              <w:t>)</w:t>
            </w:r>
          </w:p>
        </w:tc>
      </w:tr>
      <w:tr w:rsidR="008431D2">
        <w:tc>
          <w:tcPr>
            <w:tcW w:w="1446" w:type="dxa"/>
          </w:tcPr>
          <w:p w:rsidR="008431D2" w:rsidRDefault="00E40181">
            <w:pPr>
              <w:pStyle w:val="20"/>
            </w:pPr>
            <w:r>
              <w:t>RELEVANT</w:t>
            </w:r>
          </w:p>
        </w:tc>
        <w:tc>
          <w:tcPr>
            <w:tcW w:w="2197" w:type="dxa"/>
          </w:tcPr>
          <w:p w:rsidR="008431D2" w:rsidRDefault="00E40181">
            <w:pPr>
              <w:pStyle w:val="20"/>
              <w:jc w:val="left"/>
            </w:pPr>
            <w:r>
              <w:rPr>
                <w:rFonts w:hint="eastAsia"/>
              </w:rPr>
              <w:t>返回检索结果的相关度</w:t>
            </w:r>
          </w:p>
        </w:tc>
        <w:tc>
          <w:tcPr>
            <w:tcW w:w="4879" w:type="dxa"/>
          </w:tcPr>
          <w:p w:rsidR="008431D2" w:rsidRDefault="00E40181">
            <w:pPr>
              <w:pStyle w:val="20"/>
              <w:jc w:val="left"/>
            </w:pPr>
            <w:r>
              <w:rPr>
                <w:rFonts w:hint="eastAsia"/>
              </w:rPr>
              <w:t>GETSYSFIELD(</w:t>
            </w:r>
            <w:r>
              <w:t>‘</w:t>
            </w:r>
            <w:r>
              <w:rPr>
                <w:rFonts w:hint="eastAsia"/>
              </w:rPr>
              <w:t>_ _RELEVANT</w:t>
            </w:r>
            <w:r>
              <w:t>’</w:t>
            </w:r>
            <w:r>
              <w:rPr>
                <w:rFonts w:hint="eastAsia"/>
              </w:rPr>
              <w:t>)</w:t>
            </w:r>
          </w:p>
        </w:tc>
      </w:tr>
      <w:tr w:rsidR="008431D2">
        <w:tc>
          <w:tcPr>
            <w:tcW w:w="1446" w:type="dxa"/>
          </w:tcPr>
          <w:p w:rsidR="008431D2" w:rsidRDefault="00E40181">
            <w:pPr>
              <w:pStyle w:val="20"/>
            </w:pPr>
            <w:r>
              <w:t>SNAPSHOT</w:t>
            </w:r>
          </w:p>
        </w:tc>
        <w:tc>
          <w:tcPr>
            <w:tcW w:w="2197" w:type="dxa"/>
          </w:tcPr>
          <w:p w:rsidR="008431D2" w:rsidRDefault="00E40181">
            <w:pPr>
              <w:pStyle w:val="20"/>
              <w:jc w:val="left"/>
            </w:pPr>
            <w:r>
              <w:rPr>
                <w:rFonts w:hint="eastAsia"/>
              </w:rPr>
              <w:t>返回与检索相关的特定字段的检索快照</w:t>
            </w:r>
          </w:p>
        </w:tc>
        <w:tc>
          <w:tcPr>
            <w:tcW w:w="4879" w:type="dxa"/>
          </w:tcPr>
          <w:p w:rsidR="008431D2" w:rsidRDefault="00E40181">
            <w:pPr>
              <w:pStyle w:val="20"/>
              <w:jc w:val="left"/>
            </w:pPr>
            <w:r>
              <w:rPr>
                <w:rFonts w:hint="eastAsia"/>
              </w:rPr>
              <w:t xml:space="preserve">GETSNAPSHOT ( </w:t>
            </w:r>
            <w:r>
              <w:t>‘</w:t>
            </w:r>
            <w:r>
              <w:rPr>
                <w:rFonts w:hint="eastAsia"/>
              </w:rPr>
              <w:t>被映射的列名</w:t>
            </w:r>
            <w:r>
              <w:t>’</w:t>
            </w:r>
            <w:r>
              <w:rPr>
                <w:rFonts w:hint="eastAsia"/>
              </w:rPr>
              <w:t xml:space="preserve"> )</w:t>
            </w:r>
          </w:p>
        </w:tc>
      </w:tr>
    </w:tbl>
    <w:p w:rsidR="008431D2" w:rsidRDefault="00E40181">
      <w:pPr>
        <w:pStyle w:val="2"/>
        <w:spacing w:before="0" w:after="100" w:afterAutospacing="1" w:line="240" w:lineRule="auto"/>
        <w:rPr>
          <w:rFonts w:ascii="Times New Roman" w:eastAsia="新宋体" w:hAnsi="Times New Roman"/>
          <w:sz w:val="21"/>
          <w:szCs w:val="21"/>
        </w:rPr>
      </w:pPr>
      <w:bookmarkStart w:id="67" w:name="_Toc403566262"/>
      <w:r>
        <w:rPr>
          <w:rFonts w:ascii="Times New Roman" w:eastAsia="新宋体" w:hAnsi="Times New Roman" w:hint="eastAsia"/>
          <w:sz w:val="21"/>
          <w:szCs w:val="21"/>
        </w:rPr>
        <w:t>3</w:t>
      </w:r>
      <w:r>
        <w:rPr>
          <w:rFonts w:ascii="Times New Roman" w:eastAsia="新宋体" w:hAnsi="Times New Roman" w:hint="eastAsia"/>
          <w:sz w:val="21"/>
          <w:szCs w:val="21"/>
        </w:rPr>
        <w:t>、数据索引类型概述</w:t>
      </w:r>
      <w:bookmarkEnd w:id="67"/>
    </w:p>
    <w:p w:rsidR="008431D2" w:rsidRDefault="00E40181">
      <w:pPr>
        <w:pStyle w:val="a6"/>
      </w:pPr>
      <w:r>
        <w:rPr>
          <w:rFonts w:hint="eastAsia"/>
        </w:rPr>
        <w:t>KBase</w:t>
      </w:r>
      <w:r>
        <w:rPr>
          <w:rFonts w:hint="eastAsia"/>
        </w:rPr>
        <w:t>系统提供了丰富的数据索引类型，可以满足各种应用需求。</w:t>
      </w:r>
      <w:r>
        <w:rPr>
          <w:rFonts w:hint="eastAsia"/>
        </w:rPr>
        <w:t>KBase</w:t>
      </w:r>
      <w:r>
        <w:rPr>
          <w:rFonts w:hint="eastAsia"/>
        </w:rPr>
        <w:t>系统中数据索引类型分为四类，基本型数据索引类型、字符串数据索引类型、文本型数据索引类型、其它特定用途的数据索引类型。</w:t>
      </w:r>
    </w:p>
    <w:p w:rsidR="008431D2" w:rsidRDefault="00E40181">
      <w:pPr>
        <w:numPr>
          <w:ilvl w:val="0"/>
          <w:numId w:val="5"/>
        </w:numPr>
        <w:spacing w:after="100" w:afterAutospacing="1"/>
        <w:ind w:left="0" w:firstLine="0"/>
        <w:rPr>
          <w:rFonts w:eastAsia="新宋体"/>
          <w:szCs w:val="21"/>
        </w:rPr>
      </w:pPr>
      <w:r>
        <w:rPr>
          <w:rFonts w:eastAsia="新宋体" w:hint="eastAsia"/>
          <w:b/>
          <w:bCs/>
          <w:szCs w:val="21"/>
        </w:rPr>
        <w:t>数值型数据索引类型</w:t>
      </w:r>
    </w:p>
    <w:p w:rsidR="008431D2" w:rsidRDefault="00E40181">
      <w:pPr>
        <w:pStyle w:val="a6"/>
      </w:pPr>
      <w:r>
        <w:rPr>
          <w:rFonts w:hint="eastAsia"/>
        </w:rPr>
        <w:t>包括</w:t>
      </w:r>
      <w:r>
        <w:rPr>
          <w:rFonts w:hint="eastAsia"/>
        </w:rPr>
        <w:t>INTEGER</w:t>
      </w:r>
      <w:r>
        <w:rPr>
          <w:rFonts w:hint="eastAsia"/>
        </w:rPr>
        <w:t>、</w:t>
      </w:r>
      <w:r>
        <w:rPr>
          <w:rFonts w:hint="eastAsia"/>
        </w:rPr>
        <w:t>QINTEGER</w:t>
      </w:r>
      <w:r>
        <w:rPr>
          <w:rFonts w:hint="eastAsia"/>
        </w:rPr>
        <w:t>、</w:t>
      </w:r>
      <w:r>
        <w:rPr>
          <w:rFonts w:hint="eastAsia"/>
        </w:rPr>
        <w:t>NUM</w:t>
      </w:r>
      <w:r>
        <w:rPr>
          <w:rFonts w:hint="eastAsia"/>
        </w:rPr>
        <w:t>、</w:t>
      </w:r>
      <w:r>
        <w:rPr>
          <w:rFonts w:hint="eastAsia"/>
        </w:rPr>
        <w:t>DATE</w:t>
      </w:r>
      <w:r>
        <w:rPr>
          <w:rFonts w:hint="eastAsia"/>
        </w:rPr>
        <w:t>、</w:t>
      </w:r>
      <w:r>
        <w:rPr>
          <w:rFonts w:hint="eastAsia"/>
        </w:rPr>
        <w:t>QDATE</w:t>
      </w:r>
      <w:r>
        <w:rPr>
          <w:rFonts w:hint="eastAsia"/>
        </w:rPr>
        <w:t>、</w:t>
      </w:r>
      <w:r>
        <w:rPr>
          <w:rFonts w:hint="eastAsia"/>
        </w:rPr>
        <w:t>TIME</w:t>
      </w:r>
      <w:r>
        <w:rPr>
          <w:rFonts w:hint="eastAsia"/>
        </w:rPr>
        <w:t>、</w:t>
      </w:r>
      <w:r>
        <w:rPr>
          <w:rFonts w:hint="eastAsia"/>
        </w:rPr>
        <w:t>INT64</w:t>
      </w:r>
      <w:r>
        <w:rPr>
          <w:rFonts w:hint="eastAsia"/>
        </w:rPr>
        <w:t>，这几种数据类型特点与作用同传统关系数据库类似。</w:t>
      </w:r>
    </w:p>
    <w:p w:rsidR="008431D2" w:rsidRDefault="00E40181">
      <w:pPr>
        <w:numPr>
          <w:ilvl w:val="0"/>
          <w:numId w:val="5"/>
        </w:numPr>
        <w:spacing w:after="100" w:afterAutospacing="1"/>
        <w:ind w:left="0" w:firstLine="0"/>
        <w:rPr>
          <w:rFonts w:eastAsia="新宋体"/>
          <w:szCs w:val="21"/>
        </w:rPr>
      </w:pPr>
      <w:r>
        <w:rPr>
          <w:rFonts w:eastAsia="新宋体" w:hint="eastAsia"/>
          <w:b/>
          <w:bCs/>
          <w:szCs w:val="21"/>
        </w:rPr>
        <w:t>字符串数据索引类型</w:t>
      </w:r>
    </w:p>
    <w:p w:rsidR="008431D2" w:rsidRDefault="00E40181">
      <w:pPr>
        <w:pStyle w:val="a6"/>
      </w:pPr>
      <w:r>
        <w:rPr>
          <w:rFonts w:hint="eastAsia"/>
        </w:rPr>
        <w:lastRenderedPageBreak/>
        <w:t>包括</w:t>
      </w:r>
      <w:r>
        <w:rPr>
          <w:rFonts w:hint="eastAsia"/>
        </w:rPr>
        <w:t>CHAR</w:t>
      </w:r>
      <w:r>
        <w:rPr>
          <w:rFonts w:hint="eastAsia"/>
        </w:rPr>
        <w:t>、</w:t>
      </w:r>
      <w:r>
        <w:rPr>
          <w:rFonts w:hint="eastAsia"/>
        </w:rPr>
        <w:t>ECHAR</w:t>
      </w:r>
      <w:r>
        <w:rPr>
          <w:rFonts w:hint="eastAsia"/>
        </w:rPr>
        <w:t>、</w:t>
      </w:r>
      <w:r>
        <w:rPr>
          <w:rFonts w:hint="eastAsia"/>
        </w:rPr>
        <w:t>MVCHAR</w:t>
      </w:r>
      <w:r>
        <w:rPr>
          <w:rFonts w:hint="eastAsia"/>
        </w:rPr>
        <w:t>、</w:t>
      </w:r>
      <w:r>
        <w:rPr>
          <w:rFonts w:hint="eastAsia"/>
        </w:rPr>
        <w:t>EMVCHAR</w:t>
      </w:r>
      <w:r>
        <w:rPr>
          <w:rFonts w:hint="eastAsia"/>
        </w:rPr>
        <w:t>、</w:t>
      </w:r>
      <w:r>
        <w:rPr>
          <w:rFonts w:hint="eastAsia"/>
        </w:rPr>
        <w:t>WORD</w:t>
      </w:r>
      <w:r>
        <w:rPr>
          <w:rFonts w:hint="eastAsia"/>
        </w:rPr>
        <w:t>，这几种数据类型特点适用于不同应用目标的字符串型数据，提供不同的字符串检索。</w:t>
      </w:r>
    </w:p>
    <w:p w:rsidR="008431D2" w:rsidRDefault="00E40181">
      <w:pPr>
        <w:numPr>
          <w:ilvl w:val="0"/>
          <w:numId w:val="5"/>
        </w:numPr>
        <w:spacing w:after="100" w:afterAutospacing="1"/>
        <w:ind w:left="0" w:firstLine="0"/>
        <w:rPr>
          <w:rFonts w:eastAsia="新宋体"/>
          <w:szCs w:val="21"/>
        </w:rPr>
      </w:pPr>
      <w:r>
        <w:rPr>
          <w:rFonts w:eastAsia="新宋体" w:hint="eastAsia"/>
          <w:b/>
          <w:bCs/>
          <w:szCs w:val="21"/>
        </w:rPr>
        <w:t>文</w:t>
      </w:r>
      <w:r>
        <w:rPr>
          <w:rFonts w:eastAsia="新宋体" w:hint="eastAsia"/>
          <w:b/>
          <w:bCs/>
          <w:szCs w:val="21"/>
        </w:rPr>
        <w:t>本型数据索引类型</w:t>
      </w:r>
    </w:p>
    <w:p w:rsidR="008431D2" w:rsidRDefault="00E40181">
      <w:pPr>
        <w:pStyle w:val="a6"/>
      </w:pPr>
      <w:r>
        <w:rPr>
          <w:rFonts w:hint="eastAsia"/>
        </w:rPr>
        <w:t>包括</w:t>
      </w:r>
      <w:r>
        <w:rPr>
          <w:rFonts w:hint="eastAsia"/>
        </w:rPr>
        <w:t>STRING</w:t>
      </w:r>
      <w:r>
        <w:rPr>
          <w:rFonts w:hint="eastAsia"/>
        </w:rPr>
        <w:t>、</w:t>
      </w:r>
      <w:r>
        <w:rPr>
          <w:rFonts w:hint="eastAsia"/>
        </w:rPr>
        <w:t>STRCHAR</w:t>
      </w:r>
      <w:r>
        <w:rPr>
          <w:rFonts w:hint="eastAsia"/>
        </w:rPr>
        <w:t>、</w:t>
      </w:r>
      <w:r>
        <w:rPr>
          <w:rFonts w:hint="eastAsia"/>
        </w:rPr>
        <w:t>MSTRCHAR</w:t>
      </w:r>
      <w:r>
        <w:rPr>
          <w:rFonts w:hint="eastAsia"/>
        </w:rPr>
        <w:t>、</w:t>
      </w:r>
      <w:r>
        <w:rPr>
          <w:rFonts w:hint="eastAsia"/>
        </w:rPr>
        <w:t>TEXT</w:t>
      </w:r>
      <w:r>
        <w:rPr>
          <w:rFonts w:hint="eastAsia"/>
        </w:rPr>
        <w:t>、</w:t>
      </w:r>
      <w:r>
        <w:rPr>
          <w:rFonts w:hint="eastAsia"/>
        </w:rPr>
        <w:t>TEXTCHAR</w:t>
      </w:r>
      <w:r>
        <w:rPr>
          <w:rFonts w:hint="eastAsia"/>
        </w:rPr>
        <w:t>、</w:t>
      </w:r>
      <w:r>
        <w:rPr>
          <w:rFonts w:hint="eastAsia"/>
        </w:rPr>
        <w:t>LTEXT</w:t>
      </w:r>
      <w:r>
        <w:rPr>
          <w:rFonts w:hint="eastAsia"/>
        </w:rPr>
        <w:t>、</w:t>
      </w:r>
      <w:r>
        <w:rPr>
          <w:rFonts w:hint="eastAsia"/>
        </w:rPr>
        <w:t>LTEXTCHAR</w:t>
      </w:r>
      <w:r>
        <w:rPr>
          <w:rFonts w:hint="eastAsia"/>
        </w:rPr>
        <w:t>、</w:t>
      </w:r>
      <w:r>
        <w:rPr>
          <w:rFonts w:hint="eastAsia"/>
        </w:rPr>
        <w:t>LFTEXT</w:t>
      </w:r>
      <w:r>
        <w:rPr>
          <w:rFonts w:hint="eastAsia"/>
        </w:rPr>
        <w:t>、</w:t>
      </w:r>
      <w:r>
        <w:rPr>
          <w:rFonts w:hint="eastAsia"/>
        </w:rPr>
        <w:t>TITLE</w:t>
      </w:r>
      <w:r>
        <w:rPr>
          <w:rFonts w:hint="eastAsia"/>
        </w:rPr>
        <w:t>、</w:t>
      </w:r>
      <w:r>
        <w:rPr>
          <w:rFonts w:hint="eastAsia"/>
        </w:rPr>
        <w:t>EXTITLE</w:t>
      </w:r>
      <w:r>
        <w:rPr>
          <w:rFonts w:hint="eastAsia"/>
        </w:rPr>
        <w:t>、</w:t>
      </w:r>
      <w:r>
        <w:rPr>
          <w:rFonts w:hint="eastAsia"/>
        </w:rPr>
        <w:t>EXTITLECHAR</w:t>
      </w:r>
      <w:r>
        <w:rPr>
          <w:rFonts w:hint="eastAsia"/>
        </w:rPr>
        <w:t>、</w:t>
      </w:r>
      <w:r>
        <w:rPr>
          <w:rFonts w:hint="eastAsia"/>
        </w:rPr>
        <w:t>QSTRING</w:t>
      </w:r>
      <w:r>
        <w:rPr>
          <w:rFonts w:hint="eastAsia"/>
        </w:rPr>
        <w:t>、</w:t>
      </w:r>
      <w:r>
        <w:rPr>
          <w:rFonts w:hint="eastAsia"/>
        </w:rPr>
        <w:t>QSTRCHAR</w:t>
      </w:r>
      <w:r>
        <w:rPr>
          <w:rFonts w:hint="eastAsia"/>
        </w:rPr>
        <w:t>、</w:t>
      </w:r>
      <w:r>
        <w:rPr>
          <w:rFonts w:hint="eastAsia"/>
        </w:rPr>
        <w:t>ABSTRACT</w:t>
      </w:r>
      <w:r>
        <w:rPr>
          <w:rFonts w:hint="eastAsia"/>
        </w:rPr>
        <w:t>、</w:t>
      </w:r>
      <w:r>
        <w:rPr>
          <w:rFonts w:hint="eastAsia"/>
        </w:rPr>
        <w:t>COMPACTQTEXT</w:t>
      </w:r>
      <w:r>
        <w:rPr>
          <w:rFonts w:hint="eastAsia"/>
        </w:rPr>
        <w:t>、</w:t>
      </w:r>
      <w:r>
        <w:rPr>
          <w:rFonts w:hint="eastAsia"/>
        </w:rPr>
        <w:t>QTEXT</w:t>
      </w:r>
      <w:r>
        <w:rPr>
          <w:rFonts w:hint="eastAsia"/>
        </w:rPr>
        <w:t>、</w:t>
      </w:r>
      <w:r>
        <w:rPr>
          <w:rFonts w:hint="eastAsia"/>
        </w:rPr>
        <w:t>TYTDTEXT</w:t>
      </w:r>
      <w:r>
        <w:rPr>
          <w:rFonts w:hint="eastAsia"/>
        </w:rPr>
        <w:t>、</w:t>
      </w:r>
      <w:r>
        <w:rPr>
          <w:rFonts w:hint="eastAsia"/>
        </w:rPr>
        <w:t>TYTEXT</w:t>
      </w:r>
      <w:r>
        <w:rPr>
          <w:rFonts w:hint="eastAsia"/>
        </w:rPr>
        <w:t>主要是为了管理非结构化文档而设计的。</w:t>
      </w:r>
    </w:p>
    <w:p w:rsidR="008431D2" w:rsidRDefault="00E40181">
      <w:pPr>
        <w:pStyle w:val="a6"/>
      </w:pPr>
      <w:r>
        <w:rPr>
          <w:rFonts w:hint="eastAsia"/>
        </w:rPr>
        <w:t>这是</w:t>
      </w:r>
      <w:r>
        <w:rPr>
          <w:rFonts w:hint="eastAsia"/>
        </w:rPr>
        <w:t>KBase</w:t>
      </w:r>
      <w:r>
        <w:rPr>
          <w:rFonts w:hint="eastAsia"/>
        </w:rPr>
        <w:t>系统与传统关系数据库主要区别之一，借助于这些数据类型可以在</w:t>
      </w:r>
      <w:r>
        <w:rPr>
          <w:rFonts w:hint="eastAsia"/>
        </w:rPr>
        <w:t>KBase</w:t>
      </w:r>
      <w:r>
        <w:rPr>
          <w:rFonts w:hint="eastAsia"/>
        </w:rPr>
        <w:t>中实现高速简捷的全文检索。</w:t>
      </w:r>
    </w:p>
    <w:p w:rsidR="008431D2" w:rsidRDefault="00E40181">
      <w:pPr>
        <w:numPr>
          <w:ilvl w:val="0"/>
          <w:numId w:val="5"/>
        </w:numPr>
        <w:spacing w:after="100" w:afterAutospacing="1"/>
        <w:ind w:left="0" w:firstLine="0"/>
        <w:rPr>
          <w:rFonts w:eastAsia="新宋体"/>
          <w:szCs w:val="21"/>
        </w:rPr>
      </w:pPr>
      <w:r>
        <w:rPr>
          <w:rFonts w:eastAsia="新宋体" w:hint="eastAsia"/>
          <w:b/>
          <w:bCs/>
          <w:szCs w:val="21"/>
        </w:rPr>
        <w:t>其他特定用途的数据索引类型</w:t>
      </w:r>
    </w:p>
    <w:p w:rsidR="008431D2" w:rsidRDefault="00E40181">
      <w:pPr>
        <w:pStyle w:val="a6"/>
      </w:pPr>
      <w:r>
        <w:rPr>
          <w:rFonts w:hint="eastAsia"/>
        </w:rPr>
        <w:t>包括</w:t>
      </w:r>
      <w:r>
        <w:rPr>
          <w:rFonts w:hint="eastAsia"/>
        </w:rPr>
        <w:t>VECTOR</w:t>
      </w:r>
      <w:r>
        <w:rPr>
          <w:rFonts w:hint="eastAsia"/>
        </w:rPr>
        <w:t>、</w:t>
      </w:r>
      <w:r>
        <w:rPr>
          <w:rFonts w:hint="eastAsia"/>
        </w:rPr>
        <w:t>F</w:t>
      </w:r>
      <w:r>
        <w:rPr>
          <w:rFonts w:hint="eastAsia"/>
        </w:rPr>
        <w:t>INGERPRINT</w:t>
      </w:r>
      <w:r>
        <w:rPr>
          <w:rFonts w:hint="eastAsia"/>
        </w:rPr>
        <w:t>、</w:t>
      </w:r>
      <w:r>
        <w:rPr>
          <w:rFonts w:hint="eastAsia"/>
        </w:rPr>
        <w:t>SEARCHENGINE</w:t>
      </w:r>
      <w:r>
        <w:rPr>
          <w:rFonts w:hint="eastAsia"/>
        </w:rPr>
        <w:t>、</w:t>
      </w:r>
      <w:r>
        <w:rPr>
          <w:rFonts w:hint="eastAsia"/>
        </w:rPr>
        <w:t>MIX</w:t>
      </w:r>
      <w:r>
        <w:rPr>
          <w:rFonts w:hint="eastAsia"/>
        </w:rPr>
        <w:t>，这些字段类型各有特点，为</w:t>
      </w:r>
      <w:r>
        <w:rPr>
          <w:rFonts w:hint="eastAsia"/>
        </w:rPr>
        <w:t>KBase</w:t>
      </w:r>
      <w:r>
        <w:rPr>
          <w:rFonts w:hint="eastAsia"/>
        </w:rPr>
        <w:t>系统引入很多有特色的查询功能。</w:t>
      </w:r>
    </w:p>
    <w:p w:rsidR="008431D2" w:rsidRDefault="00E40181">
      <w:pPr>
        <w:pStyle w:val="a6"/>
      </w:pPr>
      <w:r>
        <w:rPr>
          <w:rFonts w:hint="eastAsia"/>
        </w:rPr>
        <w:t>值得特别指出的是，上述字符串数据索引类型、文本型数据索引类型，都可以支持</w:t>
      </w:r>
      <w:r>
        <w:rPr>
          <w:rFonts w:hint="eastAsia"/>
        </w:rPr>
        <w:t>UNICODE</w:t>
      </w:r>
      <w:r>
        <w:rPr>
          <w:rFonts w:hint="eastAsia"/>
        </w:rPr>
        <w:t>数据存储类型的数据的索引。</w:t>
      </w:r>
    </w:p>
    <w:p w:rsidR="008431D2" w:rsidRDefault="00E40181">
      <w:pPr>
        <w:pStyle w:val="a6"/>
      </w:pPr>
      <w:r>
        <w:rPr>
          <w:rFonts w:hint="eastAsia"/>
        </w:rPr>
        <w:t>对于各种数据存储类型，我们可以根据应用的需要选用各种索引类型，如下是各种数据存储类型通常情况下可以选用的索引类型对照表。</w:t>
      </w:r>
    </w:p>
    <w:tbl>
      <w:tblPr>
        <w:tblW w:w="8522" w:type="dxa"/>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1673"/>
        <w:gridCol w:w="3855"/>
        <w:gridCol w:w="2994"/>
      </w:tblGrid>
      <w:tr w:rsidR="008431D2">
        <w:trPr>
          <w:jc w:val="center"/>
        </w:trPr>
        <w:tc>
          <w:tcPr>
            <w:tcW w:w="1673" w:type="dxa"/>
            <w:vAlign w:val="center"/>
          </w:tcPr>
          <w:p w:rsidR="008431D2" w:rsidRDefault="00E40181">
            <w:pPr>
              <w:pStyle w:val="20"/>
              <w:rPr>
                <w:b/>
              </w:rPr>
            </w:pPr>
            <w:r>
              <w:rPr>
                <w:rFonts w:hint="eastAsia"/>
                <w:b/>
              </w:rPr>
              <w:t>存储类型</w:t>
            </w:r>
          </w:p>
        </w:tc>
        <w:tc>
          <w:tcPr>
            <w:tcW w:w="3855" w:type="dxa"/>
            <w:vAlign w:val="center"/>
          </w:tcPr>
          <w:p w:rsidR="008431D2" w:rsidRDefault="00E40181">
            <w:pPr>
              <w:pStyle w:val="20"/>
              <w:rPr>
                <w:b/>
              </w:rPr>
            </w:pPr>
            <w:r>
              <w:rPr>
                <w:rFonts w:hint="eastAsia"/>
                <w:b/>
              </w:rPr>
              <w:t>推荐的索引类型</w:t>
            </w:r>
          </w:p>
        </w:tc>
        <w:tc>
          <w:tcPr>
            <w:tcW w:w="2994" w:type="dxa"/>
            <w:vAlign w:val="center"/>
          </w:tcPr>
          <w:p w:rsidR="008431D2" w:rsidRDefault="00E40181">
            <w:pPr>
              <w:pStyle w:val="20"/>
              <w:rPr>
                <w:b/>
              </w:rPr>
            </w:pPr>
            <w:r>
              <w:rPr>
                <w:rFonts w:hint="eastAsia"/>
                <w:b/>
              </w:rPr>
              <w:t>可能合适的索引类型</w:t>
            </w:r>
          </w:p>
        </w:tc>
      </w:tr>
      <w:tr w:rsidR="008431D2">
        <w:trPr>
          <w:jc w:val="center"/>
        </w:trPr>
        <w:tc>
          <w:tcPr>
            <w:tcW w:w="1673" w:type="dxa"/>
            <w:vAlign w:val="center"/>
          </w:tcPr>
          <w:p w:rsidR="008431D2" w:rsidRDefault="00E40181">
            <w:pPr>
              <w:pStyle w:val="20"/>
            </w:pPr>
            <w:r>
              <w:t>INTEGER</w:t>
            </w:r>
          </w:p>
        </w:tc>
        <w:tc>
          <w:tcPr>
            <w:tcW w:w="3855" w:type="dxa"/>
            <w:vAlign w:val="center"/>
          </w:tcPr>
          <w:p w:rsidR="008431D2" w:rsidRDefault="00E40181">
            <w:pPr>
              <w:pStyle w:val="20"/>
            </w:pPr>
            <w:r>
              <w:t>INTEGER</w:t>
            </w:r>
            <w:r>
              <w:rPr>
                <w:rFonts w:hint="eastAsia"/>
              </w:rPr>
              <w:t>、</w:t>
            </w:r>
            <w:r>
              <w:rPr>
                <w:rFonts w:hint="eastAsia"/>
              </w:rPr>
              <w:t>QINTEGER</w:t>
            </w:r>
          </w:p>
        </w:tc>
        <w:tc>
          <w:tcPr>
            <w:tcW w:w="2994" w:type="dxa"/>
            <w:vAlign w:val="center"/>
          </w:tcPr>
          <w:p w:rsidR="008431D2" w:rsidRDefault="00E40181">
            <w:pPr>
              <w:pStyle w:val="20"/>
            </w:pPr>
            <w:r>
              <w:t>INT</w:t>
            </w:r>
            <w:r>
              <w:rPr>
                <w:rFonts w:hint="eastAsia"/>
              </w:rPr>
              <w:t>64</w:t>
            </w:r>
            <w:r>
              <w:rPr>
                <w:rFonts w:hint="eastAsia"/>
              </w:rPr>
              <w:t>、</w:t>
            </w:r>
            <w:r>
              <w:rPr>
                <w:rFonts w:hint="eastAsia"/>
              </w:rPr>
              <w:t>NUM</w:t>
            </w:r>
          </w:p>
        </w:tc>
      </w:tr>
      <w:tr w:rsidR="008431D2">
        <w:trPr>
          <w:jc w:val="center"/>
        </w:trPr>
        <w:tc>
          <w:tcPr>
            <w:tcW w:w="1673" w:type="dxa"/>
            <w:vAlign w:val="center"/>
          </w:tcPr>
          <w:p w:rsidR="008431D2" w:rsidRDefault="00E40181">
            <w:pPr>
              <w:pStyle w:val="20"/>
            </w:pPr>
            <w:r>
              <w:t>DATE</w:t>
            </w:r>
          </w:p>
        </w:tc>
        <w:tc>
          <w:tcPr>
            <w:tcW w:w="3855" w:type="dxa"/>
            <w:vAlign w:val="center"/>
          </w:tcPr>
          <w:p w:rsidR="008431D2" w:rsidRDefault="00E40181">
            <w:pPr>
              <w:pStyle w:val="20"/>
            </w:pPr>
            <w:r>
              <w:t>DATE</w:t>
            </w:r>
            <w:r>
              <w:rPr>
                <w:rFonts w:hint="eastAsia"/>
              </w:rPr>
              <w:t>、</w:t>
            </w:r>
            <w:r>
              <w:rPr>
                <w:rFonts w:hint="eastAsia"/>
              </w:rPr>
              <w:t>QDATE</w:t>
            </w:r>
          </w:p>
        </w:tc>
        <w:tc>
          <w:tcPr>
            <w:tcW w:w="2994" w:type="dxa"/>
            <w:vAlign w:val="center"/>
          </w:tcPr>
          <w:p w:rsidR="008431D2" w:rsidRDefault="008431D2">
            <w:pPr>
              <w:pStyle w:val="20"/>
            </w:pPr>
          </w:p>
        </w:tc>
      </w:tr>
      <w:tr w:rsidR="008431D2">
        <w:trPr>
          <w:jc w:val="center"/>
        </w:trPr>
        <w:tc>
          <w:tcPr>
            <w:tcW w:w="1673" w:type="dxa"/>
            <w:vAlign w:val="center"/>
          </w:tcPr>
          <w:p w:rsidR="008431D2" w:rsidRDefault="00E40181">
            <w:pPr>
              <w:pStyle w:val="20"/>
            </w:pPr>
            <w:r>
              <w:t>TIME</w:t>
            </w:r>
          </w:p>
        </w:tc>
        <w:tc>
          <w:tcPr>
            <w:tcW w:w="3855" w:type="dxa"/>
            <w:vAlign w:val="center"/>
          </w:tcPr>
          <w:p w:rsidR="008431D2" w:rsidRDefault="00E40181">
            <w:pPr>
              <w:pStyle w:val="20"/>
            </w:pPr>
            <w:r>
              <w:rPr>
                <w:rFonts w:hint="eastAsia"/>
              </w:rPr>
              <w:t>TIME</w:t>
            </w:r>
          </w:p>
        </w:tc>
        <w:tc>
          <w:tcPr>
            <w:tcW w:w="2994" w:type="dxa"/>
            <w:vAlign w:val="center"/>
          </w:tcPr>
          <w:p w:rsidR="008431D2" w:rsidRDefault="008431D2">
            <w:pPr>
              <w:pStyle w:val="20"/>
            </w:pPr>
          </w:p>
        </w:tc>
      </w:tr>
      <w:tr w:rsidR="008431D2">
        <w:trPr>
          <w:jc w:val="center"/>
        </w:trPr>
        <w:tc>
          <w:tcPr>
            <w:tcW w:w="1673" w:type="dxa"/>
            <w:vAlign w:val="center"/>
          </w:tcPr>
          <w:p w:rsidR="008431D2" w:rsidRDefault="00E40181">
            <w:pPr>
              <w:pStyle w:val="20"/>
            </w:pPr>
            <w:r>
              <w:t>NUM</w:t>
            </w:r>
          </w:p>
        </w:tc>
        <w:tc>
          <w:tcPr>
            <w:tcW w:w="3855" w:type="dxa"/>
            <w:vAlign w:val="center"/>
          </w:tcPr>
          <w:p w:rsidR="008431D2" w:rsidRDefault="00E40181">
            <w:pPr>
              <w:pStyle w:val="20"/>
            </w:pPr>
            <w:r>
              <w:rPr>
                <w:rFonts w:hint="eastAsia"/>
              </w:rPr>
              <w:t>NUM</w:t>
            </w:r>
          </w:p>
        </w:tc>
        <w:tc>
          <w:tcPr>
            <w:tcW w:w="2994" w:type="dxa"/>
            <w:vAlign w:val="center"/>
          </w:tcPr>
          <w:p w:rsidR="008431D2" w:rsidRDefault="008431D2">
            <w:pPr>
              <w:pStyle w:val="20"/>
            </w:pPr>
          </w:p>
        </w:tc>
      </w:tr>
      <w:tr w:rsidR="008431D2">
        <w:trPr>
          <w:jc w:val="center"/>
        </w:trPr>
        <w:tc>
          <w:tcPr>
            <w:tcW w:w="1673" w:type="dxa"/>
            <w:vAlign w:val="center"/>
          </w:tcPr>
          <w:p w:rsidR="008431D2" w:rsidRDefault="00E40181">
            <w:pPr>
              <w:pStyle w:val="20"/>
            </w:pPr>
            <w:r>
              <w:t>INT64</w:t>
            </w:r>
          </w:p>
        </w:tc>
        <w:tc>
          <w:tcPr>
            <w:tcW w:w="3855" w:type="dxa"/>
            <w:vAlign w:val="center"/>
          </w:tcPr>
          <w:p w:rsidR="008431D2" w:rsidRDefault="00E40181">
            <w:pPr>
              <w:pStyle w:val="20"/>
            </w:pPr>
            <w:r>
              <w:t>INT</w:t>
            </w:r>
            <w:r>
              <w:rPr>
                <w:rFonts w:hint="eastAsia"/>
              </w:rPr>
              <w:t>64</w:t>
            </w:r>
          </w:p>
        </w:tc>
        <w:tc>
          <w:tcPr>
            <w:tcW w:w="2994" w:type="dxa"/>
            <w:vAlign w:val="center"/>
          </w:tcPr>
          <w:p w:rsidR="008431D2" w:rsidRDefault="00E40181">
            <w:pPr>
              <w:pStyle w:val="20"/>
            </w:pPr>
            <w:r>
              <w:t>INTEGER</w:t>
            </w:r>
            <w:r>
              <w:rPr>
                <w:rFonts w:hint="eastAsia"/>
              </w:rPr>
              <w:t xml:space="preserve"> </w:t>
            </w:r>
            <w:r>
              <w:rPr>
                <w:rFonts w:hint="eastAsia"/>
              </w:rPr>
              <w:t>、</w:t>
            </w:r>
            <w:r>
              <w:rPr>
                <w:rFonts w:hint="eastAsia"/>
              </w:rPr>
              <w:t>NUM</w:t>
            </w:r>
          </w:p>
        </w:tc>
      </w:tr>
      <w:tr w:rsidR="008431D2">
        <w:trPr>
          <w:jc w:val="center"/>
        </w:trPr>
        <w:tc>
          <w:tcPr>
            <w:tcW w:w="1673" w:type="dxa"/>
            <w:vAlign w:val="center"/>
          </w:tcPr>
          <w:p w:rsidR="008431D2" w:rsidRDefault="00E40181">
            <w:pPr>
              <w:pStyle w:val="20"/>
            </w:pPr>
            <w:r>
              <w:t>AUTO</w:t>
            </w:r>
          </w:p>
        </w:tc>
        <w:tc>
          <w:tcPr>
            <w:tcW w:w="3855" w:type="dxa"/>
            <w:vAlign w:val="center"/>
          </w:tcPr>
          <w:p w:rsidR="008431D2" w:rsidRDefault="00E40181">
            <w:pPr>
              <w:pStyle w:val="20"/>
            </w:pPr>
            <w:r>
              <w:t>INTEGER</w:t>
            </w:r>
          </w:p>
        </w:tc>
        <w:tc>
          <w:tcPr>
            <w:tcW w:w="2994" w:type="dxa"/>
            <w:vAlign w:val="center"/>
          </w:tcPr>
          <w:p w:rsidR="008431D2" w:rsidRDefault="008431D2">
            <w:pPr>
              <w:pStyle w:val="20"/>
            </w:pPr>
          </w:p>
        </w:tc>
      </w:tr>
      <w:tr w:rsidR="008431D2">
        <w:trPr>
          <w:trHeight w:val="936"/>
          <w:jc w:val="center"/>
        </w:trPr>
        <w:tc>
          <w:tcPr>
            <w:tcW w:w="1673" w:type="dxa"/>
            <w:vAlign w:val="center"/>
          </w:tcPr>
          <w:p w:rsidR="008431D2" w:rsidRDefault="00E40181">
            <w:pPr>
              <w:pStyle w:val="20"/>
            </w:pPr>
            <w:r>
              <w:t>CHAR</w:t>
            </w:r>
            <w:r>
              <w:br/>
              <w:t>VCHAR</w:t>
            </w:r>
          </w:p>
        </w:tc>
        <w:tc>
          <w:tcPr>
            <w:tcW w:w="3855" w:type="dxa"/>
            <w:vAlign w:val="center"/>
          </w:tcPr>
          <w:p w:rsidR="008431D2" w:rsidRDefault="00E40181">
            <w:pPr>
              <w:pStyle w:val="20"/>
            </w:pPr>
            <w:r>
              <w:rPr>
                <w:rFonts w:hint="eastAsia"/>
              </w:rPr>
              <w:t>CHAR</w:t>
            </w:r>
            <w:r>
              <w:rPr>
                <w:rFonts w:hint="eastAsia"/>
              </w:rPr>
              <w:t>、</w:t>
            </w:r>
            <w:r>
              <w:rPr>
                <w:rFonts w:hint="eastAsia"/>
              </w:rPr>
              <w:t>ECHAR</w:t>
            </w:r>
            <w:r>
              <w:rPr>
                <w:rFonts w:hint="eastAsia"/>
              </w:rPr>
              <w:t>、</w:t>
            </w:r>
            <w:r>
              <w:rPr>
                <w:rFonts w:hint="eastAsia"/>
              </w:rPr>
              <w:t>STRING</w:t>
            </w:r>
            <w:r>
              <w:rPr>
                <w:rFonts w:hint="eastAsia"/>
              </w:rPr>
              <w:t>、</w:t>
            </w:r>
            <w:r>
              <w:rPr>
                <w:rFonts w:hint="eastAsia"/>
              </w:rPr>
              <w:t>STRCHAR</w:t>
            </w:r>
            <w:r>
              <w:rPr>
                <w:rFonts w:hint="eastAsia"/>
              </w:rPr>
              <w:t>、</w:t>
            </w:r>
            <w:r>
              <w:rPr>
                <w:rFonts w:hint="eastAsia"/>
              </w:rPr>
              <w:t>WORD</w:t>
            </w:r>
            <w:r>
              <w:rPr>
                <w:rFonts w:hint="eastAsia"/>
              </w:rPr>
              <w:t>、</w:t>
            </w:r>
            <w:r>
              <w:rPr>
                <w:rFonts w:hint="eastAsia"/>
              </w:rPr>
              <w:t>EXTITLE</w:t>
            </w:r>
          </w:p>
        </w:tc>
        <w:tc>
          <w:tcPr>
            <w:tcW w:w="2994" w:type="dxa"/>
            <w:vAlign w:val="center"/>
          </w:tcPr>
          <w:p w:rsidR="008431D2" w:rsidRDefault="00E40181">
            <w:pPr>
              <w:pStyle w:val="20"/>
            </w:pPr>
            <w:r>
              <w:rPr>
                <w:rFonts w:hint="eastAsia"/>
              </w:rPr>
              <w:t>所有其他字符串、文本型索引类型</w:t>
            </w:r>
          </w:p>
        </w:tc>
      </w:tr>
      <w:tr w:rsidR="008431D2">
        <w:trPr>
          <w:trHeight w:val="936"/>
          <w:jc w:val="center"/>
        </w:trPr>
        <w:tc>
          <w:tcPr>
            <w:tcW w:w="1673" w:type="dxa"/>
            <w:vAlign w:val="center"/>
          </w:tcPr>
          <w:p w:rsidR="008431D2" w:rsidRDefault="00E40181">
            <w:pPr>
              <w:pStyle w:val="20"/>
            </w:pPr>
            <w:r>
              <w:t>MVCHAR</w:t>
            </w:r>
            <w:r>
              <w:br/>
              <w:t>LMVCHAR</w:t>
            </w:r>
          </w:p>
        </w:tc>
        <w:tc>
          <w:tcPr>
            <w:tcW w:w="3855" w:type="dxa"/>
            <w:vAlign w:val="center"/>
          </w:tcPr>
          <w:p w:rsidR="008431D2" w:rsidRDefault="00E40181">
            <w:pPr>
              <w:pStyle w:val="20"/>
            </w:pPr>
            <w:r>
              <w:rPr>
                <w:rFonts w:hint="eastAsia"/>
              </w:rPr>
              <w:t>MVCHAR</w:t>
            </w:r>
            <w:r>
              <w:rPr>
                <w:rFonts w:hint="eastAsia"/>
              </w:rPr>
              <w:t>、</w:t>
            </w:r>
            <w:r>
              <w:rPr>
                <w:rFonts w:hint="eastAsia"/>
              </w:rPr>
              <w:t>EMVCHAR</w:t>
            </w:r>
            <w:r>
              <w:rPr>
                <w:rFonts w:hint="eastAsia"/>
              </w:rPr>
              <w:t>、</w:t>
            </w:r>
            <w:r>
              <w:rPr>
                <w:rFonts w:hint="eastAsia"/>
              </w:rPr>
              <w:t>MSTRCHAR</w:t>
            </w:r>
          </w:p>
          <w:p w:rsidR="008431D2" w:rsidRDefault="008431D2">
            <w:pPr>
              <w:pStyle w:val="20"/>
            </w:pPr>
          </w:p>
        </w:tc>
        <w:tc>
          <w:tcPr>
            <w:tcW w:w="2994" w:type="dxa"/>
            <w:vAlign w:val="center"/>
          </w:tcPr>
          <w:p w:rsidR="008431D2" w:rsidRDefault="00E40181">
            <w:pPr>
              <w:pStyle w:val="20"/>
            </w:pPr>
            <w:r>
              <w:rPr>
                <w:rFonts w:hint="eastAsia"/>
              </w:rPr>
              <w:t>所有其他文本型索引类型</w:t>
            </w:r>
          </w:p>
        </w:tc>
      </w:tr>
      <w:tr w:rsidR="008431D2">
        <w:trPr>
          <w:jc w:val="center"/>
        </w:trPr>
        <w:tc>
          <w:tcPr>
            <w:tcW w:w="1673" w:type="dxa"/>
            <w:vAlign w:val="center"/>
          </w:tcPr>
          <w:p w:rsidR="008431D2" w:rsidRDefault="00E40181">
            <w:pPr>
              <w:pStyle w:val="20"/>
            </w:pPr>
            <w:r>
              <w:t>VECTOR</w:t>
            </w:r>
          </w:p>
        </w:tc>
        <w:tc>
          <w:tcPr>
            <w:tcW w:w="3855" w:type="dxa"/>
            <w:vAlign w:val="center"/>
          </w:tcPr>
          <w:p w:rsidR="008431D2" w:rsidRDefault="00E40181">
            <w:pPr>
              <w:pStyle w:val="20"/>
            </w:pPr>
            <w:r>
              <w:rPr>
                <w:rFonts w:hint="eastAsia"/>
              </w:rPr>
              <w:t>VECTOR</w:t>
            </w:r>
            <w:r>
              <w:rPr>
                <w:rFonts w:hint="eastAsia"/>
              </w:rPr>
              <w:t>、</w:t>
            </w:r>
            <w:r>
              <w:rPr>
                <w:rFonts w:hint="eastAsia"/>
              </w:rPr>
              <w:t>SVSM</w:t>
            </w:r>
            <w:r>
              <w:rPr>
                <w:rFonts w:hint="eastAsia"/>
              </w:rPr>
              <w:t>、</w:t>
            </w:r>
            <w:r>
              <w:rPr>
                <w:rFonts w:hint="eastAsia"/>
              </w:rPr>
              <w:t>MVSM</w:t>
            </w:r>
          </w:p>
        </w:tc>
        <w:tc>
          <w:tcPr>
            <w:tcW w:w="2994" w:type="dxa"/>
            <w:vAlign w:val="center"/>
          </w:tcPr>
          <w:p w:rsidR="008431D2" w:rsidRDefault="008431D2">
            <w:pPr>
              <w:pStyle w:val="20"/>
            </w:pPr>
          </w:p>
        </w:tc>
      </w:tr>
      <w:tr w:rsidR="008431D2">
        <w:trPr>
          <w:jc w:val="center"/>
        </w:trPr>
        <w:tc>
          <w:tcPr>
            <w:tcW w:w="1673" w:type="dxa"/>
            <w:vAlign w:val="center"/>
          </w:tcPr>
          <w:p w:rsidR="008431D2" w:rsidRDefault="00E40181">
            <w:pPr>
              <w:pStyle w:val="20"/>
            </w:pPr>
            <w:r>
              <w:t>MTEXT</w:t>
            </w:r>
          </w:p>
        </w:tc>
        <w:tc>
          <w:tcPr>
            <w:tcW w:w="3855" w:type="dxa"/>
            <w:vAlign w:val="center"/>
          </w:tcPr>
          <w:p w:rsidR="008431D2" w:rsidRDefault="00E40181">
            <w:pPr>
              <w:pStyle w:val="20"/>
            </w:pPr>
            <w:r>
              <w:rPr>
                <w:rFonts w:hint="eastAsia"/>
              </w:rPr>
              <w:t>EXTITLE</w:t>
            </w:r>
            <w:r>
              <w:rPr>
                <w:rFonts w:hint="eastAsia"/>
              </w:rPr>
              <w:t>、</w:t>
            </w:r>
            <w:r>
              <w:rPr>
                <w:rFonts w:hint="eastAsia"/>
              </w:rPr>
              <w:t>QSTRING</w:t>
            </w:r>
            <w:r>
              <w:rPr>
                <w:rFonts w:hint="eastAsia"/>
              </w:rPr>
              <w:t>、</w:t>
            </w:r>
            <w:r>
              <w:rPr>
                <w:rFonts w:hint="eastAsia"/>
              </w:rPr>
              <w:t>QTEXT</w:t>
            </w:r>
          </w:p>
        </w:tc>
        <w:tc>
          <w:tcPr>
            <w:tcW w:w="2994" w:type="dxa"/>
            <w:vAlign w:val="center"/>
          </w:tcPr>
          <w:p w:rsidR="008431D2" w:rsidRDefault="00E40181">
            <w:pPr>
              <w:pStyle w:val="20"/>
            </w:pPr>
            <w:r>
              <w:rPr>
                <w:rFonts w:hint="eastAsia"/>
              </w:rPr>
              <w:t>所有其他文本型索引类型</w:t>
            </w:r>
          </w:p>
        </w:tc>
      </w:tr>
      <w:tr w:rsidR="008431D2">
        <w:trPr>
          <w:jc w:val="center"/>
        </w:trPr>
        <w:tc>
          <w:tcPr>
            <w:tcW w:w="1673" w:type="dxa"/>
            <w:vAlign w:val="center"/>
          </w:tcPr>
          <w:p w:rsidR="008431D2" w:rsidRDefault="00E40181">
            <w:pPr>
              <w:pStyle w:val="20"/>
            </w:pPr>
            <w:r>
              <w:t>LTEXT</w:t>
            </w:r>
          </w:p>
        </w:tc>
        <w:tc>
          <w:tcPr>
            <w:tcW w:w="3855" w:type="dxa"/>
            <w:vAlign w:val="center"/>
          </w:tcPr>
          <w:p w:rsidR="008431D2" w:rsidRDefault="00E40181">
            <w:pPr>
              <w:pStyle w:val="20"/>
            </w:pPr>
            <w:r>
              <w:rPr>
                <w:rFonts w:hint="eastAsia"/>
              </w:rPr>
              <w:t>EXTITLE</w:t>
            </w:r>
            <w:r>
              <w:rPr>
                <w:rFonts w:hint="eastAsia"/>
              </w:rPr>
              <w:t>、</w:t>
            </w:r>
            <w:r>
              <w:rPr>
                <w:rFonts w:hint="eastAsia"/>
              </w:rPr>
              <w:t>QSTRING</w:t>
            </w:r>
            <w:r>
              <w:rPr>
                <w:rFonts w:hint="eastAsia"/>
              </w:rPr>
              <w:t>、</w:t>
            </w:r>
            <w:r>
              <w:rPr>
                <w:rFonts w:hint="eastAsia"/>
              </w:rPr>
              <w:t>QTEXT</w:t>
            </w:r>
          </w:p>
        </w:tc>
        <w:tc>
          <w:tcPr>
            <w:tcW w:w="2994" w:type="dxa"/>
            <w:vAlign w:val="center"/>
          </w:tcPr>
          <w:p w:rsidR="008431D2" w:rsidRDefault="00E40181">
            <w:pPr>
              <w:pStyle w:val="20"/>
            </w:pPr>
            <w:r>
              <w:t>FINGERPRINT</w:t>
            </w:r>
            <w:r>
              <w:rPr>
                <w:rFonts w:hint="eastAsia"/>
              </w:rPr>
              <w:t>、所有其他文本型索引类型</w:t>
            </w:r>
          </w:p>
        </w:tc>
      </w:tr>
      <w:tr w:rsidR="008431D2">
        <w:trPr>
          <w:jc w:val="center"/>
        </w:trPr>
        <w:tc>
          <w:tcPr>
            <w:tcW w:w="1673" w:type="dxa"/>
            <w:vAlign w:val="center"/>
          </w:tcPr>
          <w:p w:rsidR="008431D2" w:rsidRDefault="00E40181">
            <w:pPr>
              <w:pStyle w:val="20"/>
            </w:pPr>
            <w:r>
              <w:rPr>
                <w:rFonts w:hint="eastAsia"/>
              </w:rPr>
              <w:t>VIRTUAL</w:t>
            </w:r>
          </w:p>
        </w:tc>
        <w:tc>
          <w:tcPr>
            <w:tcW w:w="3855" w:type="dxa"/>
            <w:vAlign w:val="center"/>
          </w:tcPr>
          <w:p w:rsidR="008431D2" w:rsidRDefault="00E40181">
            <w:pPr>
              <w:pStyle w:val="20"/>
            </w:pPr>
            <w:r>
              <w:t>SEARCHENGINE</w:t>
            </w:r>
            <w:r>
              <w:rPr>
                <w:rFonts w:hint="eastAsia"/>
              </w:rPr>
              <w:t>、</w:t>
            </w:r>
            <w:r>
              <w:t>MIX</w:t>
            </w:r>
          </w:p>
        </w:tc>
        <w:tc>
          <w:tcPr>
            <w:tcW w:w="2994" w:type="dxa"/>
            <w:vAlign w:val="center"/>
          </w:tcPr>
          <w:p w:rsidR="008431D2" w:rsidRDefault="00E40181">
            <w:pPr>
              <w:pStyle w:val="20"/>
            </w:pPr>
            <w:r>
              <w:rPr>
                <w:rFonts w:hint="eastAsia"/>
              </w:rPr>
              <w:t>根据映射关系</w:t>
            </w:r>
            <w:r>
              <w:rPr>
                <w:rFonts w:hint="eastAsia"/>
              </w:rPr>
              <w:t>,</w:t>
            </w:r>
            <w:r>
              <w:rPr>
                <w:rFonts w:hint="eastAsia"/>
              </w:rPr>
              <w:t>所有其他类型</w:t>
            </w:r>
          </w:p>
        </w:tc>
      </w:tr>
      <w:tr w:rsidR="008431D2">
        <w:trPr>
          <w:trHeight w:val="986"/>
          <w:jc w:val="center"/>
        </w:trPr>
        <w:tc>
          <w:tcPr>
            <w:tcW w:w="1673" w:type="dxa"/>
            <w:vAlign w:val="center"/>
          </w:tcPr>
          <w:p w:rsidR="008431D2" w:rsidRDefault="00E40181">
            <w:pPr>
              <w:pStyle w:val="20"/>
            </w:pPr>
            <w:r>
              <w:t>SOB</w:t>
            </w:r>
            <w:r>
              <w:br/>
              <w:t>LOB</w:t>
            </w:r>
            <w:r>
              <w:br/>
              <w:t>DOB</w:t>
            </w:r>
          </w:p>
        </w:tc>
        <w:tc>
          <w:tcPr>
            <w:tcW w:w="3855" w:type="dxa"/>
            <w:vAlign w:val="center"/>
          </w:tcPr>
          <w:p w:rsidR="008431D2" w:rsidRDefault="00E40181">
            <w:pPr>
              <w:pStyle w:val="20"/>
            </w:pPr>
            <w:r>
              <w:rPr>
                <w:rFonts w:hint="eastAsia"/>
              </w:rPr>
              <w:t>无</w:t>
            </w:r>
          </w:p>
          <w:p w:rsidR="008431D2" w:rsidRDefault="008431D2">
            <w:pPr>
              <w:pStyle w:val="20"/>
            </w:pPr>
          </w:p>
        </w:tc>
        <w:tc>
          <w:tcPr>
            <w:tcW w:w="2994" w:type="dxa"/>
            <w:vAlign w:val="center"/>
          </w:tcPr>
          <w:p w:rsidR="008431D2" w:rsidRDefault="008431D2">
            <w:pPr>
              <w:pStyle w:val="20"/>
            </w:pPr>
          </w:p>
        </w:tc>
      </w:tr>
      <w:tr w:rsidR="008431D2">
        <w:trPr>
          <w:jc w:val="center"/>
        </w:trPr>
        <w:tc>
          <w:tcPr>
            <w:tcW w:w="1673" w:type="dxa"/>
            <w:vAlign w:val="center"/>
          </w:tcPr>
          <w:p w:rsidR="008431D2" w:rsidRDefault="00E40181">
            <w:pPr>
              <w:pStyle w:val="20"/>
            </w:pPr>
            <w:r>
              <w:t>DOCUMENT</w:t>
            </w:r>
          </w:p>
        </w:tc>
        <w:tc>
          <w:tcPr>
            <w:tcW w:w="3855" w:type="dxa"/>
            <w:vAlign w:val="center"/>
          </w:tcPr>
          <w:p w:rsidR="008431D2" w:rsidRDefault="00E40181">
            <w:pPr>
              <w:pStyle w:val="20"/>
            </w:pPr>
            <w:r>
              <w:rPr>
                <w:rFonts w:hint="eastAsia"/>
              </w:rPr>
              <w:t>EXTITLE</w:t>
            </w:r>
            <w:r>
              <w:rPr>
                <w:rFonts w:hint="eastAsia"/>
              </w:rPr>
              <w:t>、</w:t>
            </w:r>
            <w:r>
              <w:rPr>
                <w:rFonts w:hint="eastAsia"/>
              </w:rPr>
              <w:t>QSTRING</w:t>
            </w:r>
            <w:r>
              <w:rPr>
                <w:rFonts w:hint="eastAsia"/>
              </w:rPr>
              <w:t>、</w:t>
            </w:r>
            <w:r>
              <w:rPr>
                <w:rFonts w:hint="eastAsia"/>
              </w:rPr>
              <w:t>QTEXT</w:t>
            </w:r>
          </w:p>
        </w:tc>
        <w:tc>
          <w:tcPr>
            <w:tcW w:w="2994" w:type="dxa"/>
            <w:vAlign w:val="center"/>
          </w:tcPr>
          <w:p w:rsidR="008431D2" w:rsidRDefault="00E40181">
            <w:pPr>
              <w:pStyle w:val="20"/>
            </w:pPr>
            <w:r>
              <w:t>FINGERPRINT</w:t>
            </w:r>
            <w:r>
              <w:rPr>
                <w:rFonts w:hint="eastAsia"/>
              </w:rPr>
              <w:t>、所有其他文本型索引类型</w:t>
            </w:r>
          </w:p>
        </w:tc>
      </w:tr>
      <w:tr w:rsidR="008431D2">
        <w:trPr>
          <w:jc w:val="center"/>
        </w:trPr>
        <w:tc>
          <w:tcPr>
            <w:tcW w:w="1673" w:type="dxa"/>
            <w:vAlign w:val="center"/>
          </w:tcPr>
          <w:p w:rsidR="008431D2" w:rsidRDefault="00E40181">
            <w:pPr>
              <w:pStyle w:val="20"/>
            </w:pPr>
            <w:r>
              <w:t>DOCPATH</w:t>
            </w:r>
          </w:p>
        </w:tc>
        <w:tc>
          <w:tcPr>
            <w:tcW w:w="3855" w:type="dxa"/>
            <w:vAlign w:val="center"/>
          </w:tcPr>
          <w:p w:rsidR="008431D2" w:rsidRDefault="00E40181">
            <w:pPr>
              <w:pStyle w:val="20"/>
            </w:pPr>
            <w:r>
              <w:rPr>
                <w:rFonts w:hint="eastAsia"/>
              </w:rPr>
              <w:t>EXTITLE</w:t>
            </w:r>
            <w:r>
              <w:rPr>
                <w:rFonts w:hint="eastAsia"/>
              </w:rPr>
              <w:t>、</w:t>
            </w:r>
            <w:r>
              <w:rPr>
                <w:rFonts w:hint="eastAsia"/>
              </w:rPr>
              <w:t>QSTRING</w:t>
            </w:r>
            <w:r>
              <w:rPr>
                <w:rFonts w:hint="eastAsia"/>
              </w:rPr>
              <w:t>、</w:t>
            </w:r>
            <w:r>
              <w:rPr>
                <w:rFonts w:hint="eastAsia"/>
              </w:rPr>
              <w:t>QTEXT</w:t>
            </w:r>
          </w:p>
        </w:tc>
        <w:tc>
          <w:tcPr>
            <w:tcW w:w="2994" w:type="dxa"/>
            <w:vAlign w:val="center"/>
          </w:tcPr>
          <w:p w:rsidR="008431D2" w:rsidRDefault="00E40181">
            <w:pPr>
              <w:pStyle w:val="20"/>
            </w:pPr>
            <w:r>
              <w:t>FINGERPRINT</w:t>
            </w:r>
            <w:r>
              <w:rPr>
                <w:rFonts w:hint="eastAsia"/>
              </w:rPr>
              <w:t>、所有其他文本型索引类型</w:t>
            </w:r>
          </w:p>
        </w:tc>
      </w:tr>
      <w:tr w:rsidR="008431D2">
        <w:trPr>
          <w:trHeight w:val="1358"/>
          <w:jc w:val="center"/>
        </w:trPr>
        <w:tc>
          <w:tcPr>
            <w:tcW w:w="1673" w:type="dxa"/>
            <w:vAlign w:val="center"/>
          </w:tcPr>
          <w:p w:rsidR="008431D2" w:rsidRDefault="00E40181">
            <w:pPr>
              <w:pStyle w:val="20"/>
            </w:pPr>
            <w:r>
              <w:lastRenderedPageBreak/>
              <w:t>TNAME</w:t>
            </w:r>
            <w:r>
              <w:br/>
              <w:t>TANAME</w:t>
            </w:r>
            <w:r>
              <w:br/>
              <w:t>RECORDID</w:t>
            </w:r>
            <w:r>
              <w:br/>
              <w:t>RELEVANT</w:t>
            </w:r>
            <w:r>
              <w:br/>
              <w:t>SNAPSHOT</w:t>
            </w:r>
          </w:p>
        </w:tc>
        <w:tc>
          <w:tcPr>
            <w:tcW w:w="3855" w:type="dxa"/>
            <w:vAlign w:val="center"/>
          </w:tcPr>
          <w:p w:rsidR="008431D2" w:rsidRDefault="00E40181">
            <w:pPr>
              <w:pStyle w:val="20"/>
            </w:pPr>
            <w:r>
              <w:rPr>
                <w:rFonts w:hint="eastAsia"/>
              </w:rPr>
              <w:t>无</w:t>
            </w:r>
          </w:p>
        </w:tc>
        <w:tc>
          <w:tcPr>
            <w:tcW w:w="2994" w:type="dxa"/>
            <w:vAlign w:val="center"/>
          </w:tcPr>
          <w:p w:rsidR="008431D2" w:rsidRDefault="008431D2">
            <w:pPr>
              <w:pStyle w:val="20"/>
            </w:pPr>
          </w:p>
        </w:tc>
      </w:tr>
    </w:tbl>
    <w:p w:rsidR="008431D2" w:rsidRDefault="008431D2">
      <w:pPr>
        <w:spacing w:after="100" w:afterAutospacing="1"/>
        <w:rPr>
          <w:rFonts w:eastAsia="新宋体"/>
          <w:bCs/>
          <w:szCs w:val="21"/>
        </w:rPr>
      </w:pPr>
    </w:p>
    <w:p w:rsidR="008431D2" w:rsidRDefault="00E40181">
      <w:pPr>
        <w:pStyle w:val="2"/>
        <w:spacing w:before="0" w:after="100" w:afterAutospacing="1" w:line="240" w:lineRule="auto"/>
        <w:rPr>
          <w:rFonts w:ascii="Times New Roman" w:eastAsia="新宋体" w:hAnsi="Times New Roman"/>
          <w:sz w:val="21"/>
          <w:szCs w:val="21"/>
        </w:rPr>
      </w:pPr>
      <w:bookmarkStart w:id="68" w:name="_Toc403566263"/>
      <w:r>
        <w:rPr>
          <w:rFonts w:ascii="Times New Roman" w:eastAsia="新宋体" w:hAnsi="Times New Roman" w:hint="eastAsia"/>
          <w:sz w:val="21"/>
          <w:szCs w:val="21"/>
        </w:rPr>
        <w:t>4</w:t>
      </w:r>
      <w:r>
        <w:rPr>
          <w:rFonts w:ascii="Times New Roman" w:eastAsia="新宋体" w:hAnsi="Times New Roman" w:hint="eastAsia"/>
          <w:sz w:val="21"/>
          <w:szCs w:val="21"/>
        </w:rPr>
        <w:t>、数据索引类型特性</w:t>
      </w:r>
      <w:bookmarkEnd w:id="68"/>
    </w:p>
    <w:p w:rsidR="008431D2" w:rsidRDefault="00E40181">
      <w:pPr>
        <w:pStyle w:val="3"/>
      </w:pPr>
      <w:bookmarkStart w:id="69" w:name="_Toc216669110"/>
      <w:bookmarkStart w:id="70" w:name="_Toc403566264"/>
      <w:bookmarkStart w:id="71" w:name="_Toc216669102"/>
      <w:r>
        <w:rPr>
          <w:rFonts w:hint="eastAsia"/>
        </w:rPr>
        <w:t>4.1 INTEGER</w:t>
      </w:r>
      <w:r>
        <w:rPr>
          <w:rFonts w:hint="eastAsia"/>
        </w:rPr>
        <w:t>、</w:t>
      </w:r>
      <w:r>
        <w:rPr>
          <w:rFonts w:hint="eastAsia"/>
        </w:rPr>
        <w:t>QINTEGER</w:t>
      </w:r>
      <w:bookmarkEnd w:id="69"/>
      <w:r>
        <w:rPr>
          <w:rFonts w:hint="eastAsia"/>
        </w:rPr>
        <w:t xml:space="preserve"> </w:t>
      </w:r>
      <w:r>
        <w:rPr>
          <w:rFonts w:hint="eastAsia"/>
        </w:rPr>
        <w:t>类型</w:t>
      </w:r>
      <w:bookmarkEnd w:id="70"/>
    </w:p>
    <w:p w:rsidR="008431D2" w:rsidRDefault="00E40181">
      <w:pPr>
        <w:pStyle w:val="a6"/>
      </w:pPr>
      <w:r>
        <w:rPr>
          <w:rFonts w:hint="eastAsia"/>
        </w:rPr>
        <w:t xml:space="preserve">KBase </w:t>
      </w:r>
      <w:r>
        <w:rPr>
          <w:rFonts w:hint="eastAsia"/>
        </w:rPr>
        <w:t>系统在</w:t>
      </w:r>
      <w:r>
        <w:rPr>
          <w:rFonts w:hint="eastAsia"/>
        </w:rPr>
        <w:t>INTEGER</w:t>
      </w:r>
      <w:r>
        <w:rPr>
          <w:rFonts w:hint="eastAsia"/>
        </w:rPr>
        <w:t>索引上支持的检索特性主要是为了实现整数这种数值的查询需求。</w:t>
      </w:r>
    </w:p>
    <w:p w:rsidR="008431D2" w:rsidRDefault="00E40181">
      <w:pPr>
        <w:pStyle w:val="a6"/>
      </w:pPr>
      <w:r>
        <w:rPr>
          <w:rFonts w:hint="eastAsia"/>
        </w:rPr>
        <w:t xml:space="preserve">QINTEGER </w:t>
      </w:r>
      <w:r>
        <w:rPr>
          <w:rFonts w:hint="eastAsia"/>
        </w:rPr>
        <w:t>检索特性与</w:t>
      </w:r>
      <w:r>
        <w:rPr>
          <w:rFonts w:hint="eastAsia"/>
        </w:rPr>
        <w:t>INTEGER</w:t>
      </w:r>
      <w:r>
        <w:rPr>
          <w:rFonts w:hint="eastAsia"/>
        </w:rPr>
        <w:t>完全一致，但</w:t>
      </w:r>
      <w:r>
        <w:rPr>
          <w:rFonts w:hint="eastAsia"/>
        </w:rPr>
        <w:t>QINTEGER</w:t>
      </w:r>
      <w:r>
        <w:rPr>
          <w:rFonts w:hint="eastAsia"/>
        </w:rPr>
        <w:t>通过额外的索引数据，使其“比较查询”的性能很高。当然，为了获取高性能，</w:t>
      </w:r>
      <w:r>
        <w:rPr>
          <w:rFonts w:hint="eastAsia"/>
        </w:rPr>
        <w:t>QINTEGER</w:t>
      </w:r>
      <w:r>
        <w:rPr>
          <w:rFonts w:hint="eastAsia"/>
        </w:rPr>
        <w:t>索引的数据量更大，在增加或修改数据时的代价更高。</w:t>
      </w:r>
    </w:p>
    <w:p w:rsidR="008431D2" w:rsidRDefault="00E40181">
      <w:pPr>
        <w:pStyle w:val="a6"/>
      </w:pPr>
      <w:r>
        <w:rPr>
          <w:rFonts w:hint="eastAsia"/>
        </w:rPr>
        <w:t>需要特别注意的是，</w:t>
      </w:r>
      <w:r>
        <w:rPr>
          <w:rFonts w:hint="eastAsia"/>
        </w:rPr>
        <w:t>QINTEGER</w:t>
      </w:r>
      <w:r>
        <w:rPr>
          <w:rFonts w:hint="eastAsia"/>
        </w:rPr>
        <w:t>索引要求数据值的范围在（</w:t>
      </w:r>
      <w:r>
        <w:rPr>
          <w:rFonts w:hint="eastAsia"/>
        </w:rPr>
        <w:t>0</w:t>
      </w:r>
      <w:r>
        <w:rPr>
          <w:rFonts w:hint="eastAsia"/>
        </w:rPr>
        <w:t>，</w:t>
      </w:r>
      <w:r>
        <w:rPr>
          <w:rFonts w:hint="eastAsia"/>
        </w:rPr>
        <w:t>65536</w:t>
      </w:r>
      <w:r>
        <w:rPr>
          <w:rFonts w:hint="eastAsia"/>
        </w:rPr>
        <w:t>），超出此数据范围的记录将不被正常索引，导致可能相应记录不能正</w:t>
      </w:r>
      <w:r>
        <w:rPr>
          <w:rFonts w:hint="eastAsia"/>
        </w:rPr>
        <w:t>常检索到。实际应用中，数据值应该设计的尽量小，否则会致使索引代价太高。</w:t>
      </w:r>
    </w:p>
    <w:p w:rsidR="008431D2" w:rsidRDefault="00E40181">
      <w:pPr>
        <w:pStyle w:val="a6"/>
      </w:pPr>
      <w:r>
        <w:rPr>
          <w:rFonts w:hint="eastAsia"/>
        </w:rPr>
        <w:t xml:space="preserve">KBase </w:t>
      </w:r>
      <w:r>
        <w:rPr>
          <w:rFonts w:hint="eastAsia"/>
        </w:rPr>
        <w:t>系统在</w:t>
      </w:r>
      <w:r>
        <w:rPr>
          <w:rFonts w:hint="eastAsia"/>
        </w:rPr>
        <w:t>INTEGER</w:t>
      </w:r>
      <w:r>
        <w:rPr>
          <w:rFonts w:hint="eastAsia"/>
        </w:rPr>
        <w:t>索引上支持的检索特性包括：精确查询、比较查询、范围查询。</w:t>
      </w:r>
    </w:p>
    <w:p w:rsidR="008431D2" w:rsidRDefault="00E40181">
      <w:pPr>
        <w:pStyle w:val="4"/>
        <w:spacing w:beforeLines="0" w:afterLines="0" w:after="100" w:afterAutospacing="1"/>
        <w:rPr>
          <w:rFonts w:eastAsia="新宋体"/>
        </w:rPr>
      </w:pPr>
      <w:r>
        <w:rPr>
          <w:rFonts w:eastAsia="新宋体" w:hint="eastAsia"/>
        </w:rPr>
        <w:t>4.1.1</w:t>
      </w:r>
      <w:r>
        <w:rPr>
          <w:rFonts w:eastAsia="新宋体" w:hint="eastAsia"/>
        </w:rPr>
        <w:t>精确查询</w:t>
      </w:r>
    </w:p>
    <w:p w:rsidR="008431D2" w:rsidRDefault="00E40181">
      <w:pPr>
        <w:pStyle w:val="a6"/>
      </w:pPr>
      <w:r>
        <w:rPr>
          <w:rFonts w:hint="eastAsia"/>
        </w:rPr>
        <w:t>检索语法：</w:t>
      </w:r>
      <w:r>
        <w:rPr>
          <w:rFonts w:hint="eastAsia"/>
        </w:rPr>
        <w:t xml:space="preserve"> &lt;</w:t>
      </w:r>
      <w:r>
        <w:rPr>
          <w:rFonts w:hint="eastAsia"/>
        </w:rPr>
        <w:t>检索字段名</w:t>
      </w:r>
      <w:r>
        <w:rPr>
          <w:rFonts w:hint="eastAsia"/>
        </w:rPr>
        <w:t>&gt;  = &lt;</w:t>
      </w:r>
      <w:r>
        <w:rPr>
          <w:rFonts w:hint="eastAsia"/>
        </w:rPr>
        <w:t>检索数值</w:t>
      </w:r>
      <w:r>
        <w:rPr>
          <w:rFonts w:hint="eastAsia"/>
        </w:rPr>
        <w:t>&gt;</w:t>
      </w:r>
    </w:p>
    <w:p w:rsidR="008431D2" w:rsidRDefault="00E40181">
      <w:pPr>
        <w:pStyle w:val="a6"/>
      </w:pPr>
      <w:r>
        <w:rPr>
          <w:rFonts w:hint="eastAsia"/>
        </w:rPr>
        <w:t>检索结果：</w:t>
      </w:r>
      <w:r>
        <w:rPr>
          <w:rFonts w:hint="eastAsia"/>
        </w:rPr>
        <w:t xml:space="preserve"> </w:t>
      </w:r>
      <w:r>
        <w:rPr>
          <w:rFonts w:hint="eastAsia"/>
        </w:rPr>
        <w:t>返回字段值与“检索数值”相等的记录。</w:t>
      </w:r>
    </w:p>
    <w:p w:rsidR="008431D2" w:rsidRDefault="00E40181">
      <w:pPr>
        <w:pStyle w:val="4"/>
        <w:spacing w:beforeLines="0" w:afterLines="0" w:after="100" w:afterAutospacing="1"/>
        <w:rPr>
          <w:rFonts w:eastAsia="新宋体"/>
        </w:rPr>
      </w:pPr>
      <w:r>
        <w:rPr>
          <w:rFonts w:eastAsia="新宋体" w:hint="eastAsia"/>
        </w:rPr>
        <w:t>4.1.2</w:t>
      </w:r>
      <w:r>
        <w:rPr>
          <w:rFonts w:eastAsia="新宋体" w:hint="eastAsia"/>
        </w:rPr>
        <w:t>比较查询</w:t>
      </w:r>
    </w:p>
    <w:p w:rsidR="008431D2" w:rsidRDefault="00E40181">
      <w:pPr>
        <w:pStyle w:val="a6"/>
      </w:pPr>
      <w:r>
        <w:rPr>
          <w:rFonts w:hint="eastAsia"/>
        </w:rPr>
        <w:t>检索语法：</w:t>
      </w:r>
      <w:r>
        <w:rPr>
          <w:rFonts w:hint="eastAsia"/>
        </w:rPr>
        <w:t xml:space="preserve"> &lt;</w:t>
      </w:r>
      <w:r>
        <w:rPr>
          <w:rFonts w:hint="eastAsia"/>
        </w:rPr>
        <w:t>检索字段名</w:t>
      </w:r>
      <w:r>
        <w:rPr>
          <w:rFonts w:hint="eastAsia"/>
        </w:rPr>
        <w:t>&gt;&lt;</w:t>
      </w:r>
      <w:r>
        <w:rPr>
          <w:rFonts w:hint="eastAsia"/>
        </w:rPr>
        <w:t>比较运算符</w:t>
      </w:r>
      <w:r>
        <w:rPr>
          <w:rFonts w:hint="eastAsia"/>
        </w:rPr>
        <w:t>&gt;&lt;</w:t>
      </w:r>
      <w:r>
        <w:rPr>
          <w:rFonts w:hint="eastAsia"/>
        </w:rPr>
        <w:t>检索数值</w:t>
      </w:r>
      <w:r>
        <w:rPr>
          <w:rFonts w:hint="eastAsia"/>
        </w:rPr>
        <w:t>&gt;</w:t>
      </w:r>
    </w:p>
    <w:p w:rsidR="008431D2" w:rsidRDefault="00E40181">
      <w:pPr>
        <w:pStyle w:val="a6"/>
      </w:pPr>
      <w:r>
        <w:rPr>
          <w:rFonts w:hint="eastAsia"/>
        </w:rPr>
        <w:t>检索结果：</w:t>
      </w:r>
      <w:r>
        <w:rPr>
          <w:rFonts w:hint="eastAsia"/>
        </w:rPr>
        <w:t xml:space="preserve"> </w:t>
      </w:r>
      <w:r>
        <w:rPr>
          <w:rFonts w:hint="eastAsia"/>
        </w:rPr>
        <w:t>返回字段值与“检索数值”相比，符合比较关系的记录。系统支持的比较运算符有：</w:t>
      </w:r>
      <w:r>
        <w:rPr>
          <w:rFonts w:hint="eastAsia"/>
        </w:rPr>
        <w:t xml:space="preserve"> &gt; </w:t>
      </w:r>
      <w:r>
        <w:rPr>
          <w:rFonts w:hint="eastAsia"/>
        </w:rPr>
        <w:t>大于、</w:t>
      </w:r>
      <w:r>
        <w:rPr>
          <w:rFonts w:hint="eastAsia"/>
        </w:rPr>
        <w:t xml:space="preserve">&lt; </w:t>
      </w:r>
      <w:r>
        <w:rPr>
          <w:rFonts w:hint="eastAsia"/>
        </w:rPr>
        <w:t>小于、</w:t>
      </w:r>
      <w:r>
        <w:rPr>
          <w:rFonts w:hint="eastAsia"/>
        </w:rPr>
        <w:t xml:space="preserve">&gt;= </w:t>
      </w:r>
      <w:r>
        <w:rPr>
          <w:rFonts w:hint="eastAsia"/>
        </w:rPr>
        <w:t>大于等于、</w:t>
      </w:r>
      <w:r>
        <w:rPr>
          <w:rFonts w:hint="eastAsia"/>
        </w:rPr>
        <w:t xml:space="preserve">&lt;= </w:t>
      </w:r>
      <w:r>
        <w:rPr>
          <w:rFonts w:hint="eastAsia"/>
        </w:rPr>
        <w:t>小于等于。其比较方法是按照相</w:t>
      </w:r>
      <w:r>
        <w:rPr>
          <w:rFonts w:hint="eastAsia"/>
        </w:rPr>
        <w:t>应的数值大小来进行的。</w:t>
      </w:r>
    </w:p>
    <w:p w:rsidR="008431D2" w:rsidRDefault="00E40181">
      <w:pPr>
        <w:pStyle w:val="a6"/>
      </w:pPr>
      <w:r>
        <w:rPr>
          <w:rFonts w:hint="eastAsia"/>
        </w:rPr>
        <w:t>如下面的</w:t>
      </w:r>
      <w:r>
        <w:rPr>
          <w:rFonts w:hint="eastAsia"/>
        </w:rPr>
        <w:t>KSQL</w:t>
      </w:r>
      <w:r>
        <w:rPr>
          <w:rFonts w:hint="eastAsia"/>
        </w:rPr>
        <w:t>查询语句：</w:t>
      </w:r>
    </w:p>
    <w:tbl>
      <w:tblPr>
        <w:tblW w:w="8522" w:type="dxa"/>
        <w:tblInd w:w="108" w:type="dxa"/>
        <w:tblLayout w:type="fixed"/>
        <w:tblLook w:val="04A0" w:firstRow="1" w:lastRow="0" w:firstColumn="1" w:lastColumn="0" w:noHBand="0" w:noVBand="1"/>
      </w:tblPr>
      <w:tblGrid>
        <w:gridCol w:w="1749"/>
        <w:gridCol w:w="6773"/>
      </w:tblGrid>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CCND2009</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下载频次</w:t>
            </w:r>
            <w:r>
              <w:rPr>
                <w:rFonts w:ascii="仿宋" w:eastAsia="仿宋" w:hAnsi="仿宋" w:cs="仿宋" w:hint="eastAsia"/>
                <w:sz w:val="18"/>
                <w:szCs w:val="18"/>
              </w:rPr>
              <w:t xml:space="preserve">= </w:t>
            </w:r>
            <w:r>
              <w:rPr>
                <w:rFonts w:ascii="仿宋" w:eastAsia="仿宋" w:hAnsi="仿宋" w:cs="仿宋"/>
                <w:sz w:val="18"/>
                <w:szCs w:val="18"/>
              </w:rPr>
              <w:t>‘</w:t>
            </w:r>
            <w:r>
              <w:rPr>
                <w:rFonts w:ascii="仿宋" w:eastAsia="仿宋" w:hAnsi="仿宋" w:cs="仿宋" w:hint="eastAsia"/>
                <w:sz w:val="18"/>
                <w:szCs w:val="18"/>
              </w:rPr>
              <w:t>350</w:t>
            </w:r>
            <w:r>
              <w:rPr>
                <w:rFonts w:ascii="仿宋" w:eastAsia="仿宋" w:hAnsi="仿宋" w:cs="仿宋"/>
                <w:sz w:val="18"/>
                <w:szCs w:val="18"/>
              </w:rPr>
              <w:t>’</w:t>
            </w:r>
          </w:p>
        </w:tc>
      </w:tr>
    </w:tbl>
    <w:p w:rsidR="008431D2" w:rsidRDefault="008431D2"/>
    <w:tbl>
      <w:tblPr>
        <w:tblW w:w="8522" w:type="dxa"/>
        <w:tblInd w:w="108" w:type="dxa"/>
        <w:tblLayout w:type="fixed"/>
        <w:tblLook w:val="04A0" w:firstRow="1" w:lastRow="0" w:firstColumn="1" w:lastColumn="0" w:noHBand="0" w:noVBand="1"/>
      </w:tblPr>
      <w:tblGrid>
        <w:gridCol w:w="1749"/>
        <w:gridCol w:w="6773"/>
      </w:tblGrid>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CCND2009</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下载频次</w:t>
            </w:r>
            <w:r>
              <w:rPr>
                <w:rFonts w:ascii="仿宋" w:eastAsia="仿宋" w:hAnsi="仿宋" w:cs="仿宋" w:hint="eastAsia"/>
                <w:sz w:val="18"/>
                <w:szCs w:val="18"/>
              </w:rPr>
              <w:t xml:space="preserve">&gt;= </w:t>
            </w:r>
            <w:r>
              <w:rPr>
                <w:rFonts w:ascii="仿宋" w:eastAsia="仿宋" w:hAnsi="仿宋" w:cs="仿宋"/>
                <w:sz w:val="18"/>
                <w:szCs w:val="18"/>
              </w:rPr>
              <w:t>‘</w:t>
            </w:r>
            <w:r>
              <w:rPr>
                <w:rFonts w:ascii="仿宋" w:eastAsia="仿宋" w:hAnsi="仿宋" w:cs="仿宋" w:hint="eastAsia"/>
                <w:sz w:val="18"/>
                <w:szCs w:val="18"/>
              </w:rPr>
              <w:t>350</w:t>
            </w:r>
            <w:r>
              <w:rPr>
                <w:rFonts w:ascii="仿宋" w:eastAsia="仿宋" w:hAnsi="仿宋" w:cs="仿宋"/>
                <w:sz w:val="18"/>
                <w:szCs w:val="18"/>
              </w:rPr>
              <w:t>’</w:t>
            </w:r>
          </w:p>
        </w:tc>
      </w:tr>
    </w:tbl>
    <w:p w:rsidR="008431D2" w:rsidRDefault="008431D2">
      <w:pPr>
        <w:pStyle w:val="SQL171"/>
        <w:ind w:firstLineChars="0" w:firstLine="0"/>
      </w:pPr>
    </w:p>
    <w:tbl>
      <w:tblPr>
        <w:tblW w:w="8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4A0" w:firstRow="1" w:lastRow="0" w:firstColumn="1" w:lastColumn="0" w:noHBand="0" w:noVBand="1"/>
      </w:tblPr>
      <w:tblGrid>
        <w:gridCol w:w="8000"/>
      </w:tblGrid>
      <w:tr w:rsidR="008431D2">
        <w:trPr>
          <w:trHeight w:val="1095"/>
          <w:jc w:val="center"/>
        </w:trPr>
        <w:tc>
          <w:tcPr>
            <w:tcW w:w="8000" w:type="dxa"/>
            <w:tcBorders>
              <w:top w:val="double" w:sz="2" w:space="0" w:color="CCFFCC"/>
              <w:left w:val="double" w:sz="2" w:space="0" w:color="CCFFCC"/>
              <w:bottom w:val="double" w:sz="2" w:space="0" w:color="CCFFCC"/>
              <w:right w:val="double" w:sz="2" w:space="0" w:color="CCFFCC"/>
            </w:tcBorders>
            <w:shd w:val="clear" w:color="auto" w:fill="E6E6E6"/>
          </w:tcPr>
          <w:p w:rsidR="008431D2" w:rsidRDefault="00E40181">
            <w:pPr>
              <w:pStyle w:val="SQL171"/>
              <w:ind w:firstLineChars="0" w:firstLine="0"/>
            </w:pPr>
            <w:r>
              <w:rPr>
                <w:rFonts w:hint="eastAsia"/>
                <w:b/>
                <w:bCs/>
              </w:rPr>
              <w:lastRenderedPageBreak/>
              <w:t>注意：</w:t>
            </w:r>
            <w:r>
              <w:rPr>
                <w:rFonts w:hint="eastAsia"/>
              </w:rPr>
              <w:t>在</w:t>
            </w:r>
            <w:r>
              <w:rPr>
                <w:rFonts w:ascii="Times New Roman" w:eastAsia="新宋体" w:hAnsi="Times New Roman" w:cs="Times New Roman" w:hint="eastAsia"/>
                <w:iCs w:val="0"/>
                <w:szCs w:val="21"/>
              </w:rPr>
              <w:t>KBase</w:t>
            </w:r>
            <w:r>
              <w:rPr>
                <w:rFonts w:hint="eastAsia"/>
              </w:rPr>
              <w:t>系统中，数据的表达式书写形式相对比较宽松。上述</w:t>
            </w:r>
            <w:r>
              <w:rPr>
                <w:rFonts w:ascii="Times New Roman" w:eastAsia="新宋体" w:hAnsi="Times New Roman" w:cs="Times New Roman" w:hint="eastAsia"/>
                <w:iCs w:val="0"/>
                <w:szCs w:val="21"/>
              </w:rPr>
              <w:t>KSQL</w:t>
            </w:r>
            <w:r>
              <w:rPr>
                <w:rFonts w:hint="eastAsia"/>
              </w:rPr>
              <w:t>语句也可写为：</w:t>
            </w:r>
          </w:p>
          <w:tbl>
            <w:tblPr>
              <w:tblW w:w="7920" w:type="dxa"/>
              <w:tblLayout w:type="fixed"/>
              <w:tblLook w:val="04A0" w:firstRow="1" w:lastRow="0" w:firstColumn="1" w:lastColumn="0" w:noHBand="0" w:noVBand="1"/>
            </w:tblPr>
            <w:tblGrid>
              <w:gridCol w:w="1626"/>
              <w:gridCol w:w="6294"/>
            </w:tblGrid>
            <w:tr w:rsidR="008431D2">
              <w:trPr>
                <w:trHeight w:val="189"/>
              </w:trPr>
              <w:tc>
                <w:tcPr>
                  <w:tcW w:w="1626"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294"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189"/>
              </w:trPr>
              <w:tc>
                <w:tcPr>
                  <w:tcW w:w="1626" w:type="dxa"/>
                </w:tcPr>
                <w:p w:rsidR="008431D2" w:rsidRDefault="00E40181">
                  <w:pPr>
                    <w:jc w:val="right"/>
                    <w:rPr>
                      <w:bCs/>
                      <w:szCs w:val="21"/>
                    </w:rPr>
                  </w:pPr>
                  <w:r>
                    <w:rPr>
                      <w:rFonts w:ascii="仿宋" w:eastAsia="仿宋" w:hAnsi="仿宋" w:cs="仿宋" w:hint="eastAsia"/>
                      <w:b/>
                      <w:bCs/>
                      <w:sz w:val="18"/>
                      <w:szCs w:val="18"/>
                    </w:rPr>
                    <w:t>FROM</w:t>
                  </w:r>
                </w:p>
              </w:tc>
              <w:tc>
                <w:tcPr>
                  <w:tcW w:w="6294" w:type="dxa"/>
                </w:tcPr>
                <w:p w:rsidR="008431D2" w:rsidRDefault="00E40181">
                  <w:pPr>
                    <w:rPr>
                      <w:szCs w:val="21"/>
                    </w:rPr>
                  </w:pPr>
                  <w:r>
                    <w:rPr>
                      <w:rFonts w:ascii="仿宋" w:eastAsia="仿宋" w:hAnsi="仿宋" w:cs="仿宋" w:hint="eastAsia"/>
                      <w:sz w:val="18"/>
                      <w:szCs w:val="18"/>
                    </w:rPr>
                    <w:t>CCND2009</w:t>
                  </w:r>
                </w:p>
              </w:tc>
            </w:tr>
            <w:tr w:rsidR="008431D2">
              <w:trPr>
                <w:trHeight w:val="189"/>
              </w:trPr>
              <w:tc>
                <w:tcPr>
                  <w:tcW w:w="1626" w:type="dxa"/>
                </w:tcPr>
                <w:p w:rsidR="008431D2" w:rsidRDefault="00E40181">
                  <w:pPr>
                    <w:jc w:val="right"/>
                    <w:rPr>
                      <w:bCs/>
                      <w:szCs w:val="21"/>
                    </w:rPr>
                  </w:pPr>
                  <w:r>
                    <w:rPr>
                      <w:rFonts w:ascii="仿宋" w:eastAsia="仿宋" w:hAnsi="仿宋" w:cs="仿宋" w:hint="eastAsia"/>
                      <w:b/>
                      <w:bCs/>
                      <w:sz w:val="18"/>
                      <w:szCs w:val="18"/>
                    </w:rPr>
                    <w:t>WHERE</w:t>
                  </w:r>
                </w:p>
              </w:tc>
              <w:tc>
                <w:tcPr>
                  <w:tcW w:w="6294" w:type="dxa"/>
                </w:tcPr>
                <w:p w:rsidR="008431D2" w:rsidRDefault="00E40181">
                  <w:pPr>
                    <w:rPr>
                      <w:szCs w:val="21"/>
                    </w:rPr>
                  </w:pPr>
                  <w:r>
                    <w:rPr>
                      <w:rFonts w:ascii="仿宋" w:eastAsia="仿宋" w:hAnsi="仿宋" w:cs="仿宋" w:hint="eastAsia"/>
                      <w:sz w:val="18"/>
                      <w:szCs w:val="18"/>
                    </w:rPr>
                    <w:t>下载频次</w:t>
                  </w:r>
                  <w:r>
                    <w:rPr>
                      <w:rFonts w:ascii="仿宋" w:eastAsia="仿宋" w:hAnsi="仿宋" w:cs="仿宋" w:hint="eastAsia"/>
                      <w:sz w:val="18"/>
                      <w:szCs w:val="18"/>
                    </w:rPr>
                    <w:t>= 350</w:t>
                  </w:r>
                </w:p>
              </w:tc>
            </w:tr>
          </w:tbl>
          <w:p w:rsidR="008431D2" w:rsidRDefault="008431D2">
            <w:pPr>
              <w:rPr>
                <w:i/>
              </w:rPr>
            </w:pPr>
          </w:p>
        </w:tc>
      </w:tr>
    </w:tbl>
    <w:p w:rsidR="008431D2" w:rsidRDefault="008431D2"/>
    <w:p w:rsidR="008431D2" w:rsidRDefault="00E40181">
      <w:pPr>
        <w:pStyle w:val="a6"/>
      </w:pPr>
      <w:r>
        <w:rPr>
          <w:rFonts w:hint="eastAsia"/>
        </w:rPr>
        <w:t>实际上，几乎所有数据类型，都可以用单引号（’</w:t>
      </w:r>
      <w:r>
        <w:rPr>
          <w:rFonts w:hint="eastAsia"/>
        </w:rPr>
        <w:t xml:space="preserve"> Field </w:t>
      </w:r>
      <w:r>
        <w:rPr>
          <w:rFonts w:hint="eastAsia"/>
        </w:rPr>
        <w:t>Value</w:t>
      </w:r>
      <w:r>
        <w:rPr>
          <w:rFonts w:hint="eastAsia"/>
        </w:rPr>
        <w:t>’）引起来表达，也可以用双引号（”</w:t>
      </w:r>
      <w:r>
        <w:rPr>
          <w:rFonts w:hint="eastAsia"/>
        </w:rPr>
        <w:t>Field Value</w:t>
      </w:r>
      <w:r>
        <w:rPr>
          <w:rFonts w:hint="eastAsia"/>
        </w:rPr>
        <w:t>”）引起来表达，在不发生歧义的情况下，也可以不用引号。这里单引号、双引号都必须是</w:t>
      </w:r>
      <w:r>
        <w:rPr>
          <w:rFonts w:hint="eastAsia"/>
        </w:rPr>
        <w:t>ASCII</w:t>
      </w:r>
      <w:r>
        <w:rPr>
          <w:rFonts w:hint="eastAsia"/>
        </w:rPr>
        <w:t>，它们作为特殊符号出现，而不是中文全角的标点引号。</w:t>
      </w:r>
    </w:p>
    <w:p w:rsidR="008431D2" w:rsidRDefault="00E40181">
      <w:pPr>
        <w:pStyle w:val="4"/>
        <w:spacing w:beforeLines="0" w:afterLines="0" w:after="100" w:afterAutospacing="1"/>
        <w:rPr>
          <w:rFonts w:eastAsia="新宋体"/>
        </w:rPr>
      </w:pPr>
      <w:r>
        <w:rPr>
          <w:rFonts w:eastAsia="新宋体" w:hint="eastAsia"/>
        </w:rPr>
        <w:t>4.1.3</w:t>
      </w:r>
      <w:r>
        <w:rPr>
          <w:rFonts w:eastAsia="新宋体" w:hint="eastAsia"/>
        </w:rPr>
        <w:t>范围查询</w:t>
      </w:r>
    </w:p>
    <w:p w:rsidR="008431D2" w:rsidRDefault="00E40181">
      <w:pPr>
        <w:pStyle w:val="a6"/>
      </w:pPr>
      <w:r>
        <w:rPr>
          <w:rFonts w:hint="eastAsia"/>
        </w:rPr>
        <w:t>检索语法：</w:t>
      </w:r>
      <w:r>
        <w:rPr>
          <w:rFonts w:hint="eastAsia"/>
        </w:rPr>
        <w:t xml:space="preserve"> &lt;</w:t>
      </w:r>
      <w:r>
        <w:rPr>
          <w:rFonts w:hint="eastAsia"/>
        </w:rPr>
        <w:t>检索字段名</w:t>
      </w:r>
      <w:r>
        <w:rPr>
          <w:rFonts w:hint="eastAsia"/>
        </w:rPr>
        <w:t>&gt;   BETWEEN ( &lt;</w:t>
      </w:r>
      <w:r>
        <w:rPr>
          <w:rFonts w:hint="eastAsia"/>
        </w:rPr>
        <w:t>最小值</w:t>
      </w:r>
      <w:r>
        <w:rPr>
          <w:rFonts w:hint="eastAsia"/>
        </w:rPr>
        <w:t>&gt;, &lt;</w:t>
      </w:r>
      <w:r>
        <w:rPr>
          <w:rFonts w:hint="eastAsia"/>
        </w:rPr>
        <w:t>最大值</w:t>
      </w:r>
      <w:r>
        <w:rPr>
          <w:rFonts w:hint="eastAsia"/>
        </w:rPr>
        <w:t>&gt;)</w:t>
      </w:r>
    </w:p>
    <w:p w:rsidR="008431D2" w:rsidRDefault="00E40181">
      <w:pPr>
        <w:pStyle w:val="a6"/>
      </w:pPr>
      <w:r>
        <w:rPr>
          <w:rFonts w:hint="eastAsia"/>
        </w:rPr>
        <w:t>检索结果：</w:t>
      </w:r>
      <w:r>
        <w:rPr>
          <w:rFonts w:hint="eastAsia"/>
        </w:rPr>
        <w:t xml:space="preserve"> </w:t>
      </w:r>
      <w:r>
        <w:rPr>
          <w:rFonts w:hint="eastAsia"/>
        </w:rPr>
        <w:t>检索语义同：</w:t>
      </w:r>
    </w:p>
    <w:p w:rsidR="008431D2" w:rsidRDefault="00E40181">
      <w:pPr>
        <w:pStyle w:val="a6"/>
      </w:pPr>
      <w:r>
        <w:rPr>
          <w:rFonts w:hint="eastAsia"/>
        </w:rPr>
        <w:t>( &lt;</w:t>
      </w:r>
      <w:r>
        <w:rPr>
          <w:rFonts w:hint="eastAsia"/>
        </w:rPr>
        <w:t>检索字段名</w:t>
      </w:r>
      <w:r>
        <w:rPr>
          <w:rFonts w:hint="eastAsia"/>
        </w:rPr>
        <w:t>&gt; &gt;=  &lt;</w:t>
      </w:r>
      <w:r>
        <w:rPr>
          <w:rFonts w:hint="eastAsia"/>
        </w:rPr>
        <w:t>最小值</w:t>
      </w:r>
      <w:r>
        <w:rPr>
          <w:rFonts w:hint="eastAsia"/>
        </w:rPr>
        <w:t>&gt;  and  &lt;</w:t>
      </w:r>
      <w:r>
        <w:rPr>
          <w:rFonts w:hint="eastAsia"/>
        </w:rPr>
        <w:t>检索字段名</w:t>
      </w:r>
      <w:r>
        <w:rPr>
          <w:rFonts w:hint="eastAsia"/>
        </w:rPr>
        <w:t>&gt; &lt;= &lt;</w:t>
      </w:r>
      <w:r>
        <w:rPr>
          <w:rFonts w:hint="eastAsia"/>
        </w:rPr>
        <w:t>最大值</w:t>
      </w:r>
      <w:r>
        <w:rPr>
          <w:rFonts w:hint="eastAsia"/>
        </w:rPr>
        <w:t xml:space="preserve">&gt;) </w:t>
      </w:r>
    </w:p>
    <w:p w:rsidR="008431D2" w:rsidRDefault="00E40181">
      <w:pPr>
        <w:pStyle w:val="a6"/>
      </w:pPr>
      <w:r>
        <w:rPr>
          <w:rFonts w:hint="eastAsia"/>
        </w:rPr>
        <w:t>一般情况下，</w:t>
      </w:r>
      <w:r>
        <w:rPr>
          <w:rFonts w:hint="eastAsia"/>
        </w:rPr>
        <w:t>BETWEEN</w:t>
      </w:r>
      <w:r>
        <w:rPr>
          <w:rFonts w:hint="eastAsia"/>
        </w:rPr>
        <w:t>比上述语法有更好的性能。</w:t>
      </w:r>
    </w:p>
    <w:p w:rsidR="008431D2" w:rsidRDefault="00E40181">
      <w:pPr>
        <w:pStyle w:val="3"/>
      </w:pPr>
      <w:bookmarkStart w:id="72" w:name="_Toc403566265"/>
      <w:bookmarkStart w:id="73" w:name="_Toc216669111"/>
      <w:r>
        <w:rPr>
          <w:rFonts w:hint="eastAsia"/>
        </w:rPr>
        <w:t>4.2 INT64</w:t>
      </w:r>
      <w:r>
        <w:rPr>
          <w:rFonts w:hint="eastAsia"/>
        </w:rPr>
        <w:t>类型</w:t>
      </w:r>
      <w:bookmarkEnd w:id="72"/>
      <w:bookmarkEnd w:id="73"/>
    </w:p>
    <w:p w:rsidR="008431D2" w:rsidRDefault="00E40181">
      <w:pPr>
        <w:pStyle w:val="a6"/>
      </w:pPr>
      <w:r>
        <w:rPr>
          <w:rFonts w:hint="eastAsia"/>
        </w:rPr>
        <w:t>INT64</w:t>
      </w:r>
      <w:r>
        <w:rPr>
          <w:rFonts w:hint="eastAsia"/>
        </w:rPr>
        <w:t>检索功能特性与</w:t>
      </w:r>
      <w:r>
        <w:rPr>
          <w:rFonts w:hint="eastAsia"/>
        </w:rPr>
        <w:t>INTEGER</w:t>
      </w:r>
      <w:r>
        <w:rPr>
          <w:rFonts w:hint="eastAsia"/>
        </w:rPr>
        <w:t>完全一样。</w:t>
      </w:r>
    </w:p>
    <w:p w:rsidR="008431D2" w:rsidRDefault="00E40181">
      <w:pPr>
        <w:pStyle w:val="3"/>
      </w:pPr>
      <w:bookmarkStart w:id="74" w:name="_Toc403566266"/>
      <w:bookmarkStart w:id="75" w:name="_Toc216669112"/>
      <w:r>
        <w:rPr>
          <w:rFonts w:hint="eastAsia"/>
        </w:rPr>
        <w:t>4.3 NUM</w:t>
      </w:r>
      <w:r>
        <w:rPr>
          <w:rFonts w:hint="eastAsia"/>
        </w:rPr>
        <w:t>类型</w:t>
      </w:r>
      <w:bookmarkEnd w:id="74"/>
      <w:bookmarkEnd w:id="75"/>
    </w:p>
    <w:p w:rsidR="008431D2" w:rsidRDefault="00E40181">
      <w:pPr>
        <w:pStyle w:val="a6"/>
      </w:pPr>
      <w:r>
        <w:rPr>
          <w:rFonts w:hint="eastAsia"/>
        </w:rPr>
        <w:t>按浮点数做索引，支持科学计数法。</w:t>
      </w:r>
      <w:r>
        <w:rPr>
          <w:rFonts w:hint="eastAsia"/>
        </w:rPr>
        <w:t>NUM</w:t>
      </w:r>
      <w:r>
        <w:rPr>
          <w:rFonts w:hint="eastAsia"/>
        </w:rPr>
        <w:t>支持的检索功能特性与</w:t>
      </w:r>
      <w:r>
        <w:rPr>
          <w:rFonts w:hint="eastAsia"/>
        </w:rPr>
        <w:t>INTEGER</w:t>
      </w:r>
      <w:r>
        <w:rPr>
          <w:rFonts w:hint="eastAsia"/>
        </w:rPr>
        <w:t>完全一样。</w:t>
      </w:r>
    </w:p>
    <w:p w:rsidR="008431D2" w:rsidRDefault="00E40181">
      <w:pPr>
        <w:pStyle w:val="3"/>
      </w:pPr>
      <w:bookmarkStart w:id="76" w:name="_Toc216669113"/>
      <w:bookmarkStart w:id="77" w:name="_Toc403566267"/>
      <w:r>
        <w:rPr>
          <w:rFonts w:hint="eastAsia"/>
        </w:rPr>
        <w:t>4.4 DATE</w:t>
      </w:r>
      <w:r>
        <w:rPr>
          <w:rFonts w:hint="eastAsia"/>
        </w:rPr>
        <w:t>、</w:t>
      </w:r>
      <w:r>
        <w:rPr>
          <w:rFonts w:hint="eastAsia"/>
        </w:rPr>
        <w:t>TIME</w:t>
      </w:r>
      <w:r>
        <w:rPr>
          <w:rFonts w:hint="eastAsia"/>
        </w:rPr>
        <w:t>和</w:t>
      </w:r>
      <w:r>
        <w:rPr>
          <w:rFonts w:hint="eastAsia"/>
        </w:rPr>
        <w:t>QDATE</w:t>
      </w:r>
      <w:r>
        <w:rPr>
          <w:rFonts w:hint="eastAsia"/>
        </w:rPr>
        <w:t>类型</w:t>
      </w:r>
      <w:bookmarkEnd w:id="76"/>
      <w:bookmarkEnd w:id="77"/>
    </w:p>
    <w:p w:rsidR="008431D2" w:rsidRDefault="00E40181">
      <w:pPr>
        <w:pStyle w:val="a6"/>
      </w:pPr>
      <w:r>
        <w:rPr>
          <w:rFonts w:hint="eastAsia"/>
        </w:rPr>
        <w:t xml:space="preserve">KBase </w:t>
      </w:r>
      <w:r>
        <w:rPr>
          <w:rFonts w:hint="eastAsia"/>
        </w:rPr>
        <w:t>系统在</w:t>
      </w:r>
      <w:r>
        <w:rPr>
          <w:rFonts w:hint="eastAsia"/>
        </w:rPr>
        <w:t>DATE</w:t>
      </w:r>
      <w:r>
        <w:rPr>
          <w:rFonts w:hint="eastAsia"/>
        </w:rPr>
        <w:t>、</w:t>
      </w:r>
      <w:r>
        <w:rPr>
          <w:rFonts w:hint="eastAsia"/>
        </w:rPr>
        <w:t>TIME</w:t>
      </w:r>
      <w:r>
        <w:rPr>
          <w:rFonts w:hint="eastAsia"/>
        </w:rPr>
        <w:t>索引上支持的检索特性主要是为了实现日期、时间这种数值的查询需求，</w:t>
      </w:r>
      <w:r>
        <w:rPr>
          <w:rFonts w:hint="eastAsia"/>
        </w:rPr>
        <w:t>DATE</w:t>
      </w:r>
      <w:r>
        <w:rPr>
          <w:rFonts w:hint="eastAsia"/>
        </w:rPr>
        <w:t>对应日期类型，</w:t>
      </w:r>
      <w:r>
        <w:rPr>
          <w:rFonts w:hint="eastAsia"/>
        </w:rPr>
        <w:t>TIME</w:t>
      </w:r>
      <w:r>
        <w:rPr>
          <w:rFonts w:hint="eastAsia"/>
        </w:rPr>
        <w:t>时间上对应的是时间戳类型。</w:t>
      </w:r>
    </w:p>
    <w:p w:rsidR="008431D2" w:rsidRDefault="00E40181">
      <w:pPr>
        <w:pStyle w:val="a6"/>
      </w:pPr>
      <w:r>
        <w:rPr>
          <w:rFonts w:hint="eastAsia"/>
        </w:rPr>
        <w:t xml:space="preserve">QDATE </w:t>
      </w:r>
      <w:r>
        <w:rPr>
          <w:rFonts w:hint="eastAsia"/>
        </w:rPr>
        <w:t>检索特性与</w:t>
      </w:r>
      <w:r>
        <w:rPr>
          <w:rFonts w:hint="eastAsia"/>
        </w:rPr>
        <w:t>DATE</w:t>
      </w:r>
      <w:r>
        <w:rPr>
          <w:rFonts w:hint="eastAsia"/>
        </w:rPr>
        <w:t>完全一致，但</w:t>
      </w:r>
      <w:r>
        <w:rPr>
          <w:rFonts w:hint="eastAsia"/>
        </w:rPr>
        <w:t>QDATE</w:t>
      </w:r>
      <w:r>
        <w:rPr>
          <w:rFonts w:hint="eastAsia"/>
        </w:rPr>
        <w:t>通过额外的索引数据，使其“比较查询”的性能很高。当然，为了获取高性能，</w:t>
      </w:r>
      <w:r>
        <w:rPr>
          <w:rFonts w:hint="eastAsia"/>
        </w:rPr>
        <w:t>QDATE</w:t>
      </w:r>
      <w:r>
        <w:rPr>
          <w:rFonts w:hint="eastAsia"/>
        </w:rPr>
        <w:t>索引的数据量更大，在增加</w:t>
      </w:r>
      <w:r>
        <w:rPr>
          <w:rFonts w:hint="eastAsia"/>
        </w:rPr>
        <w:t>或修改数据时的代价更高。</w:t>
      </w:r>
    </w:p>
    <w:p w:rsidR="008431D2" w:rsidRDefault="00E40181">
      <w:pPr>
        <w:pStyle w:val="a6"/>
      </w:pPr>
      <w:r>
        <w:rPr>
          <w:rFonts w:hint="eastAsia"/>
        </w:rPr>
        <w:t xml:space="preserve">KBase </w:t>
      </w:r>
      <w:r>
        <w:rPr>
          <w:rFonts w:hint="eastAsia"/>
        </w:rPr>
        <w:t>系统在这几个索引上支持的检索特性包括：精确查询、比较查询、模糊查询、范围查询。</w:t>
      </w:r>
    </w:p>
    <w:p w:rsidR="008431D2" w:rsidRDefault="00E40181">
      <w:pPr>
        <w:pStyle w:val="4"/>
        <w:spacing w:beforeLines="0" w:afterLines="0" w:after="100" w:afterAutospacing="1"/>
        <w:rPr>
          <w:rFonts w:eastAsia="新宋体"/>
        </w:rPr>
      </w:pPr>
      <w:r>
        <w:rPr>
          <w:rFonts w:eastAsia="新宋体" w:hint="eastAsia"/>
        </w:rPr>
        <w:t>4.4.1</w:t>
      </w:r>
      <w:r>
        <w:rPr>
          <w:rFonts w:eastAsia="新宋体" w:hint="eastAsia"/>
        </w:rPr>
        <w:t>精确查询</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字段名</w:t>
      </w:r>
      <w:r>
        <w:rPr>
          <w:rFonts w:hint="eastAsia"/>
          <w:bCs/>
        </w:rPr>
        <w:t xml:space="preserve">&gt;  = </w:t>
      </w:r>
      <w:r>
        <w:rPr>
          <w:rFonts w:hint="eastAsia"/>
        </w:rPr>
        <w:t>&lt;</w:t>
      </w:r>
      <w:r>
        <w:rPr>
          <w:rFonts w:hint="eastAsia"/>
        </w:rPr>
        <w:t>检索值</w:t>
      </w:r>
      <w:r>
        <w:rPr>
          <w:rFonts w:hint="eastAsia"/>
        </w:rPr>
        <w:t>&gt;</w:t>
      </w:r>
    </w:p>
    <w:p w:rsidR="008431D2" w:rsidRDefault="00E40181">
      <w:pPr>
        <w:pStyle w:val="a6"/>
      </w:pPr>
      <w:r>
        <w:rPr>
          <w:rFonts w:hint="eastAsia"/>
        </w:rPr>
        <w:t>检索结果：</w:t>
      </w:r>
      <w:r>
        <w:rPr>
          <w:rFonts w:hint="eastAsia"/>
        </w:rPr>
        <w:t xml:space="preserve"> </w:t>
      </w:r>
      <w:r>
        <w:rPr>
          <w:rFonts w:hint="eastAsia"/>
        </w:rPr>
        <w:t>返回</w:t>
      </w:r>
      <w:r>
        <w:rPr>
          <w:rFonts w:hint="eastAsia"/>
          <w:bCs/>
        </w:rPr>
        <w:t>字段值</w:t>
      </w:r>
      <w:r>
        <w:rPr>
          <w:rFonts w:hint="eastAsia"/>
        </w:rPr>
        <w:t>与“检索值”相等的记录。</w:t>
      </w:r>
    </w:p>
    <w:p w:rsidR="008431D2" w:rsidRDefault="00E40181">
      <w:pPr>
        <w:pStyle w:val="4"/>
        <w:spacing w:beforeLines="0" w:afterLines="0" w:after="100" w:afterAutospacing="1"/>
        <w:rPr>
          <w:rFonts w:eastAsia="新宋体"/>
        </w:rPr>
      </w:pPr>
      <w:r>
        <w:rPr>
          <w:rFonts w:eastAsia="新宋体" w:hint="eastAsia"/>
        </w:rPr>
        <w:t>4.4.2</w:t>
      </w:r>
      <w:r>
        <w:rPr>
          <w:rFonts w:eastAsia="新宋体" w:hint="eastAsia"/>
        </w:rPr>
        <w:t>比较查询</w:t>
      </w:r>
    </w:p>
    <w:p w:rsidR="008431D2" w:rsidRDefault="00E40181">
      <w:pPr>
        <w:pStyle w:val="a6"/>
      </w:pPr>
      <w:r>
        <w:rPr>
          <w:rFonts w:hint="eastAsia"/>
        </w:rPr>
        <w:t>检索语法：</w:t>
      </w:r>
      <w:r>
        <w:rPr>
          <w:rFonts w:hint="eastAsia"/>
        </w:rPr>
        <w:t xml:space="preserve"> &lt;</w:t>
      </w:r>
      <w:r>
        <w:rPr>
          <w:rFonts w:hint="eastAsia"/>
        </w:rPr>
        <w:t>检索字段名</w:t>
      </w:r>
      <w:r>
        <w:rPr>
          <w:rFonts w:hint="eastAsia"/>
        </w:rPr>
        <w:t>&gt;&lt;</w:t>
      </w:r>
      <w:r>
        <w:rPr>
          <w:rFonts w:hint="eastAsia"/>
        </w:rPr>
        <w:t>比较运算符</w:t>
      </w:r>
      <w:r>
        <w:rPr>
          <w:rFonts w:hint="eastAsia"/>
        </w:rPr>
        <w:t>&gt;&lt;</w:t>
      </w:r>
      <w:r>
        <w:rPr>
          <w:rFonts w:hint="eastAsia"/>
        </w:rPr>
        <w:t>检索值</w:t>
      </w:r>
      <w:r>
        <w:rPr>
          <w:rFonts w:hint="eastAsia"/>
        </w:rPr>
        <w:t>&gt;</w:t>
      </w:r>
    </w:p>
    <w:p w:rsidR="008431D2" w:rsidRDefault="00E40181">
      <w:pPr>
        <w:pStyle w:val="a6"/>
      </w:pPr>
      <w:r>
        <w:rPr>
          <w:rFonts w:hint="eastAsia"/>
        </w:rPr>
        <w:t>检索结果：</w:t>
      </w:r>
      <w:r>
        <w:rPr>
          <w:rFonts w:hint="eastAsia"/>
        </w:rPr>
        <w:t xml:space="preserve"> </w:t>
      </w:r>
      <w:r>
        <w:rPr>
          <w:rFonts w:hint="eastAsia"/>
        </w:rPr>
        <w:t>返回字段值与“检索值”相比，符合比较关系的记录。系统支持的比较运算符有：</w:t>
      </w:r>
      <w:r>
        <w:rPr>
          <w:rFonts w:hint="eastAsia"/>
        </w:rPr>
        <w:t xml:space="preserve"> &gt; </w:t>
      </w:r>
      <w:r>
        <w:rPr>
          <w:rFonts w:hint="eastAsia"/>
        </w:rPr>
        <w:t>大于、</w:t>
      </w:r>
      <w:r>
        <w:rPr>
          <w:rFonts w:hint="eastAsia"/>
        </w:rPr>
        <w:t xml:space="preserve">&lt; </w:t>
      </w:r>
      <w:r>
        <w:rPr>
          <w:rFonts w:hint="eastAsia"/>
        </w:rPr>
        <w:t>小于、</w:t>
      </w:r>
      <w:r>
        <w:rPr>
          <w:rFonts w:hint="eastAsia"/>
        </w:rPr>
        <w:t xml:space="preserve">&gt;= </w:t>
      </w:r>
      <w:r>
        <w:rPr>
          <w:rFonts w:hint="eastAsia"/>
        </w:rPr>
        <w:t>大于等于、</w:t>
      </w:r>
      <w:r>
        <w:rPr>
          <w:rFonts w:hint="eastAsia"/>
        </w:rPr>
        <w:t xml:space="preserve">&lt;= </w:t>
      </w:r>
      <w:r>
        <w:rPr>
          <w:rFonts w:hint="eastAsia"/>
        </w:rPr>
        <w:t>小于等于。其比较方法是按照相应的数值大</w:t>
      </w:r>
      <w:r>
        <w:rPr>
          <w:rFonts w:hint="eastAsia"/>
        </w:rPr>
        <w:lastRenderedPageBreak/>
        <w:t>小来进行的。</w:t>
      </w:r>
    </w:p>
    <w:p w:rsidR="008431D2" w:rsidRDefault="00E40181">
      <w:pPr>
        <w:pStyle w:val="4"/>
        <w:spacing w:beforeLines="0" w:afterLines="0" w:after="100" w:afterAutospacing="1"/>
        <w:rPr>
          <w:rFonts w:eastAsia="新宋体"/>
        </w:rPr>
      </w:pPr>
      <w:r>
        <w:rPr>
          <w:rFonts w:eastAsia="新宋体" w:hint="eastAsia"/>
        </w:rPr>
        <w:t>4.4.3</w:t>
      </w:r>
      <w:r>
        <w:rPr>
          <w:rFonts w:eastAsia="新宋体" w:hint="eastAsia"/>
        </w:rPr>
        <w:t>模糊查询</w:t>
      </w:r>
    </w:p>
    <w:p w:rsidR="008431D2" w:rsidRDefault="00E40181">
      <w:pPr>
        <w:pStyle w:val="a6"/>
      </w:pPr>
      <w:r>
        <w:rPr>
          <w:rFonts w:hint="eastAsia"/>
        </w:rPr>
        <w:t>检索语法</w:t>
      </w:r>
      <w:r>
        <w:rPr>
          <w:rFonts w:hint="eastAsia"/>
        </w:rPr>
        <w:t>：</w:t>
      </w:r>
      <w:r>
        <w:rPr>
          <w:rFonts w:hint="eastAsia"/>
        </w:rPr>
        <w:t xml:space="preserve"> &lt;</w:t>
      </w:r>
      <w:r>
        <w:rPr>
          <w:rFonts w:hint="eastAsia"/>
        </w:rPr>
        <w:t>检索</w:t>
      </w:r>
      <w:r>
        <w:rPr>
          <w:rFonts w:hint="eastAsia"/>
          <w:bCs/>
        </w:rPr>
        <w:t>字段名</w:t>
      </w:r>
      <w:r>
        <w:rPr>
          <w:rFonts w:hint="eastAsia"/>
          <w:bCs/>
        </w:rPr>
        <w:t xml:space="preserve">&gt; % </w:t>
      </w:r>
      <w:r>
        <w:rPr>
          <w:rFonts w:hint="eastAsia"/>
        </w:rPr>
        <w:t>&lt;</w:t>
      </w:r>
      <w:r>
        <w:rPr>
          <w:rFonts w:hint="eastAsia"/>
        </w:rPr>
        <w:t>检索值</w:t>
      </w:r>
      <w:r>
        <w:rPr>
          <w:rFonts w:hint="eastAsia"/>
        </w:rPr>
        <w:t>&gt;</w:t>
      </w:r>
    </w:p>
    <w:p w:rsidR="008431D2" w:rsidRDefault="00E40181">
      <w:pPr>
        <w:pStyle w:val="a6"/>
      </w:pPr>
      <w:r>
        <w:rPr>
          <w:rFonts w:hint="eastAsia"/>
        </w:rPr>
        <w:t>检索结果：</w:t>
      </w:r>
      <w:r>
        <w:rPr>
          <w:rFonts w:hint="eastAsia"/>
        </w:rPr>
        <w:t xml:space="preserve"> </w:t>
      </w:r>
      <w:r>
        <w:rPr>
          <w:rFonts w:hint="eastAsia"/>
        </w:rPr>
        <w:t>返回</w:t>
      </w:r>
      <w:r>
        <w:rPr>
          <w:rFonts w:hint="eastAsia"/>
          <w:bCs/>
        </w:rPr>
        <w:t>字段值</w:t>
      </w:r>
      <w:r>
        <w:rPr>
          <w:rFonts w:hint="eastAsia"/>
        </w:rPr>
        <w:t>与“检索值”模糊匹配的记录。对时间和日期，</w:t>
      </w:r>
      <w:r>
        <w:rPr>
          <w:rFonts w:hint="eastAsia"/>
        </w:rPr>
        <w:t>KBase</w:t>
      </w:r>
      <w:r>
        <w:rPr>
          <w:rFonts w:hint="eastAsia"/>
        </w:rPr>
        <w:t>系统模糊匹配的方法是通过将</w:t>
      </w:r>
      <w:r>
        <w:rPr>
          <w:rFonts w:hint="eastAsia"/>
        </w:rPr>
        <w:t>&lt;</w:t>
      </w:r>
      <w:r>
        <w:rPr>
          <w:rFonts w:hint="eastAsia"/>
        </w:rPr>
        <w:t>检索值</w:t>
      </w:r>
      <w:r>
        <w:rPr>
          <w:rFonts w:hint="eastAsia"/>
        </w:rPr>
        <w:t>&gt;</w:t>
      </w:r>
      <w:r>
        <w:rPr>
          <w:rFonts w:hint="eastAsia"/>
        </w:rPr>
        <w:t>转化为</w:t>
      </w:r>
      <w:r>
        <w:rPr>
          <w:rFonts w:hint="eastAsia"/>
        </w:rPr>
        <w:t>&lt;</w:t>
      </w:r>
      <w:r>
        <w:rPr>
          <w:rFonts w:hint="eastAsia"/>
        </w:rPr>
        <w:t>检索范围值</w:t>
      </w:r>
      <w:r>
        <w:rPr>
          <w:rFonts w:hint="eastAsia"/>
        </w:rPr>
        <w:t>&gt;</w:t>
      </w:r>
      <w:r>
        <w:rPr>
          <w:rFonts w:hint="eastAsia"/>
        </w:rPr>
        <w:t>，再通过范围查找来实现。</w:t>
      </w:r>
    </w:p>
    <w:p w:rsidR="008431D2" w:rsidRDefault="00E40181">
      <w:pPr>
        <w:pStyle w:val="a6"/>
      </w:pPr>
      <w:r>
        <w:rPr>
          <w:rFonts w:hint="eastAsia"/>
        </w:rPr>
        <w:t>示例</w:t>
      </w:r>
      <w:r>
        <w:rPr>
          <w:rFonts w:hint="eastAsia"/>
        </w:rPr>
        <w:t>1</w:t>
      </w:r>
      <w:r>
        <w:rPr>
          <w:rFonts w:hint="eastAsia"/>
        </w:rPr>
        <w:t>：查找“</w:t>
      </w:r>
      <w:r>
        <w:rPr>
          <w:rFonts w:hint="eastAsia"/>
        </w:rPr>
        <w:t>CCND2009</w:t>
      </w:r>
      <w:r>
        <w:rPr>
          <w:rFonts w:hint="eastAsia"/>
        </w:rPr>
        <w:t>”表中“发表时间”为“</w:t>
      </w:r>
      <w:r>
        <w:rPr>
          <w:rFonts w:hint="eastAsia"/>
        </w:rPr>
        <w:t>2009</w:t>
      </w:r>
      <w:r>
        <w:rPr>
          <w:rFonts w:hint="eastAsia"/>
        </w:rPr>
        <w:t>年</w:t>
      </w:r>
      <w:r>
        <w:rPr>
          <w:rFonts w:hint="eastAsia"/>
        </w:rPr>
        <w:t>05</w:t>
      </w:r>
      <w:r>
        <w:rPr>
          <w:rFonts w:hint="eastAsia"/>
        </w:rPr>
        <w:t>月</w:t>
      </w:r>
      <w:r>
        <w:rPr>
          <w:rFonts w:hint="eastAsia"/>
        </w:rPr>
        <w:t>01</w:t>
      </w:r>
      <w:r>
        <w:rPr>
          <w:rFonts w:hint="eastAsia"/>
        </w:rPr>
        <w:t>日”的记录，利用精确查询可以用</w:t>
      </w:r>
      <w:r>
        <w:rPr>
          <w:rFonts w:hint="eastAsia"/>
        </w:rPr>
        <w:t xml:space="preserve"> </w:t>
      </w:r>
      <w:r>
        <w:rPr>
          <w:rFonts w:hint="eastAsia"/>
        </w:rPr>
        <w:t>如下</w:t>
      </w:r>
      <w:r>
        <w:rPr>
          <w:rFonts w:hint="eastAsia"/>
        </w:rPr>
        <w:t xml:space="preserve"> SQL </w:t>
      </w:r>
      <w:r>
        <w:rPr>
          <w:rFonts w:hint="eastAsia"/>
        </w:rPr>
        <w:t>语句实现。</w:t>
      </w:r>
    </w:p>
    <w:tbl>
      <w:tblPr>
        <w:tblW w:w="8522" w:type="dxa"/>
        <w:tblInd w:w="108" w:type="dxa"/>
        <w:tblLayout w:type="fixed"/>
        <w:tblLook w:val="04A0" w:firstRow="1" w:lastRow="0" w:firstColumn="1" w:lastColumn="0" w:noHBand="0" w:noVBand="1"/>
      </w:tblPr>
      <w:tblGrid>
        <w:gridCol w:w="1749"/>
        <w:gridCol w:w="6773"/>
      </w:tblGrid>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CCND2009</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发表时间</w:t>
            </w:r>
            <w:r>
              <w:rPr>
                <w:rFonts w:ascii="仿宋" w:eastAsia="仿宋" w:hAnsi="仿宋" w:cs="仿宋" w:hint="eastAsia"/>
                <w:sz w:val="18"/>
                <w:szCs w:val="18"/>
              </w:rPr>
              <w:t>=</w:t>
            </w:r>
            <w:r>
              <w:rPr>
                <w:rFonts w:ascii="仿宋" w:eastAsia="仿宋" w:hAnsi="仿宋" w:cs="仿宋" w:hint="eastAsia"/>
                <w:sz w:val="18"/>
                <w:szCs w:val="18"/>
              </w:rPr>
              <w:t>”</w:t>
            </w:r>
            <w:r>
              <w:rPr>
                <w:rFonts w:ascii="仿宋" w:eastAsia="仿宋" w:hAnsi="仿宋" w:cs="仿宋" w:hint="eastAsia"/>
                <w:sz w:val="18"/>
                <w:szCs w:val="18"/>
              </w:rPr>
              <w:t>2009-05-01</w:t>
            </w:r>
            <w:r>
              <w:rPr>
                <w:rFonts w:ascii="仿宋" w:eastAsia="仿宋" w:hAnsi="仿宋" w:cs="仿宋" w:hint="eastAsia"/>
                <w:sz w:val="18"/>
                <w:szCs w:val="18"/>
              </w:rPr>
              <w:t>”</w:t>
            </w:r>
            <w:r>
              <w:rPr>
                <w:rFonts w:ascii="仿宋" w:eastAsia="仿宋" w:hAnsi="仿宋" w:cs="仿宋" w:hint="eastAsia"/>
                <w:sz w:val="18"/>
                <w:szCs w:val="18"/>
              </w:rPr>
              <w:t xml:space="preserve"> </w:t>
            </w:r>
          </w:p>
        </w:tc>
      </w:tr>
    </w:tbl>
    <w:p w:rsidR="008431D2" w:rsidRDefault="008431D2"/>
    <w:p w:rsidR="008431D2" w:rsidRDefault="00E40181">
      <w:pPr>
        <w:pStyle w:val="a6"/>
      </w:pPr>
      <w:r>
        <w:rPr>
          <w:rFonts w:hint="eastAsia"/>
        </w:rPr>
        <w:t>示例</w:t>
      </w:r>
      <w:r>
        <w:rPr>
          <w:rFonts w:hint="eastAsia"/>
        </w:rPr>
        <w:t>2</w:t>
      </w:r>
      <w:r>
        <w:rPr>
          <w:rFonts w:hint="eastAsia"/>
        </w:rPr>
        <w:t>：查找“</w:t>
      </w:r>
      <w:r>
        <w:rPr>
          <w:rFonts w:hint="eastAsia"/>
        </w:rPr>
        <w:t>CCND2009</w:t>
      </w:r>
      <w:r>
        <w:rPr>
          <w:rFonts w:hint="eastAsia"/>
        </w:rPr>
        <w:t>”表中“发表时间”为</w:t>
      </w:r>
      <w:r>
        <w:rPr>
          <w:rFonts w:hint="eastAsia"/>
        </w:rPr>
        <w:t>2009</w:t>
      </w:r>
      <w:r>
        <w:rPr>
          <w:rFonts w:hint="eastAsia"/>
        </w:rPr>
        <w:t>年</w:t>
      </w:r>
      <w:r>
        <w:rPr>
          <w:rFonts w:hint="eastAsia"/>
        </w:rPr>
        <w:t>05</w:t>
      </w:r>
      <w:r>
        <w:rPr>
          <w:rFonts w:hint="eastAsia"/>
        </w:rPr>
        <w:t>月的记录。利用比较查询可以用</w:t>
      </w:r>
      <w:r>
        <w:rPr>
          <w:rFonts w:hint="eastAsia"/>
        </w:rPr>
        <w:t xml:space="preserve"> </w:t>
      </w:r>
      <w:r>
        <w:rPr>
          <w:rFonts w:hint="eastAsia"/>
        </w:rPr>
        <w:t>如下</w:t>
      </w:r>
      <w:r>
        <w:rPr>
          <w:rFonts w:hint="eastAsia"/>
        </w:rPr>
        <w:t xml:space="preserve"> SQL </w:t>
      </w:r>
      <w:r>
        <w:rPr>
          <w:rFonts w:hint="eastAsia"/>
        </w:rPr>
        <w:t>语句实现。</w:t>
      </w:r>
    </w:p>
    <w:tbl>
      <w:tblPr>
        <w:tblW w:w="8522" w:type="dxa"/>
        <w:tblInd w:w="108" w:type="dxa"/>
        <w:tblLayout w:type="fixed"/>
        <w:tblLook w:val="04A0" w:firstRow="1" w:lastRow="0" w:firstColumn="1" w:lastColumn="0" w:noHBand="0" w:noVBand="1"/>
      </w:tblPr>
      <w:tblGrid>
        <w:gridCol w:w="1749"/>
        <w:gridCol w:w="6773"/>
      </w:tblGrid>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CCND2009</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发表时间</w:t>
            </w:r>
            <w:r>
              <w:rPr>
                <w:rFonts w:ascii="仿宋" w:eastAsia="仿宋" w:hAnsi="仿宋" w:cs="仿宋" w:hint="eastAsia"/>
                <w:sz w:val="18"/>
                <w:szCs w:val="18"/>
              </w:rPr>
              <w:t>&gt;=</w:t>
            </w:r>
            <w:r>
              <w:rPr>
                <w:rFonts w:ascii="仿宋" w:eastAsia="仿宋" w:hAnsi="仿宋" w:cs="仿宋" w:hint="eastAsia"/>
                <w:sz w:val="18"/>
                <w:szCs w:val="18"/>
              </w:rPr>
              <w:t>”</w:t>
            </w:r>
            <w:r>
              <w:rPr>
                <w:rFonts w:ascii="仿宋" w:eastAsia="仿宋" w:hAnsi="仿宋" w:cs="仿宋" w:hint="eastAsia"/>
                <w:sz w:val="18"/>
                <w:szCs w:val="18"/>
              </w:rPr>
              <w:t>2009-05-01</w:t>
            </w:r>
            <w:r>
              <w:rPr>
                <w:rFonts w:ascii="仿宋" w:eastAsia="仿宋" w:hAnsi="仿宋" w:cs="仿宋" w:hint="eastAsia"/>
                <w:sz w:val="18"/>
                <w:szCs w:val="18"/>
              </w:rPr>
              <w:t>”</w:t>
            </w:r>
            <w:r>
              <w:rPr>
                <w:rFonts w:ascii="仿宋" w:eastAsia="仿宋" w:hAnsi="仿宋" w:cs="仿宋" w:hint="eastAsia"/>
                <w:sz w:val="18"/>
                <w:szCs w:val="18"/>
              </w:rPr>
              <w:t xml:space="preserve">  </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AND</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发表时间</w:t>
            </w:r>
            <w:r>
              <w:rPr>
                <w:rFonts w:ascii="仿宋" w:eastAsia="仿宋" w:hAnsi="仿宋" w:cs="仿宋" w:hint="eastAsia"/>
                <w:sz w:val="18"/>
                <w:szCs w:val="18"/>
              </w:rPr>
              <w:t>&lt;</w:t>
            </w:r>
            <w:r>
              <w:rPr>
                <w:rFonts w:ascii="仿宋" w:eastAsia="仿宋" w:hAnsi="仿宋" w:cs="仿宋" w:hint="eastAsia"/>
                <w:sz w:val="18"/>
                <w:szCs w:val="18"/>
              </w:rPr>
              <w:t>”</w:t>
            </w:r>
            <w:r>
              <w:rPr>
                <w:rFonts w:ascii="仿宋" w:eastAsia="仿宋" w:hAnsi="仿宋" w:cs="仿宋" w:hint="eastAsia"/>
                <w:sz w:val="18"/>
                <w:szCs w:val="18"/>
              </w:rPr>
              <w:t>2009-06-01</w:t>
            </w:r>
            <w:r>
              <w:rPr>
                <w:rFonts w:ascii="仿宋" w:eastAsia="仿宋" w:hAnsi="仿宋" w:cs="仿宋" w:hint="eastAsia"/>
                <w:sz w:val="18"/>
                <w:szCs w:val="18"/>
              </w:rPr>
              <w:t>”</w:t>
            </w:r>
            <w:r>
              <w:rPr>
                <w:rFonts w:ascii="仿宋" w:eastAsia="仿宋" w:hAnsi="仿宋" w:cs="仿宋" w:hint="eastAsia"/>
                <w:sz w:val="18"/>
                <w:szCs w:val="18"/>
              </w:rPr>
              <w:t xml:space="preserve"> </w:t>
            </w:r>
          </w:p>
        </w:tc>
      </w:tr>
    </w:tbl>
    <w:p w:rsidR="008431D2" w:rsidRDefault="008431D2"/>
    <w:p w:rsidR="008431D2" w:rsidRDefault="00E40181">
      <w:pPr>
        <w:pStyle w:val="a6"/>
        <w:rPr>
          <w:bCs/>
        </w:rPr>
      </w:pPr>
      <w:r>
        <w:rPr>
          <w:rFonts w:hint="eastAsia"/>
        </w:rPr>
        <w:t>对于示例</w:t>
      </w:r>
      <w:r>
        <w:rPr>
          <w:rFonts w:hint="eastAsia"/>
        </w:rPr>
        <w:t>2</w:t>
      </w:r>
      <w:r>
        <w:rPr>
          <w:rFonts w:hint="eastAsia"/>
        </w:rPr>
        <w:t>，我们也可以利用模糊查询</w:t>
      </w:r>
      <w:r>
        <w:rPr>
          <w:rFonts w:hint="eastAsia"/>
          <w:bCs/>
        </w:rPr>
        <w:t>用</w:t>
      </w:r>
      <w:r>
        <w:rPr>
          <w:rFonts w:hint="eastAsia"/>
          <w:bCs/>
        </w:rPr>
        <w:t xml:space="preserve"> </w:t>
      </w:r>
      <w:r>
        <w:rPr>
          <w:rFonts w:hint="eastAsia"/>
          <w:bCs/>
        </w:rPr>
        <w:t>如下</w:t>
      </w:r>
      <w:r>
        <w:rPr>
          <w:rFonts w:hint="eastAsia"/>
          <w:bCs/>
        </w:rPr>
        <w:t xml:space="preserve"> SQL </w:t>
      </w:r>
      <w:r>
        <w:rPr>
          <w:rFonts w:hint="eastAsia"/>
          <w:bCs/>
        </w:rPr>
        <w:t>语句实现。</w:t>
      </w:r>
    </w:p>
    <w:tbl>
      <w:tblPr>
        <w:tblW w:w="8522" w:type="dxa"/>
        <w:tblInd w:w="108" w:type="dxa"/>
        <w:tblLayout w:type="fixed"/>
        <w:tblLook w:val="04A0" w:firstRow="1" w:lastRow="0" w:firstColumn="1" w:lastColumn="0" w:noHBand="0" w:noVBand="1"/>
      </w:tblPr>
      <w:tblGrid>
        <w:gridCol w:w="1749"/>
        <w:gridCol w:w="6773"/>
      </w:tblGrid>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CCND2009</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发表时间</w:t>
            </w:r>
            <w:r>
              <w:rPr>
                <w:rFonts w:ascii="仿宋" w:eastAsia="仿宋" w:hAnsi="仿宋" w:cs="仿宋" w:hint="eastAsia"/>
                <w:sz w:val="18"/>
                <w:szCs w:val="18"/>
              </w:rPr>
              <w:t>%</w:t>
            </w:r>
            <w:r>
              <w:rPr>
                <w:rFonts w:ascii="仿宋" w:eastAsia="仿宋" w:hAnsi="仿宋" w:cs="仿宋" w:hint="eastAsia"/>
                <w:sz w:val="18"/>
                <w:szCs w:val="18"/>
              </w:rPr>
              <w:t>”</w:t>
            </w:r>
            <w:r>
              <w:rPr>
                <w:rFonts w:ascii="仿宋" w:eastAsia="仿宋" w:hAnsi="仿宋" w:cs="仿宋" w:hint="eastAsia"/>
                <w:sz w:val="18"/>
                <w:szCs w:val="18"/>
              </w:rPr>
              <w:t>2009-05</w:t>
            </w:r>
            <w:r>
              <w:rPr>
                <w:rFonts w:ascii="仿宋" w:eastAsia="仿宋" w:hAnsi="仿宋" w:cs="仿宋" w:hint="eastAsia"/>
                <w:sz w:val="18"/>
                <w:szCs w:val="18"/>
              </w:rPr>
              <w:t>”</w:t>
            </w:r>
            <w:r>
              <w:rPr>
                <w:rFonts w:ascii="仿宋" w:eastAsia="仿宋" w:hAnsi="仿宋" w:cs="仿宋" w:hint="eastAsia"/>
                <w:sz w:val="18"/>
                <w:szCs w:val="18"/>
              </w:rPr>
              <w:t xml:space="preserve">  </w:t>
            </w:r>
          </w:p>
        </w:tc>
      </w:tr>
    </w:tbl>
    <w:p w:rsidR="008431D2" w:rsidRDefault="008431D2"/>
    <w:tbl>
      <w:tblPr>
        <w:tblW w:w="8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4A0" w:firstRow="1" w:lastRow="0" w:firstColumn="1" w:lastColumn="0" w:noHBand="0" w:noVBand="1"/>
      </w:tblPr>
      <w:tblGrid>
        <w:gridCol w:w="8000"/>
      </w:tblGrid>
      <w:tr w:rsidR="008431D2">
        <w:trPr>
          <w:trHeight w:val="90"/>
          <w:jc w:val="center"/>
        </w:trPr>
        <w:tc>
          <w:tcPr>
            <w:tcW w:w="8000" w:type="dxa"/>
            <w:tcBorders>
              <w:top w:val="double" w:sz="2" w:space="0" w:color="CCFFCC"/>
              <w:left w:val="double" w:sz="2" w:space="0" w:color="CCFFCC"/>
              <w:bottom w:val="double" w:sz="2" w:space="0" w:color="CCFFCC"/>
              <w:right w:val="double" w:sz="2" w:space="0" w:color="CCFFCC"/>
            </w:tcBorders>
            <w:shd w:val="clear" w:color="auto" w:fill="E6E6E6"/>
          </w:tcPr>
          <w:p w:rsidR="008431D2" w:rsidRDefault="00E40181">
            <w:pPr>
              <w:pStyle w:val="SQL171"/>
              <w:ind w:firstLineChars="0" w:firstLine="0"/>
            </w:pPr>
            <w:r>
              <w:rPr>
                <w:rFonts w:hint="eastAsia"/>
                <w:b/>
                <w:bCs/>
              </w:rPr>
              <w:t>注意：</w:t>
            </w:r>
            <w:r>
              <w:rPr>
                <w:rFonts w:ascii="Times New Roman" w:eastAsia="新宋体" w:hAnsi="Times New Roman" w:cs="Times New Roman" w:hint="eastAsia"/>
                <w:szCs w:val="21"/>
              </w:rPr>
              <w:t>如果提交如下检索语句：</w:t>
            </w:r>
          </w:p>
          <w:tbl>
            <w:tblPr>
              <w:tblW w:w="7920" w:type="dxa"/>
              <w:tblLayout w:type="fixed"/>
              <w:tblLook w:val="04A0" w:firstRow="1" w:lastRow="0" w:firstColumn="1" w:lastColumn="0" w:noHBand="0" w:noVBand="1"/>
            </w:tblPr>
            <w:tblGrid>
              <w:gridCol w:w="1626"/>
              <w:gridCol w:w="6294"/>
            </w:tblGrid>
            <w:tr w:rsidR="008431D2">
              <w:trPr>
                <w:trHeight w:val="189"/>
              </w:trPr>
              <w:tc>
                <w:tcPr>
                  <w:tcW w:w="1626"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294"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189"/>
              </w:trPr>
              <w:tc>
                <w:tcPr>
                  <w:tcW w:w="1626" w:type="dxa"/>
                </w:tcPr>
                <w:p w:rsidR="008431D2" w:rsidRDefault="00E40181">
                  <w:pPr>
                    <w:jc w:val="right"/>
                    <w:rPr>
                      <w:bCs/>
                      <w:szCs w:val="21"/>
                    </w:rPr>
                  </w:pPr>
                  <w:r>
                    <w:rPr>
                      <w:rFonts w:ascii="仿宋" w:eastAsia="仿宋" w:hAnsi="仿宋" w:cs="仿宋" w:hint="eastAsia"/>
                      <w:b/>
                      <w:bCs/>
                      <w:sz w:val="18"/>
                      <w:szCs w:val="18"/>
                    </w:rPr>
                    <w:t>FROM</w:t>
                  </w:r>
                </w:p>
              </w:tc>
              <w:tc>
                <w:tcPr>
                  <w:tcW w:w="6294" w:type="dxa"/>
                </w:tcPr>
                <w:p w:rsidR="008431D2" w:rsidRDefault="00E40181">
                  <w:pPr>
                    <w:rPr>
                      <w:szCs w:val="21"/>
                    </w:rPr>
                  </w:pPr>
                  <w:r>
                    <w:rPr>
                      <w:rFonts w:ascii="仿宋" w:eastAsia="仿宋" w:hAnsi="仿宋" w:cs="仿宋" w:hint="eastAsia"/>
                      <w:sz w:val="18"/>
                      <w:szCs w:val="18"/>
                    </w:rPr>
                    <w:t>CCND2009</w:t>
                  </w:r>
                </w:p>
              </w:tc>
            </w:tr>
            <w:tr w:rsidR="008431D2">
              <w:trPr>
                <w:trHeight w:val="189"/>
              </w:trPr>
              <w:tc>
                <w:tcPr>
                  <w:tcW w:w="1626" w:type="dxa"/>
                </w:tcPr>
                <w:p w:rsidR="008431D2" w:rsidRDefault="00E40181">
                  <w:pPr>
                    <w:jc w:val="right"/>
                    <w:rPr>
                      <w:bCs/>
                      <w:szCs w:val="21"/>
                    </w:rPr>
                  </w:pPr>
                  <w:r>
                    <w:rPr>
                      <w:rFonts w:ascii="仿宋" w:eastAsia="仿宋" w:hAnsi="仿宋" w:cs="仿宋" w:hint="eastAsia"/>
                      <w:b/>
                      <w:bCs/>
                      <w:sz w:val="18"/>
                      <w:szCs w:val="18"/>
                    </w:rPr>
                    <w:t>WHERE</w:t>
                  </w:r>
                </w:p>
              </w:tc>
              <w:tc>
                <w:tcPr>
                  <w:tcW w:w="6294" w:type="dxa"/>
                </w:tcPr>
                <w:p w:rsidR="008431D2" w:rsidRDefault="00E40181">
                  <w:pPr>
                    <w:rPr>
                      <w:szCs w:val="21"/>
                    </w:rPr>
                  </w:pPr>
                  <w:r>
                    <w:rPr>
                      <w:rFonts w:ascii="仿宋" w:eastAsia="仿宋" w:hAnsi="仿宋" w:cs="仿宋" w:hint="eastAsia"/>
                      <w:sz w:val="18"/>
                      <w:szCs w:val="18"/>
                    </w:rPr>
                    <w:t>发表时间</w:t>
                  </w:r>
                  <w:r>
                    <w:rPr>
                      <w:rFonts w:ascii="仿宋" w:eastAsia="仿宋" w:hAnsi="仿宋" w:cs="仿宋" w:hint="eastAsia"/>
                      <w:sz w:val="18"/>
                      <w:szCs w:val="18"/>
                    </w:rPr>
                    <w:t>=</w:t>
                  </w:r>
                  <w:r>
                    <w:rPr>
                      <w:rFonts w:ascii="仿宋" w:eastAsia="仿宋" w:hAnsi="仿宋" w:cs="仿宋" w:hint="eastAsia"/>
                      <w:sz w:val="18"/>
                      <w:szCs w:val="18"/>
                    </w:rPr>
                    <w:t>”</w:t>
                  </w:r>
                  <w:r>
                    <w:rPr>
                      <w:rFonts w:ascii="仿宋" w:eastAsia="仿宋" w:hAnsi="仿宋" w:cs="仿宋" w:hint="eastAsia"/>
                      <w:sz w:val="18"/>
                      <w:szCs w:val="18"/>
                    </w:rPr>
                    <w:t>2009-05</w:t>
                  </w:r>
                  <w:r>
                    <w:rPr>
                      <w:rFonts w:ascii="仿宋" w:eastAsia="仿宋" w:hAnsi="仿宋" w:cs="仿宋" w:hint="eastAsia"/>
                      <w:sz w:val="18"/>
                      <w:szCs w:val="18"/>
                    </w:rPr>
                    <w:t>”</w:t>
                  </w:r>
                  <w:r>
                    <w:rPr>
                      <w:rFonts w:ascii="仿宋" w:eastAsia="仿宋" w:hAnsi="仿宋" w:cs="仿宋" w:hint="eastAsia"/>
                      <w:sz w:val="18"/>
                      <w:szCs w:val="18"/>
                    </w:rPr>
                    <w:t xml:space="preserve"> </w:t>
                  </w:r>
                </w:p>
              </w:tc>
            </w:tr>
          </w:tbl>
          <w:p w:rsidR="008431D2" w:rsidRDefault="00E40181">
            <w:pPr>
              <w:spacing w:after="100" w:afterAutospacing="1"/>
            </w:pPr>
            <w:r>
              <w:rPr>
                <w:rFonts w:eastAsia="新宋体" w:hint="eastAsia"/>
                <w:szCs w:val="21"/>
              </w:rPr>
              <w:t>由于</w:t>
            </w:r>
            <w:r>
              <w:t>”</w:t>
            </w:r>
            <w:r>
              <w:rPr>
                <w:rFonts w:hint="eastAsia"/>
              </w:rPr>
              <w:t>2009-05</w:t>
            </w:r>
            <w:r>
              <w:t>”</w:t>
            </w:r>
            <w:r>
              <w:rPr>
                <w:rFonts w:hint="eastAsia"/>
              </w:rPr>
              <w:t xml:space="preserve"> </w:t>
            </w:r>
            <w:r>
              <w:rPr>
                <w:rFonts w:hint="eastAsia"/>
              </w:rPr>
              <w:t>是一个时间范围，其检索含义会自动转换为：</w:t>
            </w:r>
          </w:p>
          <w:tbl>
            <w:tblPr>
              <w:tblW w:w="8522" w:type="dxa"/>
              <w:tblLayout w:type="fixed"/>
              <w:tblLook w:val="04A0" w:firstRow="1" w:lastRow="0" w:firstColumn="1" w:lastColumn="0" w:noHBand="0" w:noVBand="1"/>
            </w:tblPr>
            <w:tblGrid>
              <w:gridCol w:w="1749"/>
              <w:gridCol w:w="6773"/>
            </w:tblGrid>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CCND2009</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发表时间</w:t>
                  </w:r>
                  <w:r>
                    <w:rPr>
                      <w:rFonts w:ascii="仿宋" w:eastAsia="仿宋" w:hAnsi="仿宋" w:cs="仿宋" w:hint="eastAsia"/>
                      <w:sz w:val="18"/>
                      <w:szCs w:val="18"/>
                    </w:rPr>
                    <w:t>%</w:t>
                  </w:r>
                  <w:r>
                    <w:rPr>
                      <w:rFonts w:ascii="仿宋" w:eastAsia="仿宋" w:hAnsi="仿宋" w:cs="仿宋" w:hint="eastAsia"/>
                      <w:sz w:val="18"/>
                      <w:szCs w:val="18"/>
                    </w:rPr>
                    <w:t>”</w:t>
                  </w:r>
                  <w:r>
                    <w:rPr>
                      <w:rFonts w:ascii="仿宋" w:eastAsia="仿宋" w:hAnsi="仿宋" w:cs="仿宋" w:hint="eastAsia"/>
                      <w:sz w:val="18"/>
                      <w:szCs w:val="18"/>
                    </w:rPr>
                    <w:t>2009-05</w:t>
                  </w:r>
                  <w:r>
                    <w:rPr>
                      <w:rFonts w:ascii="仿宋" w:eastAsia="仿宋" w:hAnsi="仿宋" w:cs="仿宋" w:hint="eastAsia"/>
                      <w:sz w:val="18"/>
                      <w:szCs w:val="18"/>
                    </w:rPr>
                    <w:t>”</w:t>
                  </w:r>
                  <w:r>
                    <w:rPr>
                      <w:rFonts w:ascii="仿宋" w:eastAsia="仿宋" w:hAnsi="仿宋" w:cs="仿宋" w:hint="eastAsia"/>
                      <w:sz w:val="18"/>
                      <w:szCs w:val="18"/>
                    </w:rPr>
                    <w:t xml:space="preserve">  </w:t>
                  </w:r>
                </w:p>
              </w:tc>
            </w:tr>
          </w:tbl>
          <w:p w:rsidR="008431D2" w:rsidRDefault="008431D2">
            <w:pPr>
              <w:rPr>
                <w:i/>
              </w:rPr>
            </w:pPr>
          </w:p>
        </w:tc>
      </w:tr>
      <w:tr w:rsidR="008431D2">
        <w:trPr>
          <w:trHeight w:val="90"/>
          <w:jc w:val="center"/>
        </w:trPr>
        <w:tc>
          <w:tcPr>
            <w:tcW w:w="8000" w:type="dxa"/>
            <w:tcBorders>
              <w:top w:val="double" w:sz="2" w:space="0" w:color="CCFFCC"/>
              <w:left w:val="double" w:sz="2" w:space="0" w:color="CCFFCC"/>
              <w:bottom w:val="double" w:sz="2" w:space="0" w:color="CCFFCC"/>
              <w:right w:val="double" w:sz="2" w:space="0" w:color="CCFFCC"/>
            </w:tcBorders>
            <w:shd w:val="clear" w:color="auto" w:fill="E6E6E6"/>
          </w:tcPr>
          <w:p w:rsidR="008431D2" w:rsidRDefault="008431D2">
            <w:pPr>
              <w:rPr>
                <w:i/>
              </w:rPr>
            </w:pPr>
          </w:p>
        </w:tc>
      </w:tr>
    </w:tbl>
    <w:p w:rsidR="008431D2" w:rsidRDefault="008431D2">
      <w:pPr>
        <w:spacing w:after="100" w:afterAutospacing="1"/>
        <w:rPr>
          <w:rFonts w:eastAsia="新宋体"/>
          <w:szCs w:val="21"/>
        </w:rPr>
      </w:pPr>
    </w:p>
    <w:p w:rsidR="008431D2" w:rsidRDefault="00E40181">
      <w:pPr>
        <w:pStyle w:val="4"/>
        <w:spacing w:beforeLines="0" w:afterLines="0" w:after="100" w:afterAutospacing="1"/>
        <w:rPr>
          <w:rFonts w:eastAsia="新宋体"/>
        </w:rPr>
      </w:pPr>
      <w:r>
        <w:rPr>
          <w:rFonts w:eastAsia="新宋体" w:hint="eastAsia"/>
        </w:rPr>
        <w:t>4.4.4</w:t>
      </w:r>
      <w:r>
        <w:rPr>
          <w:rFonts w:eastAsia="新宋体" w:hint="eastAsia"/>
        </w:rPr>
        <w:t>范围查询</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字段名</w:t>
      </w:r>
      <w:r>
        <w:rPr>
          <w:rFonts w:hint="eastAsia"/>
          <w:bCs/>
        </w:rPr>
        <w:t xml:space="preserve">&gt;   BETWEEN ( </w:t>
      </w:r>
      <w:r>
        <w:rPr>
          <w:rFonts w:hint="eastAsia"/>
        </w:rPr>
        <w:t>&lt;</w:t>
      </w:r>
      <w:r>
        <w:rPr>
          <w:rFonts w:hint="eastAsia"/>
        </w:rPr>
        <w:t>最小值</w:t>
      </w:r>
      <w:r>
        <w:rPr>
          <w:rFonts w:hint="eastAsia"/>
        </w:rPr>
        <w:t>&gt;, &lt;</w:t>
      </w:r>
      <w:r>
        <w:rPr>
          <w:rFonts w:hint="eastAsia"/>
        </w:rPr>
        <w:t>最大值</w:t>
      </w:r>
      <w:r>
        <w:rPr>
          <w:rFonts w:hint="eastAsia"/>
        </w:rPr>
        <w:t>&gt;)</w:t>
      </w:r>
    </w:p>
    <w:p w:rsidR="008431D2" w:rsidRDefault="00E40181">
      <w:pPr>
        <w:pStyle w:val="a6"/>
      </w:pPr>
      <w:r>
        <w:rPr>
          <w:rFonts w:hint="eastAsia"/>
        </w:rPr>
        <w:t>检索结果：</w:t>
      </w:r>
      <w:r>
        <w:rPr>
          <w:rFonts w:hint="eastAsia"/>
        </w:rPr>
        <w:t xml:space="preserve"> </w:t>
      </w:r>
      <w:r>
        <w:rPr>
          <w:rFonts w:hint="eastAsia"/>
        </w:rPr>
        <w:t>检索语义同：</w:t>
      </w:r>
    </w:p>
    <w:p w:rsidR="008431D2" w:rsidRDefault="00E40181">
      <w:pPr>
        <w:pStyle w:val="a6"/>
      </w:pPr>
      <w:r>
        <w:rPr>
          <w:rFonts w:hint="eastAsia"/>
        </w:rPr>
        <w:t>( &lt;</w:t>
      </w:r>
      <w:r>
        <w:rPr>
          <w:rFonts w:hint="eastAsia"/>
        </w:rPr>
        <w:t>检索</w:t>
      </w:r>
      <w:r>
        <w:rPr>
          <w:rFonts w:hint="eastAsia"/>
          <w:bCs/>
        </w:rPr>
        <w:t>字段名</w:t>
      </w:r>
      <w:r>
        <w:rPr>
          <w:rFonts w:hint="eastAsia"/>
          <w:bCs/>
        </w:rPr>
        <w:t xml:space="preserve">&gt;&gt;=  </w:t>
      </w:r>
      <w:r>
        <w:rPr>
          <w:rFonts w:hint="eastAsia"/>
        </w:rPr>
        <w:t>&lt;</w:t>
      </w:r>
      <w:r>
        <w:rPr>
          <w:rFonts w:hint="eastAsia"/>
        </w:rPr>
        <w:t>最小值</w:t>
      </w:r>
      <w:r>
        <w:rPr>
          <w:rFonts w:hint="eastAsia"/>
        </w:rPr>
        <w:t>&gt;  and  &lt;</w:t>
      </w:r>
      <w:r>
        <w:rPr>
          <w:rFonts w:hint="eastAsia"/>
        </w:rPr>
        <w:t>检索</w:t>
      </w:r>
      <w:r>
        <w:rPr>
          <w:rFonts w:hint="eastAsia"/>
          <w:bCs/>
        </w:rPr>
        <w:t>字段名</w:t>
      </w:r>
      <w:r>
        <w:rPr>
          <w:rFonts w:hint="eastAsia"/>
          <w:bCs/>
        </w:rPr>
        <w:t xml:space="preserve">&gt;&gt;= </w:t>
      </w:r>
      <w:r>
        <w:rPr>
          <w:rFonts w:hint="eastAsia"/>
        </w:rPr>
        <w:t>&lt;</w:t>
      </w:r>
      <w:r>
        <w:rPr>
          <w:rFonts w:hint="eastAsia"/>
        </w:rPr>
        <w:t>最大值</w:t>
      </w:r>
      <w:r>
        <w:rPr>
          <w:rFonts w:hint="eastAsia"/>
        </w:rPr>
        <w:t xml:space="preserve">&gt;) </w:t>
      </w:r>
    </w:p>
    <w:p w:rsidR="008431D2" w:rsidRDefault="00E40181">
      <w:pPr>
        <w:pStyle w:val="a6"/>
      </w:pPr>
      <w:r>
        <w:rPr>
          <w:rFonts w:hint="eastAsia"/>
        </w:rPr>
        <w:t>一般情况下，</w:t>
      </w:r>
      <w:r>
        <w:rPr>
          <w:rFonts w:hint="eastAsia"/>
        </w:rPr>
        <w:t>BETWEEN</w:t>
      </w:r>
      <w:r>
        <w:rPr>
          <w:rFonts w:hint="eastAsia"/>
        </w:rPr>
        <w:t>比上述语法有更好的性能。</w:t>
      </w:r>
    </w:p>
    <w:p w:rsidR="008431D2" w:rsidRDefault="008431D2">
      <w:pPr>
        <w:spacing w:after="100" w:afterAutospacing="1"/>
        <w:rPr>
          <w:rFonts w:eastAsia="新宋体"/>
          <w:szCs w:val="21"/>
        </w:rPr>
      </w:pPr>
    </w:p>
    <w:p w:rsidR="008431D2" w:rsidRDefault="00E40181">
      <w:pPr>
        <w:pStyle w:val="3"/>
      </w:pPr>
      <w:bookmarkStart w:id="78" w:name="_Toc403566268"/>
      <w:r>
        <w:rPr>
          <w:rFonts w:hint="eastAsia"/>
        </w:rPr>
        <w:lastRenderedPageBreak/>
        <w:t>4.5</w:t>
      </w:r>
      <w:r>
        <w:rPr>
          <w:rFonts w:hint="eastAsia"/>
        </w:rPr>
        <w:t xml:space="preserve"> CHAR</w:t>
      </w:r>
      <w:r>
        <w:rPr>
          <w:rFonts w:hint="eastAsia"/>
        </w:rPr>
        <w:t>和</w:t>
      </w:r>
      <w:r>
        <w:rPr>
          <w:rFonts w:hint="eastAsia"/>
        </w:rPr>
        <w:t xml:space="preserve"> ECHAR</w:t>
      </w:r>
      <w:r>
        <w:rPr>
          <w:rFonts w:hint="eastAsia"/>
        </w:rPr>
        <w:t>类型</w:t>
      </w:r>
      <w:bookmarkEnd w:id="71"/>
      <w:bookmarkEnd w:id="78"/>
    </w:p>
    <w:p w:rsidR="008431D2" w:rsidRDefault="00E40181">
      <w:pPr>
        <w:pStyle w:val="a6"/>
      </w:pPr>
      <w:r>
        <w:rPr>
          <w:rFonts w:hint="eastAsia"/>
        </w:rPr>
        <w:t xml:space="preserve">KBase </w:t>
      </w:r>
      <w:r>
        <w:rPr>
          <w:rFonts w:hint="eastAsia"/>
        </w:rPr>
        <w:t>系统在</w:t>
      </w:r>
      <w:r>
        <w:rPr>
          <w:rFonts w:hint="eastAsia"/>
        </w:rPr>
        <w:t>CHAR</w:t>
      </w:r>
      <w:r>
        <w:rPr>
          <w:rFonts w:hint="eastAsia"/>
        </w:rPr>
        <w:t>、</w:t>
      </w:r>
      <w:r>
        <w:rPr>
          <w:rFonts w:hint="eastAsia"/>
        </w:rPr>
        <w:t>ECHAR</w:t>
      </w:r>
      <w:r>
        <w:rPr>
          <w:rFonts w:hint="eastAsia"/>
        </w:rPr>
        <w:t>索引上支持的检索特性比较丰富。</w:t>
      </w:r>
      <w:r>
        <w:rPr>
          <w:rFonts w:hint="eastAsia"/>
        </w:rPr>
        <w:t>ECHAR</w:t>
      </w:r>
      <w:r>
        <w:rPr>
          <w:rFonts w:hint="eastAsia"/>
        </w:rPr>
        <w:t>与</w:t>
      </w:r>
      <w:r>
        <w:rPr>
          <w:rFonts w:hint="eastAsia"/>
        </w:rPr>
        <w:t>CHAR</w:t>
      </w:r>
      <w:r>
        <w:rPr>
          <w:rFonts w:hint="eastAsia"/>
        </w:rPr>
        <w:t>具有完全相同的检索特性，只是</w:t>
      </w:r>
      <w:r>
        <w:rPr>
          <w:rFonts w:hint="eastAsia"/>
        </w:rPr>
        <w:t>ECHAR</w:t>
      </w:r>
      <w:r>
        <w:rPr>
          <w:rFonts w:hint="eastAsia"/>
        </w:rPr>
        <w:t>更适合索引“性别”这种有大量重复数据的列。</w:t>
      </w:r>
    </w:p>
    <w:p w:rsidR="008431D2" w:rsidRDefault="00E40181">
      <w:pPr>
        <w:pStyle w:val="4"/>
        <w:spacing w:beforeLines="0" w:afterLines="0" w:after="100" w:afterAutospacing="1"/>
        <w:rPr>
          <w:rFonts w:eastAsia="新宋体"/>
        </w:rPr>
      </w:pPr>
      <w:r>
        <w:rPr>
          <w:rFonts w:eastAsia="新宋体" w:hint="eastAsia"/>
        </w:rPr>
        <w:t xml:space="preserve">4.5.1 </w:t>
      </w:r>
      <w:r>
        <w:rPr>
          <w:rFonts w:eastAsia="新宋体" w:hint="eastAsia"/>
        </w:rPr>
        <w:t>精确查询</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字段名</w:t>
      </w:r>
      <w:r>
        <w:rPr>
          <w:rFonts w:hint="eastAsia"/>
          <w:bCs/>
        </w:rPr>
        <w:t xml:space="preserve">&gt;  = </w:t>
      </w:r>
      <w:r>
        <w:rPr>
          <w:rFonts w:hint="eastAsia"/>
        </w:rPr>
        <w:t>检索词</w:t>
      </w:r>
    </w:p>
    <w:p w:rsidR="008431D2" w:rsidRDefault="00E40181">
      <w:pPr>
        <w:pStyle w:val="a6"/>
      </w:pPr>
      <w:r>
        <w:rPr>
          <w:rFonts w:hint="eastAsia"/>
        </w:rPr>
        <w:t>检索结果：</w:t>
      </w:r>
      <w:r>
        <w:rPr>
          <w:rFonts w:hint="eastAsia"/>
        </w:rPr>
        <w:t xml:space="preserve"> </w:t>
      </w:r>
      <w:r>
        <w:rPr>
          <w:rFonts w:hint="eastAsia"/>
        </w:rPr>
        <w:t>返回</w:t>
      </w:r>
      <w:r>
        <w:rPr>
          <w:rFonts w:hint="eastAsia"/>
          <w:bCs/>
        </w:rPr>
        <w:t>字段值</w:t>
      </w:r>
      <w:r>
        <w:rPr>
          <w:rFonts w:hint="eastAsia"/>
        </w:rPr>
        <w:t>与“检索词”完全匹配（但忽略字符大小写）的记录</w:t>
      </w:r>
    </w:p>
    <w:p w:rsidR="008431D2" w:rsidRDefault="00E40181">
      <w:pPr>
        <w:pStyle w:val="a6"/>
      </w:pPr>
      <w:r>
        <w:rPr>
          <w:rFonts w:hint="eastAsia"/>
        </w:rPr>
        <w:t>注意：“检索词”</w:t>
      </w:r>
      <w:r>
        <w:rPr>
          <w:rFonts w:ascii="宋体" w:hAnsi="宋体" w:cs="宋体"/>
          <w:kern w:val="0"/>
          <w:sz w:val="24"/>
        </w:rPr>
        <w:t>只</w:t>
      </w:r>
      <w:r>
        <w:rPr>
          <w:rFonts w:ascii="宋体" w:hAnsi="宋体" w:cs="宋体" w:hint="eastAsia"/>
          <w:kern w:val="0"/>
          <w:sz w:val="24"/>
        </w:rPr>
        <w:t>支持</w:t>
      </w:r>
      <w:r>
        <w:rPr>
          <w:rFonts w:ascii="宋体" w:hAnsi="宋体" w:cs="宋体"/>
          <w:kern w:val="0"/>
          <w:sz w:val="24"/>
        </w:rPr>
        <w:t>前</w:t>
      </w:r>
      <w:r>
        <w:rPr>
          <w:rFonts w:ascii="宋体" w:hAnsi="宋体" w:cs="宋体"/>
          <w:kern w:val="0"/>
          <w:sz w:val="24"/>
        </w:rPr>
        <w:t>128</w:t>
      </w:r>
      <w:r>
        <w:rPr>
          <w:rFonts w:ascii="宋体" w:hAnsi="宋体" w:cs="宋体"/>
          <w:kern w:val="0"/>
          <w:sz w:val="24"/>
        </w:rPr>
        <w:t>字节</w:t>
      </w:r>
      <w:r>
        <w:rPr>
          <w:rFonts w:ascii="宋体" w:hAnsi="宋体" w:cs="宋体" w:hint="eastAsia"/>
          <w:kern w:val="0"/>
          <w:sz w:val="24"/>
        </w:rPr>
        <w:t>索引</w:t>
      </w:r>
    </w:p>
    <w:p w:rsidR="008431D2" w:rsidRDefault="00E40181">
      <w:pPr>
        <w:pStyle w:val="a6"/>
      </w:pPr>
      <w:r>
        <w:rPr>
          <w:rFonts w:hint="eastAsia"/>
        </w:rPr>
        <w:t>例如，检索“</w:t>
      </w:r>
      <w:r>
        <w:rPr>
          <w:rFonts w:hint="eastAsia"/>
        </w:rPr>
        <w:t>CCND2009</w:t>
      </w:r>
      <w:r>
        <w:rPr>
          <w:rFonts w:hint="eastAsia"/>
        </w:rPr>
        <w:t>”表的“文件名”列为“</w:t>
      </w:r>
      <w:r>
        <w:rPr>
          <w:rFonts w:hint="eastAsia"/>
        </w:rPr>
        <w:t>SZSB20020514A011</w:t>
      </w:r>
      <w:r>
        <w:rPr>
          <w:rFonts w:hint="eastAsia"/>
        </w:rPr>
        <w:t>”的记录，对应的</w:t>
      </w:r>
      <w:r>
        <w:rPr>
          <w:rFonts w:hint="eastAsia"/>
        </w:rPr>
        <w:t>KSQL</w:t>
      </w:r>
      <w:r>
        <w:rPr>
          <w:rFonts w:hint="eastAsia"/>
        </w:rPr>
        <w:t>查询语句如下：</w:t>
      </w:r>
    </w:p>
    <w:tbl>
      <w:tblPr>
        <w:tblW w:w="8522" w:type="dxa"/>
        <w:tblInd w:w="108" w:type="dxa"/>
        <w:tblLayout w:type="fixed"/>
        <w:tblLook w:val="04A0" w:firstRow="1" w:lastRow="0" w:firstColumn="1" w:lastColumn="0" w:noHBand="0" w:noVBand="1"/>
      </w:tblPr>
      <w:tblGrid>
        <w:gridCol w:w="1749"/>
        <w:gridCol w:w="6773"/>
      </w:tblGrid>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CCND2009</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文件名</w:t>
            </w:r>
            <w:r>
              <w:rPr>
                <w:rFonts w:ascii="仿宋" w:eastAsia="仿宋" w:hAnsi="仿宋" w:cs="仿宋" w:hint="eastAsia"/>
                <w:sz w:val="18"/>
                <w:szCs w:val="18"/>
              </w:rPr>
              <w:t xml:space="preserve">='SZSB20020514A011'  </w:t>
            </w:r>
          </w:p>
        </w:tc>
      </w:tr>
    </w:tbl>
    <w:p w:rsidR="008431D2" w:rsidRDefault="008431D2">
      <w:pPr>
        <w:spacing w:after="100" w:afterAutospacing="1"/>
        <w:ind w:firstLineChars="200" w:firstLine="420"/>
        <w:rPr>
          <w:rFonts w:eastAsia="新宋体"/>
          <w:szCs w:val="21"/>
        </w:rPr>
      </w:pPr>
    </w:p>
    <w:p w:rsidR="008431D2" w:rsidRDefault="00E40181">
      <w:pPr>
        <w:pStyle w:val="a6"/>
      </w:pPr>
      <w:r>
        <w:rPr>
          <w:rFonts w:hint="eastAsia"/>
        </w:rPr>
        <w:t>在</w:t>
      </w:r>
      <w:r>
        <w:rPr>
          <w:rFonts w:hint="eastAsia"/>
        </w:rPr>
        <w:t>KBase</w:t>
      </w:r>
      <w:r>
        <w:rPr>
          <w:rFonts w:hint="eastAsia"/>
        </w:rPr>
        <w:t>系统中，所有检索值都是大小不敏感的，因此如下</w:t>
      </w:r>
      <w:r>
        <w:rPr>
          <w:rFonts w:hint="eastAsia"/>
        </w:rPr>
        <w:t>SQL</w:t>
      </w:r>
      <w:r>
        <w:rPr>
          <w:rFonts w:hint="eastAsia"/>
        </w:rPr>
        <w:t>语句：</w:t>
      </w:r>
    </w:p>
    <w:tbl>
      <w:tblPr>
        <w:tblW w:w="8522" w:type="dxa"/>
        <w:tblInd w:w="108" w:type="dxa"/>
        <w:tblLayout w:type="fixed"/>
        <w:tblLook w:val="04A0" w:firstRow="1" w:lastRow="0" w:firstColumn="1" w:lastColumn="0" w:noHBand="0" w:noVBand="1"/>
      </w:tblPr>
      <w:tblGrid>
        <w:gridCol w:w="1749"/>
        <w:gridCol w:w="6773"/>
      </w:tblGrid>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CCND2009</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文件名</w:t>
            </w:r>
            <w:r>
              <w:rPr>
                <w:rFonts w:ascii="仿宋" w:eastAsia="仿宋" w:hAnsi="仿宋" w:cs="仿宋" w:hint="eastAsia"/>
                <w:sz w:val="18"/>
                <w:szCs w:val="18"/>
              </w:rPr>
              <w:t xml:space="preserve">='szsb20020514A011'  </w:t>
            </w:r>
          </w:p>
        </w:tc>
      </w:tr>
    </w:tbl>
    <w:p w:rsidR="008431D2" w:rsidRDefault="008431D2">
      <w:pPr>
        <w:pStyle w:val="SQL171"/>
        <w:ind w:firstLineChars="0" w:firstLine="0"/>
      </w:pPr>
    </w:p>
    <w:p w:rsidR="008431D2" w:rsidRDefault="00E40181">
      <w:pPr>
        <w:pStyle w:val="a6"/>
        <w:rPr>
          <w:i/>
          <w:iCs/>
        </w:rPr>
      </w:pPr>
      <w:r>
        <w:rPr>
          <w:rFonts w:hint="eastAsia"/>
        </w:rPr>
        <w:t>和上面的语句是等价的，查询结果一致。</w:t>
      </w:r>
    </w:p>
    <w:p w:rsidR="008431D2" w:rsidRDefault="008431D2"/>
    <w:p w:rsidR="008431D2" w:rsidRDefault="00E40181">
      <w:pPr>
        <w:pStyle w:val="4"/>
        <w:spacing w:beforeLines="0" w:afterLines="0" w:after="100" w:afterAutospacing="1"/>
        <w:rPr>
          <w:rFonts w:eastAsia="新宋体"/>
        </w:rPr>
      </w:pPr>
      <w:r>
        <w:rPr>
          <w:rFonts w:eastAsia="新宋体" w:hint="eastAsia"/>
        </w:rPr>
        <w:t>4.5.2</w:t>
      </w:r>
      <w:r>
        <w:rPr>
          <w:rFonts w:eastAsia="新宋体" w:hint="eastAsia"/>
        </w:rPr>
        <w:t>前方一致查找</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字段名</w:t>
      </w:r>
      <w:r>
        <w:rPr>
          <w:rFonts w:hint="eastAsia"/>
          <w:bCs/>
        </w:rPr>
        <w:t xml:space="preserve">&gt;  = </w:t>
      </w:r>
      <w:r>
        <w:rPr>
          <w:rFonts w:hint="eastAsia"/>
        </w:rPr>
        <w:t>检索词</w:t>
      </w:r>
      <w:r>
        <w:rPr>
          <w:rFonts w:hint="eastAsia"/>
        </w:rPr>
        <w:t xml:space="preserve"> + &lt;*/?&gt;</w:t>
      </w:r>
    </w:p>
    <w:p w:rsidR="008431D2" w:rsidRDefault="00E40181">
      <w:pPr>
        <w:pStyle w:val="a6"/>
      </w:pPr>
      <w:r>
        <w:rPr>
          <w:rFonts w:hint="eastAsia"/>
        </w:rPr>
        <w:t>检索结果：</w:t>
      </w:r>
      <w:r>
        <w:rPr>
          <w:rFonts w:hint="eastAsia"/>
        </w:rPr>
        <w:t xml:space="preserve"> </w:t>
      </w:r>
      <w:r>
        <w:rPr>
          <w:rFonts w:hint="eastAsia"/>
        </w:rPr>
        <w:t>返回</w:t>
      </w:r>
      <w:r>
        <w:rPr>
          <w:rFonts w:hint="eastAsia"/>
          <w:bCs/>
        </w:rPr>
        <w:t>字段值前面部分</w:t>
      </w:r>
      <w:r>
        <w:rPr>
          <w:rFonts w:hint="eastAsia"/>
        </w:rPr>
        <w:t>与“检索词”完全匹配（但忽略字符大小写）的记录。</w:t>
      </w:r>
    </w:p>
    <w:p w:rsidR="008431D2" w:rsidRDefault="00E40181">
      <w:pPr>
        <w:pStyle w:val="a6"/>
      </w:pPr>
      <w:r>
        <w:rPr>
          <w:rFonts w:hint="eastAsia"/>
        </w:rPr>
        <w:t>建议：建议使用‘</w:t>
      </w:r>
      <w:r>
        <w:rPr>
          <w:rFonts w:hint="eastAsia"/>
        </w:rPr>
        <w:t>*</w:t>
      </w:r>
      <w:r>
        <w:rPr>
          <w:rFonts w:hint="eastAsia"/>
        </w:rPr>
        <w:t>’</w:t>
      </w:r>
      <w:r>
        <w:rPr>
          <w:rFonts w:hint="eastAsia"/>
        </w:rPr>
        <w:t xml:space="preserve"> </w:t>
      </w:r>
      <w:r>
        <w:rPr>
          <w:rFonts w:hint="eastAsia"/>
        </w:rPr>
        <w:t>匹配操作符，这样与‘</w:t>
      </w:r>
      <w:r>
        <w:rPr>
          <w:rFonts w:hint="eastAsia"/>
        </w:rPr>
        <w:t>*/?</w:t>
      </w:r>
      <w:r>
        <w:rPr>
          <w:rFonts w:hint="eastAsia"/>
        </w:rPr>
        <w:t>’模式匹配检索语义完全一致，保留‘</w:t>
      </w:r>
      <w:r>
        <w:rPr>
          <w:rFonts w:hint="eastAsia"/>
        </w:rPr>
        <w:t>?</w:t>
      </w:r>
      <w:r>
        <w:rPr>
          <w:rFonts w:hint="eastAsia"/>
        </w:rPr>
        <w:t>’</w:t>
      </w:r>
      <w:r>
        <w:rPr>
          <w:rFonts w:hint="eastAsia"/>
        </w:rPr>
        <w:t xml:space="preserve"> </w:t>
      </w:r>
      <w:r>
        <w:rPr>
          <w:rFonts w:hint="eastAsia"/>
        </w:rPr>
        <w:t>匹配操作符是为了与旧版系统兼容。</w:t>
      </w:r>
    </w:p>
    <w:p w:rsidR="008431D2" w:rsidRDefault="008431D2">
      <w:pPr>
        <w:spacing w:after="100" w:afterAutospacing="1"/>
        <w:ind w:firstLineChars="200" w:firstLine="420"/>
        <w:rPr>
          <w:rFonts w:eastAsia="新宋体"/>
          <w:szCs w:val="21"/>
        </w:rPr>
      </w:pPr>
    </w:p>
    <w:tbl>
      <w:tblPr>
        <w:tblW w:w="8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4A0" w:firstRow="1" w:lastRow="0" w:firstColumn="1" w:lastColumn="0" w:noHBand="0" w:noVBand="1"/>
      </w:tblPr>
      <w:tblGrid>
        <w:gridCol w:w="8000"/>
      </w:tblGrid>
      <w:tr w:rsidR="008431D2">
        <w:trPr>
          <w:trHeight w:val="90"/>
          <w:jc w:val="center"/>
        </w:trPr>
        <w:tc>
          <w:tcPr>
            <w:tcW w:w="8000" w:type="dxa"/>
            <w:tcBorders>
              <w:top w:val="double" w:sz="2" w:space="0" w:color="CCFFCC"/>
              <w:left w:val="double" w:sz="2" w:space="0" w:color="CCFFCC"/>
              <w:bottom w:val="double" w:sz="2" w:space="0" w:color="CCFFCC"/>
              <w:right w:val="double" w:sz="2" w:space="0" w:color="CCFFCC"/>
            </w:tcBorders>
            <w:shd w:val="clear" w:color="auto" w:fill="E6E6E6"/>
          </w:tcPr>
          <w:p w:rsidR="008431D2" w:rsidRDefault="00E40181">
            <w:pPr>
              <w:spacing w:after="100" w:afterAutospacing="1"/>
              <w:rPr>
                <w:i/>
              </w:rPr>
            </w:pPr>
            <w:r>
              <w:rPr>
                <w:rFonts w:hint="eastAsia"/>
                <w:b/>
                <w:bCs/>
                <w:iCs/>
              </w:rPr>
              <w:t>注意：</w:t>
            </w:r>
            <w:r>
              <w:rPr>
                <w:rFonts w:eastAsia="新宋体" w:hint="eastAsia"/>
                <w:szCs w:val="21"/>
              </w:rPr>
              <w:t>当使用‘</w:t>
            </w:r>
            <w:r>
              <w:rPr>
                <w:rFonts w:eastAsia="新宋体" w:hint="eastAsia"/>
                <w:szCs w:val="21"/>
              </w:rPr>
              <w:t>?</w:t>
            </w:r>
            <w:r>
              <w:rPr>
                <w:rFonts w:eastAsia="新宋体" w:hint="eastAsia"/>
                <w:szCs w:val="21"/>
              </w:rPr>
              <w:t>’匹配操作符时，检索词中，不可出现？或</w:t>
            </w:r>
            <w:r>
              <w:rPr>
                <w:rFonts w:eastAsia="新宋体" w:hint="eastAsia"/>
                <w:szCs w:val="21"/>
              </w:rPr>
              <w:t>*</w:t>
            </w:r>
            <w:r>
              <w:rPr>
                <w:rFonts w:eastAsia="新宋体" w:hint="eastAsia"/>
                <w:szCs w:val="21"/>
              </w:rPr>
              <w:t>匹配操作符，否则检索语义发生变化，这时不是按照前方一致进行检索了，而是进行的‘</w:t>
            </w:r>
            <w:r>
              <w:rPr>
                <w:rFonts w:eastAsia="新宋体" w:hint="eastAsia"/>
                <w:szCs w:val="21"/>
              </w:rPr>
              <w:t>*/?</w:t>
            </w:r>
            <w:r>
              <w:rPr>
                <w:rFonts w:eastAsia="新宋体" w:hint="eastAsia"/>
                <w:szCs w:val="21"/>
              </w:rPr>
              <w:t>’模式匹配检索，具体见后面的说明。另外，如果检索词首字符是‘</w:t>
            </w:r>
            <w:r>
              <w:rPr>
                <w:rFonts w:eastAsia="新宋体" w:hint="eastAsia"/>
                <w:szCs w:val="21"/>
              </w:rPr>
              <w:t>*</w:t>
            </w:r>
            <w:r>
              <w:rPr>
                <w:rFonts w:eastAsia="新宋体" w:hint="eastAsia"/>
                <w:szCs w:val="21"/>
              </w:rPr>
              <w:t>’或‘</w:t>
            </w:r>
            <w:r>
              <w:rPr>
                <w:rFonts w:eastAsia="新宋体" w:hint="eastAsia"/>
                <w:szCs w:val="21"/>
              </w:rPr>
              <w:t>?</w:t>
            </w:r>
            <w:r>
              <w:rPr>
                <w:rFonts w:eastAsia="新宋体" w:hint="eastAsia"/>
                <w:szCs w:val="21"/>
              </w:rPr>
              <w:t>’，这样检索语义有歧义，检索不会有结果。</w:t>
            </w:r>
          </w:p>
        </w:tc>
      </w:tr>
    </w:tbl>
    <w:p w:rsidR="008431D2" w:rsidRDefault="008431D2">
      <w:pPr>
        <w:spacing w:after="100" w:afterAutospacing="1"/>
        <w:ind w:firstLineChars="200" w:firstLine="420"/>
        <w:rPr>
          <w:rFonts w:eastAsia="新宋体"/>
          <w:szCs w:val="21"/>
        </w:rPr>
      </w:pPr>
    </w:p>
    <w:p w:rsidR="008431D2" w:rsidRDefault="00E40181">
      <w:pPr>
        <w:pStyle w:val="a6"/>
      </w:pPr>
      <w:r>
        <w:rPr>
          <w:rFonts w:hint="eastAsia"/>
        </w:rPr>
        <w:t>例如，检索“</w:t>
      </w:r>
      <w:r>
        <w:rPr>
          <w:rFonts w:hint="eastAsia"/>
        </w:rPr>
        <w:t>CCND2009</w:t>
      </w:r>
      <w:r>
        <w:rPr>
          <w:rFonts w:hint="eastAsia"/>
        </w:rPr>
        <w:t>”表的“文件名”列中，以字符串“</w:t>
      </w:r>
      <w:r>
        <w:rPr>
          <w:rFonts w:hint="eastAsia"/>
        </w:rPr>
        <w:t>SZSB</w:t>
      </w:r>
      <w:r>
        <w:rPr>
          <w:rFonts w:hint="eastAsia"/>
        </w:rPr>
        <w:t>”开始的所有记录。</w:t>
      </w:r>
      <w:r>
        <w:rPr>
          <w:rFonts w:hint="eastAsia"/>
        </w:rPr>
        <w:t>KSQL</w:t>
      </w:r>
      <w:r>
        <w:rPr>
          <w:rFonts w:hint="eastAsia"/>
        </w:rPr>
        <w:t>语句：</w:t>
      </w:r>
    </w:p>
    <w:tbl>
      <w:tblPr>
        <w:tblW w:w="8522" w:type="dxa"/>
        <w:tblInd w:w="108" w:type="dxa"/>
        <w:tblLayout w:type="fixed"/>
        <w:tblLook w:val="04A0" w:firstRow="1" w:lastRow="0" w:firstColumn="1" w:lastColumn="0" w:noHBand="0" w:noVBand="1"/>
      </w:tblPr>
      <w:tblGrid>
        <w:gridCol w:w="1749"/>
        <w:gridCol w:w="6773"/>
      </w:tblGrid>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CCND2009</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文件名</w:t>
            </w:r>
            <w:r>
              <w:rPr>
                <w:rFonts w:ascii="仿宋" w:eastAsia="仿宋" w:hAnsi="仿宋" w:cs="仿宋" w:hint="eastAsia"/>
                <w:sz w:val="18"/>
                <w:szCs w:val="18"/>
              </w:rPr>
              <w:t xml:space="preserve">='SZSB*'  </w:t>
            </w:r>
          </w:p>
        </w:tc>
      </w:tr>
    </w:tbl>
    <w:p w:rsidR="008431D2" w:rsidRDefault="008431D2"/>
    <w:p w:rsidR="008431D2" w:rsidRDefault="00E40181">
      <w:pPr>
        <w:pStyle w:val="a6"/>
      </w:pPr>
      <w:r>
        <w:rPr>
          <w:rFonts w:hint="eastAsia"/>
        </w:rPr>
        <w:t>将能命中“文件名”为“</w:t>
      </w:r>
      <w:r>
        <w:rPr>
          <w:rFonts w:hint="eastAsia"/>
        </w:rPr>
        <w:t>SZSB20020514A011</w:t>
      </w:r>
      <w:r>
        <w:rPr>
          <w:rFonts w:hint="eastAsia"/>
        </w:rPr>
        <w:t>”的记录。</w:t>
      </w:r>
    </w:p>
    <w:p w:rsidR="008431D2" w:rsidRDefault="00E40181">
      <w:pPr>
        <w:pStyle w:val="4"/>
        <w:spacing w:beforeLines="0" w:afterLines="0" w:after="100" w:afterAutospacing="1"/>
        <w:rPr>
          <w:rFonts w:eastAsia="新宋体"/>
        </w:rPr>
      </w:pPr>
      <w:r>
        <w:rPr>
          <w:rFonts w:eastAsia="新宋体" w:hint="eastAsia"/>
        </w:rPr>
        <w:t>4.5.3</w:t>
      </w:r>
      <w:r>
        <w:rPr>
          <w:rFonts w:eastAsia="新宋体" w:hint="eastAsia"/>
        </w:rPr>
        <w:t>包含查找</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字段名</w:t>
      </w:r>
      <w:r>
        <w:rPr>
          <w:rFonts w:hint="eastAsia"/>
          <w:bCs/>
        </w:rPr>
        <w:t xml:space="preserve">&gt;  = </w:t>
      </w:r>
      <w:r>
        <w:rPr>
          <w:rFonts w:hint="eastAsia"/>
        </w:rPr>
        <w:t xml:space="preserve">&lt;*/?&gt; + </w:t>
      </w:r>
      <w:r>
        <w:rPr>
          <w:rFonts w:hint="eastAsia"/>
        </w:rPr>
        <w:t>检索词</w:t>
      </w:r>
    </w:p>
    <w:p w:rsidR="008431D2" w:rsidRDefault="00E40181">
      <w:pPr>
        <w:pStyle w:val="a6"/>
      </w:pPr>
      <w:r>
        <w:rPr>
          <w:rFonts w:hint="eastAsia"/>
        </w:rPr>
        <w:t>检索结果：</w:t>
      </w:r>
      <w:r>
        <w:rPr>
          <w:rFonts w:hint="eastAsia"/>
        </w:rPr>
        <w:t xml:space="preserve"> </w:t>
      </w:r>
      <w:r>
        <w:rPr>
          <w:rFonts w:hint="eastAsia"/>
        </w:rPr>
        <w:t>返回</w:t>
      </w:r>
      <w:r>
        <w:rPr>
          <w:rFonts w:hint="eastAsia"/>
          <w:bCs/>
        </w:rPr>
        <w:t>字段值中包含</w:t>
      </w:r>
      <w:r>
        <w:rPr>
          <w:rFonts w:hint="eastAsia"/>
        </w:rPr>
        <w:t>“检索词”（但忽略字符大小写）的记录。</w:t>
      </w:r>
    </w:p>
    <w:tbl>
      <w:tblPr>
        <w:tblW w:w="8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4A0" w:firstRow="1" w:lastRow="0" w:firstColumn="1" w:lastColumn="0" w:noHBand="0" w:noVBand="1"/>
      </w:tblPr>
      <w:tblGrid>
        <w:gridCol w:w="8000"/>
      </w:tblGrid>
      <w:tr w:rsidR="008431D2">
        <w:trPr>
          <w:trHeight w:val="90"/>
          <w:jc w:val="center"/>
        </w:trPr>
        <w:tc>
          <w:tcPr>
            <w:tcW w:w="8000" w:type="dxa"/>
            <w:tcBorders>
              <w:top w:val="double" w:sz="2" w:space="0" w:color="CCFFCC"/>
              <w:left w:val="double" w:sz="2" w:space="0" w:color="CCFFCC"/>
              <w:bottom w:val="double" w:sz="2" w:space="0" w:color="CCFFCC"/>
              <w:right w:val="double" w:sz="2" w:space="0" w:color="CCFFCC"/>
            </w:tcBorders>
            <w:shd w:val="clear" w:color="auto" w:fill="E6E6E6"/>
          </w:tcPr>
          <w:p w:rsidR="008431D2" w:rsidRDefault="00E40181">
            <w:pPr>
              <w:spacing w:after="100" w:afterAutospacing="1"/>
              <w:rPr>
                <w:rFonts w:eastAsia="新宋体"/>
                <w:szCs w:val="21"/>
              </w:rPr>
            </w:pPr>
            <w:r>
              <w:rPr>
                <w:rFonts w:hint="eastAsia"/>
                <w:b/>
                <w:bCs/>
                <w:iCs/>
              </w:rPr>
              <w:t>注意：</w:t>
            </w:r>
            <w:r>
              <w:rPr>
                <w:rFonts w:eastAsia="新宋体" w:hint="eastAsia"/>
                <w:szCs w:val="21"/>
              </w:rPr>
              <w:t>这种检索执行效率较低，不建议使用这种语法，如果应用中大量需要这种查询，可以考虑采用其他如</w:t>
            </w:r>
            <w:r>
              <w:rPr>
                <w:rFonts w:eastAsia="新宋体" w:hint="eastAsia"/>
                <w:szCs w:val="21"/>
              </w:rPr>
              <w:t xml:space="preserve"> WORD</w:t>
            </w:r>
            <w:r>
              <w:rPr>
                <w:rFonts w:eastAsia="新宋体" w:hint="eastAsia"/>
                <w:szCs w:val="21"/>
              </w:rPr>
              <w:t>、</w:t>
            </w:r>
            <w:r>
              <w:rPr>
                <w:rFonts w:eastAsia="新宋体" w:hint="eastAsia"/>
                <w:szCs w:val="21"/>
              </w:rPr>
              <w:t xml:space="preserve">STRCHAR </w:t>
            </w:r>
            <w:r>
              <w:rPr>
                <w:rFonts w:eastAsia="新宋体" w:hint="eastAsia"/>
                <w:szCs w:val="21"/>
              </w:rPr>
              <w:t>等索引类型。并且，</w:t>
            </w:r>
            <w:r>
              <w:rPr>
                <w:rFonts w:eastAsia="新宋体" w:hint="eastAsia"/>
              </w:rPr>
              <w:t>这样使得检索词中</w:t>
            </w:r>
            <w:r>
              <w:rPr>
                <w:rFonts w:eastAsia="新宋体" w:hint="eastAsia"/>
                <w:szCs w:val="21"/>
              </w:rPr>
              <w:t>，不可出现‘</w:t>
            </w:r>
            <w:r>
              <w:rPr>
                <w:rFonts w:eastAsia="新宋体" w:hint="eastAsia"/>
                <w:szCs w:val="21"/>
              </w:rPr>
              <w:t>*</w:t>
            </w:r>
            <w:r>
              <w:rPr>
                <w:rFonts w:eastAsia="新宋体" w:hint="eastAsia"/>
                <w:szCs w:val="21"/>
              </w:rPr>
              <w:t>’或‘</w:t>
            </w:r>
            <w:r>
              <w:rPr>
                <w:rFonts w:eastAsia="新宋体" w:hint="eastAsia"/>
                <w:szCs w:val="21"/>
              </w:rPr>
              <w:t>?</w:t>
            </w:r>
            <w:r>
              <w:rPr>
                <w:rFonts w:eastAsia="新宋体" w:hint="eastAsia"/>
                <w:szCs w:val="21"/>
              </w:rPr>
              <w:t>’匹配操作符，否则一般不会有结果，因为‘</w:t>
            </w:r>
            <w:r>
              <w:rPr>
                <w:rFonts w:eastAsia="新宋体" w:hint="eastAsia"/>
                <w:szCs w:val="21"/>
              </w:rPr>
              <w:t>*</w:t>
            </w:r>
            <w:r>
              <w:rPr>
                <w:rFonts w:eastAsia="新宋体" w:hint="eastAsia"/>
                <w:szCs w:val="21"/>
              </w:rPr>
              <w:t>’或‘</w:t>
            </w:r>
            <w:r>
              <w:rPr>
                <w:rFonts w:eastAsia="新宋体" w:hint="eastAsia"/>
                <w:szCs w:val="21"/>
              </w:rPr>
              <w:t>?</w:t>
            </w:r>
            <w:r>
              <w:rPr>
                <w:rFonts w:eastAsia="新宋体" w:hint="eastAsia"/>
                <w:szCs w:val="21"/>
              </w:rPr>
              <w:t>’与模式比较控制符冲突。</w:t>
            </w:r>
          </w:p>
          <w:p w:rsidR="008431D2" w:rsidRDefault="00E40181">
            <w:pPr>
              <w:spacing w:after="100" w:afterAutospacing="1"/>
              <w:ind w:firstLineChars="200" w:firstLine="420"/>
              <w:rPr>
                <w:i/>
              </w:rPr>
            </w:pPr>
            <w:r>
              <w:rPr>
                <w:rFonts w:eastAsia="新宋体" w:hint="eastAsia"/>
                <w:szCs w:val="21"/>
              </w:rPr>
              <w:t>建议：同样建议使用‘</w:t>
            </w:r>
            <w:r>
              <w:rPr>
                <w:rFonts w:eastAsia="新宋体" w:hint="eastAsia"/>
                <w:szCs w:val="21"/>
              </w:rPr>
              <w:t>*</w:t>
            </w:r>
            <w:r>
              <w:rPr>
                <w:rFonts w:eastAsia="新宋体" w:hint="eastAsia"/>
                <w:szCs w:val="21"/>
              </w:rPr>
              <w:t>’</w:t>
            </w:r>
            <w:r>
              <w:rPr>
                <w:rFonts w:eastAsia="新宋体" w:hint="eastAsia"/>
                <w:szCs w:val="21"/>
              </w:rPr>
              <w:t xml:space="preserve"> </w:t>
            </w:r>
            <w:r>
              <w:rPr>
                <w:rFonts w:eastAsia="新宋体" w:hint="eastAsia"/>
                <w:szCs w:val="21"/>
              </w:rPr>
              <w:t>匹配操作符，这样与‘</w:t>
            </w:r>
            <w:r>
              <w:rPr>
                <w:rFonts w:eastAsia="新宋体" w:hint="eastAsia"/>
                <w:szCs w:val="21"/>
              </w:rPr>
              <w:t>*/?</w:t>
            </w:r>
            <w:r>
              <w:rPr>
                <w:rFonts w:eastAsia="新宋体" w:hint="eastAsia"/>
                <w:szCs w:val="21"/>
              </w:rPr>
              <w:t>’模式匹配检索语义完全一致，保留‘</w:t>
            </w:r>
            <w:r>
              <w:rPr>
                <w:rFonts w:eastAsia="新宋体" w:hint="eastAsia"/>
                <w:szCs w:val="21"/>
              </w:rPr>
              <w:t>?</w:t>
            </w:r>
            <w:r>
              <w:rPr>
                <w:rFonts w:eastAsia="新宋体" w:hint="eastAsia"/>
                <w:szCs w:val="21"/>
              </w:rPr>
              <w:t>’</w:t>
            </w:r>
            <w:r>
              <w:rPr>
                <w:rFonts w:eastAsia="新宋体" w:hint="eastAsia"/>
                <w:szCs w:val="21"/>
              </w:rPr>
              <w:t xml:space="preserve"> </w:t>
            </w:r>
            <w:r>
              <w:rPr>
                <w:rFonts w:eastAsia="新宋体" w:hint="eastAsia"/>
                <w:szCs w:val="21"/>
              </w:rPr>
              <w:t>匹配操作符是为了与旧版系统兼容。</w:t>
            </w:r>
          </w:p>
        </w:tc>
      </w:tr>
    </w:tbl>
    <w:p w:rsidR="008431D2" w:rsidRDefault="008431D2">
      <w:pPr>
        <w:spacing w:after="100" w:afterAutospacing="1"/>
        <w:ind w:firstLineChars="200" w:firstLine="420"/>
        <w:rPr>
          <w:rFonts w:eastAsia="新宋体"/>
          <w:szCs w:val="21"/>
        </w:rPr>
      </w:pPr>
    </w:p>
    <w:p w:rsidR="008431D2" w:rsidRDefault="00E40181">
      <w:pPr>
        <w:pStyle w:val="a6"/>
      </w:pPr>
      <w:r>
        <w:rPr>
          <w:rFonts w:hint="eastAsia"/>
        </w:rPr>
        <w:t>例如，检索“</w:t>
      </w:r>
      <w:r>
        <w:rPr>
          <w:rFonts w:hint="eastAsia"/>
        </w:rPr>
        <w:t>CCND2009</w:t>
      </w:r>
      <w:r>
        <w:rPr>
          <w:rFonts w:hint="eastAsia"/>
        </w:rPr>
        <w:t>”表的“文件名”列中，包含字符串</w:t>
      </w:r>
      <w:r>
        <w:t>’</w:t>
      </w:r>
      <w:r>
        <w:rPr>
          <w:rFonts w:hint="eastAsia"/>
        </w:rPr>
        <w:t xml:space="preserve"> 2002</w:t>
      </w:r>
      <w:r>
        <w:t>’</w:t>
      </w:r>
      <w:r>
        <w:rPr>
          <w:rFonts w:hint="eastAsia"/>
        </w:rPr>
        <w:t>的所有记录。</w:t>
      </w:r>
      <w:r>
        <w:rPr>
          <w:rFonts w:hint="eastAsia"/>
        </w:rPr>
        <w:t>KSQL</w:t>
      </w:r>
      <w:r>
        <w:rPr>
          <w:rFonts w:hint="eastAsia"/>
        </w:rPr>
        <w:t>语句：</w:t>
      </w:r>
    </w:p>
    <w:tbl>
      <w:tblPr>
        <w:tblW w:w="8522" w:type="dxa"/>
        <w:tblInd w:w="108" w:type="dxa"/>
        <w:tblLayout w:type="fixed"/>
        <w:tblLook w:val="04A0" w:firstRow="1" w:lastRow="0" w:firstColumn="1" w:lastColumn="0" w:noHBand="0" w:noVBand="1"/>
      </w:tblPr>
      <w:tblGrid>
        <w:gridCol w:w="1749"/>
        <w:gridCol w:w="6773"/>
      </w:tblGrid>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CCND2009</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文件名</w:t>
            </w:r>
            <w:r>
              <w:rPr>
                <w:rFonts w:ascii="仿宋" w:eastAsia="仿宋" w:hAnsi="仿宋" w:cs="仿宋" w:hint="eastAsia"/>
                <w:sz w:val="18"/>
                <w:szCs w:val="18"/>
              </w:rPr>
              <w:t xml:space="preserve">='*2002'  </w:t>
            </w:r>
          </w:p>
        </w:tc>
      </w:tr>
    </w:tbl>
    <w:p w:rsidR="008431D2" w:rsidRDefault="008431D2">
      <w:pPr>
        <w:rPr>
          <w:rFonts w:eastAsia="新宋体"/>
        </w:rPr>
      </w:pPr>
    </w:p>
    <w:p w:rsidR="008431D2" w:rsidRDefault="00E40181">
      <w:pPr>
        <w:pStyle w:val="a6"/>
      </w:pPr>
      <w:r>
        <w:rPr>
          <w:rFonts w:hint="eastAsia"/>
        </w:rPr>
        <w:t>将也能命中“文件名”为“</w:t>
      </w:r>
      <w:r>
        <w:rPr>
          <w:rFonts w:hint="eastAsia"/>
        </w:rPr>
        <w:t>SZSB20020514A011</w:t>
      </w:r>
      <w:r>
        <w:rPr>
          <w:rFonts w:hint="eastAsia"/>
        </w:rPr>
        <w:t>”的记录。</w:t>
      </w:r>
    </w:p>
    <w:p w:rsidR="008431D2" w:rsidRDefault="00E40181">
      <w:pPr>
        <w:pStyle w:val="4"/>
        <w:spacing w:beforeLines="0" w:afterLines="0" w:after="100" w:afterAutospacing="1"/>
        <w:rPr>
          <w:rFonts w:eastAsia="新宋体"/>
        </w:rPr>
      </w:pPr>
      <w:r>
        <w:rPr>
          <w:rFonts w:eastAsia="新宋体" w:hint="eastAsia"/>
        </w:rPr>
        <w:t xml:space="preserve">4.5.4 ?/* </w:t>
      </w:r>
      <w:r>
        <w:rPr>
          <w:rFonts w:eastAsia="新宋体" w:hint="eastAsia"/>
        </w:rPr>
        <w:t>模式查找</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字段名</w:t>
      </w:r>
      <w:r>
        <w:rPr>
          <w:rFonts w:hint="eastAsia"/>
          <w:bCs/>
        </w:rPr>
        <w:t xml:space="preserve">&gt; = </w:t>
      </w:r>
      <w:r>
        <w:rPr>
          <w:rFonts w:hint="eastAsia"/>
        </w:rPr>
        <w:t>检索模式串</w:t>
      </w:r>
    </w:p>
    <w:p w:rsidR="008431D2" w:rsidRDefault="00E40181">
      <w:pPr>
        <w:pStyle w:val="a6"/>
      </w:pPr>
      <w:r>
        <w:rPr>
          <w:rFonts w:hint="eastAsia"/>
        </w:rPr>
        <w:t>检索结果：</w:t>
      </w:r>
      <w:r>
        <w:rPr>
          <w:rFonts w:hint="eastAsia"/>
        </w:rPr>
        <w:t xml:space="preserve"> </w:t>
      </w:r>
      <w:r>
        <w:rPr>
          <w:rFonts w:hint="eastAsia"/>
        </w:rPr>
        <w:t>返回与“检索模式串”完全匹配的记录。</w:t>
      </w:r>
    </w:p>
    <w:p w:rsidR="008431D2" w:rsidRDefault="00E40181">
      <w:pPr>
        <w:pStyle w:val="a6"/>
      </w:pPr>
      <w:r>
        <w:rPr>
          <w:rFonts w:hint="eastAsia"/>
        </w:rPr>
        <w:t>检索模式串包含‘</w:t>
      </w:r>
      <w:r>
        <w:rPr>
          <w:rFonts w:hint="eastAsia"/>
        </w:rPr>
        <w:t>*</w:t>
      </w:r>
      <w:r>
        <w:rPr>
          <w:rFonts w:hint="eastAsia"/>
        </w:rPr>
        <w:t>’或‘</w:t>
      </w:r>
      <w:r>
        <w:rPr>
          <w:rFonts w:hint="eastAsia"/>
        </w:rPr>
        <w:t>?</w:t>
      </w:r>
      <w:r>
        <w:rPr>
          <w:rFonts w:hint="eastAsia"/>
        </w:rPr>
        <w:t>’，‘</w:t>
      </w:r>
      <w:r>
        <w:rPr>
          <w:rFonts w:hint="eastAsia"/>
        </w:rPr>
        <w:t>*</w:t>
      </w:r>
      <w:r>
        <w:rPr>
          <w:rFonts w:hint="eastAsia"/>
        </w:rPr>
        <w:t>’表示匹配任意个字符，‘</w:t>
      </w:r>
      <w:r>
        <w:rPr>
          <w:rFonts w:hint="eastAsia"/>
        </w:rPr>
        <w:t>?</w:t>
      </w:r>
      <w:r>
        <w:rPr>
          <w:rFonts w:hint="eastAsia"/>
        </w:rPr>
        <w:t>’表示匹配</w:t>
      </w:r>
      <w:r>
        <w:rPr>
          <w:rFonts w:hint="eastAsia"/>
        </w:rPr>
        <w:t>1</w:t>
      </w:r>
      <w:r>
        <w:rPr>
          <w:rFonts w:hint="eastAsia"/>
        </w:rPr>
        <w:t>个字符，英文字母忽略大小写匹配。需要注意的是，检索模式串的首字符不能是‘</w:t>
      </w:r>
      <w:r>
        <w:rPr>
          <w:rFonts w:hint="eastAsia"/>
        </w:rPr>
        <w:t>*</w:t>
      </w:r>
      <w:r>
        <w:rPr>
          <w:rFonts w:hint="eastAsia"/>
        </w:rPr>
        <w:t>’或‘</w:t>
      </w:r>
      <w:r>
        <w:rPr>
          <w:rFonts w:hint="eastAsia"/>
        </w:rPr>
        <w:t>?</w:t>
      </w:r>
      <w:r>
        <w:rPr>
          <w:rFonts w:hint="eastAsia"/>
        </w:rPr>
        <w:t>’匹配符，原因是这样与</w:t>
      </w:r>
      <w:r>
        <w:rPr>
          <w:rFonts w:hint="eastAsia"/>
          <w:b/>
          <w:bCs/>
        </w:rPr>
        <w:t>包含查找</w:t>
      </w:r>
      <w:r>
        <w:rPr>
          <w:rFonts w:hint="eastAsia"/>
          <w:bCs/>
        </w:rPr>
        <w:t>语义冲突。</w:t>
      </w:r>
      <w:r>
        <w:rPr>
          <w:rFonts w:hint="eastAsia"/>
        </w:rPr>
        <w:t>此时，其检索语义与</w:t>
      </w:r>
      <w:r>
        <w:rPr>
          <w:rFonts w:hint="eastAsia"/>
        </w:rPr>
        <w:t xml:space="preserve"> WORD </w:t>
      </w:r>
      <w:r>
        <w:rPr>
          <w:rFonts w:hint="eastAsia"/>
        </w:rPr>
        <w:t>字段类型的语义完全一致。具体功能可以参见</w:t>
      </w:r>
      <w:r>
        <w:rPr>
          <w:rFonts w:hint="eastAsia"/>
        </w:rPr>
        <w:t xml:space="preserve"> WORD </w:t>
      </w:r>
      <w:r>
        <w:rPr>
          <w:rFonts w:hint="eastAsia"/>
        </w:rPr>
        <w:t>的说明。</w:t>
      </w:r>
    </w:p>
    <w:p w:rsidR="008431D2" w:rsidRDefault="00E40181">
      <w:pPr>
        <w:pStyle w:val="a6"/>
      </w:pPr>
      <w:r>
        <w:rPr>
          <w:rFonts w:hint="eastAsia"/>
          <w:bCs/>
        </w:rPr>
        <w:t>另外，</w:t>
      </w:r>
      <w:r>
        <w:rPr>
          <w:rFonts w:hint="eastAsia"/>
        </w:rPr>
        <w:t>这里字符的意义同</w:t>
      </w:r>
      <w:r>
        <w:rPr>
          <w:rFonts w:hint="eastAsia"/>
        </w:rPr>
        <w:t>GB18030</w:t>
      </w:r>
      <w:r>
        <w:rPr>
          <w:rFonts w:hint="eastAsia"/>
        </w:rPr>
        <w:t>标准，而不是指字节。一个</w:t>
      </w:r>
      <w:r>
        <w:rPr>
          <w:rFonts w:hint="eastAsia"/>
        </w:rPr>
        <w:t>ASCII</w:t>
      </w:r>
      <w:r>
        <w:rPr>
          <w:rFonts w:hint="eastAsia"/>
        </w:rPr>
        <w:t>是一个字符（占一字节），一个汉字也是一个字符（占两字节）。</w:t>
      </w:r>
    </w:p>
    <w:p w:rsidR="008431D2" w:rsidRDefault="00E40181">
      <w:pPr>
        <w:pStyle w:val="a6"/>
      </w:pPr>
      <w:r>
        <w:rPr>
          <w:rFonts w:hint="eastAsia"/>
        </w:rPr>
        <w:t>例如，检索“</w:t>
      </w:r>
      <w:r>
        <w:rPr>
          <w:rFonts w:hint="eastAsia"/>
        </w:rPr>
        <w:t>CCND2009</w:t>
      </w:r>
      <w:r>
        <w:rPr>
          <w:rFonts w:hint="eastAsia"/>
        </w:rPr>
        <w:t>”表的“文件名”列中，以字符串</w:t>
      </w:r>
      <w:r>
        <w:t>’</w:t>
      </w:r>
      <w:r>
        <w:rPr>
          <w:rFonts w:hint="eastAsia"/>
        </w:rPr>
        <w:t xml:space="preserve"> SZSB</w:t>
      </w:r>
      <w:r>
        <w:t>’</w:t>
      </w:r>
      <w:r>
        <w:rPr>
          <w:rFonts w:hint="eastAsia"/>
        </w:rPr>
        <w:t>开头，并且</w:t>
      </w:r>
      <w:r>
        <w:t>’</w:t>
      </w:r>
      <w:r>
        <w:rPr>
          <w:rFonts w:hint="eastAsia"/>
        </w:rPr>
        <w:t xml:space="preserve"> SZSB</w:t>
      </w:r>
      <w:r>
        <w:t xml:space="preserve">’ </w:t>
      </w:r>
      <w:r>
        <w:rPr>
          <w:rFonts w:hint="eastAsia"/>
        </w:rPr>
        <w:t>和</w:t>
      </w:r>
      <w:r>
        <w:t>’</w:t>
      </w:r>
      <w:r>
        <w:rPr>
          <w:rFonts w:hint="eastAsia"/>
        </w:rPr>
        <w:t xml:space="preserve"> A</w:t>
      </w:r>
      <w:r>
        <w:t>’</w:t>
      </w:r>
      <w:r>
        <w:rPr>
          <w:rFonts w:hint="eastAsia"/>
        </w:rPr>
        <w:t xml:space="preserve"> </w:t>
      </w:r>
      <w:r>
        <w:rPr>
          <w:rFonts w:hint="eastAsia"/>
        </w:rPr>
        <w:t>之间相隔</w:t>
      </w:r>
      <w:r>
        <w:rPr>
          <w:rFonts w:hint="eastAsia"/>
        </w:rPr>
        <w:t>4</w:t>
      </w:r>
      <w:r>
        <w:rPr>
          <w:rFonts w:hint="eastAsia"/>
        </w:rPr>
        <w:t>个或</w:t>
      </w:r>
      <w:r>
        <w:rPr>
          <w:rFonts w:hint="eastAsia"/>
        </w:rPr>
        <w:t>4</w:t>
      </w:r>
      <w:r>
        <w:rPr>
          <w:rFonts w:hint="eastAsia"/>
        </w:rPr>
        <w:t>个以上个字符，子串</w:t>
      </w:r>
      <w:r>
        <w:t>’</w:t>
      </w:r>
      <w:r>
        <w:rPr>
          <w:rFonts w:hint="eastAsia"/>
        </w:rPr>
        <w:t>A</w:t>
      </w:r>
      <w:r>
        <w:t>’</w:t>
      </w:r>
      <w:r>
        <w:rPr>
          <w:rFonts w:hint="eastAsia"/>
        </w:rPr>
        <w:t>后有任意个字符记录。</w:t>
      </w:r>
      <w:r>
        <w:rPr>
          <w:rFonts w:hint="eastAsia"/>
        </w:rPr>
        <w:t>KSQL</w:t>
      </w:r>
      <w:r>
        <w:rPr>
          <w:rFonts w:hint="eastAsia"/>
        </w:rPr>
        <w:t>语句：</w:t>
      </w:r>
    </w:p>
    <w:tbl>
      <w:tblPr>
        <w:tblW w:w="8522" w:type="dxa"/>
        <w:tblInd w:w="108" w:type="dxa"/>
        <w:tblLayout w:type="fixed"/>
        <w:tblLook w:val="04A0" w:firstRow="1" w:lastRow="0" w:firstColumn="1" w:lastColumn="0" w:noHBand="0" w:noVBand="1"/>
      </w:tblPr>
      <w:tblGrid>
        <w:gridCol w:w="1749"/>
        <w:gridCol w:w="6773"/>
      </w:tblGrid>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CCND2009</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文件名</w:t>
            </w:r>
            <w:r>
              <w:rPr>
                <w:rFonts w:ascii="仿宋" w:eastAsia="仿宋" w:hAnsi="仿宋" w:cs="仿宋" w:hint="eastAsia"/>
                <w:sz w:val="18"/>
                <w:szCs w:val="18"/>
              </w:rPr>
              <w:t xml:space="preserve">='SZSB????*A*' </w:t>
            </w:r>
          </w:p>
        </w:tc>
      </w:tr>
    </w:tbl>
    <w:p w:rsidR="008431D2" w:rsidRDefault="008431D2">
      <w:pPr>
        <w:rPr>
          <w:rFonts w:eastAsia="新宋体"/>
        </w:rPr>
      </w:pPr>
    </w:p>
    <w:p w:rsidR="008431D2" w:rsidRDefault="00E40181">
      <w:pPr>
        <w:pStyle w:val="4"/>
        <w:spacing w:beforeLines="0" w:afterLines="0" w:after="100" w:afterAutospacing="1"/>
        <w:rPr>
          <w:rFonts w:eastAsia="新宋体"/>
        </w:rPr>
      </w:pPr>
      <w:r>
        <w:rPr>
          <w:rFonts w:eastAsia="新宋体" w:hint="eastAsia"/>
        </w:rPr>
        <w:t xml:space="preserve">4.5.5 </w:t>
      </w:r>
      <w:r>
        <w:rPr>
          <w:rFonts w:eastAsia="新宋体" w:hint="eastAsia"/>
        </w:rPr>
        <w:t>比较查找</w:t>
      </w:r>
    </w:p>
    <w:p w:rsidR="008431D2" w:rsidRDefault="00E40181">
      <w:pPr>
        <w:pStyle w:val="a6"/>
      </w:pPr>
      <w:r>
        <w:rPr>
          <w:rFonts w:hint="eastAsia"/>
        </w:rPr>
        <w:t>检索语法：</w:t>
      </w:r>
      <w:r>
        <w:rPr>
          <w:rFonts w:hint="eastAsia"/>
        </w:rPr>
        <w:t xml:space="preserve"> &lt;</w:t>
      </w:r>
      <w:r>
        <w:rPr>
          <w:rFonts w:hint="eastAsia"/>
        </w:rPr>
        <w:t>检索字段名</w:t>
      </w:r>
      <w:r>
        <w:rPr>
          <w:rFonts w:hint="eastAsia"/>
        </w:rPr>
        <w:t>&gt;&lt;</w:t>
      </w:r>
      <w:r>
        <w:rPr>
          <w:rFonts w:hint="eastAsia"/>
        </w:rPr>
        <w:t>比较运算符</w:t>
      </w:r>
      <w:r>
        <w:rPr>
          <w:rFonts w:hint="eastAsia"/>
        </w:rPr>
        <w:t>&gt;&lt;</w:t>
      </w:r>
      <w:r>
        <w:rPr>
          <w:rFonts w:hint="eastAsia"/>
        </w:rPr>
        <w:t>检索词</w:t>
      </w:r>
      <w:r>
        <w:rPr>
          <w:rFonts w:hint="eastAsia"/>
        </w:rPr>
        <w:t>&gt;</w:t>
      </w:r>
    </w:p>
    <w:p w:rsidR="008431D2" w:rsidRDefault="00E40181">
      <w:pPr>
        <w:pStyle w:val="a6"/>
      </w:pPr>
      <w:r>
        <w:rPr>
          <w:rFonts w:hint="eastAsia"/>
        </w:rPr>
        <w:t>检索结果：</w:t>
      </w:r>
      <w:r>
        <w:rPr>
          <w:rFonts w:hint="eastAsia"/>
        </w:rPr>
        <w:t xml:space="preserve"> </w:t>
      </w:r>
      <w:r>
        <w:rPr>
          <w:rFonts w:hint="eastAsia"/>
        </w:rPr>
        <w:t>返回字段值与“检索词”相比，符合比较关系的记录。系统支持的比较运</w:t>
      </w:r>
      <w:r>
        <w:rPr>
          <w:rFonts w:hint="eastAsia"/>
        </w:rPr>
        <w:lastRenderedPageBreak/>
        <w:t>算符有：</w:t>
      </w:r>
      <w:r>
        <w:rPr>
          <w:rFonts w:hint="eastAsia"/>
        </w:rPr>
        <w:t xml:space="preserve"> &gt; </w:t>
      </w:r>
      <w:r>
        <w:rPr>
          <w:rFonts w:hint="eastAsia"/>
        </w:rPr>
        <w:t>大于、</w:t>
      </w:r>
      <w:r>
        <w:rPr>
          <w:rFonts w:hint="eastAsia"/>
        </w:rPr>
        <w:t xml:space="preserve">&lt; </w:t>
      </w:r>
      <w:r>
        <w:rPr>
          <w:rFonts w:hint="eastAsia"/>
        </w:rPr>
        <w:t>小于、</w:t>
      </w:r>
      <w:r>
        <w:rPr>
          <w:rFonts w:hint="eastAsia"/>
        </w:rPr>
        <w:t xml:space="preserve">&gt;= </w:t>
      </w:r>
      <w:r>
        <w:rPr>
          <w:rFonts w:hint="eastAsia"/>
        </w:rPr>
        <w:t>大于等于、</w:t>
      </w:r>
      <w:r>
        <w:rPr>
          <w:rFonts w:hint="eastAsia"/>
        </w:rPr>
        <w:t xml:space="preserve">&lt;= </w:t>
      </w:r>
      <w:r>
        <w:rPr>
          <w:rFonts w:hint="eastAsia"/>
        </w:rPr>
        <w:t>小于等于。其比较方法是按照忽略大小写的字符串大小比较来进行的。</w:t>
      </w:r>
    </w:p>
    <w:p w:rsidR="008431D2" w:rsidRDefault="00E40181">
      <w:pPr>
        <w:pStyle w:val="a6"/>
      </w:pPr>
      <w:r>
        <w:rPr>
          <w:rFonts w:hint="eastAsia"/>
        </w:rPr>
        <w:t>例如，检索“</w:t>
      </w:r>
      <w:r>
        <w:rPr>
          <w:rFonts w:hint="eastAsia"/>
        </w:rPr>
        <w:t>CCND2009</w:t>
      </w:r>
      <w:r>
        <w:rPr>
          <w:rFonts w:hint="eastAsia"/>
        </w:rPr>
        <w:t>”表的“文件名”列中，查出大于等于子串</w:t>
      </w:r>
      <w:r>
        <w:t>’</w:t>
      </w:r>
      <w:r>
        <w:rPr>
          <w:rFonts w:hint="eastAsia"/>
        </w:rPr>
        <w:t xml:space="preserve"> SZSB20020514A1</w:t>
      </w:r>
      <w:r>
        <w:t>’</w:t>
      </w:r>
      <w:r>
        <w:rPr>
          <w:rFonts w:hint="eastAsia"/>
        </w:rPr>
        <w:t>的记录。</w:t>
      </w:r>
      <w:r>
        <w:rPr>
          <w:rFonts w:hint="eastAsia"/>
        </w:rPr>
        <w:t>KSQL</w:t>
      </w:r>
      <w:r>
        <w:rPr>
          <w:rFonts w:hint="eastAsia"/>
        </w:rPr>
        <w:t>语句：</w:t>
      </w:r>
    </w:p>
    <w:tbl>
      <w:tblPr>
        <w:tblW w:w="8522" w:type="dxa"/>
        <w:tblInd w:w="108" w:type="dxa"/>
        <w:tblLayout w:type="fixed"/>
        <w:tblLook w:val="04A0" w:firstRow="1" w:lastRow="0" w:firstColumn="1" w:lastColumn="0" w:noHBand="0" w:noVBand="1"/>
      </w:tblPr>
      <w:tblGrid>
        <w:gridCol w:w="1749"/>
        <w:gridCol w:w="6773"/>
      </w:tblGrid>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CCND2009</w:t>
            </w:r>
          </w:p>
        </w:tc>
      </w:tr>
      <w:tr w:rsidR="008431D2">
        <w:trPr>
          <w:trHeight w:val="74"/>
        </w:trPr>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文件名</w:t>
            </w:r>
            <w:r>
              <w:rPr>
                <w:rFonts w:ascii="仿宋" w:eastAsia="仿宋" w:hAnsi="仿宋" w:cs="仿宋" w:hint="eastAsia"/>
                <w:sz w:val="18"/>
                <w:szCs w:val="18"/>
              </w:rPr>
              <w:t xml:space="preserve">&gt;='SZSB20020514A1' </w:t>
            </w:r>
          </w:p>
        </w:tc>
      </w:tr>
    </w:tbl>
    <w:p w:rsidR="008431D2" w:rsidRDefault="008431D2">
      <w:pPr>
        <w:rPr>
          <w:vanish/>
        </w:rPr>
      </w:pPr>
    </w:p>
    <w:tbl>
      <w:tblPr>
        <w:tblpPr w:leftFromText="180" w:rightFromText="180" w:vertAnchor="text" w:horzAnchor="page" w:tblpX="2057" w:tblpY="408"/>
        <w:tblOverlap w:val="never"/>
        <w:tblW w:w="8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4A0" w:firstRow="1" w:lastRow="0" w:firstColumn="1" w:lastColumn="0" w:noHBand="0" w:noVBand="1"/>
      </w:tblPr>
      <w:tblGrid>
        <w:gridCol w:w="8000"/>
      </w:tblGrid>
      <w:tr w:rsidR="008431D2">
        <w:trPr>
          <w:trHeight w:val="90"/>
        </w:trPr>
        <w:tc>
          <w:tcPr>
            <w:tcW w:w="8000" w:type="dxa"/>
            <w:tcBorders>
              <w:top w:val="double" w:sz="2" w:space="0" w:color="CCFFCC"/>
              <w:left w:val="double" w:sz="2" w:space="0" w:color="CCFFCC"/>
              <w:bottom w:val="double" w:sz="2" w:space="0" w:color="CCFFCC"/>
              <w:right w:val="double" w:sz="2" w:space="0" w:color="CCFFCC"/>
            </w:tcBorders>
            <w:shd w:val="clear" w:color="auto" w:fill="E6E6E6"/>
          </w:tcPr>
          <w:p w:rsidR="008431D2" w:rsidRDefault="00E40181">
            <w:pPr>
              <w:spacing w:after="100" w:afterAutospacing="1"/>
              <w:rPr>
                <w:i/>
              </w:rPr>
            </w:pPr>
            <w:r>
              <w:rPr>
                <w:rFonts w:hint="eastAsia"/>
                <w:b/>
                <w:bCs/>
                <w:iCs/>
              </w:rPr>
              <w:t>注意：</w:t>
            </w:r>
            <w:r>
              <w:rPr>
                <w:rFonts w:eastAsia="新宋体" w:hint="eastAsia"/>
                <w:szCs w:val="21"/>
              </w:rPr>
              <w:t>鉴于</w:t>
            </w:r>
            <w:r>
              <w:rPr>
                <w:rFonts w:eastAsia="新宋体" w:hint="eastAsia"/>
                <w:szCs w:val="21"/>
              </w:rPr>
              <w:t>KBase</w:t>
            </w:r>
            <w:r>
              <w:rPr>
                <w:rFonts w:eastAsia="新宋体" w:hint="eastAsia"/>
                <w:szCs w:val="21"/>
              </w:rPr>
              <w:t>系统是不区分大小写的，因此，字符串的比较是忽略大小写的。</w:t>
            </w:r>
          </w:p>
        </w:tc>
      </w:tr>
    </w:tbl>
    <w:p w:rsidR="008431D2" w:rsidRDefault="008431D2">
      <w:pPr>
        <w:spacing w:after="100" w:afterAutospacing="1"/>
        <w:ind w:firstLineChars="200" w:firstLine="420"/>
        <w:rPr>
          <w:rFonts w:eastAsia="新宋体"/>
          <w:szCs w:val="21"/>
        </w:rPr>
      </w:pPr>
    </w:p>
    <w:p w:rsidR="008431D2" w:rsidRDefault="00E40181">
      <w:pPr>
        <w:pStyle w:val="4"/>
        <w:spacing w:beforeLines="0" w:afterLines="0" w:after="100" w:afterAutospacing="1"/>
        <w:rPr>
          <w:rFonts w:eastAsia="新宋体"/>
        </w:rPr>
      </w:pPr>
      <w:r>
        <w:rPr>
          <w:rFonts w:eastAsia="新宋体" w:hint="eastAsia"/>
        </w:rPr>
        <w:t xml:space="preserve">4.5.6 </w:t>
      </w:r>
      <w:r>
        <w:rPr>
          <w:rFonts w:eastAsia="新宋体" w:hint="eastAsia"/>
        </w:rPr>
        <w:t>模糊查找</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字段名</w:t>
      </w:r>
      <w:r>
        <w:rPr>
          <w:rFonts w:hint="eastAsia"/>
          <w:bCs/>
        </w:rPr>
        <w:t xml:space="preserve">&gt;  %  </w:t>
      </w:r>
      <w:r>
        <w:rPr>
          <w:rFonts w:hint="eastAsia"/>
        </w:rPr>
        <w:t>&lt;</w:t>
      </w:r>
      <w:r>
        <w:rPr>
          <w:rFonts w:hint="eastAsia"/>
        </w:rPr>
        <w:t>检索词</w:t>
      </w:r>
      <w:r>
        <w:rPr>
          <w:rFonts w:hint="eastAsia"/>
        </w:rPr>
        <w:t>&gt;</w:t>
      </w:r>
    </w:p>
    <w:p w:rsidR="008431D2" w:rsidRDefault="00E40181">
      <w:pPr>
        <w:pStyle w:val="a6"/>
      </w:pPr>
      <w:r>
        <w:rPr>
          <w:rFonts w:hint="eastAsia"/>
        </w:rPr>
        <w:t>检索结果：</w:t>
      </w:r>
      <w:r>
        <w:rPr>
          <w:rFonts w:hint="eastAsia"/>
        </w:rPr>
        <w:t xml:space="preserve"> </w:t>
      </w:r>
      <w:r>
        <w:rPr>
          <w:rFonts w:hint="eastAsia"/>
        </w:rPr>
        <w:t>返回</w:t>
      </w:r>
      <w:r>
        <w:rPr>
          <w:rFonts w:hint="eastAsia"/>
          <w:bCs/>
        </w:rPr>
        <w:t>字段值</w:t>
      </w:r>
      <w:r>
        <w:rPr>
          <w:rFonts w:hint="eastAsia"/>
        </w:rPr>
        <w:t>与“检索词”相比，符合模糊匹配关系的记录。对于</w:t>
      </w:r>
      <w:r>
        <w:rPr>
          <w:rFonts w:hint="eastAsia"/>
        </w:rPr>
        <w:t>CHAR</w:t>
      </w:r>
      <w:r>
        <w:rPr>
          <w:rFonts w:hint="eastAsia"/>
        </w:rPr>
        <w:t>系列的索引，系统支持的模糊匹配算法类似于反向的前方一致查询，即记录对应值与“检索词”前面部分一致。这里的一致同样是忽略大小写的字符比较。</w:t>
      </w:r>
    </w:p>
    <w:p w:rsidR="008431D2" w:rsidRDefault="00E40181">
      <w:pPr>
        <w:pStyle w:val="a6"/>
      </w:pPr>
      <w:r>
        <w:rPr>
          <w:rFonts w:hint="eastAsia"/>
        </w:rPr>
        <w:t>例如，检索“</w:t>
      </w:r>
      <w:r>
        <w:rPr>
          <w:rFonts w:hint="eastAsia"/>
        </w:rPr>
        <w:t>CCND2009</w:t>
      </w:r>
      <w:r>
        <w:rPr>
          <w:rFonts w:hint="eastAsia"/>
        </w:rPr>
        <w:t>”表的“分类号”列中，查出与“</w:t>
      </w:r>
      <w:r>
        <w:rPr>
          <w:rFonts w:hint="eastAsia"/>
        </w:rPr>
        <w:t>E12</w:t>
      </w:r>
      <w:r>
        <w:rPr>
          <w:rFonts w:hint="eastAsia"/>
        </w:rPr>
        <w:t>”匹配或与前面部分串匹配的记录。</w:t>
      </w:r>
      <w:r>
        <w:rPr>
          <w:rFonts w:hint="eastAsia"/>
        </w:rPr>
        <w:t>KSQL</w:t>
      </w:r>
      <w:r>
        <w:rPr>
          <w:rFonts w:hint="eastAsia"/>
        </w:rPr>
        <w:t>语句：</w:t>
      </w:r>
    </w:p>
    <w:tbl>
      <w:tblPr>
        <w:tblW w:w="8522" w:type="dxa"/>
        <w:tblInd w:w="108" w:type="dxa"/>
        <w:tblLayout w:type="fixed"/>
        <w:tblLook w:val="04A0" w:firstRow="1" w:lastRow="0" w:firstColumn="1" w:lastColumn="0" w:noHBand="0" w:noVBand="1"/>
      </w:tblPr>
      <w:tblGrid>
        <w:gridCol w:w="1749"/>
        <w:gridCol w:w="6773"/>
      </w:tblGrid>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CCND2009</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分类号</w:t>
            </w:r>
            <w:r>
              <w:rPr>
                <w:rFonts w:ascii="仿宋" w:eastAsia="仿宋" w:hAnsi="仿宋" w:cs="仿宋" w:hint="eastAsia"/>
                <w:sz w:val="18"/>
                <w:szCs w:val="18"/>
              </w:rPr>
              <w:t xml:space="preserve">% 'E12' </w:t>
            </w:r>
          </w:p>
        </w:tc>
      </w:tr>
    </w:tbl>
    <w:p w:rsidR="008431D2" w:rsidRDefault="008431D2">
      <w:pPr>
        <w:rPr>
          <w:rFonts w:eastAsia="新宋体"/>
        </w:rPr>
      </w:pPr>
    </w:p>
    <w:p w:rsidR="008431D2" w:rsidRDefault="00E40181">
      <w:pPr>
        <w:pStyle w:val="a6"/>
      </w:pPr>
      <w:r>
        <w:rPr>
          <w:rFonts w:hint="eastAsia"/>
        </w:rPr>
        <w:t>这个</w:t>
      </w:r>
      <w:r>
        <w:rPr>
          <w:rFonts w:hint="eastAsia"/>
        </w:rPr>
        <w:t>SQL</w:t>
      </w:r>
      <w:r>
        <w:rPr>
          <w:rFonts w:hint="eastAsia"/>
        </w:rPr>
        <w:t>将能命中分类号为“</w:t>
      </w:r>
      <w:r>
        <w:rPr>
          <w:rFonts w:hint="eastAsia"/>
        </w:rPr>
        <w:t>E12</w:t>
      </w:r>
      <w:r>
        <w:rPr>
          <w:rFonts w:hint="eastAsia"/>
        </w:rPr>
        <w:t>”、“</w:t>
      </w:r>
      <w:r>
        <w:rPr>
          <w:rFonts w:hint="eastAsia"/>
        </w:rPr>
        <w:t>E1</w:t>
      </w:r>
      <w:r>
        <w:rPr>
          <w:rFonts w:hint="eastAsia"/>
        </w:rPr>
        <w:t>”、“</w:t>
      </w:r>
      <w:r>
        <w:rPr>
          <w:rFonts w:hint="eastAsia"/>
        </w:rPr>
        <w:t>E</w:t>
      </w:r>
      <w:r>
        <w:rPr>
          <w:rFonts w:hint="eastAsia"/>
        </w:rPr>
        <w:t>”的记录，注意，不能命中分类号为“</w:t>
      </w:r>
      <w:r>
        <w:rPr>
          <w:rFonts w:hint="eastAsia"/>
        </w:rPr>
        <w:t>E12_03</w:t>
      </w:r>
      <w:r>
        <w:rPr>
          <w:rFonts w:hint="eastAsia"/>
        </w:rPr>
        <w:t>”等形式的记录。</w:t>
      </w:r>
    </w:p>
    <w:p w:rsidR="008431D2" w:rsidRDefault="00E40181">
      <w:pPr>
        <w:pStyle w:val="3"/>
      </w:pPr>
      <w:bookmarkStart w:id="79" w:name="_Toc216669104"/>
      <w:bookmarkStart w:id="80" w:name="_Toc403566269"/>
      <w:r>
        <w:rPr>
          <w:rFonts w:hint="eastAsia"/>
        </w:rPr>
        <w:t>4</w:t>
      </w:r>
      <w:r>
        <w:rPr>
          <w:rFonts w:hint="eastAsia"/>
        </w:rPr>
        <w:t>.6 MVCHAR</w:t>
      </w:r>
      <w:r>
        <w:rPr>
          <w:rFonts w:hint="eastAsia"/>
        </w:rPr>
        <w:t>和</w:t>
      </w:r>
      <w:r>
        <w:rPr>
          <w:rFonts w:hint="eastAsia"/>
        </w:rPr>
        <w:t xml:space="preserve"> EMVCHAR</w:t>
      </w:r>
      <w:r>
        <w:rPr>
          <w:rFonts w:hint="eastAsia"/>
        </w:rPr>
        <w:t>类型</w:t>
      </w:r>
      <w:bookmarkEnd w:id="79"/>
      <w:bookmarkEnd w:id="80"/>
    </w:p>
    <w:p w:rsidR="008431D2" w:rsidRDefault="00E40181">
      <w:pPr>
        <w:pStyle w:val="a6"/>
      </w:pPr>
      <w:r>
        <w:rPr>
          <w:rFonts w:hint="eastAsia"/>
        </w:rPr>
        <w:t>MVCHAR</w:t>
      </w:r>
      <w:r>
        <w:rPr>
          <w:rFonts w:hint="eastAsia"/>
        </w:rPr>
        <w:t>就是多值的</w:t>
      </w:r>
      <w:r>
        <w:rPr>
          <w:rFonts w:hint="eastAsia"/>
        </w:rPr>
        <w:t>CHAR</w:t>
      </w:r>
      <w:r>
        <w:rPr>
          <w:rFonts w:hint="eastAsia"/>
        </w:rPr>
        <w:t>索引，即一个</w:t>
      </w:r>
      <w:r>
        <w:rPr>
          <w:rFonts w:hint="eastAsia"/>
        </w:rPr>
        <w:t>MVCHAR</w:t>
      </w:r>
      <w:r>
        <w:rPr>
          <w:rFonts w:hint="eastAsia"/>
        </w:rPr>
        <w:t>字段，由多个</w:t>
      </w:r>
      <w:r>
        <w:rPr>
          <w:rFonts w:hint="eastAsia"/>
        </w:rPr>
        <w:t>CHAR</w:t>
      </w:r>
      <w:r>
        <w:rPr>
          <w:rFonts w:hint="eastAsia"/>
        </w:rPr>
        <w:t>组成，每个</w:t>
      </w:r>
      <w:r>
        <w:rPr>
          <w:rFonts w:hint="eastAsia"/>
        </w:rPr>
        <w:t>CHAR</w:t>
      </w:r>
      <w:r>
        <w:rPr>
          <w:rFonts w:hint="eastAsia"/>
        </w:rPr>
        <w:t>为一个子值，子值由分隔符分隔。</w:t>
      </w:r>
      <w:r>
        <w:rPr>
          <w:rFonts w:hint="eastAsia"/>
        </w:rPr>
        <w:t>MVCHAR</w:t>
      </w:r>
      <w:r>
        <w:rPr>
          <w:rFonts w:hint="eastAsia"/>
        </w:rPr>
        <w:t>索引类型能够识别的子值分隔符同数据存储类型的</w:t>
      </w:r>
      <w:r>
        <w:rPr>
          <w:rFonts w:hint="eastAsia"/>
        </w:rPr>
        <w:t>MVCHAR</w:t>
      </w:r>
      <w:r>
        <w:rPr>
          <w:rFonts w:hint="eastAsia"/>
        </w:rPr>
        <w:t>一致。</w:t>
      </w:r>
    </w:p>
    <w:p w:rsidR="008431D2" w:rsidRDefault="00E40181">
      <w:pPr>
        <w:pStyle w:val="a6"/>
      </w:pPr>
      <w:r>
        <w:rPr>
          <w:rFonts w:hint="eastAsia"/>
        </w:rPr>
        <w:t>同样，</w:t>
      </w:r>
      <w:r>
        <w:rPr>
          <w:rFonts w:hint="eastAsia"/>
        </w:rPr>
        <w:t>EMVCHAR</w:t>
      </w:r>
      <w:r>
        <w:rPr>
          <w:rFonts w:hint="eastAsia"/>
        </w:rPr>
        <w:t>与</w:t>
      </w:r>
      <w:r>
        <w:rPr>
          <w:rFonts w:hint="eastAsia"/>
        </w:rPr>
        <w:t>MVCHAR</w:t>
      </w:r>
      <w:r>
        <w:rPr>
          <w:rFonts w:hint="eastAsia"/>
        </w:rPr>
        <w:t>具有完全相同的检索特性，只是</w:t>
      </w:r>
      <w:r>
        <w:rPr>
          <w:rFonts w:hint="eastAsia"/>
        </w:rPr>
        <w:t>EMVCHAR</w:t>
      </w:r>
      <w:r>
        <w:rPr>
          <w:rFonts w:hint="eastAsia"/>
        </w:rPr>
        <w:t>更适合索引具有大量重复数据的列。</w:t>
      </w:r>
    </w:p>
    <w:p w:rsidR="008431D2" w:rsidRDefault="00E40181">
      <w:pPr>
        <w:pStyle w:val="a6"/>
      </w:pPr>
      <w:r>
        <w:rPr>
          <w:rFonts w:hint="eastAsia"/>
        </w:rPr>
        <w:t>所有</w:t>
      </w:r>
      <w:r>
        <w:rPr>
          <w:rFonts w:hint="eastAsia"/>
        </w:rPr>
        <w:t>CHAR</w:t>
      </w:r>
      <w:r>
        <w:rPr>
          <w:rFonts w:hint="eastAsia"/>
        </w:rPr>
        <w:t>类型支持的检索特性，</w:t>
      </w:r>
      <w:r>
        <w:rPr>
          <w:rFonts w:hint="eastAsia"/>
        </w:rPr>
        <w:t>MVCHAR</w:t>
      </w:r>
      <w:r>
        <w:rPr>
          <w:rFonts w:hint="eastAsia"/>
        </w:rPr>
        <w:t>和</w:t>
      </w:r>
      <w:r>
        <w:rPr>
          <w:rFonts w:hint="eastAsia"/>
        </w:rPr>
        <w:t>EMVCHAR</w:t>
      </w:r>
      <w:r>
        <w:rPr>
          <w:rFonts w:hint="eastAsia"/>
        </w:rPr>
        <w:t>都支持。</w:t>
      </w:r>
    </w:p>
    <w:p w:rsidR="008431D2" w:rsidRDefault="00E40181">
      <w:pPr>
        <w:pStyle w:val="a6"/>
      </w:pPr>
      <w:r>
        <w:rPr>
          <w:rFonts w:hint="eastAsia"/>
        </w:rPr>
        <w:t>例如，检索“</w:t>
      </w:r>
      <w:r>
        <w:rPr>
          <w:rFonts w:hint="eastAsia"/>
        </w:rPr>
        <w:t>CCND2009</w:t>
      </w:r>
      <w:r>
        <w:rPr>
          <w:rFonts w:hint="eastAsia"/>
        </w:rPr>
        <w:t>”表的“专题代码”列中，查出含有子值“</w:t>
      </w:r>
      <w:r>
        <w:rPr>
          <w:rFonts w:hint="eastAsia"/>
        </w:rPr>
        <w:t>F092</w:t>
      </w:r>
      <w:r>
        <w:rPr>
          <w:rFonts w:hint="eastAsia"/>
        </w:rPr>
        <w:t>”的记录。相应的</w:t>
      </w:r>
      <w:r>
        <w:rPr>
          <w:rFonts w:hint="eastAsia"/>
        </w:rPr>
        <w:t>KSQL</w:t>
      </w:r>
      <w:r>
        <w:rPr>
          <w:rFonts w:hint="eastAsia"/>
        </w:rPr>
        <w:t>查询语句如下：</w:t>
      </w:r>
    </w:p>
    <w:tbl>
      <w:tblPr>
        <w:tblW w:w="8522" w:type="dxa"/>
        <w:tblInd w:w="108" w:type="dxa"/>
        <w:tblLayout w:type="fixed"/>
        <w:tblLook w:val="04A0" w:firstRow="1" w:lastRow="0" w:firstColumn="1" w:lastColumn="0" w:noHBand="0" w:noVBand="1"/>
      </w:tblPr>
      <w:tblGrid>
        <w:gridCol w:w="1749"/>
        <w:gridCol w:w="6773"/>
      </w:tblGrid>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CCND2009</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专题代码</w:t>
            </w:r>
            <w:r>
              <w:rPr>
                <w:rFonts w:ascii="仿宋" w:eastAsia="仿宋" w:hAnsi="仿宋" w:cs="仿宋" w:hint="eastAsia"/>
                <w:sz w:val="18"/>
                <w:szCs w:val="18"/>
              </w:rPr>
              <w:t>='F092'</w:t>
            </w:r>
          </w:p>
        </w:tc>
      </w:tr>
    </w:tbl>
    <w:p w:rsidR="008431D2" w:rsidRDefault="008431D2">
      <w:pPr>
        <w:rPr>
          <w:rFonts w:eastAsia="新宋体"/>
        </w:rPr>
      </w:pPr>
    </w:p>
    <w:p w:rsidR="008431D2" w:rsidRDefault="00E40181">
      <w:pPr>
        <w:pStyle w:val="a6"/>
      </w:pPr>
      <w:r>
        <w:rPr>
          <w:rFonts w:hint="eastAsia"/>
        </w:rPr>
        <w:t>需要注意的是，如果想查询“专题代码”既为</w:t>
      </w:r>
      <w:r>
        <w:rPr>
          <w:rFonts w:hint="eastAsia"/>
        </w:rPr>
        <w:t>'E072'</w:t>
      </w:r>
      <w:r>
        <w:rPr>
          <w:rFonts w:hint="eastAsia"/>
        </w:rPr>
        <w:t>又为</w:t>
      </w:r>
      <w:r>
        <w:rPr>
          <w:rFonts w:hint="eastAsia"/>
        </w:rPr>
        <w:t>'E073'</w:t>
      </w:r>
      <w:r>
        <w:rPr>
          <w:rFonts w:hint="eastAsia"/>
        </w:rPr>
        <w:t>的记录，如果用如下</w:t>
      </w:r>
      <w:r>
        <w:rPr>
          <w:rFonts w:hint="eastAsia"/>
        </w:rPr>
        <w:t>KSQL</w:t>
      </w:r>
      <w:r>
        <w:rPr>
          <w:rFonts w:hint="eastAsia"/>
        </w:rPr>
        <w:t>语句：</w:t>
      </w:r>
    </w:p>
    <w:tbl>
      <w:tblPr>
        <w:tblW w:w="8522" w:type="dxa"/>
        <w:tblInd w:w="108" w:type="dxa"/>
        <w:tblLayout w:type="fixed"/>
        <w:tblLook w:val="04A0" w:firstRow="1" w:lastRow="0" w:firstColumn="1" w:lastColumn="0" w:noHBand="0" w:noVBand="1"/>
      </w:tblPr>
      <w:tblGrid>
        <w:gridCol w:w="1749"/>
        <w:gridCol w:w="6773"/>
      </w:tblGrid>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lastRenderedPageBreak/>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CCND2009</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专题代码</w:t>
            </w:r>
            <w:r>
              <w:rPr>
                <w:rFonts w:ascii="仿宋" w:eastAsia="仿宋" w:hAnsi="仿宋" w:cs="仿宋" w:hint="eastAsia"/>
                <w:sz w:val="18"/>
                <w:szCs w:val="18"/>
              </w:rPr>
              <w:t>='E072;E073;'</w:t>
            </w:r>
          </w:p>
        </w:tc>
      </w:tr>
    </w:tbl>
    <w:p w:rsidR="008431D2" w:rsidRDefault="008431D2">
      <w:pPr>
        <w:rPr>
          <w:rFonts w:eastAsia="新宋体"/>
        </w:rPr>
      </w:pPr>
    </w:p>
    <w:p w:rsidR="008431D2" w:rsidRDefault="00E40181">
      <w:pPr>
        <w:pStyle w:val="a6"/>
      </w:pPr>
      <w:r>
        <w:rPr>
          <w:rFonts w:hint="eastAsia"/>
        </w:rPr>
        <w:t>是检索不到所需结果的。因为系统会认为你是在查一个值为</w:t>
      </w:r>
      <w:r>
        <w:rPr>
          <w:rFonts w:hint="eastAsia"/>
        </w:rPr>
        <w:t>'E072;E073;'</w:t>
      </w:r>
      <w:r>
        <w:rPr>
          <w:rFonts w:hint="eastAsia"/>
        </w:rPr>
        <w:t>的专题代码。正确的</w:t>
      </w:r>
      <w:r>
        <w:rPr>
          <w:rFonts w:hint="eastAsia"/>
        </w:rPr>
        <w:t>SQL</w:t>
      </w:r>
      <w:r>
        <w:rPr>
          <w:rFonts w:hint="eastAsia"/>
        </w:rPr>
        <w:t>语句如下：</w:t>
      </w:r>
    </w:p>
    <w:tbl>
      <w:tblPr>
        <w:tblW w:w="8522" w:type="dxa"/>
        <w:tblInd w:w="108" w:type="dxa"/>
        <w:tblLayout w:type="fixed"/>
        <w:tblLook w:val="04A0" w:firstRow="1" w:lastRow="0" w:firstColumn="1" w:lastColumn="0" w:noHBand="0" w:noVBand="1"/>
      </w:tblPr>
      <w:tblGrid>
        <w:gridCol w:w="1749"/>
        <w:gridCol w:w="6773"/>
      </w:tblGrid>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CCND2009</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专题代码</w:t>
            </w:r>
            <w:r>
              <w:rPr>
                <w:rFonts w:ascii="仿宋" w:eastAsia="仿宋" w:hAnsi="仿宋" w:cs="仿宋" w:hint="eastAsia"/>
                <w:sz w:val="18"/>
                <w:szCs w:val="18"/>
              </w:rPr>
              <w:t>='E072'</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AND</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专题代码</w:t>
            </w:r>
            <w:r>
              <w:rPr>
                <w:rFonts w:ascii="仿宋" w:eastAsia="仿宋" w:hAnsi="仿宋" w:cs="仿宋" w:hint="eastAsia"/>
                <w:sz w:val="18"/>
                <w:szCs w:val="18"/>
              </w:rPr>
              <w:t>='E073'</w:t>
            </w:r>
          </w:p>
        </w:tc>
      </w:tr>
    </w:tbl>
    <w:p w:rsidR="008431D2" w:rsidRDefault="008431D2">
      <w:pPr>
        <w:rPr>
          <w:rFonts w:eastAsia="新宋体"/>
        </w:rPr>
      </w:pPr>
    </w:p>
    <w:p w:rsidR="008431D2" w:rsidRDefault="00E40181">
      <w:pPr>
        <w:pStyle w:val="a6"/>
      </w:pPr>
      <w:r>
        <w:rPr>
          <w:rFonts w:hint="eastAsia"/>
        </w:rPr>
        <w:t>到目前为止，系统还没有限定一个</w:t>
      </w:r>
      <w:r>
        <w:rPr>
          <w:rFonts w:hint="eastAsia"/>
        </w:rPr>
        <w:t>MVCHAR</w:t>
      </w:r>
      <w:r>
        <w:rPr>
          <w:rFonts w:hint="eastAsia"/>
        </w:rPr>
        <w:t>类型最多可以索引多少个子值，只限定了可以索引的数据总长度，最大支持</w:t>
      </w:r>
      <w:r>
        <w:rPr>
          <w:rFonts w:hint="eastAsia"/>
        </w:rPr>
        <w:t xml:space="preserve">32K </w:t>
      </w:r>
      <w:r>
        <w:rPr>
          <w:rFonts w:hint="eastAsia"/>
        </w:rPr>
        <w:t>字节。这</w:t>
      </w:r>
      <w:r>
        <w:rPr>
          <w:rFonts w:hint="eastAsia"/>
        </w:rPr>
        <w:t xml:space="preserve">32K </w:t>
      </w:r>
      <w:r>
        <w:rPr>
          <w:rFonts w:hint="eastAsia"/>
        </w:rPr>
        <w:t>字节包含所有值及其分隔的总长。</w:t>
      </w:r>
    </w:p>
    <w:p w:rsidR="008431D2" w:rsidRDefault="008431D2">
      <w:pPr>
        <w:spacing w:after="100" w:afterAutospacing="1"/>
        <w:ind w:firstLineChars="200" w:firstLine="420"/>
        <w:rPr>
          <w:rFonts w:eastAsia="新宋体"/>
          <w:szCs w:val="21"/>
        </w:rPr>
      </w:pPr>
      <w:bookmarkStart w:id="81" w:name="_Toc216669107"/>
    </w:p>
    <w:p w:rsidR="008431D2" w:rsidRDefault="00E40181">
      <w:pPr>
        <w:pStyle w:val="3"/>
      </w:pPr>
      <w:bookmarkStart w:id="82" w:name="_Toc403566270"/>
      <w:r>
        <w:rPr>
          <w:rFonts w:hint="eastAsia"/>
        </w:rPr>
        <w:t>4.7 WORD</w:t>
      </w:r>
      <w:r>
        <w:rPr>
          <w:rFonts w:hint="eastAsia"/>
        </w:rPr>
        <w:t>类型</w:t>
      </w:r>
      <w:bookmarkEnd w:id="81"/>
      <w:bookmarkEnd w:id="82"/>
    </w:p>
    <w:p w:rsidR="008431D2" w:rsidRDefault="00E40181">
      <w:pPr>
        <w:pStyle w:val="a6"/>
      </w:pPr>
      <w:r>
        <w:rPr>
          <w:rFonts w:hint="eastAsia"/>
        </w:rPr>
        <w:t>KSQL</w:t>
      </w:r>
      <w:r>
        <w:rPr>
          <w:rFonts w:hint="eastAsia"/>
        </w:rPr>
        <w:t>支持对</w:t>
      </w:r>
      <w:r>
        <w:rPr>
          <w:rFonts w:hint="eastAsia"/>
        </w:rPr>
        <w:t>WORD</w:t>
      </w:r>
      <w:r>
        <w:rPr>
          <w:rFonts w:hint="eastAsia"/>
        </w:rPr>
        <w:t>数据类型</w:t>
      </w:r>
      <w:r>
        <w:rPr>
          <w:rFonts w:hint="eastAsia"/>
        </w:rPr>
        <w:t>?</w:t>
      </w:r>
      <w:r>
        <w:rPr>
          <w:rFonts w:hint="eastAsia"/>
        </w:rPr>
        <w:t>和</w:t>
      </w:r>
      <w:r>
        <w:rPr>
          <w:rFonts w:hint="eastAsia"/>
        </w:rPr>
        <w:t>*</w:t>
      </w:r>
      <w:r>
        <w:rPr>
          <w:rFonts w:hint="eastAsia"/>
        </w:rPr>
        <w:t>两种匹配检索。其中</w:t>
      </w:r>
      <w:r>
        <w:rPr>
          <w:rFonts w:hint="eastAsia"/>
        </w:rPr>
        <w:t xml:space="preserve">? </w:t>
      </w:r>
      <w:r>
        <w:rPr>
          <w:rFonts w:hint="eastAsia"/>
        </w:rPr>
        <w:t>代表一个字符，</w:t>
      </w:r>
      <w:r>
        <w:rPr>
          <w:rFonts w:hint="eastAsia"/>
        </w:rPr>
        <w:t xml:space="preserve">* </w:t>
      </w:r>
      <w:r>
        <w:rPr>
          <w:rFonts w:hint="eastAsia"/>
        </w:rPr>
        <w:t>代表任意个字符。查找时，</w:t>
      </w:r>
      <w:r>
        <w:rPr>
          <w:rFonts w:hint="eastAsia"/>
        </w:rPr>
        <w:t xml:space="preserve">? </w:t>
      </w:r>
      <w:r>
        <w:rPr>
          <w:rFonts w:hint="eastAsia"/>
        </w:rPr>
        <w:t>和</w:t>
      </w:r>
      <w:r>
        <w:rPr>
          <w:rFonts w:hint="eastAsia"/>
        </w:rPr>
        <w:t xml:space="preserve">* </w:t>
      </w:r>
      <w:r>
        <w:rPr>
          <w:rFonts w:hint="eastAsia"/>
        </w:rPr>
        <w:t>可以出现在检索条件的任意位置，出现任意次。</w:t>
      </w:r>
    </w:p>
    <w:p w:rsidR="008431D2" w:rsidRDefault="00E40181">
      <w:pPr>
        <w:pStyle w:val="4"/>
        <w:spacing w:before="156" w:after="156"/>
        <w:rPr>
          <w:b/>
          <w:bCs/>
        </w:rPr>
      </w:pPr>
      <w:r>
        <w:rPr>
          <w:rFonts w:hint="eastAsia"/>
        </w:rPr>
        <w:t xml:space="preserve">4.7.1 </w:t>
      </w:r>
      <w:r>
        <w:rPr>
          <w:rFonts w:hint="eastAsia"/>
        </w:rPr>
        <w:t>精确查询</w:t>
      </w:r>
    </w:p>
    <w:p w:rsidR="008431D2" w:rsidRDefault="00E40181">
      <w:pPr>
        <w:pStyle w:val="a6"/>
      </w:pPr>
      <w:r>
        <w:rPr>
          <w:rFonts w:hint="eastAsia"/>
        </w:rPr>
        <w:t>同</w:t>
      </w:r>
      <w:r>
        <w:rPr>
          <w:rFonts w:hint="eastAsia"/>
        </w:rPr>
        <w:t xml:space="preserve"> CHAR </w:t>
      </w:r>
      <w:r>
        <w:rPr>
          <w:rFonts w:hint="eastAsia"/>
        </w:rPr>
        <w:t>索引一样，支持精确查询。</w:t>
      </w:r>
    </w:p>
    <w:p w:rsidR="008431D2" w:rsidRDefault="00E40181">
      <w:pPr>
        <w:pStyle w:val="a6"/>
      </w:pPr>
      <w:r>
        <w:rPr>
          <w:rFonts w:hint="eastAsia"/>
        </w:rPr>
        <w:t>具体内容参见</w:t>
      </w:r>
      <w:r>
        <w:rPr>
          <w:rFonts w:hint="eastAsia"/>
        </w:rPr>
        <w:t>CHAR</w:t>
      </w:r>
      <w:r>
        <w:rPr>
          <w:rFonts w:hint="eastAsia"/>
        </w:rPr>
        <w:t>索引的说明。</w:t>
      </w:r>
    </w:p>
    <w:p w:rsidR="008431D2" w:rsidRDefault="00E40181">
      <w:pPr>
        <w:pStyle w:val="a5"/>
      </w:pPr>
      <w:r>
        <w:rPr>
          <w:rFonts w:hint="eastAsia"/>
        </w:rPr>
        <w:t xml:space="preserve">        </w:t>
      </w:r>
      <w:r>
        <w:rPr>
          <w:rFonts w:hint="eastAsia"/>
        </w:rPr>
        <w:t>注意：“检索词”</w:t>
      </w:r>
      <w:r>
        <w:rPr>
          <w:rFonts w:ascii="宋体" w:hAnsi="宋体" w:cs="宋体"/>
          <w:kern w:val="0"/>
          <w:sz w:val="24"/>
        </w:rPr>
        <w:t>只</w:t>
      </w:r>
      <w:r>
        <w:rPr>
          <w:rFonts w:ascii="宋体" w:hAnsi="宋体" w:cs="宋体" w:hint="eastAsia"/>
          <w:kern w:val="0"/>
          <w:sz w:val="24"/>
        </w:rPr>
        <w:t>支持</w:t>
      </w:r>
      <w:r>
        <w:rPr>
          <w:rFonts w:ascii="宋体" w:hAnsi="宋体" w:cs="宋体"/>
          <w:kern w:val="0"/>
          <w:sz w:val="24"/>
        </w:rPr>
        <w:t>前</w:t>
      </w:r>
      <w:r>
        <w:rPr>
          <w:rFonts w:ascii="宋体" w:hAnsi="宋体" w:cs="宋体" w:hint="eastAsia"/>
          <w:kern w:val="0"/>
          <w:sz w:val="24"/>
        </w:rPr>
        <w:t>64</w:t>
      </w:r>
      <w:r>
        <w:rPr>
          <w:rFonts w:ascii="宋体" w:hAnsi="宋体" w:cs="宋体"/>
          <w:kern w:val="0"/>
          <w:sz w:val="24"/>
        </w:rPr>
        <w:t>字节</w:t>
      </w:r>
      <w:r>
        <w:rPr>
          <w:rFonts w:ascii="宋体" w:hAnsi="宋体" w:cs="宋体" w:hint="eastAsia"/>
          <w:kern w:val="0"/>
          <w:sz w:val="24"/>
        </w:rPr>
        <w:t>索引，</w:t>
      </w:r>
      <w:r>
        <w:rPr>
          <w:rFonts w:hint="eastAsia"/>
        </w:rPr>
        <w:t>只要前</w:t>
      </w:r>
      <w:r>
        <w:rPr>
          <w:rFonts w:hint="eastAsia"/>
        </w:rPr>
        <w:t>64</w:t>
      </w:r>
      <w:r>
        <w:rPr>
          <w:rFonts w:hint="eastAsia"/>
        </w:rPr>
        <w:t>字符完全匹配，则命中，超出</w:t>
      </w:r>
      <w:r>
        <w:rPr>
          <w:rFonts w:hint="eastAsia"/>
        </w:rPr>
        <w:t>64</w:t>
      </w:r>
      <w:r>
        <w:rPr>
          <w:rFonts w:hint="eastAsia"/>
        </w:rPr>
        <w:t>字符的截断后再匹配。</w:t>
      </w:r>
    </w:p>
    <w:p w:rsidR="008431D2" w:rsidRDefault="00E40181">
      <w:pPr>
        <w:pStyle w:val="a6"/>
      </w:pPr>
      <w:r>
        <w:rPr>
          <w:rFonts w:hint="eastAsia"/>
        </w:rPr>
        <w:t>WORD</w:t>
      </w:r>
      <w:r>
        <w:rPr>
          <w:rFonts w:hint="eastAsia"/>
        </w:rPr>
        <w:t>数据类型不同于</w:t>
      </w:r>
      <w:r>
        <w:rPr>
          <w:rFonts w:hint="eastAsia"/>
        </w:rPr>
        <w:t>CHAR</w:t>
      </w:r>
      <w:r>
        <w:rPr>
          <w:rFonts w:hint="eastAsia"/>
        </w:rPr>
        <w:t>类型，不支持比较查询。</w:t>
      </w:r>
    </w:p>
    <w:p w:rsidR="008431D2" w:rsidRDefault="00E40181">
      <w:pPr>
        <w:pStyle w:val="4"/>
        <w:spacing w:before="156" w:after="156"/>
        <w:rPr>
          <w:b/>
          <w:bCs/>
        </w:rPr>
      </w:pPr>
      <w:r>
        <w:rPr>
          <w:rFonts w:hint="eastAsia"/>
        </w:rPr>
        <w:t xml:space="preserve">4.7.2 ?/* </w:t>
      </w:r>
      <w:r>
        <w:rPr>
          <w:rFonts w:hint="eastAsia"/>
        </w:rPr>
        <w:t>模式查找</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字段名</w:t>
      </w:r>
      <w:r>
        <w:rPr>
          <w:rFonts w:hint="eastAsia"/>
          <w:bCs/>
        </w:rPr>
        <w:t xml:space="preserve">&gt; = </w:t>
      </w:r>
      <w:r>
        <w:rPr>
          <w:rFonts w:hint="eastAsia"/>
        </w:rPr>
        <w:t>检索模式串</w:t>
      </w:r>
    </w:p>
    <w:p w:rsidR="008431D2" w:rsidRDefault="00E40181">
      <w:pPr>
        <w:pStyle w:val="a6"/>
      </w:pPr>
      <w:r>
        <w:rPr>
          <w:rFonts w:hint="eastAsia"/>
        </w:rPr>
        <w:t>检索结果：</w:t>
      </w:r>
      <w:r>
        <w:rPr>
          <w:rFonts w:hint="eastAsia"/>
        </w:rPr>
        <w:t xml:space="preserve"> </w:t>
      </w:r>
      <w:r>
        <w:rPr>
          <w:rFonts w:hint="eastAsia"/>
        </w:rPr>
        <w:t>返回与“检索模式串”完全匹配的记录。</w:t>
      </w:r>
    </w:p>
    <w:p w:rsidR="008431D2" w:rsidRDefault="00E40181">
      <w:pPr>
        <w:pStyle w:val="a6"/>
      </w:pPr>
      <w:r>
        <w:rPr>
          <w:rFonts w:hint="eastAsia"/>
        </w:rPr>
        <w:t>检索模式串包含‘</w:t>
      </w:r>
      <w:r>
        <w:rPr>
          <w:rFonts w:hint="eastAsia"/>
        </w:rPr>
        <w:t>*</w:t>
      </w:r>
      <w:r>
        <w:rPr>
          <w:rFonts w:hint="eastAsia"/>
        </w:rPr>
        <w:t>’或‘</w:t>
      </w:r>
      <w:r>
        <w:rPr>
          <w:rFonts w:hint="eastAsia"/>
        </w:rPr>
        <w:t>?</w:t>
      </w:r>
      <w:r>
        <w:rPr>
          <w:rFonts w:hint="eastAsia"/>
        </w:rPr>
        <w:t>’，‘</w:t>
      </w:r>
      <w:r>
        <w:rPr>
          <w:rFonts w:hint="eastAsia"/>
        </w:rPr>
        <w:t>*</w:t>
      </w:r>
      <w:r>
        <w:rPr>
          <w:rFonts w:hint="eastAsia"/>
        </w:rPr>
        <w:t>’表示匹配</w:t>
      </w:r>
      <w:r>
        <w:rPr>
          <w:rFonts w:hint="eastAsia"/>
        </w:rPr>
        <w:t>任意个字符，‘</w:t>
      </w:r>
      <w:r>
        <w:rPr>
          <w:rFonts w:hint="eastAsia"/>
        </w:rPr>
        <w:t>?</w:t>
      </w:r>
      <w:r>
        <w:rPr>
          <w:rFonts w:hint="eastAsia"/>
        </w:rPr>
        <w:t>’表示匹配</w:t>
      </w:r>
      <w:r>
        <w:rPr>
          <w:rFonts w:hint="eastAsia"/>
        </w:rPr>
        <w:t>1</w:t>
      </w:r>
      <w:r>
        <w:rPr>
          <w:rFonts w:hint="eastAsia"/>
        </w:rPr>
        <w:t>个字符，英文字母忽略大小写匹配。</w:t>
      </w:r>
    </w:p>
    <w:p w:rsidR="008431D2" w:rsidRDefault="00E40181">
      <w:pPr>
        <w:pStyle w:val="a6"/>
      </w:pPr>
      <w:r>
        <w:rPr>
          <w:rFonts w:hint="eastAsia"/>
        </w:rPr>
        <w:t>这里字符的意义同</w:t>
      </w:r>
      <w:r>
        <w:rPr>
          <w:rFonts w:hint="eastAsia"/>
        </w:rPr>
        <w:t>GB18030</w:t>
      </w:r>
      <w:r>
        <w:rPr>
          <w:rFonts w:hint="eastAsia"/>
        </w:rPr>
        <w:t>标准，而不是指字节。一个</w:t>
      </w:r>
      <w:r>
        <w:rPr>
          <w:rFonts w:hint="eastAsia"/>
        </w:rPr>
        <w:t>ASCII</w:t>
      </w:r>
      <w:r>
        <w:rPr>
          <w:rFonts w:hint="eastAsia"/>
        </w:rPr>
        <w:t>是一个字符（占一字节），一个汉字也是一个字符（占两字节）。</w:t>
      </w:r>
    </w:p>
    <w:p w:rsidR="008431D2" w:rsidRDefault="00E40181">
      <w:pPr>
        <w:pStyle w:val="a6"/>
      </w:pPr>
      <w:r>
        <w:rPr>
          <w:rFonts w:hint="eastAsia"/>
        </w:rPr>
        <w:t>WORD</w:t>
      </w:r>
      <w:r>
        <w:rPr>
          <w:rFonts w:hint="eastAsia"/>
        </w:rPr>
        <w:t>字段类型支持‘</w:t>
      </w:r>
      <w:r>
        <w:rPr>
          <w:rFonts w:hint="eastAsia"/>
        </w:rPr>
        <w:t>*</w:t>
      </w:r>
      <w:r>
        <w:rPr>
          <w:rFonts w:hint="eastAsia"/>
        </w:rPr>
        <w:t>’或‘</w:t>
      </w:r>
      <w:r>
        <w:rPr>
          <w:rFonts w:hint="eastAsia"/>
        </w:rPr>
        <w:t>?</w:t>
      </w:r>
      <w:r>
        <w:rPr>
          <w:rFonts w:hint="eastAsia"/>
        </w:rPr>
        <w:t>’匹配符的任意组合查找，检索模式串中的‘</w:t>
      </w:r>
      <w:r>
        <w:rPr>
          <w:rFonts w:hint="eastAsia"/>
        </w:rPr>
        <w:t>*</w:t>
      </w:r>
      <w:r>
        <w:rPr>
          <w:rFonts w:hint="eastAsia"/>
        </w:rPr>
        <w:t>’或‘</w:t>
      </w:r>
      <w:r>
        <w:rPr>
          <w:rFonts w:hint="eastAsia"/>
        </w:rPr>
        <w:t>?</w:t>
      </w:r>
      <w:r>
        <w:rPr>
          <w:rFonts w:hint="eastAsia"/>
        </w:rPr>
        <w:t>’可以以任意方式组合，出现在任何位置。</w:t>
      </w:r>
    </w:p>
    <w:p w:rsidR="008431D2" w:rsidRDefault="00E40181">
      <w:pPr>
        <w:pStyle w:val="a6"/>
      </w:pPr>
      <w:r>
        <w:rPr>
          <w:rFonts w:hint="eastAsia"/>
        </w:rPr>
        <w:t>例如一，检索“</w:t>
      </w:r>
      <w:r>
        <w:rPr>
          <w:rFonts w:hint="eastAsia"/>
        </w:rPr>
        <w:t>CCND2009</w:t>
      </w:r>
      <w:r>
        <w:rPr>
          <w:rFonts w:hint="eastAsia"/>
        </w:rPr>
        <w:t>”表的“题名”列中，以“城市”和</w:t>
      </w:r>
      <w:r>
        <w:rPr>
          <w:rFonts w:hint="eastAsia"/>
        </w:rPr>
        <w:t xml:space="preserve"> </w:t>
      </w:r>
      <w:r>
        <w:rPr>
          <w:rFonts w:hint="eastAsia"/>
        </w:rPr>
        <w:t>“发展”之间相隔</w:t>
      </w:r>
      <w:r>
        <w:rPr>
          <w:rFonts w:hint="eastAsia"/>
        </w:rPr>
        <w:t>3</w:t>
      </w:r>
      <w:r>
        <w:rPr>
          <w:rFonts w:hint="eastAsia"/>
        </w:rPr>
        <w:t>个或</w:t>
      </w:r>
      <w:r>
        <w:rPr>
          <w:rFonts w:hint="eastAsia"/>
        </w:rPr>
        <w:t>3</w:t>
      </w:r>
      <w:r>
        <w:rPr>
          <w:rFonts w:hint="eastAsia"/>
        </w:rPr>
        <w:t>个以上字符，且以“城市”开始，“发展”结尾的记录。</w:t>
      </w:r>
      <w:r>
        <w:rPr>
          <w:rFonts w:hint="eastAsia"/>
        </w:rPr>
        <w:t>KSQL</w:t>
      </w:r>
      <w:r>
        <w:rPr>
          <w:rFonts w:hint="eastAsia"/>
        </w:rPr>
        <w:t>语句：</w:t>
      </w:r>
    </w:p>
    <w:tbl>
      <w:tblPr>
        <w:tblW w:w="8522" w:type="dxa"/>
        <w:tblInd w:w="108" w:type="dxa"/>
        <w:tblLayout w:type="fixed"/>
        <w:tblLook w:val="04A0" w:firstRow="1" w:lastRow="0" w:firstColumn="1" w:lastColumn="0" w:noHBand="0" w:noVBand="1"/>
      </w:tblPr>
      <w:tblGrid>
        <w:gridCol w:w="1749"/>
        <w:gridCol w:w="6773"/>
      </w:tblGrid>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CCND2009</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题名</w:t>
            </w:r>
            <w:r>
              <w:rPr>
                <w:rFonts w:ascii="仿宋" w:eastAsia="仿宋" w:hAnsi="仿宋" w:cs="仿宋" w:hint="eastAsia"/>
                <w:sz w:val="18"/>
                <w:szCs w:val="18"/>
              </w:rPr>
              <w:t>='</w:t>
            </w:r>
            <w:r>
              <w:rPr>
                <w:rFonts w:ascii="仿宋" w:eastAsia="仿宋" w:hAnsi="仿宋" w:cs="仿宋" w:hint="eastAsia"/>
                <w:sz w:val="18"/>
                <w:szCs w:val="18"/>
              </w:rPr>
              <w:t>城市</w:t>
            </w:r>
            <w:r>
              <w:rPr>
                <w:rFonts w:ascii="仿宋" w:eastAsia="仿宋" w:hAnsi="仿宋" w:cs="仿宋" w:hint="eastAsia"/>
                <w:sz w:val="18"/>
                <w:szCs w:val="18"/>
              </w:rPr>
              <w:t>*???</w:t>
            </w:r>
            <w:r>
              <w:rPr>
                <w:rFonts w:ascii="仿宋" w:eastAsia="仿宋" w:hAnsi="仿宋" w:cs="仿宋" w:hint="eastAsia"/>
                <w:sz w:val="18"/>
                <w:szCs w:val="18"/>
              </w:rPr>
              <w:t>发展</w:t>
            </w:r>
            <w:r>
              <w:rPr>
                <w:rFonts w:ascii="仿宋" w:eastAsia="仿宋" w:hAnsi="仿宋" w:cs="仿宋" w:hint="eastAsia"/>
                <w:sz w:val="18"/>
                <w:szCs w:val="18"/>
              </w:rPr>
              <w:t>'</w:t>
            </w:r>
          </w:p>
        </w:tc>
      </w:tr>
    </w:tbl>
    <w:p w:rsidR="008431D2" w:rsidRDefault="008431D2"/>
    <w:p w:rsidR="008431D2" w:rsidRDefault="00E40181">
      <w:pPr>
        <w:pStyle w:val="a6"/>
      </w:pPr>
      <w:r>
        <w:rPr>
          <w:rFonts w:hint="eastAsia"/>
        </w:rPr>
        <w:t>例如二，检索“</w:t>
      </w:r>
      <w:r>
        <w:rPr>
          <w:rFonts w:hint="eastAsia"/>
        </w:rPr>
        <w:t>CCND2009</w:t>
      </w:r>
      <w:r>
        <w:rPr>
          <w:rFonts w:hint="eastAsia"/>
        </w:rPr>
        <w:t>”表的“题名”列中，以“城市”和“道路”之间相隔任</w:t>
      </w:r>
      <w:r>
        <w:rPr>
          <w:rFonts w:hint="eastAsia"/>
        </w:rPr>
        <w:lastRenderedPageBreak/>
        <w:t>意个字符，“道路”和“发展”之间相隔</w:t>
      </w:r>
      <w:r>
        <w:rPr>
          <w:rFonts w:hint="eastAsia"/>
        </w:rPr>
        <w:t>1</w:t>
      </w:r>
      <w:r>
        <w:rPr>
          <w:rFonts w:hint="eastAsia"/>
        </w:rPr>
        <w:t>个字符，且以“城市”开始，“发展”结尾的记录。</w:t>
      </w:r>
      <w:r>
        <w:rPr>
          <w:rFonts w:hint="eastAsia"/>
        </w:rPr>
        <w:t>KSQL</w:t>
      </w:r>
      <w:r>
        <w:rPr>
          <w:rFonts w:hint="eastAsia"/>
        </w:rPr>
        <w:t>语句：</w:t>
      </w:r>
    </w:p>
    <w:tbl>
      <w:tblPr>
        <w:tblW w:w="8522" w:type="dxa"/>
        <w:tblInd w:w="108" w:type="dxa"/>
        <w:tblLayout w:type="fixed"/>
        <w:tblLook w:val="04A0" w:firstRow="1" w:lastRow="0" w:firstColumn="1" w:lastColumn="0" w:noHBand="0" w:noVBand="1"/>
      </w:tblPr>
      <w:tblGrid>
        <w:gridCol w:w="1749"/>
        <w:gridCol w:w="6773"/>
      </w:tblGrid>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CCND2009</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题名</w:t>
            </w:r>
            <w:r>
              <w:rPr>
                <w:rFonts w:ascii="仿宋" w:eastAsia="仿宋" w:hAnsi="仿宋" w:cs="仿宋" w:hint="eastAsia"/>
                <w:sz w:val="18"/>
                <w:szCs w:val="18"/>
              </w:rPr>
              <w:t>='</w:t>
            </w:r>
            <w:r>
              <w:rPr>
                <w:rFonts w:ascii="仿宋" w:eastAsia="仿宋" w:hAnsi="仿宋" w:cs="仿宋" w:hint="eastAsia"/>
                <w:sz w:val="18"/>
                <w:szCs w:val="18"/>
              </w:rPr>
              <w:t>城市</w:t>
            </w:r>
            <w:r>
              <w:rPr>
                <w:rFonts w:ascii="仿宋" w:eastAsia="仿宋" w:hAnsi="仿宋" w:cs="仿宋" w:hint="eastAsia"/>
                <w:sz w:val="18"/>
                <w:szCs w:val="18"/>
              </w:rPr>
              <w:t>*</w:t>
            </w:r>
            <w:r>
              <w:rPr>
                <w:rFonts w:ascii="仿宋" w:eastAsia="仿宋" w:hAnsi="仿宋" w:cs="仿宋" w:hint="eastAsia"/>
                <w:sz w:val="18"/>
                <w:szCs w:val="18"/>
              </w:rPr>
              <w:t>道路</w:t>
            </w:r>
            <w:r>
              <w:rPr>
                <w:rFonts w:ascii="仿宋" w:eastAsia="仿宋" w:hAnsi="仿宋" w:cs="仿宋" w:hint="eastAsia"/>
                <w:sz w:val="18"/>
                <w:szCs w:val="18"/>
              </w:rPr>
              <w:t>?</w:t>
            </w:r>
            <w:r>
              <w:rPr>
                <w:rFonts w:ascii="仿宋" w:eastAsia="仿宋" w:hAnsi="仿宋" w:cs="仿宋" w:hint="eastAsia"/>
                <w:sz w:val="18"/>
                <w:szCs w:val="18"/>
              </w:rPr>
              <w:t>发展</w:t>
            </w:r>
            <w:r>
              <w:rPr>
                <w:rFonts w:ascii="仿宋" w:eastAsia="仿宋" w:hAnsi="仿宋" w:cs="仿宋" w:hint="eastAsia"/>
                <w:sz w:val="18"/>
                <w:szCs w:val="18"/>
              </w:rPr>
              <w:t>'</w:t>
            </w:r>
          </w:p>
        </w:tc>
      </w:tr>
    </w:tbl>
    <w:p w:rsidR="008431D2" w:rsidRDefault="008431D2">
      <w:pPr>
        <w:spacing w:after="100" w:afterAutospacing="1"/>
        <w:rPr>
          <w:rFonts w:eastAsia="新宋体"/>
          <w:szCs w:val="21"/>
        </w:rPr>
      </w:pPr>
    </w:p>
    <w:p w:rsidR="008431D2" w:rsidRDefault="00E40181">
      <w:pPr>
        <w:pStyle w:val="3"/>
      </w:pPr>
      <w:bookmarkStart w:id="83" w:name="_Toc216669115"/>
      <w:bookmarkStart w:id="84" w:name="_Toc403566271"/>
      <w:r>
        <w:rPr>
          <w:rFonts w:hint="eastAsia"/>
        </w:rPr>
        <w:t>4.8 STRING</w:t>
      </w:r>
      <w:r>
        <w:rPr>
          <w:rFonts w:hint="eastAsia"/>
        </w:rPr>
        <w:t>和</w:t>
      </w:r>
      <w:r>
        <w:rPr>
          <w:rFonts w:hint="eastAsia"/>
        </w:rPr>
        <w:t xml:space="preserve"> STRCHAR</w:t>
      </w:r>
      <w:r>
        <w:rPr>
          <w:rFonts w:hint="eastAsia"/>
        </w:rPr>
        <w:t>类型</w:t>
      </w:r>
      <w:bookmarkEnd w:id="83"/>
      <w:bookmarkEnd w:id="84"/>
    </w:p>
    <w:p w:rsidR="008431D2" w:rsidRDefault="00E40181">
      <w:pPr>
        <w:pStyle w:val="a6"/>
      </w:pPr>
      <w:r>
        <w:rPr>
          <w:rFonts w:hint="eastAsia"/>
        </w:rPr>
        <w:t>STRING</w:t>
      </w:r>
      <w:r>
        <w:rPr>
          <w:rFonts w:hint="eastAsia"/>
        </w:rPr>
        <w:t>和</w:t>
      </w:r>
      <w:r>
        <w:rPr>
          <w:rFonts w:hint="eastAsia"/>
        </w:rPr>
        <w:t>STRCHAR</w:t>
      </w:r>
      <w:r>
        <w:rPr>
          <w:rFonts w:hint="eastAsia"/>
        </w:rPr>
        <w:t>是</w:t>
      </w:r>
      <w:r>
        <w:rPr>
          <w:rFonts w:hint="eastAsia"/>
        </w:rPr>
        <w:t>KBase</w:t>
      </w:r>
      <w:r>
        <w:rPr>
          <w:rFonts w:hint="eastAsia"/>
        </w:rPr>
        <w:t>系统中最小型的索引文本数据的类型，它仅仅针对数据的前面</w:t>
      </w:r>
      <w:r>
        <w:rPr>
          <w:rFonts w:hint="eastAsia"/>
        </w:rPr>
        <w:t>254</w:t>
      </w:r>
      <w:r>
        <w:rPr>
          <w:rFonts w:hint="eastAsia"/>
        </w:rPr>
        <w:t>字节做索引。</w:t>
      </w:r>
    </w:p>
    <w:p w:rsidR="008431D2" w:rsidRDefault="00E40181">
      <w:pPr>
        <w:pStyle w:val="a6"/>
      </w:pPr>
      <w:r>
        <w:rPr>
          <w:rFonts w:hint="eastAsia"/>
        </w:rPr>
        <w:t>STRING</w:t>
      </w:r>
      <w:r>
        <w:rPr>
          <w:rFonts w:hint="eastAsia"/>
        </w:rPr>
        <w:t>和</w:t>
      </w:r>
      <w:r>
        <w:rPr>
          <w:rFonts w:hint="eastAsia"/>
        </w:rPr>
        <w:t>STRCHAR</w:t>
      </w:r>
      <w:r>
        <w:rPr>
          <w:rFonts w:hint="eastAsia"/>
        </w:rPr>
        <w:t>区别是，</w:t>
      </w:r>
      <w:r>
        <w:rPr>
          <w:rFonts w:hint="eastAsia"/>
        </w:rPr>
        <w:t>STRING</w:t>
      </w:r>
      <w:r>
        <w:rPr>
          <w:rFonts w:hint="eastAsia"/>
        </w:rPr>
        <w:t>在做索引时，是分词后索引的。而</w:t>
      </w:r>
      <w:r>
        <w:rPr>
          <w:rFonts w:hint="eastAsia"/>
        </w:rPr>
        <w:t>STRCHAR</w:t>
      </w:r>
      <w:r>
        <w:rPr>
          <w:rFonts w:hint="eastAsia"/>
        </w:rPr>
        <w:t>是按字切分索引的，“按字切分索引”我们通常称之为不分词索引。</w:t>
      </w:r>
    </w:p>
    <w:p w:rsidR="008431D2" w:rsidRDefault="00E40181">
      <w:pPr>
        <w:pStyle w:val="a6"/>
      </w:pPr>
      <w:r>
        <w:rPr>
          <w:rFonts w:hint="eastAsia"/>
        </w:rPr>
        <w:t>这两种类型具有文本型数据分词索引的特点，与其它文本型数据类型的区别是，它们不分句，更不分段，即它们仅相当于其它文本型数据中的一个句子。因此，如果一个字段只有少量文本数据，采用</w:t>
      </w:r>
      <w:r>
        <w:rPr>
          <w:rFonts w:hint="eastAsia"/>
        </w:rPr>
        <w:t>STRING</w:t>
      </w:r>
      <w:r>
        <w:rPr>
          <w:rFonts w:hint="eastAsia"/>
        </w:rPr>
        <w:t>或</w:t>
      </w:r>
      <w:r>
        <w:rPr>
          <w:rFonts w:hint="eastAsia"/>
        </w:rPr>
        <w:t>STRCHAR</w:t>
      </w:r>
      <w:r>
        <w:rPr>
          <w:rFonts w:hint="eastAsia"/>
        </w:rPr>
        <w:t>，将可能获得更佳的检索性能。</w:t>
      </w:r>
    </w:p>
    <w:p w:rsidR="008431D2" w:rsidRDefault="00E40181">
      <w:pPr>
        <w:pStyle w:val="a6"/>
      </w:pPr>
      <w:r>
        <w:rPr>
          <w:rFonts w:hint="eastAsia"/>
        </w:rPr>
        <w:t>这两种类型与其它文本型数据类型相比，还有一个细微的差异是，</w:t>
      </w:r>
      <w:r>
        <w:rPr>
          <w:rFonts w:hint="eastAsia"/>
        </w:rPr>
        <w:t>STRING</w:t>
      </w:r>
      <w:r>
        <w:rPr>
          <w:rFonts w:hint="eastAsia"/>
        </w:rPr>
        <w:t>或</w:t>
      </w:r>
      <w:r>
        <w:rPr>
          <w:rFonts w:hint="eastAsia"/>
        </w:rPr>
        <w:t>STRCHAR</w:t>
      </w:r>
      <w:r>
        <w:rPr>
          <w:rFonts w:hint="eastAsia"/>
        </w:rPr>
        <w:t>在分词（或分字）后，直接完全索引；而其它</w:t>
      </w:r>
      <w:r>
        <w:rPr>
          <w:rFonts w:hint="eastAsia"/>
        </w:rPr>
        <w:t>文本型数据类型则是在分词（或分字）后，先过滤了停用字词之后，再进行索引。这一点，对检索有时会有一些微妙的影响。关于停用词更详细的说明，可参考后面</w:t>
      </w:r>
      <w:r>
        <w:rPr>
          <w:rFonts w:hint="eastAsia"/>
        </w:rPr>
        <w:t>TEXT</w:t>
      </w:r>
      <w:r>
        <w:rPr>
          <w:rFonts w:hint="eastAsia"/>
        </w:rPr>
        <w:t>字段类型的说明。</w:t>
      </w:r>
    </w:p>
    <w:p w:rsidR="008431D2" w:rsidRDefault="00E40181">
      <w:pPr>
        <w:pStyle w:val="4"/>
        <w:spacing w:before="156" w:after="156"/>
        <w:rPr>
          <w:b/>
          <w:bCs/>
        </w:rPr>
      </w:pPr>
      <w:r>
        <w:rPr>
          <w:rFonts w:hint="eastAsia"/>
        </w:rPr>
        <w:t>4.8.1</w:t>
      </w:r>
      <w:r>
        <w:rPr>
          <w:rFonts w:hint="eastAsia"/>
        </w:rPr>
        <w:t>精确查找</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字段名</w:t>
      </w:r>
      <w:r>
        <w:rPr>
          <w:rFonts w:hint="eastAsia"/>
          <w:bCs/>
        </w:rPr>
        <w:t>&gt;  =</w:t>
      </w:r>
      <w:r>
        <w:rPr>
          <w:rFonts w:hint="eastAsia"/>
        </w:rPr>
        <w:t>&lt;</w:t>
      </w:r>
      <w:r>
        <w:rPr>
          <w:rFonts w:hint="eastAsia"/>
        </w:rPr>
        <w:t>检索词</w:t>
      </w:r>
      <w:r>
        <w:rPr>
          <w:rFonts w:hint="eastAsia"/>
        </w:rPr>
        <w:t>&gt;</w:t>
      </w:r>
    </w:p>
    <w:p w:rsidR="008431D2" w:rsidRDefault="00E40181">
      <w:pPr>
        <w:pStyle w:val="a6"/>
      </w:pPr>
      <w:r>
        <w:rPr>
          <w:rFonts w:hint="eastAsia"/>
        </w:rPr>
        <w:t>检索结果：</w:t>
      </w:r>
      <w:r>
        <w:rPr>
          <w:rFonts w:hint="eastAsia"/>
        </w:rPr>
        <w:t xml:space="preserve"> </w:t>
      </w:r>
      <w:r>
        <w:rPr>
          <w:rFonts w:hint="eastAsia"/>
        </w:rPr>
        <w:t>返回</w:t>
      </w:r>
      <w:r>
        <w:rPr>
          <w:rFonts w:hint="eastAsia"/>
          <w:bCs/>
        </w:rPr>
        <w:t>字段值中包含</w:t>
      </w:r>
      <w:r>
        <w:rPr>
          <w:rFonts w:hint="eastAsia"/>
        </w:rPr>
        <w:t>“检索词”（但忽略字符大小写）的记录。</w:t>
      </w:r>
    </w:p>
    <w:p w:rsidR="008431D2" w:rsidRDefault="00E40181">
      <w:pPr>
        <w:pStyle w:val="a6"/>
      </w:pPr>
      <w:r>
        <w:rPr>
          <w:rFonts w:hint="eastAsia"/>
          <w:bCs/>
        </w:rPr>
        <w:t>精确查找实际上是短语包含查找，这是</w:t>
      </w:r>
      <w:r>
        <w:rPr>
          <w:rFonts w:hint="eastAsia"/>
        </w:rPr>
        <w:t>最基本的文本型数据的检索方式。与</w:t>
      </w:r>
      <w:r>
        <w:rPr>
          <w:rFonts w:hint="eastAsia"/>
        </w:rPr>
        <w:t>CHAR</w:t>
      </w:r>
      <w:r>
        <w:rPr>
          <w:rFonts w:hint="eastAsia"/>
        </w:rPr>
        <w:t>不同，文本型数据的包含查找不用加上问号（</w:t>
      </w:r>
      <w:r>
        <w:rPr>
          <w:rFonts w:hint="eastAsia"/>
        </w:rPr>
        <w:t>?/*</w:t>
      </w:r>
      <w:r>
        <w:rPr>
          <w:rFonts w:hint="eastAsia"/>
        </w:rPr>
        <w:t>）作内容前缀。</w:t>
      </w:r>
    </w:p>
    <w:p w:rsidR="008431D2" w:rsidRDefault="00E40181">
      <w:pPr>
        <w:pStyle w:val="a6"/>
      </w:pPr>
      <w:r>
        <w:rPr>
          <w:rFonts w:hint="eastAsia"/>
        </w:rPr>
        <w:t>因为</w:t>
      </w:r>
      <w:r>
        <w:rPr>
          <w:rFonts w:hint="eastAsia"/>
        </w:rPr>
        <w:t>STRING</w:t>
      </w:r>
      <w:r>
        <w:rPr>
          <w:rFonts w:hint="eastAsia"/>
        </w:rPr>
        <w:t>类型的索引是基于分词的，查找的内容应是一个或多个连续的词汇，如果要查找的内容不是一个准确的概念，仅是其中的一个子串，也可能无法检索到。</w:t>
      </w:r>
    </w:p>
    <w:p w:rsidR="008431D2" w:rsidRDefault="00E40181">
      <w:pPr>
        <w:pStyle w:val="a6"/>
      </w:pPr>
      <w:r>
        <w:rPr>
          <w:rFonts w:hint="eastAsia"/>
        </w:rPr>
        <w:t>例如：</w:t>
      </w:r>
    </w:p>
    <w:tbl>
      <w:tblPr>
        <w:tblW w:w="8522" w:type="dxa"/>
        <w:tblInd w:w="108" w:type="dxa"/>
        <w:tblLayout w:type="fixed"/>
        <w:tblLook w:val="04A0" w:firstRow="1" w:lastRow="0" w:firstColumn="1" w:lastColumn="0" w:noHBand="0" w:noVBand="1"/>
      </w:tblPr>
      <w:tblGrid>
        <w:gridCol w:w="1749"/>
        <w:gridCol w:w="6773"/>
      </w:tblGrid>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CJFD2003</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篇名</w:t>
            </w:r>
            <w:r>
              <w:rPr>
                <w:rFonts w:ascii="仿宋" w:eastAsia="仿宋" w:hAnsi="仿宋" w:cs="仿宋" w:hint="eastAsia"/>
                <w:sz w:val="18"/>
                <w:szCs w:val="18"/>
              </w:rPr>
              <w:t>='</w:t>
            </w:r>
            <w:r>
              <w:rPr>
                <w:rFonts w:ascii="仿宋" w:eastAsia="仿宋" w:hAnsi="仿宋" w:cs="仿宋" w:hint="eastAsia"/>
                <w:sz w:val="18"/>
                <w:szCs w:val="18"/>
              </w:rPr>
              <w:t>农业科</w:t>
            </w:r>
            <w:r>
              <w:rPr>
                <w:rFonts w:ascii="仿宋" w:eastAsia="仿宋" w:hAnsi="仿宋" w:cs="仿宋" w:hint="eastAsia"/>
                <w:sz w:val="18"/>
                <w:szCs w:val="18"/>
              </w:rPr>
              <w:t>'</w:t>
            </w:r>
          </w:p>
        </w:tc>
      </w:tr>
    </w:tbl>
    <w:p w:rsidR="008431D2" w:rsidRDefault="008431D2">
      <w:pPr>
        <w:rPr>
          <w:rFonts w:eastAsia="新宋体"/>
        </w:rPr>
      </w:pPr>
    </w:p>
    <w:p w:rsidR="008431D2" w:rsidRDefault="00E40181">
      <w:pPr>
        <w:pStyle w:val="a6"/>
      </w:pPr>
      <w:r>
        <w:rPr>
          <w:rFonts w:hint="eastAsia"/>
        </w:rPr>
        <w:t>上面的Ｋ</w:t>
      </w:r>
      <w:r>
        <w:rPr>
          <w:rFonts w:hint="eastAsia"/>
        </w:rPr>
        <w:t>SQL</w:t>
      </w:r>
      <w:r>
        <w:rPr>
          <w:rFonts w:hint="eastAsia"/>
        </w:rPr>
        <w:t>不能命中“篇名”为“近代美国农业科技的引进及其影响评述”的记录，但可以命中“篇名”为“农业科宣传记事”的记录。这是因为“近代美国农业科技的引进及其影响评述”索引时是先分词为“近代</w:t>
      </w:r>
      <w:r>
        <w:rPr>
          <w:rFonts w:hint="eastAsia"/>
        </w:rPr>
        <w:t>/</w:t>
      </w:r>
      <w:r>
        <w:rPr>
          <w:rFonts w:hint="eastAsia"/>
        </w:rPr>
        <w:t>美国</w:t>
      </w:r>
      <w:r>
        <w:rPr>
          <w:rFonts w:hint="eastAsia"/>
        </w:rPr>
        <w:t>/</w:t>
      </w:r>
      <w:r>
        <w:rPr>
          <w:rFonts w:hint="eastAsia"/>
        </w:rPr>
        <w:t>农业</w:t>
      </w:r>
      <w:r>
        <w:rPr>
          <w:rFonts w:hint="eastAsia"/>
        </w:rPr>
        <w:t>/</w:t>
      </w:r>
      <w:r>
        <w:rPr>
          <w:rFonts w:hint="eastAsia"/>
        </w:rPr>
        <w:t>科技</w:t>
      </w:r>
      <w:r>
        <w:rPr>
          <w:rFonts w:hint="eastAsia"/>
        </w:rPr>
        <w:t>/</w:t>
      </w:r>
      <w:r>
        <w:rPr>
          <w:rFonts w:hint="eastAsia"/>
        </w:rPr>
        <w:t>的</w:t>
      </w:r>
      <w:r>
        <w:rPr>
          <w:rFonts w:hint="eastAsia"/>
        </w:rPr>
        <w:t>/</w:t>
      </w:r>
      <w:r>
        <w:rPr>
          <w:rFonts w:hint="eastAsia"/>
        </w:rPr>
        <w:t>引进</w:t>
      </w:r>
      <w:r>
        <w:rPr>
          <w:rFonts w:hint="eastAsia"/>
        </w:rPr>
        <w:t>/</w:t>
      </w:r>
      <w:r>
        <w:rPr>
          <w:rFonts w:hint="eastAsia"/>
        </w:rPr>
        <w:t>及其</w:t>
      </w:r>
      <w:r>
        <w:rPr>
          <w:rFonts w:hint="eastAsia"/>
        </w:rPr>
        <w:t>/</w:t>
      </w:r>
      <w:r>
        <w:rPr>
          <w:rFonts w:hint="eastAsia"/>
        </w:rPr>
        <w:t>影响</w:t>
      </w:r>
      <w:r>
        <w:rPr>
          <w:rFonts w:hint="eastAsia"/>
        </w:rPr>
        <w:t>/</w:t>
      </w:r>
      <w:r>
        <w:rPr>
          <w:rFonts w:hint="eastAsia"/>
        </w:rPr>
        <w:t>评述”，这样，我们只可检索其中的一个或多个连续的词。通过分词索引，我们可以提高文本检索的查准率，同时可能会降低查全率。</w:t>
      </w:r>
    </w:p>
    <w:p w:rsidR="008431D2" w:rsidRDefault="00E40181">
      <w:pPr>
        <w:pStyle w:val="a6"/>
      </w:pPr>
      <w:r>
        <w:rPr>
          <w:rFonts w:hint="eastAsia"/>
        </w:rPr>
        <w:t>如下的Ｋ</w:t>
      </w:r>
      <w:r>
        <w:rPr>
          <w:rFonts w:hint="eastAsia"/>
        </w:rPr>
        <w:t>SQL</w:t>
      </w:r>
      <w:r>
        <w:rPr>
          <w:rFonts w:hint="eastAsia"/>
        </w:rPr>
        <w:t>，则可以命中“篇名”为“近代美国农业科技的引进及其影响评述”的记录。</w:t>
      </w:r>
    </w:p>
    <w:tbl>
      <w:tblPr>
        <w:tblW w:w="8522" w:type="dxa"/>
        <w:tblInd w:w="108" w:type="dxa"/>
        <w:tblLayout w:type="fixed"/>
        <w:tblLook w:val="04A0" w:firstRow="1" w:lastRow="0" w:firstColumn="1" w:lastColumn="0" w:noHBand="0" w:noVBand="1"/>
      </w:tblPr>
      <w:tblGrid>
        <w:gridCol w:w="1749"/>
        <w:gridCol w:w="6773"/>
      </w:tblGrid>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CJFD2003</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lastRenderedPageBreak/>
              <w:t>WHERE</w:t>
            </w:r>
          </w:p>
        </w:tc>
        <w:tc>
          <w:tcPr>
            <w:tcW w:w="6773" w:type="dxa"/>
          </w:tcPr>
          <w:p w:rsidR="008431D2" w:rsidRDefault="00E40181">
            <w:pPr>
              <w:rPr>
                <w:szCs w:val="21"/>
              </w:rPr>
            </w:pPr>
            <w:r>
              <w:rPr>
                <w:rFonts w:ascii="仿宋" w:eastAsia="仿宋" w:hAnsi="仿宋" w:cs="仿宋" w:hint="eastAsia"/>
                <w:sz w:val="18"/>
                <w:szCs w:val="18"/>
              </w:rPr>
              <w:t>篇名</w:t>
            </w:r>
            <w:r>
              <w:rPr>
                <w:rFonts w:ascii="仿宋" w:eastAsia="仿宋" w:hAnsi="仿宋" w:cs="仿宋" w:hint="eastAsia"/>
                <w:sz w:val="18"/>
                <w:szCs w:val="18"/>
              </w:rPr>
              <w:t>='</w:t>
            </w:r>
            <w:r>
              <w:rPr>
                <w:rFonts w:ascii="仿宋" w:eastAsia="仿宋" w:hAnsi="仿宋" w:cs="仿宋" w:hint="eastAsia"/>
                <w:sz w:val="18"/>
                <w:szCs w:val="18"/>
              </w:rPr>
              <w:t>农业科技</w:t>
            </w:r>
            <w:r>
              <w:rPr>
                <w:rFonts w:ascii="仿宋" w:eastAsia="仿宋" w:hAnsi="仿宋" w:cs="仿宋" w:hint="eastAsia"/>
                <w:sz w:val="18"/>
                <w:szCs w:val="18"/>
              </w:rPr>
              <w:t>'</w:t>
            </w:r>
          </w:p>
        </w:tc>
      </w:tr>
    </w:tbl>
    <w:p w:rsidR="008431D2" w:rsidRDefault="008431D2">
      <w:pPr>
        <w:rPr>
          <w:rFonts w:eastAsia="新宋体"/>
        </w:rPr>
      </w:pPr>
    </w:p>
    <w:p w:rsidR="008431D2" w:rsidRDefault="00E40181">
      <w:pPr>
        <w:pStyle w:val="4"/>
        <w:spacing w:before="156" w:after="156"/>
        <w:rPr>
          <w:b/>
          <w:bCs/>
        </w:rPr>
      </w:pPr>
      <w:r>
        <w:rPr>
          <w:rFonts w:hint="eastAsia"/>
        </w:rPr>
        <w:t xml:space="preserve">4.8.2 ?/* </w:t>
      </w:r>
      <w:r>
        <w:rPr>
          <w:rFonts w:hint="eastAsia"/>
        </w:rPr>
        <w:t>模式查找</w:t>
      </w:r>
    </w:p>
    <w:p w:rsidR="008431D2" w:rsidRDefault="00E40181">
      <w:pPr>
        <w:pStyle w:val="a6"/>
      </w:pPr>
      <w:r>
        <w:rPr>
          <w:rFonts w:hint="eastAsia"/>
        </w:rPr>
        <w:t>检索语法：</w:t>
      </w:r>
      <w:r>
        <w:rPr>
          <w:rFonts w:hint="eastAsia"/>
        </w:rPr>
        <w:t xml:space="preserve"> &lt;</w:t>
      </w:r>
      <w:r>
        <w:rPr>
          <w:rFonts w:hint="eastAsia"/>
        </w:rPr>
        <w:t>检索字段名</w:t>
      </w:r>
      <w:r>
        <w:rPr>
          <w:rFonts w:hint="eastAsia"/>
        </w:rPr>
        <w:t>&gt;  =  &lt;</w:t>
      </w:r>
      <w:r>
        <w:rPr>
          <w:rFonts w:hint="eastAsia"/>
        </w:rPr>
        <w:t>检索词位置控制表达式</w:t>
      </w:r>
      <w:r>
        <w:rPr>
          <w:rFonts w:hint="eastAsia"/>
        </w:rPr>
        <w:t>&gt;</w:t>
      </w:r>
    </w:p>
    <w:p w:rsidR="008431D2" w:rsidRDefault="00E40181">
      <w:pPr>
        <w:pStyle w:val="a6"/>
      </w:pPr>
      <w:r>
        <w:rPr>
          <w:rFonts w:hint="eastAsia"/>
        </w:rPr>
        <w:t>&lt;</w:t>
      </w:r>
      <w:r>
        <w:rPr>
          <w:rFonts w:hint="eastAsia"/>
        </w:rPr>
        <w:t>检索词位置控制表达式</w:t>
      </w:r>
      <w:r>
        <w:rPr>
          <w:rFonts w:hint="eastAsia"/>
        </w:rPr>
        <w:t xml:space="preserve">&gt; </w:t>
      </w:r>
      <w:r>
        <w:rPr>
          <w:rFonts w:hint="eastAsia"/>
        </w:rPr>
        <w:t>以位置描述标记（</w:t>
      </w:r>
      <w:r>
        <w:t>*</w:t>
      </w:r>
      <w:r>
        <w:rPr>
          <w:rFonts w:hint="eastAsia"/>
        </w:rPr>
        <w:t>和</w:t>
      </w:r>
      <w:r>
        <w:rPr>
          <w:rFonts w:hint="eastAsia"/>
        </w:rPr>
        <w:t>?</w:t>
      </w:r>
      <w:r>
        <w:rPr>
          <w:rFonts w:hint="eastAsia"/>
        </w:rPr>
        <w:t>）分隔两个子串</w:t>
      </w:r>
      <w:r>
        <w:rPr>
          <w:rFonts w:hint="eastAsia"/>
        </w:rPr>
        <w:t>STR1</w:t>
      </w:r>
      <w:r>
        <w:rPr>
          <w:rFonts w:hint="eastAsia"/>
        </w:rPr>
        <w:t>和</w:t>
      </w:r>
      <w:r>
        <w:rPr>
          <w:rFonts w:hint="eastAsia"/>
        </w:rPr>
        <w:t>STR2</w:t>
      </w:r>
      <w:r>
        <w:rPr>
          <w:rFonts w:hint="eastAsia"/>
        </w:rPr>
        <w:t>组合成，有两种格式：</w:t>
      </w:r>
    </w:p>
    <w:tbl>
      <w:tblPr>
        <w:tblW w:w="8522" w:type="dxa"/>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013"/>
        <w:gridCol w:w="6509"/>
      </w:tblGrid>
      <w:tr w:rsidR="008431D2">
        <w:trPr>
          <w:jc w:val="center"/>
        </w:trPr>
        <w:tc>
          <w:tcPr>
            <w:tcW w:w="2013" w:type="dxa"/>
          </w:tcPr>
          <w:p w:rsidR="008431D2" w:rsidRDefault="00E40181">
            <w:pPr>
              <w:pStyle w:val="20"/>
              <w:rPr>
                <w:b/>
              </w:rPr>
            </w:pPr>
            <w:r>
              <w:rPr>
                <w:rFonts w:hint="eastAsia"/>
                <w:b/>
              </w:rPr>
              <w:t>格式</w:t>
            </w:r>
          </w:p>
        </w:tc>
        <w:tc>
          <w:tcPr>
            <w:tcW w:w="6509" w:type="dxa"/>
          </w:tcPr>
          <w:p w:rsidR="008431D2" w:rsidRDefault="00E40181">
            <w:pPr>
              <w:pStyle w:val="20"/>
              <w:rPr>
                <w:b/>
              </w:rPr>
            </w:pPr>
            <w:r>
              <w:rPr>
                <w:rFonts w:hint="eastAsia"/>
                <w:b/>
              </w:rPr>
              <w:t>含义</w:t>
            </w:r>
          </w:p>
        </w:tc>
      </w:tr>
      <w:tr w:rsidR="008431D2">
        <w:trPr>
          <w:jc w:val="center"/>
        </w:trPr>
        <w:tc>
          <w:tcPr>
            <w:tcW w:w="2013" w:type="dxa"/>
          </w:tcPr>
          <w:p w:rsidR="008431D2" w:rsidRDefault="00E40181">
            <w:pPr>
              <w:pStyle w:val="20"/>
            </w:pPr>
            <w:r>
              <w:rPr>
                <w:rFonts w:hint="eastAsia"/>
              </w:rPr>
              <w:t>“</w:t>
            </w:r>
            <w:r>
              <w:t>STR1*STR2</w:t>
            </w:r>
            <w:r>
              <w:rPr>
                <w:rFonts w:hint="eastAsia"/>
              </w:rPr>
              <w:t>”</w:t>
            </w:r>
          </w:p>
        </w:tc>
        <w:tc>
          <w:tcPr>
            <w:tcW w:w="6509" w:type="dxa"/>
          </w:tcPr>
          <w:p w:rsidR="008431D2" w:rsidRDefault="00E40181">
            <w:pPr>
              <w:pStyle w:val="20"/>
            </w:pPr>
            <w:r>
              <w:rPr>
                <w:rFonts w:hint="eastAsia"/>
              </w:rPr>
              <w:t>表示</w:t>
            </w:r>
            <w:r>
              <w:rPr>
                <w:rFonts w:hint="eastAsia"/>
              </w:rPr>
              <w:t>STR1</w:t>
            </w:r>
            <w:r>
              <w:rPr>
                <w:rFonts w:hint="eastAsia"/>
              </w:rPr>
              <w:t>与</w:t>
            </w:r>
            <w:r>
              <w:rPr>
                <w:rFonts w:hint="eastAsia"/>
              </w:rPr>
              <w:t>STR2</w:t>
            </w:r>
            <w:r>
              <w:rPr>
                <w:rFonts w:hint="eastAsia"/>
              </w:rPr>
              <w:t>相隔任意个字符，</w:t>
            </w:r>
            <w:r>
              <w:rPr>
                <w:rFonts w:hint="eastAsia"/>
              </w:rPr>
              <w:t>STR1</w:t>
            </w:r>
            <w:r>
              <w:rPr>
                <w:rFonts w:hint="eastAsia"/>
              </w:rPr>
              <w:t>在前；</w:t>
            </w:r>
          </w:p>
        </w:tc>
      </w:tr>
      <w:tr w:rsidR="008431D2">
        <w:trPr>
          <w:jc w:val="center"/>
        </w:trPr>
        <w:tc>
          <w:tcPr>
            <w:tcW w:w="2013" w:type="dxa"/>
          </w:tcPr>
          <w:p w:rsidR="008431D2" w:rsidRDefault="00E40181">
            <w:pPr>
              <w:pStyle w:val="20"/>
            </w:pPr>
            <w:r>
              <w:rPr>
                <w:rFonts w:hint="eastAsia"/>
              </w:rPr>
              <w:t>“</w:t>
            </w:r>
            <w:r>
              <w:t>STR1</w:t>
            </w:r>
            <w:r>
              <w:rPr>
                <w:rFonts w:hint="eastAsia"/>
              </w:rPr>
              <w:t>?</w:t>
            </w:r>
            <w:r>
              <w:t>…</w:t>
            </w:r>
            <w:r>
              <w:rPr>
                <w:rFonts w:hint="eastAsia"/>
              </w:rPr>
              <w:t>?</w:t>
            </w:r>
            <w:r>
              <w:t>STR2</w:t>
            </w:r>
            <w:r>
              <w:rPr>
                <w:rFonts w:hint="eastAsia"/>
              </w:rPr>
              <w:t>”</w:t>
            </w:r>
          </w:p>
        </w:tc>
        <w:tc>
          <w:tcPr>
            <w:tcW w:w="6509" w:type="dxa"/>
          </w:tcPr>
          <w:p w:rsidR="008431D2" w:rsidRDefault="00E40181">
            <w:pPr>
              <w:pStyle w:val="20"/>
            </w:pPr>
            <w:r>
              <w:rPr>
                <w:rFonts w:hint="eastAsia"/>
              </w:rPr>
              <w:t>表示</w:t>
            </w:r>
            <w:r>
              <w:rPr>
                <w:rFonts w:hint="eastAsia"/>
              </w:rPr>
              <w:t>STR1</w:t>
            </w:r>
            <w:r>
              <w:rPr>
                <w:rFonts w:hint="eastAsia"/>
              </w:rPr>
              <w:t>与</w:t>
            </w:r>
            <w:r>
              <w:rPr>
                <w:rFonts w:hint="eastAsia"/>
              </w:rPr>
              <w:t>STR2</w:t>
            </w:r>
            <w:r>
              <w:rPr>
                <w:rFonts w:hint="eastAsia"/>
              </w:rPr>
              <w:t>相隔</w:t>
            </w:r>
            <w:r>
              <w:rPr>
                <w:rFonts w:hint="eastAsia"/>
              </w:rPr>
              <w:t>0</w:t>
            </w:r>
            <w:r>
              <w:rPr>
                <w:rFonts w:hint="eastAsia"/>
              </w:rPr>
              <w:t>到</w:t>
            </w:r>
            <w:r>
              <w:rPr>
                <w:rFonts w:hint="eastAsia"/>
              </w:rPr>
              <w:t>n</w:t>
            </w:r>
            <w:r>
              <w:rPr>
                <w:rFonts w:hint="eastAsia"/>
              </w:rPr>
              <w:t>个字符，</w:t>
            </w:r>
            <w:r>
              <w:rPr>
                <w:rFonts w:hint="eastAsia"/>
              </w:rPr>
              <w:t>n</w:t>
            </w:r>
            <w:r>
              <w:rPr>
                <w:rFonts w:hint="eastAsia"/>
              </w:rPr>
              <w:t>等于表达式中</w:t>
            </w:r>
            <w:r>
              <w:rPr>
                <w:rFonts w:hint="eastAsia"/>
              </w:rPr>
              <w:t xml:space="preserve">? </w:t>
            </w:r>
            <w:r>
              <w:rPr>
                <w:rFonts w:hint="eastAsia"/>
              </w:rPr>
              <w:t>号的个数，</w:t>
            </w:r>
            <w:r>
              <w:rPr>
                <w:rFonts w:hint="eastAsia"/>
              </w:rPr>
              <w:t>STR1</w:t>
            </w:r>
            <w:r>
              <w:rPr>
                <w:rFonts w:hint="eastAsia"/>
              </w:rPr>
              <w:t>在前；</w:t>
            </w:r>
          </w:p>
        </w:tc>
      </w:tr>
    </w:tbl>
    <w:p w:rsidR="008431D2" w:rsidRDefault="00E40181">
      <w:pPr>
        <w:pStyle w:val="a6"/>
      </w:pPr>
      <w:r>
        <w:rPr>
          <w:rFonts w:hint="eastAsia"/>
        </w:rPr>
        <w:t>检索结果：</w:t>
      </w:r>
      <w:r>
        <w:rPr>
          <w:rFonts w:hint="eastAsia"/>
        </w:rPr>
        <w:t xml:space="preserve"> </w:t>
      </w:r>
      <w:r>
        <w:rPr>
          <w:rFonts w:hint="eastAsia"/>
        </w:rPr>
        <w:t>返回</w:t>
      </w:r>
      <w:r>
        <w:rPr>
          <w:rFonts w:hint="eastAsia"/>
          <w:bCs/>
        </w:rPr>
        <w:t>字段值</w:t>
      </w:r>
      <w:r>
        <w:rPr>
          <w:rFonts w:hint="eastAsia"/>
        </w:rPr>
        <w:t>必须包含</w:t>
      </w:r>
      <w:r>
        <w:rPr>
          <w:rFonts w:hint="eastAsia"/>
        </w:rPr>
        <w:t>STR1</w:t>
      </w:r>
      <w:r>
        <w:rPr>
          <w:rFonts w:hint="eastAsia"/>
        </w:rPr>
        <w:t>和</w:t>
      </w:r>
      <w:r>
        <w:rPr>
          <w:rFonts w:hint="eastAsia"/>
        </w:rPr>
        <w:t>STR2</w:t>
      </w:r>
      <w:r>
        <w:rPr>
          <w:rFonts w:hint="eastAsia"/>
        </w:rPr>
        <w:t>，并且</w:t>
      </w:r>
      <w:r>
        <w:rPr>
          <w:rFonts w:hint="eastAsia"/>
        </w:rPr>
        <w:t>STR1</w:t>
      </w:r>
      <w:r>
        <w:rPr>
          <w:rFonts w:hint="eastAsia"/>
        </w:rPr>
        <w:t>在</w:t>
      </w:r>
      <w:r>
        <w:rPr>
          <w:rFonts w:hint="eastAsia"/>
        </w:rPr>
        <w:t>STR2</w:t>
      </w:r>
      <w:r>
        <w:rPr>
          <w:rFonts w:hint="eastAsia"/>
        </w:rPr>
        <w:t>前面，相隔不超过一定数量的字或词的记录。</w:t>
      </w:r>
    </w:p>
    <w:p w:rsidR="008431D2" w:rsidRDefault="00E40181">
      <w:pPr>
        <w:pStyle w:val="a6"/>
      </w:pPr>
      <w:r>
        <w:rPr>
          <w:rFonts w:hint="eastAsia"/>
        </w:rPr>
        <w:t>例如：</w:t>
      </w:r>
    </w:p>
    <w:tbl>
      <w:tblPr>
        <w:tblpPr w:leftFromText="180" w:rightFromText="180" w:vertAnchor="text" w:horzAnchor="page" w:tblpX="1812" w:tblpY="597"/>
        <w:tblOverlap w:val="never"/>
        <w:tblW w:w="8522" w:type="dxa"/>
        <w:tblLayout w:type="fixed"/>
        <w:tblLook w:val="04A0" w:firstRow="1" w:lastRow="0" w:firstColumn="1" w:lastColumn="0" w:noHBand="0" w:noVBand="1"/>
      </w:tblPr>
      <w:tblGrid>
        <w:gridCol w:w="1749"/>
        <w:gridCol w:w="6773"/>
      </w:tblGrid>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CJFD2003</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篇名</w:t>
            </w:r>
            <w:r>
              <w:rPr>
                <w:rFonts w:ascii="仿宋" w:eastAsia="仿宋" w:hAnsi="仿宋" w:cs="仿宋" w:hint="eastAsia"/>
                <w:sz w:val="18"/>
                <w:szCs w:val="18"/>
              </w:rPr>
              <w:t>='</w:t>
            </w:r>
            <w:r>
              <w:rPr>
                <w:rFonts w:ascii="仿宋" w:eastAsia="仿宋" w:hAnsi="仿宋" w:cs="仿宋" w:hint="eastAsia"/>
                <w:sz w:val="18"/>
                <w:szCs w:val="18"/>
              </w:rPr>
              <w:t>债务</w:t>
            </w:r>
            <w:r>
              <w:rPr>
                <w:rFonts w:ascii="仿宋" w:eastAsia="仿宋" w:hAnsi="仿宋" w:cs="仿宋" w:hint="eastAsia"/>
                <w:sz w:val="18"/>
                <w:szCs w:val="18"/>
              </w:rPr>
              <w:t>*</w:t>
            </w:r>
            <w:r>
              <w:rPr>
                <w:rFonts w:ascii="仿宋" w:eastAsia="仿宋" w:hAnsi="仿宋" w:cs="仿宋" w:hint="eastAsia"/>
                <w:sz w:val="18"/>
                <w:szCs w:val="18"/>
              </w:rPr>
              <w:t>经济</w:t>
            </w:r>
            <w:r>
              <w:rPr>
                <w:rFonts w:ascii="仿宋" w:eastAsia="仿宋" w:hAnsi="仿宋" w:cs="仿宋" w:hint="eastAsia"/>
                <w:sz w:val="18"/>
                <w:szCs w:val="18"/>
              </w:rPr>
              <w:t>'</w:t>
            </w:r>
          </w:p>
        </w:tc>
      </w:tr>
    </w:tbl>
    <w:p w:rsidR="008431D2" w:rsidRDefault="008431D2"/>
    <w:p w:rsidR="008431D2" w:rsidRDefault="00E40181">
      <w:pPr>
        <w:pStyle w:val="a6"/>
      </w:pPr>
      <w:r>
        <w:rPr>
          <w:rFonts w:hint="eastAsia"/>
        </w:rPr>
        <w:t>将能查出“篇名”字段中，包含子串</w:t>
      </w:r>
      <w:r>
        <w:rPr>
          <w:rFonts w:hint="eastAsia"/>
        </w:rPr>
        <w:t>'</w:t>
      </w:r>
      <w:r>
        <w:rPr>
          <w:rFonts w:hint="eastAsia"/>
        </w:rPr>
        <w:t>债务</w:t>
      </w:r>
      <w:r>
        <w:rPr>
          <w:rFonts w:hint="eastAsia"/>
        </w:rPr>
        <w:t>'</w:t>
      </w:r>
      <w:r>
        <w:rPr>
          <w:rFonts w:hint="eastAsia"/>
        </w:rPr>
        <w:t>和</w:t>
      </w:r>
      <w:r>
        <w:rPr>
          <w:rFonts w:hint="eastAsia"/>
        </w:rPr>
        <w:t>'</w:t>
      </w:r>
      <w:r>
        <w:rPr>
          <w:rFonts w:hint="eastAsia"/>
        </w:rPr>
        <w:t>经济</w:t>
      </w:r>
      <w:r>
        <w:rPr>
          <w:rFonts w:hint="eastAsia"/>
        </w:rPr>
        <w:t>'</w:t>
      </w:r>
      <w:r>
        <w:rPr>
          <w:rFonts w:hint="eastAsia"/>
        </w:rPr>
        <w:t>，</w:t>
      </w:r>
      <w:r>
        <w:rPr>
          <w:rFonts w:hint="eastAsia"/>
        </w:rPr>
        <w:t>'</w:t>
      </w:r>
      <w:r>
        <w:rPr>
          <w:rFonts w:hint="eastAsia"/>
        </w:rPr>
        <w:t>债务</w:t>
      </w:r>
      <w:r>
        <w:rPr>
          <w:rFonts w:hint="eastAsia"/>
        </w:rPr>
        <w:t>'</w:t>
      </w:r>
      <w:r>
        <w:rPr>
          <w:rFonts w:hint="eastAsia"/>
        </w:rPr>
        <w:t>和</w:t>
      </w:r>
      <w:r>
        <w:rPr>
          <w:rFonts w:hint="eastAsia"/>
        </w:rPr>
        <w:t>'</w:t>
      </w:r>
      <w:r>
        <w:rPr>
          <w:rFonts w:hint="eastAsia"/>
        </w:rPr>
        <w:t>经济</w:t>
      </w:r>
      <w:r>
        <w:rPr>
          <w:rFonts w:hint="eastAsia"/>
        </w:rPr>
        <w:t>'</w:t>
      </w:r>
      <w:r>
        <w:rPr>
          <w:rFonts w:hint="eastAsia"/>
        </w:rPr>
        <w:t>是词</w:t>
      </w:r>
      <w:r>
        <w:rPr>
          <w:rFonts w:hint="eastAsia"/>
        </w:rPr>
        <w:t>, '</w:t>
      </w:r>
      <w:r>
        <w:rPr>
          <w:rFonts w:hint="eastAsia"/>
        </w:rPr>
        <w:t>债务</w:t>
      </w:r>
      <w:r>
        <w:rPr>
          <w:rFonts w:hint="eastAsia"/>
        </w:rPr>
        <w:t>'</w:t>
      </w:r>
      <w:r>
        <w:rPr>
          <w:rFonts w:hint="eastAsia"/>
        </w:rPr>
        <w:t>和</w:t>
      </w:r>
      <w:r>
        <w:rPr>
          <w:rFonts w:hint="eastAsia"/>
        </w:rPr>
        <w:t>'</w:t>
      </w:r>
      <w:r>
        <w:rPr>
          <w:rFonts w:hint="eastAsia"/>
        </w:rPr>
        <w:t>经济</w:t>
      </w:r>
      <w:r>
        <w:rPr>
          <w:rFonts w:hint="eastAsia"/>
        </w:rPr>
        <w:t>'</w:t>
      </w:r>
      <w:r>
        <w:rPr>
          <w:rFonts w:hint="eastAsia"/>
        </w:rPr>
        <w:t>之间相隔任意个字符串，且子串</w:t>
      </w:r>
      <w:r>
        <w:rPr>
          <w:rFonts w:hint="eastAsia"/>
        </w:rPr>
        <w:t>'</w:t>
      </w:r>
      <w:r>
        <w:rPr>
          <w:rFonts w:hint="eastAsia"/>
        </w:rPr>
        <w:t>债务</w:t>
      </w:r>
      <w:r>
        <w:rPr>
          <w:rFonts w:hint="eastAsia"/>
        </w:rPr>
        <w:t>'</w:t>
      </w:r>
      <w:r>
        <w:rPr>
          <w:rFonts w:hint="eastAsia"/>
        </w:rPr>
        <w:t>在</w:t>
      </w:r>
      <w:r>
        <w:rPr>
          <w:rFonts w:hint="eastAsia"/>
        </w:rPr>
        <w:t>'</w:t>
      </w:r>
      <w:r>
        <w:rPr>
          <w:rFonts w:hint="eastAsia"/>
        </w:rPr>
        <w:t>经济</w:t>
      </w:r>
      <w:r>
        <w:rPr>
          <w:rFonts w:hint="eastAsia"/>
        </w:rPr>
        <w:t>'</w:t>
      </w:r>
      <w:r>
        <w:rPr>
          <w:rFonts w:hint="eastAsia"/>
        </w:rPr>
        <w:t>前面的记录。比如可以命中篇名为“从债务看商品经济状况”的记录。</w:t>
      </w:r>
    </w:p>
    <w:tbl>
      <w:tblPr>
        <w:tblpPr w:leftFromText="180" w:rightFromText="180" w:vertAnchor="text" w:horzAnchor="page" w:tblpX="2057" w:tblpY="408"/>
        <w:tblOverlap w:val="never"/>
        <w:tblW w:w="8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4A0" w:firstRow="1" w:lastRow="0" w:firstColumn="1" w:lastColumn="0" w:noHBand="0" w:noVBand="1"/>
      </w:tblPr>
      <w:tblGrid>
        <w:gridCol w:w="8000"/>
      </w:tblGrid>
      <w:tr w:rsidR="008431D2">
        <w:trPr>
          <w:cantSplit/>
          <w:trHeight w:val="90"/>
        </w:trPr>
        <w:tc>
          <w:tcPr>
            <w:tcW w:w="8000" w:type="dxa"/>
            <w:tcBorders>
              <w:top w:val="double" w:sz="2" w:space="0" w:color="CCFFCC"/>
              <w:left w:val="double" w:sz="2" w:space="0" w:color="CCFFCC"/>
              <w:bottom w:val="double" w:sz="2" w:space="0" w:color="CCFFCC"/>
              <w:right w:val="double" w:sz="2" w:space="0" w:color="CCFFCC"/>
            </w:tcBorders>
            <w:shd w:val="clear" w:color="auto" w:fill="E6E6E6"/>
          </w:tcPr>
          <w:p w:rsidR="008431D2" w:rsidRDefault="00E40181">
            <w:pPr>
              <w:spacing w:after="100" w:afterAutospacing="1"/>
              <w:rPr>
                <w:rFonts w:ascii="宋体" w:eastAsia="新宋体" w:hAnsi="宋体"/>
                <w:szCs w:val="21"/>
              </w:rPr>
            </w:pPr>
            <w:r>
              <w:rPr>
                <w:rFonts w:ascii="宋体" w:eastAsia="新宋体" w:hAnsi="宋体" w:hint="eastAsia"/>
                <w:b/>
                <w:bCs/>
                <w:szCs w:val="21"/>
              </w:rPr>
              <w:t>注意</w:t>
            </w:r>
            <w:r>
              <w:rPr>
                <w:rFonts w:ascii="宋体" w:eastAsia="新宋体" w:hAnsi="宋体" w:hint="eastAsia"/>
                <w:szCs w:val="21"/>
              </w:rPr>
              <w:t>，</w:t>
            </w:r>
            <w:r>
              <w:rPr>
                <w:rFonts w:ascii="宋体" w:eastAsia="新宋体" w:hAnsi="宋体" w:hint="eastAsia"/>
                <w:szCs w:val="21"/>
              </w:rPr>
              <w:t>STRING</w:t>
            </w:r>
            <w:r>
              <w:rPr>
                <w:rFonts w:ascii="宋体" w:eastAsia="新宋体" w:hAnsi="宋体" w:hint="eastAsia"/>
                <w:szCs w:val="21"/>
              </w:rPr>
              <w:t>或</w:t>
            </w:r>
            <w:r>
              <w:rPr>
                <w:rFonts w:ascii="宋体" w:eastAsia="新宋体" w:hAnsi="宋体" w:hint="eastAsia"/>
                <w:szCs w:val="21"/>
              </w:rPr>
              <w:t>STRCHAR</w:t>
            </w:r>
            <w:r>
              <w:rPr>
                <w:rFonts w:ascii="宋体" w:eastAsia="新宋体" w:hAnsi="宋体" w:hint="eastAsia"/>
                <w:szCs w:val="21"/>
              </w:rPr>
              <w:t>的模式查找不同于</w:t>
            </w:r>
            <w:r>
              <w:rPr>
                <w:rFonts w:ascii="宋体" w:eastAsia="新宋体" w:hAnsi="宋体" w:hint="eastAsia"/>
                <w:szCs w:val="21"/>
              </w:rPr>
              <w:t>CHAR</w:t>
            </w:r>
            <w:r>
              <w:rPr>
                <w:rFonts w:ascii="宋体" w:eastAsia="新宋体" w:hAnsi="宋体" w:hint="eastAsia"/>
                <w:szCs w:val="21"/>
              </w:rPr>
              <w:t>或</w:t>
            </w:r>
            <w:r>
              <w:rPr>
                <w:rFonts w:ascii="宋体" w:eastAsia="新宋体" w:hAnsi="宋体" w:hint="eastAsia"/>
                <w:szCs w:val="21"/>
              </w:rPr>
              <w:t>WORD</w:t>
            </w:r>
            <w:r>
              <w:rPr>
                <w:rFonts w:ascii="宋体" w:eastAsia="新宋体" w:hAnsi="宋体" w:hint="eastAsia"/>
                <w:szCs w:val="21"/>
              </w:rPr>
              <w:t>，区别在于：</w:t>
            </w:r>
          </w:p>
          <w:p w:rsidR="008431D2" w:rsidRDefault="00E40181">
            <w:pPr>
              <w:numPr>
                <w:ilvl w:val="0"/>
                <w:numId w:val="6"/>
              </w:numPr>
              <w:spacing w:after="100" w:afterAutospacing="1"/>
              <w:ind w:firstLineChars="200" w:firstLine="420"/>
              <w:rPr>
                <w:rFonts w:ascii="宋体" w:eastAsia="新宋体" w:hAnsi="宋体"/>
                <w:szCs w:val="21"/>
              </w:rPr>
            </w:pPr>
            <w:r>
              <w:rPr>
                <w:rFonts w:ascii="宋体" w:eastAsia="新宋体" w:hAnsi="宋体" w:hint="eastAsia"/>
                <w:szCs w:val="21"/>
              </w:rPr>
              <w:t>STRING</w:t>
            </w:r>
            <w:r>
              <w:rPr>
                <w:rFonts w:ascii="宋体" w:eastAsia="新宋体" w:hAnsi="宋体" w:hint="eastAsia"/>
                <w:szCs w:val="21"/>
              </w:rPr>
              <w:t>的语法不要求命中以</w:t>
            </w:r>
            <w:r>
              <w:rPr>
                <w:rFonts w:ascii="宋体" w:eastAsia="新宋体" w:hAnsi="宋体" w:hint="eastAsia"/>
                <w:szCs w:val="21"/>
              </w:rPr>
              <w:t xml:space="preserve"> </w:t>
            </w:r>
            <w:r>
              <w:rPr>
                <w:rFonts w:ascii="宋体" w:eastAsia="新宋体" w:hAnsi="宋体" w:hint="eastAsia"/>
                <w:szCs w:val="21"/>
              </w:rPr>
              <w:t>“</w:t>
            </w:r>
            <w:r>
              <w:rPr>
                <w:rFonts w:ascii="宋体" w:eastAsia="新宋体" w:hAnsi="宋体" w:hint="eastAsia"/>
                <w:szCs w:val="21"/>
              </w:rPr>
              <w:t>STR1</w:t>
            </w:r>
            <w:r>
              <w:rPr>
                <w:rFonts w:ascii="宋体" w:eastAsia="新宋体" w:hAnsi="宋体" w:hint="eastAsia"/>
                <w:szCs w:val="21"/>
              </w:rPr>
              <w:t>”开头的记录。</w:t>
            </w:r>
          </w:p>
          <w:p w:rsidR="008431D2" w:rsidRDefault="00E40181">
            <w:pPr>
              <w:numPr>
                <w:ilvl w:val="0"/>
                <w:numId w:val="6"/>
              </w:numPr>
              <w:spacing w:after="100" w:afterAutospacing="1"/>
              <w:ind w:firstLineChars="200" w:firstLine="420"/>
              <w:rPr>
                <w:i/>
              </w:rPr>
            </w:pPr>
            <w:r>
              <w:rPr>
                <w:rFonts w:ascii="宋体" w:eastAsia="新宋体" w:hAnsi="宋体" w:hint="eastAsia"/>
                <w:szCs w:val="21"/>
              </w:rPr>
              <w:t>用问号（？）表达的距离以词计算，并且是不超过这个距离即为命中。</w:t>
            </w:r>
          </w:p>
        </w:tc>
      </w:tr>
      <w:tr w:rsidR="008431D2">
        <w:trPr>
          <w:cantSplit/>
          <w:trHeight w:val="90"/>
        </w:trPr>
        <w:tc>
          <w:tcPr>
            <w:tcW w:w="8000" w:type="dxa"/>
            <w:tcBorders>
              <w:top w:val="double" w:sz="2" w:space="0" w:color="CCFFCC"/>
              <w:left w:val="double" w:sz="2" w:space="0" w:color="CCFFCC"/>
              <w:bottom w:val="double" w:sz="2" w:space="0" w:color="CCFFCC"/>
              <w:right w:val="double" w:sz="2" w:space="0" w:color="CCFFCC"/>
            </w:tcBorders>
            <w:shd w:val="clear" w:color="auto" w:fill="E6E6E6"/>
          </w:tcPr>
          <w:p w:rsidR="008431D2" w:rsidRDefault="00E40181">
            <w:pPr>
              <w:spacing w:after="100" w:afterAutospacing="1"/>
              <w:rPr>
                <w:rFonts w:eastAsia="新宋体"/>
                <w:szCs w:val="21"/>
              </w:rPr>
            </w:pPr>
            <w:r>
              <w:rPr>
                <w:rFonts w:eastAsia="新宋体" w:hint="eastAsia"/>
                <w:szCs w:val="21"/>
              </w:rPr>
              <w:t>另外，如下两条语句意义相同，检索结果一致。</w:t>
            </w:r>
          </w:p>
          <w:tbl>
            <w:tblPr>
              <w:tblW w:w="7660" w:type="dxa"/>
              <w:tblLayout w:type="fixed"/>
              <w:tblLook w:val="04A0" w:firstRow="1" w:lastRow="0" w:firstColumn="1" w:lastColumn="0" w:noHBand="0" w:noVBand="1"/>
            </w:tblPr>
            <w:tblGrid>
              <w:gridCol w:w="1572"/>
              <w:gridCol w:w="6088"/>
            </w:tblGrid>
            <w:tr w:rsidR="008431D2">
              <w:trPr>
                <w:trHeight w:val="221"/>
              </w:trPr>
              <w:tc>
                <w:tcPr>
                  <w:tcW w:w="1572" w:type="dxa"/>
                </w:tcPr>
                <w:p w:rsidR="008431D2" w:rsidRDefault="00E40181">
                  <w:pPr>
                    <w:framePr w:hSpace="180" w:wrap="around" w:vAnchor="text" w:hAnchor="page" w:x="2057" w:y="408"/>
                    <w:suppressOverlap/>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088" w:type="dxa"/>
                </w:tcPr>
                <w:p w:rsidR="008431D2" w:rsidRDefault="00E40181">
                  <w:pPr>
                    <w:framePr w:hSpace="180" w:wrap="around" w:vAnchor="text" w:hAnchor="page" w:x="2057" w:y="408"/>
                    <w:suppressOverlap/>
                    <w:rPr>
                      <w:rFonts w:ascii="仿宋" w:eastAsia="仿宋" w:hAnsi="仿宋" w:cs="仿宋"/>
                      <w:sz w:val="18"/>
                      <w:szCs w:val="18"/>
                    </w:rPr>
                  </w:pPr>
                  <w:r>
                    <w:rPr>
                      <w:rFonts w:ascii="仿宋" w:eastAsia="仿宋" w:hAnsi="仿宋" w:cs="仿宋" w:hint="eastAsia"/>
                      <w:sz w:val="18"/>
                      <w:szCs w:val="18"/>
                    </w:rPr>
                    <w:t>*</w:t>
                  </w:r>
                </w:p>
              </w:tc>
            </w:tr>
            <w:tr w:rsidR="008431D2">
              <w:trPr>
                <w:trHeight w:val="221"/>
              </w:trPr>
              <w:tc>
                <w:tcPr>
                  <w:tcW w:w="1572" w:type="dxa"/>
                </w:tcPr>
                <w:p w:rsidR="008431D2" w:rsidRDefault="00E40181">
                  <w:pPr>
                    <w:framePr w:hSpace="180" w:wrap="around" w:vAnchor="text" w:hAnchor="page" w:x="2057" w:y="408"/>
                    <w:suppressOverlap/>
                    <w:jc w:val="right"/>
                    <w:rPr>
                      <w:bCs/>
                      <w:szCs w:val="21"/>
                    </w:rPr>
                  </w:pPr>
                  <w:r>
                    <w:rPr>
                      <w:rFonts w:ascii="仿宋" w:eastAsia="仿宋" w:hAnsi="仿宋" w:cs="仿宋" w:hint="eastAsia"/>
                      <w:b/>
                      <w:bCs/>
                      <w:sz w:val="18"/>
                      <w:szCs w:val="18"/>
                    </w:rPr>
                    <w:t>FROM</w:t>
                  </w:r>
                </w:p>
              </w:tc>
              <w:tc>
                <w:tcPr>
                  <w:tcW w:w="6088" w:type="dxa"/>
                </w:tcPr>
                <w:p w:rsidR="008431D2" w:rsidRDefault="00E40181">
                  <w:pPr>
                    <w:framePr w:hSpace="180" w:wrap="around" w:vAnchor="text" w:hAnchor="page" w:x="2057" w:y="408"/>
                    <w:suppressOverlap/>
                    <w:rPr>
                      <w:szCs w:val="21"/>
                    </w:rPr>
                  </w:pPr>
                  <w:r>
                    <w:rPr>
                      <w:rFonts w:ascii="仿宋" w:eastAsia="仿宋" w:hAnsi="仿宋" w:cs="仿宋" w:hint="eastAsia"/>
                      <w:sz w:val="18"/>
                      <w:szCs w:val="18"/>
                    </w:rPr>
                    <w:t>CJFD2003</w:t>
                  </w:r>
                </w:p>
              </w:tc>
            </w:tr>
            <w:tr w:rsidR="008431D2">
              <w:trPr>
                <w:trHeight w:val="221"/>
              </w:trPr>
              <w:tc>
                <w:tcPr>
                  <w:tcW w:w="1572" w:type="dxa"/>
                </w:tcPr>
                <w:p w:rsidR="008431D2" w:rsidRDefault="00E40181">
                  <w:pPr>
                    <w:framePr w:hSpace="180" w:wrap="around" w:vAnchor="text" w:hAnchor="page" w:x="2057" w:y="408"/>
                    <w:suppressOverlap/>
                    <w:jc w:val="right"/>
                    <w:rPr>
                      <w:bCs/>
                      <w:szCs w:val="21"/>
                    </w:rPr>
                  </w:pPr>
                  <w:r>
                    <w:rPr>
                      <w:rFonts w:ascii="仿宋" w:eastAsia="仿宋" w:hAnsi="仿宋" w:cs="仿宋" w:hint="eastAsia"/>
                      <w:b/>
                      <w:bCs/>
                      <w:sz w:val="18"/>
                      <w:szCs w:val="18"/>
                    </w:rPr>
                    <w:t>WHERE</w:t>
                  </w:r>
                </w:p>
              </w:tc>
              <w:tc>
                <w:tcPr>
                  <w:tcW w:w="6088" w:type="dxa"/>
                </w:tcPr>
                <w:p w:rsidR="008431D2" w:rsidRDefault="00E40181">
                  <w:pPr>
                    <w:framePr w:hSpace="180" w:wrap="around" w:vAnchor="text" w:hAnchor="page" w:x="2057" w:y="408"/>
                    <w:suppressOverlap/>
                    <w:rPr>
                      <w:szCs w:val="21"/>
                    </w:rPr>
                  </w:pPr>
                  <w:r>
                    <w:rPr>
                      <w:rFonts w:ascii="仿宋" w:eastAsia="仿宋" w:hAnsi="仿宋" w:cs="仿宋" w:hint="eastAsia"/>
                      <w:sz w:val="18"/>
                      <w:szCs w:val="18"/>
                    </w:rPr>
                    <w:t>篇名</w:t>
                  </w:r>
                  <w:r>
                    <w:rPr>
                      <w:rFonts w:ascii="仿宋" w:eastAsia="仿宋" w:hAnsi="仿宋" w:cs="仿宋" w:hint="eastAsia"/>
                      <w:sz w:val="18"/>
                      <w:szCs w:val="18"/>
                    </w:rPr>
                    <w:t>='</w:t>
                  </w:r>
                  <w:r>
                    <w:rPr>
                      <w:rFonts w:ascii="仿宋" w:eastAsia="仿宋" w:hAnsi="仿宋" w:cs="仿宋" w:hint="eastAsia"/>
                      <w:sz w:val="18"/>
                      <w:szCs w:val="18"/>
                    </w:rPr>
                    <w:t>经济</w:t>
                  </w:r>
                  <w:r>
                    <w:rPr>
                      <w:rFonts w:ascii="仿宋" w:eastAsia="仿宋" w:hAnsi="仿宋" w:cs="仿宋" w:hint="eastAsia"/>
                      <w:sz w:val="18"/>
                      <w:szCs w:val="18"/>
                    </w:rPr>
                    <w:t>' * '</w:t>
                  </w:r>
                  <w:r>
                    <w:rPr>
                      <w:rFonts w:ascii="仿宋" w:eastAsia="仿宋" w:hAnsi="仿宋" w:cs="仿宋" w:hint="eastAsia"/>
                      <w:sz w:val="18"/>
                      <w:szCs w:val="18"/>
                    </w:rPr>
                    <w:t>债务</w:t>
                  </w:r>
                  <w:r>
                    <w:rPr>
                      <w:rFonts w:ascii="仿宋" w:eastAsia="仿宋" w:hAnsi="仿宋" w:cs="仿宋" w:hint="eastAsia"/>
                      <w:sz w:val="18"/>
                      <w:szCs w:val="18"/>
                    </w:rPr>
                    <w:t>'</w:t>
                  </w:r>
                </w:p>
              </w:tc>
            </w:tr>
          </w:tbl>
          <w:p w:rsidR="008431D2" w:rsidRDefault="008431D2">
            <w:pPr>
              <w:spacing w:after="100" w:afterAutospacing="1"/>
              <w:rPr>
                <w:rFonts w:eastAsia="新宋体"/>
                <w:szCs w:val="21"/>
              </w:rPr>
            </w:pPr>
          </w:p>
          <w:tbl>
            <w:tblPr>
              <w:tblW w:w="7700" w:type="dxa"/>
              <w:tblLayout w:type="fixed"/>
              <w:tblLook w:val="04A0" w:firstRow="1" w:lastRow="0" w:firstColumn="1" w:lastColumn="0" w:noHBand="0" w:noVBand="1"/>
            </w:tblPr>
            <w:tblGrid>
              <w:gridCol w:w="1580"/>
              <w:gridCol w:w="6120"/>
            </w:tblGrid>
            <w:tr w:rsidR="008431D2">
              <w:trPr>
                <w:trHeight w:val="237"/>
              </w:trPr>
              <w:tc>
                <w:tcPr>
                  <w:tcW w:w="1580" w:type="dxa"/>
                </w:tcPr>
                <w:p w:rsidR="008431D2" w:rsidRDefault="00E40181">
                  <w:pPr>
                    <w:framePr w:hSpace="180" w:wrap="around" w:vAnchor="text" w:hAnchor="page" w:x="2057" w:y="408"/>
                    <w:suppressOverlap/>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120" w:type="dxa"/>
                </w:tcPr>
                <w:p w:rsidR="008431D2" w:rsidRDefault="00E40181">
                  <w:pPr>
                    <w:framePr w:hSpace="180" w:wrap="around" w:vAnchor="text" w:hAnchor="page" w:x="2057" w:y="408"/>
                    <w:suppressOverlap/>
                    <w:rPr>
                      <w:rFonts w:ascii="仿宋" w:eastAsia="仿宋" w:hAnsi="仿宋" w:cs="仿宋"/>
                      <w:sz w:val="18"/>
                      <w:szCs w:val="18"/>
                    </w:rPr>
                  </w:pPr>
                  <w:r>
                    <w:rPr>
                      <w:rFonts w:ascii="仿宋" w:eastAsia="仿宋" w:hAnsi="仿宋" w:cs="仿宋" w:hint="eastAsia"/>
                      <w:sz w:val="18"/>
                      <w:szCs w:val="18"/>
                    </w:rPr>
                    <w:t>*</w:t>
                  </w:r>
                </w:p>
              </w:tc>
            </w:tr>
            <w:tr w:rsidR="008431D2">
              <w:trPr>
                <w:trHeight w:val="237"/>
              </w:trPr>
              <w:tc>
                <w:tcPr>
                  <w:tcW w:w="1580" w:type="dxa"/>
                </w:tcPr>
                <w:p w:rsidR="008431D2" w:rsidRDefault="00E40181">
                  <w:pPr>
                    <w:framePr w:hSpace="180" w:wrap="around" w:vAnchor="text" w:hAnchor="page" w:x="2057" w:y="408"/>
                    <w:suppressOverlap/>
                    <w:jc w:val="right"/>
                    <w:rPr>
                      <w:bCs/>
                      <w:szCs w:val="21"/>
                    </w:rPr>
                  </w:pPr>
                  <w:r>
                    <w:rPr>
                      <w:rFonts w:ascii="仿宋" w:eastAsia="仿宋" w:hAnsi="仿宋" w:cs="仿宋" w:hint="eastAsia"/>
                      <w:b/>
                      <w:bCs/>
                      <w:sz w:val="18"/>
                      <w:szCs w:val="18"/>
                    </w:rPr>
                    <w:t>FROM</w:t>
                  </w:r>
                </w:p>
              </w:tc>
              <w:tc>
                <w:tcPr>
                  <w:tcW w:w="6120" w:type="dxa"/>
                </w:tcPr>
                <w:p w:rsidR="008431D2" w:rsidRDefault="00E40181">
                  <w:pPr>
                    <w:framePr w:hSpace="180" w:wrap="around" w:vAnchor="text" w:hAnchor="page" w:x="2057" w:y="408"/>
                    <w:suppressOverlap/>
                    <w:rPr>
                      <w:szCs w:val="21"/>
                    </w:rPr>
                  </w:pPr>
                  <w:r>
                    <w:rPr>
                      <w:rFonts w:ascii="仿宋" w:eastAsia="仿宋" w:hAnsi="仿宋" w:cs="仿宋" w:hint="eastAsia"/>
                      <w:sz w:val="18"/>
                      <w:szCs w:val="18"/>
                    </w:rPr>
                    <w:t>CJFD2003</w:t>
                  </w:r>
                </w:p>
              </w:tc>
            </w:tr>
            <w:tr w:rsidR="008431D2">
              <w:trPr>
                <w:trHeight w:val="237"/>
              </w:trPr>
              <w:tc>
                <w:tcPr>
                  <w:tcW w:w="1580" w:type="dxa"/>
                </w:tcPr>
                <w:p w:rsidR="008431D2" w:rsidRDefault="00E40181">
                  <w:pPr>
                    <w:framePr w:hSpace="180" w:wrap="around" w:vAnchor="text" w:hAnchor="page" w:x="2057" w:y="408"/>
                    <w:suppressOverlap/>
                    <w:jc w:val="right"/>
                    <w:rPr>
                      <w:bCs/>
                      <w:szCs w:val="21"/>
                    </w:rPr>
                  </w:pPr>
                  <w:r>
                    <w:rPr>
                      <w:rFonts w:ascii="仿宋" w:eastAsia="仿宋" w:hAnsi="仿宋" w:cs="仿宋" w:hint="eastAsia"/>
                      <w:b/>
                      <w:bCs/>
                      <w:sz w:val="18"/>
                      <w:szCs w:val="18"/>
                    </w:rPr>
                    <w:t>WHERE</w:t>
                  </w:r>
                </w:p>
              </w:tc>
              <w:tc>
                <w:tcPr>
                  <w:tcW w:w="6120" w:type="dxa"/>
                </w:tcPr>
                <w:p w:rsidR="008431D2" w:rsidRDefault="00E40181">
                  <w:pPr>
                    <w:framePr w:hSpace="180" w:wrap="around" w:vAnchor="text" w:hAnchor="page" w:x="2057" w:y="408"/>
                    <w:suppressOverlap/>
                    <w:rPr>
                      <w:szCs w:val="21"/>
                    </w:rPr>
                  </w:pPr>
                  <w:r>
                    <w:rPr>
                      <w:rFonts w:ascii="仿宋" w:eastAsia="仿宋" w:hAnsi="仿宋" w:cs="仿宋" w:hint="eastAsia"/>
                      <w:sz w:val="18"/>
                      <w:szCs w:val="18"/>
                    </w:rPr>
                    <w:t>篇名</w:t>
                  </w:r>
                  <w:r>
                    <w:rPr>
                      <w:rFonts w:ascii="仿宋" w:eastAsia="仿宋" w:hAnsi="仿宋" w:cs="仿宋" w:hint="eastAsia"/>
                      <w:sz w:val="18"/>
                      <w:szCs w:val="18"/>
                    </w:rPr>
                    <w:t>=</w:t>
                  </w:r>
                  <w:r>
                    <w:rPr>
                      <w:rFonts w:ascii="仿宋" w:eastAsia="仿宋" w:hAnsi="仿宋" w:cs="仿宋" w:hint="eastAsia"/>
                      <w:sz w:val="18"/>
                      <w:szCs w:val="18"/>
                    </w:rPr>
                    <w:t>经济</w:t>
                  </w:r>
                  <w:r>
                    <w:rPr>
                      <w:rFonts w:ascii="仿宋" w:eastAsia="仿宋" w:hAnsi="仿宋" w:cs="仿宋" w:hint="eastAsia"/>
                      <w:sz w:val="18"/>
                      <w:szCs w:val="18"/>
                    </w:rPr>
                    <w:t xml:space="preserve">'  AND  </w:t>
                  </w:r>
                  <w:r>
                    <w:rPr>
                      <w:rFonts w:ascii="仿宋" w:eastAsia="仿宋" w:hAnsi="仿宋" w:cs="仿宋" w:hint="eastAsia"/>
                      <w:sz w:val="18"/>
                      <w:szCs w:val="18"/>
                    </w:rPr>
                    <w:t>篇名</w:t>
                  </w:r>
                  <w:r>
                    <w:rPr>
                      <w:rFonts w:ascii="仿宋" w:eastAsia="仿宋" w:hAnsi="仿宋" w:cs="仿宋" w:hint="eastAsia"/>
                      <w:sz w:val="18"/>
                      <w:szCs w:val="18"/>
                    </w:rPr>
                    <w:t>= '</w:t>
                  </w:r>
                  <w:r>
                    <w:rPr>
                      <w:rFonts w:ascii="仿宋" w:eastAsia="仿宋" w:hAnsi="仿宋" w:cs="仿宋" w:hint="eastAsia"/>
                      <w:sz w:val="18"/>
                      <w:szCs w:val="18"/>
                    </w:rPr>
                    <w:t>债务</w:t>
                  </w:r>
                  <w:r>
                    <w:rPr>
                      <w:rFonts w:ascii="仿宋" w:eastAsia="仿宋" w:hAnsi="仿宋" w:cs="仿宋" w:hint="eastAsia"/>
                      <w:sz w:val="18"/>
                      <w:szCs w:val="18"/>
                    </w:rPr>
                    <w:t>'</w:t>
                  </w:r>
                </w:p>
              </w:tc>
            </w:tr>
          </w:tbl>
          <w:p w:rsidR="008431D2" w:rsidRDefault="008431D2">
            <w:pPr>
              <w:spacing w:after="100" w:afterAutospacing="1"/>
              <w:rPr>
                <w:rFonts w:eastAsia="新宋体"/>
                <w:szCs w:val="21"/>
              </w:rPr>
            </w:pPr>
          </w:p>
        </w:tc>
      </w:tr>
    </w:tbl>
    <w:p w:rsidR="008431D2" w:rsidRDefault="008431D2">
      <w:pPr>
        <w:rPr>
          <w:rFonts w:eastAsia="新宋体"/>
        </w:rPr>
      </w:pPr>
    </w:p>
    <w:p w:rsidR="008431D2" w:rsidRDefault="008431D2">
      <w:pPr>
        <w:spacing w:after="100" w:afterAutospacing="1"/>
        <w:ind w:firstLineChars="200" w:firstLine="420"/>
        <w:rPr>
          <w:rFonts w:eastAsia="新宋体"/>
          <w:szCs w:val="21"/>
        </w:rPr>
      </w:pPr>
    </w:p>
    <w:p w:rsidR="008431D2" w:rsidRDefault="00E40181">
      <w:pPr>
        <w:pStyle w:val="a6"/>
      </w:pPr>
      <w:r>
        <w:rPr>
          <w:rFonts w:hint="eastAsia"/>
        </w:rPr>
        <w:t>因此，上面的</w:t>
      </w:r>
      <w:r>
        <w:rPr>
          <w:rFonts w:hint="eastAsia"/>
        </w:rPr>
        <w:t xml:space="preserve">KSQL </w:t>
      </w:r>
      <w:r>
        <w:rPr>
          <w:rFonts w:hint="eastAsia"/>
        </w:rPr>
        <w:t>查询实际上并不是</w:t>
      </w:r>
      <w:r>
        <w:rPr>
          <w:rFonts w:hint="eastAsia"/>
          <w:b/>
        </w:rPr>
        <w:t>位置查找</w:t>
      </w:r>
      <w:r>
        <w:rPr>
          <w:rFonts w:hint="eastAsia"/>
        </w:rPr>
        <w:t>，而是一个逻辑组合条件的查询语句，即两个</w:t>
      </w:r>
      <w:r>
        <w:rPr>
          <w:rFonts w:hint="eastAsia"/>
          <w:b/>
        </w:rPr>
        <w:t>包含查找</w:t>
      </w:r>
      <w:r>
        <w:rPr>
          <w:rFonts w:hint="eastAsia"/>
        </w:rPr>
        <w:t>的</w:t>
      </w:r>
      <w:r>
        <w:rPr>
          <w:rFonts w:hint="eastAsia"/>
        </w:rPr>
        <w:t>AND</w:t>
      </w:r>
      <w:r>
        <w:rPr>
          <w:rFonts w:hint="eastAsia"/>
        </w:rPr>
        <w:t>运算。有关运算符</w:t>
      </w:r>
      <w:r>
        <w:rPr>
          <w:rFonts w:hint="eastAsia"/>
        </w:rPr>
        <w:t>*</w:t>
      </w:r>
      <w:r>
        <w:rPr>
          <w:rFonts w:hint="eastAsia"/>
        </w:rPr>
        <w:t>号的使用规则请参考</w:t>
      </w:r>
      <w:r>
        <w:rPr>
          <w:rFonts w:hint="eastAsia"/>
        </w:rPr>
        <w:t>KSQL</w:t>
      </w:r>
      <w:r>
        <w:rPr>
          <w:rFonts w:hint="eastAsia"/>
        </w:rPr>
        <w:t>语法的说明。</w:t>
      </w:r>
    </w:p>
    <w:p w:rsidR="008431D2" w:rsidRDefault="00E40181">
      <w:pPr>
        <w:pStyle w:val="a6"/>
      </w:pPr>
      <w:r>
        <w:rPr>
          <w:rFonts w:hint="eastAsia"/>
        </w:rPr>
        <w:t>为了减少类似问题，建议在书写</w:t>
      </w:r>
      <w:r>
        <w:rPr>
          <w:rFonts w:hint="eastAsia"/>
        </w:rPr>
        <w:t>SQL</w:t>
      </w:r>
      <w:r>
        <w:rPr>
          <w:rFonts w:hint="eastAsia"/>
        </w:rPr>
        <w:t>词句时，请尽量用引号将检索关键字引起来。</w:t>
      </w:r>
    </w:p>
    <w:p w:rsidR="008431D2" w:rsidRDefault="00E40181">
      <w:pPr>
        <w:pStyle w:val="3"/>
      </w:pPr>
      <w:bookmarkStart w:id="85" w:name="_Toc403566272"/>
      <w:bookmarkStart w:id="86" w:name="_Toc216669125"/>
      <w:bookmarkStart w:id="87" w:name="_Toc216669116"/>
      <w:r>
        <w:rPr>
          <w:rFonts w:hint="eastAsia"/>
        </w:rPr>
        <w:t>4.9 MSTRCHAR</w:t>
      </w:r>
      <w:r>
        <w:rPr>
          <w:rFonts w:hint="eastAsia"/>
        </w:rPr>
        <w:t>类型</w:t>
      </w:r>
      <w:bookmarkEnd w:id="85"/>
      <w:bookmarkEnd w:id="86"/>
    </w:p>
    <w:p w:rsidR="008431D2" w:rsidRDefault="00E40181">
      <w:pPr>
        <w:pStyle w:val="a6"/>
      </w:pPr>
      <w:r>
        <w:rPr>
          <w:rFonts w:hint="eastAsia"/>
        </w:rPr>
        <w:t>MSTRCHAR</w:t>
      </w:r>
      <w:r>
        <w:rPr>
          <w:rFonts w:hint="eastAsia"/>
        </w:rPr>
        <w:t>是</w:t>
      </w:r>
      <w:r>
        <w:rPr>
          <w:rFonts w:hint="eastAsia"/>
        </w:rPr>
        <w:t>KBASE</w:t>
      </w:r>
      <w:r>
        <w:rPr>
          <w:rFonts w:hint="eastAsia"/>
        </w:rPr>
        <w:t>系统提供的另一种多值类型索引。可以简单的看作</w:t>
      </w:r>
      <w:r>
        <w:rPr>
          <w:rFonts w:hint="eastAsia"/>
        </w:rPr>
        <w:t>MVCHAR</w:t>
      </w:r>
      <w:r>
        <w:rPr>
          <w:rFonts w:hint="eastAsia"/>
        </w:rPr>
        <w:lastRenderedPageBreak/>
        <w:t>和</w:t>
      </w:r>
      <w:r>
        <w:rPr>
          <w:rFonts w:hint="eastAsia"/>
        </w:rPr>
        <w:t>STRCHAR</w:t>
      </w:r>
      <w:r>
        <w:rPr>
          <w:rFonts w:hint="eastAsia"/>
        </w:rPr>
        <w:t>类型的结合体，它和</w:t>
      </w:r>
      <w:r>
        <w:rPr>
          <w:rFonts w:hint="eastAsia"/>
        </w:rPr>
        <w:t>MVCHAR</w:t>
      </w:r>
      <w:r>
        <w:rPr>
          <w:rFonts w:hint="eastAsia"/>
        </w:rPr>
        <w:t>一样存储多值，但它提供了更强的检索功能，尤其是</w:t>
      </w:r>
      <w:r>
        <w:rPr>
          <w:rFonts w:hint="eastAsia"/>
        </w:rPr>
        <w:t>MSTRCHAR</w:t>
      </w:r>
      <w:r>
        <w:rPr>
          <w:rFonts w:hint="eastAsia"/>
        </w:rPr>
        <w:t>支持类似于数组的子值序位检索。</w:t>
      </w:r>
    </w:p>
    <w:p w:rsidR="008431D2" w:rsidRDefault="00E40181">
      <w:pPr>
        <w:pStyle w:val="4"/>
        <w:spacing w:before="156" w:after="156"/>
        <w:rPr>
          <w:b/>
          <w:bCs/>
        </w:rPr>
      </w:pPr>
      <w:r>
        <w:rPr>
          <w:rFonts w:hint="eastAsia"/>
        </w:rPr>
        <w:t xml:space="preserve">4.9.1 </w:t>
      </w:r>
      <w:r>
        <w:rPr>
          <w:rFonts w:hint="eastAsia"/>
        </w:rPr>
        <w:t>精确查询</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字段名</w:t>
      </w:r>
      <w:r>
        <w:rPr>
          <w:rFonts w:hint="eastAsia"/>
          <w:bCs/>
        </w:rPr>
        <w:t>&gt;  = &lt;</w:t>
      </w:r>
      <w:r>
        <w:rPr>
          <w:rFonts w:hint="eastAsia"/>
        </w:rPr>
        <w:t>检索词</w:t>
      </w:r>
      <w:r>
        <w:rPr>
          <w:rFonts w:hint="eastAsia"/>
        </w:rPr>
        <w:t>&gt;</w:t>
      </w:r>
    </w:p>
    <w:p w:rsidR="008431D2" w:rsidRDefault="00E40181">
      <w:pPr>
        <w:pStyle w:val="a6"/>
      </w:pPr>
      <w:r>
        <w:rPr>
          <w:rFonts w:hint="eastAsia"/>
        </w:rPr>
        <w:t>检索结果：</w:t>
      </w:r>
      <w:r>
        <w:rPr>
          <w:rFonts w:hint="eastAsia"/>
        </w:rPr>
        <w:t xml:space="preserve"> </w:t>
      </w:r>
      <w:r>
        <w:rPr>
          <w:rFonts w:hint="eastAsia"/>
        </w:rPr>
        <w:t>返回</w:t>
      </w:r>
      <w:r>
        <w:rPr>
          <w:rFonts w:hint="eastAsia"/>
          <w:bCs/>
        </w:rPr>
        <w:t>字段值</w:t>
      </w:r>
      <w:r>
        <w:rPr>
          <w:rFonts w:hint="eastAsia"/>
        </w:rPr>
        <w:t>与“检索词”完全匹配（但忽略字符大小写）的记录</w:t>
      </w:r>
    </w:p>
    <w:p w:rsidR="008431D2" w:rsidRDefault="00E40181">
      <w:pPr>
        <w:pStyle w:val="a6"/>
      </w:pPr>
      <w:r>
        <w:rPr>
          <w:rFonts w:hint="eastAsia"/>
        </w:rPr>
        <w:t>例如，检索“</w:t>
      </w:r>
      <w:r>
        <w:rPr>
          <w:rFonts w:hint="eastAsia"/>
        </w:rPr>
        <w:t>CCND2009</w:t>
      </w:r>
      <w:r>
        <w:rPr>
          <w:rFonts w:hint="eastAsia"/>
        </w:rPr>
        <w:t>”表的“作者”列</w:t>
      </w:r>
      <w:r>
        <w:rPr>
          <w:rFonts w:hint="eastAsia"/>
        </w:rPr>
        <w:t>为“梅承恩”的记录，对应的</w:t>
      </w:r>
      <w:r>
        <w:rPr>
          <w:rFonts w:hint="eastAsia"/>
        </w:rPr>
        <w:t>KSQL</w:t>
      </w:r>
      <w:r>
        <w:rPr>
          <w:rFonts w:hint="eastAsia"/>
        </w:rPr>
        <w:t>查询语句如下：</w:t>
      </w:r>
    </w:p>
    <w:tbl>
      <w:tblPr>
        <w:tblW w:w="8522" w:type="dxa"/>
        <w:tblInd w:w="108" w:type="dxa"/>
        <w:tblLayout w:type="fixed"/>
        <w:tblLook w:val="04A0" w:firstRow="1" w:lastRow="0" w:firstColumn="1" w:lastColumn="0" w:noHBand="0" w:noVBand="1"/>
      </w:tblPr>
      <w:tblGrid>
        <w:gridCol w:w="1749"/>
        <w:gridCol w:w="6773"/>
      </w:tblGrid>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CCND2009</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作者</w:t>
            </w:r>
            <w:r>
              <w:rPr>
                <w:rFonts w:ascii="仿宋" w:eastAsia="仿宋" w:hAnsi="仿宋" w:cs="仿宋" w:hint="eastAsia"/>
                <w:sz w:val="18"/>
                <w:szCs w:val="18"/>
              </w:rPr>
              <w:t>='</w:t>
            </w:r>
            <w:r>
              <w:rPr>
                <w:rFonts w:ascii="仿宋" w:eastAsia="仿宋" w:hAnsi="仿宋" w:cs="仿宋" w:hint="eastAsia"/>
                <w:sz w:val="18"/>
                <w:szCs w:val="18"/>
              </w:rPr>
              <w:t>梅承恩</w:t>
            </w:r>
            <w:r>
              <w:rPr>
                <w:rFonts w:ascii="仿宋" w:eastAsia="仿宋" w:hAnsi="仿宋" w:cs="仿宋" w:hint="eastAsia"/>
                <w:sz w:val="18"/>
                <w:szCs w:val="18"/>
              </w:rPr>
              <w:t>'</w:t>
            </w:r>
          </w:p>
        </w:tc>
      </w:tr>
    </w:tbl>
    <w:p w:rsidR="008431D2" w:rsidRDefault="008431D2">
      <w:pPr>
        <w:spacing w:after="100" w:afterAutospacing="1"/>
        <w:rPr>
          <w:rFonts w:eastAsia="新宋体"/>
          <w:szCs w:val="21"/>
        </w:rPr>
      </w:pPr>
    </w:p>
    <w:p w:rsidR="008431D2" w:rsidRDefault="00E40181">
      <w:pPr>
        <w:pStyle w:val="4"/>
        <w:spacing w:before="156" w:after="156"/>
        <w:rPr>
          <w:b/>
          <w:bCs/>
        </w:rPr>
      </w:pPr>
      <w:r>
        <w:rPr>
          <w:rFonts w:hint="eastAsia"/>
        </w:rPr>
        <w:t xml:space="preserve">4.9.2 </w:t>
      </w:r>
      <w:r>
        <w:rPr>
          <w:rFonts w:hint="eastAsia"/>
        </w:rPr>
        <w:t>模糊查找</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字段名</w:t>
      </w:r>
      <w:r>
        <w:rPr>
          <w:rFonts w:hint="eastAsia"/>
          <w:bCs/>
        </w:rPr>
        <w:t xml:space="preserve">&gt;  %  </w:t>
      </w:r>
      <w:r>
        <w:rPr>
          <w:rFonts w:hint="eastAsia"/>
        </w:rPr>
        <w:t>&lt;</w:t>
      </w:r>
      <w:r>
        <w:rPr>
          <w:rFonts w:hint="eastAsia"/>
        </w:rPr>
        <w:t>检索词</w:t>
      </w:r>
      <w:r>
        <w:rPr>
          <w:rFonts w:hint="eastAsia"/>
        </w:rPr>
        <w:t>&gt;</w:t>
      </w:r>
    </w:p>
    <w:p w:rsidR="008431D2" w:rsidRDefault="00E40181">
      <w:pPr>
        <w:pStyle w:val="a6"/>
      </w:pPr>
      <w:r>
        <w:rPr>
          <w:rFonts w:hint="eastAsia"/>
        </w:rPr>
        <w:t>检索结果：</w:t>
      </w:r>
      <w:r>
        <w:rPr>
          <w:rFonts w:hint="eastAsia"/>
        </w:rPr>
        <w:t xml:space="preserve"> </w:t>
      </w:r>
      <w:r>
        <w:rPr>
          <w:rFonts w:hint="eastAsia"/>
        </w:rPr>
        <w:t>返回</w:t>
      </w:r>
      <w:r>
        <w:rPr>
          <w:rFonts w:hint="eastAsia"/>
          <w:bCs/>
        </w:rPr>
        <w:t>字段值</w:t>
      </w:r>
      <w:r>
        <w:rPr>
          <w:rFonts w:hint="eastAsia"/>
        </w:rPr>
        <w:t>与“检索词”相比，符合模糊匹配关系的记录。对于</w:t>
      </w:r>
      <w:r>
        <w:rPr>
          <w:rFonts w:hint="eastAsia"/>
        </w:rPr>
        <w:t>MSTRCHAR</w:t>
      </w:r>
      <w:r>
        <w:rPr>
          <w:rFonts w:hint="eastAsia"/>
        </w:rPr>
        <w:t>索引，系统支持的模糊匹配算法是包含，即记录对应值包含“检索词”计算命中。</w:t>
      </w:r>
    </w:p>
    <w:p w:rsidR="008431D2" w:rsidRDefault="00E40181">
      <w:pPr>
        <w:pStyle w:val="a6"/>
      </w:pPr>
      <w:r>
        <w:rPr>
          <w:rFonts w:hint="eastAsia"/>
        </w:rPr>
        <w:t>例如，检索“</w:t>
      </w:r>
      <w:r>
        <w:rPr>
          <w:rFonts w:hint="eastAsia"/>
        </w:rPr>
        <w:t>CCND2009</w:t>
      </w:r>
      <w:r>
        <w:rPr>
          <w:rFonts w:hint="eastAsia"/>
        </w:rPr>
        <w:t>”表的“作者”列含有“李”的记录，对应的</w:t>
      </w:r>
      <w:r>
        <w:rPr>
          <w:rFonts w:hint="eastAsia"/>
        </w:rPr>
        <w:t>KSQL</w:t>
      </w:r>
      <w:r>
        <w:rPr>
          <w:rFonts w:hint="eastAsia"/>
        </w:rPr>
        <w:t>查询语句如下：</w:t>
      </w:r>
    </w:p>
    <w:tbl>
      <w:tblPr>
        <w:tblW w:w="8522" w:type="dxa"/>
        <w:tblInd w:w="108" w:type="dxa"/>
        <w:tblLayout w:type="fixed"/>
        <w:tblLook w:val="04A0" w:firstRow="1" w:lastRow="0" w:firstColumn="1" w:lastColumn="0" w:noHBand="0" w:noVBand="1"/>
      </w:tblPr>
      <w:tblGrid>
        <w:gridCol w:w="1749"/>
        <w:gridCol w:w="6773"/>
      </w:tblGrid>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CCND2009</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作者</w:t>
            </w:r>
            <w:r>
              <w:rPr>
                <w:rFonts w:ascii="仿宋" w:eastAsia="仿宋" w:hAnsi="仿宋" w:cs="仿宋" w:hint="eastAsia"/>
                <w:sz w:val="18"/>
                <w:szCs w:val="18"/>
              </w:rPr>
              <w:t>%'</w:t>
            </w:r>
            <w:r>
              <w:rPr>
                <w:rFonts w:ascii="仿宋" w:eastAsia="仿宋" w:hAnsi="仿宋" w:cs="仿宋" w:hint="eastAsia"/>
                <w:sz w:val="18"/>
                <w:szCs w:val="18"/>
              </w:rPr>
              <w:t>李</w:t>
            </w:r>
            <w:r>
              <w:rPr>
                <w:rFonts w:ascii="仿宋" w:eastAsia="仿宋" w:hAnsi="仿宋" w:cs="仿宋" w:hint="eastAsia"/>
                <w:sz w:val="18"/>
                <w:szCs w:val="18"/>
              </w:rPr>
              <w:t>'</w:t>
            </w:r>
          </w:p>
        </w:tc>
      </w:tr>
    </w:tbl>
    <w:p w:rsidR="008431D2" w:rsidRDefault="008431D2">
      <w:pPr>
        <w:rPr>
          <w:rFonts w:eastAsia="新宋体"/>
        </w:rPr>
      </w:pPr>
    </w:p>
    <w:p w:rsidR="008431D2" w:rsidRDefault="00E40181">
      <w:pPr>
        <w:pStyle w:val="a6"/>
      </w:pPr>
      <w:r>
        <w:rPr>
          <w:rFonts w:hint="eastAsia"/>
        </w:rPr>
        <w:t>这个</w:t>
      </w:r>
      <w:r>
        <w:rPr>
          <w:rFonts w:hint="eastAsia"/>
        </w:rPr>
        <w:t>KSQL</w:t>
      </w:r>
      <w:r>
        <w:rPr>
          <w:rFonts w:hint="eastAsia"/>
        </w:rPr>
        <w:t>将会命中姓“李”的作者，当然，也会命中“小李子”这样的作者名。</w:t>
      </w:r>
    </w:p>
    <w:p w:rsidR="008431D2" w:rsidRDefault="00E40181">
      <w:pPr>
        <w:pStyle w:val="4"/>
        <w:spacing w:before="156" w:after="156"/>
        <w:rPr>
          <w:b/>
          <w:bCs/>
        </w:rPr>
      </w:pPr>
      <w:r>
        <w:rPr>
          <w:rFonts w:hint="eastAsia"/>
        </w:rPr>
        <w:t>4.9.3</w:t>
      </w:r>
      <w:r>
        <w:rPr>
          <w:rFonts w:hint="eastAsia"/>
        </w:rPr>
        <w:t>序位查询</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字段名</w:t>
      </w:r>
      <w:r>
        <w:rPr>
          <w:rFonts w:hint="eastAsia"/>
          <w:bCs/>
        </w:rPr>
        <w:t xml:space="preserve">&gt;  =|%  </w:t>
      </w:r>
      <w:r>
        <w:rPr>
          <w:rFonts w:hint="eastAsia"/>
        </w:rPr>
        <w:t>&lt;</w:t>
      </w:r>
      <w:r>
        <w:rPr>
          <w:rFonts w:hint="eastAsia"/>
        </w:rPr>
        <w:t>检索词序位控制表达式</w:t>
      </w:r>
      <w:r>
        <w:rPr>
          <w:rFonts w:hint="eastAsia"/>
        </w:rPr>
        <w:t>&gt;</w:t>
      </w:r>
    </w:p>
    <w:p w:rsidR="008431D2" w:rsidRDefault="00E40181">
      <w:pPr>
        <w:pStyle w:val="a6"/>
      </w:pPr>
      <w:r>
        <w:rPr>
          <w:rFonts w:hint="eastAsia"/>
        </w:rPr>
        <w:t>&lt;</w:t>
      </w:r>
      <w:r>
        <w:rPr>
          <w:rFonts w:hint="eastAsia"/>
        </w:rPr>
        <w:t>检索词序位控制表达式</w:t>
      </w:r>
      <w:r>
        <w:rPr>
          <w:rFonts w:hint="eastAsia"/>
        </w:rPr>
        <w:t xml:space="preserve">&gt; </w:t>
      </w:r>
      <w:r>
        <w:rPr>
          <w:rFonts w:hint="eastAsia"/>
        </w:rPr>
        <w:t>格式：</w:t>
      </w:r>
      <w:r>
        <w:rPr>
          <w:rFonts w:hint="eastAsia"/>
        </w:rPr>
        <w:t xml:space="preserve"> </w:t>
      </w:r>
      <w:r>
        <w:t>“</w:t>
      </w:r>
      <w:r>
        <w:rPr>
          <w:rFonts w:hint="eastAsia"/>
        </w:rPr>
        <w:t>检索词</w:t>
      </w:r>
      <w:r>
        <w:rPr>
          <w:rFonts w:hint="eastAsia"/>
        </w:rPr>
        <w:t xml:space="preserve"> /SUB N</w:t>
      </w:r>
      <w:r>
        <w:t>”</w:t>
      </w:r>
      <w:r>
        <w:rPr>
          <w:rFonts w:hint="eastAsia"/>
        </w:rPr>
        <w:t>，其中，“</w:t>
      </w:r>
      <w:r>
        <w:rPr>
          <w:rFonts w:hint="eastAsia"/>
        </w:rPr>
        <w:t>/SUB N</w:t>
      </w:r>
      <w:r>
        <w:rPr>
          <w:rFonts w:hint="eastAsia"/>
        </w:rPr>
        <w:t>”是序位检索控制符，</w:t>
      </w:r>
      <w:r>
        <w:rPr>
          <w:rFonts w:hint="eastAsia"/>
        </w:rPr>
        <w:t>N</w:t>
      </w:r>
      <w:r>
        <w:rPr>
          <w:rFonts w:hint="eastAsia"/>
        </w:rPr>
        <w:t>表示要在第</w:t>
      </w:r>
      <w:r>
        <w:rPr>
          <w:rFonts w:hint="eastAsia"/>
        </w:rPr>
        <w:t>N</w:t>
      </w:r>
      <w:r>
        <w:rPr>
          <w:rFonts w:hint="eastAsia"/>
        </w:rPr>
        <w:t>个子值中进行查找。</w:t>
      </w:r>
    </w:p>
    <w:p w:rsidR="008431D2" w:rsidRDefault="00E40181">
      <w:pPr>
        <w:pStyle w:val="a6"/>
      </w:pPr>
      <w:r>
        <w:rPr>
          <w:rFonts w:hint="eastAsia"/>
        </w:rPr>
        <w:t>检索结果：</w:t>
      </w:r>
      <w:r>
        <w:rPr>
          <w:rFonts w:hint="eastAsia"/>
        </w:rPr>
        <w:t xml:space="preserve"> </w:t>
      </w:r>
      <w:r>
        <w:rPr>
          <w:rFonts w:hint="eastAsia"/>
        </w:rPr>
        <w:t>返回</w:t>
      </w:r>
      <w:r>
        <w:rPr>
          <w:rFonts w:hint="eastAsia"/>
          <w:bCs/>
        </w:rPr>
        <w:t>字段的第</w:t>
      </w:r>
      <w:r>
        <w:rPr>
          <w:rFonts w:hint="eastAsia"/>
          <w:bCs/>
        </w:rPr>
        <w:t>N</w:t>
      </w:r>
      <w:r>
        <w:rPr>
          <w:rFonts w:hint="eastAsia"/>
          <w:bCs/>
        </w:rPr>
        <w:t>个子值</w:t>
      </w:r>
      <w:r>
        <w:rPr>
          <w:rFonts w:hint="eastAsia"/>
        </w:rPr>
        <w:t>与“检索词”相比，符合精确（</w:t>
      </w:r>
      <w:r>
        <w:rPr>
          <w:rFonts w:hint="eastAsia"/>
        </w:rPr>
        <w:t>=</w:t>
      </w:r>
      <w:r>
        <w:rPr>
          <w:rFonts w:hint="eastAsia"/>
        </w:rPr>
        <w:t>）或模糊（</w:t>
      </w:r>
      <w:r>
        <w:rPr>
          <w:rFonts w:hint="eastAsia"/>
        </w:rPr>
        <w:t>%</w:t>
      </w:r>
      <w:r>
        <w:rPr>
          <w:rFonts w:hint="eastAsia"/>
        </w:rPr>
        <w:t>）匹配关系的记录。</w:t>
      </w:r>
    </w:p>
    <w:p w:rsidR="008431D2" w:rsidRDefault="00E40181">
      <w:pPr>
        <w:pStyle w:val="a6"/>
      </w:pPr>
      <w:r>
        <w:rPr>
          <w:rFonts w:hint="eastAsia"/>
        </w:rPr>
        <w:t>例如，检索“期刊”表的“作者”列的第一个子值为“梅承恩”的记录，对应的</w:t>
      </w:r>
      <w:r>
        <w:rPr>
          <w:rFonts w:hint="eastAsia"/>
        </w:rPr>
        <w:t>KSQL</w:t>
      </w:r>
      <w:r>
        <w:rPr>
          <w:rFonts w:hint="eastAsia"/>
        </w:rPr>
        <w:t>查询语句如下：</w:t>
      </w:r>
    </w:p>
    <w:tbl>
      <w:tblPr>
        <w:tblW w:w="8522" w:type="dxa"/>
        <w:tblInd w:w="108" w:type="dxa"/>
        <w:tblLayout w:type="fixed"/>
        <w:tblLook w:val="04A0" w:firstRow="1" w:lastRow="0" w:firstColumn="1" w:lastColumn="0" w:noHBand="0" w:noVBand="1"/>
      </w:tblPr>
      <w:tblGrid>
        <w:gridCol w:w="1749"/>
        <w:gridCol w:w="6773"/>
      </w:tblGrid>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CCND2009</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作者</w:t>
            </w:r>
            <w:r>
              <w:rPr>
                <w:rFonts w:ascii="仿宋" w:eastAsia="仿宋" w:hAnsi="仿宋" w:cs="仿宋" w:hint="eastAsia"/>
                <w:sz w:val="18"/>
                <w:szCs w:val="18"/>
              </w:rPr>
              <w:t>='</w:t>
            </w:r>
            <w:r>
              <w:rPr>
                <w:rFonts w:ascii="仿宋" w:eastAsia="仿宋" w:hAnsi="仿宋" w:cs="仿宋" w:hint="eastAsia"/>
                <w:sz w:val="18"/>
                <w:szCs w:val="18"/>
              </w:rPr>
              <w:t>梅承恩</w:t>
            </w:r>
            <w:r>
              <w:rPr>
                <w:rFonts w:ascii="仿宋" w:eastAsia="仿宋" w:hAnsi="仿宋" w:cs="仿宋" w:hint="eastAsia"/>
                <w:sz w:val="18"/>
                <w:szCs w:val="18"/>
              </w:rPr>
              <w:t xml:space="preserve"> /SUB 1'</w:t>
            </w:r>
          </w:p>
        </w:tc>
      </w:tr>
    </w:tbl>
    <w:p w:rsidR="008431D2" w:rsidRDefault="008431D2">
      <w:pPr>
        <w:spacing w:after="100" w:afterAutospacing="1"/>
        <w:rPr>
          <w:rFonts w:eastAsia="新宋体"/>
          <w:szCs w:val="21"/>
        </w:rPr>
      </w:pPr>
    </w:p>
    <w:p w:rsidR="008431D2" w:rsidRDefault="00E40181">
      <w:pPr>
        <w:pStyle w:val="a6"/>
      </w:pPr>
      <w:r>
        <w:rPr>
          <w:rFonts w:hint="eastAsia"/>
        </w:rPr>
        <w:t>这个</w:t>
      </w:r>
      <w:r>
        <w:rPr>
          <w:rFonts w:hint="eastAsia"/>
        </w:rPr>
        <w:t>KSQL</w:t>
      </w:r>
      <w:r>
        <w:rPr>
          <w:rFonts w:hint="eastAsia"/>
        </w:rPr>
        <w:t>将会命中第一作者是“梅承恩”的记录。</w:t>
      </w:r>
    </w:p>
    <w:p w:rsidR="008431D2" w:rsidRDefault="00E40181">
      <w:pPr>
        <w:pStyle w:val="3"/>
      </w:pPr>
      <w:bookmarkStart w:id="88" w:name="_Toc403566273"/>
      <w:r>
        <w:rPr>
          <w:rFonts w:hint="eastAsia"/>
        </w:rPr>
        <w:lastRenderedPageBreak/>
        <w:t>4.10 TEXT</w:t>
      </w:r>
      <w:r>
        <w:rPr>
          <w:rFonts w:hint="eastAsia"/>
        </w:rPr>
        <w:t>、</w:t>
      </w:r>
      <w:r>
        <w:rPr>
          <w:rFonts w:hint="eastAsia"/>
        </w:rPr>
        <w:t>TEXTCHAR</w:t>
      </w:r>
      <w:r>
        <w:rPr>
          <w:rFonts w:hint="eastAsia"/>
        </w:rPr>
        <w:t>、</w:t>
      </w:r>
      <w:r>
        <w:rPr>
          <w:rFonts w:hint="eastAsia"/>
        </w:rPr>
        <w:t>LTEXT</w:t>
      </w:r>
      <w:r>
        <w:rPr>
          <w:rFonts w:hint="eastAsia"/>
        </w:rPr>
        <w:t>和</w:t>
      </w:r>
      <w:r>
        <w:rPr>
          <w:rFonts w:hint="eastAsia"/>
        </w:rPr>
        <w:t>LTEXTCHAR</w:t>
      </w:r>
      <w:r>
        <w:rPr>
          <w:rFonts w:hint="eastAsia"/>
        </w:rPr>
        <w:t>类型</w:t>
      </w:r>
      <w:bookmarkEnd w:id="87"/>
      <w:bookmarkEnd w:id="88"/>
    </w:p>
    <w:p w:rsidR="008431D2" w:rsidRDefault="00E40181">
      <w:pPr>
        <w:pStyle w:val="a6"/>
      </w:pPr>
      <w:r>
        <w:rPr>
          <w:rFonts w:hint="eastAsia"/>
        </w:rPr>
        <w:t>TEXT</w:t>
      </w:r>
      <w:r>
        <w:rPr>
          <w:rFonts w:hint="eastAsia"/>
        </w:rPr>
        <w:t>和</w:t>
      </w:r>
      <w:r>
        <w:rPr>
          <w:rFonts w:hint="eastAsia"/>
        </w:rPr>
        <w:t>TEXTCHAR</w:t>
      </w:r>
      <w:r>
        <w:rPr>
          <w:rFonts w:hint="eastAsia"/>
        </w:rPr>
        <w:t>是</w:t>
      </w:r>
      <w:r>
        <w:rPr>
          <w:rFonts w:hint="eastAsia"/>
        </w:rPr>
        <w:t>KBase</w:t>
      </w:r>
      <w:r>
        <w:rPr>
          <w:rFonts w:hint="eastAsia"/>
        </w:rPr>
        <w:t>系统中最早提供的大文本数据索引类型，在最初的版本中就已经出现。</w:t>
      </w:r>
      <w:r>
        <w:rPr>
          <w:rFonts w:hint="eastAsia"/>
        </w:rPr>
        <w:t>TEXT</w:t>
      </w:r>
      <w:r>
        <w:rPr>
          <w:rFonts w:hint="eastAsia"/>
        </w:rPr>
        <w:t>与</w:t>
      </w:r>
      <w:r>
        <w:rPr>
          <w:rFonts w:hint="eastAsia"/>
        </w:rPr>
        <w:t>TEXTCHAR</w:t>
      </w:r>
      <w:r>
        <w:rPr>
          <w:rFonts w:hint="eastAsia"/>
        </w:rPr>
        <w:t>索引提供了传统图书情报专业教科书中提到的各种全文检索特性。</w:t>
      </w:r>
    </w:p>
    <w:p w:rsidR="008431D2" w:rsidRDefault="00E40181">
      <w:pPr>
        <w:pStyle w:val="a6"/>
      </w:pPr>
      <w:r>
        <w:rPr>
          <w:rFonts w:hint="eastAsia"/>
        </w:rPr>
        <w:t>LTEXT</w:t>
      </w:r>
      <w:r>
        <w:rPr>
          <w:rFonts w:hint="eastAsia"/>
        </w:rPr>
        <w:t>和</w:t>
      </w:r>
      <w:r>
        <w:rPr>
          <w:rFonts w:hint="eastAsia"/>
        </w:rPr>
        <w:t>LTEXTCHAR</w:t>
      </w:r>
      <w:r>
        <w:rPr>
          <w:rFonts w:hint="eastAsia"/>
        </w:rPr>
        <w:t>是</w:t>
      </w:r>
      <w:r>
        <w:rPr>
          <w:rFonts w:hint="eastAsia"/>
        </w:rPr>
        <w:t>TEXT</w:t>
      </w:r>
      <w:r>
        <w:rPr>
          <w:rFonts w:hint="eastAsia"/>
        </w:rPr>
        <w:t>和</w:t>
      </w:r>
      <w:r>
        <w:rPr>
          <w:rFonts w:hint="eastAsia"/>
        </w:rPr>
        <w:t>TEXTCHAR</w:t>
      </w:r>
      <w:r>
        <w:rPr>
          <w:rFonts w:hint="eastAsia"/>
        </w:rPr>
        <w:t>的改进索引类型。新的系统中，应尽可能采用这些字段类型，其差别体现在性能上。改进后的</w:t>
      </w:r>
      <w:r>
        <w:rPr>
          <w:rFonts w:hint="eastAsia"/>
        </w:rPr>
        <w:t>LTEXT</w:t>
      </w:r>
      <w:r>
        <w:rPr>
          <w:rFonts w:hint="eastAsia"/>
        </w:rPr>
        <w:t>对比</w:t>
      </w:r>
      <w:r>
        <w:rPr>
          <w:rFonts w:hint="eastAsia"/>
        </w:rPr>
        <w:t>TEXT</w:t>
      </w:r>
      <w:r>
        <w:rPr>
          <w:rFonts w:hint="eastAsia"/>
        </w:rPr>
        <w:t>，在检索速度有显著提高，并且索引的数据量节省了</w:t>
      </w:r>
      <w:r>
        <w:rPr>
          <w:rFonts w:hint="eastAsia"/>
        </w:rPr>
        <w:t>25%</w:t>
      </w:r>
      <w:r>
        <w:rPr>
          <w:rFonts w:hint="eastAsia"/>
        </w:rPr>
        <w:t>左右。</w:t>
      </w:r>
    </w:p>
    <w:p w:rsidR="008431D2" w:rsidRDefault="00E40181">
      <w:pPr>
        <w:pStyle w:val="a6"/>
      </w:pPr>
      <w:r>
        <w:rPr>
          <w:rFonts w:hint="eastAsia"/>
        </w:rPr>
        <w:t>TEXT</w:t>
      </w:r>
      <w:r>
        <w:rPr>
          <w:rFonts w:hint="eastAsia"/>
        </w:rPr>
        <w:t>、</w:t>
      </w:r>
      <w:r>
        <w:rPr>
          <w:rFonts w:hint="eastAsia"/>
        </w:rPr>
        <w:t>LTEXT</w:t>
      </w:r>
      <w:r>
        <w:rPr>
          <w:rFonts w:hint="eastAsia"/>
        </w:rPr>
        <w:t>是分词索引的，而</w:t>
      </w:r>
      <w:r>
        <w:rPr>
          <w:rFonts w:hint="eastAsia"/>
        </w:rPr>
        <w:t>TEXTCHAR</w:t>
      </w:r>
      <w:r>
        <w:rPr>
          <w:rFonts w:hint="eastAsia"/>
        </w:rPr>
        <w:t>、</w:t>
      </w:r>
      <w:r>
        <w:rPr>
          <w:rFonts w:hint="eastAsia"/>
        </w:rPr>
        <w:t>LTEXTCHAR</w:t>
      </w:r>
      <w:r>
        <w:rPr>
          <w:rFonts w:hint="eastAsia"/>
        </w:rPr>
        <w:t>是不分词索引的。一般全文检索时，有两个应用级的关键指标：查全率和查准率。理论上不分词能做到</w:t>
      </w:r>
      <w:r>
        <w:rPr>
          <w:rFonts w:hint="eastAsia"/>
        </w:rPr>
        <w:t>100%</w:t>
      </w:r>
      <w:r>
        <w:rPr>
          <w:rFonts w:hint="eastAsia"/>
        </w:rPr>
        <w:t>的查全率，但远不能达到人们查准的要求，特别是在海量文献中，不分词往往找出一大堆仅是匹配上查询关键词但与所查概念完全无关的</w:t>
      </w:r>
      <w:r>
        <w:rPr>
          <w:rFonts w:hint="eastAsia"/>
        </w:rPr>
        <w:t>数据。实践证明，分词对提高查准率有很好的帮助。如：“原子组成分子”，如果不分词，当查询“成分”时，就会返回这条数据，如果选择分词类型字段，因它在索引中表现为“原子</w:t>
      </w:r>
      <w:r>
        <w:rPr>
          <w:rFonts w:hint="eastAsia"/>
        </w:rPr>
        <w:t>/</w:t>
      </w:r>
      <w:r>
        <w:rPr>
          <w:rFonts w:hint="eastAsia"/>
        </w:rPr>
        <w:t>组成</w:t>
      </w:r>
      <w:r>
        <w:rPr>
          <w:rFonts w:hint="eastAsia"/>
        </w:rPr>
        <w:t>/</w:t>
      </w:r>
      <w:r>
        <w:rPr>
          <w:rFonts w:hint="eastAsia"/>
        </w:rPr>
        <w:t>分子”，因此就不会返回这条与“成分”不相关的数据。不分词的字段字型往往用在一些如机构名称、人名、期刊名等需要通过只言片语返回一些线索以进一步查询的内容上。</w:t>
      </w:r>
    </w:p>
    <w:p w:rsidR="008431D2" w:rsidRDefault="00E40181">
      <w:pPr>
        <w:pStyle w:val="a6"/>
      </w:pPr>
      <w:r>
        <w:rPr>
          <w:rFonts w:hint="eastAsia"/>
        </w:rPr>
        <w:t>TEXT</w:t>
      </w:r>
      <w:r>
        <w:rPr>
          <w:rFonts w:hint="eastAsia"/>
        </w:rPr>
        <w:t>系列全文索引支持的检索特性非常丰富，主要包括：</w:t>
      </w:r>
    </w:p>
    <w:p w:rsidR="008431D2" w:rsidRDefault="00E40181">
      <w:pPr>
        <w:pStyle w:val="4"/>
        <w:spacing w:before="156" w:after="156"/>
        <w:rPr>
          <w:b/>
          <w:bCs/>
        </w:rPr>
      </w:pPr>
      <w:r>
        <w:rPr>
          <w:rFonts w:hint="eastAsia"/>
        </w:rPr>
        <w:t>4.10.1</w:t>
      </w:r>
      <w:r>
        <w:rPr>
          <w:rFonts w:hint="eastAsia"/>
        </w:rPr>
        <w:t>精确查找</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字段名</w:t>
      </w:r>
      <w:r>
        <w:rPr>
          <w:rFonts w:hint="eastAsia"/>
          <w:bCs/>
        </w:rPr>
        <w:t>&gt;  = &lt;</w:t>
      </w:r>
      <w:r>
        <w:rPr>
          <w:rFonts w:hint="eastAsia"/>
        </w:rPr>
        <w:t>检索词</w:t>
      </w:r>
      <w:r>
        <w:rPr>
          <w:rFonts w:hint="eastAsia"/>
        </w:rPr>
        <w:t>&gt;</w:t>
      </w:r>
    </w:p>
    <w:p w:rsidR="008431D2" w:rsidRDefault="00E40181">
      <w:pPr>
        <w:pStyle w:val="a6"/>
      </w:pPr>
      <w:r>
        <w:rPr>
          <w:rFonts w:hint="eastAsia"/>
        </w:rPr>
        <w:t>检索结果：</w:t>
      </w:r>
      <w:r>
        <w:rPr>
          <w:rFonts w:hint="eastAsia"/>
        </w:rPr>
        <w:t xml:space="preserve"> </w:t>
      </w:r>
      <w:r>
        <w:rPr>
          <w:rFonts w:hint="eastAsia"/>
        </w:rPr>
        <w:t>返回</w:t>
      </w:r>
      <w:r>
        <w:rPr>
          <w:rFonts w:hint="eastAsia"/>
          <w:bCs/>
        </w:rPr>
        <w:t>字段值</w:t>
      </w:r>
      <w:r>
        <w:rPr>
          <w:rFonts w:hint="eastAsia"/>
        </w:rPr>
        <w:t>与“检索词”完全匹配（但忽略字符大小写）的记录</w:t>
      </w:r>
    </w:p>
    <w:p w:rsidR="008431D2" w:rsidRDefault="00E40181">
      <w:pPr>
        <w:pStyle w:val="a6"/>
      </w:pPr>
      <w:r>
        <w:rPr>
          <w:rFonts w:hint="eastAsia"/>
        </w:rPr>
        <w:t>TEXT</w:t>
      </w:r>
      <w:r>
        <w:rPr>
          <w:rFonts w:hint="eastAsia"/>
        </w:rPr>
        <w:t>语法格式及功能特点和前面的</w:t>
      </w:r>
      <w:r>
        <w:rPr>
          <w:rFonts w:hint="eastAsia"/>
        </w:rPr>
        <w:t>STRING</w:t>
      </w:r>
      <w:r>
        <w:rPr>
          <w:rFonts w:hint="eastAsia"/>
        </w:rPr>
        <w:t>索引类型的精确查找一样，但要求检索词必须出现在一句中。所有基于关键词检索的全文检索系统，都会提供这种检索特性。</w:t>
      </w:r>
    </w:p>
    <w:p w:rsidR="008431D2" w:rsidRDefault="00E40181">
      <w:pPr>
        <w:pStyle w:val="4"/>
        <w:spacing w:before="156" w:after="156"/>
        <w:rPr>
          <w:b/>
          <w:bCs/>
        </w:rPr>
      </w:pPr>
      <w:r>
        <w:rPr>
          <w:rFonts w:hint="eastAsia"/>
        </w:rPr>
        <w:t>4.10.2</w:t>
      </w:r>
      <w:r>
        <w:rPr>
          <w:rFonts w:hint="eastAsia"/>
        </w:rPr>
        <w:t>位置查找</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字段名</w:t>
      </w:r>
      <w:r>
        <w:rPr>
          <w:rFonts w:hint="eastAsia"/>
          <w:bCs/>
        </w:rPr>
        <w:t xml:space="preserve">&gt;  =  </w:t>
      </w:r>
      <w:r>
        <w:rPr>
          <w:rFonts w:hint="eastAsia"/>
        </w:rPr>
        <w:t>&lt;</w:t>
      </w:r>
      <w:r>
        <w:rPr>
          <w:rFonts w:hint="eastAsia"/>
        </w:rPr>
        <w:t>检索词位置控制表达式</w:t>
      </w:r>
      <w:r>
        <w:rPr>
          <w:rFonts w:hint="eastAsia"/>
        </w:rPr>
        <w:t>&gt;</w:t>
      </w:r>
    </w:p>
    <w:p w:rsidR="008431D2" w:rsidRDefault="00E40181">
      <w:pPr>
        <w:pStyle w:val="a6"/>
      </w:pPr>
      <w:r>
        <w:rPr>
          <w:rFonts w:hint="eastAsia"/>
        </w:rPr>
        <w:t>检索结果：</w:t>
      </w:r>
      <w:r>
        <w:rPr>
          <w:rFonts w:hint="eastAsia"/>
        </w:rPr>
        <w:t xml:space="preserve"> </w:t>
      </w:r>
      <w:r>
        <w:rPr>
          <w:rFonts w:hint="eastAsia"/>
        </w:rPr>
        <w:t>返回</w:t>
      </w:r>
      <w:r>
        <w:rPr>
          <w:rFonts w:hint="eastAsia"/>
          <w:bCs/>
        </w:rPr>
        <w:t>字段值</w:t>
      </w:r>
      <w:r>
        <w:rPr>
          <w:rFonts w:hint="eastAsia"/>
        </w:rPr>
        <w:t>与</w:t>
      </w:r>
      <w:r>
        <w:rPr>
          <w:rFonts w:hint="eastAsia"/>
        </w:rPr>
        <w:t>&lt;</w:t>
      </w:r>
      <w:r>
        <w:rPr>
          <w:rFonts w:hint="eastAsia"/>
        </w:rPr>
        <w:t>检索词位置控制表达式</w:t>
      </w:r>
      <w:r>
        <w:rPr>
          <w:rFonts w:hint="eastAsia"/>
        </w:rPr>
        <w:t>&gt;</w:t>
      </w:r>
      <w:r>
        <w:rPr>
          <w:rFonts w:hint="eastAsia"/>
        </w:rPr>
        <w:t>匹配的记录。</w:t>
      </w:r>
    </w:p>
    <w:p w:rsidR="008431D2" w:rsidRDefault="00E40181">
      <w:pPr>
        <w:pStyle w:val="a6"/>
      </w:pPr>
      <w:r>
        <w:rPr>
          <w:rFonts w:hint="eastAsia"/>
        </w:rPr>
        <w:t>&lt;</w:t>
      </w:r>
      <w:r>
        <w:rPr>
          <w:rFonts w:hint="eastAsia"/>
        </w:rPr>
        <w:t>检索词位置控制表达式</w:t>
      </w:r>
      <w:r>
        <w:rPr>
          <w:rFonts w:hint="eastAsia"/>
        </w:rPr>
        <w:t>&gt;</w:t>
      </w:r>
      <w:r>
        <w:rPr>
          <w:rFonts w:hint="eastAsia"/>
        </w:rPr>
        <w:t>位置描述标记及其匹配方法列表如下：</w:t>
      </w:r>
    </w:p>
    <w:tbl>
      <w:tblPr>
        <w:tblW w:w="8054" w:type="dxa"/>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574"/>
        <w:gridCol w:w="5480"/>
      </w:tblGrid>
      <w:tr w:rsidR="008431D2">
        <w:trPr>
          <w:jc w:val="center"/>
        </w:trPr>
        <w:tc>
          <w:tcPr>
            <w:tcW w:w="2574" w:type="dxa"/>
          </w:tcPr>
          <w:p w:rsidR="008431D2" w:rsidRDefault="00E40181">
            <w:pPr>
              <w:pStyle w:val="20"/>
              <w:rPr>
                <w:b/>
              </w:rPr>
            </w:pPr>
            <w:r>
              <w:rPr>
                <w:rFonts w:hint="eastAsia"/>
                <w:b/>
              </w:rPr>
              <w:t>格式</w:t>
            </w:r>
          </w:p>
        </w:tc>
        <w:tc>
          <w:tcPr>
            <w:tcW w:w="5480" w:type="dxa"/>
          </w:tcPr>
          <w:p w:rsidR="008431D2" w:rsidRDefault="00E40181">
            <w:pPr>
              <w:pStyle w:val="20"/>
              <w:rPr>
                <w:b/>
              </w:rPr>
            </w:pPr>
            <w:r>
              <w:rPr>
                <w:rFonts w:hint="eastAsia"/>
                <w:b/>
              </w:rPr>
              <w:t>含义</w:t>
            </w:r>
          </w:p>
        </w:tc>
      </w:tr>
      <w:tr w:rsidR="008431D2">
        <w:trPr>
          <w:jc w:val="center"/>
        </w:trPr>
        <w:tc>
          <w:tcPr>
            <w:tcW w:w="2574" w:type="dxa"/>
          </w:tcPr>
          <w:p w:rsidR="008431D2" w:rsidRDefault="00E40181">
            <w:pPr>
              <w:pStyle w:val="20"/>
            </w:pPr>
            <w:r>
              <w:t>‘</w:t>
            </w:r>
            <w:r>
              <w:rPr>
                <w:rFonts w:hint="eastAsia"/>
              </w:rPr>
              <w:t>STR1</w:t>
            </w:r>
            <w:r>
              <w:rPr>
                <w:rFonts w:hint="eastAsia"/>
                <w:b/>
                <w:bCs/>
              </w:rPr>
              <w:t>#</w:t>
            </w:r>
            <w:r>
              <w:rPr>
                <w:rFonts w:hint="eastAsia"/>
              </w:rPr>
              <w:t xml:space="preserve"> STR2</w:t>
            </w:r>
            <w:r>
              <w:t>’</w:t>
            </w:r>
          </w:p>
        </w:tc>
        <w:tc>
          <w:tcPr>
            <w:tcW w:w="5480" w:type="dxa"/>
          </w:tcPr>
          <w:p w:rsidR="008431D2" w:rsidRDefault="00E40181">
            <w:pPr>
              <w:pStyle w:val="20"/>
            </w:pPr>
            <w:r>
              <w:rPr>
                <w:rFonts w:hint="eastAsia"/>
              </w:rPr>
              <w:t>表示包含</w:t>
            </w:r>
            <w:r>
              <w:rPr>
                <w:rFonts w:hint="eastAsia"/>
              </w:rPr>
              <w:t>STR1</w:t>
            </w:r>
            <w:r>
              <w:rPr>
                <w:rFonts w:hint="eastAsia"/>
              </w:rPr>
              <w:t>和</w:t>
            </w:r>
            <w:r>
              <w:rPr>
                <w:rFonts w:hint="eastAsia"/>
              </w:rPr>
              <w:t>STR2</w:t>
            </w:r>
            <w:r>
              <w:rPr>
                <w:rFonts w:hint="eastAsia"/>
              </w:rPr>
              <w:t>，且</w:t>
            </w:r>
            <w:r>
              <w:rPr>
                <w:rFonts w:hint="eastAsia"/>
              </w:rPr>
              <w:t>STR1</w:t>
            </w:r>
            <w:r>
              <w:rPr>
                <w:rFonts w:hint="eastAsia"/>
              </w:rPr>
              <w:t>、</w:t>
            </w:r>
            <w:r>
              <w:rPr>
                <w:rFonts w:hint="eastAsia"/>
              </w:rPr>
              <w:t>STR2</w:t>
            </w:r>
            <w:r>
              <w:rPr>
                <w:rFonts w:hint="eastAsia"/>
              </w:rPr>
              <w:t>在同一句中；</w:t>
            </w:r>
          </w:p>
        </w:tc>
      </w:tr>
      <w:tr w:rsidR="008431D2">
        <w:trPr>
          <w:jc w:val="center"/>
        </w:trPr>
        <w:tc>
          <w:tcPr>
            <w:tcW w:w="2574" w:type="dxa"/>
          </w:tcPr>
          <w:p w:rsidR="008431D2" w:rsidRDefault="00E40181">
            <w:pPr>
              <w:pStyle w:val="20"/>
            </w:pPr>
            <w:r>
              <w:t>‘</w:t>
            </w:r>
            <w:r>
              <w:rPr>
                <w:rFonts w:hint="eastAsia"/>
              </w:rPr>
              <w:t xml:space="preserve">STR1 </w:t>
            </w:r>
            <w:r>
              <w:rPr>
                <w:rFonts w:hint="eastAsia"/>
                <w:b/>
                <w:bCs/>
              </w:rPr>
              <w:t>%</w:t>
            </w:r>
            <w:r>
              <w:rPr>
                <w:rFonts w:hint="eastAsia"/>
              </w:rPr>
              <w:t xml:space="preserve"> STR2</w:t>
            </w:r>
            <w:r>
              <w:t>’</w:t>
            </w:r>
          </w:p>
        </w:tc>
        <w:tc>
          <w:tcPr>
            <w:tcW w:w="5480" w:type="dxa"/>
          </w:tcPr>
          <w:p w:rsidR="008431D2" w:rsidRDefault="00E40181">
            <w:pPr>
              <w:pStyle w:val="20"/>
            </w:pPr>
            <w:r>
              <w:rPr>
                <w:rFonts w:hint="eastAsia"/>
              </w:rPr>
              <w:t>表示包含</w:t>
            </w:r>
            <w:r>
              <w:rPr>
                <w:rFonts w:hint="eastAsia"/>
              </w:rPr>
              <w:t>STR1</w:t>
            </w:r>
            <w:r>
              <w:rPr>
                <w:rFonts w:hint="eastAsia"/>
              </w:rPr>
              <w:t>和</w:t>
            </w:r>
            <w:r>
              <w:rPr>
                <w:rFonts w:hint="eastAsia"/>
              </w:rPr>
              <w:t>STR2</w:t>
            </w:r>
            <w:r>
              <w:rPr>
                <w:rFonts w:hint="eastAsia"/>
              </w:rPr>
              <w:t>，且</w:t>
            </w:r>
            <w:r>
              <w:rPr>
                <w:rFonts w:hint="eastAsia"/>
              </w:rPr>
              <w:t xml:space="preserve">STR1 </w:t>
            </w:r>
            <w:r>
              <w:rPr>
                <w:rFonts w:hint="eastAsia"/>
              </w:rPr>
              <w:t>与</w:t>
            </w:r>
            <w:r>
              <w:rPr>
                <w:rFonts w:hint="eastAsia"/>
              </w:rPr>
              <w:t>STR2</w:t>
            </w:r>
            <w:r>
              <w:rPr>
                <w:rFonts w:hint="eastAsia"/>
              </w:rPr>
              <w:t>在同一句中</w:t>
            </w:r>
            <w:r>
              <w:rPr>
                <w:rFonts w:hint="eastAsia"/>
              </w:rPr>
              <w:t xml:space="preserve">, </w:t>
            </w:r>
            <w:r>
              <w:rPr>
                <w:rFonts w:hint="eastAsia"/>
              </w:rPr>
              <w:t>且</w:t>
            </w:r>
            <w:r>
              <w:rPr>
                <w:rFonts w:hint="eastAsia"/>
              </w:rPr>
              <w:t>STR1</w:t>
            </w:r>
            <w:r>
              <w:rPr>
                <w:rFonts w:hint="eastAsia"/>
              </w:rPr>
              <w:t>在</w:t>
            </w:r>
            <w:r>
              <w:rPr>
                <w:rFonts w:hint="eastAsia"/>
              </w:rPr>
              <w:t>STR2</w:t>
            </w:r>
            <w:r>
              <w:rPr>
                <w:rFonts w:hint="eastAsia"/>
              </w:rPr>
              <w:t>前面；</w:t>
            </w:r>
          </w:p>
        </w:tc>
      </w:tr>
      <w:tr w:rsidR="008431D2">
        <w:trPr>
          <w:jc w:val="center"/>
        </w:trPr>
        <w:tc>
          <w:tcPr>
            <w:tcW w:w="2574" w:type="dxa"/>
          </w:tcPr>
          <w:p w:rsidR="008431D2" w:rsidRDefault="00E40181">
            <w:pPr>
              <w:pStyle w:val="20"/>
            </w:pPr>
            <w:r>
              <w:t>‘</w:t>
            </w:r>
            <w:r>
              <w:rPr>
                <w:rFonts w:hint="eastAsia"/>
              </w:rPr>
              <w:t>STR1</w:t>
            </w:r>
            <w:r>
              <w:rPr>
                <w:rFonts w:hint="eastAsia"/>
                <w:b/>
                <w:bCs/>
              </w:rPr>
              <w:t xml:space="preserve"> /NEAR N </w:t>
            </w:r>
            <w:r>
              <w:rPr>
                <w:rFonts w:hint="eastAsia"/>
              </w:rPr>
              <w:t>STR2</w:t>
            </w:r>
            <w:r>
              <w:t>’</w:t>
            </w:r>
          </w:p>
        </w:tc>
        <w:tc>
          <w:tcPr>
            <w:tcW w:w="5480" w:type="dxa"/>
          </w:tcPr>
          <w:p w:rsidR="008431D2" w:rsidRDefault="00E40181">
            <w:pPr>
              <w:pStyle w:val="20"/>
            </w:pPr>
            <w:r>
              <w:rPr>
                <w:rFonts w:hint="eastAsia"/>
              </w:rPr>
              <w:t>表示包含</w:t>
            </w:r>
            <w:r>
              <w:rPr>
                <w:rFonts w:hint="eastAsia"/>
              </w:rPr>
              <w:t>STR1</w:t>
            </w:r>
            <w:r>
              <w:rPr>
                <w:rFonts w:hint="eastAsia"/>
              </w:rPr>
              <w:t>和</w:t>
            </w:r>
            <w:r>
              <w:rPr>
                <w:rFonts w:hint="eastAsia"/>
              </w:rPr>
              <w:t>STR2</w:t>
            </w:r>
            <w:r>
              <w:rPr>
                <w:rFonts w:hint="eastAsia"/>
              </w:rPr>
              <w:t>，且</w:t>
            </w:r>
            <w:r>
              <w:rPr>
                <w:rFonts w:hint="eastAsia"/>
              </w:rPr>
              <w:t xml:space="preserve">STR1 </w:t>
            </w:r>
            <w:r>
              <w:rPr>
                <w:rFonts w:hint="eastAsia"/>
              </w:rPr>
              <w:t>与</w:t>
            </w:r>
            <w:r>
              <w:rPr>
                <w:rFonts w:hint="eastAsia"/>
              </w:rPr>
              <w:t xml:space="preserve"> STR2 </w:t>
            </w:r>
            <w:r>
              <w:rPr>
                <w:rFonts w:hint="eastAsia"/>
              </w:rPr>
              <w:t>在同一句中，且相隔不超过</w:t>
            </w:r>
            <w:r>
              <w:rPr>
                <w:rFonts w:hint="eastAsia"/>
              </w:rPr>
              <w:t>N</w:t>
            </w:r>
            <w:r>
              <w:rPr>
                <w:rFonts w:hint="eastAsia"/>
              </w:rPr>
              <w:t>个词</w:t>
            </w:r>
            <w:r>
              <w:rPr>
                <w:rFonts w:hint="eastAsia"/>
              </w:rPr>
              <w:t>/</w:t>
            </w:r>
            <w:r>
              <w:rPr>
                <w:rFonts w:hint="eastAsia"/>
              </w:rPr>
              <w:t>字；</w:t>
            </w:r>
          </w:p>
        </w:tc>
      </w:tr>
      <w:tr w:rsidR="008431D2">
        <w:trPr>
          <w:jc w:val="center"/>
        </w:trPr>
        <w:tc>
          <w:tcPr>
            <w:tcW w:w="2574" w:type="dxa"/>
          </w:tcPr>
          <w:p w:rsidR="008431D2" w:rsidRDefault="00E40181">
            <w:pPr>
              <w:pStyle w:val="20"/>
            </w:pPr>
            <w:r>
              <w:t>‘</w:t>
            </w:r>
            <w:r>
              <w:rPr>
                <w:rFonts w:hint="eastAsia"/>
              </w:rPr>
              <w:t xml:space="preserve">STR1 </w:t>
            </w:r>
            <w:r>
              <w:rPr>
                <w:rFonts w:hint="eastAsia"/>
                <w:b/>
                <w:bCs/>
              </w:rPr>
              <w:t xml:space="preserve">/PREV N </w:t>
            </w:r>
            <w:r>
              <w:rPr>
                <w:rFonts w:hint="eastAsia"/>
              </w:rPr>
              <w:t>STR2</w:t>
            </w:r>
            <w:r>
              <w:t>’</w:t>
            </w:r>
          </w:p>
        </w:tc>
        <w:tc>
          <w:tcPr>
            <w:tcW w:w="5480" w:type="dxa"/>
          </w:tcPr>
          <w:p w:rsidR="008431D2" w:rsidRDefault="00E40181">
            <w:pPr>
              <w:pStyle w:val="20"/>
            </w:pPr>
            <w:r>
              <w:rPr>
                <w:rFonts w:hint="eastAsia"/>
              </w:rPr>
              <w:t>表示包含</w:t>
            </w:r>
            <w:r>
              <w:rPr>
                <w:rFonts w:hint="eastAsia"/>
              </w:rPr>
              <w:t>STR1</w:t>
            </w:r>
            <w:r>
              <w:rPr>
                <w:rFonts w:hint="eastAsia"/>
              </w:rPr>
              <w:t>和</w:t>
            </w:r>
            <w:r>
              <w:rPr>
                <w:rFonts w:hint="eastAsia"/>
              </w:rPr>
              <w:t>STR2</w:t>
            </w:r>
            <w:r>
              <w:rPr>
                <w:rFonts w:hint="eastAsia"/>
              </w:rPr>
              <w:t>，且</w:t>
            </w:r>
            <w:r>
              <w:rPr>
                <w:rFonts w:hint="eastAsia"/>
              </w:rPr>
              <w:t xml:space="preserve">STR1 </w:t>
            </w:r>
            <w:r>
              <w:rPr>
                <w:rFonts w:hint="eastAsia"/>
              </w:rPr>
              <w:t>与</w:t>
            </w:r>
            <w:r>
              <w:rPr>
                <w:rFonts w:hint="eastAsia"/>
              </w:rPr>
              <w:t xml:space="preserve"> STR2 </w:t>
            </w:r>
            <w:r>
              <w:rPr>
                <w:rFonts w:hint="eastAsia"/>
              </w:rPr>
              <w:t>在同一句中，</w:t>
            </w:r>
            <w:r>
              <w:rPr>
                <w:rFonts w:hint="eastAsia"/>
              </w:rPr>
              <w:t>STR1</w:t>
            </w:r>
            <w:r>
              <w:rPr>
                <w:rFonts w:hint="eastAsia"/>
              </w:rPr>
              <w:t>在</w:t>
            </w:r>
            <w:r>
              <w:rPr>
                <w:rFonts w:hint="eastAsia"/>
              </w:rPr>
              <w:t>STR2</w:t>
            </w:r>
            <w:r>
              <w:rPr>
                <w:rFonts w:hint="eastAsia"/>
              </w:rPr>
              <w:t>前面不超过</w:t>
            </w:r>
            <w:r>
              <w:rPr>
                <w:rFonts w:hint="eastAsia"/>
              </w:rPr>
              <w:t>N</w:t>
            </w:r>
            <w:r>
              <w:rPr>
                <w:rFonts w:hint="eastAsia"/>
              </w:rPr>
              <w:t>个词</w:t>
            </w:r>
            <w:r>
              <w:rPr>
                <w:rFonts w:hint="eastAsia"/>
              </w:rPr>
              <w:t>/</w:t>
            </w:r>
            <w:r>
              <w:rPr>
                <w:rFonts w:hint="eastAsia"/>
              </w:rPr>
              <w:t>字；</w:t>
            </w:r>
          </w:p>
        </w:tc>
      </w:tr>
      <w:tr w:rsidR="008431D2">
        <w:trPr>
          <w:jc w:val="center"/>
        </w:trPr>
        <w:tc>
          <w:tcPr>
            <w:tcW w:w="2574" w:type="dxa"/>
          </w:tcPr>
          <w:p w:rsidR="008431D2" w:rsidRDefault="00E40181">
            <w:pPr>
              <w:pStyle w:val="20"/>
            </w:pPr>
            <w:r>
              <w:t>‘</w:t>
            </w:r>
            <w:r>
              <w:rPr>
                <w:rFonts w:hint="eastAsia"/>
              </w:rPr>
              <w:t>STR1</w:t>
            </w:r>
            <w:r>
              <w:rPr>
                <w:rFonts w:hint="eastAsia"/>
                <w:b/>
                <w:bCs/>
              </w:rPr>
              <w:t xml:space="preserve"> /AFT N</w:t>
            </w:r>
            <w:r>
              <w:rPr>
                <w:rFonts w:hint="eastAsia"/>
              </w:rPr>
              <w:t xml:space="preserve"> STR2</w:t>
            </w:r>
            <w:r>
              <w:t>’</w:t>
            </w:r>
          </w:p>
        </w:tc>
        <w:tc>
          <w:tcPr>
            <w:tcW w:w="5480" w:type="dxa"/>
          </w:tcPr>
          <w:p w:rsidR="008431D2" w:rsidRDefault="00E40181">
            <w:pPr>
              <w:pStyle w:val="20"/>
            </w:pPr>
            <w:r>
              <w:rPr>
                <w:rFonts w:hint="eastAsia"/>
              </w:rPr>
              <w:t>表示包含</w:t>
            </w:r>
            <w:r>
              <w:rPr>
                <w:rFonts w:hint="eastAsia"/>
              </w:rPr>
              <w:t>STR1</w:t>
            </w:r>
            <w:r>
              <w:rPr>
                <w:rFonts w:hint="eastAsia"/>
              </w:rPr>
              <w:t>和</w:t>
            </w:r>
            <w:r>
              <w:rPr>
                <w:rFonts w:hint="eastAsia"/>
              </w:rPr>
              <w:t>STR2</w:t>
            </w:r>
            <w:r>
              <w:rPr>
                <w:rFonts w:hint="eastAsia"/>
              </w:rPr>
              <w:t>，且</w:t>
            </w:r>
            <w:r>
              <w:rPr>
                <w:rFonts w:hint="eastAsia"/>
              </w:rPr>
              <w:t xml:space="preserve">STR1 </w:t>
            </w:r>
            <w:r>
              <w:rPr>
                <w:rFonts w:hint="eastAsia"/>
              </w:rPr>
              <w:t>与</w:t>
            </w:r>
            <w:r>
              <w:rPr>
                <w:rFonts w:hint="eastAsia"/>
              </w:rPr>
              <w:t xml:space="preserve"> STR2 </w:t>
            </w:r>
            <w:r>
              <w:rPr>
                <w:rFonts w:hint="eastAsia"/>
              </w:rPr>
              <w:t>在同一句中，</w:t>
            </w:r>
            <w:r>
              <w:rPr>
                <w:rFonts w:hint="eastAsia"/>
              </w:rPr>
              <w:t>STR2</w:t>
            </w:r>
            <w:r>
              <w:rPr>
                <w:rFonts w:hint="eastAsia"/>
              </w:rPr>
              <w:t>在</w:t>
            </w:r>
            <w:r>
              <w:rPr>
                <w:rFonts w:hint="eastAsia"/>
              </w:rPr>
              <w:t>STR1</w:t>
            </w:r>
            <w:r>
              <w:rPr>
                <w:rFonts w:hint="eastAsia"/>
              </w:rPr>
              <w:t>后面至少</w:t>
            </w:r>
            <w:r>
              <w:rPr>
                <w:rFonts w:hint="eastAsia"/>
              </w:rPr>
              <w:t>N</w:t>
            </w:r>
            <w:r>
              <w:rPr>
                <w:rFonts w:hint="eastAsia"/>
              </w:rPr>
              <w:t>个词</w:t>
            </w:r>
            <w:r>
              <w:rPr>
                <w:rFonts w:hint="eastAsia"/>
              </w:rPr>
              <w:t>/</w:t>
            </w:r>
            <w:r>
              <w:rPr>
                <w:rFonts w:hint="eastAsia"/>
              </w:rPr>
              <w:t>字；</w:t>
            </w:r>
          </w:p>
        </w:tc>
      </w:tr>
      <w:tr w:rsidR="008431D2">
        <w:trPr>
          <w:jc w:val="center"/>
        </w:trPr>
        <w:tc>
          <w:tcPr>
            <w:tcW w:w="2574" w:type="dxa"/>
          </w:tcPr>
          <w:p w:rsidR="008431D2" w:rsidRDefault="00E40181">
            <w:pPr>
              <w:pStyle w:val="20"/>
            </w:pPr>
            <w:r>
              <w:t>‘</w:t>
            </w:r>
            <w:r>
              <w:rPr>
                <w:rFonts w:hint="eastAsia"/>
              </w:rPr>
              <w:t>STR1</w:t>
            </w:r>
            <w:r>
              <w:rPr>
                <w:rFonts w:hint="eastAsia"/>
                <w:b/>
                <w:bCs/>
              </w:rPr>
              <w:t xml:space="preserve"> /SEN N</w:t>
            </w:r>
            <w:r>
              <w:rPr>
                <w:rFonts w:hint="eastAsia"/>
              </w:rPr>
              <w:t xml:space="preserve"> STR2</w:t>
            </w:r>
            <w:r>
              <w:t>’</w:t>
            </w:r>
          </w:p>
        </w:tc>
        <w:tc>
          <w:tcPr>
            <w:tcW w:w="5480" w:type="dxa"/>
          </w:tcPr>
          <w:p w:rsidR="008431D2" w:rsidRDefault="00E40181">
            <w:pPr>
              <w:pStyle w:val="20"/>
            </w:pPr>
            <w:r>
              <w:rPr>
                <w:rFonts w:hint="eastAsia"/>
              </w:rPr>
              <w:t>表示包含</w:t>
            </w:r>
            <w:r>
              <w:rPr>
                <w:rFonts w:hint="eastAsia"/>
              </w:rPr>
              <w:t>STR1</w:t>
            </w:r>
            <w:r>
              <w:rPr>
                <w:rFonts w:hint="eastAsia"/>
              </w:rPr>
              <w:t>和</w:t>
            </w:r>
            <w:r>
              <w:rPr>
                <w:rFonts w:hint="eastAsia"/>
              </w:rPr>
              <w:t>STR2</w:t>
            </w:r>
            <w:r>
              <w:rPr>
                <w:rFonts w:hint="eastAsia"/>
              </w:rPr>
              <w:t>，且</w:t>
            </w:r>
            <w:r>
              <w:rPr>
                <w:rFonts w:hint="eastAsia"/>
              </w:rPr>
              <w:t xml:space="preserve">STR1 </w:t>
            </w:r>
            <w:r>
              <w:rPr>
                <w:rFonts w:hint="eastAsia"/>
              </w:rPr>
              <w:t>与</w:t>
            </w:r>
            <w:r>
              <w:rPr>
                <w:rFonts w:hint="eastAsia"/>
              </w:rPr>
              <w:t xml:space="preserve"> STR2 </w:t>
            </w:r>
            <w:r>
              <w:rPr>
                <w:rFonts w:hint="eastAsia"/>
              </w:rPr>
              <w:t>在同一段中，且这两个词所在句子的序号差不大于</w:t>
            </w:r>
            <w:r>
              <w:rPr>
                <w:rFonts w:hint="eastAsia"/>
              </w:rPr>
              <w:t>N</w:t>
            </w:r>
            <w:r>
              <w:rPr>
                <w:rFonts w:hint="eastAsia"/>
              </w:rPr>
              <w:t>；</w:t>
            </w:r>
          </w:p>
        </w:tc>
      </w:tr>
      <w:tr w:rsidR="008431D2">
        <w:trPr>
          <w:jc w:val="center"/>
        </w:trPr>
        <w:tc>
          <w:tcPr>
            <w:tcW w:w="2574" w:type="dxa"/>
          </w:tcPr>
          <w:p w:rsidR="008431D2" w:rsidRDefault="00E40181">
            <w:pPr>
              <w:pStyle w:val="20"/>
            </w:pPr>
            <w:r>
              <w:t>‘</w:t>
            </w:r>
            <w:r>
              <w:rPr>
                <w:rFonts w:hint="eastAsia"/>
              </w:rPr>
              <w:t>STR1</w:t>
            </w:r>
            <w:r>
              <w:rPr>
                <w:rFonts w:hint="eastAsia"/>
                <w:b/>
                <w:bCs/>
              </w:rPr>
              <w:t xml:space="preserve"> /PRG N </w:t>
            </w:r>
            <w:r>
              <w:rPr>
                <w:rFonts w:hint="eastAsia"/>
              </w:rPr>
              <w:t>STR2</w:t>
            </w:r>
            <w:r>
              <w:t>’</w:t>
            </w:r>
          </w:p>
        </w:tc>
        <w:tc>
          <w:tcPr>
            <w:tcW w:w="5480" w:type="dxa"/>
          </w:tcPr>
          <w:p w:rsidR="008431D2" w:rsidRDefault="00E40181">
            <w:pPr>
              <w:pStyle w:val="20"/>
            </w:pPr>
            <w:r>
              <w:rPr>
                <w:rFonts w:hint="eastAsia"/>
              </w:rPr>
              <w:t>表示包含</w:t>
            </w:r>
            <w:r>
              <w:rPr>
                <w:rFonts w:hint="eastAsia"/>
              </w:rPr>
              <w:t>STR1</w:t>
            </w:r>
            <w:r>
              <w:rPr>
                <w:rFonts w:hint="eastAsia"/>
              </w:rPr>
              <w:t>和</w:t>
            </w:r>
            <w:r>
              <w:rPr>
                <w:rFonts w:hint="eastAsia"/>
              </w:rPr>
              <w:t>STR2</w:t>
            </w:r>
            <w:r>
              <w:rPr>
                <w:rFonts w:hint="eastAsia"/>
              </w:rPr>
              <w:t>，且这两个词所在段落的序号差不大于</w:t>
            </w:r>
            <w:r>
              <w:rPr>
                <w:rFonts w:hint="eastAsia"/>
              </w:rPr>
              <w:t>N</w:t>
            </w:r>
            <w:r>
              <w:rPr>
                <w:rFonts w:hint="eastAsia"/>
              </w:rPr>
              <w:t>。</w:t>
            </w:r>
          </w:p>
        </w:tc>
      </w:tr>
    </w:tbl>
    <w:p w:rsidR="008431D2" w:rsidRDefault="00E40181">
      <w:pPr>
        <w:pStyle w:val="a6"/>
      </w:pPr>
      <w:r>
        <w:rPr>
          <w:rFonts w:hint="eastAsia"/>
        </w:rPr>
        <w:t>但对比</w:t>
      </w:r>
      <w:r>
        <w:rPr>
          <w:rFonts w:hint="eastAsia"/>
        </w:rPr>
        <w:t>STRING</w:t>
      </w:r>
      <w:r>
        <w:rPr>
          <w:rFonts w:hint="eastAsia"/>
        </w:rPr>
        <w:t>字段类型，</w:t>
      </w:r>
      <w:r>
        <w:rPr>
          <w:rFonts w:hint="eastAsia"/>
        </w:rPr>
        <w:t>TEXT</w:t>
      </w:r>
      <w:r>
        <w:rPr>
          <w:rFonts w:hint="eastAsia"/>
        </w:rPr>
        <w:t>等文本索引类型提供了更丰富的位置查找方法。对于几千字几万字的内容，是很有必要进行更准确的位置查找。其技术上的内在原因是，</w:t>
      </w:r>
      <w:r>
        <w:rPr>
          <w:rFonts w:hint="eastAsia"/>
        </w:rPr>
        <w:lastRenderedPageBreak/>
        <w:t>TEXT</w:t>
      </w:r>
      <w:r>
        <w:rPr>
          <w:rFonts w:hint="eastAsia"/>
        </w:rPr>
        <w:t>等大文本字段在作索引时，不仅记录了每个词在句</w:t>
      </w:r>
      <w:r>
        <w:rPr>
          <w:rFonts w:hint="eastAsia"/>
        </w:rPr>
        <w:t>中的位置序号，还记录了词所在的段落序号，句子序号。而</w:t>
      </w:r>
      <w:r>
        <w:rPr>
          <w:rFonts w:hint="eastAsia"/>
        </w:rPr>
        <w:t>STRING</w:t>
      </w:r>
      <w:r>
        <w:rPr>
          <w:rFonts w:hint="eastAsia"/>
        </w:rPr>
        <w:t>字段类型总是作为单一句子来处理。</w:t>
      </w:r>
    </w:p>
    <w:tbl>
      <w:tblPr>
        <w:tblpPr w:leftFromText="180" w:rightFromText="180" w:vertAnchor="text" w:horzAnchor="page" w:tblpX="2057" w:tblpY="408"/>
        <w:tblOverlap w:val="never"/>
        <w:tblW w:w="8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4A0" w:firstRow="1" w:lastRow="0" w:firstColumn="1" w:lastColumn="0" w:noHBand="0" w:noVBand="1"/>
      </w:tblPr>
      <w:tblGrid>
        <w:gridCol w:w="8000"/>
      </w:tblGrid>
      <w:tr w:rsidR="008431D2">
        <w:trPr>
          <w:trHeight w:val="90"/>
        </w:trPr>
        <w:tc>
          <w:tcPr>
            <w:tcW w:w="8000" w:type="dxa"/>
            <w:tcBorders>
              <w:top w:val="double" w:sz="2" w:space="0" w:color="CCFFCC"/>
              <w:left w:val="double" w:sz="2" w:space="0" w:color="CCFFCC"/>
              <w:bottom w:val="double" w:sz="2" w:space="0" w:color="CCFFCC"/>
              <w:right w:val="double" w:sz="2" w:space="0" w:color="CCFFCC"/>
            </w:tcBorders>
            <w:shd w:val="clear" w:color="auto" w:fill="E6E6E6"/>
          </w:tcPr>
          <w:p w:rsidR="008431D2" w:rsidRDefault="00E40181">
            <w:pPr>
              <w:spacing w:after="100" w:afterAutospacing="1"/>
              <w:rPr>
                <w:i/>
              </w:rPr>
            </w:pPr>
            <w:r>
              <w:rPr>
                <w:rFonts w:hint="eastAsia"/>
                <w:b/>
                <w:bCs/>
                <w:iCs/>
              </w:rPr>
              <w:t>注意：</w:t>
            </w:r>
            <w:r>
              <w:rPr>
                <w:rFonts w:eastAsia="新宋体" w:hint="eastAsia"/>
                <w:szCs w:val="21"/>
              </w:rPr>
              <w:t>前面所列位置描述标记前后都必须至少包含一个半角空格用以分隔表达式中不同的部分。</w:t>
            </w:r>
          </w:p>
        </w:tc>
      </w:tr>
    </w:tbl>
    <w:p w:rsidR="008431D2" w:rsidRDefault="008431D2">
      <w:pPr>
        <w:spacing w:after="100" w:afterAutospacing="1"/>
        <w:ind w:firstLineChars="200" w:firstLine="420"/>
        <w:rPr>
          <w:rFonts w:eastAsia="新宋体"/>
          <w:szCs w:val="21"/>
        </w:rPr>
      </w:pPr>
    </w:p>
    <w:p w:rsidR="008431D2" w:rsidRDefault="00E40181">
      <w:pPr>
        <w:pStyle w:val="a6"/>
      </w:pPr>
      <w:r>
        <w:rPr>
          <w:rFonts w:hint="eastAsia"/>
        </w:rPr>
        <w:t>例如</w:t>
      </w:r>
      <w:r>
        <w:rPr>
          <w:rFonts w:hint="eastAsia"/>
        </w:rPr>
        <w:t>1</w:t>
      </w:r>
      <w:r>
        <w:rPr>
          <w:rFonts w:hint="eastAsia"/>
        </w:rPr>
        <w:t>，检索“</w:t>
      </w:r>
      <w:r>
        <w:rPr>
          <w:rFonts w:hint="eastAsia"/>
        </w:rPr>
        <w:t>CCND2009</w:t>
      </w:r>
      <w:r>
        <w:rPr>
          <w:rFonts w:hint="eastAsia"/>
        </w:rPr>
        <w:t>”表的“全文”列中，包含子串</w:t>
      </w:r>
      <w:r>
        <w:rPr>
          <w:rFonts w:hint="eastAsia"/>
        </w:rPr>
        <w:t>'</w:t>
      </w:r>
      <w:r>
        <w:rPr>
          <w:rFonts w:hint="eastAsia"/>
        </w:rPr>
        <w:t>网格</w:t>
      </w:r>
      <w:r>
        <w:rPr>
          <w:rFonts w:hint="eastAsia"/>
        </w:rPr>
        <w:t>'</w:t>
      </w:r>
      <w:r>
        <w:rPr>
          <w:rFonts w:hint="eastAsia"/>
        </w:rPr>
        <w:t>和</w:t>
      </w:r>
      <w:r>
        <w:rPr>
          <w:rFonts w:hint="eastAsia"/>
        </w:rPr>
        <w:t>'</w:t>
      </w:r>
      <w:r>
        <w:rPr>
          <w:rFonts w:hint="eastAsia"/>
        </w:rPr>
        <w:t>系统</w:t>
      </w:r>
      <w:r>
        <w:rPr>
          <w:rFonts w:hint="eastAsia"/>
        </w:rPr>
        <w:t>'</w:t>
      </w:r>
      <w:r>
        <w:rPr>
          <w:rFonts w:hint="eastAsia"/>
        </w:rPr>
        <w:t>，且</w:t>
      </w:r>
      <w:r>
        <w:rPr>
          <w:rFonts w:hint="eastAsia"/>
        </w:rPr>
        <w:t>'</w:t>
      </w:r>
      <w:r>
        <w:rPr>
          <w:rFonts w:hint="eastAsia"/>
        </w:rPr>
        <w:t>网格</w:t>
      </w:r>
      <w:r>
        <w:rPr>
          <w:rFonts w:hint="eastAsia"/>
        </w:rPr>
        <w:t>'</w:t>
      </w:r>
      <w:r>
        <w:rPr>
          <w:rFonts w:hint="eastAsia"/>
        </w:rPr>
        <w:t>和</w:t>
      </w:r>
      <w:r>
        <w:rPr>
          <w:rFonts w:hint="eastAsia"/>
        </w:rPr>
        <w:t>'</w:t>
      </w:r>
      <w:r>
        <w:rPr>
          <w:rFonts w:hint="eastAsia"/>
        </w:rPr>
        <w:t>系统</w:t>
      </w:r>
      <w:r>
        <w:rPr>
          <w:rFonts w:hint="eastAsia"/>
        </w:rPr>
        <w:t>'</w:t>
      </w:r>
      <w:r>
        <w:rPr>
          <w:rFonts w:hint="eastAsia"/>
        </w:rPr>
        <w:t>出现在同一句中的记录。</w:t>
      </w:r>
      <w:r>
        <w:rPr>
          <w:rFonts w:hint="eastAsia"/>
        </w:rPr>
        <w:t>KSQL</w:t>
      </w:r>
      <w:r>
        <w:rPr>
          <w:rFonts w:hint="eastAsia"/>
        </w:rPr>
        <w:t>语句：</w:t>
      </w:r>
    </w:p>
    <w:tbl>
      <w:tblPr>
        <w:tblW w:w="8522" w:type="dxa"/>
        <w:tblInd w:w="108" w:type="dxa"/>
        <w:tblLayout w:type="fixed"/>
        <w:tblLook w:val="04A0" w:firstRow="1" w:lastRow="0" w:firstColumn="1" w:lastColumn="0" w:noHBand="0" w:noVBand="1"/>
      </w:tblPr>
      <w:tblGrid>
        <w:gridCol w:w="1749"/>
        <w:gridCol w:w="6773"/>
      </w:tblGrid>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CCND2009</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全文</w:t>
            </w:r>
            <w:r>
              <w:rPr>
                <w:rFonts w:ascii="仿宋" w:eastAsia="仿宋" w:hAnsi="仿宋" w:cs="仿宋" w:hint="eastAsia"/>
                <w:sz w:val="18"/>
                <w:szCs w:val="18"/>
              </w:rPr>
              <w:t>='</w:t>
            </w:r>
            <w:r>
              <w:rPr>
                <w:rFonts w:ascii="仿宋" w:eastAsia="仿宋" w:hAnsi="仿宋" w:cs="仿宋" w:hint="eastAsia"/>
                <w:sz w:val="18"/>
                <w:szCs w:val="18"/>
              </w:rPr>
              <w:t>网格</w:t>
            </w:r>
            <w:r>
              <w:rPr>
                <w:rFonts w:ascii="仿宋" w:eastAsia="仿宋" w:hAnsi="仿宋" w:cs="仿宋" w:hint="eastAsia"/>
                <w:sz w:val="18"/>
                <w:szCs w:val="18"/>
              </w:rPr>
              <w:t xml:space="preserve"> # </w:t>
            </w:r>
            <w:r>
              <w:rPr>
                <w:rFonts w:ascii="仿宋" w:eastAsia="仿宋" w:hAnsi="仿宋" w:cs="仿宋" w:hint="eastAsia"/>
                <w:sz w:val="18"/>
                <w:szCs w:val="18"/>
              </w:rPr>
              <w:t>系统</w:t>
            </w:r>
            <w:r>
              <w:rPr>
                <w:rFonts w:ascii="仿宋" w:eastAsia="仿宋" w:hAnsi="仿宋" w:cs="仿宋" w:hint="eastAsia"/>
                <w:sz w:val="18"/>
                <w:szCs w:val="18"/>
              </w:rPr>
              <w:t>'</w:t>
            </w:r>
          </w:p>
        </w:tc>
      </w:tr>
    </w:tbl>
    <w:p w:rsidR="008431D2" w:rsidRDefault="008431D2">
      <w:pPr>
        <w:spacing w:after="100" w:afterAutospacing="1"/>
        <w:ind w:firstLineChars="200" w:firstLine="420"/>
        <w:rPr>
          <w:rFonts w:eastAsia="新宋体"/>
          <w:szCs w:val="21"/>
        </w:rPr>
      </w:pPr>
    </w:p>
    <w:p w:rsidR="008431D2" w:rsidRDefault="00E40181">
      <w:pPr>
        <w:pStyle w:val="a6"/>
      </w:pPr>
      <w:r>
        <w:rPr>
          <w:rFonts w:hint="eastAsia"/>
        </w:rPr>
        <w:t>例如</w:t>
      </w:r>
      <w:r>
        <w:rPr>
          <w:rFonts w:hint="eastAsia"/>
        </w:rPr>
        <w:t>2</w:t>
      </w:r>
      <w:r>
        <w:rPr>
          <w:rFonts w:hint="eastAsia"/>
        </w:rPr>
        <w:t>，检索“</w:t>
      </w:r>
      <w:r>
        <w:rPr>
          <w:rFonts w:hint="eastAsia"/>
        </w:rPr>
        <w:t>CCND2009</w:t>
      </w:r>
      <w:r>
        <w:rPr>
          <w:rFonts w:hint="eastAsia"/>
        </w:rPr>
        <w:t>”表的“全文”列中，含子串</w:t>
      </w:r>
      <w:r>
        <w:rPr>
          <w:rFonts w:hint="eastAsia"/>
        </w:rPr>
        <w:t>'</w:t>
      </w:r>
      <w:r>
        <w:rPr>
          <w:rFonts w:hint="eastAsia"/>
        </w:rPr>
        <w:t>信息</w:t>
      </w:r>
      <w:r>
        <w:rPr>
          <w:rFonts w:hint="eastAsia"/>
        </w:rPr>
        <w:t>'</w:t>
      </w:r>
      <w:r>
        <w:rPr>
          <w:rFonts w:hint="eastAsia"/>
        </w:rPr>
        <w:t>和</w:t>
      </w:r>
      <w:r>
        <w:rPr>
          <w:rFonts w:hint="eastAsia"/>
        </w:rPr>
        <w:t>'</w:t>
      </w:r>
      <w:r>
        <w:rPr>
          <w:rFonts w:hint="eastAsia"/>
        </w:rPr>
        <w:t>系统</w:t>
      </w:r>
      <w:r>
        <w:rPr>
          <w:rFonts w:hint="eastAsia"/>
        </w:rPr>
        <w:t>'</w:t>
      </w:r>
      <w:r>
        <w:rPr>
          <w:rFonts w:hint="eastAsia"/>
        </w:rPr>
        <w:t>，子串</w:t>
      </w:r>
      <w:r>
        <w:rPr>
          <w:rFonts w:hint="eastAsia"/>
        </w:rPr>
        <w:t>'</w:t>
      </w:r>
      <w:r>
        <w:rPr>
          <w:rFonts w:hint="eastAsia"/>
        </w:rPr>
        <w:t>信息</w:t>
      </w:r>
      <w:r>
        <w:rPr>
          <w:rFonts w:hint="eastAsia"/>
        </w:rPr>
        <w:t>'</w:t>
      </w:r>
      <w:r>
        <w:rPr>
          <w:rFonts w:hint="eastAsia"/>
        </w:rPr>
        <w:t>和</w:t>
      </w:r>
      <w:r>
        <w:rPr>
          <w:rFonts w:hint="eastAsia"/>
        </w:rPr>
        <w:t>'</w:t>
      </w:r>
      <w:r>
        <w:rPr>
          <w:rFonts w:hint="eastAsia"/>
        </w:rPr>
        <w:t>系统</w:t>
      </w:r>
      <w:r>
        <w:rPr>
          <w:rFonts w:hint="eastAsia"/>
        </w:rPr>
        <w:t>'</w:t>
      </w:r>
      <w:r>
        <w:rPr>
          <w:rFonts w:hint="eastAsia"/>
        </w:rPr>
        <w:t>出现在同一句中，</w:t>
      </w:r>
      <w:r>
        <w:rPr>
          <w:rFonts w:hint="eastAsia"/>
        </w:rPr>
        <w:t>'</w:t>
      </w:r>
      <w:r>
        <w:rPr>
          <w:rFonts w:hint="eastAsia"/>
        </w:rPr>
        <w:t>信息</w:t>
      </w:r>
      <w:r>
        <w:rPr>
          <w:rFonts w:hint="eastAsia"/>
        </w:rPr>
        <w:t>'</w:t>
      </w:r>
      <w:r>
        <w:rPr>
          <w:rFonts w:hint="eastAsia"/>
        </w:rPr>
        <w:t>出现在</w:t>
      </w:r>
      <w:r>
        <w:rPr>
          <w:rFonts w:hint="eastAsia"/>
        </w:rPr>
        <w:t>'</w:t>
      </w:r>
      <w:r>
        <w:rPr>
          <w:rFonts w:hint="eastAsia"/>
        </w:rPr>
        <w:t>系统</w:t>
      </w:r>
      <w:r>
        <w:rPr>
          <w:rFonts w:hint="eastAsia"/>
        </w:rPr>
        <w:t>'</w:t>
      </w:r>
      <w:r>
        <w:rPr>
          <w:rFonts w:hint="eastAsia"/>
        </w:rPr>
        <w:t>前面，且相隔不超过</w:t>
      </w:r>
      <w:r>
        <w:rPr>
          <w:rFonts w:hint="eastAsia"/>
        </w:rPr>
        <w:t>4</w:t>
      </w:r>
      <w:r>
        <w:rPr>
          <w:rFonts w:hint="eastAsia"/>
        </w:rPr>
        <w:t>个词（</w:t>
      </w:r>
      <w:r>
        <w:rPr>
          <w:rFonts w:hint="eastAsia"/>
        </w:rPr>
        <w:t>TEXTCHAR</w:t>
      </w:r>
      <w:r>
        <w:rPr>
          <w:rFonts w:hint="eastAsia"/>
        </w:rPr>
        <w:t>字段为字）的记录。</w:t>
      </w:r>
      <w:r>
        <w:rPr>
          <w:rFonts w:hint="eastAsia"/>
        </w:rPr>
        <w:t>KSQL</w:t>
      </w:r>
      <w:r>
        <w:rPr>
          <w:rFonts w:hint="eastAsia"/>
        </w:rPr>
        <w:t>语句：</w:t>
      </w:r>
    </w:p>
    <w:tbl>
      <w:tblPr>
        <w:tblW w:w="8522" w:type="dxa"/>
        <w:tblInd w:w="108" w:type="dxa"/>
        <w:tblLayout w:type="fixed"/>
        <w:tblLook w:val="04A0" w:firstRow="1" w:lastRow="0" w:firstColumn="1" w:lastColumn="0" w:noHBand="0" w:noVBand="1"/>
      </w:tblPr>
      <w:tblGrid>
        <w:gridCol w:w="1749"/>
        <w:gridCol w:w="6773"/>
      </w:tblGrid>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CCND2009</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全文</w:t>
            </w:r>
            <w:r>
              <w:rPr>
                <w:rFonts w:ascii="仿宋" w:eastAsia="仿宋" w:hAnsi="仿宋" w:cs="仿宋" w:hint="eastAsia"/>
                <w:sz w:val="18"/>
                <w:szCs w:val="18"/>
              </w:rPr>
              <w:t>='</w:t>
            </w:r>
            <w:r>
              <w:rPr>
                <w:rFonts w:ascii="仿宋" w:eastAsia="仿宋" w:hAnsi="仿宋" w:cs="仿宋" w:hint="eastAsia"/>
                <w:sz w:val="18"/>
                <w:szCs w:val="18"/>
              </w:rPr>
              <w:t>信息</w:t>
            </w:r>
            <w:r>
              <w:rPr>
                <w:rFonts w:ascii="仿宋" w:eastAsia="仿宋" w:hAnsi="仿宋" w:cs="仿宋" w:hint="eastAsia"/>
                <w:sz w:val="18"/>
                <w:szCs w:val="18"/>
              </w:rPr>
              <w:t xml:space="preserve"> /PREV 4 </w:t>
            </w:r>
            <w:r>
              <w:rPr>
                <w:rFonts w:ascii="仿宋" w:eastAsia="仿宋" w:hAnsi="仿宋" w:cs="仿宋" w:hint="eastAsia"/>
                <w:sz w:val="18"/>
                <w:szCs w:val="18"/>
              </w:rPr>
              <w:t>系统</w:t>
            </w:r>
            <w:r>
              <w:rPr>
                <w:rFonts w:ascii="仿宋" w:eastAsia="仿宋" w:hAnsi="仿宋" w:cs="仿宋" w:hint="eastAsia"/>
                <w:sz w:val="18"/>
                <w:szCs w:val="18"/>
              </w:rPr>
              <w:t>'</w:t>
            </w:r>
          </w:p>
        </w:tc>
      </w:tr>
    </w:tbl>
    <w:p w:rsidR="008431D2" w:rsidRDefault="008431D2">
      <w:pPr>
        <w:spacing w:after="100" w:afterAutospacing="1"/>
        <w:ind w:firstLineChars="200" w:firstLine="420"/>
        <w:rPr>
          <w:rFonts w:eastAsia="新宋体"/>
          <w:szCs w:val="21"/>
        </w:rPr>
      </w:pPr>
    </w:p>
    <w:p w:rsidR="008431D2" w:rsidRDefault="00E40181">
      <w:pPr>
        <w:pStyle w:val="a6"/>
      </w:pPr>
      <w:r>
        <w:rPr>
          <w:rFonts w:hint="eastAsia"/>
        </w:rPr>
        <w:t>例如</w:t>
      </w:r>
      <w:r>
        <w:rPr>
          <w:rFonts w:hint="eastAsia"/>
        </w:rPr>
        <w:t>2</w:t>
      </w:r>
      <w:r>
        <w:rPr>
          <w:rFonts w:hint="eastAsia"/>
        </w:rPr>
        <w:t>，检索“</w:t>
      </w:r>
      <w:r>
        <w:rPr>
          <w:rFonts w:hint="eastAsia"/>
        </w:rPr>
        <w:t>CCND2009</w:t>
      </w:r>
      <w:r>
        <w:rPr>
          <w:rFonts w:hint="eastAsia"/>
        </w:rPr>
        <w:t>”表的“全文”列中，包含子串</w:t>
      </w:r>
      <w:r>
        <w:rPr>
          <w:rFonts w:hint="eastAsia"/>
        </w:rPr>
        <w:t>'</w:t>
      </w:r>
      <w:r>
        <w:rPr>
          <w:rFonts w:hint="eastAsia"/>
        </w:rPr>
        <w:t>解决</w:t>
      </w:r>
      <w:r>
        <w:rPr>
          <w:rFonts w:hint="eastAsia"/>
        </w:rPr>
        <w:t>'</w:t>
      </w:r>
      <w:r>
        <w:rPr>
          <w:rFonts w:hint="eastAsia"/>
        </w:rPr>
        <w:t>和</w:t>
      </w:r>
      <w:r>
        <w:rPr>
          <w:rFonts w:hint="eastAsia"/>
        </w:rPr>
        <w:t>'</w:t>
      </w:r>
      <w:r>
        <w:rPr>
          <w:rFonts w:hint="eastAsia"/>
        </w:rPr>
        <w:t>战争</w:t>
      </w:r>
      <w:r>
        <w:rPr>
          <w:rFonts w:hint="eastAsia"/>
        </w:rPr>
        <w:t>'</w:t>
      </w:r>
      <w:r>
        <w:rPr>
          <w:rFonts w:hint="eastAsia"/>
        </w:rPr>
        <w:t>，</w:t>
      </w:r>
      <w:r>
        <w:rPr>
          <w:rFonts w:hint="eastAsia"/>
        </w:rPr>
        <w:t>'</w:t>
      </w:r>
      <w:r>
        <w:rPr>
          <w:rFonts w:hint="eastAsia"/>
        </w:rPr>
        <w:t>解决</w:t>
      </w:r>
      <w:r>
        <w:rPr>
          <w:rFonts w:hint="eastAsia"/>
        </w:rPr>
        <w:t>'</w:t>
      </w:r>
      <w:r>
        <w:rPr>
          <w:rFonts w:hint="eastAsia"/>
        </w:rPr>
        <w:t>和</w:t>
      </w:r>
      <w:r>
        <w:rPr>
          <w:rFonts w:hint="eastAsia"/>
        </w:rPr>
        <w:t>'</w:t>
      </w:r>
      <w:r>
        <w:rPr>
          <w:rFonts w:hint="eastAsia"/>
        </w:rPr>
        <w:t>战争</w:t>
      </w:r>
      <w:r>
        <w:rPr>
          <w:rFonts w:hint="eastAsia"/>
        </w:rPr>
        <w:t>'</w:t>
      </w:r>
      <w:r>
        <w:rPr>
          <w:rFonts w:hint="eastAsia"/>
        </w:rPr>
        <w:t>出现在同一段中，且相隔不超过</w:t>
      </w:r>
      <w:r>
        <w:rPr>
          <w:rFonts w:hint="eastAsia"/>
        </w:rPr>
        <w:t>3</w:t>
      </w:r>
      <w:r>
        <w:rPr>
          <w:rFonts w:hint="eastAsia"/>
        </w:rPr>
        <w:t>个句子（</w:t>
      </w:r>
      <w:r>
        <w:rPr>
          <w:rFonts w:hint="eastAsia"/>
        </w:rPr>
        <w:t>4-1</w:t>
      </w:r>
      <w:r>
        <w:rPr>
          <w:rFonts w:hint="eastAsia"/>
        </w:rPr>
        <w:t>个句子）的记录。</w:t>
      </w:r>
      <w:r>
        <w:rPr>
          <w:rFonts w:hint="eastAsia"/>
        </w:rPr>
        <w:t>KSQL</w:t>
      </w:r>
      <w:r>
        <w:rPr>
          <w:rFonts w:hint="eastAsia"/>
        </w:rPr>
        <w:t>语句：</w:t>
      </w:r>
    </w:p>
    <w:tbl>
      <w:tblPr>
        <w:tblW w:w="8522" w:type="dxa"/>
        <w:tblInd w:w="108" w:type="dxa"/>
        <w:tblLayout w:type="fixed"/>
        <w:tblLook w:val="04A0" w:firstRow="1" w:lastRow="0" w:firstColumn="1" w:lastColumn="0" w:noHBand="0" w:noVBand="1"/>
      </w:tblPr>
      <w:tblGrid>
        <w:gridCol w:w="1749"/>
        <w:gridCol w:w="6773"/>
      </w:tblGrid>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CCND2009</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全文</w:t>
            </w:r>
            <w:r>
              <w:rPr>
                <w:rFonts w:ascii="仿宋" w:eastAsia="仿宋" w:hAnsi="仿宋" w:cs="仿宋" w:hint="eastAsia"/>
                <w:sz w:val="18"/>
                <w:szCs w:val="18"/>
              </w:rPr>
              <w:t>='</w:t>
            </w:r>
            <w:r>
              <w:rPr>
                <w:rFonts w:ascii="仿宋" w:eastAsia="仿宋" w:hAnsi="仿宋" w:cs="仿宋" w:hint="eastAsia"/>
                <w:sz w:val="18"/>
                <w:szCs w:val="18"/>
              </w:rPr>
              <w:t>解决</w:t>
            </w:r>
            <w:r>
              <w:rPr>
                <w:rFonts w:ascii="仿宋" w:eastAsia="仿宋" w:hAnsi="仿宋" w:cs="仿宋" w:hint="eastAsia"/>
                <w:sz w:val="18"/>
                <w:szCs w:val="18"/>
              </w:rPr>
              <w:t xml:space="preserve"> /SEN 4 </w:t>
            </w:r>
            <w:r>
              <w:rPr>
                <w:rFonts w:ascii="仿宋" w:eastAsia="仿宋" w:hAnsi="仿宋" w:cs="仿宋" w:hint="eastAsia"/>
                <w:sz w:val="18"/>
                <w:szCs w:val="18"/>
              </w:rPr>
              <w:t>战争</w:t>
            </w:r>
            <w:r>
              <w:rPr>
                <w:rFonts w:ascii="仿宋" w:eastAsia="仿宋" w:hAnsi="仿宋" w:cs="仿宋" w:hint="eastAsia"/>
                <w:sz w:val="18"/>
                <w:szCs w:val="18"/>
              </w:rPr>
              <w:t>'</w:t>
            </w:r>
          </w:p>
        </w:tc>
      </w:tr>
    </w:tbl>
    <w:p w:rsidR="008431D2" w:rsidRDefault="008431D2">
      <w:pPr>
        <w:pStyle w:val="SQL171"/>
        <w:ind w:firstLineChars="0" w:firstLine="0"/>
      </w:pPr>
    </w:p>
    <w:p w:rsidR="008431D2" w:rsidRDefault="008431D2">
      <w:pPr>
        <w:rPr>
          <w:rFonts w:eastAsia="新宋体"/>
        </w:rPr>
      </w:pPr>
    </w:p>
    <w:p w:rsidR="008431D2" w:rsidRDefault="00E40181">
      <w:pPr>
        <w:pStyle w:val="4"/>
        <w:spacing w:before="156" w:after="156"/>
        <w:rPr>
          <w:b/>
          <w:bCs/>
        </w:rPr>
      </w:pPr>
      <w:r>
        <w:rPr>
          <w:rFonts w:hint="eastAsia"/>
        </w:rPr>
        <w:t>4.10.3</w:t>
      </w:r>
      <w:r>
        <w:rPr>
          <w:rFonts w:hint="eastAsia"/>
        </w:rPr>
        <w:t>词频查找</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字段名</w:t>
      </w:r>
      <w:r>
        <w:rPr>
          <w:rFonts w:hint="eastAsia"/>
          <w:bCs/>
        </w:rPr>
        <w:t xml:space="preserve">&gt;  =  </w:t>
      </w:r>
      <w:r>
        <w:t>“</w:t>
      </w:r>
      <w:r>
        <w:rPr>
          <w:rFonts w:hint="eastAsia"/>
        </w:rPr>
        <w:t>检索词</w:t>
      </w:r>
      <w:r>
        <w:rPr>
          <w:rFonts w:hint="eastAsia"/>
        </w:rPr>
        <w:t xml:space="preserve"> </w:t>
      </w:r>
      <w:r>
        <w:rPr>
          <w:rFonts w:hint="eastAsia"/>
          <w:b/>
          <w:bCs/>
        </w:rPr>
        <w:t>$  N</w:t>
      </w:r>
      <w:r>
        <w:t>“</w:t>
      </w:r>
    </w:p>
    <w:p w:rsidR="008431D2" w:rsidRDefault="00E40181">
      <w:pPr>
        <w:pStyle w:val="a6"/>
      </w:pPr>
      <w:r>
        <w:rPr>
          <w:rFonts w:hint="eastAsia"/>
        </w:rPr>
        <w:t>其中，</w:t>
      </w:r>
      <w:r>
        <w:rPr>
          <w:rFonts w:hint="eastAsia"/>
        </w:rPr>
        <w:t>N</w:t>
      </w:r>
      <w:r>
        <w:rPr>
          <w:rFonts w:hint="eastAsia"/>
        </w:rPr>
        <w:t>表示所查关键词</w:t>
      </w:r>
      <w:r>
        <w:rPr>
          <w:rFonts w:hint="eastAsia"/>
        </w:rPr>
        <w:t>STR</w:t>
      </w:r>
      <w:r>
        <w:rPr>
          <w:rFonts w:hint="eastAsia"/>
        </w:rPr>
        <w:t>最少出现的次数。</w:t>
      </w:r>
    </w:p>
    <w:p w:rsidR="008431D2" w:rsidRDefault="00E40181">
      <w:pPr>
        <w:pStyle w:val="a6"/>
      </w:pPr>
      <w:r>
        <w:rPr>
          <w:rFonts w:hint="eastAsia"/>
        </w:rPr>
        <w:t>检索结果：</w:t>
      </w:r>
      <w:r>
        <w:rPr>
          <w:rFonts w:hint="eastAsia"/>
        </w:rPr>
        <w:t xml:space="preserve"> </w:t>
      </w:r>
      <w:r>
        <w:rPr>
          <w:rFonts w:hint="eastAsia"/>
        </w:rPr>
        <w:t>返回</w:t>
      </w:r>
      <w:r>
        <w:rPr>
          <w:rFonts w:hint="eastAsia"/>
          <w:bCs/>
        </w:rPr>
        <w:t>字段值中包含</w:t>
      </w:r>
      <w:r>
        <w:rPr>
          <w:rFonts w:hint="eastAsia"/>
        </w:rPr>
        <w:t>&lt;</w:t>
      </w:r>
      <w:r>
        <w:rPr>
          <w:rFonts w:hint="eastAsia"/>
        </w:rPr>
        <w:t>检索词</w:t>
      </w:r>
      <w:r>
        <w:rPr>
          <w:rFonts w:hint="eastAsia"/>
        </w:rPr>
        <w:t>&gt;</w:t>
      </w:r>
      <w:r>
        <w:rPr>
          <w:rFonts w:hint="eastAsia"/>
        </w:rPr>
        <w:t>，并且最少出现</w:t>
      </w:r>
      <w:r>
        <w:rPr>
          <w:rFonts w:hint="eastAsia"/>
        </w:rPr>
        <w:t>N</w:t>
      </w:r>
      <w:r>
        <w:rPr>
          <w:rFonts w:hint="eastAsia"/>
        </w:rPr>
        <w:t>次的记录。</w:t>
      </w:r>
    </w:p>
    <w:p w:rsidR="008431D2" w:rsidRDefault="00E40181">
      <w:pPr>
        <w:pStyle w:val="a6"/>
      </w:pPr>
      <w:r>
        <w:rPr>
          <w:rFonts w:hint="eastAsia"/>
        </w:rPr>
        <w:t>有时候，查询人员在查询一个关键词时，可能要求这个关键词在记录中出现很多次，他才认为这条记录是他想要的。这时可以借助于词频查找功能。</w:t>
      </w:r>
    </w:p>
    <w:p w:rsidR="008431D2" w:rsidRDefault="00E40181">
      <w:pPr>
        <w:pStyle w:val="a6"/>
      </w:pPr>
      <w:r>
        <w:rPr>
          <w:rFonts w:hint="eastAsia"/>
        </w:rPr>
        <w:t>例如，我们在表</w:t>
      </w:r>
      <w:r>
        <w:rPr>
          <w:rFonts w:hint="eastAsia"/>
        </w:rPr>
        <w:t>CCND2009</w:t>
      </w:r>
      <w:r>
        <w:rPr>
          <w:rFonts w:hint="eastAsia"/>
        </w:rPr>
        <w:t>库中检索</w:t>
      </w:r>
      <w:r>
        <w:t>’</w:t>
      </w:r>
      <w:r>
        <w:rPr>
          <w:rFonts w:hint="eastAsia"/>
        </w:rPr>
        <w:t>计算机</w:t>
      </w:r>
      <w:r>
        <w:t>’</w:t>
      </w:r>
      <w:r>
        <w:rPr>
          <w:rFonts w:hint="eastAsia"/>
        </w:rPr>
        <w:t>这个词在“正标题”中至少出现两次的记录的结果。检索所用的</w:t>
      </w:r>
      <w:r>
        <w:rPr>
          <w:rFonts w:hint="eastAsia"/>
        </w:rPr>
        <w:t>KSQL</w:t>
      </w:r>
      <w:r>
        <w:rPr>
          <w:rFonts w:hint="eastAsia"/>
        </w:rPr>
        <w:t>语句是：</w:t>
      </w:r>
    </w:p>
    <w:tbl>
      <w:tblPr>
        <w:tblW w:w="8522" w:type="dxa"/>
        <w:tblInd w:w="108" w:type="dxa"/>
        <w:tblLayout w:type="fixed"/>
        <w:tblLook w:val="04A0" w:firstRow="1" w:lastRow="0" w:firstColumn="1" w:lastColumn="0" w:noHBand="0" w:noVBand="1"/>
      </w:tblPr>
      <w:tblGrid>
        <w:gridCol w:w="1749"/>
        <w:gridCol w:w="6773"/>
      </w:tblGrid>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CCND2009</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正标题</w:t>
            </w:r>
            <w:r>
              <w:rPr>
                <w:rFonts w:ascii="仿宋" w:eastAsia="仿宋" w:hAnsi="仿宋" w:cs="仿宋" w:hint="eastAsia"/>
                <w:sz w:val="18"/>
                <w:szCs w:val="18"/>
              </w:rPr>
              <w:t>='</w:t>
            </w:r>
            <w:r>
              <w:rPr>
                <w:rFonts w:ascii="仿宋" w:eastAsia="仿宋" w:hAnsi="仿宋" w:cs="仿宋" w:hint="eastAsia"/>
                <w:sz w:val="18"/>
                <w:szCs w:val="18"/>
              </w:rPr>
              <w:t>计算机</w:t>
            </w:r>
            <w:r>
              <w:rPr>
                <w:rFonts w:ascii="仿宋" w:eastAsia="仿宋" w:hAnsi="仿宋" w:cs="仿宋" w:hint="eastAsia"/>
                <w:sz w:val="18"/>
                <w:szCs w:val="18"/>
              </w:rPr>
              <w:t xml:space="preserve"> $ 2'</w:t>
            </w:r>
          </w:p>
        </w:tc>
      </w:tr>
    </w:tbl>
    <w:p w:rsidR="008431D2" w:rsidRDefault="008431D2">
      <w:pPr>
        <w:pStyle w:val="SQL171"/>
        <w:ind w:firstLineChars="0" w:firstLine="0"/>
      </w:pPr>
    </w:p>
    <w:p w:rsidR="008431D2" w:rsidRDefault="008431D2">
      <w:pPr>
        <w:rPr>
          <w:rFonts w:eastAsia="新宋体"/>
        </w:rPr>
      </w:pPr>
    </w:p>
    <w:p w:rsidR="008431D2" w:rsidRDefault="00E40181">
      <w:pPr>
        <w:pStyle w:val="4"/>
        <w:spacing w:before="156" w:after="156"/>
        <w:rPr>
          <w:b/>
          <w:bCs/>
        </w:rPr>
      </w:pPr>
      <w:r>
        <w:rPr>
          <w:rFonts w:hint="eastAsia"/>
        </w:rPr>
        <w:lastRenderedPageBreak/>
        <w:t>4.10.4</w:t>
      </w:r>
      <w:r>
        <w:rPr>
          <w:rFonts w:hint="eastAsia"/>
        </w:rPr>
        <w:t>自动扩展查询</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字段名</w:t>
      </w:r>
      <w:r>
        <w:rPr>
          <w:rFonts w:hint="eastAsia"/>
          <w:bCs/>
        </w:rPr>
        <w:t>&gt;  = XLS</w:t>
      </w:r>
      <w:r>
        <w:rPr>
          <w:rFonts w:hint="eastAsia"/>
          <w:bCs/>
        </w:rPr>
        <w:t>（</w:t>
      </w:r>
      <w:r>
        <w:rPr>
          <w:rFonts w:hint="eastAsia"/>
          <w:bCs/>
        </w:rPr>
        <w:t xml:space="preserve"> </w:t>
      </w:r>
      <w:r>
        <w:t>“</w:t>
      </w:r>
      <w:r>
        <w:rPr>
          <w:rFonts w:hint="eastAsia"/>
        </w:rPr>
        <w:t>检索词</w:t>
      </w:r>
      <w:r>
        <w:rPr>
          <w:rFonts w:hint="eastAsia"/>
        </w:rPr>
        <w:t xml:space="preserve"> </w:t>
      </w:r>
      <w:r>
        <w:t>“</w:t>
      </w:r>
      <w:r>
        <w:rPr>
          <w:rFonts w:hint="eastAsia"/>
        </w:rPr>
        <w:t>[,</w:t>
      </w:r>
      <w:r>
        <w:rPr>
          <w:rFonts w:hint="eastAsia"/>
        </w:rPr>
        <w:t>扩展词典</w:t>
      </w:r>
      <w:r>
        <w:rPr>
          <w:rFonts w:hint="eastAsia"/>
        </w:rPr>
        <w:t>]</w:t>
      </w:r>
      <w:r>
        <w:rPr>
          <w:rFonts w:hint="eastAsia"/>
        </w:rPr>
        <w:t>）</w:t>
      </w:r>
    </w:p>
    <w:p w:rsidR="008431D2" w:rsidRDefault="00E40181">
      <w:pPr>
        <w:pStyle w:val="a6"/>
      </w:pPr>
      <w:r>
        <w:rPr>
          <w:rFonts w:hint="eastAsia"/>
        </w:rPr>
        <w:t>检索结果：</w:t>
      </w:r>
      <w:r>
        <w:rPr>
          <w:rFonts w:hint="eastAsia"/>
        </w:rPr>
        <w:t xml:space="preserve"> </w:t>
      </w:r>
      <w:r>
        <w:rPr>
          <w:rFonts w:hint="eastAsia"/>
        </w:rPr>
        <w:t>返回</w:t>
      </w:r>
      <w:r>
        <w:rPr>
          <w:rFonts w:hint="eastAsia"/>
          <w:bCs/>
        </w:rPr>
        <w:t>字段值</w:t>
      </w:r>
      <w:r>
        <w:rPr>
          <w:rFonts w:hint="eastAsia"/>
        </w:rPr>
        <w:t>包含</w:t>
      </w:r>
      <w:r>
        <w:rPr>
          <w:rFonts w:hint="eastAsia"/>
        </w:rPr>
        <w:t>&lt;</w:t>
      </w:r>
      <w:r>
        <w:rPr>
          <w:rFonts w:hint="eastAsia"/>
        </w:rPr>
        <w:t>检索词</w:t>
      </w:r>
      <w:r>
        <w:rPr>
          <w:rFonts w:hint="eastAsia"/>
        </w:rPr>
        <w:t>&gt;</w:t>
      </w:r>
      <w:r>
        <w:rPr>
          <w:rFonts w:hint="eastAsia"/>
        </w:rPr>
        <w:t>或者</w:t>
      </w:r>
      <w:r>
        <w:rPr>
          <w:rFonts w:hint="eastAsia"/>
        </w:rPr>
        <w:t>&lt;</w:t>
      </w:r>
      <w:r>
        <w:rPr>
          <w:rFonts w:hint="eastAsia"/>
        </w:rPr>
        <w:t>检索词</w:t>
      </w:r>
      <w:r>
        <w:rPr>
          <w:rFonts w:hint="eastAsia"/>
        </w:rPr>
        <w:t>&gt;</w:t>
      </w:r>
      <w:r>
        <w:rPr>
          <w:rFonts w:hint="eastAsia"/>
        </w:rPr>
        <w:t>的扩展词的记录。</w:t>
      </w:r>
    </w:p>
    <w:p w:rsidR="008431D2" w:rsidRDefault="00E40181">
      <w:pPr>
        <w:pStyle w:val="a6"/>
      </w:pPr>
      <w:r>
        <w:rPr>
          <w:rFonts w:hint="eastAsia"/>
        </w:rPr>
        <w:t>自动扩检是利用</w:t>
      </w:r>
      <w:r>
        <w:rPr>
          <w:rFonts w:hint="eastAsia"/>
        </w:rPr>
        <w:t>KBase</w:t>
      </w:r>
      <w:r>
        <w:rPr>
          <w:rFonts w:hint="eastAsia"/>
        </w:rPr>
        <w:t>系统自带的扩展检索词典（</w:t>
      </w:r>
      <w:r>
        <w:rPr>
          <w:rFonts w:hint="eastAsia"/>
        </w:rPr>
        <w:t>SYS_XLDICT</w:t>
      </w:r>
      <w:r>
        <w:rPr>
          <w:rFonts w:hint="eastAsia"/>
        </w:rPr>
        <w:t>）来实现的，如果检索词在扩展检索词典中有对应的词条，那么，</w:t>
      </w:r>
      <w:r>
        <w:rPr>
          <w:rFonts w:hint="eastAsia"/>
        </w:rPr>
        <w:t>KBase</w:t>
      </w:r>
      <w:r>
        <w:rPr>
          <w:rFonts w:hint="eastAsia"/>
        </w:rPr>
        <w:t>系统会利用扩展出的词条进行自动扩检。</w:t>
      </w:r>
    </w:p>
    <w:p w:rsidR="008431D2" w:rsidRDefault="00E40181">
      <w:pPr>
        <w:pStyle w:val="a6"/>
      </w:pPr>
      <w:r>
        <w:rPr>
          <w:rFonts w:hint="eastAsia"/>
        </w:rPr>
        <w:t>例如检索所用的</w:t>
      </w:r>
      <w:r>
        <w:rPr>
          <w:rFonts w:hint="eastAsia"/>
        </w:rPr>
        <w:t>KSQL</w:t>
      </w:r>
      <w:r>
        <w:rPr>
          <w:rFonts w:hint="eastAsia"/>
        </w:rPr>
        <w:t>语句是：</w:t>
      </w:r>
    </w:p>
    <w:tbl>
      <w:tblPr>
        <w:tblW w:w="8522" w:type="dxa"/>
        <w:tblInd w:w="108" w:type="dxa"/>
        <w:tblLayout w:type="fixed"/>
        <w:tblLook w:val="04A0" w:firstRow="1" w:lastRow="0" w:firstColumn="1" w:lastColumn="0" w:noHBand="0" w:noVBand="1"/>
      </w:tblPr>
      <w:tblGrid>
        <w:gridCol w:w="1749"/>
        <w:gridCol w:w="6773"/>
      </w:tblGrid>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CCND2009</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正标题</w:t>
            </w:r>
            <w:r>
              <w:rPr>
                <w:rFonts w:ascii="仿宋" w:eastAsia="仿宋" w:hAnsi="仿宋" w:cs="仿宋" w:hint="eastAsia"/>
                <w:sz w:val="18"/>
                <w:szCs w:val="18"/>
              </w:rPr>
              <w:t>='</w:t>
            </w:r>
            <w:r>
              <w:rPr>
                <w:rFonts w:ascii="仿宋" w:eastAsia="仿宋" w:hAnsi="仿宋" w:cs="仿宋" w:hint="eastAsia"/>
                <w:sz w:val="18"/>
                <w:szCs w:val="18"/>
              </w:rPr>
              <w:t>计算机</w:t>
            </w:r>
            <w:r>
              <w:rPr>
                <w:rFonts w:ascii="仿宋" w:eastAsia="仿宋" w:hAnsi="仿宋" w:cs="仿宋" w:hint="eastAsia"/>
                <w:sz w:val="18"/>
                <w:szCs w:val="18"/>
              </w:rPr>
              <w:t xml:space="preserve"> $ 2'</w:t>
            </w:r>
          </w:p>
        </w:tc>
      </w:tr>
    </w:tbl>
    <w:p w:rsidR="008431D2" w:rsidRDefault="008431D2">
      <w:pPr>
        <w:ind w:firstLine="359"/>
        <w:rPr>
          <w:rFonts w:eastAsia="新宋体"/>
        </w:rPr>
      </w:pPr>
    </w:p>
    <w:p w:rsidR="008431D2" w:rsidRDefault="00E40181">
      <w:pPr>
        <w:pStyle w:val="a6"/>
      </w:pPr>
      <w:r>
        <w:rPr>
          <w:rFonts w:hint="eastAsia"/>
        </w:rPr>
        <w:t>如果扩展检索词典（</w:t>
      </w:r>
      <w:r>
        <w:rPr>
          <w:rFonts w:hint="eastAsia"/>
        </w:rPr>
        <w:t>SYS_XLDICT</w:t>
      </w:r>
      <w:r>
        <w:rPr>
          <w:rFonts w:hint="eastAsia"/>
        </w:rPr>
        <w:t>）的“计算机”对应的扩展词条有：“电脑”、“</w:t>
      </w:r>
      <w:r>
        <w:rPr>
          <w:rFonts w:hint="eastAsia"/>
        </w:rPr>
        <w:t>computer</w:t>
      </w:r>
      <w:r>
        <w:rPr>
          <w:rFonts w:hint="eastAsia"/>
        </w:rPr>
        <w:t>”，那么实际上相当于我们执行了如下检索：</w:t>
      </w:r>
    </w:p>
    <w:p w:rsidR="008431D2" w:rsidRDefault="008431D2">
      <w:pPr>
        <w:ind w:firstLine="359"/>
        <w:rPr>
          <w:rFonts w:eastAsia="新宋体"/>
          <w:szCs w:val="21"/>
        </w:rPr>
      </w:pPr>
    </w:p>
    <w:tbl>
      <w:tblPr>
        <w:tblW w:w="8522" w:type="dxa"/>
        <w:tblInd w:w="108" w:type="dxa"/>
        <w:tblLayout w:type="fixed"/>
        <w:tblLook w:val="04A0" w:firstRow="1" w:lastRow="0" w:firstColumn="1" w:lastColumn="0" w:noHBand="0" w:noVBand="1"/>
      </w:tblPr>
      <w:tblGrid>
        <w:gridCol w:w="1749"/>
        <w:gridCol w:w="6773"/>
      </w:tblGrid>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CCND2009</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正标题</w:t>
            </w:r>
            <w:r>
              <w:rPr>
                <w:rFonts w:ascii="仿宋" w:eastAsia="仿宋" w:hAnsi="仿宋" w:cs="仿宋" w:hint="eastAsia"/>
                <w:sz w:val="18"/>
                <w:szCs w:val="18"/>
              </w:rPr>
              <w:t>='</w:t>
            </w:r>
            <w:r>
              <w:rPr>
                <w:rFonts w:ascii="仿宋" w:eastAsia="仿宋" w:hAnsi="仿宋" w:cs="仿宋" w:hint="eastAsia"/>
                <w:sz w:val="18"/>
                <w:szCs w:val="18"/>
              </w:rPr>
              <w:t>计算机</w:t>
            </w:r>
            <w:r>
              <w:rPr>
                <w:rFonts w:ascii="仿宋" w:eastAsia="仿宋" w:hAnsi="仿宋" w:cs="仿宋" w:hint="eastAsia"/>
                <w:sz w:val="18"/>
                <w:szCs w:val="18"/>
              </w:rPr>
              <w:t>'</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OR</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正标题</w:t>
            </w:r>
            <w:r>
              <w:rPr>
                <w:rFonts w:ascii="仿宋" w:eastAsia="仿宋" w:hAnsi="仿宋" w:cs="仿宋" w:hint="eastAsia"/>
                <w:sz w:val="18"/>
                <w:szCs w:val="18"/>
              </w:rPr>
              <w:t>='</w:t>
            </w:r>
            <w:r>
              <w:rPr>
                <w:rFonts w:ascii="仿宋" w:eastAsia="仿宋" w:hAnsi="仿宋" w:cs="仿宋" w:hint="eastAsia"/>
                <w:sz w:val="18"/>
                <w:szCs w:val="18"/>
              </w:rPr>
              <w:t>电脑</w:t>
            </w:r>
            <w:r>
              <w:rPr>
                <w:rFonts w:ascii="仿宋" w:eastAsia="仿宋" w:hAnsi="仿宋" w:cs="仿宋" w:hint="eastAsia"/>
                <w:sz w:val="18"/>
                <w:szCs w:val="18"/>
              </w:rPr>
              <w:t>'</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OR</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正标题</w:t>
            </w:r>
            <w:r>
              <w:rPr>
                <w:rFonts w:ascii="仿宋" w:eastAsia="仿宋" w:hAnsi="仿宋" w:cs="仿宋" w:hint="eastAsia"/>
                <w:sz w:val="18"/>
                <w:szCs w:val="18"/>
              </w:rPr>
              <w:t>=' computer '</w:t>
            </w:r>
          </w:p>
        </w:tc>
      </w:tr>
    </w:tbl>
    <w:p w:rsidR="008431D2" w:rsidRDefault="008431D2">
      <w:pPr>
        <w:rPr>
          <w:rFonts w:eastAsia="新宋体"/>
        </w:rPr>
      </w:pPr>
    </w:p>
    <w:tbl>
      <w:tblPr>
        <w:tblpPr w:leftFromText="180" w:rightFromText="180" w:vertAnchor="text" w:horzAnchor="page" w:tblpX="2057" w:tblpY="408"/>
        <w:tblOverlap w:val="never"/>
        <w:tblW w:w="8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4A0" w:firstRow="1" w:lastRow="0" w:firstColumn="1" w:lastColumn="0" w:noHBand="0" w:noVBand="1"/>
      </w:tblPr>
      <w:tblGrid>
        <w:gridCol w:w="8000"/>
      </w:tblGrid>
      <w:tr w:rsidR="008431D2">
        <w:trPr>
          <w:cantSplit/>
          <w:trHeight w:val="90"/>
        </w:trPr>
        <w:tc>
          <w:tcPr>
            <w:tcW w:w="8000" w:type="dxa"/>
            <w:tcBorders>
              <w:top w:val="double" w:sz="2" w:space="0" w:color="CCFFCC"/>
              <w:left w:val="double" w:sz="2" w:space="0" w:color="CCFFCC"/>
              <w:bottom w:val="double" w:sz="2" w:space="0" w:color="CCFFCC"/>
              <w:right w:val="double" w:sz="2" w:space="0" w:color="CCFFCC"/>
            </w:tcBorders>
            <w:shd w:val="clear" w:color="auto" w:fill="E6E6E6"/>
          </w:tcPr>
          <w:p w:rsidR="008431D2" w:rsidRDefault="00E40181">
            <w:pPr>
              <w:spacing w:after="100"/>
              <w:ind w:firstLine="359"/>
              <w:jc w:val="left"/>
              <w:rPr>
                <w:i/>
              </w:rPr>
            </w:pPr>
            <w:r>
              <w:rPr>
                <w:rFonts w:eastAsia="新宋体" w:hint="eastAsia"/>
              </w:rPr>
              <w:t>需要注意的是，自动扩展检索可以用在前面提到的所有检索模式上，包括：包含检索、位置检索、词频查找。</w:t>
            </w:r>
          </w:p>
        </w:tc>
      </w:tr>
    </w:tbl>
    <w:p w:rsidR="008431D2" w:rsidRDefault="008431D2">
      <w:pPr>
        <w:spacing w:after="100"/>
        <w:ind w:firstLine="359"/>
        <w:jc w:val="left"/>
        <w:rPr>
          <w:rFonts w:eastAsia="新宋体"/>
        </w:rPr>
      </w:pPr>
    </w:p>
    <w:p w:rsidR="008431D2" w:rsidRDefault="008431D2">
      <w:pPr>
        <w:rPr>
          <w:rFonts w:eastAsia="新宋体"/>
        </w:rPr>
      </w:pPr>
    </w:p>
    <w:p w:rsidR="008431D2" w:rsidRDefault="00E40181">
      <w:pPr>
        <w:pStyle w:val="4"/>
        <w:spacing w:before="156" w:after="156"/>
        <w:rPr>
          <w:b/>
          <w:bCs/>
        </w:rPr>
      </w:pPr>
      <w:r>
        <w:rPr>
          <w:rFonts w:hint="eastAsia"/>
        </w:rPr>
        <w:t xml:space="preserve">4.10.5 </w:t>
      </w:r>
      <w:r>
        <w:rPr>
          <w:rFonts w:hint="eastAsia"/>
        </w:rPr>
        <w:t>模糊查找</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字段名</w:t>
      </w:r>
      <w:r>
        <w:rPr>
          <w:rFonts w:hint="eastAsia"/>
          <w:bCs/>
        </w:rPr>
        <w:t xml:space="preserve">&gt;  %  </w:t>
      </w:r>
      <w:r>
        <w:rPr>
          <w:rFonts w:hint="eastAsia"/>
        </w:rPr>
        <w:t>&lt;</w:t>
      </w:r>
      <w:r>
        <w:rPr>
          <w:rFonts w:hint="eastAsia"/>
        </w:rPr>
        <w:t>检索词</w:t>
      </w:r>
      <w:r>
        <w:rPr>
          <w:rFonts w:hint="eastAsia"/>
        </w:rPr>
        <w:t>&gt;</w:t>
      </w:r>
    </w:p>
    <w:p w:rsidR="008431D2" w:rsidRDefault="00E40181">
      <w:pPr>
        <w:pStyle w:val="a6"/>
      </w:pPr>
      <w:r>
        <w:rPr>
          <w:rFonts w:hint="eastAsia"/>
        </w:rPr>
        <w:t>检索结果：</w:t>
      </w:r>
      <w:r>
        <w:rPr>
          <w:rFonts w:hint="eastAsia"/>
        </w:rPr>
        <w:t xml:space="preserve"> </w:t>
      </w:r>
      <w:r>
        <w:rPr>
          <w:rFonts w:hint="eastAsia"/>
        </w:rPr>
        <w:t>返回</w:t>
      </w:r>
      <w:r>
        <w:rPr>
          <w:rFonts w:hint="eastAsia"/>
          <w:bCs/>
        </w:rPr>
        <w:t>字段值</w:t>
      </w:r>
      <w:r>
        <w:rPr>
          <w:rFonts w:hint="eastAsia"/>
        </w:rPr>
        <w:t>与“检索词”相比，符合模糊匹配关系的记录。</w:t>
      </w:r>
    </w:p>
    <w:p w:rsidR="008431D2" w:rsidRDefault="00E40181">
      <w:pPr>
        <w:pStyle w:val="a6"/>
      </w:pPr>
      <w:r>
        <w:rPr>
          <w:rFonts w:hint="eastAsia"/>
        </w:rPr>
        <w:t>对于</w:t>
      </w:r>
      <w:r>
        <w:rPr>
          <w:rFonts w:hint="eastAsia"/>
        </w:rPr>
        <w:t>TEXT</w:t>
      </w:r>
      <w:r>
        <w:rPr>
          <w:rFonts w:hint="eastAsia"/>
        </w:rPr>
        <w:t>系列索引，系统支持的模糊匹配算法是将检索词进行切词，如果这些词全部出现在对应的文本中，就算命中，而不同于精确查找，要求检索词相邻并出现在同一句中。</w:t>
      </w:r>
    </w:p>
    <w:p w:rsidR="008431D2" w:rsidRDefault="00E40181">
      <w:pPr>
        <w:pStyle w:val="a6"/>
      </w:pPr>
      <w:r>
        <w:rPr>
          <w:rFonts w:hint="eastAsia"/>
        </w:rPr>
        <w:t>自动扩展查询也提供模糊查找的方式。</w:t>
      </w:r>
    </w:p>
    <w:p w:rsidR="008431D2" w:rsidRDefault="008431D2">
      <w:pPr>
        <w:rPr>
          <w:rFonts w:eastAsia="新宋体"/>
        </w:rPr>
      </w:pPr>
    </w:p>
    <w:p w:rsidR="008431D2" w:rsidRDefault="00E40181">
      <w:pPr>
        <w:pStyle w:val="3"/>
      </w:pPr>
      <w:bookmarkStart w:id="89" w:name="_Toc403566274"/>
      <w:bookmarkStart w:id="90" w:name="_Toc216669118"/>
      <w:r>
        <w:rPr>
          <w:rFonts w:hint="eastAsia"/>
        </w:rPr>
        <w:t>4.11 TITLE</w:t>
      </w:r>
      <w:r>
        <w:rPr>
          <w:rFonts w:hint="eastAsia"/>
        </w:rPr>
        <w:t>、</w:t>
      </w:r>
      <w:r>
        <w:rPr>
          <w:rFonts w:hint="eastAsia"/>
        </w:rPr>
        <w:t>EXTITLE</w:t>
      </w:r>
      <w:r>
        <w:rPr>
          <w:rFonts w:hint="eastAsia"/>
        </w:rPr>
        <w:t>、</w:t>
      </w:r>
      <w:r>
        <w:rPr>
          <w:rFonts w:hint="eastAsia"/>
        </w:rPr>
        <w:t>EXTITLECHAR</w:t>
      </w:r>
      <w:r>
        <w:rPr>
          <w:rFonts w:hint="eastAsia"/>
        </w:rPr>
        <w:t>、</w:t>
      </w:r>
      <w:r>
        <w:rPr>
          <w:rFonts w:hint="eastAsia"/>
        </w:rPr>
        <w:t>QSTRI</w:t>
      </w:r>
      <w:r>
        <w:rPr>
          <w:rFonts w:hint="eastAsia"/>
        </w:rPr>
        <w:t>NG</w:t>
      </w:r>
      <w:r>
        <w:rPr>
          <w:rFonts w:hint="eastAsia"/>
        </w:rPr>
        <w:t>、</w:t>
      </w:r>
      <w:r>
        <w:rPr>
          <w:rFonts w:hint="eastAsia"/>
        </w:rPr>
        <w:t>QSTRCHAR</w:t>
      </w:r>
      <w:r>
        <w:rPr>
          <w:rFonts w:hint="eastAsia"/>
        </w:rPr>
        <w:t>类型</w:t>
      </w:r>
      <w:bookmarkEnd w:id="89"/>
    </w:p>
    <w:p w:rsidR="008431D2" w:rsidRDefault="00E40181">
      <w:pPr>
        <w:pStyle w:val="a6"/>
      </w:pPr>
      <w:r>
        <w:rPr>
          <w:rFonts w:hint="eastAsia"/>
        </w:rPr>
        <w:t>TITLE</w:t>
      </w:r>
      <w:r>
        <w:rPr>
          <w:rFonts w:hint="eastAsia"/>
        </w:rPr>
        <w:t>索引类型，是为了专门适应针对文章标题这种数据来设计的。其支持的检索与</w:t>
      </w:r>
      <w:r>
        <w:rPr>
          <w:rFonts w:hint="eastAsia"/>
        </w:rPr>
        <w:t>LTEXT</w:t>
      </w:r>
      <w:r>
        <w:rPr>
          <w:rFonts w:hint="eastAsia"/>
        </w:rPr>
        <w:t>完全一样。</w:t>
      </w:r>
    </w:p>
    <w:p w:rsidR="008431D2" w:rsidRDefault="00E40181">
      <w:pPr>
        <w:pStyle w:val="a6"/>
      </w:pPr>
      <w:r>
        <w:rPr>
          <w:rFonts w:hint="eastAsia"/>
        </w:rPr>
        <w:t>TITLE</w:t>
      </w:r>
      <w:r>
        <w:rPr>
          <w:rFonts w:hint="eastAsia"/>
        </w:rPr>
        <w:t>特别之处是索引时不分句、不分段，也就是说全部文本只是一个句子，</w:t>
      </w:r>
      <w:r>
        <w:rPr>
          <w:rFonts w:hint="eastAsia"/>
          <w:szCs w:val="21"/>
        </w:rPr>
        <w:t>因此，</w:t>
      </w:r>
      <w:r>
        <w:rPr>
          <w:rFonts w:hint="eastAsia"/>
        </w:rPr>
        <w:t>对于句子、段落的位置检索实际上与同句的位置检索一致。</w:t>
      </w:r>
    </w:p>
    <w:p w:rsidR="008431D2" w:rsidRDefault="00E40181">
      <w:pPr>
        <w:pStyle w:val="a6"/>
      </w:pPr>
      <w:r>
        <w:rPr>
          <w:rFonts w:hint="eastAsia"/>
        </w:rPr>
        <w:t>EXTITLE</w:t>
      </w:r>
      <w:r>
        <w:rPr>
          <w:rFonts w:hint="eastAsia"/>
        </w:rPr>
        <w:t>基本同</w:t>
      </w:r>
      <w:r>
        <w:rPr>
          <w:rFonts w:hint="eastAsia"/>
        </w:rPr>
        <w:t>TITLE</w:t>
      </w:r>
      <w:r>
        <w:rPr>
          <w:rFonts w:hint="eastAsia"/>
        </w:rPr>
        <w:t>，其区别是</w:t>
      </w:r>
      <w:r>
        <w:rPr>
          <w:rFonts w:hint="eastAsia"/>
        </w:rPr>
        <w:t>TITLE</w:t>
      </w:r>
      <w:r>
        <w:rPr>
          <w:rFonts w:hint="eastAsia"/>
        </w:rPr>
        <w:t>索引时采用了停用字，</w:t>
      </w:r>
      <w:r>
        <w:rPr>
          <w:rFonts w:hint="eastAsia"/>
        </w:rPr>
        <w:t>EXTITLE</w:t>
      </w:r>
      <w:r>
        <w:rPr>
          <w:rFonts w:hint="eastAsia"/>
        </w:rPr>
        <w:t>索引时不</w:t>
      </w:r>
      <w:r>
        <w:rPr>
          <w:rFonts w:hint="eastAsia"/>
        </w:rPr>
        <w:lastRenderedPageBreak/>
        <w:t>采用停用字，在实际应用中可能更适合文章标题这种数据类型。</w:t>
      </w:r>
    </w:p>
    <w:p w:rsidR="008431D2" w:rsidRDefault="00E40181">
      <w:pPr>
        <w:pStyle w:val="a6"/>
      </w:pPr>
      <w:r>
        <w:rPr>
          <w:rFonts w:hint="eastAsia"/>
        </w:rPr>
        <w:t xml:space="preserve">EXTITLECHAR </w:t>
      </w:r>
      <w:r>
        <w:rPr>
          <w:rFonts w:hint="eastAsia"/>
        </w:rPr>
        <w:t>与</w:t>
      </w:r>
      <w:r>
        <w:rPr>
          <w:rFonts w:hint="eastAsia"/>
        </w:rPr>
        <w:t xml:space="preserve"> EXTITLE </w:t>
      </w:r>
      <w:r>
        <w:rPr>
          <w:rFonts w:hint="eastAsia"/>
        </w:rPr>
        <w:t>检索特性一致，区别仅仅在分词处理上，也就是说，</w:t>
      </w:r>
      <w:r>
        <w:rPr>
          <w:rFonts w:hint="eastAsia"/>
          <w:szCs w:val="21"/>
        </w:rPr>
        <w:t>EXTITLE</w:t>
      </w:r>
      <w:r>
        <w:rPr>
          <w:rFonts w:hint="eastAsia"/>
          <w:szCs w:val="21"/>
        </w:rPr>
        <w:t>支持分词，而</w:t>
      </w:r>
      <w:r>
        <w:rPr>
          <w:rFonts w:hint="eastAsia"/>
        </w:rPr>
        <w:t xml:space="preserve">EXTITLECHAR </w:t>
      </w:r>
      <w:r>
        <w:rPr>
          <w:rFonts w:hint="eastAsia"/>
        </w:rPr>
        <w:t>不分词，按字符来做索引。</w:t>
      </w:r>
    </w:p>
    <w:p w:rsidR="008431D2" w:rsidRDefault="00E40181">
      <w:pPr>
        <w:pStyle w:val="a6"/>
      </w:pPr>
      <w:r>
        <w:rPr>
          <w:rFonts w:hint="eastAsia"/>
        </w:rPr>
        <w:t xml:space="preserve">KBase 10.0 </w:t>
      </w:r>
      <w:r>
        <w:rPr>
          <w:rFonts w:hint="eastAsia"/>
        </w:rPr>
        <w:t>开始支持相关查询，为了有更好的相关查询效果，开发了</w:t>
      </w:r>
      <w:r>
        <w:rPr>
          <w:rFonts w:hint="eastAsia"/>
        </w:rPr>
        <w:t>EXTITLE</w:t>
      </w:r>
      <w:r>
        <w:rPr>
          <w:rFonts w:hint="eastAsia"/>
        </w:rPr>
        <w:t>的升级版</w:t>
      </w:r>
      <w:r>
        <w:rPr>
          <w:rFonts w:hint="eastAsia"/>
        </w:rPr>
        <w:t>QSTRING</w:t>
      </w:r>
      <w:r>
        <w:rPr>
          <w:rFonts w:hint="eastAsia"/>
        </w:rPr>
        <w:t>，两者在功能特性方面完全一致。同样，</w:t>
      </w:r>
      <w:r>
        <w:rPr>
          <w:rFonts w:hint="eastAsia"/>
        </w:rPr>
        <w:t>QSTRCHAR</w:t>
      </w:r>
      <w:r>
        <w:rPr>
          <w:rFonts w:hint="eastAsia"/>
        </w:rPr>
        <w:t>是</w:t>
      </w:r>
      <w:r>
        <w:rPr>
          <w:rFonts w:hint="eastAsia"/>
        </w:rPr>
        <w:t>EXTITLECHAR</w:t>
      </w:r>
      <w:r>
        <w:rPr>
          <w:rFonts w:hint="eastAsia"/>
        </w:rPr>
        <w:t>的升级版本，也仅仅是为了优化相关查询效果。</w:t>
      </w:r>
    </w:p>
    <w:p w:rsidR="008431D2" w:rsidRDefault="00E40181">
      <w:pPr>
        <w:pStyle w:val="a6"/>
        <w:rPr>
          <w:shd w:val="clear" w:color="auto" w:fill="00FF00"/>
        </w:rPr>
      </w:pPr>
      <w:r>
        <w:rPr>
          <w:rFonts w:hint="eastAsia"/>
        </w:rPr>
        <w:t>这些索引支持的检索特性主要包括：</w:t>
      </w:r>
    </w:p>
    <w:p w:rsidR="008431D2" w:rsidRDefault="00E40181">
      <w:pPr>
        <w:pStyle w:val="4"/>
        <w:spacing w:before="156" w:after="156"/>
        <w:rPr>
          <w:b/>
          <w:bCs/>
        </w:rPr>
      </w:pPr>
      <w:r>
        <w:rPr>
          <w:rFonts w:hint="eastAsia"/>
        </w:rPr>
        <w:t>4.11.1</w:t>
      </w:r>
      <w:r>
        <w:rPr>
          <w:rFonts w:hint="eastAsia"/>
        </w:rPr>
        <w:t>精确查找</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字段名</w:t>
      </w:r>
      <w:r>
        <w:rPr>
          <w:rFonts w:hint="eastAsia"/>
          <w:bCs/>
        </w:rPr>
        <w:t>&gt;  = &lt;</w:t>
      </w:r>
      <w:r>
        <w:rPr>
          <w:rFonts w:hint="eastAsia"/>
        </w:rPr>
        <w:t>检索词</w:t>
      </w:r>
      <w:r>
        <w:rPr>
          <w:rFonts w:hint="eastAsia"/>
        </w:rPr>
        <w:t>&gt;</w:t>
      </w:r>
    </w:p>
    <w:p w:rsidR="008431D2" w:rsidRDefault="00E40181">
      <w:pPr>
        <w:pStyle w:val="a6"/>
      </w:pPr>
      <w:r>
        <w:rPr>
          <w:rFonts w:hint="eastAsia"/>
        </w:rPr>
        <w:t>检索结果：</w:t>
      </w:r>
      <w:r>
        <w:rPr>
          <w:rFonts w:hint="eastAsia"/>
        </w:rPr>
        <w:t xml:space="preserve"> </w:t>
      </w:r>
      <w:r>
        <w:rPr>
          <w:rFonts w:hint="eastAsia"/>
        </w:rPr>
        <w:t>返回</w:t>
      </w:r>
      <w:r>
        <w:rPr>
          <w:rFonts w:hint="eastAsia"/>
          <w:bCs/>
        </w:rPr>
        <w:t>字段值</w:t>
      </w:r>
      <w:r>
        <w:rPr>
          <w:rFonts w:hint="eastAsia"/>
        </w:rPr>
        <w:t>与“检索词”完全匹配（但忽略字符大小写）的记录</w:t>
      </w:r>
    </w:p>
    <w:p w:rsidR="008431D2" w:rsidRDefault="00E40181">
      <w:pPr>
        <w:pStyle w:val="4"/>
        <w:spacing w:before="156" w:after="156"/>
        <w:rPr>
          <w:b/>
          <w:bCs/>
        </w:rPr>
      </w:pPr>
      <w:r>
        <w:rPr>
          <w:rFonts w:hint="eastAsia"/>
        </w:rPr>
        <w:t>4.11.2</w:t>
      </w:r>
      <w:r>
        <w:rPr>
          <w:rFonts w:hint="eastAsia"/>
        </w:rPr>
        <w:t>位置查找</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字段名</w:t>
      </w:r>
      <w:r>
        <w:rPr>
          <w:rFonts w:hint="eastAsia"/>
          <w:bCs/>
        </w:rPr>
        <w:t xml:space="preserve">&gt;  =  </w:t>
      </w:r>
      <w:r>
        <w:rPr>
          <w:rFonts w:hint="eastAsia"/>
        </w:rPr>
        <w:t>&lt;</w:t>
      </w:r>
      <w:r>
        <w:rPr>
          <w:rFonts w:hint="eastAsia"/>
        </w:rPr>
        <w:t>检索词位置控制表达式</w:t>
      </w:r>
      <w:r>
        <w:rPr>
          <w:rFonts w:hint="eastAsia"/>
        </w:rPr>
        <w:t>&gt;</w:t>
      </w:r>
    </w:p>
    <w:p w:rsidR="008431D2" w:rsidRDefault="00E40181">
      <w:pPr>
        <w:pStyle w:val="a6"/>
      </w:pPr>
      <w:r>
        <w:rPr>
          <w:rFonts w:hint="eastAsia"/>
        </w:rPr>
        <w:t>检索结果：</w:t>
      </w:r>
      <w:r>
        <w:rPr>
          <w:rFonts w:hint="eastAsia"/>
        </w:rPr>
        <w:t xml:space="preserve"> </w:t>
      </w:r>
      <w:r>
        <w:rPr>
          <w:rFonts w:hint="eastAsia"/>
        </w:rPr>
        <w:t>返回</w:t>
      </w:r>
      <w:r>
        <w:rPr>
          <w:rFonts w:hint="eastAsia"/>
          <w:bCs/>
        </w:rPr>
        <w:t>字段值</w:t>
      </w:r>
      <w:r>
        <w:rPr>
          <w:rFonts w:hint="eastAsia"/>
        </w:rPr>
        <w:t>与</w:t>
      </w:r>
      <w:r>
        <w:rPr>
          <w:rFonts w:hint="eastAsia"/>
        </w:rPr>
        <w:t>&lt;</w:t>
      </w:r>
      <w:r>
        <w:rPr>
          <w:rFonts w:hint="eastAsia"/>
        </w:rPr>
        <w:t>检索词位置控制表达式</w:t>
      </w:r>
      <w:r>
        <w:rPr>
          <w:rFonts w:hint="eastAsia"/>
        </w:rPr>
        <w:t>&gt;</w:t>
      </w:r>
      <w:r>
        <w:rPr>
          <w:rFonts w:hint="eastAsia"/>
        </w:rPr>
        <w:t>匹配的记录。</w:t>
      </w:r>
    </w:p>
    <w:p w:rsidR="008431D2" w:rsidRDefault="00E40181">
      <w:pPr>
        <w:pStyle w:val="a6"/>
      </w:pPr>
      <w:r>
        <w:rPr>
          <w:rFonts w:hint="eastAsia"/>
        </w:rPr>
        <w:t>&lt;</w:t>
      </w:r>
      <w:r>
        <w:rPr>
          <w:rFonts w:hint="eastAsia"/>
        </w:rPr>
        <w:t>检索词位置控制表达式</w:t>
      </w:r>
      <w:r>
        <w:rPr>
          <w:rFonts w:hint="eastAsia"/>
        </w:rPr>
        <w:t>&gt;</w:t>
      </w:r>
      <w:r>
        <w:rPr>
          <w:rFonts w:hint="eastAsia"/>
        </w:rPr>
        <w:t>位置描述标记及其匹配方法列表如下：</w:t>
      </w:r>
      <w:r>
        <w:rPr>
          <w:rFonts w:hint="eastAsia"/>
        </w:rPr>
        <w:t xml:space="preserve"> </w:t>
      </w:r>
    </w:p>
    <w:tbl>
      <w:tblPr>
        <w:tblW w:w="8054" w:type="dxa"/>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574"/>
        <w:gridCol w:w="5480"/>
      </w:tblGrid>
      <w:tr w:rsidR="008431D2">
        <w:trPr>
          <w:jc w:val="center"/>
        </w:trPr>
        <w:tc>
          <w:tcPr>
            <w:tcW w:w="2574" w:type="dxa"/>
          </w:tcPr>
          <w:p w:rsidR="008431D2" w:rsidRDefault="00E40181">
            <w:pPr>
              <w:pStyle w:val="20"/>
              <w:rPr>
                <w:b/>
              </w:rPr>
            </w:pPr>
            <w:r>
              <w:rPr>
                <w:rFonts w:hint="eastAsia"/>
                <w:b/>
              </w:rPr>
              <w:t>格式</w:t>
            </w:r>
          </w:p>
        </w:tc>
        <w:tc>
          <w:tcPr>
            <w:tcW w:w="5480" w:type="dxa"/>
          </w:tcPr>
          <w:p w:rsidR="008431D2" w:rsidRDefault="00E40181">
            <w:pPr>
              <w:pStyle w:val="20"/>
              <w:rPr>
                <w:b/>
              </w:rPr>
            </w:pPr>
            <w:r>
              <w:rPr>
                <w:rFonts w:hint="eastAsia"/>
                <w:b/>
              </w:rPr>
              <w:t>含义</w:t>
            </w:r>
          </w:p>
        </w:tc>
      </w:tr>
      <w:tr w:rsidR="008431D2">
        <w:trPr>
          <w:jc w:val="center"/>
        </w:trPr>
        <w:tc>
          <w:tcPr>
            <w:tcW w:w="2574" w:type="dxa"/>
          </w:tcPr>
          <w:p w:rsidR="008431D2" w:rsidRDefault="00E40181">
            <w:pPr>
              <w:pStyle w:val="20"/>
            </w:pPr>
            <w:r>
              <w:t>‘</w:t>
            </w:r>
            <w:r>
              <w:rPr>
                <w:rFonts w:hint="eastAsia"/>
              </w:rPr>
              <w:t>STR1</w:t>
            </w:r>
            <w:r>
              <w:rPr>
                <w:rFonts w:hint="eastAsia"/>
                <w:b/>
                <w:bCs/>
              </w:rPr>
              <w:t>#</w:t>
            </w:r>
            <w:r>
              <w:rPr>
                <w:rFonts w:hint="eastAsia"/>
              </w:rPr>
              <w:t xml:space="preserve"> STR2</w:t>
            </w:r>
            <w:r>
              <w:t>’</w:t>
            </w:r>
          </w:p>
        </w:tc>
        <w:tc>
          <w:tcPr>
            <w:tcW w:w="5480" w:type="dxa"/>
          </w:tcPr>
          <w:p w:rsidR="008431D2" w:rsidRDefault="00E40181">
            <w:pPr>
              <w:pStyle w:val="20"/>
            </w:pPr>
            <w:r>
              <w:rPr>
                <w:rFonts w:hint="eastAsia"/>
              </w:rPr>
              <w:t>表示包含</w:t>
            </w:r>
            <w:r>
              <w:rPr>
                <w:rFonts w:hint="eastAsia"/>
              </w:rPr>
              <w:t>STR1</w:t>
            </w:r>
            <w:r>
              <w:rPr>
                <w:rFonts w:hint="eastAsia"/>
              </w:rPr>
              <w:t>和</w:t>
            </w:r>
            <w:r>
              <w:rPr>
                <w:rFonts w:hint="eastAsia"/>
              </w:rPr>
              <w:t>STR2</w:t>
            </w:r>
          </w:p>
        </w:tc>
      </w:tr>
      <w:tr w:rsidR="008431D2">
        <w:trPr>
          <w:jc w:val="center"/>
        </w:trPr>
        <w:tc>
          <w:tcPr>
            <w:tcW w:w="2574" w:type="dxa"/>
          </w:tcPr>
          <w:p w:rsidR="008431D2" w:rsidRDefault="00E40181">
            <w:pPr>
              <w:pStyle w:val="20"/>
            </w:pPr>
            <w:r>
              <w:t>‘</w:t>
            </w:r>
            <w:r>
              <w:rPr>
                <w:rFonts w:hint="eastAsia"/>
              </w:rPr>
              <w:t xml:space="preserve">STR1 </w:t>
            </w:r>
            <w:r>
              <w:rPr>
                <w:rFonts w:hint="eastAsia"/>
                <w:b/>
                <w:bCs/>
              </w:rPr>
              <w:t>%</w:t>
            </w:r>
            <w:r>
              <w:rPr>
                <w:rFonts w:hint="eastAsia"/>
              </w:rPr>
              <w:t xml:space="preserve"> STR2</w:t>
            </w:r>
            <w:r>
              <w:t>’</w:t>
            </w:r>
          </w:p>
        </w:tc>
        <w:tc>
          <w:tcPr>
            <w:tcW w:w="5480" w:type="dxa"/>
          </w:tcPr>
          <w:p w:rsidR="008431D2" w:rsidRDefault="00E40181">
            <w:pPr>
              <w:pStyle w:val="20"/>
            </w:pPr>
            <w:r>
              <w:rPr>
                <w:rFonts w:hint="eastAsia"/>
              </w:rPr>
              <w:t>表示包含</w:t>
            </w:r>
            <w:r>
              <w:rPr>
                <w:rFonts w:hint="eastAsia"/>
              </w:rPr>
              <w:t>STR1</w:t>
            </w:r>
            <w:r>
              <w:rPr>
                <w:rFonts w:hint="eastAsia"/>
              </w:rPr>
              <w:t>和</w:t>
            </w:r>
            <w:r>
              <w:rPr>
                <w:rFonts w:hint="eastAsia"/>
              </w:rPr>
              <w:t>STR2</w:t>
            </w:r>
            <w:r>
              <w:rPr>
                <w:rFonts w:hint="eastAsia"/>
              </w:rPr>
              <w:t>，</w:t>
            </w:r>
            <w:r>
              <w:rPr>
                <w:rFonts w:hint="eastAsia"/>
              </w:rPr>
              <w:t xml:space="preserve"> </w:t>
            </w:r>
            <w:r>
              <w:rPr>
                <w:rFonts w:hint="eastAsia"/>
              </w:rPr>
              <w:t>且</w:t>
            </w:r>
            <w:r>
              <w:rPr>
                <w:rFonts w:hint="eastAsia"/>
              </w:rPr>
              <w:t>STR1</w:t>
            </w:r>
            <w:r>
              <w:rPr>
                <w:rFonts w:hint="eastAsia"/>
              </w:rPr>
              <w:t>在</w:t>
            </w:r>
            <w:r>
              <w:rPr>
                <w:rFonts w:hint="eastAsia"/>
              </w:rPr>
              <w:t>STR2</w:t>
            </w:r>
            <w:r>
              <w:rPr>
                <w:rFonts w:hint="eastAsia"/>
              </w:rPr>
              <w:t>前面；</w:t>
            </w:r>
          </w:p>
        </w:tc>
      </w:tr>
      <w:tr w:rsidR="008431D2">
        <w:trPr>
          <w:jc w:val="center"/>
        </w:trPr>
        <w:tc>
          <w:tcPr>
            <w:tcW w:w="2574" w:type="dxa"/>
          </w:tcPr>
          <w:p w:rsidR="008431D2" w:rsidRDefault="00E40181">
            <w:pPr>
              <w:pStyle w:val="20"/>
            </w:pPr>
            <w:r>
              <w:t>‘</w:t>
            </w:r>
            <w:r>
              <w:rPr>
                <w:rFonts w:hint="eastAsia"/>
              </w:rPr>
              <w:t>STR1</w:t>
            </w:r>
            <w:r>
              <w:rPr>
                <w:rFonts w:hint="eastAsia"/>
                <w:b/>
                <w:bCs/>
              </w:rPr>
              <w:t xml:space="preserve"> /NEAR N </w:t>
            </w:r>
            <w:r>
              <w:rPr>
                <w:rFonts w:hint="eastAsia"/>
              </w:rPr>
              <w:t>STR2</w:t>
            </w:r>
            <w:r>
              <w:t>’</w:t>
            </w:r>
          </w:p>
        </w:tc>
        <w:tc>
          <w:tcPr>
            <w:tcW w:w="5480" w:type="dxa"/>
          </w:tcPr>
          <w:p w:rsidR="008431D2" w:rsidRDefault="00E40181">
            <w:pPr>
              <w:pStyle w:val="20"/>
            </w:pPr>
            <w:r>
              <w:rPr>
                <w:rFonts w:hint="eastAsia"/>
              </w:rPr>
              <w:t>表示包含</w:t>
            </w:r>
            <w:r>
              <w:rPr>
                <w:rFonts w:hint="eastAsia"/>
              </w:rPr>
              <w:t>STR1</w:t>
            </w:r>
            <w:r>
              <w:rPr>
                <w:rFonts w:hint="eastAsia"/>
              </w:rPr>
              <w:t>和</w:t>
            </w:r>
            <w:r>
              <w:rPr>
                <w:rFonts w:hint="eastAsia"/>
              </w:rPr>
              <w:t>STR2</w:t>
            </w:r>
            <w:r>
              <w:rPr>
                <w:rFonts w:hint="eastAsia"/>
              </w:rPr>
              <w:t>，且相隔不超过</w:t>
            </w:r>
            <w:r>
              <w:rPr>
                <w:rFonts w:hint="eastAsia"/>
              </w:rPr>
              <w:t>N</w:t>
            </w:r>
            <w:r>
              <w:rPr>
                <w:rFonts w:hint="eastAsia"/>
              </w:rPr>
              <w:t>个词</w:t>
            </w:r>
            <w:r>
              <w:rPr>
                <w:rFonts w:hint="eastAsia"/>
              </w:rPr>
              <w:t>/</w:t>
            </w:r>
            <w:r>
              <w:rPr>
                <w:rFonts w:hint="eastAsia"/>
              </w:rPr>
              <w:t>字；</w:t>
            </w:r>
          </w:p>
        </w:tc>
      </w:tr>
      <w:tr w:rsidR="008431D2">
        <w:trPr>
          <w:jc w:val="center"/>
        </w:trPr>
        <w:tc>
          <w:tcPr>
            <w:tcW w:w="2574" w:type="dxa"/>
          </w:tcPr>
          <w:p w:rsidR="008431D2" w:rsidRDefault="00E40181">
            <w:pPr>
              <w:pStyle w:val="20"/>
            </w:pPr>
            <w:r>
              <w:t>‘</w:t>
            </w:r>
            <w:r>
              <w:rPr>
                <w:rFonts w:hint="eastAsia"/>
              </w:rPr>
              <w:t xml:space="preserve">STR1 </w:t>
            </w:r>
            <w:r>
              <w:rPr>
                <w:rFonts w:hint="eastAsia"/>
                <w:b/>
                <w:bCs/>
              </w:rPr>
              <w:t xml:space="preserve">/PREV N </w:t>
            </w:r>
            <w:r>
              <w:rPr>
                <w:rFonts w:hint="eastAsia"/>
              </w:rPr>
              <w:t>STR2</w:t>
            </w:r>
            <w:r>
              <w:t>’</w:t>
            </w:r>
          </w:p>
        </w:tc>
        <w:tc>
          <w:tcPr>
            <w:tcW w:w="5480" w:type="dxa"/>
          </w:tcPr>
          <w:p w:rsidR="008431D2" w:rsidRDefault="00E40181">
            <w:pPr>
              <w:pStyle w:val="20"/>
            </w:pPr>
            <w:r>
              <w:rPr>
                <w:rFonts w:hint="eastAsia"/>
              </w:rPr>
              <w:t>表示包含</w:t>
            </w:r>
            <w:r>
              <w:rPr>
                <w:rFonts w:hint="eastAsia"/>
              </w:rPr>
              <w:t>STR1</w:t>
            </w:r>
            <w:r>
              <w:rPr>
                <w:rFonts w:hint="eastAsia"/>
              </w:rPr>
              <w:t>和</w:t>
            </w:r>
            <w:r>
              <w:rPr>
                <w:rFonts w:hint="eastAsia"/>
              </w:rPr>
              <w:t>STR2</w:t>
            </w:r>
            <w:r>
              <w:rPr>
                <w:rFonts w:hint="eastAsia"/>
              </w:rPr>
              <w:t>，</w:t>
            </w:r>
            <w:r>
              <w:rPr>
                <w:rFonts w:hint="eastAsia"/>
              </w:rPr>
              <w:t>STR1</w:t>
            </w:r>
            <w:r>
              <w:rPr>
                <w:rFonts w:hint="eastAsia"/>
              </w:rPr>
              <w:t>在</w:t>
            </w:r>
            <w:r>
              <w:rPr>
                <w:rFonts w:hint="eastAsia"/>
              </w:rPr>
              <w:t>STR2</w:t>
            </w:r>
            <w:r>
              <w:rPr>
                <w:rFonts w:hint="eastAsia"/>
              </w:rPr>
              <w:t>前面不超过</w:t>
            </w:r>
            <w:r>
              <w:rPr>
                <w:rFonts w:hint="eastAsia"/>
              </w:rPr>
              <w:t>N</w:t>
            </w:r>
            <w:r>
              <w:rPr>
                <w:rFonts w:hint="eastAsia"/>
              </w:rPr>
              <w:t>个词</w:t>
            </w:r>
            <w:r>
              <w:rPr>
                <w:rFonts w:hint="eastAsia"/>
              </w:rPr>
              <w:t>/</w:t>
            </w:r>
            <w:r>
              <w:rPr>
                <w:rFonts w:hint="eastAsia"/>
              </w:rPr>
              <w:t>字；</w:t>
            </w:r>
          </w:p>
        </w:tc>
      </w:tr>
      <w:tr w:rsidR="008431D2">
        <w:trPr>
          <w:jc w:val="center"/>
        </w:trPr>
        <w:tc>
          <w:tcPr>
            <w:tcW w:w="2574" w:type="dxa"/>
          </w:tcPr>
          <w:p w:rsidR="008431D2" w:rsidRDefault="00E40181">
            <w:pPr>
              <w:pStyle w:val="20"/>
            </w:pPr>
            <w:r>
              <w:t>‘</w:t>
            </w:r>
            <w:r>
              <w:rPr>
                <w:rFonts w:hint="eastAsia"/>
              </w:rPr>
              <w:t>STR1</w:t>
            </w:r>
            <w:r>
              <w:rPr>
                <w:rFonts w:hint="eastAsia"/>
                <w:b/>
                <w:bCs/>
              </w:rPr>
              <w:t xml:space="preserve"> /AFT N</w:t>
            </w:r>
            <w:r>
              <w:rPr>
                <w:rFonts w:hint="eastAsia"/>
              </w:rPr>
              <w:t xml:space="preserve"> STR2</w:t>
            </w:r>
            <w:r>
              <w:t>’</w:t>
            </w:r>
          </w:p>
        </w:tc>
        <w:tc>
          <w:tcPr>
            <w:tcW w:w="5480" w:type="dxa"/>
          </w:tcPr>
          <w:p w:rsidR="008431D2" w:rsidRDefault="00E40181">
            <w:pPr>
              <w:pStyle w:val="20"/>
            </w:pPr>
            <w:r>
              <w:rPr>
                <w:rFonts w:hint="eastAsia"/>
              </w:rPr>
              <w:t>表示包含</w:t>
            </w:r>
            <w:r>
              <w:rPr>
                <w:rFonts w:hint="eastAsia"/>
              </w:rPr>
              <w:t>STR1</w:t>
            </w:r>
            <w:r>
              <w:rPr>
                <w:rFonts w:hint="eastAsia"/>
              </w:rPr>
              <w:t>和</w:t>
            </w:r>
            <w:r>
              <w:rPr>
                <w:rFonts w:hint="eastAsia"/>
              </w:rPr>
              <w:t>STR2</w:t>
            </w:r>
            <w:r>
              <w:rPr>
                <w:rFonts w:hint="eastAsia"/>
              </w:rPr>
              <w:t>，</w:t>
            </w:r>
            <w:r>
              <w:rPr>
                <w:rFonts w:hint="eastAsia"/>
              </w:rPr>
              <w:t>STR2</w:t>
            </w:r>
            <w:r>
              <w:rPr>
                <w:rFonts w:hint="eastAsia"/>
              </w:rPr>
              <w:t>在</w:t>
            </w:r>
            <w:r>
              <w:rPr>
                <w:rFonts w:hint="eastAsia"/>
              </w:rPr>
              <w:t>STR1</w:t>
            </w:r>
            <w:r>
              <w:rPr>
                <w:rFonts w:hint="eastAsia"/>
              </w:rPr>
              <w:t>后面至少</w:t>
            </w:r>
            <w:r>
              <w:rPr>
                <w:rFonts w:hint="eastAsia"/>
              </w:rPr>
              <w:t>N</w:t>
            </w:r>
            <w:r>
              <w:rPr>
                <w:rFonts w:hint="eastAsia"/>
              </w:rPr>
              <w:t>个词</w:t>
            </w:r>
            <w:r>
              <w:rPr>
                <w:rFonts w:hint="eastAsia"/>
              </w:rPr>
              <w:t>/</w:t>
            </w:r>
            <w:r>
              <w:rPr>
                <w:rFonts w:hint="eastAsia"/>
              </w:rPr>
              <w:t>字；</w:t>
            </w:r>
          </w:p>
        </w:tc>
      </w:tr>
      <w:tr w:rsidR="008431D2">
        <w:trPr>
          <w:jc w:val="center"/>
        </w:trPr>
        <w:tc>
          <w:tcPr>
            <w:tcW w:w="2574" w:type="dxa"/>
          </w:tcPr>
          <w:p w:rsidR="008431D2" w:rsidRDefault="00E40181">
            <w:pPr>
              <w:pStyle w:val="20"/>
            </w:pPr>
            <w:r>
              <w:t>‘</w:t>
            </w:r>
            <w:r>
              <w:rPr>
                <w:rFonts w:hint="eastAsia"/>
              </w:rPr>
              <w:t>STR1</w:t>
            </w:r>
            <w:r>
              <w:rPr>
                <w:rFonts w:hint="eastAsia"/>
                <w:b/>
                <w:bCs/>
              </w:rPr>
              <w:t xml:space="preserve"> /SEN N</w:t>
            </w:r>
            <w:r>
              <w:rPr>
                <w:rFonts w:hint="eastAsia"/>
              </w:rPr>
              <w:t xml:space="preserve"> STR2</w:t>
            </w:r>
            <w:r>
              <w:t>’</w:t>
            </w:r>
          </w:p>
        </w:tc>
        <w:tc>
          <w:tcPr>
            <w:tcW w:w="5480" w:type="dxa"/>
          </w:tcPr>
          <w:p w:rsidR="008431D2" w:rsidRDefault="00E40181">
            <w:pPr>
              <w:pStyle w:val="20"/>
            </w:pPr>
            <w:r>
              <w:rPr>
                <w:rFonts w:hint="eastAsia"/>
              </w:rPr>
              <w:t>同</w:t>
            </w:r>
            <w:r>
              <w:t>‘</w:t>
            </w:r>
            <w:r>
              <w:rPr>
                <w:rFonts w:hint="eastAsia"/>
              </w:rPr>
              <w:t>STR1</w:t>
            </w:r>
            <w:r>
              <w:rPr>
                <w:rFonts w:hint="eastAsia"/>
                <w:b/>
                <w:bCs/>
              </w:rPr>
              <w:t>#</w:t>
            </w:r>
            <w:r>
              <w:rPr>
                <w:rFonts w:hint="eastAsia"/>
              </w:rPr>
              <w:t xml:space="preserve"> STR2</w:t>
            </w:r>
            <w:r>
              <w:t>’</w:t>
            </w:r>
            <w:r>
              <w:rPr>
                <w:rFonts w:hint="eastAsia"/>
              </w:rPr>
              <w:t>，为了保留形式上的支持</w:t>
            </w:r>
          </w:p>
        </w:tc>
      </w:tr>
      <w:tr w:rsidR="008431D2">
        <w:trPr>
          <w:jc w:val="center"/>
        </w:trPr>
        <w:tc>
          <w:tcPr>
            <w:tcW w:w="2574" w:type="dxa"/>
          </w:tcPr>
          <w:p w:rsidR="008431D2" w:rsidRDefault="00E40181">
            <w:pPr>
              <w:pStyle w:val="20"/>
            </w:pPr>
            <w:r>
              <w:t>‘</w:t>
            </w:r>
            <w:r>
              <w:rPr>
                <w:rFonts w:hint="eastAsia"/>
              </w:rPr>
              <w:t>STR1</w:t>
            </w:r>
            <w:r>
              <w:rPr>
                <w:rFonts w:hint="eastAsia"/>
                <w:b/>
                <w:bCs/>
              </w:rPr>
              <w:t xml:space="preserve"> /PRG N </w:t>
            </w:r>
            <w:r>
              <w:rPr>
                <w:rFonts w:hint="eastAsia"/>
              </w:rPr>
              <w:t>STR2</w:t>
            </w:r>
            <w:r>
              <w:t>’</w:t>
            </w:r>
          </w:p>
        </w:tc>
        <w:tc>
          <w:tcPr>
            <w:tcW w:w="5480" w:type="dxa"/>
          </w:tcPr>
          <w:p w:rsidR="008431D2" w:rsidRDefault="00E40181">
            <w:pPr>
              <w:pStyle w:val="20"/>
            </w:pPr>
            <w:r>
              <w:rPr>
                <w:rFonts w:hint="eastAsia"/>
              </w:rPr>
              <w:t>同</w:t>
            </w:r>
            <w:r>
              <w:t>‘</w:t>
            </w:r>
            <w:r>
              <w:rPr>
                <w:rFonts w:hint="eastAsia"/>
              </w:rPr>
              <w:t>STR1</w:t>
            </w:r>
            <w:r>
              <w:rPr>
                <w:rFonts w:hint="eastAsia"/>
                <w:b/>
                <w:bCs/>
              </w:rPr>
              <w:t>#</w:t>
            </w:r>
            <w:r>
              <w:rPr>
                <w:rFonts w:hint="eastAsia"/>
              </w:rPr>
              <w:t xml:space="preserve"> STR2</w:t>
            </w:r>
            <w:r>
              <w:t>’</w:t>
            </w:r>
            <w:r>
              <w:rPr>
                <w:rFonts w:hint="eastAsia"/>
              </w:rPr>
              <w:t>，</w:t>
            </w:r>
            <w:r>
              <w:rPr>
                <w:rFonts w:hint="eastAsia"/>
              </w:rPr>
              <w:t xml:space="preserve"> </w:t>
            </w:r>
            <w:r>
              <w:rPr>
                <w:rFonts w:hint="eastAsia"/>
              </w:rPr>
              <w:t>为了保留形式上的支持</w:t>
            </w:r>
          </w:p>
        </w:tc>
      </w:tr>
    </w:tbl>
    <w:p w:rsidR="008431D2" w:rsidRDefault="00E40181">
      <w:pPr>
        <w:pStyle w:val="4"/>
        <w:spacing w:before="156" w:after="156"/>
        <w:rPr>
          <w:b/>
          <w:bCs/>
        </w:rPr>
      </w:pPr>
      <w:r>
        <w:rPr>
          <w:rFonts w:hint="eastAsia"/>
        </w:rPr>
        <w:t>4.11.3</w:t>
      </w:r>
      <w:r>
        <w:rPr>
          <w:rFonts w:hint="eastAsia"/>
        </w:rPr>
        <w:t>词频查找</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字段名</w:t>
      </w:r>
      <w:r>
        <w:rPr>
          <w:rFonts w:hint="eastAsia"/>
          <w:bCs/>
        </w:rPr>
        <w:t xml:space="preserve">&gt;  =  </w:t>
      </w:r>
      <w:r>
        <w:t>“</w:t>
      </w:r>
      <w:r>
        <w:rPr>
          <w:rFonts w:hint="eastAsia"/>
        </w:rPr>
        <w:t>检索词</w:t>
      </w:r>
      <w:r>
        <w:rPr>
          <w:rFonts w:hint="eastAsia"/>
        </w:rPr>
        <w:t xml:space="preserve"> </w:t>
      </w:r>
      <w:r>
        <w:rPr>
          <w:rFonts w:hint="eastAsia"/>
          <w:b/>
          <w:bCs/>
        </w:rPr>
        <w:t>$  N</w:t>
      </w:r>
      <w:r>
        <w:t>“</w:t>
      </w:r>
    </w:p>
    <w:p w:rsidR="008431D2" w:rsidRDefault="00E40181">
      <w:pPr>
        <w:pStyle w:val="a6"/>
      </w:pPr>
      <w:r>
        <w:rPr>
          <w:rFonts w:hint="eastAsia"/>
        </w:rPr>
        <w:t>其中，</w:t>
      </w:r>
      <w:r>
        <w:rPr>
          <w:rFonts w:hint="eastAsia"/>
        </w:rPr>
        <w:t>N</w:t>
      </w:r>
      <w:r>
        <w:rPr>
          <w:rFonts w:hint="eastAsia"/>
        </w:rPr>
        <w:t>表示所查关键词</w:t>
      </w:r>
      <w:r>
        <w:rPr>
          <w:rFonts w:hint="eastAsia"/>
        </w:rPr>
        <w:t>STR</w:t>
      </w:r>
      <w:r>
        <w:rPr>
          <w:rFonts w:hint="eastAsia"/>
        </w:rPr>
        <w:t>最少出现的次数。</w:t>
      </w:r>
    </w:p>
    <w:p w:rsidR="008431D2" w:rsidRDefault="00E40181">
      <w:pPr>
        <w:pStyle w:val="a6"/>
      </w:pPr>
      <w:r>
        <w:rPr>
          <w:rFonts w:hint="eastAsia"/>
        </w:rPr>
        <w:t>检索结果：</w:t>
      </w:r>
      <w:r>
        <w:rPr>
          <w:rFonts w:hint="eastAsia"/>
        </w:rPr>
        <w:t xml:space="preserve"> </w:t>
      </w:r>
      <w:r>
        <w:rPr>
          <w:rFonts w:hint="eastAsia"/>
        </w:rPr>
        <w:t>返回</w:t>
      </w:r>
      <w:r>
        <w:rPr>
          <w:rFonts w:hint="eastAsia"/>
          <w:bCs/>
        </w:rPr>
        <w:t>字段值中包含</w:t>
      </w:r>
      <w:r>
        <w:rPr>
          <w:rFonts w:hint="eastAsia"/>
        </w:rPr>
        <w:t>&lt;</w:t>
      </w:r>
      <w:r>
        <w:rPr>
          <w:rFonts w:hint="eastAsia"/>
        </w:rPr>
        <w:t>检索词</w:t>
      </w:r>
      <w:r>
        <w:rPr>
          <w:rFonts w:hint="eastAsia"/>
        </w:rPr>
        <w:t>&gt;</w:t>
      </w:r>
      <w:r>
        <w:rPr>
          <w:rFonts w:hint="eastAsia"/>
        </w:rPr>
        <w:t>，并且最少出现</w:t>
      </w:r>
      <w:r>
        <w:rPr>
          <w:rFonts w:hint="eastAsia"/>
        </w:rPr>
        <w:t>N</w:t>
      </w:r>
      <w:r>
        <w:rPr>
          <w:rFonts w:hint="eastAsia"/>
        </w:rPr>
        <w:t>次的记录。</w:t>
      </w:r>
    </w:p>
    <w:p w:rsidR="008431D2" w:rsidRDefault="00E40181">
      <w:pPr>
        <w:pStyle w:val="4"/>
        <w:spacing w:before="156" w:after="156"/>
        <w:rPr>
          <w:b/>
          <w:bCs/>
        </w:rPr>
      </w:pPr>
      <w:r>
        <w:rPr>
          <w:rFonts w:hint="eastAsia"/>
        </w:rPr>
        <w:t>4.11.4</w:t>
      </w:r>
      <w:r>
        <w:rPr>
          <w:rFonts w:hint="eastAsia"/>
        </w:rPr>
        <w:t>自动扩展查询</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字段名</w:t>
      </w:r>
      <w:r>
        <w:rPr>
          <w:rFonts w:hint="eastAsia"/>
          <w:bCs/>
        </w:rPr>
        <w:t>&gt;  = XLS</w:t>
      </w:r>
      <w:r>
        <w:rPr>
          <w:rFonts w:hint="eastAsia"/>
          <w:bCs/>
        </w:rPr>
        <w:t>（</w:t>
      </w:r>
      <w:r>
        <w:rPr>
          <w:rFonts w:hint="eastAsia"/>
          <w:bCs/>
        </w:rPr>
        <w:t xml:space="preserve"> </w:t>
      </w:r>
      <w:r>
        <w:t>“</w:t>
      </w:r>
      <w:r>
        <w:rPr>
          <w:rFonts w:hint="eastAsia"/>
        </w:rPr>
        <w:t>检索词</w:t>
      </w:r>
      <w:r>
        <w:rPr>
          <w:rFonts w:hint="eastAsia"/>
        </w:rPr>
        <w:t xml:space="preserve"> </w:t>
      </w:r>
      <w:r>
        <w:t>“</w:t>
      </w:r>
      <w:r>
        <w:rPr>
          <w:rFonts w:hint="eastAsia"/>
        </w:rPr>
        <w:t>[,</w:t>
      </w:r>
      <w:r>
        <w:rPr>
          <w:rFonts w:hint="eastAsia"/>
        </w:rPr>
        <w:t>扩展词典</w:t>
      </w:r>
      <w:r>
        <w:rPr>
          <w:rFonts w:hint="eastAsia"/>
        </w:rPr>
        <w:t>]</w:t>
      </w:r>
      <w:r>
        <w:rPr>
          <w:rFonts w:hint="eastAsia"/>
        </w:rPr>
        <w:t>）</w:t>
      </w:r>
    </w:p>
    <w:p w:rsidR="008431D2" w:rsidRDefault="00E40181">
      <w:pPr>
        <w:pStyle w:val="a6"/>
      </w:pPr>
      <w:r>
        <w:rPr>
          <w:rFonts w:hint="eastAsia"/>
        </w:rPr>
        <w:t>检索结果：</w:t>
      </w:r>
      <w:r>
        <w:rPr>
          <w:rFonts w:hint="eastAsia"/>
        </w:rPr>
        <w:t xml:space="preserve"> </w:t>
      </w:r>
      <w:r>
        <w:rPr>
          <w:rFonts w:hint="eastAsia"/>
        </w:rPr>
        <w:t>返回</w:t>
      </w:r>
      <w:r>
        <w:rPr>
          <w:rFonts w:hint="eastAsia"/>
          <w:bCs/>
        </w:rPr>
        <w:t>字段值</w:t>
      </w:r>
      <w:r>
        <w:rPr>
          <w:rFonts w:hint="eastAsia"/>
        </w:rPr>
        <w:t>包含</w:t>
      </w:r>
      <w:r>
        <w:rPr>
          <w:rFonts w:hint="eastAsia"/>
        </w:rPr>
        <w:t>&lt;</w:t>
      </w:r>
      <w:r>
        <w:rPr>
          <w:rFonts w:hint="eastAsia"/>
        </w:rPr>
        <w:t>检索词</w:t>
      </w:r>
      <w:r>
        <w:rPr>
          <w:rFonts w:hint="eastAsia"/>
        </w:rPr>
        <w:t>&gt;</w:t>
      </w:r>
      <w:r>
        <w:rPr>
          <w:rFonts w:hint="eastAsia"/>
        </w:rPr>
        <w:t>或者</w:t>
      </w:r>
      <w:r>
        <w:rPr>
          <w:rFonts w:hint="eastAsia"/>
        </w:rPr>
        <w:t>&lt;</w:t>
      </w:r>
      <w:r>
        <w:rPr>
          <w:rFonts w:hint="eastAsia"/>
        </w:rPr>
        <w:t>检索词</w:t>
      </w:r>
      <w:r>
        <w:rPr>
          <w:rFonts w:hint="eastAsia"/>
        </w:rPr>
        <w:t>&gt;</w:t>
      </w:r>
      <w:r>
        <w:rPr>
          <w:rFonts w:hint="eastAsia"/>
        </w:rPr>
        <w:t>的扩展词的记录。</w:t>
      </w:r>
    </w:p>
    <w:p w:rsidR="008431D2" w:rsidRDefault="00E40181">
      <w:pPr>
        <w:pStyle w:val="4"/>
        <w:spacing w:before="156" w:after="156"/>
        <w:rPr>
          <w:b/>
          <w:bCs/>
        </w:rPr>
      </w:pPr>
      <w:r>
        <w:rPr>
          <w:rFonts w:hint="eastAsia"/>
        </w:rPr>
        <w:t xml:space="preserve">4.11.5 </w:t>
      </w:r>
      <w:r>
        <w:rPr>
          <w:rFonts w:hint="eastAsia"/>
        </w:rPr>
        <w:t>模糊查找</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字段名</w:t>
      </w:r>
      <w:r>
        <w:rPr>
          <w:rFonts w:hint="eastAsia"/>
          <w:bCs/>
        </w:rPr>
        <w:t xml:space="preserve">&gt;  %  </w:t>
      </w:r>
      <w:r>
        <w:rPr>
          <w:rFonts w:hint="eastAsia"/>
        </w:rPr>
        <w:t>&lt;</w:t>
      </w:r>
      <w:r>
        <w:rPr>
          <w:rFonts w:hint="eastAsia"/>
        </w:rPr>
        <w:t>检索词</w:t>
      </w:r>
      <w:r>
        <w:rPr>
          <w:rFonts w:hint="eastAsia"/>
        </w:rPr>
        <w:t>&gt;</w:t>
      </w:r>
    </w:p>
    <w:p w:rsidR="008431D2" w:rsidRDefault="00E40181">
      <w:pPr>
        <w:pStyle w:val="a6"/>
      </w:pPr>
      <w:r>
        <w:rPr>
          <w:rFonts w:hint="eastAsia"/>
        </w:rPr>
        <w:t>检索结果：</w:t>
      </w:r>
      <w:r>
        <w:rPr>
          <w:rFonts w:hint="eastAsia"/>
        </w:rPr>
        <w:t xml:space="preserve"> </w:t>
      </w:r>
      <w:r>
        <w:rPr>
          <w:rFonts w:hint="eastAsia"/>
        </w:rPr>
        <w:t>返回</w:t>
      </w:r>
      <w:r>
        <w:rPr>
          <w:rFonts w:hint="eastAsia"/>
          <w:bCs/>
        </w:rPr>
        <w:t>字段值</w:t>
      </w:r>
      <w:r>
        <w:rPr>
          <w:rFonts w:hint="eastAsia"/>
        </w:rPr>
        <w:t>与“检索词”相比，符合模糊匹配关系的记录。</w:t>
      </w:r>
    </w:p>
    <w:p w:rsidR="008431D2" w:rsidRDefault="00E40181">
      <w:pPr>
        <w:pStyle w:val="4"/>
        <w:spacing w:before="156" w:after="156"/>
        <w:rPr>
          <w:b/>
          <w:bCs/>
        </w:rPr>
      </w:pPr>
      <w:r>
        <w:rPr>
          <w:rFonts w:hint="eastAsia"/>
        </w:rPr>
        <w:t>4.11.6</w:t>
      </w:r>
      <w:r>
        <w:rPr>
          <w:rFonts w:hint="eastAsia"/>
        </w:rPr>
        <w:t>全文索引中停用词的影响</w:t>
      </w:r>
    </w:p>
    <w:p w:rsidR="008431D2" w:rsidRDefault="00E40181">
      <w:pPr>
        <w:pStyle w:val="a6"/>
      </w:pPr>
      <w:r>
        <w:rPr>
          <w:rFonts w:hint="eastAsia"/>
        </w:rPr>
        <w:t xml:space="preserve">TITLE </w:t>
      </w:r>
      <w:r>
        <w:rPr>
          <w:rFonts w:hint="eastAsia"/>
        </w:rPr>
        <w:t>和</w:t>
      </w:r>
      <w:r>
        <w:rPr>
          <w:rFonts w:hint="eastAsia"/>
        </w:rPr>
        <w:t>EXTITLE</w:t>
      </w:r>
      <w:r>
        <w:rPr>
          <w:rFonts w:hint="eastAsia"/>
        </w:rPr>
        <w:t>的区别在乎停用词的处理</w:t>
      </w:r>
      <w:r>
        <w:rPr>
          <w:rFonts w:hint="eastAsia"/>
          <w:bCs/>
        </w:rPr>
        <w:t>。</w:t>
      </w:r>
      <w:r>
        <w:rPr>
          <w:rFonts w:hint="eastAsia"/>
        </w:rPr>
        <w:t>在各种全文索引方法中，一般对于各种分词的索引，我们一般会引入停用词，包括</w:t>
      </w:r>
      <w:r>
        <w:rPr>
          <w:rFonts w:hint="eastAsia"/>
        </w:rPr>
        <w:t>TITLE</w:t>
      </w:r>
      <w:r>
        <w:rPr>
          <w:rFonts w:hint="eastAsia"/>
        </w:rPr>
        <w:t>，但对于</w:t>
      </w:r>
      <w:r>
        <w:rPr>
          <w:rFonts w:hint="eastAsia"/>
        </w:rPr>
        <w:t>EXTITLE</w:t>
      </w:r>
      <w:r>
        <w:rPr>
          <w:rFonts w:hint="eastAsia"/>
        </w:rPr>
        <w:t>、</w:t>
      </w:r>
      <w:r>
        <w:rPr>
          <w:rFonts w:hint="eastAsia"/>
        </w:rPr>
        <w:t>QSTRING</w:t>
      </w:r>
      <w:r>
        <w:rPr>
          <w:rFonts w:hint="eastAsia"/>
        </w:rPr>
        <w:t>是不</w:t>
      </w:r>
      <w:r>
        <w:rPr>
          <w:rFonts w:hint="eastAsia"/>
        </w:rPr>
        <w:lastRenderedPageBreak/>
        <w:t>使用停用词的。</w:t>
      </w:r>
    </w:p>
    <w:p w:rsidR="008431D2" w:rsidRDefault="00E40181">
      <w:pPr>
        <w:pStyle w:val="a6"/>
      </w:pPr>
      <w:r>
        <w:rPr>
          <w:rFonts w:hint="eastAsia"/>
        </w:rPr>
        <w:t>例如，表</w:t>
      </w:r>
      <w:r>
        <w:rPr>
          <w:rFonts w:hint="eastAsia"/>
        </w:rPr>
        <w:t xml:space="preserve"> </w:t>
      </w:r>
      <w:r>
        <w:rPr>
          <w:rFonts w:hint="eastAsia"/>
        </w:rPr>
        <w:t>期刊</w:t>
      </w:r>
      <w:r>
        <w:rPr>
          <w:rFonts w:hint="eastAsia"/>
        </w:rPr>
        <w:t xml:space="preserve"> </w:t>
      </w:r>
      <w:r>
        <w:rPr>
          <w:rFonts w:hint="eastAsia"/>
        </w:rPr>
        <w:t>字段“篇名”，其五条记录如下</w:t>
      </w:r>
    </w:p>
    <w:tbl>
      <w:tblPr>
        <w:tblW w:w="5534" w:type="dxa"/>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1080"/>
        <w:gridCol w:w="4454"/>
      </w:tblGrid>
      <w:tr w:rsidR="008431D2">
        <w:trPr>
          <w:jc w:val="center"/>
        </w:trPr>
        <w:tc>
          <w:tcPr>
            <w:tcW w:w="1080" w:type="dxa"/>
          </w:tcPr>
          <w:p w:rsidR="008431D2" w:rsidRDefault="00E40181">
            <w:pPr>
              <w:pStyle w:val="20"/>
              <w:rPr>
                <w:b/>
              </w:rPr>
            </w:pPr>
            <w:r>
              <w:rPr>
                <w:rFonts w:hint="eastAsia"/>
                <w:b/>
              </w:rPr>
              <w:t>记录序号</w:t>
            </w:r>
          </w:p>
        </w:tc>
        <w:tc>
          <w:tcPr>
            <w:tcW w:w="4454" w:type="dxa"/>
          </w:tcPr>
          <w:p w:rsidR="008431D2" w:rsidRDefault="00E40181">
            <w:pPr>
              <w:pStyle w:val="20"/>
              <w:rPr>
                <w:b/>
              </w:rPr>
            </w:pPr>
            <w:r>
              <w:rPr>
                <w:rFonts w:hint="eastAsia"/>
                <w:b/>
              </w:rPr>
              <w:t>“篇名”字段值</w:t>
            </w:r>
          </w:p>
        </w:tc>
      </w:tr>
      <w:tr w:rsidR="008431D2">
        <w:trPr>
          <w:jc w:val="center"/>
        </w:trPr>
        <w:tc>
          <w:tcPr>
            <w:tcW w:w="1080" w:type="dxa"/>
            <w:tcBorders>
              <w:bottom w:val="nil"/>
            </w:tcBorders>
          </w:tcPr>
          <w:p w:rsidR="008431D2" w:rsidRDefault="00E40181">
            <w:pPr>
              <w:pStyle w:val="20"/>
            </w:pPr>
            <w:r>
              <w:rPr>
                <w:rFonts w:hint="eastAsia"/>
              </w:rPr>
              <w:t>1</w:t>
            </w:r>
          </w:p>
        </w:tc>
        <w:tc>
          <w:tcPr>
            <w:tcW w:w="4454" w:type="dxa"/>
            <w:tcBorders>
              <w:bottom w:val="nil"/>
            </w:tcBorders>
          </w:tcPr>
          <w:p w:rsidR="008431D2" w:rsidRDefault="00E40181">
            <w:pPr>
              <w:pStyle w:val="20"/>
            </w:pPr>
            <w:r>
              <w:rPr>
                <w:rFonts w:hint="eastAsia"/>
              </w:rPr>
              <w:t>地对空导弹</w:t>
            </w:r>
          </w:p>
        </w:tc>
      </w:tr>
      <w:tr w:rsidR="008431D2">
        <w:trPr>
          <w:jc w:val="center"/>
        </w:trPr>
        <w:tc>
          <w:tcPr>
            <w:tcW w:w="1080" w:type="dxa"/>
            <w:tcBorders>
              <w:top w:val="nil"/>
              <w:bottom w:val="nil"/>
            </w:tcBorders>
          </w:tcPr>
          <w:p w:rsidR="008431D2" w:rsidRDefault="00E40181">
            <w:pPr>
              <w:pStyle w:val="20"/>
            </w:pPr>
            <w:r>
              <w:rPr>
                <w:rFonts w:hint="eastAsia"/>
              </w:rPr>
              <w:t>2</w:t>
            </w:r>
          </w:p>
        </w:tc>
        <w:tc>
          <w:tcPr>
            <w:tcW w:w="4454" w:type="dxa"/>
            <w:tcBorders>
              <w:top w:val="nil"/>
              <w:bottom w:val="nil"/>
            </w:tcBorders>
          </w:tcPr>
          <w:p w:rsidR="008431D2" w:rsidRDefault="00E40181">
            <w:pPr>
              <w:pStyle w:val="20"/>
            </w:pPr>
            <w:r>
              <w:rPr>
                <w:rFonts w:hint="eastAsia"/>
              </w:rPr>
              <w:t>空对地导弹</w:t>
            </w:r>
          </w:p>
        </w:tc>
      </w:tr>
      <w:tr w:rsidR="008431D2">
        <w:trPr>
          <w:jc w:val="center"/>
        </w:trPr>
        <w:tc>
          <w:tcPr>
            <w:tcW w:w="1080" w:type="dxa"/>
            <w:tcBorders>
              <w:top w:val="nil"/>
            </w:tcBorders>
          </w:tcPr>
          <w:p w:rsidR="008431D2" w:rsidRDefault="00E40181">
            <w:pPr>
              <w:pStyle w:val="20"/>
            </w:pPr>
            <w:r>
              <w:rPr>
                <w:rFonts w:hint="eastAsia"/>
              </w:rPr>
              <w:t>3</w:t>
            </w:r>
          </w:p>
        </w:tc>
        <w:tc>
          <w:tcPr>
            <w:tcW w:w="4454" w:type="dxa"/>
            <w:tcBorders>
              <w:top w:val="nil"/>
            </w:tcBorders>
          </w:tcPr>
          <w:p w:rsidR="008431D2" w:rsidRDefault="00E40181">
            <w:pPr>
              <w:pStyle w:val="20"/>
            </w:pPr>
            <w:r>
              <w:rPr>
                <w:rFonts w:hint="eastAsia"/>
              </w:rPr>
              <w:t>对空扫描</w:t>
            </w:r>
          </w:p>
        </w:tc>
      </w:tr>
    </w:tbl>
    <w:p w:rsidR="008431D2" w:rsidRDefault="00E40181">
      <w:pPr>
        <w:pStyle w:val="a6"/>
      </w:pPr>
      <w:r>
        <w:rPr>
          <w:rFonts w:hint="eastAsia"/>
        </w:rPr>
        <w:t>执行</w:t>
      </w:r>
      <w:r>
        <w:rPr>
          <w:rFonts w:hint="eastAsia"/>
        </w:rPr>
        <w:t>KSQL</w:t>
      </w:r>
      <w:r>
        <w:rPr>
          <w:rFonts w:hint="eastAsia"/>
        </w:rPr>
        <w:t>：</w:t>
      </w:r>
    </w:p>
    <w:tbl>
      <w:tblPr>
        <w:tblW w:w="8522" w:type="dxa"/>
        <w:tblInd w:w="108" w:type="dxa"/>
        <w:tblLayout w:type="fixed"/>
        <w:tblLook w:val="04A0" w:firstRow="1" w:lastRow="0" w:firstColumn="1" w:lastColumn="0" w:noHBand="0" w:noVBand="1"/>
      </w:tblPr>
      <w:tblGrid>
        <w:gridCol w:w="1749"/>
        <w:gridCol w:w="6773"/>
      </w:tblGrid>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期刊</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篇名</w:t>
            </w:r>
            <w:r>
              <w:rPr>
                <w:rFonts w:ascii="仿宋" w:eastAsia="仿宋" w:hAnsi="仿宋" w:cs="仿宋" w:hint="eastAsia"/>
                <w:sz w:val="18"/>
                <w:szCs w:val="18"/>
              </w:rPr>
              <w:t>=</w:t>
            </w:r>
            <w:r>
              <w:rPr>
                <w:rFonts w:ascii="仿宋" w:eastAsia="仿宋" w:hAnsi="仿宋" w:cs="仿宋" w:hint="eastAsia"/>
                <w:sz w:val="18"/>
                <w:szCs w:val="18"/>
              </w:rPr>
              <w:t>“地对空”</w:t>
            </w:r>
          </w:p>
        </w:tc>
      </w:tr>
    </w:tbl>
    <w:p w:rsidR="008431D2" w:rsidRDefault="008431D2">
      <w:pPr>
        <w:rPr>
          <w:rFonts w:eastAsia="新宋体"/>
        </w:rPr>
      </w:pPr>
    </w:p>
    <w:p w:rsidR="008431D2" w:rsidRDefault="00E40181">
      <w:pPr>
        <w:pStyle w:val="a6"/>
      </w:pPr>
      <w:r>
        <w:rPr>
          <w:rFonts w:hint="eastAsia"/>
        </w:rPr>
        <w:t>如果字段“篇名”为</w:t>
      </w:r>
      <w:r>
        <w:rPr>
          <w:rFonts w:hint="eastAsia"/>
        </w:rPr>
        <w:t xml:space="preserve"> LTEXT</w:t>
      </w:r>
      <w:r>
        <w:rPr>
          <w:rFonts w:hint="eastAsia"/>
        </w:rPr>
        <w:t>、</w:t>
      </w:r>
      <w:r>
        <w:rPr>
          <w:rFonts w:hint="eastAsia"/>
        </w:rPr>
        <w:t>COMPACTQTEXT</w:t>
      </w:r>
      <w:r>
        <w:rPr>
          <w:rFonts w:hint="eastAsia"/>
        </w:rPr>
        <w:t>、</w:t>
      </w:r>
      <w:r>
        <w:rPr>
          <w:rFonts w:hint="eastAsia"/>
        </w:rPr>
        <w:t>QTEXT</w:t>
      </w:r>
      <w:r>
        <w:rPr>
          <w:rFonts w:hint="eastAsia"/>
        </w:rPr>
        <w:t>、</w:t>
      </w:r>
      <w:r>
        <w:rPr>
          <w:rFonts w:hint="eastAsia"/>
        </w:rPr>
        <w:t>TITLE</w:t>
      </w:r>
      <w:r>
        <w:rPr>
          <w:rFonts w:hint="eastAsia"/>
        </w:rPr>
        <w:t>等索引类型，则能命中记录序号为</w:t>
      </w:r>
      <w:r>
        <w:rPr>
          <w:rFonts w:hint="eastAsia"/>
        </w:rPr>
        <w:t xml:space="preserve"> 1</w:t>
      </w:r>
      <w:r>
        <w:rPr>
          <w:rFonts w:hint="eastAsia"/>
        </w:rPr>
        <w:t>、</w:t>
      </w:r>
      <w:r>
        <w:rPr>
          <w:rFonts w:hint="eastAsia"/>
        </w:rPr>
        <w:t xml:space="preserve">3 </w:t>
      </w:r>
      <w:r>
        <w:rPr>
          <w:rFonts w:hint="eastAsia"/>
        </w:rPr>
        <w:t>的记录。</w:t>
      </w:r>
    </w:p>
    <w:p w:rsidR="008431D2" w:rsidRDefault="00E40181">
      <w:pPr>
        <w:pStyle w:val="a6"/>
      </w:pPr>
      <w:r>
        <w:rPr>
          <w:rFonts w:hint="eastAsia"/>
        </w:rPr>
        <w:t>如果字段“篇名”为</w:t>
      </w:r>
      <w:r>
        <w:rPr>
          <w:rFonts w:hint="eastAsia"/>
        </w:rPr>
        <w:t xml:space="preserve"> </w:t>
      </w:r>
      <w:r>
        <w:rPr>
          <w:rFonts w:hint="eastAsia"/>
        </w:rPr>
        <w:t>ABSTRACT</w:t>
      </w:r>
      <w:r>
        <w:rPr>
          <w:rFonts w:hint="eastAsia"/>
        </w:rPr>
        <w:t>索引类型，则能命中记录序号为</w:t>
      </w:r>
      <w:r>
        <w:rPr>
          <w:rFonts w:hint="eastAsia"/>
        </w:rPr>
        <w:t xml:space="preserve"> 1</w:t>
      </w:r>
      <w:r>
        <w:rPr>
          <w:rFonts w:hint="eastAsia"/>
        </w:rPr>
        <w:t>、</w:t>
      </w:r>
      <w:r>
        <w:rPr>
          <w:rFonts w:hint="eastAsia"/>
        </w:rPr>
        <w:t>2</w:t>
      </w:r>
      <w:r>
        <w:rPr>
          <w:rFonts w:hint="eastAsia"/>
        </w:rPr>
        <w:t>、</w:t>
      </w:r>
      <w:r>
        <w:rPr>
          <w:rFonts w:hint="eastAsia"/>
        </w:rPr>
        <w:t xml:space="preserve">3 </w:t>
      </w:r>
      <w:r>
        <w:rPr>
          <w:rFonts w:hint="eastAsia"/>
        </w:rPr>
        <w:t>的记录。</w:t>
      </w:r>
    </w:p>
    <w:p w:rsidR="008431D2" w:rsidRDefault="00E40181">
      <w:pPr>
        <w:pStyle w:val="a6"/>
        <w:rPr>
          <w:rFonts w:eastAsia="新宋体"/>
          <w:szCs w:val="21"/>
        </w:rPr>
      </w:pPr>
      <w:r>
        <w:rPr>
          <w:rFonts w:hint="eastAsia"/>
        </w:rPr>
        <w:t>如果字段“篇名”为</w:t>
      </w:r>
      <w:r>
        <w:rPr>
          <w:rFonts w:hint="eastAsia"/>
        </w:rPr>
        <w:t xml:space="preserve"> EXTITLE</w:t>
      </w:r>
      <w:r>
        <w:rPr>
          <w:rFonts w:hint="eastAsia"/>
        </w:rPr>
        <w:t>、</w:t>
      </w:r>
      <w:r>
        <w:rPr>
          <w:rFonts w:hint="eastAsia"/>
        </w:rPr>
        <w:t>QSTRING</w:t>
      </w:r>
      <w:r>
        <w:rPr>
          <w:rFonts w:hint="eastAsia"/>
        </w:rPr>
        <w:t>索引类型，</w:t>
      </w:r>
      <w:r>
        <w:rPr>
          <w:rFonts w:eastAsia="新宋体" w:hint="eastAsia"/>
          <w:szCs w:val="21"/>
        </w:rPr>
        <w:t>则能准确命中记录序号为</w:t>
      </w:r>
      <w:r>
        <w:rPr>
          <w:rFonts w:eastAsia="新宋体" w:hint="eastAsia"/>
          <w:szCs w:val="21"/>
        </w:rPr>
        <w:t xml:space="preserve"> 1 </w:t>
      </w:r>
      <w:r>
        <w:rPr>
          <w:rFonts w:eastAsia="新宋体" w:hint="eastAsia"/>
          <w:szCs w:val="21"/>
        </w:rPr>
        <w:t>的记录。</w:t>
      </w:r>
    </w:p>
    <w:p w:rsidR="008431D2" w:rsidRDefault="008431D2">
      <w:pPr>
        <w:spacing w:after="100" w:afterAutospacing="1"/>
        <w:rPr>
          <w:rFonts w:eastAsia="新宋体"/>
          <w:szCs w:val="21"/>
        </w:rPr>
      </w:pPr>
    </w:p>
    <w:p w:rsidR="008431D2" w:rsidRDefault="00E40181">
      <w:pPr>
        <w:pStyle w:val="3"/>
      </w:pPr>
      <w:bookmarkStart w:id="91" w:name="_Toc403566275"/>
      <w:r>
        <w:rPr>
          <w:rFonts w:hint="eastAsia"/>
        </w:rPr>
        <w:t>4.12 ABSTRACT</w:t>
      </w:r>
      <w:r>
        <w:rPr>
          <w:rFonts w:hint="eastAsia"/>
        </w:rPr>
        <w:t>类型</w:t>
      </w:r>
      <w:bookmarkEnd w:id="91"/>
    </w:p>
    <w:p w:rsidR="008431D2" w:rsidRDefault="00E40181">
      <w:pPr>
        <w:pStyle w:val="a6"/>
      </w:pPr>
      <w:r>
        <w:rPr>
          <w:rFonts w:hint="eastAsia"/>
        </w:rPr>
        <w:t>ABSTRACT</w:t>
      </w:r>
      <w:r>
        <w:rPr>
          <w:rFonts w:hint="eastAsia"/>
        </w:rPr>
        <w:t>索引类型，是为了提高全文检索性能来实现的。其支持的检索功能与</w:t>
      </w:r>
      <w:r>
        <w:rPr>
          <w:rFonts w:hint="eastAsia"/>
        </w:rPr>
        <w:t>TEXT</w:t>
      </w:r>
      <w:r>
        <w:rPr>
          <w:rFonts w:hint="eastAsia"/>
        </w:rPr>
        <w:t>完全一样。</w:t>
      </w:r>
    </w:p>
    <w:p w:rsidR="008431D2" w:rsidRDefault="00E40181">
      <w:pPr>
        <w:pStyle w:val="a6"/>
      </w:pPr>
      <w:r>
        <w:rPr>
          <w:rFonts w:hint="eastAsia"/>
        </w:rPr>
        <w:t>这两者索引提高性能的方法主要是通过索引的裁剪来实现的。特点是索引时系统对每个词所在位置信息只记录到句子序号。因此，对于“精确检索”、“位置检索”的实现上，无法实现与</w:t>
      </w:r>
      <w:r>
        <w:rPr>
          <w:rFonts w:hint="eastAsia"/>
        </w:rPr>
        <w:t>TEXT</w:t>
      </w:r>
      <w:r>
        <w:rPr>
          <w:rFonts w:hint="eastAsia"/>
        </w:rPr>
        <w:t>字段一样精确支持。虽然“精确检索”的效果有所</w:t>
      </w:r>
      <w:r>
        <w:rPr>
          <w:rFonts w:hint="eastAsia"/>
        </w:rPr>
        <w:t>下降，但这种检索更接近于当前索引引擎的默认检索方式，但在大多数情况下，仍然有很好的检索效果。</w:t>
      </w:r>
    </w:p>
    <w:p w:rsidR="008431D2" w:rsidRDefault="00E40181">
      <w:pPr>
        <w:pStyle w:val="a6"/>
        <w:rPr>
          <w:szCs w:val="21"/>
        </w:rPr>
      </w:pPr>
      <w:r>
        <w:rPr>
          <w:rFonts w:hint="eastAsia"/>
        </w:rPr>
        <w:t>ABSTRACT</w:t>
      </w:r>
      <w:r>
        <w:rPr>
          <w:rFonts w:hint="eastAsia"/>
        </w:rPr>
        <w:t>索引支持的检索特性主要包括：</w:t>
      </w:r>
    </w:p>
    <w:p w:rsidR="008431D2" w:rsidRDefault="00E40181">
      <w:pPr>
        <w:pStyle w:val="4"/>
        <w:spacing w:before="156" w:after="156"/>
        <w:rPr>
          <w:b/>
          <w:bCs/>
        </w:rPr>
      </w:pPr>
      <w:r>
        <w:rPr>
          <w:rFonts w:hint="eastAsia"/>
        </w:rPr>
        <w:t>4.12.1</w:t>
      </w:r>
      <w:r>
        <w:rPr>
          <w:rFonts w:hint="eastAsia"/>
        </w:rPr>
        <w:t>精确查找</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字段名</w:t>
      </w:r>
      <w:r>
        <w:rPr>
          <w:rFonts w:hint="eastAsia"/>
          <w:bCs/>
        </w:rPr>
        <w:t>&gt;  = &lt;</w:t>
      </w:r>
      <w:r>
        <w:rPr>
          <w:rFonts w:hint="eastAsia"/>
        </w:rPr>
        <w:t>检索词</w:t>
      </w:r>
      <w:r>
        <w:rPr>
          <w:rFonts w:hint="eastAsia"/>
        </w:rPr>
        <w:t>&gt;</w:t>
      </w:r>
    </w:p>
    <w:p w:rsidR="008431D2" w:rsidRDefault="00E40181">
      <w:pPr>
        <w:pStyle w:val="a6"/>
      </w:pPr>
      <w:r>
        <w:rPr>
          <w:rFonts w:hint="eastAsia"/>
        </w:rPr>
        <w:t>检索结果：</w:t>
      </w:r>
      <w:r>
        <w:rPr>
          <w:rFonts w:hint="eastAsia"/>
        </w:rPr>
        <w:t xml:space="preserve"> </w:t>
      </w:r>
      <w:r>
        <w:rPr>
          <w:rFonts w:hint="eastAsia"/>
        </w:rPr>
        <w:t>返回</w:t>
      </w:r>
      <w:r>
        <w:rPr>
          <w:rFonts w:hint="eastAsia"/>
          <w:bCs/>
        </w:rPr>
        <w:t>字段值</w:t>
      </w:r>
      <w:r>
        <w:rPr>
          <w:rFonts w:hint="eastAsia"/>
        </w:rPr>
        <w:t>与“检索词”“精确”匹配的记录</w:t>
      </w:r>
    </w:p>
    <w:p w:rsidR="008431D2" w:rsidRDefault="00E40181">
      <w:pPr>
        <w:pStyle w:val="a6"/>
      </w:pPr>
      <w:r>
        <w:rPr>
          <w:rFonts w:hint="eastAsia"/>
        </w:rPr>
        <w:t>ABSTRACT</w:t>
      </w:r>
      <w:r>
        <w:rPr>
          <w:rFonts w:hint="eastAsia"/>
        </w:rPr>
        <w:t>由于索引信息中只记录到句子序号，“精确”匹配的方法受到索引结构的限制。例如查询检索词“检索功能”和“功能检索”得到的结果会完全一样。</w:t>
      </w:r>
    </w:p>
    <w:p w:rsidR="008431D2" w:rsidRDefault="00E40181">
      <w:pPr>
        <w:pStyle w:val="4"/>
        <w:spacing w:before="156" w:after="156"/>
        <w:rPr>
          <w:b/>
          <w:bCs/>
        </w:rPr>
      </w:pPr>
      <w:r>
        <w:rPr>
          <w:rFonts w:hint="eastAsia"/>
        </w:rPr>
        <w:t>4.12.2</w:t>
      </w:r>
      <w:r>
        <w:rPr>
          <w:rFonts w:hint="eastAsia"/>
        </w:rPr>
        <w:t>位置查找</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字段名</w:t>
      </w:r>
      <w:r>
        <w:rPr>
          <w:rFonts w:hint="eastAsia"/>
          <w:bCs/>
        </w:rPr>
        <w:t xml:space="preserve">&gt;  =  </w:t>
      </w:r>
      <w:r>
        <w:rPr>
          <w:rFonts w:hint="eastAsia"/>
        </w:rPr>
        <w:t>&lt;</w:t>
      </w:r>
      <w:r>
        <w:rPr>
          <w:rFonts w:hint="eastAsia"/>
        </w:rPr>
        <w:t>检索词位置控制表达式</w:t>
      </w:r>
      <w:r>
        <w:rPr>
          <w:rFonts w:hint="eastAsia"/>
        </w:rPr>
        <w:t>&gt;</w:t>
      </w:r>
    </w:p>
    <w:p w:rsidR="008431D2" w:rsidRDefault="00E40181">
      <w:pPr>
        <w:pStyle w:val="a6"/>
      </w:pPr>
      <w:r>
        <w:rPr>
          <w:rFonts w:hint="eastAsia"/>
        </w:rPr>
        <w:t>检索结果：</w:t>
      </w:r>
      <w:r>
        <w:rPr>
          <w:rFonts w:hint="eastAsia"/>
        </w:rPr>
        <w:t xml:space="preserve"> </w:t>
      </w:r>
      <w:r>
        <w:rPr>
          <w:rFonts w:hint="eastAsia"/>
        </w:rPr>
        <w:t>返回</w:t>
      </w:r>
      <w:r>
        <w:rPr>
          <w:rFonts w:hint="eastAsia"/>
          <w:bCs/>
        </w:rPr>
        <w:t>字段值</w:t>
      </w:r>
      <w:r>
        <w:rPr>
          <w:rFonts w:hint="eastAsia"/>
        </w:rPr>
        <w:t>与</w:t>
      </w:r>
      <w:r>
        <w:rPr>
          <w:rFonts w:hint="eastAsia"/>
        </w:rPr>
        <w:t>&lt;</w:t>
      </w:r>
      <w:r>
        <w:rPr>
          <w:rFonts w:hint="eastAsia"/>
        </w:rPr>
        <w:t>检索词位置控制表达式</w:t>
      </w:r>
      <w:r>
        <w:rPr>
          <w:rFonts w:hint="eastAsia"/>
        </w:rPr>
        <w:t>&gt;</w:t>
      </w:r>
      <w:r>
        <w:rPr>
          <w:rFonts w:hint="eastAsia"/>
        </w:rPr>
        <w:t>匹配的记录。</w:t>
      </w:r>
    </w:p>
    <w:p w:rsidR="008431D2" w:rsidRDefault="00E40181">
      <w:pPr>
        <w:pStyle w:val="a6"/>
      </w:pPr>
      <w:r>
        <w:rPr>
          <w:rFonts w:hint="eastAsia"/>
        </w:rPr>
        <w:t>&lt;</w:t>
      </w:r>
      <w:r>
        <w:rPr>
          <w:rFonts w:hint="eastAsia"/>
        </w:rPr>
        <w:t>检索词位置控制表达式</w:t>
      </w:r>
      <w:r>
        <w:rPr>
          <w:rFonts w:hint="eastAsia"/>
        </w:rPr>
        <w:t>&gt;</w:t>
      </w:r>
      <w:r>
        <w:rPr>
          <w:rFonts w:hint="eastAsia"/>
        </w:rPr>
        <w:t>位置描述标记及其匹配方法列表如下：</w:t>
      </w:r>
      <w:r>
        <w:rPr>
          <w:rFonts w:hint="eastAsia"/>
        </w:rPr>
        <w:t xml:space="preserve"> </w:t>
      </w:r>
    </w:p>
    <w:tbl>
      <w:tblPr>
        <w:tblW w:w="8054" w:type="dxa"/>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574"/>
        <w:gridCol w:w="5480"/>
      </w:tblGrid>
      <w:tr w:rsidR="008431D2">
        <w:trPr>
          <w:jc w:val="center"/>
        </w:trPr>
        <w:tc>
          <w:tcPr>
            <w:tcW w:w="2574" w:type="dxa"/>
          </w:tcPr>
          <w:p w:rsidR="008431D2" w:rsidRDefault="00E40181">
            <w:pPr>
              <w:pStyle w:val="20"/>
              <w:rPr>
                <w:b/>
              </w:rPr>
            </w:pPr>
            <w:r>
              <w:rPr>
                <w:rFonts w:hint="eastAsia"/>
                <w:b/>
              </w:rPr>
              <w:t>格式</w:t>
            </w:r>
          </w:p>
        </w:tc>
        <w:tc>
          <w:tcPr>
            <w:tcW w:w="5480" w:type="dxa"/>
          </w:tcPr>
          <w:p w:rsidR="008431D2" w:rsidRDefault="00E40181">
            <w:pPr>
              <w:pStyle w:val="20"/>
              <w:rPr>
                <w:b/>
              </w:rPr>
            </w:pPr>
            <w:r>
              <w:rPr>
                <w:rFonts w:hint="eastAsia"/>
                <w:b/>
              </w:rPr>
              <w:t>含义</w:t>
            </w:r>
          </w:p>
        </w:tc>
      </w:tr>
      <w:tr w:rsidR="008431D2">
        <w:trPr>
          <w:jc w:val="center"/>
        </w:trPr>
        <w:tc>
          <w:tcPr>
            <w:tcW w:w="2574" w:type="dxa"/>
          </w:tcPr>
          <w:p w:rsidR="008431D2" w:rsidRDefault="00E40181">
            <w:pPr>
              <w:pStyle w:val="20"/>
            </w:pPr>
            <w:r>
              <w:t>‘</w:t>
            </w:r>
            <w:r>
              <w:rPr>
                <w:rFonts w:hint="eastAsia"/>
              </w:rPr>
              <w:t>STR1</w:t>
            </w:r>
            <w:r>
              <w:rPr>
                <w:rFonts w:hint="eastAsia"/>
                <w:b/>
                <w:bCs/>
              </w:rPr>
              <w:t>#</w:t>
            </w:r>
            <w:r>
              <w:rPr>
                <w:rFonts w:hint="eastAsia"/>
              </w:rPr>
              <w:t xml:space="preserve"> STR2</w:t>
            </w:r>
            <w:r>
              <w:t>’</w:t>
            </w:r>
          </w:p>
        </w:tc>
        <w:tc>
          <w:tcPr>
            <w:tcW w:w="5480" w:type="dxa"/>
          </w:tcPr>
          <w:p w:rsidR="008431D2" w:rsidRDefault="00E40181">
            <w:pPr>
              <w:pStyle w:val="20"/>
            </w:pPr>
            <w:r>
              <w:rPr>
                <w:rFonts w:hint="eastAsia"/>
              </w:rPr>
              <w:t>表示包含</w:t>
            </w:r>
            <w:r>
              <w:rPr>
                <w:rFonts w:hint="eastAsia"/>
              </w:rPr>
              <w:t>STR1</w:t>
            </w:r>
            <w:r>
              <w:rPr>
                <w:rFonts w:hint="eastAsia"/>
              </w:rPr>
              <w:t>和</w:t>
            </w:r>
            <w:r>
              <w:rPr>
                <w:rFonts w:hint="eastAsia"/>
              </w:rPr>
              <w:t>STR2</w:t>
            </w:r>
            <w:r>
              <w:rPr>
                <w:rFonts w:hint="eastAsia"/>
              </w:rPr>
              <w:t>，且</w:t>
            </w:r>
            <w:r>
              <w:rPr>
                <w:rFonts w:hint="eastAsia"/>
              </w:rPr>
              <w:t>STR1</w:t>
            </w:r>
            <w:r>
              <w:rPr>
                <w:rFonts w:hint="eastAsia"/>
              </w:rPr>
              <w:t>、</w:t>
            </w:r>
            <w:r>
              <w:rPr>
                <w:rFonts w:hint="eastAsia"/>
              </w:rPr>
              <w:t>STR2</w:t>
            </w:r>
            <w:r>
              <w:rPr>
                <w:rFonts w:hint="eastAsia"/>
              </w:rPr>
              <w:t>在同一句中；</w:t>
            </w:r>
          </w:p>
        </w:tc>
      </w:tr>
      <w:tr w:rsidR="008431D2">
        <w:trPr>
          <w:jc w:val="center"/>
        </w:trPr>
        <w:tc>
          <w:tcPr>
            <w:tcW w:w="2574" w:type="dxa"/>
          </w:tcPr>
          <w:p w:rsidR="008431D2" w:rsidRDefault="00E40181">
            <w:pPr>
              <w:pStyle w:val="20"/>
            </w:pPr>
            <w:r>
              <w:t>‘</w:t>
            </w:r>
            <w:r>
              <w:rPr>
                <w:rFonts w:hint="eastAsia"/>
              </w:rPr>
              <w:t xml:space="preserve">STR1 </w:t>
            </w:r>
            <w:r>
              <w:rPr>
                <w:rFonts w:hint="eastAsia"/>
                <w:b/>
                <w:bCs/>
              </w:rPr>
              <w:t>%</w:t>
            </w:r>
            <w:r>
              <w:rPr>
                <w:rFonts w:hint="eastAsia"/>
              </w:rPr>
              <w:t xml:space="preserve"> STR2</w:t>
            </w:r>
            <w:r>
              <w:t>’</w:t>
            </w:r>
          </w:p>
        </w:tc>
        <w:tc>
          <w:tcPr>
            <w:tcW w:w="5480" w:type="dxa"/>
          </w:tcPr>
          <w:p w:rsidR="008431D2" w:rsidRDefault="00E40181">
            <w:pPr>
              <w:pStyle w:val="20"/>
            </w:pPr>
            <w:r>
              <w:rPr>
                <w:rFonts w:hint="eastAsia"/>
              </w:rPr>
              <w:t>同</w:t>
            </w:r>
            <w:r>
              <w:t>‘</w:t>
            </w:r>
            <w:r>
              <w:rPr>
                <w:rFonts w:hint="eastAsia"/>
              </w:rPr>
              <w:t>STR1</w:t>
            </w:r>
            <w:r>
              <w:rPr>
                <w:rFonts w:hint="eastAsia"/>
                <w:b/>
                <w:bCs/>
              </w:rPr>
              <w:t>#</w:t>
            </w:r>
            <w:r>
              <w:rPr>
                <w:rFonts w:hint="eastAsia"/>
              </w:rPr>
              <w:t xml:space="preserve"> STR2</w:t>
            </w:r>
            <w:r>
              <w:t>’</w:t>
            </w:r>
            <w:r>
              <w:rPr>
                <w:rFonts w:hint="eastAsia"/>
              </w:rPr>
              <w:t>，</w:t>
            </w:r>
            <w:r>
              <w:rPr>
                <w:rFonts w:hint="eastAsia"/>
              </w:rPr>
              <w:t xml:space="preserve"> </w:t>
            </w:r>
            <w:r>
              <w:rPr>
                <w:rFonts w:hint="eastAsia"/>
              </w:rPr>
              <w:t>为了保留形式上的支持</w:t>
            </w:r>
          </w:p>
        </w:tc>
      </w:tr>
      <w:tr w:rsidR="008431D2">
        <w:trPr>
          <w:jc w:val="center"/>
        </w:trPr>
        <w:tc>
          <w:tcPr>
            <w:tcW w:w="2574" w:type="dxa"/>
          </w:tcPr>
          <w:p w:rsidR="008431D2" w:rsidRDefault="00E40181">
            <w:pPr>
              <w:pStyle w:val="20"/>
            </w:pPr>
            <w:r>
              <w:lastRenderedPageBreak/>
              <w:t>‘</w:t>
            </w:r>
            <w:r>
              <w:rPr>
                <w:rFonts w:hint="eastAsia"/>
              </w:rPr>
              <w:t>STR1</w:t>
            </w:r>
            <w:r>
              <w:rPr>
                <w:rFonts w:hint="eastAsia"/>
                <w:b/>
                <w:bCs/>
              </w:rPr>
              <w:t xml:space="preserve"> /NEAR N </w:t>
            </w:r>
            <w:r>
              <w:rPr>
                <w:rFonts w:hint="eastAsia"/>
              </w:rPr>
              <w:t>STR2</w:t>
            </w:r>
            <w:r>
              <w:t>’</w:t>
            </w:r>
          </w:p>
        </w:tc>
        <w:tc>
          <w:tcPr>
            <w:tcW w:w="5480" w:type="dxa"/>
          </w:tcPr>
          <w:p w:rsidR="008431D2" w:rsidRDefault="00E40181">
            <w:pPr>
              <w:pStyle w:val="20"/>
            </w:pPr>
            <w:r>
              <w:rPr>
                <w:rFonts w:hint="eastAsia"/>
              </w:rPr>
              <w:t>同</w:t>
            </w:r>
            <w:r>
              <w:t>‘</w:t>
            </w:r>
            <w:r>
              <w:rPr>
                <w:rFonts w:hint="eastAsia"/>
              </w:rPr>
              <w:t>STR1</w:t>
            </w:r>
            <w:r>
              <w:rPr>
                <w:rFonts w:hint="eastAsia"/>
                <w:b/>
                <w:bCs/>
              </w:rPr>
              <w:t>#</w:t>
            </w:r>
            <w:r>
              <w:rPr>
                <w:rFonts w:hint="eastAsia"/>
              </w:rPr>
              <w:t xml:space="preserve"> STR2</w:t>
            </w:r>
            <w:r>
              <w:t>’</w:t>
            </w:r>
            <w:r>
              <w:rPr>
                <w:rFonts w:hint="eastAsia"/>
              </w:rPr>
              <w:t>，</w:t>
            </w:r>
            <w:r>
              <w:rPr>
                <w:rFonts w:hint="eastAsia"/>
              </w:rPr>
              <w:t xml:space="preserve"> </w:t>
            </w:r>
            <w:r>
              <w:rPr>
                <w:rFonts w:hint="eastAsia"/>
              </w:rPr>
              <w:t>为了保留形式上的支持</w:t>
            </w:r>
          </w:p>
        </w:tc>
      </w:tr>
      <w:tr w:rsidR="008431D2">
        <w:trPr>
          <w:jc w:val="center"/>
        </w:trPr>
        <w:tc>
          <w:tcPr>
            <w:tcW w:w="2574" w:type="dxa"/>
          </w:tcPr>
          <w:p w:rsidR="008431D2" w:rsidRDefault="00E40181">
            <w:pPr>
              <w:pStyle w:val="20"/>
            </w:pPr>
            <w:r>
              <w:t>‘</w:t>
            </w:r>
            <w:r>
              <w:rPr>
                <w:rFonts w:hint="eastAsia"/>
              </w:rPr>
              <w:t xml:space="preserve">STR1 </w:t>
            </w:r>
            <w:r>
              <w:rPr>
                <w:rFonts w:hint="eastAsia"/>
                <w:b/>
                <w:bCs/>
              </w:rPr>
              <w:t xml:space="preserve">/PREV N </w:t>
            </w:r>
            <w:r>
              <w:rPr>
                <w:rFonts w:hint="eastAsia"/>
              </w:rPr>
              <w:t>STR2</w:t>
            </w:r>
            <w:r>
              <w:t>’</w:t>
            </w:r>
          </w:p>
        </w:tc>
        <w:tc>
          <w:tcPr>
            <w:tcW w:w="5480" w:type="dxa"/>
          </w:tcPr>
          <w:p w:rsidR="008431D2" w:rsidRDefault="00E40181">
            <w:pPr>
              <w:pStyle w:val="20"/>
            </w:pPr>
            <w:r>
              <w:rPr>
                <w:rFonts w:hint="eastAsia"/>
              </w:rPr>
              <w:t>同</w:t>
            </w:r>
            <w:r>
              <w:t>‘</w:t>
            </w:r>
            <w:r>
              <w:rPr>
                <w:rFonts w:hint="eastAsia"/>
              </w:rPr>
              <w:t>STR1</w:t>
            </w:r>
            <w:r>
              <w:rPr>
                <w:rFonts w:hint="eastAsia"/>
                <w:b/>
                <w:bCs/>
              </w:rPr>
              <w:t>#</w:t>
            </w:r>
            <w:r>
              <w:rPr>
                <w:rFonts w:hint="eastAsia"/>
              </w:rPr>
              <w:t xml:space="preserve"> STR2</w:t>
            </w:r>
            <w:r>
              <w:t>’</w:t>
            </w:r>
            <w:r>
              <w:rPr>
                <w:rFonts w:hint="eastAsia"/>
              </w:rPr>
              <w:t>，</w:t>
            </w:r>
            <w:r>
              <w:rPr>
                <w:rFonts w:hint="eastAsia"/>
              </w:rPr>
              <w:t xml:space="preserve"> </w:t>
            </w:r>
            <w:r>
              <w:rPr>
                <w:rFonts w:hint="eastAsia"/>
              </w:rPr>
              <w:t>为了保留形式上的支持</w:t>
            </w:r>
          </w:p>
        </w:tc>
      </w:tr>
      <w:tr w:rsidR="008431D2">
        <w:trPr>
          <w:jc w:val="center"/>
        </w:trPr>
        <w:tc>
          <w:tcPr>
            <w:tcW w:w="2574" w:type="dxa"/>
          </w:tcPr>
          <w:p w:rsidR="008431D2" w:rsidRDefault="00E40181">
            <w:pPr>
              <w:pStyle w:val="20"/>
            </w:pPr>
            <w:r>
              <w:t>‘</w:t>
            </w:r>
            <w:r>
              <w:rPr>
                <w:rFonts w:hint="eastAsia"/>
              </w:rPr>
              <w:t>STR1</w:t>
            </w:r>
            <w:r>
              <w:rPr>
                <w:rFonts w:hint="eastAsia"/>
                <w:b/>
                <w:bCs/>
              </w:rPr>
              <w:t xml:space="preserve"> /AFT N</w:t>
            </w:r>
            <w:r>
              <w:rPr>
                <w:rFonts w:hint="eastAsia"/>
              </w:rPr>
              <w:t xml:space="preserve"> STR2</w:t>
            </w:r>
            <w:r>
              <w:t>’</w:t>
            </w:r>
          </w:p>
        </w:tc>
        <w:tc>
          <w:tcPr>
            <w:tcW w:w="5480" w:type="dxa"/>
          </w:tcPr>
          <w:p w:rsidR="008431D2" w:rsidRDefault="00E40181">
            <w:pPr>
              <w:pStyle w:val="20"/>
            </w:pPr>
            <w:r>
              <w:rPr>
                <w:rFonts w:hint="eastAsia"/>
              </w:rPr>
              <w:t>同</w:t>
            </w:r>
            <w:r>
              <w:t>‘</w:t>
            </w:r>
            <w:r>
              <w:rPr>
                <w:rFonts w:hint="eastAsia"/>
              </w:rPr>
              <w:t>STR1</w:t>
            </w:r>
            <w:r>
              <w:rPr>
                <w:rFonts w:hint="eastAsia"/>
                <w:b/>
                <w:bCs/>
              </w:rPr>
              <w:t>#</w:t>
            </w:r>
            <w:r>
              <w:rPr>
                <w:rFonts w:hint="eastAsia"/>
              </w:rPr>
              <w:t xml:space="preserve"> STR2</w:t>
            </w:r>
            <w:r>
              <w:t>’</w:t>
            </w:r>
            <w:r>
              <w:rPr>
                <w:rFonts w:hint="eastAsia"/>
              </w:rPr>
              <w:t>，</w:t>
            </w:r>
            <w:r>
              <w:rPr>
                <w:rFonts w:hint="eastAsia"/>
              </w:rPr>
              <w:t xml:space="preserve"> </w:t>
            </w:r>
            <w:r>
              <w:rPr>
                <w:rFonts w:hint="eastAsia"/>
              </w:rPr>
              <w:t>为了保留形式上的支持</w:t>
            </w:r>
          </w:p>
        </w:tc>
      </w:tr>
      <w:tr w:rsidR="008431D2">
        <w:trPr>
          <w:jc w:val="center"/>
        </w:trPr>
        <w:tc>
          <w:tcPr>
            <w:tcW w:w="2574" w:type="dxa"/>
          </w:tcPr>
          <w:p w:rsidR="008431D2" w:rsidRDefault="00E40181">
            <w:pPr>
              <w:pStyle w:val="20"/>
            </w:pPr>
            <w:r>
              <w:t>‘</w:t>
            </w:r>
            <w:r>
              <w:rPr>
                <w:rFonts w:hint="eastAsia"/>
              </w:rPr>
              <w:t>STR1</w:t>
            </w:r>
            <w:r>
              <w:rPr>
                <w:rFonts w:hint="eastAsia"/>
                <w:b/>
                <w:bCs/>
              </w:rPr>
              <w:t xml:space="preserve"> /SEN N</w:t>
            </w:r>
            <w:r>
              <w:rPr>
                <w:rFonts w:hint="eastAsia"/>
              </w:rPr>
              <w:t xml:space="preserve"> STR2</w:t>
            </w:r>
            <w:r>
              <w:t>’</w:t>
            </w:r>
          </w:p>
        </w:tc>
        <w:tc>
          <w:tcPr>
            <w:tcW w:w="5480" w:type="dxa"/>
          </w:tcPr>
          <w:p w:rsidR="008431D2" w:rsidRDefault="00E40181">
            <w:pPr>
              <w:pStyle w:val="20"/>
            </w:pPr>
            <w:r>
              <w:rPr>
                <w:rFonts w:hint="eastAsia"/>
              </w:rPr>
              <w:t>表示包含</w:t>
            </w:r>
            <w:r>
              <w:rPr>
                <w:rFonts w:hint="eastAsia"/>
              </w:rPr>
              <w:t>STR1</w:t>
            </w:r>
            <w:r>
              <w:rPr>
                <w:rFonts w:hint="eastAsia"/>
              </w:rPr>
              <w:t>和</w:t>
            </w:r>
            <w:r>
              <w:rPr>
                <w:rFonts w:hint="eastAsia"/>
              </w:rPr>
              <w:t>STR2</w:t>
            </w:r>
            <w:r>
              <w:rPr>
                <w:rFonts w:hint="eastAsia"/>
              </w:rPr>
              <w:t>，且这两个词所在句子的序号差不大于</w:t>
            </w:r>
            <w:r>
              <w:rPr>
                <w:rFonts w:hint="eastAsia"/>
              </w:rPr>
              <w:t>N</w:t>
            </w:r>
            <w:r>
              <w:rPr>
                <w:rFonts w:hint="eastAsia"/>
              </w:rPr>
              <w:t>；</w:t>
            </w:r>
          </w:p>
        </w:tc>
      </w:tr>
      <w:tr w:rsidR="008431D2">
        <w:trPr>
          <w:jc w:val="center"/>
        </w:trPr>
        <w:tc>
          <w:tcPr>
            <w:tcW w:w="2574" w:type="dxa"/>
          </w:tcPr>
          <w:p w:rsidR="008431D2" w:rsidRDefault="00E40181">
            <w:pPr>
              <w:pStyle w:val="20"/>
            </w:pPr>
            <w:r>
              <w:t>‘</w:t>
            </w:r>
            <w:r>
              <w:rPr>
                <w:rFonts w:hint="eastAsia"/>
              </w:rPr>
              <w:t>STR1</w:t>
            </w:r>
            <w:r>
              <w:rPr>
                <w:rFonts w:hint="eastAsia"/>
                <w:b/>
                <w:bCs/>
              </w:rPr>
              <w:t xml:space="preserve"> /PRG N </w:t>
            </w:r>
            <w:r>
              <w:rPr>
                <w:rFonts w:hint="eastAsia"/>
              </w:rPr>
              <w:t>STR2</w:t>
            </w:r>
            <w:r>
              <w:t>’</w:t>
            </w:r>
          </w:p>
        </w:tc>
        <w:tc>
          <w:tcPr>
            <w:tcW w:w="5480" w:type="dxa"/>
          </w:tcPr>
          <w:p w:rsidR="008431D2" w:rsidRDefault="00E40181">
            <w:pPr>
              <w:pStyle w:val="20"/>
            </w:pPr>
            <w:r>
              <w:rPr>
                <w:rFonts w:hint="eastAsia"/>
              </w:rPr>
              <w:t>表示包含</w:t>
            </w:r>
            <w:r>
              <w:rPr>
                <w:rFonts w:hint="eastAsia"/>
              </w:rPr>
              <w:t>STR1</w:t>
            </w:r>
            <w:r>
              <w:rPr>
                <w:rFonts w:hint="eastAsia"/>
              </w:rPr>
              <w:t>和</w:t>
            </w:r>
            <w:r>
              <w:rPr>
                <w:rFonts w:hint="eastAsia"/>
              </w:rPr>
              <w:t>STR2</w:t>
            </w:r>
            <w:r>
              <w:rPr>
                <w:rFonts w:hint="eastAsia"/>
              </w:rPr>
              <w:t>，且相隔不超过</w:t>
            </w:r>
            <w:r>
              <w:rPr>
                <w:rFonts w:hint="eastAsia"/>
              </w:rPr>
              <w:t>16*</w:t>
            </w:r>
            <w:r>
              <w:rPr>
                <w:rFonts w:hint="eastAsia"/>
              </w:rPr>
              <w:t>（</w:t>
            </w:r>
            <w:r>
              <w:rPr>
                <w:rFonts w:hint="eastAsia"/>
              </w:rPr>
              <w:t>N+1</w:t>
            </w:r>
            <w:r>
              <w:rPr>
                <w:rFonts w:hint="eastAsia"/>
              </w:rPr>
              <w:t>）个句子；</w:t>
            </w:r>
          </w:p>
        </w:tc>
      </w:tr>
    </w:tbl>
    <w:p w:rsidR="008431D2" w:rsidRDefault="008431D2">
      <w:pPr>
        <w:spacing w:after="100"/>
        <w:ind w:firstLine="420"/>
        <w:jc w:val="left"/>
        <w:rPr>
          <w:rFonts w:eastAsia="新宋体"/>
        </w:rPr>
      </w:pPr>
    </w:p>
    <w:p w:rsidR="008431D2" w:rsidRDefault="00E40181">
      <w:pPr>
        <w:pStyle w:val="a6"/>
      </w:pPr>
      <w:r>
        <w:rPr>
          <w:rFonts w:hint="eastAsia"/>
        </w:rPr>
        <w:t>另外，需要注意的是，</w:t>
      </w:r>
      <w:r>
        <w:rPr>
          <w:rFonts w:hint="eastAsia"/>
        </w:rPr>
        <w:t>ABSTRACT</w:t>
      </w:r>
      <w:r>
        <w:rPr>
          <w:rFonts w:hint="eastAsia"/>
        </w:rPr>
        <w:t>类型的分句算法与</w:t>
      </w:r>
      <w:r>
        <w:rPr>
          <w:rFonts w:hint="eastAsia"/>
        </w:rPr>
        <w:t>TEXT</w:t>
      </w:r>
      <w:r>
        <w:rPr>
          <w:rFonts w:hint="eastAsia"/>
        </w:rPr>
        <w:t>、</w:t>
      </w:r>
      <w:r>
        <w:rPr>
          <w:rFonts w:hint="eastAsia"/>
        </w:rPr>
        <w:t>LTEXT</w:t>
      </w:r>
      <w:r>
        <w:rPr>
          <w:rFonts w:hint="eastAsia"/>
        </w:rPr>
        <w:t>有所不同，</w:t>
      </w:r>
      <w:r>
        <w:rPr>
          <w:rFonts w:hint="eastAsia"/>
        </w:rPr>
        <w:t>ABSTRACT</w:t>
      </w:r>
      <w:r>
        <w:rPr>
          <w:rFonts w:hint="eastAsia"/>
        </w:rPr>
        <w:t>分句算法更接近于自然语言的分句。</w:t>
      </w:r>
    </w:p>
    <w:p w:rsidR="008431D2" w:rsidRDefault="00E40181">
      <w:pPr>
        <w:pStyle w:val="4"/>
        <w:spacing w:before="156" w:after="156"/>
        <w:rPr>
          <w:b/>
          <w:bCs/>
        </w:rPr>
      </w:pPr>
      <w:r>
        <w:rPr>
          <w:rFonts w:hint="eastAsia"/>
        </w:rPr>
        <w:t>4.12.3</w:t>
      </w:r>
      <w:r>
        <w:rPr>
          <w:rFonts w:hint="eastAsia"/>
        </w:rPr>
        <w:t>词频查找</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字段名</w:t>
      </w:r>
      <w:r>
        <w:rPr>
          <w:rFonts w:hint="eastAsia"/>
          <w:bCs/>
        </w:rPr>
        <w:t xml:space="preserve">&gt;  =  </w:t>
      </w:r>
      <w:r>
        <w:t>“</w:t>
      </w:r>
      <w:r>
        <w:rPr>
          <w:rFonts w:hint="eastAsia"/>
        </w:rPr>
        <w:t>检索词</w:t>
      </w:r>
      <w:r>
        <w:rPr>
          <w:rFonts w:hint="eastAsia"/>
        </w:rPr>
        <w:t xml:space="preserve"> </w:t>
      </w:r>
      <w:r>
        <w:rPr>
          <w:rFonts w:hint="eastAsia"/>
          <w:b/>
          <w:bCs/>
        </w:rPr>
        <w:t>$  N</w:t>
      </w:r>
      <w:r>
        <w:t>“</w:t>
      </w:r>
    </w:p>
    <w:p w:rsidR="008431D2" w:rsidRDefault="00E40181">
      <w:pPr>
        <w:pStyle w:val="a6"/>
      </w:pPr>
      <w:r>
        <w:rPr>
          <w:rFonts w:hint="eastAsia"/>
        </w:rPr>
        <w:t>其中，</w:t>
      </w:r>
      <w:r>
        <w:rPr>
          <w:rFonts w:hint="eastAsia"/>
        </w:rPr>
        <w:t>N</w:t>
      </w:r>
      <w:r>
        <w:rPr>
          <w:rFonts w:hint="eastAsia"/>
        </w:rPr>
        <w:t>表示所查关键词</w:t>
      </w:r>
      <w:r>
        <w:rPr>
          <w:rFonts w:hint="eastAsia"/>
        </w:rPr>
        <w:t>STR</w:t>
      </w:r>
      <w:r>
        <w:rPr>
          <w:rFonts w:hint="eastAsia"/>
        </w:rPr>
        <w:t>最少出现的次数。</w:t>
      </w:r>
    </w:p>
    <w:p w:rsidR="008431D2" w:rsidRDefault="00E40181">
      <w:pPr>
        <w:pStyle w:val="a6"/>
      </w:pPr>
      <w:r>
        <w:rPr>
          <w:rFonts w:hint="eastAsia"/>
        </w:rPr>
        <w:t>检索结果：</w:t>
      </w:r>
      <w:r>
        <w:rPr>
          <w:rFonts w:hint="eastAsia"/>
        </w:rPr>
        <w:t xml:space="preserve"> </w:t>
      </w:r>
      <w:r>
        <w:rPr>
          <w:rFonts w:hint="eastAsia"/>
        </w:rPr>
        <w:t>返回</w:t>
      </w:r>
      <w:r>
        <w:rPr>
          <w:rFonts w:hint="eastAsia"/>
          <w:bCs/>
        </w:rPr>
        <w:t>字段值中包含</w:t>
      </w:r>
      <w:r>
        <w:rPr>
          <w:rFonts w:hint="eastAsia"/>
        </w:rPr>
        <w:t>&lt;</w:t>
      </w:r>
      <w:r>
        <w:rPr>
          <w:rFonts w:hint="eastAsia"/>
        </w:rPr>
        <w:t>检索词</w:t>
      </w:r>
      <w:r>
        <w:rPr>
          <w:rFonts w:hint="eastAsia"/>
        </w:rPr>
        <w:t>&gt;</w:t>
      </w:r>
      <w:r>
        <w:rPr>
          <w:rFonts w:hint="eastAsia"/>
        </w:rPr>
        <w:t>，并且最少出现</w:t>
      </w:r>
      <w:r>
        <w:rPr>
          <w:rFonts w:hint="eastAsia"/>
        </w:rPr>
        <w:t>N</w:t>
      </w:r>
      <w:r>
        <w:rPr>
          <w:rFonts w:hint="eastAsia"/>
        </w:rPr>
        <w:t>次的记录。</w:t>
      </w:r>
    </w:p>
    <w:p w:rsidR="008431D2" w:rsidRDefault="00E40181">
      <w:pPr>
        <w:pStyle w:val="4"/>
        <w:spacing w:before="156" w:after="156"/>
        <w:rPr>
          <w:b/>
          <w:bCs/>
        </w:rPr>
      </w:pPr>
      <w:r>
        <w:rPr>
          <w:rFonts w:hint="eastAsia"/>
        </w:rPr>
        <w:t>4.12.4</w:t>
      </w:r>
      <w:r>
        <w:rPr>
          <w:rFonts w:hint="eastAsia"/>
        </w:rPr>
        <w:t>自动扩展查询</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字段名</w:t>
      </w:r>
      <w:r>
        <w:rPr>
          <w:rFonts w:hint="eastAsia"/>
          <w:bCs/>
        </w:rPr>
        <w:t>&gt;  = XLS</w:t>
      </w:r>
      <w:r>
        <w:rPr>
          <w:rFonts w:hint="eastAsia"/>
          <w:bCs/>
        </w:rPr>
        <w:t>（</w:t>
      </w:r>
      <w:r>
        <w:rPr>
          <w:rFonts w:hint="eastAsia"/>
          <w:bCs/>
        </w:rPr>
        <w:t xml:space="preserve"> </w:t>
      </w:r>
      <w:r>
        <w:t>“</w:t>
      </w:r>
      <w:r>
        <w:rPr>
          <w:rFonts w:hint="eastAsia"/>
        </w:rPr>
        <w:t>检索词</w:t>
      </w:r>
      <w:r>
        <w:rPr>
          <w:rFonts w:hint="eastAsia"/>
        </w:rPr>
        <w:t xml:space="preserve"> </w:t>
      </w:r>
      <w:r>
        <w:t>“</w:t>
      </w:r>
      <w:r>
        <w:rPr>
          <w:rFonts w:hint="eastAsia"/>
        </w:rPr>
        <w:t>[,</w:t>
      </w:r>
      <w:r>
        <w:rPr>
          <w:rFonts w:hint="eastAsia"/>
        </w:rPr>
        <w:t>扩展词典</w:t>
      </w:r>
      <w:r>
        <w:rPr>
          <w:rFonts w:hint="eastAsia"/>
        </w:rPr>
        <w:t>]</w:t>
      </w:r>
      <w:r>
        <w:rPr>
          <w:rFonts w:hint="eastAsia"/>
        </w:rPr>
        <w:t>）</w:t>
      </w:r>
    </w:p>
    <w:p w:rsidR="008431D2" w:rsidRDefault="00E40181">
      <w:pPr>
        <w:pStyle w:val="a6"/>
      </w:pPr>
      <w:r>
        <w:rPr>
          <w:rFonts w:hint="eastAsia"/>
        </w:rPr>
        <w:t>检索结果：</w:t>
      </w:r>
      <w:r>
        <w:rPr>
          <w:rFonts w:hint="eastAsia"/>
        </w:rPr>
        <w:t xml:space="preserve"> </w:t>
      </w:r>
      <w:r>
        <w:rPr>
          <w:rFonts w:hint="eastAsia"/>
        </w:rPr>
        <w:t>返回</w:t>
      </w:r>
      <w:r>
        <w:rPr>
          <w:rFonts w:hint="eastAsia"/>
          <w:bCs/>
        </w:rPr>
        <w:t>字段值</w:t>
      </w:r>
      <w:r>
        <w:rPr>
          <w:rFonts w:hint="eastAsia"/>
        </w:rPr>
        <w:t>包含</w:t>
      </w:r>
      <w:r>
        <w:rPr>
          <w:rFonts w:hint="eastAsia"/>
        </w:rPr>
        <w:t>&lt;</w:t>
      </w:r>
      <w:r>
        <w:rPr>
          <w:rFonts w:hint="eastAsia"/>
        </w:rPr>
        <w:t>检索词</w:t>
      </w:r>
      <w:r>
        <w:rPr>
          <w:rFonts w:hint="eastAsia"/>
        </w:rPr>
        <w:t>&gt;</w:t>
      </w:r>
      <w:r>
        <w:rPr>
          <w:rFonts w:hint="eastAsia"/>
        </w:rPr>
        <w:t>或者</w:t>
      </w:r>
      <w:r>
        <w:rPr>
          <w:rFonts w:hint="eastAsia"/>
        </w:rPr>
        <w:t>&lt;</w:t>
      </w:r>
      <w:r>
        <w:rPr>
          <w:rFonts w:hint="eastAsia"/>
        </w:rPr>
        <w:t>检索词</w:t>
      </w:r>
      <w:r>
        <w:rPr>
          <w:rFonts w:hint="eastAsia"/>
        </w:rPr>
        <w:t>&gt;</w:t>
      </w:r>
      <w:r>
        <w:rPr>
          <w:rFonts w:hint="eastAsia"/>
        </w:rPr>
        <w:t>的扩展词的记录。</w:t>
      </w:r>
    </w:p>
    <w:p w:rsidR="008431D2" w:rsidRDefault="00E40181">
      <w:pPr>
        <w:pStyle w:val="4"/>
        <w:spacing w:before="156" w:after="156"/>
        <w:rPr>
          <w:b/>
          <w:bCs/>
        </w:rPr>
      </w:pPr>
      <w:r>
        <w:rPr>
          <w:rFonts w:hint="eastAsia"/>
        </w:rPr>
        <w:t xml:space="preserve">4.12.5 </w:t>
      </w:r>
      <w:r>
        <w:rPr>
          <w:rFonts w:hint="eastAsia"/>
        </w:rPr>
        <w:t>模糊查找</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字段名</w:t>
      </w:r>
      <w:r>
        <w:rPr>
          <w:rFonts w:hint="eastAsia"/>
          <w:bCs/>
        </w:rPr>
        <w:t xml:space="preserve">&gt;  %  </w:t>
      </w:r>
      <w:r>
        <w:rPr>
          <w:rFonts w:hint="eastAsia"/>
        </w:rPr>
        <w:t>&lt;</w:t>
      </w:r>
      <w:r>
        <w:rPr>
          <w:rFonts w:hint="eastAsia"/>
        </w:rPr>
        <w:t>检索词</w:t>
      </w:r>
      <w:r>
        <w:rPr>
          <w:rFonts w:hint="eastAsia"/>
        </w:rPr>
        <w:t>&gt;</w:t>
      </w:r>
    </w:p>
    <w:p w:rsidR="008431D2" w:rsidRDefault="00E40181">
      <w:pPr>
        <w:pStyle w:val="a6"/>
      </w:pPr>
      <w:r>
        <w:rPr>
          <w:rFonts w:hint="eastAsia"/>
        </w:rPr>
        <w:t>检索结果：</w:t>
      </w:r>
      <w:r>
        <w:rPr>
          <w:rFonts w:hint="eastAsia"/>
        </w:rPr>
        <w:t xml:space="preserve"> </w:t>
      </w:r>
      <w:r>
        <w:rPr>
          <w:rFonts w:hint="eastAsia"/>
        </w:rPr>
        <w:t>返回</w:t>
      </w:r>
      <w:r>
        <w:rPr>
          <w:rFonts w:hint="eastAsia"/>
          <w:bCs/>
        </w:rPr>
        <w:t>字段值</w:t>
      </w:r>
      <w:r>
        <w:rPr>
          <w:rFonts w:hint="eastAsia"/>
        </w:rPr>
        <w:t>与“检索词”相比，符合模糊匹配关系的记录。</w:t>
      </w:r>
    </w:p>
    <w:p w:rsidR="008431D2" w:rsidRDefault="00E40181">
      <w:pPr>
        <w:pStyle w:val="3"/>
      </w:pPr>
      <w:bookmarkStart w:id="92" w:name="_Toc403566276"/>
      <w:r>
        <w:rPr>
          <w:rFonts w:hint="eastAsia"/>
        </w:rPr>
        <w:t>4.13 COMPACTQTEXT</w:t>
      </w:r>
      <w:r>
        <w:rPr>
          <w:rFonts w:hint="eastAsia"/>
        </w:rPr>
        <w:t>类型</w:t>
      </w:r>
      <w:bookmarkEnd w:id="92"/>
    </w:p>
    <w:p w:rsidR="008431D2" w:rsidRDefault="00E40181">
      <w:pPr>
        <w:pStyle w:val="a6"/>
      </w:pPr>
      <w:r>
        <w:rPr>
          <w:rFonts w:hint="eastAsia"/>
        </w:rPr>
        <w:t>COMPACTQTEXT</w:t>
      </w:r>
      <w:r>
        <w:rPr>
          <w:rFonts w:hint="eastAsia"/>
        </w:rPr>
        <w:t>和</w:t>
      </w:r>
      <w:r>
        <w:rPr>
          <w:rFonts w:hint="eastAsia"/>
        </w:rPr>
        <w:t>ABSTRACT</w:t>
      </w:r>
      <w:r>
        <w:rPr>
          <w:rFonts w:hint="eastAsia"/>
        </w:rPr>
        <w:t>各种特性几乎</w:t>
      </w:r>
      <w:r>
        <w:rPr>
          <w:rFonts w:hint="eastAsia"/>
        </w:rPr>
        <w:t>一样，但由于</w:t>
      </w:r>
      <w:r>
        <w:rPr>
          <w:rFonts w:hint="eastAsia"/>
        </w:rPr>
        <w:t xml:space="preserve"> COMPACTQTEXT </w:t>
      </w:r>
      <w:r>
        <w:rPr>
          <w:rFonts w:hint="eastAsia"/>
        </w:rPr>
        <w:t>索引记录了分词后的常用组合词的信息，因此一方面不仅提高了检索的性能，另一方面也改善了</w:t>
      </w:r>
      <w:r>
        <w:rPr>
          <w:rFonts w:hint="eastAsia"/>
        </w:rPr>
        <w:t>ABSTRACT</w:t>
      </w:r>
      <w:r>
        <w:rPr>
          <w:rFonts w:hint="eastAsia"/>
        </w:rPr>
        <w:t>的“精确检索”效果。</w:t>
      </w:r>
    </w:p>
    <w:p w:rsidR="008431D2" w:rsidRDefault="00E40181">
      <w:pPr>
        <w:pStyle w:val="a6"/>
      </w:pPr>
      <w:r>
        <w:rPr>
          <w:rFonts w:hint="eastAsia"/>
        </w:rPr>
        <w:t>例如，如果按照</w:t>
      </w:r>
      <w:r>
        <w:rPr>
          <w:rFonts w:hint="eastAsia"/>
        </w:rPr>
        <w:t>ABSTRACT</w:t>
      </w:r>
      <w:r>
        <w:rPr>
          <w:rFonts w:hint="eastAsia"/>
        </w:rPr>
        <w:t>来索引，即使用户想精确检索“特别之处是</w:t>
      </w:r>
      <w:r>
        <w:rPr>
          <w:rFonts w:hint="eastAsia"/>
        </w:rPr>
        <w:t>TITLE</w:t>
      </w:r>
      <w:r>
        <w:rPr>
          <w:rFonts w:hint="eastAsia"/>
        </w:rPr>
        <w:t>不分段不分句”，也能检索到“</w:t>
      </w:r>
      <w:r>
        <w:rPr>
          <w:rFonts w:hint="eastAsia"/>
        </w:rPr>
        <w:t>TITLE</w:t>
      </w:r>
      <w:r>
        <w:rPr>
          <w:rFonts w:hint="eastAsia"/>
        </w:rPr>
        <w:t>特别之处是不分句、不分段”对应的记录。如果按照</w:t>
      </w:r>
      <w:r>
        <w:rPr>
          <w:rFonts w:hint="eastAsia"/>
        </w:rPr>
        <w:t>COMPACTQTEXT</w:t>
      </w:r>
      <w:r>
        <w:rPr>
          <w:rFonts w:hint="eastAsia"/>
        </w:rPr>
        <w:t>来索引，实现的就更加精确，上面的检索结果就不会出现。</w:t>
      </w:r>
    </w:p>
    <w:p w:rsidR="008431D2" w:rsidRDefault="00E40181">
      <w:pPr>
        <w:pStyle w:val="a6"/>
      </w:pPr>
      <w:r>
        <w:rPr>
          <w:rFonts w:hint="eastAsia"/>
        </w:rPr>
        <w:t>COMPACTQTEXT</w:t>
      </w:r>
      <w:r>
        <w:rPr>
          <w:rFonts w:hint="eastAsia"/>
        </w:rPr>
        <w:t>具体用法和功能请参阅</w:t>
      </w:r>
      <w:r>
        <w:rPr>
          <w:rFonts w:hint="eastAsia"/>
        </w:rPr>
        <w:t>ABSTRACT</w:t>
      </w:r>
      <w:r>
        <w:rPr>
          <w:rFonts w:hint="eastAsia"/>
        </w:rPr>
        <w:t>。</w:t>
      </w:r>
    </w:p>
    <w:p w:rsidR="008431D2" w:rsidRDefault="00E40181">
      <w:pPr>
        <w:pStyle w:val="3"/>
      </w:pPr>
      <w:bookmarkStart w:id="93" w:name="_Toc403566277"/>
      <w:r>
        <w:rPr>
          <w:rFonts w:hint="eastAsia"/>
        </w:rPr>
        <w:t>4.14 QTEXT</w:t>
      </w:r>
      <w:r>
        <w:rPr>
          <w:rFonts w:hint="eastAsia"/>
        </w:rPr>
        <w:t>类型</w:t>
      </w:r>
      <w:bookmarkEnd w:id="93"/>
    </w:p>
    <w:p w:rsidR="008431D2" w:rsidRDefault="00E40181">
      <w:pPr>
        <w:pStyle w:val="a6"/>
      </w:pPr>
      <w:r>
        <w:rPr>
          <w:rFonts w:hint="eastAsia"/>
        </w:rPr>
        <w:t>QTEXT</w:t>
      </w:r>
      <w:r>
        <w:rPr>
          <w:rFonts w:hint="eastAsia"/>
        </w:rPr>
        <w:t>索引类型，是一种兼顾检索性能和精确检索效果的索引结构。其检索特性与</w:t>
      </w:r>
      <w:r>
        <w:rPr>
          <w:rFonts w:hint="eastAsia"/>
        </w:rPr>
        <w:t>LTEXT</w:t>
      </w:r>
      <w:r>
        <w:rPr>
          <w:rFonts w:hint="eastAsia"/>
        </w:rPr>
        <w:t>几乎完全一样。</w:t>
      </w:r>
    </w:p>
    <w:p w:rsidR="008431D2" w:rsidRDefault="00E40181">
      <w:pPr>
        <w:pStyle w:val="a6"/>
      </w:pPr>
      <w:r>
        <w:rPr>
          <w:rFonts w:hint="eastAsia"/>
        </w:rPr>
        <w:t>QTEXT</w:t>
      </w:r>
      <w:r>
        <w:rPr>
          <w:rFonts w:hint="eastAsia"/>
        </w:rPr>
        <w:t>检索性能优异，是</w:t>
      </w:r>
      <w:r>
        <w:t>TEXT</w:t>
      </w:r>
      <w:r>
        <w:rPr>
          <w:rFonts w:hint="eastAsia"/>
        </w:rPr>
        <w:t>、</w:t>
      </w:r>
      <w:r>
        <w:rPr>
          <w:rFonts w:hint="eastAsia"/>
        </w:rPr>
        <w:t>LTEXT</w:t>
      </w:r>
      <w:r>
        <w:rPr>
          <w:rFonts w:hint="eastAsia"/>
        </w:rPr>
        <w:t>、</w:t>
      </w:r>
      <w:r>
        <w:rPr>
          <w:rFonts w:hint="eastAsia"/>
        </w:rPr>
        <w:t>ABSTRACT</w:t>
      </w:r>
      <w:r>
        <w:rPr>
          <w:rFonts w:hint="eastAsia"/>
        </w:rPr>
        <w:t>、</w:t>
      </w:r>
      <w:r>
        <w:rPr>
          <w:rFonts w:hint="eastAsia"/>
        </w:rPr>
        <w:t>COMPACTQTEXT</w:t>
      </w:r>
      <w:r>
        <w:rPr>
          <w:rFonts w:hint="eastAsia"/>
        </w:rPr>
        <w:t>的升级版本。</w:t>
      </w:r>
    </w:p>
    <w:p w:rsidR="008431D2" w:rsidRDefault="00E40181">
      <w:pPr>
        <w:pStyle w:val="a6"/>
      </w:pPr>
      <w:r>
        <w:rPr>
          <w:rFonts w:hint="eastAsia"/>
        </w:rPr>
        <w:t>QTEXT</w:t>
      </w:r>
      <w:r>
        <w:rPr>
          <w:rFonts w:hint="eastAsia"/>
        </w:rPr>
        <w:t>索引支持的检索特性主要包括：</w:t>
      </w:r>
    </w:p>
    <w:p w:rsidR="008431D2" w:rsidRDefault="00E40181">
      <w:pPr>
        <w:pStyle w:val="4"/>
        <w:spacing w:before="156" w:after="156"/>
        <w:rPr>
          <w:b/>
          <w:bCs/>
        </w:rPr>
      </w:pPr>
      <w:r>
        <w:rPr>
          <w:rFonts w:hint="eastAsia"/>
        </w:rPr>
        <w:t>4.14.1</w:t>
      </w:r>
      <w:r>
        <w:rPr>
          <w:rFonts w:hint="eastAsia"/>
        </w:rPr>
        <w:t>精确查找</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字段名</w:t>
      </w:r>
      <w:r>
        <w:rPr>
          <w:rFonts w:hint="eastAsia"/>
          <w:bCs/>
        </w:rPr>
        <w:t>&gt;  = &lt;</w:t>
      </w:r>
      <w:r>
        <w:rPr>
          <w:rFonts w:hint="eastAsia"/>
        </w:rPr>
        <w:t>检索词</w:t>
      </w:r>
      <w:r>
        <w:rPr>
          <w:rFonts w:hint="eastAsia"/>
        </w:rPr>
        <w:t>&gt;</w:t>
      </w:r>
    </w:p>
    <w:p w:rsidR="008431D2" w:rsidRDefault="00E40181">
      <w:pPr>
        <w:pStyle w:val="a6"/>
      </w:pPr>
      <w:r>
        <w:rPr>
          <w:rFonts w:hint="eastAsia"/>
        </w:rPr>
        <w:lastRenderedPageBreak/>
        <w:t>检索结果：</w:t>
      </w:r>
      <w:r>
        <w:rPr>
          <w:rFonts w:hint="eastAsia"/>
        </w:rPr>
        <w:t xml:space="preserve"> </w:t>
      </w:r>
      <w:r>
        <w:rPr>
          <w:rFonts w:hint="eastAsia"/>
        </w:rPr>
        <w:t>返回</w:t>
      </w:r>
      <w:r>
        <w:rPr>
          <w:rFonts w:hint="eastAsia"/>
          <w:bCs/>
        </w:rPr>
        <w:t>字段值</w:t>
      </w:r>
      <w:r>
        <w:rPr>
          <w:rFonts w:hint="eastAsia"/>
        </w:rPr>
        <w:t>与“检索词”完全匹配（但忽略字符大小写）的记录</w:t>
      </w:r>
    </w:p>
    <w:p w:rsidR="008431D2" w:rsidRDefault="00E40181">
      <w:pPr>
        <w:pStyle w:val="4"/>
        <w:spacing w:before="156" w:after="156"/>
        <w:rPr>
          <w:b/>
          <w:bCs/>
        </w:rPr>
      </w:pPr>
      <w:r>
        <w:rPr>
          <w:rFonts w:hint="eastAsia"/>
        </w:rPr>
        <w:t>4.14.2</w:t>
      </w:r>
      <w:r>
        <w:rPr>
          <w:rFonts w:hint="eastAsia"/>
        </w:rPr>
        <w:t>位置查找</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字段名</w:t>
      </w:r>
      <w:r>
        <w:rPr>
          <w:rFonts w:hint="eastAsia"/>
          <w:bCs/>
        </w:rPr>
        <w:t xml:space="preserve">&gt;  =  </w:t>
      </w:r>
      <w:r>
        <w:rPr>
          <w:rFonts w:hint="eastAsia"/>
        </w:rPr>
        <w:t>&lt;</w:t>
      </w:r>
      <w:r>
        <w:rPr>
          <w:rFonts w:hint="eastAsia"/>
        </w:rPr>
        <w:t>检索词位置控制表达式</w:t>
      </w:r>
      <w:r>
        <w:rPr>
          <w:rFonts w:hint="eastAsia"/>
        </w:rPr>
        <w:t>&gt;</w:t>
      </w:r>
    </w:p>
    <w:p w:rsidR="008431D2" w:rsidRDefault="00E40181">
      <w:pPr>
        <w:pStyle w:val="a6"/>
      </w:pPr>
      <w:r>
        <w:rPr>
          <w:rFonts w:hint="eastAsia"/>
        </w:rPr>
        <w:t>检索结果：</w:t>
      </w:r>
      <w:r>
        <w:rPr>
          <w:rFonts w:hint="eastAsia"/>
        </w:rPr>
        <w:t xml:space="preserve"> </w:t>
      </w:r>
      <w:r>
        <w:rPr>
          <w:rFonts w:hint="eastAsia"/>
        </w:rPr>
        <w:t>返回</w:t>
      </w:r>
      <w:r>
        <w:rPr>
          <w:rFonts w:hint="eastAsia"/>
          <w:bCs/>
        </w:rPr>
        <w:t>字段值</w:t>
      </w:r>
      <w:r>
        <w:rPr>
          <w:rFonts w:hint="eastAsia"/>
        </w:rPr>
        <w:t>与</w:t>
      </w:r>
      <w:r>
        <w:rPr>
          <w:rFonts w:hint="eastAsia"/>
        </w:rPr>
        <w:t>&lt;</w:t>
      </w:r>
      <w:r>
        <w:rPr>
          <w:rFonts w:hint="eastAsia"/>
        </w:rPr>
        <w:t>检索词位置控制表达</w:t>
      </w:r>
      <w:r>
        <w:rPr>
          <w:rFonts w:hint="eastAsia"/>
        </w:rPr>
        <w:t>式</w:t>
      </w:r>
      <w:r>
        <w:rPr>
          <w:rFonts w:hint="eastAsia"/>
        </w:rPr>
        <w:t>&gt;</w:t>
      </w:r>
      <w:r>
        <w:rPr>
          <w:rFonts w:hint="eastAsia"/>
        </w:rPr>
        <w:t>匹配的记录。</w:t>
      </w:r>
    </w:p>
    <w:p w:rsidR="008431D2" w:rsidRDefault="00E40181">
      <w:pPr>
        <w:pStyle w:val="a6"/>
      </w:pPr>
      <w:r>
        <w:rPr>
          <w:rFonts w:hint="eastAsia"/>
        </w:rPr>
        <w:t>&lt;</w:t>
      </w:r>
      <w:r>
        <w:rPr>
          <w:rFonts w:hint="eastAsia"/>
        </w:rPr>
        <w:t>检索词位置控制表达式</w:t>
      </w:r>
      <w:r>
        <w:rPr>
          <w:rFonts w:hint="eastAsia"/>
        </w:rPr>
        <w:t>&gt;</w:t>
      </w:r>
      <w:r>
        <w:rPr>
          <w:rFonts w:hint="eastAsia"/>
        </w:rPr>
        <w:t>位置描述标记及其匹配方法列表如下：</w:t>
      </w:r>
      <w:r>
        <w:rPr>
          <w:rFonts w:hint="eastAsia"/>
        </w:rPr>
        <w:t xml:space="preserve"> </w:t>
      </w:r>
    </w:p>
    <w:tbl>
      <w:tblPr>
        <w:tblW w:w="8054" w:type="dxa"/>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574"/>
        <w:gridCol w:w="5480"/>
      </w:tblGrid>
      <w:tr w:rsidR="008431D2">
        <w:trPr>
          <w:jc w:val="center"/>
        </w:trPr>
        <w:tc>
          <w:tcPr>
            <w:tcW w:w="2574" w:type="dxa"/>
          </w:tcPr>
          <w:p w:rsidR="008431D2" w:rsidRDefault="00E40181">
            <w:pPr>
              <w:pStyle w:val="20"/>
              <w:rPr>
                <w:b/>
              </w:rPr>
            </w:pPr>
            <w:r>
              <w:rPr>
                <w:rFonts w:hint="eastAsia"/>
                <w:b/>
              </w:rPr>
              <w:t>格式</w:t>
            </w:r>
          </w:p>
        </w:tc>
        <w:tc>
          <w:tcPr>
            <w:tcW w:w="5480" w:type="dxa"/>
          </w:tcPr>
          <w:p w:rsidR="008431D2" w:rsidRDefault="00E40181">
            <w:pPr>
              <w:pStyle w:val="20"/>
              <w:rPr>
                <w:b/>
              </w:rPr>
            </w:pPr>
            <w:r>
              <w:rPr>
                <w:rFonts w:hint="eastAsia"/>
                <w:b/>
              </w:rPr>
              <w:t>含义</w:t>
            </w:r>
          </w:p>
        </w:tc>
      </w:tr>
      <w:tr w:rsidR="008431D2">
        <w:trPr>
          <w:jc w:val="center"/>
        </w:trPr>
        <w:tc>
          <w:tcPr>
            <w:tcW w:w="2574" w:type="dxa"/>
          </w:tcPr>
          <w:p w:rsidR="008431D2" w:rsidRDefault="00E40181">
            <w:pPr>
              <w:pStyle w:val="20"/>
            </w:pPr>
            <w:r>
              <w:t>‘</w:t>
            </w:r>
            <w:r>
              <w:rPr>
                <w:rFonts w:hint="eastAsia"/>
              </w:rPr>
              <w:t>STR1</w:t>
            </w:r>
            <w:r>
              <w:rPr>
                <w:rFonts w:hint="eastAsia"/>
                <w:b/>
                <w:bCs/>
              </w:rPr>
              <w:t>#</w:t>
            </w:r>
            <w:r>
              <w:rPr>
                <w:rFonts w:hint="eastAsia"/>
              </w:rPr>
              <w:t xml:space="preserve"> STR2</w:t>
            </w:r>
            <w:r>
              <w:t>’</w:t>
            </w:r>
          </w:p>
        </w:tc>
        <w:tc>
          <w:tcPr>
            <w:tcW w:w="5480" w:type="dxa"/>
          </w:tcPr>
          <w:p w:rsidR="008431D2" w:rsidRDefault="00E40181">
            <w:pPr>
              <w:pStyle w:val="20"/>
            </w:pPr>
            <w:r>
              <w:rPr>
                <w:rFonts w:hint="eastAsia"/>
              </w:rPr>
              <w:t>表示包含</w:t>
            </w:r>
            <w:r>
              <w:rPr>
                <w:rFonts w:hint="eastAsia"/>
              </w:rPr>
              <w:t>STR1</w:t>
            </w:r>
            <w:r>
              <w:rPr>
                <w:rFonts w:hint="eastAsia"/>
              </w:rPr>
              <w:t>和</w:t>
            </w:r>
            <w:r>
              <w:rPr>
                <w:rFonts w:hint="eastAsia"/>
              </w:rPr>
              <w:t>STR2</w:t>
            </w:r>
            <w:r>
              <w:rPr>
                <w:rFonts w:hint="eastAsia"/>
              </w:rPr>
              <w:t>，且</w:t>
            </w:r>
            <w:r>
              <w:rPr>
                <w:rFonts w:hint="eastAsia"/>
              </w:rPr>
              <w:t>STR1</w:t>
            </w:r>
            <w:r>
              <w:rPr>
                <w:rFonts w:hint="eastAsia"/>
              </w:rPr>
              <w:t>、</w:t>
            </w:r>
            <w:r>
              <w:rPr>
                <w:rFonts w:hint="eastAsia"/>
              </w:rPr>
              <w:t>STR2</w:t>
            </w:r>
            <w:r>
              <w:rPr>
                <w:rFonts w:hint="eastAsia"/>
              </w:rPr>
              <w:t>在同一句中；</w:t>
            </w:r>
          </w:p>
        </w:tc>
      </w:tr>
      <w:tr w:rsidR="008431D2">
        <w:trPr>
          <w:jc w:val="center"/>
        </w:trPr>
        <w:tc>
          <w:tcPr>
            <w:tcW w:w="2574" w:type="dxa"/>
          </w:tcPr>
          <w:p w:rsidR="008431D2" w:rsidRDefault="00E40181">
            <w:pPr>
              <w:pStyle w:val="20"/>
            </w:pPr>
            <w:r>
              <w:t>‘</w:t>
            </w:r>
            <w:r>
              <w:rPr>
                <w:rFonts w:hint="eastAsia"/>
              </w:rPr>
              <w:t xml:space="preserve">STR1 </w:t>
            </w:r>
            <w:r>
              <w:rPr>
                <w:rFonts w:hint="eastAsia"/>
                <w:b/>
                <w:bCs/>
              </w:rPr>
              <w:t>%</w:t>
            </w:r>
            <w:r>
              <w:rPr>
                <w:rFonts w:hint="eastAsia"/>
              </w:rPr>
              <w:t xml:space="preserve"> STR2</w:t>
            </w:r>
            <w:r>
              <w:t>’</w:t>
            </w:r>
          </w:p>
        </w:tc>
        <w:tc>
          <w:tcPr>
            <w:tcW w:w="5480" w:type="dxa"/>
          </w:tcPr>
          <w:p w:rsidR="008431D2" w:rsidRDefault="00E40181">
            <w:pPr>
              <w:pStyle w:val="20"/>
            </w:pPr>
            <w:r>
              <w:rPr>
                <w:rFonts w:hint="eastAsia"/>
              </w:rPr>
              <w:t>表示包含</w:t>
            </w:r>
            <w:r>
              <w:rPr>
                <w:rFonts w:hint="eastAsia"/>
              </w:rPr>
              <w:t>STR1</w:t>
            </w:r>
            <w:r>
              <w:rPr>
                <w:rFonts w:hint="eastAsia"/>
              </w:rPr>
              <w:t>和</w:t>
            </w:r>
            <w:r>
              <w:rPr>
                <w:rFonts w:hint="eastAsia"/>
              </w:rPr>
              <w:t>STR2</w:t>
            </w:r>
            <w:r>
              <w:rPr>
                <w:rFonts w:hint="eastAsia"/>
              </w:rPr>
              <w:t>，且</w:t>
            </w:r>
            <w:r>
              <w:rPr>
                <w:rFonts w:hint="eastAsia"/>
              </w:rPr>
              <w:t xml:space="preserve">STR1 </w:t>
            </w:r>
            <w:r>
              <w:rPr>
                <w:rFonts w:hint="eastAsia"/>
              </w:rPr>
              <w:t>与</w:t>
            </w:r>
            <w:r>
              <w:rPr>
                <w:rFonts w:hint="eastAsia"/>
              </w:rPr>
              <w:t>STR2</w:t>
            </w:r>
            <w:r>
              <w:rPr>
                <w:rFonts w:hint="eastAsia"/>
              </w:rPr>
              <w:t>在同一句中</w:t>
            </w:r>
            <w:r>
              <w:rPr>
                <w:rFonts w:hint="eastAsia"/>
              </w:rPr>
              <w:t xml:space="preserve">, </w:t>
            </w:r>
            <w:r>
              <w:rPr>
                <w:rFonts w:hint="eastAsia"/>
              </w:rPr>
              <w:t>且</w:t>
            </w:r>
            <w:r>
              <w:rPr>
                <w:rFonts w:hint="eastAsia"/>
              </w:rPr>
              <w:t>STR1</w:t>
            </w:r>
            <w:r>
              <w:rPr>
                <w:rFonts w:hint="eastAsia"/>
              </w:rPr>
              <w:t>在</w:t>
            </w:r>
            <w:r>
              <w:rPr>
                <w:rFonts w:hint="eastAsia"/>
              </w:rPr>
              <w:t>STR2</w:t>
            </w:r>
            <w:r>
              <w:rPr>
                <w:rFonts w:hint="eastAsia"/>
              </w:rPr>
              <w:t>前面；</w:t>
            </w:r>
          </w:p>
        </w:tc>
      </w:tr>
      <w:tr w:rsidR="008431D2">
        <w:trPr>
          <w:jc w:val="center"/>
        </w:trPr>
        <w:tc>
          <w:tcPr>
            <w:tcW w:w="2574" w:type="dxa"/>
          </w:tcPr>
          <w:p w:rsidR="008431D2" w:rsidRDefault="00E40181">
            <w:pPr>
              <w:pStyle w:val="20"/>
            </w:pPr>
            <w:r>
              <w:t>‘</w:t>
            </w:r>
            <w:r>
              <w:rPr>
                <w:rFonts w:hint="eastAsia"/>
              </w:rPr>
              <w:t>STR1</w:t>
            </w:r>
            <w:r>
              <w:rPr>
                <w:rFonts w:hint="eastAsia"/>
                <w:b/>
                <w:bCs/>
              </w:rPr>
              <w:t xml:space="preserve"> /NEAR N </w:t>
            </w:r>
            <w:r>
              <w:rPr>
                <w:rFonts w:hint="eastAsia"/>
              </w:rPr>
              <w:t>STR2</w:t>
            </w:r>
            <w:r>
              <w:t>’</w:t>
            </w:r>
          </w:p>
        </w:tc>
        <w:tc>
          <w:tcPr>
            <w:tcW w:w="5480" w:type="dxa"/>
          </w:tcPr>
          <w:p w:rsidR="008431D2" w:rsidRDefault="00E40181">
            <w:pPr>
              <w:pStyle w:val="20"/>
            </w:pPr>
            <w:r>
              <w:rPr>
                <w:rFonts w:hint="eastAsia"/>
              </w:rPr>
              <w:t>表示包含</w:t>
            </w:r>
            <w:r>
              <w:rPr>
                <w:rFonts w:hint="eastAsia"/>
              </w:rPr>
              <w:t>STR1</w:t>
            </w:r>
            <w:r>
              <w:rPr>
                <w:rFonts w:hint="eastAsia"/>
              </w:rPr>
              <w:t>和</w:t>
            </w:r>
            <w:r>
              <w:rPr>
                <w:rFonts w:hint="eastAsia"/>
              </w:rPr>
              <w:t>STR2</w:t>
            </w:r>
            <w:r>
              <w:rPr>
                <w:rFonts w:hint="eastAsia"/>
              </w:rPr>
              <w:t>，且</w:t>
            </w:r>
            <w:r>
              <w:rPr>
                <w:rFonts w:hint="eastAsia"/>
              </w:rPr>
              <w:t xml:space="preserve">STR1 </w:t>
            </w:r>
            <w:r>
              <w:rPr>
                <w:rFonts w:hint="eastAsia"/>
              </w:rPr>
              <w:t>与</w:t>
            </w:r>
            <w:r>
              <w:rPr>
                <w:rFonts w:hint="eastAsia"/>
              </w:rPr>
              <w:t xml:space="preserve"> STR2 </w:t>
            </w:r>
            <w:r>
              <w:rPr>
                <w:rFonts w:hint="eastAsia"/>
              </w:rPr>
              <w:t>在同一句中，且相隔不超过</w:t>
            </w:r>
            <w:r>
              <w:rPr>
                <w:rFonts w:hint="eastAsia"/>
              </w:rPr>
              <w:t>N</w:t>
            </w:r>
            <w:r>
              <w:rPr>
                <w:rFonts w:hint="eastAsia"/>
              </w:rPr>
              <w:t>个词</w:t>
            </w:r>
            <w:r>
              <w:rPr>
                <w:rFonts w:hint="eastAsia"/>
              </w:rPr>
              <w:t>/</w:t>
            </w:r>
            <w:r>
              <w:rPr>
                <w:rFonts w:hint="eastAsia"/>
              </w:rPr>
              <w:t>字；</w:t>
            </w:r>
          </w:p>
        </w:tc>
      </w:tr>
      <w:tr w:rsidR="008431D2">
        <w:trPr>
          <w:jc w:val="center"/>
        </w:trPr>
        <w:tc>
          <w:tcPr>
            <w:tcW w:w="2574" w:type="dxa"/>
          </w:tcPr>
          <w:p w:rsidR="008431D2" w:rsidRDefault="00E40181">
            <w:pPr>
              <w:pStyle w:val="20"/>
            </w:pPr>
            <w:r>
              <w:t>‘</w:t>
            </w:r>
            <w:r>
              <w:rPr>
                <w:rFonts w:hint="eastAsia"/>
              </w:rPr>
              <w:t xml:space="preserve">STR1 </w:t>
            </w:r>
            <w:r>
              <w:rPr>
                <w:rFonts w:hint="eastAsia"/>
                <w:b/>
                <w:bCs/>
              </w:rPr>
              <w:t xml:space="preserve">/PREV N </w:t>
            </w:r>
            <w:r>
              <w:rPr>
                <w:rFonts w:hint="eastAsia"/>
              </w:rPr>
              <w:t>STR2</w:t>
            </w:r>
            <w:r>
              <w:t>’</w:t>
            </w:r>
          </w:p>
        </w:tc>
        <w:tc>
          <w:tcPr>
            <w:tcW w:w="5480" w:type="dxa"/>
          </w:tcPr>
          <w:p w:rsidR="008431D2" w:rsidRDefault="00E40181">
            <w:pPr>
              <w:pStyle w:val="20"/>
            </w:pPr>
            <w:r>
              <w:rPr>
                <w:rFonts w:hint="eastAsia"/>
              </w:rPr>
              <w:t>表示包含</w:t>
            </w:r>
            <w:r>
              <w:rPr>
                <w:rFonts w:hint="eastAsia"/>
              </w:rPr>
              <w:t>STR1</w:t>
            </w:r>
            <w:r>
              <w:rPr>
                <w:rFonts w:hint="eastAsia"/>
              </w:rPr>
              <w:t>和</w:t>
            </w:r>
            <w:r>
              <w:rPr>
                <w:rFonts w:hint="eastAsia"/>
              </w:rPr>
              <w:t>STR2</w:t>
            </w:r>
            <w:r>
              <w:rPr>
                <w:rFonts w:hint="eastAsia"/>
              </w:rPr>
              <w:t>，且</w:t>
            </w:r>
            <w:r>
              <w:rPr>
                <w:rFonts w:hint="eastAsia"/>
              </w:rPr>
              <w:t xml:space="preserve">STR1 </w:t>
            </w:r>
            <w:r>
              <w:rPr>
                <w:rFonts w:hint="eastAsia"/>
              </w:rPr>
              <w:t>与</w:t>
            </w:r>
            <w:r>
              <w:rPr>
                <w:rFonts w:hint="eastAsia"/>
              </w:rPr>
              <w:t xml:space="preserve"> STR2 </w:t>
            </w:r>
            <w:r>
              <w:rPr>
                <w:rFonts w:hint="eastAsia"/>
              </w:rPr>
              <w:t>在同一句中，</w:t>
            </w:r>
            <w:r>
              <w:rPr>
                <w:rFonts w:hint="eastAsia"/>
              </w:rPr>
              <w:t>STR1</w:t>
            </w:r>
            <w:r>
              <w:rPr>
                <w:rFonts w:hint="eastAsia"/>
              </w:rPr>
              <w:t>在</w:t>
            </w:r>
            <w:r>
              <w:rPr>
                <w:rFonts w:hint="eastAsia"/>
              </w:rPr>
              <w:t>STR2</w:t>
            </w:r>
            <w:r>
              <w:rPr>
                <w:rFonts w:hint="eastAsia"/>
              </w:rPr>
              <w:t>前面不超过</w:t>
            </w:r>
            <w:r>
              <w:rPr>
                <w:rFonts w:hint="eastAsia"/>
              </w:rPr>
              <w:t>N</w:t>
            </w:r>
            <w:r>
              <w:rPr>
                <w:rFonts w:hint="eastAsia"/>
              </w:rPr>
              <w:t>个词</w:t>
            </w:r>
            <w:r>
              <w:rPr>
                <w:rFonts w:hint="eastAsia"/>
              </w:rPr>
              <w:t>/</w:t>
            </w:r>
            <w:r>
              <w:rPr>
                <w:rFonts w:hint="eastAsia"/>
              </w:rPr>
              <w:t>字；</w:t>
            </w:r>
          </w:p>
        </w:tc>
      </w:tr>
      <w:tr w:rsidR="008431D2">
        <w:trPr>
          <w:jc w:val="center"/>
        </w:trPr>
        <w:tc>
          <w:tcPr>
            <w:tcW w:w="2574" w:type="dxa"/>
          </w:tcPr>
          <w:p w:rsidR="008431D2" w:rsidRDefault="00E40181">
            <w:pPr>
              <w:pStyle w:val="20"/>
            </w:pPr>
            <w:r>
              <w:t>‘</w:t>
            </w:r>
            <w:r>
              <w:rPr>
                <w:rFonts w:hint="eastAsia"/>
              </w:rPr>
              <w:t>STR1</w:t>
            </w:r>
            <w:r>
              <w:rPr>
                <w:rFonts w:hint="eastAsia"/>
                <w:b/>
                <w:bCs/>
              </w:rPr>
              <w:t xml:space="preserve"> /AFT N</w:t>
            </w:r>
            <w:r>
              <w:rPr>
                <w:rFonts w:hint="eastAsia"/>
              </w:rPr>
              <w:t xml:space="preserve"> STR2</w:t>
            </w:r>
            <w:r>
              <w:t>’</w:t>
            </w:r>
          </w:p>
        </w:tc>
        <w:tc>
          <w:tcPr>
            <w:tcW w:w="5480" w:type="dxa"/>
          </w:tcPr>
          <w:p w:rsidR="008431D2" w:rsidRDefault="00E40181">
            <w:pPr>
              <w:pStyle w:val="20"/>
            </w:pPr>
            <w:r>
              <w:rPr>
                <w:rFonts w:hint="eastAsia"/>
              </w:rPr>
              <w:t>表示包含</w:t>
            </w:r>
            <w:r>
              <w:rPr>
                <w:rFonts w:hint="eastAsia"/>
              </w:rPr>
              <w:t>STR1</w:t>
            </w:r>
            <w:r>
              <w:rPr>
                <w:rFonts w:hint="eastAsia"/>
              </w:rPr>
              <w:t>和</w:t>
            </w:r>
            <w:r>
              <w:rPr>
                <w:rFonts w:hint="eastAsia"/>
              </w:rPr>
              <w:t>STR2</w:t>
            </w:r>
            <w:r>
              <w:rPr>
                <w:rFonts w:hint="eastAsia"/>
              </w:rPr>
              <w:t>，且</w:t>
            </w:r>
            <w:r>
              <w:rPr>
                <w:rFonts w:hint="eastAsia"/>
              </w:rPr>
              <w:t xml:space="preserve">STR1 </w:t>
            </w:r>
            <w:r>
              <w:rPr>
                <w:rFonts w:hint="eastAsia"/>
              </w:rPr>
              <w:t>与</w:t>
            </w:r>
            <w:r>
              <w:rPr>
                <w:rFonts w:hint="eastAsia"/>
              </w:rPr>
              <w:t xml:space="preserve"> STR2 </w:t>
            </w:r>
            <w:r>
              <w:rPr>
                <w:rFonts w:hint="eastAsia"/>
              </w:rPr>
              <w:t>在同一句中，</w:t>
            </w:r>
            <w:r>
              <w:rPr>
                <w:rFonts w:hint="eastAsia"/>
              </w:rPr>
              <w:t>STR2</w:t>
            </w:r>
            <w:r>
              <w:rPr>
                <w:rFonts w:hint="eastAsia"/>
              </w:rPr>
              <w:t>在</w:t>
            </w:r>
            <w:r>
              <w:rPr>
                <w:rFonts w:hint="eastAsia"/>
              </w:rPr>
              <w:t>STR1</w:t>
            </w:r>
            <w:r>
              <w:rPr>
                <w:rFonts w:hint="eastAsia"/>
              </w:rPr>
              <w:t>后面至少</w:t>
            </w:r>
            <w:r>
              <w:rPr>
                <w:rFonts w:hint="eastAsia"/>
              </w:rPr>
              <w:t>N</w:t>
            </w:r>
            <w:r>
              <w:rPr>
                <w:rFonts w:hint="eastAsia"/>
              </w:rPr>
              <w:t>个词</w:t>
            </w:r>
            <w:r>
              <w:rPr>
                <w:rFonts w:hint="eastAsia"/>
              </w:rPr>
              <w:t>/</w:t>
            </w:r>
            <w:r>
              <w:rPr>
                <w:rFonts w:hint="eastAsia"/>
              </w:rPr>
              <w:t>字；</w:t>
            </w:r>
          </w:p>
        </w:tc>
      </w:tr>
      <w:tr w:rsidR="008431D2">
        <w:trPr>
          <w:jc w:val="center"/>
        </w:trPr>
        <w:tc>
          <w:tcPr>
            <w:tcW w:w="2574" w:type="dxa"/>
          </w:tcPr>
          <w:p w:rsidR="008431D2" w:rsidRDefault="00E40181">
            <w:pPr>
              <w:pStyle w:val="20"/>
            </w:pPr>
            <w:r>
              <w:t>‘</w:t>
            </w:r>
            <w:r>
              <w:rPr>
                <w:rFonts w:hint="eastAsia"/>
              </w:rPr>
              <w:t>STR1</w:t>
            </w:r>
            <w:r>
              <w:rPr>
                <w:rFonts w:hint="eastAsia"/>
                <w:b/>
                <w:bCs/>
              </w:rPr>
              <w:t xml:space="preserve"> /SEN N</w:t>
            </w:r>
            <w:r>
              <w:rPr>
                <w:rFonts w:hint="eastAsia"/>
              </w:rPr>
              <w:t xml:space="preserve"> STR2</w:t>
            </w:r>
            <w:r>
              <w:t>’</w:t>
            </w:r>
          </w:p>
        </w:tc>
        <w:tc>
          <w:tcPr>
            <w:tcW w:w="5480" w:type="dxa"/>
          </w:tcPr>
          <w:p w:rsidR="008431D2" w:rsidRDefault="00E40181">
            <w:pPr>
              <w:pStyle w:val="20"/>
            </w:pPr>
            <w:r>
              <w:rPr>
                <w:rFonts w:hint="eastAsia"/>
              </w:rPr>
              <w:t>表示包含</w:t>
            </w:r>
            <w:r>
              <w:rPr>
                <w:rFonts w:hint="eastAsia"/>
              </w:rPr>
              <w:t>STR1</w:t>
            </w:r>
            <w:r>
              <w:rPr>
                <w:rFonts w:hint="eastAsia"/>
              </w:rPr>
              <w:t>和</w:t>
            </w:r>
            <w:r>
              <w:rPr>
                <w:rFonts w:hint="eastAsia"/>
              </w:rPr>
              <w:t>STR2</w:t>
            </w:r>
            <w:r>
              <w:rPr>
                <w:rFonts w:hint="eastAsia"/>
              </w:rPr>
              <w:t>，且这两个词所在句子的序号差不大于</w:t>
            </w:r>
            <w:r>
              <w:rPr>
                <w:rFonts w:hint="eastAsia"/>
              </w:rPr>
              <w:t>N</w:t>
            </w:r>
            <w:r>
              <w:rPr>
                <w:rFonts w:hint="eastAsia"/>
              </w:rPr>
              <w:t>；</w:t>
            </w:r>
          </w:p>
        </w:tc>
      </w:tr>
      <w:tr w:rsidR="008431D2">
        <w:trPr>
          <w:jc w:val="center"/>
        </w:trPr>
        <w:tc>
          <w:tcPr>
            <w:tcW w:w="2574" w:type="dxa"/>
          </w:tcPr>
          <w:p w:rsidR="008431D2" w:rsidRDefault="00E40181">
            <w:pPr>
              <w:pStyle w:val="20"/>
            </w:pPr>
            <w:r>
              <w:t>‘</w:t>
            </w:r>
            <w:r>
              <w:rPr>
                <w:rFonts w:hint="eastAsia"/>
              </w:rPr>
              <w:t>STR1</w:t>
            </w:r>
            <w:r>
              <w:rPr>
                <w:rFonts w:hint="eastAsia"/>
                <w:b/>
                <w:bCs/>
              </w:rPr>
              <w:t xml:space="preserve"> /PRG N </w:t>
            </w:r>
            <w:r>
              <w:rPr>
                <w:rFonts w:hint="eastAsia"/>
              </w:rPr>
              <w:t>STR2</w:t>
            </w:r>
            <w:r>
              <w:t>’</w:t>
            </w:r>
          </w:p>
        </w:tc>
        <w:tc>
          <w:tcPr>
            <w:tcW w:w="5480" w:type="dxa"/>
          </w:tcPr>
          <w:p w:rsidR="008431D2" w:rsidRDefault="00E40181">
            <w:pPr>
              <w:pStyle w:val="20"/>
            </w:pPr>
            <w:r>
              <w:rPr>
                <w:rFonts w:hint="eastAsia"/>
              </w:rPr>
              <w:t>表示包含</w:t>
            </w:r>
            <w:r>
              <w:rPr>
                <w:rFonts w:hint="eastAsia"/>
              </w:rPr>
              <w:t>STR1</w:t>
            </w:r>
            <w:r>
              <w:rPr>
                <w:rFonts w:hint="eastAsia"/>
              </w:rPr>
              <w:t>和</w:t>
            </w:r>
            <w:r>
              <w:rPr>
                <w:rFonts w:hint="eastAsia"/>
              </w:rPr>
              <w:t>STR2</w:t>
            </w:r>
            <w:r>
              <w:rPr>
                <w:rFonts w:hint="eastAsia"/>
              </w:rPr>
              <w:t>，且相隔不超过</w:t>
            </w:r>
            <w:r>
              <w:rPr>
                <w:rFonts w:hint="eastAsia"/>
              </w:rPr>
              <w:t>16*</w:t>
            </w:r>
            <w:r>
              <w:rPr>
                <w:rFonts w:hint="eastAsia"/>
              </w:rPr>
              <w:t>（</w:t>
            </w:r>
            <w:r>
              <w:rPr>
                <w:rFonts w:hint="eastAsia"/>
              </w:rPr>
              <w:t>N+1</w:t>
            </w:r>
            <w:r>
              <w:rPr>
                <w:rFonts w:hint="eastAsia"/>
              </w:rPr>
              <w:t>）个句子；</w:t>
            </w:r>
          </w:p>
        </w:tc>
      </w:tr>
    </w:tbl>
    <w:p w:rsidR="008431D2" w:rsidRDefault="00E40181">
      <w:pPr>
        <w:pStyle w:val="4"/>
        <w:spacing w:before="156" w:after="156"/>
        <w:rPr>
          <w:b/>
          <w:bCs/>
        </w:rPr>
      </w:pPr>
      <w:r>
        <w:rPr>
          <w:rFonts w:hint="eastAsia"/>
        </w:rPr>
        <w:t>4.14.3</w:t>
      </w:r>
      <w:r>
        <w:rPr>
          <w:rFonts w:hint="eastAsia"/>
        </w:rPr>
        <w:t>词频查找</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w:t>
      </w:r>
      <w:r>
        <w:rPr>
          <w:rFonts w:hint="eastAsia"/>
          <w:bCs/>
        </w:rPr>
        <w:t>名</w:t>
      </w:r>
      <w:r>
        <w:rPr>
          <w:rFonts w:hint="eastAsia"/>
          <w:bCs/>
        </w:rPr>
        <w:t xml:space="preserve">&gt;  =  </w:t>
      </w:r>
      <w:r>
        <w:t>“</w:t>
      </w:r>
      <w:r>
        <w:rPr>
          <w:rFonts w:hint="eastAsia"/>
        </w:rPr>
        <w:t>检索词</w:t>
      </w:r>
      <w:r>
        <w:rPr>
          <w:rFonts w:hint="eastAsia"/>
        </w:rPr>
        <w:t xml:space="preserve"> </w:t>
      </w:r>
      <w:r>
        <w:rPr>
          <w:rFonts w:hint="eastAsia"/>
          <w:b/>
          <w:bCs/>
        </w:rPr>
        <w:t>$  N</w:t>
      </w:r>
      <w:r>
        <w:t>“</w:t>
      </w:r>
    </w:p>
    <w:p w:rsidR="008431D2" w:rsidRDefault="00E40181">
      <w:pPr>
        <w:pStyle w:val="a6"/>
      </w:pPr>
      <w:r>
        <w:rPr>
          <w:rFonts w:hint="eastAsia"/>
        </w:rPr>
        <w:t>其中，</w:t>
      </w:r>
      <w:r>
        <w:rPr>
          <w:rFonts w:hint="eastAsia"/>
        </w:rPr>
        <w:t>N</w:t>
      </w:r>
      <w:r>
        <w:rPr>
          <w:rFonts w:hint="eastAsia"/>
        </w:rPr>
        <w:t>表示所查关键词</w:t>
      </w:r>
      <w:r>
        <w:rPr>
          <w:rFonts w:hint="eastAsia"/>
        </w:rPr>
        <w:t>STR</w:t>
      </w:r>
      <w:r>
        <w:rPr>
          <w:rFonts w:hint="eastAsia"/>
        </w:rPr>
        <w:t>最少出现的次数。</w:t>
      </w:r>
    </w:p>
    <w:p w:rsidR="008431D2" w:rsidRDefault="00E40181">
      <w:pPr>
        <w:pStyle w:val="a6"/>
      </w:pPr>
      <w:r>
        <w:rPr>
          <w:rFonts w:hint="eastAsia"/>
        </w:rPr>
        <w:t>检索结果：</w:t>
      </w:r>
      <w:r>
        <w:rPr>
          <w:rFonts w:hint="eastAsia"/>
        </w:rPr>
        <w:t xml:space="preserve"> </w:t>
      </w:r>
      <w:r>
        <w:rPr>
          <w:rFonts w:hint="eastAsia"/>
        </w:rPr>
        <w:t>返回</w:t>
      </w:r>
      <w:r>
        <w:rPr>
          <w:rFonts w:hint="eastAsia"/>
          <w:bCs/>
        </w:rPr>
        <w:t>字段值中包含</w:t>
      </w:r>
      <w:r>
        <w:rPr>
          <w:rFonts w:hint="eastAsia"/>
        </w:rPr>
        <w:t>&lt;</w:t>
      </w:r>
      <w:r>
        <w:rPr>
          <w:rFonts w:hint="eastAsia"/>
        </w:rPr>
        <w:t>检索词</w:t>
      </w:r>
      <w:r>
        <w:rPr>
          <w:rFonts w:hint="eastAsia"/>
        </w:rPr>
        <w:t>&gt;</w:t>
      </w:r>
      <w:r>
        <w:rPr>
          <w:rFonts w:hint="eastAsia"/>
        </w:rPr>
        <w:t>，并且最少出现</w:t>
      </w:r>
      <w:r>
        <w:rPr>
          <w:rFonts w:hint="eastAsia"/>
        </w:rPr>
        <w:t>N</w:t>
      </w:r>
      <w:r>
        <w:rPr>
          <w:rFonts w:hint="eastAsia"/>
        </w:rPr>
        <w:t>次的记录。</w:t>
      </w:r>
    </w:p>
    <w:p w:rsidR="008431D2" w:rsidRDefault="00E40181">
      <w:pPr>
        <w:pStyle w:val="4"/>
        <w:spacing w:before="156" w:after="156"/>
        <w:rPr>
          <w:b/>
          <w:bCs/>
        </w:rPr>
      </w:pPr>
      <w:r>
        <w:rPr>
          <w:rFonts w:hint="eastAsia"/>
        </w:rPr>
        <w:t>4.14.4</w:t>
      </w:r>
      <w:r>
        <w:rPr>
          <w:rFonts w:hint="eastAsia"/>
        </w:rPr>
        <w:t>自动扩展查询</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字段名</w:t>
      </w:r>
      <w:r>
        <w:rPr>
          <w:rFonts w:hint="eastAsia"/>
          <w:bCs/>
        </w:rPr>
        <w:t>&gt;  = XLS</w:t>
      </w:r>
      <w:r>
        <w:rPr>
          <w:rFonts w:hint="eastAsia"/>
          <w:bCs/>
        </w:rPr>
        <w:t>（</w:t>
      </w:r>
      <w:r>
        <w:rPr>
          <w:rFonts w:hint="eastAsia"/>
          <w:bCs/>
        </w:rPr>
        <w:t xml:space="preserve"> </w:t>
      </w:r>
      <w:r>
        <w:t>“</w:t>
      </w:r>
      <w:r>
        <w:rPr>
          <w:rFonts w:hint="eastAsia"/>
        </w:rPr>
        <w:t>检索词</w:t>
      </w:r>
      <w:r>
        <w:rPr>
          <w:rFonts w:hint="eastAsia"/>
        </w:rPr>
        <w:t xml:space="preserve"> </w:t>
      </w:r>
      <w:r>
        <w:t>“</w:t>
      </w:r>
      <w:r>
        <w:rPr>
          <w:rFonts w:hint="eastAsia"/>
        </w:rPr>
        <w:t>[,</w:t>
      </w:r>
      <w:r>
        <w:rPr>
          <w:rFonts w:hint="eastAsia"/>
        </w:rPr>
        <w:t>扩展词典</w:t>
      </w:r>
      <w:r>
        <w:rPr>
          <w:rFonts w:hint="eastAsia"/>
        </w:rPr>
        <w:t>]</w:t>
      </w:r>
      <w:r>
        <w:rPr>
          <w:rFonts w:hint="eastAsia"/>
        </w:rPr>
        <w:t>）</w:t>
      </w:r>
    </w:p>
    <w:p w:rsidR="008431D2" w:rsidRDefault="00E40181">
      <w:pPr>
        <w:pStyle w:val="a6"/>
      </w:pPr>
      <w:r>
        <w:rPr>
          <w:rFonts w:hint="eastAsia"/>
        </w:rPr>
        <w:t>检索结果：</w:t>
      </w:r>
      <w:r>
        <w:rPr>
          <w:rFonts w:hint="eastAsia"/>
        </w:rPr>
        <w:t xml:space="preserve"> </w:t>
      </w:r>
      <w:r>
        <w:rPr>
          <w:rFonts w:hint="eastAsia"/>
        </w:rPr>
        <w:t>返回</w:t>
      </w:r>
      <w:r>
        <w:rPr>
          <w:rFonts w:hint="eastAsia"/>
          <w:bCs/>
        </w:rPr>
        <w:t>字段值</w:t>
      </w:r>
      <w:r>
        <w:rPr>
          <w:rFonts w:hint="eastAsia"/>
        </w:rPr>
        <w:t>包含</w:t>
      </w:r>
      <w:r>
        <w:rPr>
          <w:rFonts w:hint="eastAsia"/>
        </w:rPr>
        <w:t>&lt;</w:t>
      </w:r>
      <w:r>
        <w:rPr>
          <w:rFonts w:hint="eastAsia"/>
        </w:rPr>
        <w:t>检索词</w:t>
      </w:r>
      <w:r>
        <w:rPr>
          <w:rFonts w:hint="eastAsia"/>
        </w:rPr>
        <w:t>&gt;</w:t>
      </w:r>
      <w:r>
        <w:rPr>
          <w:rFonts w:hint="eastAsia"/>
        </w:rPr>
        <w:t>或者</w:t>
      </w:r>
      <w:r>
        <w:rPr>
          <w:rFonts w:hint="eastAsia"/>
        </w:rPr>
        <w:t>&lt;</w:t>
      </w:r>
      <w:r>
        <w:rPr>
          <w:rFonts w:hint="eastAsia"/>
        </w:rPr>
        <w:t>检索词</w:t>
      </w:r>
      <w:r>
        <w:rPr>
          <w:rFonts w:hint="eastAsia"/>
        </w:rPr>
        <w:t>&gt;</w:t>
      </w:r>
      <w:r>
        <w:rPr>
          <w:rFonts w:hint="eastAsia"/>
        </w:rPr>
        <w:t>的扩展词的记录。</w:t>
      </w:r>
    </w:p>
    <w:p w:rsidR="008431D2" w:rsidRDefault="00E40181">
      <w:pPr>
        <w:pStyle w:val="4"/>
        <w:spacing w:before="156" w:after="156"/>
        <w:rPr>
          <w:b/>
          <w:bCs/>
        </w:rPr>
      </w:pPr>
      <w:r>
        <w:rPr>
          <w:rFonts w:hint="eastAsia"/>
        </w:rPr>
        <w:t xml:space="preserve">4.14.5 </w:t>
      </w:r>
      <w:r>
        <w:rPr>
          <w:rFonts w:hint="eastAsia"/>
        </w:rPr>
        <w:t>模糊查找</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字段名</w:t>
      </w:r>
      <w:r>
        <w:rPr>
          <w:rFonts w:hint="eastAsia"/>
          <w:bCs/>
        </w:rPr>
        <w:t xml:space="preserve">&gt;  %  </w:t>
      </w:r>
      <w:r>
        <w:rPr>
          <w:rFonts w:hint="eastAsia"/>
        </w:rPr>
        <w:t>&lt;</w:t>
      </w:r>
      <w:r>
        <w:rPr>
          <w:rFonts w:hint="eastAsia"/>
        </w:rPr>
        <w:t>检索词</w:t>
      </w:r>
      <w:r>
        <w:rPr>
          <w:rFonts w:hint="eastAsia"/>
        </w:rPr>
        <w:t>&gt;</w:t>
      </w:r>
    </w:p>
    <w:p w:rsidR="008431D2" w:rsidRDefault="00E40181">
      <w:pPr>
        <w:pStyle w:val="a6"/>
      </w:pPr>
      <w:r>
        <w:rPr>
          <w:rFonts w:hint="eastAsia"/>
        </w:rPr>
        <w:t>检索结果：</w:t>
      </w:r>
      <w:r>
        <w:rPr>
          <w:rFonts w:hint="eastAsia"/>
        </w:rPr>
        <w:t xml:space="preserve"> </w:t>
      </w:r>
      <w:r>
        <w:rPr>
          <w:rFonts w:hint="eastAsia"/>
        </w:rPr>
        <w:t>返回</w:t>
      </w:r>
      <w:r>
        <w:rPr>
          <w:rFonts w:hint="eastAsia"/>
          <w:bCs/>
        </w:rPr>
        <w:t>字段值</w:t>
      </w:r>
      <w:r>
        <w:rPr>
          <w:rFonts w:hint="eastAsia"/>
        </w:rPr>
        <w:t>与“检索词”相比，符合模糊匹配关系的记录。</w:t>
      </w:r>
    </w:p>
    <w:p w:rsidR="008431D2" w:rsidRDefault="00E40181">
      <w:pPr>
        <w:pStyle w:val="4"/>
        <w:spacing w:before="156" w:after="156"/>
        <w:rPr>
          <w:b/>
          <w:bCs/>
        </w:rPr>
      </w:pPr>
      <w:r>
        <w:rPr>
          <w:rFonts w:hint="eastAsia"/>
        </w:rPr>
        <w:t xml:space="preserve">4.14.6 </w:t>
      </w:r>
      <w:r>
        <w:rPr>
          <w:rFonts w:hint="eastAsia"/>
        </w:rPr>
        <w:t>相关查找</w:t>
      </w:r>
    </w:p>
    <w:p w:rsidR="008431D2" w:rsidRDefault="00E40181">
      <w:pPr>
        <w:pStyle w:val="a6"/>
      </w:pPr>
      <w:r>
        <w:rPr>
          <w:rFonts w:hint="eastAsia"/>
        </w:rPr>
        <w:t>检索语法：</w:t>
      </w:r>
      <w:r>
        <w:rPr>
          <w:rFonts w:hint="eastAsia"/>
        </w:rPr>
        <w:t xml:space="preserve"> &lt;</w:t>
      </w:r>
      <w:r>
        <w:rPr>
          <w:rFonts w:hint="eastAsia"/>
        </w:rPr>
        <w:t>检索</w:t>
      </w:r>
      <w:r>
        <w:rPr>
          <w:rFonts w:hint="eastAsia"/>
          <w:bCs/>
        </w:rPr>
        <w:t>字段名</w:t>
      </w:r>
      <w:r>
        <w:rPr>
          <w:rFonts w:hint="eastAsia"/>
          <w:bCs/>
        </w:rPr>
        <w:t>&gt;</w:t>
      </w:r>
      <w:r>
        <w:rPr>
          <w:rFonts w:hint="eastAsia"/>
          <w:bCs/>
        </w:rPr>
        <w:t xml:space="preserve">  %=  </w:t>
      </w:r>
      <w:r>
        <w:rPr>
          <w:rFonts w:hint="eastAsia"/>
        </w:rPr>
        <w:t>&lt;</w:t>
      </w:r>
      <w:r>
        <w:rPr>
          <w:rFonts w:hint="eastAsia"/>
        </w:rPr>
        <w:t>检索词</w:t>
      </w:r>
      <w:r>
        <w:rPr>
          <w:rFonts w:hint="eastAsia"/>
        </w:rPr>
        <w:t>&gt;</w:t>
      </w:r>
    </w:p>
    <w:p w:rsidR="008431D2" w:rsidRDefault="00E40181">
      <w:pPr>
        <w:pStyle w:val="a6"/>
      </w:pPr>
      <w:r>
        <w:rPr>
          <w:rFonts w:hint="eastAsia"/>
        </w:rPr>
        <w:t>检索结果：</w:t>
      </w:r>
      <w:r>
        <w:rPr>
          <w:rFonts w:hint="eastAsia"/>
        </w:rPr>
        <w:t xml:space="preserve"> </w:t>
      </w:r>
      <w:r>
        <w:rPr>
          <w:rFonts w:hint="eastAsia"/>
        </w:rPr>
        <w:t>返回</w:t>
      </w:r>
      <w:r>
        <w:rPr>
          <w:rFonts w:hint="eastAsia"/>
          <w:bCs/>
        </w:rPr>
        <w:t>字段值</w:t>
      </w:r>
      <w:r>
        <w:rPr>
          <w:rFonts w:hint="eastAsia"/>
        </w:rPr>
        <w:t>与“检索词”相比，最相关的部分记录。</w:t>
      </w:r>
    </w:p>
    <w:p w:rsidR="008431D2" w:rsidRDefault="008431D2">
      <w:pPr>
        <w:spacing w:after="100" w:afterAutospacing="1"/>
        <w:ind w:firstLineChars="200" w:firstLine="420"/>
        <w:rPr>
          <w:rFonts w:eastAsia="新宋体"/>
          <w:szCs w:val="21"/>
        </w:rPr>
      </w:pPr>
    </w:p>
    <w:p w:rsidR="008431D2" w:rsidRDefault="00E40181">
      <w:pPr>
        <w:pStyle w:val="3"/>
      </w:pPr>
      <w:bookmarkStart w:id="94" w:name="_Toc403566278"/>
      <w:r>
        <w:rPr>
          <w:rFonts w:hint="eastAsia"/>
        </w:rPr>
        <w:t>4.15 LFTEXT</w:t>
      </w:r>
      <w:r>
        <w:rPr>
          <w:rFonts w:hint="eastAsia"/>
        </w:rPr>
        <w:t>类型</w:t>
      </w:r>
      <w:bookmarkEnd w:id="94"/>
    </w:p>
    <w:p w:rsidR="008431D2" w:rsidRDefault="00E40181">
      <w:pPr>
        <w:pStyle w:val="a6"/>
      </w:pPr>
      <w:r>
        <w:rPr>
          <w:rFonts w:hint="eastAsia"/>
        </w:rPr>
        <w:t>其功能检索特性与</w:t>
      </w:r>
      <w:r>
        <w:rPr>
          <w:rFonts w:hint="eastAsia"/>
        </w:rPr>
        <w:t>QTEXT</w:t>
      </w:r>
      <w:r>
        <w:rPr>
          <w:rFonts w:hint="eastAsia"/>
        </w:rPr>
        <w:t>几乎完全一样，差别在于</w:t>
      </w:r>
      <w:r>
        <w:rPr>
          <w:rFonts w:hint="eastAsia"/>
        </w:rPr>
        <w:t>LFTEXT</w:t>
      </w:r>
      <w:r>
        <w:rPr>
          <w:rFonts w:hint="eastAsia"/>
        </w:rPr>
        <w:t>仅仅使用回车和换行符作为分句符号。</w:t>
      </w:r>
    </w:p>
    <w:p w:rsidR="008431D2" w:rsidRDefault="00E40181">
      <w:pPr>
        <w:pStyle w:val="a6"/>
      </w:pPr>
      <w:r>
        <w:rPr>
          <w:rFonts w:hint="eastAsia"/>
        </w:rPr>
        <w:t>LFTEXT</w:t>
      </w:r>
      <w:r>
        <w:rPr>
          <w:rFonts w:hint="eastAsia"/>
        </w:rPr>
        <w:t>具体用法和功能请参阅</w:t>
      </w:r>
      <w:r>
        <w:rPr>
          <w:rFonts w:hint="eastAsia"/>
        </w:rPr>
        <w:t>QTEXT</w:t>
      </w:r>
      <w:r>
        <w:rPr>
          <w:rFonts w:hint="eastAsia"/>
        </w:rPr>
        <w:t>。</w:t>
      </w:r>
    </w:p>
    <w:p w:rsidR="008431D2" w:rsidRDefault="008431D2">
      <w:pPr>
        <w:spacing w:after="100" w:afterAutospacing="1"/>
        <w:ind w:firstLineChars="257" w:firstLine="540"/>
        <w:rPr>
          <w:rFonts w:eastAsia="新宋体"/>
        </w:rPr>
      </w:pPr>
    </w:p>
    <w:p w:rsidR="008431D2" w:rsidRDefault="00E40181">
      <w:pPr>
        <w:pStyle w:val="3"/>
      </w:pPr>
      <w:bookmarkStart w:id="95" w:name="_Toc403566279"/>
      <w:r>
        <w:rPr>
          <w:rFonts w:hint="eastAsia"/>
        </w:rPr>
        <w:t>4.16 TYTDTEXT</w:t>
      </w:r>
      <w:r>
        <w:rPr>
          <w:rFonts w:hint="eastAsia"/>
        </w:rPr>
        <w:t>和</w:t>
      </w:r>
      <w:r>
        <w:rPr>
          <w:rFonts w:hint="eastAsia"/>
        </w:rPr>
        <w:t>TYTEXT</w:t>
      </w:r>
      <w:r>
        <w:rPr>
          <w:rFonts w:hint="eastAsia"/>
        </w:rPr>
        <w:t>类型</w:t>
      </w:r>
      <w:bookmarkEnd w:id="90"/>
      <w:bookmarkEnd w:id="95"/>
    </w:p>
    <w:p w:rsidR="008431D2" w:rsidRDefault="00E40181">
      <w:pPr>
        <w:pStyle w:val="a6"/>
      </w:pPr>
      <w:r>
        <w:rPr>
          <w:rFonts w:hint="eastAsia"/>
        </w:rPr>
        <w:t>基本检索功能与</w:t>
      </w:r>
      <w:r>
        <w:rPr>
          <w:rFonts w:hint="eastAsia"/>
        </w:rPr>
        <w:t>LTEXTCHAR</w:t>
      </w:r>
      <w:r>
        <w:rPr>
          <w:rFonts w:hint="eastAsia"/>
        </w:rPr>
        <w:t>完全一样。</w:t>
      </w:r>
    </w:p>
    <w:p w:rsidR="008431D2" w:rsidRDefault="00E40181">
      <w:pPr>
        <w:pStyle w:val="a6"/>
      </w:pPr>
      <w:r>
        <w:rPr>
          <w:rFonts w:hint="eastAsia"/>
        </w:rPr>
        <w:t>TYTDTEXT</w:t>
      </w:r>
      <w:r>
        <w:rPr>
          <w:rFonts w:hint="eastAsia"/>
        </w:rPr>
        <w:t>和</w:t>
      </w:r>
      <w:r>
        <w:rPr>
          <w:rFonts w:hint="eastAsia"/>
        </w:rPr>
        <w:t>TYTEXT</w:t>
      </w:r>
      <w:r>
        <w:rPr>
          <w:rFonts w:hint="eastAsia"/>
        </w:rPr>
        <w:t>特点在于，在匹配的时候，汉字按照同音字来匹配，而不同于其他全文索引类型，匹配方式是按照汉字内码来进行的。其中</w:t>
      </w:r>
      <w:r>
        <w:rPr>
          <w:rFonts w:hint="eastAsia"/>
        </w:rPr>
        <w:t xml:space="preserve"> TYTDTEXT </w:t>
      </w:r>
      <w:r>
        <w:rPr>
          <w:rFonts w:hint="eastAsia"/>
        </w:rPr>
        <w:t>匹配同</w:t>
      </w:r>
      <w:r>
        <w:rPr>
          <w:rFonts w:hint="eastAsia"/>
        </w:rPr>
        <w:t>音字并且区分音调，</w:t>
      </w:r>
      <w:r>
        <w:rPr>
          <w:rFonts w:hint="eastAsia"/>
        </w:rPr>
        <w:t xml:space="preserve">TYTEXT </w:t>
      </w:r>
      <w:r>
        <w:rPr>
          <w:rFonts w:hint="eastAsia"/>
        </w:rPr>
        <w:t>则不区分音调。需要注意的是，对于多音的汉字，以其常用音为准。</w:t>
      </w:r>
    </w:p>
    <w:p w:rsidR="008431D2" w:rsidRDefault="00E40181">
      <w:pPr>
        <w:pStyle w:val="a6"/>
      </w:pPr>
      <w:r>
        <w:rPr>
          <w:rFonts w:hint="eastAsia"/>
        </w:rPr>
        <w:t xml:space="preserve">GBK </w:t>
      </w:r>
      <w:r>
        <w:rPr>
          <w:rFonts w:hint="eastAsia"/>
        </w:rPr>
        <w:t>字符集中，将繁体字和简体字统一到这一个编码字符集中。同一个字不同字形，发音当然一致。所以，同音字也支持繁简统一。</w:t>
      </w:r>
    </w:p>
    <w:p w:rsidR="008431D2" w:rsidRDefault="00E40181">
      <w:pPr>
        <w:pStyle w:val="a6"/>
      </w:pPr>
      <w:r>
        <w:rPr>
          <w:rFonts w:hint="eastAsia"/>
        </w:rPr>
        <w:t>在最新的系统中，提供了最新的索引模式，“词干”索引，支持汉字繁简统一、英文词干统一。下面以示例说明这其中的差别：</w:t>
      </w:r>
    </w:p>
    <w:p w:rsidR="008431D2" w:rsidRDefault="00E40181">
      <w:pPr>
        <w:pStyle w:val="a6"/>
      </w:pPr>
      <w:r>
        <w:rPr>
          <w:rFonts w:hint="eastAsia"/>
        </w:rPr>
        <w:t>表</w:t>
      </w:r>
      <w:r>
        <w:rPr>
          <w:rFonts w:hint="eastAsia"/>
        </w:rPr>
        <w:t xml:space="preserve"> TEST </w:t>
      </w:r>
      <w:r>
        <w:rPr>
          <w:rFonts w:hint="eastAsia"/>
        </w:rPr>
        <w:t>字段“词汇”，其五条记录如下</w:t>
      </w:r>
    </w:p>
    <w:tbl>
      <w:tblPr>
        <w:tblW w:w="5534" w:type="dxa"/>
        <w:jc w:val="center"/>
        <w:tblBorders>
          <w:top w:val="single" w:sz="12" w:space="0" w:color="auto"/>
          <w:bottom w:val="single" w:sz="12" w:space="0" w:color="auto"/>
        </w:tblBorders>
        <w:tblLayout w:type="fixed"/>
        <w:tblLook w:val="04A0" w:firstRow="1" w:lastRow="0" w:firstColumn="1" w:lastColumn="0" w:noHBand="0" w:noVBand="1"/>
      </w:tblPr>
      <w:tblGrid>
        <w:gridCol w:w="1080"/>
        <w:gridCol w:w="4454"/>
      </w:tblGrid>
      <w:tr w:rsidR="008431D2">
        <w:trPr>
          <w:jc w:val="center"/>
        </w:trPr>
        <w:tc>
          <w:tcPr>
            <w:tcW w:w="1080" w:type="dxa"/>
            <w:tcBorders>
              <w:bottom w:val="single" w:sz="4" w:space="0" w:color="auto"/>
            </w:tcBorders>
          </w:tcPr>
          <w:p w:rsidR="008431D2" w:rsidRDefault="00E40181">
            <w:pPr>
              <w:pStyle w:val="20"/>
              <w:rPr>
                <w:b/>
              </w:rPr>
            </w:pPr>
            <w:r>
              <w:rPr>
                <w:rFonts w:hint="eastAsia"/>
                <w:b/>
              </w:rPr>
              <w:t>记录序号</w:t>
            </w:r>
          </w:p>
        </w:tc>
        <w:tc>
          <w:tcPr>
            <w:tcW w:w="4454" w:type="dxa"/>
            <w:tcBorders>
              <w:bottom w:val="single" w:sz="4" w:space="0" w:color="auto"/>
            </w:tcBorders>
          </w:tcPr>
          <w:p w:rsidR="008431D2" w:rsidRDefault="00E40181">
            <w:pPr>
              <w:pStyle w:val="20"/>
              <w:rPr>
                <w:b/>
              </w:rPr>
            </w:pPr>
            <w:r>
              <w:rPr>
                <w:rFonts w:hint="eastAsia"/>
                <w:b/>
              </w:rPr>
              <w:t>“词汇”字段值</w:t>
            </w:r>
          </w:p>
        </w:tc>
      </w:tr>
      <w:tr w:rsidR="008431D2">
        <w:trPr>
          <w:jc w:val="center"/>
        </w:trPr>
        <w:tc>
          <w:tcPr>
            <w:tcW w:w="1080" w:type="dxa"/>
            <w:tcBorders>
              <w:top w:val="single" w:sz="4" w:space="0" w:color="auto"/>
            </w:tcBorders>
          </w:tcPr>
          <w:p w:rsidR="008431D2" w:rsidRDefault="00E40181">
            <w:pPr>
              <w:pStyle w:val="20"/>
            </w:pPr>
            <w:r>
              <w:rPr>
                <w:rFonts w:hint="eastAsia"/>
              </w:rPr>
              <w:t>1</w:t>
            </w:r>
          </w:p>
        </w:tc>
        <w:tc>
          <w:tcPr>
            <w:tcW w:w="4454" w:type="dxa"/>
            <w:tcBorders>
              <w:top w:val="single" w:sz="4" w:space="0" w:color="auto"/>
            </w:tcBorders>
          </w:tcPr>
          <w:p w:rsidR="008431D2" w:rsidRDefault="00E40181">
            <w:pPr>
              <w:pStyle w:val="20"/>
            </w:pPr>
            <w:r>
              <w:rPr>
                <w:rFonts w:hint="eastAsia"/>
              </w:rPr>
              <w:t>实施</w:t>
            </w:r>
          </w:p>
        </w:tc>
      </w:tr>
      <w:tr w:rsidR="008431D2">
        <w:trPr>
          <w:jc w:val="center"/>
        </w:trPr>
        <w:tc>
          <w:tcPr>
            <w:tcW w:w="1080" w:type="dxa"/>
          </w:tcPr>
          <w:p w:rsidR="008431D2" w:rsidRDefault="00E40181">
            <w:pPr>
              <w:pStyle w:val="20"/>
            </w:pPr>
            <w:r>
              <w:rPr>
                <w:rFonts w:hint="eastAsia"/>
              </w:rPr>
              <w:t>2</w:t>
            </w:r>
          </w:p>
        </w:tc>
        <w:tc>
          <w:tcPr>
            <w:tcW w:w="4454" w:type="dxa"/>
          </w:tcPr>
          <w:p w:rsidR="008431D2" w:rsidRDefault="00E40181">
            <w:pPr>
              <w:pStyle w:val="20"/>
            </w:pPr>
            <w:r>
              <w:rPr>
                <w:rFonts w:hint="eastAsia"/>
              </w:rPr>
              <w:t>试试</w:t>
            </w:r>
          </w:p>
        </w:tc>
      </w:tr>
      <w:tr w:rsidR="008431D2">
        <w:trPr>
          <w:jc w:val="center"/>
        </w:trPr>
        <w:tc>
          <w:tcPr>
            <w:tcW w:w="1080" w:type="dxa"/>
          </w:tcPr>
          <w:p w:rsidR="008431D2" w:rsidRDefault="00E40181">
            <w:pPr>
              <w:pStyle w:val="20"/>
            </w:pPr>
            <w:r>
              <w:rPr>
                <w:rFonts w:hint="eastAsia"/>
              </w:rPr>
              <w:t>3</w:t>
            </w:r>
          </w:p>
        </w:tc>
        <w:tc>
          <w:tcPr>
            <w:tcW w:w="4454" w:type="dxa"/>
          </w:tcPr>
          <w:p w:rsidR="008431D2" w:rsidRDefault="00E40181">
            <w:pPr>
              <w:pStyle w:val="20"/>
            </w:pPr>
            <w:r>
              <w:rPr>
                <w:rFonts w:hint="eastAsia"/>
              </w:rPr>
              <w:t>石狮</w:t>
            </w:r>
          </w:p>
        </w:tc>
      </w:tr>
      <w:tr w:rsidR="008431D2">
        <w:trPr>
          <w:jc w:val="center"/>
        </w:trPr>
        <w:tc>
          <w:tcPr>
            <w:tcW w:w="1080" w:type="dxa"/>
          </w:tcPr>
          <w:p w:rsidR="008431D2" w:rsidRDefault="00E40181">
            <w:pPr>
              <w:pStyle w:val="20"/>
            </w:pPr>
            <w:r>
              <w:rPr>
                <w:rFonts w:hint="eastAsia"/>
              </w:rPr>
              <w:t>4</w:t>
            </w:r>
          </w:p>
        </w:tc>
        <w:tc>
          <w:tcPr>
            <w:tcW w:w="4454" w:type="dxa"/>
          </w:tcPr>
          <w:p w:rsidR="008431D2" w:rsidRDefault="00E40181">
            <w:pPr>
              <w:pStyle w:val="20"/>
            </w:pPr>
            <w:r>
              <w:rPr>
                <w:rFonts w:hint="eastAsia"/>
              </w:rPr>
              <w:t>事实</w:t>
            </w:r>
          </w:p>
        </w:tc>
      </w:tr>
      <w:tr w:rsidR="008431D2">
        <w:trPr>
          <w:jc w:val="center"/>
        </w:trPr>
        <w:tc>
          <w:tcPr>
            <w:tcW w:w="1080" w:type="dxa"/>
          </w:tcPr>
          <w:p w:rsidR="008431D2" w:rsidRDefault="00E40181">
            <w:pPr>
              <w:pStyle w:val="20"/>
            </w:pPr>
            <w:r>
              <w:rPr>
                <w:rFonts w:hint="eastAsia"/>
              </w:rPr>
              <w:t>5</w:t>
            </w:r>
          </w:p>
        </w:tc>
        <w:tc>
          <w:tcPr>
            <w:tcW w:w="4454" w:type="dxa"/>
          </w:tcPr>
          <w:p w:rsidR="008431D2" w:rsidRDefault="00E40181">
            <w:pPr>
              <w:pStyle w:val="20"/>
            </w:pPr>
            <w:r>
              <w:rPr>
                <w:rFonts w:hint="eastAsia"/>
              </w:rPr>
              <w:t>實施</w:t>
            </w:r>
          </w:p>
        </w:tc>
      </w:tr>
    </w:tbl>
    <w:p w:rsidR="008431D2" w:rsidRDefault="00E40181">
      <w:pPr>
        <w:pStyle w:val="a6"/>
      </w:pPr>
      <w:r>
        <w:rPr>
          <w:rFonts w:hint="eastAsia"/>
        </w:rPr>
        <w:t>执行</w:t>
      </w:r>
      <w:r>
        <w:rPr>
          <w:rFonts w:hint="eastAsia"/>
        </w:rPr>
        <w:t>KSQL</w:t>
      </w:r>
      <w:r>
        <w:rPr>
          <w:rFonts w:hint="eastAsia"/>
        </w:rPr>
        <w:t>：</w:t>
      </w:r>
    </w:p>
    <w:tbl>
      <w:tblPr>
        <w:tblW w:w="8522" w:type="dxa"/>
        <w:tblInd w:w="108" w:type="dxa"/>
        <w:tblLayout w:type="fixed"/>
        <w:tblLook w:val="04A0" w:firstRow="1" w:lastRow="0" w:firstColumn="1" w:lastColumn="0" w:noHBand="0" w:noVBand="1"/>
      </w:tblPr>
      <w:tblGrid>
        <w:gridCol w:w="1749"/>
        <w:gridCol w:w="6773"/>
      </w:tblGrid>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test</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词汇</w:t>
            </w:r>
            <w:r>
              <w:rPr>
                <w:rFonts w:ascii="仿宋" w:eastAsia="仿宋" w:hAnsi="仿宋" w:cs="仿宋" w:hint="eastAsia"/>
                <w:sz w:val="18"/>
                <w:szCs w:val="18"/>
              </w:rPr>
              <w:t>=</w:t>
            </w:r>
            <w:r>
              <w:rPr>
                <w:rFonts w:ascii="仿宋" w:eastAsia="仿宋" w:hAnsi="仿宋" w:cs="仿宋" w:hint="eastAsia"/>
                <w:sz w:val="18"/>
                <w:szCs w:val="18"/>
              </w:rPr>
              <w:t>实施</w:t>
            </w:r>
          </w:p>
        </w:tc>
      </w:tr>
    </w:tbl>
    <w:p w:rsidR="008431D2" w:rsidRDefault="008431D2">
      <w:pPr>
        <w:rPr>
          <w:rFonts w:eastAsia="新宋体"/>
        </w:rPr>
      </w:pPr>
    </w:p>
    <w:p w:rsidR="008431D2" w:rsidRDefault="00E40181">
      <w:pPr>
        <w:pStyle w:val="a6"/>
      </w:pPr>
      <w:r>
        <w:rPr>
          <w:rFonts w:hint="eastAsia"/>
        </w:rPr>
        <w:t>如果字段“词汇”为</w:t>
      </w:r>
      <w:r>
        <w:rPr>
          <w:rFonts w:hint="eastAsia"/>
        </w:rPr>
        <w:t xml:space="preserve"> LTEXTCHAR</w:t>
      </w:r>
      <w:r>
        <w:rPr>
          <w:rFonts w:hint="eastAsia"/>
        </w:rPr>
        <w:t>，“正常”索引模式，则能命中记录序号为</w:t>
      </w:r>
      <w:r>
        <w:rPr>
          <w:rFonts w:hint="eastAsia"/>
        </w:rPr>
        <w:t xml:space="preserve"> 1 </w:t>
      </w:r>
      <w:r>
        <w:rPr>
          <w:rFonts w:hint="eastAsia"/>
        </w:rPr>
        <w:t>的记录。</w:t>
      </w:r>
    </w:p>
    <w:p w:rsidR="008431D2" w:rsidRDefault="00E40181">
      <w:pPr>
        <w:pStyle w:val="a6"/>
      </w:pPr>
      <w:r>
        <w:rPr>
          <w:rFonts w:hint="eastAsia"/>
        </w:rPr>
        <w:t>如果字段“词汇”为</w:t>
      </w:r>
      <w:r>
        <w:rPr>
          <w:rFonts w:hint="eastAsia"/>
        </w:rPr>
        <w:t xml:space="preserve"> LTEXTCHAR</w:t>
      </w:r>
      <w:r>
        <w:rPr>
          <w:rFonts w:hint="eastAsia"/>
        </w:rPr>
        <w:t>，“词干”索引模式，则能命中记录序号为</w:t>
      </w:r>
      <w:r>
        <w:rPr>
          <w:rFonts w:hint="eastAsia"/>
        </w:rPr>
        <w:t xml:space="preserve"> 1</w:t>
      </w:r>
      <w:r>
        <w:rPr>
          <w:rFonts w:hint="eastAsia"/>
        </w:rPr>
        <w:t>、</w:t>
      </w:r>
      <w:r>
        <w:rPr>
          <w:rFonts w:hint="eastAsia"/>
        </w:rPr>
        <w:t xml:space="preserve">5 </w:t>
      </w:r>
      <w:r>
        <w:rPr>
          <w:rFonts w:hint="eastAsia"/>
        </w:rPr>
        <w:t>的记录。</w:t>
      </w:r>
    </w:p>
    <w:p w:rsidR="008431D2" w:rsidRDefault="00E40181">
      <w:pPr>
        <w:pStyle w:val="a6"/>
      </w:pPr>
      <w:r>
        <w:rPr>
          <w:rFonts w:hint="eastAsia"/>
        </w:rPr>
        <w:t>如果字段“词汇”为</w:t>
      </w:r>
      <w:r>
        <w:rPr>
          <w:rFonts w:hint="eastAsia"/>
        </w:rPr>
        <w:t xml:space="preserve"> TYTDTEXT</w:t>
      </w:r>
      <w:r>
        <w:rPr>
          <w:rFonts w:hint="eastAsia"/>
        </w:rPr>
        <w:t>，“正常”索引模式，则能命中记录序号为</w:t>
      </w:r>
      <w:r>
        <w:rPr>
          <w:rFonts w:hint="eastAsia"/>
        </w:rPr>
        <w:t xml:space="preserve"> 1</w:t>
      </w:r>
      <w:r>
        <w:rPr>
          <w:rFonts w:hint="eastAsia"/>
        </w:rPr>
        <w:t>、</w:t>
      </w:r>
      <w:r>
        <w:rPr>
          <w:rFonts w:hint="eastAsia"/>
        </w:rPr>
        <w:t>3</w:t>
      </w:r>
      <w:r>
        <w:rPr>
          <w:rFonts w:hint="eastAsia"/>
        </w:rPr>
        <w:t>、</w:t>
      </w:r>
      <w:r>
        <w:rPr>
          <w:rFonts w:hint="eastAsia"/>
        </w:rPr>
        <w:t xml:space="preserve">5 </w:t>
      </w:r>
      <w:r>
        <w:rPr>
          <w:rFonts w:hint="eastAsia"/>
        </w:rPr>
        <w:t>的记录。</w:t>
      </w:r>
    </w:p>
    <w:p w:rsidR="008431D2" w:rsidRDefault="00E40181">
      <w:pPr>
        <w:pStyle w:val="a6"/>
      </w:pPr>
      <w:r>
        <w:rPr>
          <w:rFonts w:hint="eastAsia"/>
        </w:rPr>
        <w:t>如果字段“词汇”为</w:t>
      </w:r>
      <w:r>
        <w:rPr>
          <w:rFonts w:hint="eastAsia"/>
        </w:rPr>
        <w:t xml:space="preserve"> TYTEXT</w:t>
      </w:r>
      <w:r>
        <w:rPr>
          <w:rFonts w:hint="eastAsia"/>
        </w:rPr>
        <w:t>，“正常”索引模式，则能命中记录序号为</w:t>
      </w:r>
      <w:r>
        <w:rPr>
          <w:rFonts w:hint="eastAsia"/>
        </w:rPr>
        <w:t xml:space="preserve"> 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 xml:space="preserve">5 </w:t>
      </w:r>
      <w:r>
        <w:rPr>
          <w:rFonts w:hint="eastAsia"/>
        </w:rPr>
        <w:t>全部记录。</w:t>
      </w:r>
    </w:p>
    <w:p w:rsidR="008431D2" w:rsidRDefault="00E40181">
      <w:pPr>
        <w:pStyle w:val="3"/>
      </w:pPr>
      <w:bookmarkStart w:id="96" w:name="_Toc403566280"/>
      <w:bookmarkStart w:id="97" w:name="_Toc216669124"/>
      <w:r>
        <w:rPr>
          <w:rFonts w:hint="eastAsia"/>
        </w:rPr>
        <w:t>4.17 VECTOR</w:t>
      </w:r>
      <w:r>
        <w:rPr>
          <w:rFonts w:hint="eastAsia"/>
        </w:rPr>
        <w:t>、</w:t>
      </w:r>
      <w:r>
        <w:rPr>
          <w:rFonts w:hint="eastAsia"/>
        </w:rPr>
        <w:t>SVSM</w:t>
      </w:r>
      <w:r>
        <w:rPr>
          <w:rFonts w:hint="eastAsia"/>
        </w:rPr>
        <w:t>、</w:t>
      </w:r>
      <w:r>
        <w:rPr>
          <w:rFonts w:hint="eastAsia"/>
        </w:rPr>
        <w:t>MVSM</w:t>
      </w:r>
      <w:r>
        <w:rPr>
          <w:rFonts w:hint="eastAsia"/>
        </w:rPr>
        <w:t>类型</w:t>
      </w:r>
      <w:bookmarkEnd w:id="96"/>
      <w:bookmarkEnd w:id="97"/>
    </w:p>
    <w:p w:rsidR="008431D2" w:rsidRDefault="00E40181">
      <w:pPr>
        <w:pStyle w:val="a6"/>
        <w:rPr>
          <w:rFonts w:cs="宋体"/>
          <w:kern w:val="0"/>
        </w:rPr>
      </w:pPr>
      <w:r>
        <w:rPr>
          <w:rFonts w:hint="eastAsia"/>
        </w:rPr>
        <w:t>VECTOR</w:t>
      </w:r>
      <w:r>
        <w:rPr>
          <w:rFonts w:hint="eastAsia"/>
        </w:rPr>
        <w:t>是</w:t>
      </w:r>
      <w:r>
        <w:rPr>
          <w:rFonts w:hint="eastAsia"/>
        </w:rPr>
        <w:t>KBase</w:t>
      </w:r>
      <w:r>
        <w:rPr>
          <w:rFonts w:hint="eastAsia"/>
        </w:rPr>
        <w:t>系统提供的</w:t>
      </w:r>
      <w:r>
        <w:rPr>
          <w:rFonts w:hint="eastAsia"/>
        </w:rPr>
        <w:t>基于向量运算的索引类型，为了有更高效的查询效果，权重过低的部分结果记录会被舍弃，不参与计算</w:t>
      </w:r>
      <w:r>
        <w:rPr>
          <w:rFonts w:cs="宋体" w:hint="eastAsia"/>
          <w:kern w:val="0"/>
        </w:rPr>
        <w:t>。</w:t>
      </w:r>
    </w:p>
    <w:p w:rsidR="008431D2" w:rsidRDefault="00E40181">
      <w:pPr>
        <w:pStyle w:val="a6"/>
        <w:rPr>
          <w:rFonts w:cs="宋体"/>
          <w:kern w:val="0"/>
        </w:rPr>
      </w:pPr>
      <w:r>
        <w:rPr>
          <w:rFonts w:cs="宋体" w:hint="eastAsia"/>
          <w:kern w:val="0"/>
        </w:rPr>
        <w:t>SVSM</w:t>
      </w:r>
      <w:r>
        <w:rPr>
          <w:rFonts w:cs="宋体" w:hint="eastAsia"/>
          <w:kern w:val="0"/>
        </w:rPr>
        <w:t>类型与</w:t>
      </w:r>
      <w:r>
        <w:rPr>
          <w:rFonts w:hint="eastAsia"/>
        </w:rPr>
        <w:t>VECTOR</w:t>
      </w:r>
      <w:r>
        <w:rPr>
          <w:rFonts w:hint="eastAsia"/>
        </w:rPr>
        <w:t>类型的区别，在于</w:t>
      </w:r>
      <w:r>
        <w:rPr>
          <w:rFonts w:hint="eastAsia"/>
        </w:rPr>
        <w:t>SVSM</w:t>
      </w:r>
      <w:r>
        <w:rPr>
          <w:rFonts w:hint="eastAsia"/>
        </w:rPr>
        <w:t>类型所有命中的结果记录号都会参与计算，性能上有所差异。</w:t>
      </w:r>
      <w:r>
        <w:rPr>
          <w:rFonts w:cs="宋体" w:hint="eastAsia"/>
          <w:kern w:val="0"/>
        </w:rPr>
        <w:t>MVSM</w:t>
      </w:r>
      <w:r>
        <w:rPr>
          <w:rFonts w:cs="宋体" w:hint="eastAsia"/>
          <w:kern w:val="0"/>
        </w:rPr>
        <w:t>是</w:t>
      </w:r>
      <w:r>
        <w:rPr>
          <w:rFonts w:hint="eastAsia"/>
        </w:rPr>
        <w:t>VECTOR</w:t>
      </w:r>
      <w:r>
        <w:rPr>
          <w:rFonts w:hint="eastAsia"/>
        </w:rPr>
        <w:t>的简化版。</w:t>
      </w:r>
    </w:p>
    <w:p w:rsidR="008431D2" w:rsidRDefault="00E40181">
      <w:pPr>
        <w:pStyle w:val="a6"/>
        <w:ind w:firstLineChars="0" w:firstLine="0"/>
      </w:pPr>
      <w:r>
        <w:rPr>
          <w:rFonts w:hint="eastAsia"/>
        </w:rPr>
        <w:t xml:space="preserve">       </w:t>
      </w:r>
      <w:r>
        <w:rPr>
          <w:rFonts w:hint="eastAsia"/>
        </w:rPr>
        <w:t>这些索引类型支持的检索语法：</w:t>
      </w:r>
      <w:bookmarkStart w:id="98" w:name="_Toc216669126"/>
    </w:p>
    <w:p w:rsidR="008431D2" w:rsidRDefault="00E40181">
      <w:pPr>
        <w:pStyle w:val="a6"/>
        <w:ind w:firstLineChars="0" w:firstLine="0"/>
      </w:pPr>
      <w:r>
        <w:rPr>
          <w:rFonts w:hint="eastAsia"/>
        </w:rPr>
        <w:t xml:space="preserve">       </w:t>
      </w:r>
      <w:r>
        <w:rPr>
          <w:rFonts w:hint="eastAsia"/>
        </w:rPr>
        <w:t>检索语法：</w:t>
      </w:r>
      <w:r>
        <w:rPr>
          <w:rFonts w:hint="eastAsia"/>
        </w:rPr>
        <w:t xml:space="preserve"> &lt;</w:t>
      </w:r>
      <w:r>
        <w:rPr>
          <w:rFonts w:hint="eastAsia"/>
        </w:rPr>
        <w:t>检索</w:t>
      </w:r>
      <w:r>
        <w:rPr>
          <w:rFonts w:hint="eastAsia"/>
          <w:bCs/>
        </w:rPr>
        <w:t>字段名</w:t>
      </w:r>
      <w:r>
        <w:rPr>
          <w:rFonts w:hint="eastAsia"/>
          <w:bCs/>
        </w:rPr>
        <w:t>&gt;  = [</w:t>
      </w:r>
      <w:r>
        <w:rPr>
          <w:rFonts w:hint="eastAsia"/>
          <w:bCs/>
        </w:rPr>
        <w:t>参数</w:t>
      </w:r>
      <w:r>
        <w:rPr>
          <w:rFonts w:cs="宋体" w:hint="eastAsia"/>
          <w:kern w:val="0"/>
        </w:rPr>
        <w:t>:N&lt;,|;&gt;]</w:t>
      </w:r>
      <w:r>
        <w:rPr>
          <w:rFonts w:hint="eastAsia"/>
          <w:bCs/>
        </w:rPr>
        <w:t>&lt;</w:t>
      </w:r>
      <w:r>
        <w:rPr>
          <w:rFonts w:hint="eastAsia"/>
        </w:rPr>
        <w:t>检索词</w:t>
      </w:r>
      <w:r>
        <w:rPr>
          <w:rFonts w:hint="eastAsia"/>
        </w:rPr>
        <w:t>&gt;</w:t>
      </w:r>
    </w:p>
    <w:p w:rsidR="008431D2" w:rsidRDefault="00E40181">
      <w:pPr>
        <w:pStyle w:val="af5"/>
        <w:spacing w:before="156" w:after="78"/>
      </w:pPr>
      <w:r>
        <w:rPr>
          <w:rFonts w:hint="eastAsia"/>
        </w:rPr>
        <w:lastRenderedPageBreak/>
        <w:t xml:space="preserve">   </w:t>
      </w:r>
      <w:r>
        <w:rPr>
          <w:rFonts w:ascii="Times New Roman" w:eastAsia="宋体" w:hAnsi="Times New Roman" w:hint="eastAsia"/>
        </w:rPr>
        <w:t xml:space="preserve"> </w:t>
      </w:r>
      <w:r>
        <w:rPr>
          <w:rFonts w:ascii="Times New Roman" w:eastAsia="宋体" w:hAnsi="Times New Roman" w:hint="eastAsia"/>
        </w:rPr>
        <w:t>其中：</w:t>
      </w:r>
    </w:p>
    <w:p w:rsidR="008431D2" w:rsidRDefault="00E40181">
      <w:pPr>
        <w:pStyle w:val="a6"/>
      </w:pPr>
      <w:r>
        <w:rPr>
          <w:rFonts w:hint="eastAsia"/>
          <w:bCs/>
        </w:rPr>
        <w:t>&lt;</w:t>
      </w:r>
      <w:r>
        <w:rPr>
          <w:rFonts w:hint="eastAsia"/>
        </w:rPr>
        <w:t>检索词</w:t>
      </w:r>
      <w:r>
        <w:rPr>
          <w:rFonts w:hint="eastAsia"/>
        </w:rPr>
        <w:t>&gt;:: =&lt;W1:F1,W2:F2,</w:t>
      </w:r>
      <w:r>
        <w:rPr>
          <w:rFonts w:hint="eastAsia"/>
        </w:rPr>
        <w:t>…</w:t>
      </w:r>
      <w:r>
        <w:rPr>
          <w:rFonts w:hint="eastAsia"/>
        </w:rPr>
        <w:t xml:space="preserve">Wi:Fi&gt;    </w:t>
      </w:r>
      <w:r>
        <w:rPr>
          <w:rFonts w:hint="eastAsia"/>
        </w:rPr>
        <w:t>或者</w:t>
      </w:r>
      <w:r>
        <w:rPr>
          <w:rFonts w:hint="eastAsia"/>
        </w:rPr>
        <w:t xml:space="preserve">   &lt;W1:F1;W2:F2; </w:t>
      </w:r>
      <w:r>
        <w:rPr>
          <w:rFonts w:hint="eastAsia"/>
        </w:rPr>
        <w:t>…</w:t>
      </w:r>
      <w:r>
        <w:rPr>
          <w:rFonts w:hint="eastAsia"/>
        </w:rPr>
        <w:t>Wi:Fi&gt;</w:t>
      </w:r>
    </w:p>
    <w:p w:rsidR="008431D2" w:rsidRDefault="00E40181">
      <w:pPr>
        <w:pStyle w:val="a6"/>
        <w:ind w:firstLineChars="0" w:firstLine="0"/>
      </w:pPr>
      <w:r>
        <w:rPr>
          <w:rFonts w:hint="eastAsia"/>
        </w:rPr>
        <w:t xml:space="preserve">        </w:t>
      </w:r>
      <w:r>
        <w:rPr>
          <w:rFonts w:hint="eastAsia"/>
          <w:bCs/>
        </w:rPr>
        <w:t>[</w:t>
      </w:r>
      <w:r>
        <w:rPr>
          <w:rFonts w:hint="eastAsia"/>
          <w:bCs/>
        </w:rPr>
        <w:t>参数</w:t>
      </w:r>
      <w:r>
        <w:rPr>
          <w:rFonts w:cs="宋体" w:hint="eastAsia"/>
          <w:kern w:val="0"/>
        </w:rPr>
        <w:t>:N&lt;,|;&gt;]</w:t>
      </w:r>
    </w:p>
    <w:p w:rsidR="008431D2" w:rsidRDefault="00E40181">
      <w:pPr>
        <w:pStyle w:val="a6"/>
        <w:ind w:firstLineChars="0" w:firstLine="0"/>
        <w:rPr>
          <w:rFonts w:cs="宋体"/>
          <w:kern w:val="0"/>
        </w:rPr>
      </w:pPr>
      <w:r>
        <w:rPr>
          <w:rFonts w:hint="eastAsia"/>
        </w:rPr>
        <w:t xml:space="preserve">             (1)</w:t>
      </w:r>
      <w:r>
        <w:rPr>
          <w:rFonts w:cs="宋体" w:hint="eastAsia"/>
          <w:kern w:val="0"/>
        </w:rPr>
        <w:t xml:space="preserve">__PRECISION:N   </w:t>
      </w:r>
      <w:r>
        <w:rPr>
          <w:rFonts w:cs="宋体" w:hint="eastAsia"/>
          <w:kern w:val="0"/>
        </w:rPr>
        <w:t>设置精度值，</w:t>
      </w:r>
      <w:r>
        <w:rPr>
          <w:rFonts w:cs="宋体" w:hint="eastAsia"/>
          <w:kern w:val="0"/>
        </w:rPr>
        <w:t>N</w:t>
      </w:r>
      <w:r>
        <w:rPr>
          <w:rFonts w:cs="宋体" w:hint="eastAsia"/>
          <w:kern w:val="0"/>
        </w:rPr>
        <w:t>值范围</w:t>
      </w:r>
      <w:r>
        <w:rPr>
          <w:rFonts w:cs="宋体" w:hint="eastAsia"/>
          <w:kern w:val="0"/>
        </w:rPr>
        <w:t>(1-100)</w:t>
      </w:r>
      <w:r>
        <w:rPr>
          <w:rFonts w:cs="宋体" w:hint="eastAsia"/>
          <w:kern w:val="0"/>
        </w:rPr>
        <w:t>；</w:t>
      </w:r>
    </w:p>
    <w:p w:rsidR="008431D2" w:rsidRDefault="00E40181">
      <w:pPr>
        <w:pStyle w:val="a6"/>
        <w:rPr>
          <w:rFonts w:cs="宋体"/>
          <w:kern w:val="0"/>
        </w:rPr>
      </w:pPr>
      <w:r>
        <w:rPr>
          <w:rFonts w:cs="宋体" w:hint="eastAsia"/>
          <w:kern w:val="0"/>
        </w:rPr>
        <w:t xml:space="preserve">     (2)__MINRELEVANT:N   </w:t>
      </w:r>
      <w:r>
        <w:rPr>
          <w:rFonts w:cs="宋体" w:hint="eastAsia"/>
          <w:kern w:val="0"/>
        </w:rPr>
        <w:t>设置最小相关度取值，</w:t>
      </w:r>
      <w:r>
        <w:rPr>
          <w:rFonts w:cs="宋体" w:hint="eastAsia"/>
          <w:kern w:val="0"/>
        </w:rPr>
        <w:t>N</w:t>
      </w:r>
      <w:r>
        <w:rPr>
          <w:rFonts w:cs="宋体" w:hint="eastAsia"/>
          <w:kern w:val="0"/>
        </w:rPr>
        <w:t>值范围</w:t>
      </w:r>
      <w:r>
        <w:rPr>
          <w:rFonts w:cs="宋体" w:hint="eastAsia"/>
          <w:kern w:val="0"/>
        </w:rPr>
        <w:t>(1-60)</w:t>
      </w:r>
      <w:r>
        <w:rPr>
          <w:rFonts w:cs="宋体" w:hint="eastAsia"/>
          <w:kern w:val="0"/>
        </w:rPr>
        <w:t>，检索出记录的相关度均要大于</w:t>
      </w:r>
      <w:r>
        <w:rPr>
          <w:rFonts w:cs="宋体" w:hint="eastAsia"/>
          <w:kern w:val="0"/>
        </w:rPr>
        <w:t>N</w:t>
      </w:r>
      <w:r>
        <w:rPr>
          <w:rFonts w:cs="宋体" w:hint="eastAsia"/>
          <w:kern w:val="0"/>
        </w:rPr>
        <w:t>值；</w:t>
      </w:r>
    </w:p>
    <w:p w:rsidR="008431D2" w:rsidRDefault="00E40181">
      <w:pPr>
        <w:pStyle w:val="a6"/>
        <w:rPr>
          <w:rFonts w:cs="宋体"/>
          <w:kern w:val="0"/>
        </w:rPr>
      </w:pPr>
      <w:r>
        <w:rPr>
          <w:rFonts w:cs="宋体" w:hint="eastAsia"/>
          <w:kern w:val="0"/>
        </w:rPr>
        <w:t xml:space="preserve">     (3)__MINHITWORD:N   </w:t>
      </w:r>
      <w:r>
        <w:rPr>
          <w:rFonts w:cs="宋体" w:hint="eastAsia"/>
          <w:kern w:val="0"/>
        </w:rPr>
        <w:t>必须命中特征词个数，值得注意的事，</w:t>
      </w:r>
      <w:r>
        <w:rPr>
          <w:rFonts w:cs="宋体" w:hint="eastAsia"/>
          <w:kern w:val="0"/>
        </w:rPr>
        <w:t xml:space="preserve"> Wi:+Fi</w:t>
      </w:r>
      <w:r>
        <w:rPr>
          <w:rFonts w:cs="宋体" w:hint="eastAsia"/>
          <w:kern w:val="0"/>
        </w:rPr>
        <w:t>，此种写法权重前有‘</w:t>
      </w:r>
      <w:r>
        <w:rPr>
          <w:rFonts w:cs="宋体" w:hint="eastAsia"/>
          <w:kern w:val="0"/>
        </w:rPr>
        <w:t>+</w:t>
      </w:r>
      <w:r>
        <w:rPr>
          <w:rFonts w:cs="宋体" w:hint="eastAsia"/>
          <w:kern w:val="0"/>
        </w:rPr>
        <w:t>’号，表示必须命中该特征词。</w:t>
      </w:r>
    </w:p>
    <w:p w:rsidR="008431D2" w:rsidRDefault="00E40181">
      <w:pPr>
        <w:pStyle w:val="a6"/>
        <w:rPr>
          <w:rFonts w:cs="宋体"/>
          <w:kern w:val="0"/>
        </w:rPr>
      </w:pPr>
      <w:r>
        <w:rPr>
          <w:rFonts w:cs="宋体" w:hint="eastAsia"/>
          <w:kern w:val="0"/>
        </w:rPr>
        <w:t>各参数间可以合并使用。需要注意的是，</w:t>
      </w:r>
      <w:r>
        <w:rPr>
          <w:rFonts w:hint="eastAsia"/>
        </w:rPr>
        <w:t>特征词间的分隔符与</w:t>
      </w:r>
      <w:r>
        <w:rPr>
          <w:rFonts w:hint="eastAsia"/>
          <w:bCs/>
        </w:rPr>
        <w:t>[</w:t>
      </w:r>
      <w:r>
        <w:rPr>
          <w:rFonts w:hint="eastAsia"/>
          <w:bCs/>
        </w:rPr>
        <w:t>参数</w:t>
      </w:r>
      <w:r>
        <w:rPr>
          <w:rFonts w:cs="宋体" w:hint="eastAsia"/>
          <w:kern w:val="0"/>
        </w:rPr>
        <w:t>:N]</w:t>
      </w:r>
      <w:r>
        <w:rPr>
          <w:rFonts w:hint="eastAsia"/>
        </w:rPr>
        <w:t>后的分隔符，必须与系统设置的分隔符保持一致</w:t>
      </w:r>
      <w:r>
        <w:rPr>
          <w:rFonts w:hint="eastAsia"/>
        </w:rPr>
        <w:t>，系统分隔符参数设置参考</w:t>
      </w:r>
      <w:r>
        <w:rPr>
          <w:rFonts w:hint="eastAsia"/>
        </w:rPr>
        <w:t>VECTOR</w:t>
      </w:r>
      <w:r>
        <w:rPr>
          <w:rFonts w:hint="eastAsia"/>
        </w:rPr>
        <w:t>数据类型章节</w:t>
      </w:r>
      <w:r>
        <w:rPr>
          <w:rFonts w:cs="宋体" w:hint="eastAsia"/>
          <w:kern w:val="0"/>
        </w:rPr>
        <w:t>。</w:t>
      </w:r>
    </w:p>
    <w:p w:rsidR="008431D2" w:rsidRDefault="00E40181">
      <w:pPr>
        <w:pStyle w:val="a6"/>
        <w:ind w:firstLineChars="0" w:firstLine="0"/>
        <w:rPr>
          <w:rFonts w:cs="宋体"/>
          <w:kern w:val="0"/>
        </w:rPr>
      </w:pPr>
      <w:r>
        <w:rPr>
          <w:rFonts w:hint="eastAsia"/>
        </w:rPr>
        <w:t xml:space="preserve">        </w:t>
      </w:r>
      <w:r>
        <w:rPr>
          <w:rFonts w:hint="eastAsia"/>
        </w:rPr>
        <w:t>检索结果：</w:t>
      </w:r>
      <w:r>
        <w:rPr>
          <w:rFonts w:hint="eastAsia"/>
        </w:rPr>
        <w:t xml:space="preserve"> </w:t>
      </w:r>
      <w:r>
        <w:rPr>
          <w:rFonts w:hint="eastAsia"/>
        </w:rPr>
        <w:t>返回</w:t>
      </w:r>
      <w:r>
        <w:rPr>
          <w:rFonts w:hint="eastAsia"/>
          <w:bCs/>
        </w:rPr>
        <w:t>字段值与</w:t>
      </w:r>
      <w:r>
        <w:rPr>
          <w:rFonts w:hint="eastAsia"/>
        </w:rPr>
        <w:t>“检索词”进行</w:t>
      </w:r>
      <w:r>
        <w:rPr>
          <w:rFonts w:hint="eastAsia"/>
          <w:bCs/>
        </w:rPr>
        <w:t>向量运算后，计算结果</w:t>
      </w:r>
      <w:r>
        <w:rPr>
          <w:rFonts w:hint="eastAsia"/>
        </w:rPr>
        <w:t>符合要求的记录。</w:t>
      </w:r>
    </w:p>
    <w:p w:rsidR="008431D2" w:rsidRDefault="00E40181">
      <w:pPr>
        <w:pStyle w:val="af5"/>
        <w:spacing w:before="156" w:after="78"/>
      </w:pPr>
      <w:r>
        <w:rPr>
          <w:rFonts w:hint="eastAsia"/>
        </w:rPr>
        <w:t>举例</w:t>
      </w:r>
      <w:r>
        <w:rPr>
          <w:rFonts w:hint="eastAsia"/>
        </w:rPr>
        <w:t>:</w:t>
      </w:r>
    </w:p>
    <w:p w:rsidR="008431D2" w:rsidRDefault="00E40181">
      <w:pPr>
        <w:pStyle w:val="a6"/>
        <w:numPr>
          <w:ilvl w:val="0"/>
          <w:numId w:val="7"/>
        </w:numPr>
      </w:pPr>
      <w:r>
        <w:rPr>
          <w:rFonts w:hint="eastAsia"/>
        </w:rPr>
        <w:t>前提系统设置</w:t>
      </w:r>
      <w:r>
        <w:rPr>
          <w:rFonts w:hint="eastAsia"/>
        </w:rPr>
        <w:t>(;)</w:t>
      </w:r>
      <w:r>
        <w:rPr>
          <w:rFonts w:hint="eastAsia"/>
        </w:rPr>
        <w:t>为分隔符，查找多个特征词，精度达</w:t>
      </w:r>
      <w:r>
        <w:rPr>
          <w:rFonts w:hint="eastAsia"/>
        </w:rPr>
        <w:t>95%</w:t>
      </w:r>
      <w:r>
        <w:rPr>
          <w:rFonts w:hint="eastAsia"/>
        </w:rPr>
        <w:t>：</w:t>
      </w:r>
    </w:p>
    <w:p w:rsidR="008431D2" w:rsidRDefault="00E40181">
      <w:pPr>
        <w:pStyle w:val="a6"/>
      </w:pPr>
      <w:r>
        <w:rPr>
          <w:rFonts w:hint="eastAsia"/>
        </w:rPr>
        <w:t>SELECT SYS_VSM FROM CJFD01 WHERE SYS_VSM ='</w:t>
      </w:r>
      <w:r>
        <w:rPr>
          <w:rFonts w:cs="宋体" w:hint="eastAsia"/>
          <w:kern w:val="0"/>
        </w:rPr>
        <w:t>__PRECISION:95</w:t>
      </w:r>
      <w:r>
        <w:rPr>
          <w:rFonts w:hint="eastAsia"/>
        </w:rPr>
        <w:t>;</w:t>
      </w:r>
      <w:r>
        <w:rPr>
          <w:rFonts w:hint="eastAsia"/>
        </w:rPr>
        <w:t>社会公平问题</w:t>
      </w:r>
      <w:r>
        <w:rPr>
          <w:rFonts w:hint="eastAsia"/>
        </w:rPr>
        <w:t>:7658;</w:t>
      </w:r>
      <w:r>
        <w:rPr>
          <w:rFonts w:hint="eastAsia"/>
        </w:rPr>
        <w:t>和谐社会</w:t>
      </w:r>
      <w:r>
        <w:rPr>
          <w:rFonts w:hint="eastAsia"/>
        </w:rPr>
        <w:t>:6352;</w:t>
      </w:r>
      <w:r>
        <w:rPr>
          <w:rFonts w:hint="eastAsia"/>
        </w:rPr>
        <w:t>实现途径</w:t>
      </w:r>
      <w:r>
        <w:rPr>
          <w:rFonts w:hint="eastAsia"/>
        </w:rPr>
        <w:t>:731;</w:t>
      </w:r>
      <w:r>
        <w:rPr>
          <w:rFonts w:hint="eastAsia"/>
        </w:rPr>
        <w:t>价值理想</w:t>
      </w:r>
      <w:r>
        <w:rPr>
          <w:rFonts w:hint="eastAsia"/>
        </w:rPr>
        <w:t>:544;</w:t>
      </w:r>
      <w:r>
        <w:rPr>
          <w:rFonts w:hint="eastAsia"/>
        </w:rPr>
        <w:t>人类社会</w:t>
      </w:r>
      <w:r>
        <w:rPr>
          <w:rFonts w:hint="eastAsia"/>
        </w:rPr>
        <w:t>:351;</w:t>
      </w:r>
      <w:r>
        <w:rPr>
          <w:rFonts w:hint="eastAsia"/>
        </w:rPr>
        <w:t>社会公正</w:t>
      </w:r>
      <w:r>
        <w:rPr>
          <w:rFonts w:hint="eastAsia"/>
        </w:rPr>
        <w:t>:81;'</w:t>
      </w:r>
    </w:p>
    <w:p w:rsidR="008431D2" w:rsidRDefault="00E40181">
      <w:pPr>
        <w:pStyle w:val="a6"/>
        <w:numPr>
          <w:ilvl w:val="0"/>
          <w:numId w:val="7"/>
        </w:numPr>
      </w:pPr>
      <w:r>
        <w:rPr>
          <w:rFonts w:hint="eastAsia"/>
        </w:rPr>
        <w:t>前提系统设置</w:t>
      </w:r>
      <w:r>
        <w:rPr>
          <w:rFonts w:hint="eastAsia"/>
        </w:rPr>
        <w:t>(,)</w:t>
      </w:r>
      <w:r>
        <w:rPr>
          <w:rFonts w:hint="eastAsia"/>
        </w:rPr>
        <w:t>为分隔符，查找多个特征词，相关度高于</w:t>
      </w:r>
      <w:r>
        <w:rPr>
          <w:rFonts w:hint="eastAsia"/>
        </w:rPr>
        <w:t>50%</w:t>
      </w:r>
      <w:r>
        <w:rPr>
          <w:rFonts w:hint="eastAsia"/>
        </w:rPr>
        <w:t>的记录：</w:t>
      </w:r>
    </w:p>
    <w:p w:rsidR="008431D2" w:rsidRDefault="00E40181">
      <w:pPr>
        <w:pStyle w:val="a6"/>
      </w:pPr>
      <w:r>
        <w:rPr>
          <w:rFonts w:hint="eastAsia"/>
        </w:rPr>
        <w:t>SELECT SYS_VSM FROM CJFD01 WHERE SYS_VSM ='</w:t>
      </w:r>
      <w:r>
        <w:rPr>
          <w:rFonts w:cs="宋体" w:hint="eastAsia"/>
          <w:kern w:val="0"/>
        </w:rPr>
        <w:t>__MINRELEVANT:50</w:t>
      </w:r>
      <w:r>
        <w:rPr>
          <w:rFonts w:hint="eastAsia"/>
        </w:rPr>
        <w:t>,</w:t>
      </w:r>
      <w:r>
        <w:rPr>
          <w:rFonts w:hint="eastAsia"/>
        </w:rPr>
        <w:t>社会公平问题</w:t>
      </w:r>
      <w:r>
        <w:rPr>
          <w:rFonts w:hint="eastAsia"/>
        </w:rPr>
        <w:t>:7658,</w:t>
      </w:r>
      <w:r>
        <w:rPr>
          <w:rFonts w:hint="eastAsia"/>
        </w:rPr>
        <w:t>和谐社会</w:t>
      </w:r>
      <w:r>
        <w:rPr>
          <w:rFonts w:hint="eastAsia"/>
        </w:rPr>
        <w:t>:6352,</w:t>
      </w:r>
      <w:r>
        <w:rPr>
          <w:rFonts w:hint="eastAsia"/>
        </w:rPr>
        <w:t>实现途径</w:t>
      </w:r>
      <w:r>
        <w:rPr>
          <w:rFonts w:hint="eastAsia"/>
        </w:rPr>
        <w:t>:731,</w:t>
      </w:r>
      <w:r>
        <w:rPr>
          <w:rFonts w:hint="eastAsia"/>
        </w:rPr>
        <w:t>价值理想</w:t>
      </w:r>
      <w:r>
        <w:rPr>
          <w:rFonts w:hint="eastAsia"/>
        </w:rPr>
        <w:t>:544,</w:t>
      </w:r>
      <w:r>
        <w:rPr>
          <w:rFonts w:hint="eastAsia"/>
        </w:rPr>
        <w:t>人类社会</w:t>
      </w:r>
      <w:r>
        <w:rPr>
          <w:rFonts w:hint="eastAsia"/>
        </w:rPr>
        <w:t>:351,</w:t>
      </w:r>
      <w:r>
        <w:rPr>
          <w:rFonts w:hint="eastAsia"/>
        </w:rPr>
        <w:t>社会公正</w:t>
      </w:r>
      <w:r>
        <w:rPr>
          <w:rFonts w:hint="eastAsia"/>
        </w:rPr>
        <w:t>:81,'</w:t>
      </w:r>
    </w:p>
    <w:p w:rsidR="008431D2" w:rsidRDefault="00E40181">
      <w:pPr>
        <w:pStyle w:val="a6"/>
        <w:numPr>
          <w:ilvl w:val="0"/>
          <w:numId w:val="7"/>
        </w:numPr>
      </w:pPr>
      <w:r>
        <w:rPr>
          <w:rFonts w:hint="eastAsia"/>
        </w:rPr>
        <w:t>前提系统设置</w:t>
      </w:r>
      <w:r>
        <w:rPr>
          <w:rFonts w:hint="eastAsia"/>
        </w:rPr>
        <w:t>(;)</w:t>
      </w:r>
      <w:r>
        <w:rPr>
          <w:rFonts w:hint="eastAsia"/>
        </w:rPr>
        <w:t>为分隔符，查找多个特征词，至少命中其中</w:t>
      </w:r>
      <w:r>
        <w:rPr>
          <w:rFonts w:hint="eastAsia"/>
        </w:rPr>
        <w:t>2</w:t>
      </w:r>
      <w:r>
        <w:rPr>
          <w:rFonts w:hint="eastAsia"/>
        </w:rPr>
        <w:t>个特征词，且包含特征词</w:t>
      </w:r>
      <w:r>
        <w:t>’</w:t>
      </w:r>
      <w:r>
        <w:rPr>
          <w:rFonts w:hint="eastAsia"/>
        </w:rPr>
        <w:t>和谐社会</w:t>
      </w:r>
      <w:r>
        <w:t>’</w:t>
      </w:r>
      <w:r>
        <w:rPr>
          <w:rFonts w:hint="eastAsia"/>
        </w:rPr>
        <w:t>：</w:t>
      </w:r>
    </w:p>
    <w:p w:rsidR="008431D2" w:rsidRDefault="00E40181">
      <w:pPr>
        <w:pStyle w:val="a6"/>
      </w:pPr>
      <w:r>
        <w:rPr>
          <w:rFonts w:hint="eastAsia"/>
        </w:rPr>
        <w:t>SELECT SYS_VSM FROM CJFD01 WHERE SYS_VSM ='</w:t>
      </w:r>
      <w:r>
        <w:rPr>
          <w:rFonts w:cs="宋体" w:hint="eastAsia"/>
          <w:kern w:val="0"/>
        </w:rPr>
        <w:t>__MINHITWOR</w:t>
      </w:r>
      <w:r>
        <w:rPr>
          <w:rFonts w:cs="宋体" w:hint="eastAsia"/>
          <w:kern w:val="0"/>
        </w:rPr>
        <w:t>D:2</w:t>
      </w:r>
      <w:r>
        <w:rPr>
          <w:rFonts w:hint="eastAsia"/>
        </w:rPr>
        <w:t>;</w:t>
      </w:r>
      <w:r>
        <w:rPr>
          <w:rFonts w:hint="eastAsia"/>
        </w:rPr>
        <w:t>社会公平问题</w:t>
      </w:r>
      <w:r>
        <w:rPr>
          <w:rFonts w:hint="eastAsia"/>
        </w:rPr>
        <w:t>:7658;</w:t>
      </w:r>
      <w:r>
        <w:rPr>
          <w:rFonts w:hint="eastAsia"/>
        </w:rPr>
        <w:t>和谐社会</w:t>
      </w:r>
      <w:r>
        <w:rPr>
          <w:rFonts w:hint="eastAsia"/>
        </w:rPr>
        <w:t>:+6352;</w:t>
      </w:r>
      <w:r>
        <w:rPr>
          <w:rFonts w:hint="eastAsia"/>
        </w:rPr>
        <w:t>实现途径</w:t>
      </w:r>
      <w:r>
        <w:rPr>
          <w:rFonts w:hint="eastAsia"/>
        </w:rPr>
        <w:t>:731;</w:t>
      </w:r>
      <w:r>
        <w:rPr>
          <w:rFonts w:hint="eastAsia"/>
        </w:rPr>
        <w:t>价值理想</w:t>
      </w:r>
      <w:r>
        <w:rPr>
          <w:rFonts w:hint="eastAsia"/>
        </w:rPr>
        <w:t>:544;</w:t>
      </w:r>
      <w:r>
        <w:rPr>
          <w:rFonts w:hint="eastAsia"/>
        </w:rPr>
        <w:t>人类社会</w:t>
      </w:r>
      <w:r>
        <w:rPr>
          <w:rFonts w:hint="eastAsia"/>
        </w:rPr>
        <w:t>:351;</w:t>
      </w:r>
      <w:r>
        <w:rPr>
          <w:rFonts w:hint="eastAsia"/>
        </w:rPr>
        <w:t>社会公正</w:t>
      </w:r>
      <w:r>
        <w:rPr>
          <w:rFonts w:hint="eastAsia"/>
        </w:rPr>
        <w:t>:81;'</w:t>
      </w:r>
    </w:p>
    <w:p w:rsidR="008431D2" w:rsidRDefault="00E40181">
      <w:pPr>
        <w:pStyle w:val="a6"/>
        <w:numPr>
          <w:ilvl w:val="0"/>
          <w:numId w:val="7"/>
        </w:numPr>
      </w:pPr>
      <w:r>
        <w:rPr>
          <w:rFonts w:hint="eastAsia"/>
        </w:rPr>
        <w:t>前提系统设置</w:t>
      </w:r>
      <w:r>
        <w:rPr>
          <w:rFonts w:hint="eastAsia"/>
        </w:rPr>
        <w:t>(,)</w:t>
      </w:r>
      <w:r>
        <w:rPr>
          <w:rFonts w:hint="eastAsia"/>
        </w:rPr>
        <w:t>为分隔符，查找多个特征词，至少命中其中</w:t>
      </w:r>
      <w:r>
        <w:rPr>
          <w:rFonts w:hint="eastAsia"/>
        </w:rPr>
        <w:t>2</w:t>
      </w:r>
      <w:r>
        <w:rPr>
          <w:rFonts w:hint="eastAsia"/>
        </w:rPr>
        <w:t>个特征词，且相关度高于</w:t>
      </w:r>
      <w:r>
        <w:rPr>
          <w:rFonts w:hint="eastAsia"/>
        </w:rPr>
        <w:t>50%</w:t>
      </w:r>
      <w:r>
        <w:rPr>
          <w:rFonts w:hint="eastAsia"/>
        </w:rPr>
        <w:t>的记录：</w:t>
      </w:r>
    </w:p>
    <w:p w:rsidR="008431D2" w:rsidRDefault="00E40181">
      <w:pPr>
        <w:pStyle w:val="a6"/>
      </w:pPr>
      <w:r>
        <w:rPr>
          <w:rFonts w:hint="eastAsia"/>
        </w:rPr>
        <w:t>SELECT SYS_VSM FROM CJFD01 WHERE SYS_VSM ='</w:t>
      </w:r>
      <w:r>
        <w:rPr>
          <w:rFonts w:cs="宋体" w:hint="eastAsia"/>
          <w:kern w:val="0"/>
        </w:rPr>
        <w:t>__MINHITWORD:2</w:t>
      </w:r>
      <w:r>
        <w:rPr>
          <w:rFonts w:hint="eastAsia"/>
        </w:rPr>
        <w:t>,</w:t>
      </w:r>
      <w:r>
        <w:rPr>
          <w:rFonts w:cs="宋体" w:hint="eastAsia"/>
          <w:kern w:val="0"/>
        </w:rPr>
        <w:t>__MINRELEVANT:50</w:t>
      </w:r>
      <w:r>
        <w:rPr>
          <w:rFonts w:hint="eastAsia"/>
        </w:rPr>
        <w:t>,</w:t>
      </w:r>
      <w:r>
        <w:rPr>
          <w:rFonts w:hint="eastAsia"/>
        </w:rPr>
        <w:t>社会公平问题</w:t>
      </w:r>
      <w:r>
        <w:rPr>
          <w:rFonts w:hint="eastAsia"/>
        </w:rPr>
        <w:t>:7658,</w:t>
      </w:r>
      <w:r>
        <w:rPr>
          <w:rFonts w:hint="eastAsia"/>
        </w:rPr>
        <w:t>和谐社会</w:t>
      </w:r>
      <w:r>
        <w:rPr>
          <w:rFonts w:hint="eastAsia"/>
        </w:rPr>
        <w:t>:6352,</w:t>
      </w:r>
      <w:r>
        <w:rPr>
          <w:rFonts w:hint="eastAsia"/>
        </w:rPr>
        <w:t>实现途径</w:t>
      </w:r>
      <w:r>
        <w:rPr>
          <w:rFonts w:hint="eastAsia"/>
        </w:rPr>
        <w:t>:731,</w:t>
      </w:r>
      <w:r>
        <w:rPr>
          <w:rFonts w:hint="eastAsia"/>
        </w:rPr>
        <w:t>价值理想</w:t>
      </w:r>
      <w:r>
        <w:rPr>
          <w:rFonts w:hint="eastAsia"/>
        </w:rPr>
        <w:t>:544,</w:t>
      </w:r>
      <w:r>
        <w:rPr>
          <w:rFonts w:hint="eastAsia"/>
        </w:rPr>
        <w:t>人类社会</w:t>
      </w:r>
      <w:r>
        <w:rPr>
          <w:rFonts w:hint="eastAsia"/>
        </w:rPr>
        <w:t>:351,</w:t>
      </w:r>
      <w:r>
        <w:rPr>
          <w:rFonts w:hint="eastAsia"/>
        </w:rPr>
        <w:t>社会公正</w:t>
      </w:r>
      <w:r>
        <w:rPr>
          <w:rFonts w:hint="eastAsia"/>
        </w:rPr>
        <w:t>:81,'</w:t>
      </w:r>
    </w:p>
    <w:p w:rsidR="008431D2" w:rsidRDefault="008431D2">
      <w:pPr>
        <w:pStyle w:val="a6"/>
        <w:ind w:firstLineChars="0" w:firstLine="0"/>
      </w:pPr>
    </w:p>
    <w:p w:rsidR="008431D2" w:rsidRDefault="00E40181">
      <w:pPr>
        <w:pStyle w:val="3"/>
      </w:pPr>
      <w:bookmarkStart w:id="99" w:name="_Toc403566281"/>
      <w:r>
        <w:rPr>
          <w:rFonts w:hint="eastAsia"/>
        </w:rPr>
        <w:t xml:space="preserve">4.18 </w:t>
      </w:r>
      <w:r>
        <w:t>FING</w:t>
      </w:r>
      <w:r>
        <w:t>ERPRINT</w:t>
      </w:r>
      <w:r>
        <w:rPr>
          <w:rFonts w:hint="eastAsia"/>
        </w:rPr>
        <w:t>类型</w:t>
      </w:r>
      <w:bookmarkEnd w:id="98"/>
      <w:bookmarkEnd w:id="99"/>
    </w:p>
    <w:p w:rsidR="008431D2" w:rsidRDefault="00E40181">
      <w:pPr>
        <w:pStyle w:val="a6"/>
      </w:pPr>
      <w:r>
        <w:rPr>
          <w:rFonts w:hint="eastAsia"/>
        </w:rPr>
        <w:t>FINGERPRINT</w:t>
      </w:r>
      <w:r>
        <w:rPr>
          <w:rFonts w:hint="eastAsia"/>
        </w:rPr>
        <w:t>是全文指纹检索类型。</w:t>
      </w:r>
    </w:p>
    <w:p w:rsidR="008431D2" w:rsidRDefault="008431D2">
      <w:pPr>
        <w:spacing w:after="100"/>
        <w:jc w:val="left"/>
        <w:rPr>
          <w:rFonts w:eastAsia="新宋体"/>
        </w:rPr>
      </w:pPr>
    </w:p>
    <w:p w:rsidR="008431D2" w:rsidRDefault="00E40181">
      <w:pPr>
        <w:pStyle w:val="3"/>
      </w:pPr>
      <w:bookmarkStart w:id="100" w:name="_Toc403566282"/>
      <w:r>
        <w:rPr>
          <w:rFonts w:hint="eastAsia"/>
        </w:rPr>
        <w:t xml:space="preserve">4.19 </w:t>
      </w:r>
      <w:r>
        <w:t>SEARCHENGINE</w:t>
      </w:r>
      <w:r>
        <w:rPr>
          <w:rFonts w:hint="eastAsia"/>
        </w:rPr>
        <w:t>类型</w:t>
      </w:r>
      <w:bookmarkEnd w:id="100"/>
    </w:p>
    <w:p w:rsidR="008431D2" w:rsidRDefault="00E40181">
      <w:pPr>
        <w:pStyle w:val="a6"/>
      </w:pPr>
      <w:r>
        <w:rPr>
          <w:rFonts w:hint="eastAsia"/>
        </w:rPr>
        <w:t>SEARCHENGINE</w:t>
      </w:r>
      <w:r>
        <w:rPr>
          <w:rFonts w:hint="eastAsia"/>
        </w:rPr>
        <w:t>检索类型提供搜索引擎类似的检索功能。</w:t>
      </w:r>
    </w:p>
    <w:p w:rsidR="008431D2" w:rsidRDefault="008431D2">
      <w:pPr>
        <w:spacing w:after="100"/>
        <w:jc w:val="left"/>
        <w:rPr>
          <w:rFonts w:eastAsia="新宋体"/>
        </w:rPr>
      </w:pPr>
    </w:p>
    <w:p w:rsidR="008431D2" w:rsidRDefault="00E40181">
      <w:pPr>
        <w:pStyle w:val="3"/>
      </w:pPr>
      <w:bookmarkStart w:id="101" w:name="_Toc403566283"/>
      <w:r>
        <w:rPr>
          <w:rFonts w:hint="eastAsia"/>
        </w:rPr>
        <w:lastRenderedPageBreak/>
        <w:t xml:space="preserve">4.20 </w:t>
      </w:r>
      <w:r>
        <w:t>MIX</w:t>
      </w:r>
      <w:r>
        <w:rPr>
          <w:rFonts w:hint="eastAsia"/>
        </w:rPr>
        <w:t>类型</w:t>
      </w:r>
      <w:bookmarkEnd w:id="101"/>
    </w:p>
    <w:p w:rsidR="008431D2" w:rsidRDefault="00E40181">
      <w:pPr>
        <w:pStyle w:val="a6"/>
      </w:pPr>
      <w:r>
        <w:rPr>
          <w:rFonts w:hint="eastAsia"/>
        </w:rPr>
        <w:t xml:space="preserve">MIX </w:t>
      </w:r>
      <w:r>
        <w:rPr>
          <w:rFonts w:hint="eastAsia"/>
        </w:rPr>
        <w:t>类型并不提供实际的索引，一般情况下，它给</w:t>
      </w:r>
      <w:r>
        <w:rPr>
          <w:rFonts w:hint="eastAsia"/>
        </w:rPr>
        <w:t>VIRTUAL</w:t>
      </w:r>
      <w:r>
        <w:rPr>
          <w:rFonts w:hint="eastAsia"/>
        </w:rPr>
        <w:t>数据字段实现检索功能。其实现检索的方法是直接查找</w:t>
      </w:r>
      <w:r>
        <w:rPr>
          <w:rFonts w:hint="eastAsia"/>
        </w:rPr>
        <w:t>VIRTUAL</w:t>
      </w:r>
      <w:r>
        <w:rPr>
          <w:rFonts w:hint="eastAsia"/>
        </w:rPr>
        <w:t>数据字段映射的字段的索引。因此，其检索特性由数据字段本身的映射字段的索引来决定。</w:t>
      </w:r>
    </w:p>
    <w:p w:rsidR="008431D2" w:rsidRDefault="008431D2">
      <w:pPr>
        <w:spacing w:after="100"/>
        <w:jc w:val="left"/>
        <w:rPr>
          <w:rFonts w:eastAsia="新宋体"/>
        </w:rPr>
      </w:pPr>
    </w:p>
    <w:p w:rsidR="008431D2" w:rsidRDefault="00E40181">
      <w:pPr>
        <w:pStyle w:val="2"/>
        <w:spacing w:before="0" w:after="100" w:afterAutospacing="1" w:line="240" w:lineRule="auto"/>
        <w:rPr>
          <w:rFonts w:ascii="Times New Roman" w:eastAsia="新宋体" w:hAnsi="Times New Roman"/>
          <w:sz w:val="21"/>
          <w:szCs w:val="21"/>
        </w:rPr>
      </w:pPr>
      <w:bookmarkStart w:id="102" w:name="_Toc403566284"/>
      <w:bookmarkStart w:id="103" w:name="_Toc105919821"/>
      <w:r>
        <w:rPr>
          <w:rFonts w:ascii="Times New Roman" w:eastAsia="新宋体" w:hAnsi="Times New Roman" w:hint="eastAsia"/>
          <w:sz w:val="21"/>
          <w:szCs w:val="21"/>
        </w:rPr>
        <w:t>5</w:t>
      </w:r>
      <w:r>
        <w:rPr>
          <w:rFonts w:ascii="Times New Roman" w:eastAsia="新宋体" w:hAnsi="Times New Roman" w:hint="eastAsia"/>
          <w:sz w:val="21"/>
          <w:szCs w:val="21"/>
        </w:rPr>
        <w:t>、数据索引模式</w:t>
      </w:r>
      <w:bookmarkEnd w:id="102"/>
    </w:p>
    <w:p w:rsidR="008431D2" w:rsidRDefault="00E40181">
      <w:pPr>
        <w:pStyle w:val="a6"/>
      </w:pPr>
      <w:r>
        <w:rPr>
          <w:rFonts w:hint="eastAsia"/>
        </w:rPr>
        <w:t>KBASE</w:t>
      </w:r>
      <w:r>
        <w:rPr>
          <w:rFonts w:hint="eastAsia"/>
        </w:rPr>
        <w:t>系统不仅提供了丰富的数据索引类型，来实现各种检索特性，还进一步同时支持多种不同的索引模式，来实现更多的检索特性。</w:t>
      </w:r>
    </w:p>
    <w:p w:rsidR="008431D2" w:rsidRDefault="00E40181">
      <w:pPr>
        <w:pStyle w:val="a6"/>
      </w:pPr>
      <w:r>
        <w:rPr>
          <w:rFonts w:hint="eastAsia"/>
        </w:rPr>
        <w:t>KBASE</w:t>
      </w:r>
      <w:r>
        <w:rPr>
          <w:rFonts w:hint="eastAsia"/>
        </w:rPr>
        <w:t>系统支持的索引模式包括：</w:t>
      </w:r>
      <w:r>
        <w:rPr>
          <w:rFonts w:hint="eastAsia"/>
        </w:rPr>
        <w:t xml:space="preserve"> </w:t>
      </w:r>
      <w:r>
        <w:rPr>
          <w:rFonts w:hint="eastAsia"/>
          <w:b/>
        </w:rPr>
        <w:t>NON</w:t>
      </w:r>
      <w:r>
        <w:rPr>
          <w:rFonts w:hint="eastAsia"/>
        </w:rPr>
        <w:t>（无索引）、</w:t>
      </w:r>
      <w:r>
        <w:rPr>
          <w:rFonts w:hint="eastAsia"/>
          <w:b/>
        </w:rPr>
        <w:t>NORMAL</w:t>
      </w:r>
      <w:r>
        <w:rPr>
          <w:rFonts w:hint="eastAsia"/>
        </w:rPr>
        <w:t>（普通索引）、</w:t>
      </w:r>
      <w:r>
        <w:rPr>
          <w:rFonts w:hint="eastAsia"/>
          <w:b/>
        </w:rPr>
        <w:t>UNIQ</w:t>
      </w:r>
      <w:r>
        <w:rPr>
          <w:rFonts w:hint="eastAsia"/>
        </w:rPr>
        <w:t>（单一索引）、</w:t>
      </w:r>
      <w:r>
        <w:rPr>
          <w:rFonts w:hint="eastAsia"/>
          <w:b/>
        </w:rPr>
        <w:t>STEM</w:t>
      </w:r>
      <w:r>
        <w:rPr>
          <w:rFonts w:hint="eastAsia"/>
        </w:rPr>
        <w:t>（词干索引）。</w:t>
      </w:r>
    </w:p>
    <w:p w:rsidR="008431D2" w:rsidRDefault="00E40181">
      <w:pPr>
        <w:pStyle w:val="3"/>
      </w:pPr>
      <w:bookmarkStart w:id="104" w:name="_Toc403566285"/>
      <w:r>
        <w:rPr>
          <w:rFonts w:hint="eastAsia"/>
        </w:rPr>
        <w:t>5.1 NON</w:t>
      </w:r>
      <w:r>
        <w:rPr>
          <w:rFonts w:hint="eastAsia"/>
        </w:rPr>
        <w:t>（无索引）</w:t>
      </w:r>
      <w:bookmarkEnd w:id="104"/>
    </w:p>
    <w:p w:rsidR="008431D2" w:rsidRDefault="00E40181">
      <w:pPr>
        <w:pStyle w:val="a6"/>
      </w:pPr>
      <w:r>
        <w:rPr>
          <w:rFonts w:hint="eastAsia"/>
        </w:rPr>
        <w:t>如果是无索引，只能支持精确查询，对正常索引和唯一索引都支持前面提到的所有检索方式。正常索引和唯一索引在使用上是一致的，其差别体现在性能上。唯一索引更适合不重复的字段。</w:t>
      </w:r>
    </w:p>
    <w:p w:rsidR="008431D2" w:rsidRDefault="00E40181">
      <w:pPr>
        <w:pStyle w:val="3"/>
      </w:pPr>
      <w:bookmarkStart w:id="105" w:name="_Toc403566286"/>
      <w:r>
        <w:rPr>
          <w:rFonts w:hint="eastAsia"/>
        </w:rPr>
        <w:t>5.2 NORMAL</w:t>
      </w:r>
      <w:r>
        <w:rPr>
          <w:rFonts w:hint="eastAsia"/>
        </w:rPr>
        <w:t>（普通索引）</w:t>
      </w:r>
      <w:bookmarkEnd w:id="105"/>
      <w:r>
        <w:rPr>
          <w:rFonts w:hint="eastAsia"/>
        </w:rPr>
        <w:t>(</w:t>
      </w:r>
      <w:r>
        <w:rPr>
          <w:rFonts w:hint="eastAsia"/>
        </w:rPr>
        <w:t>性别</w:t>
      </w:r>
      <w:r>
        <w:rPr>
          <w:rFonts w:hint="eastAsia"/>
        </w:rPr>
        <w:t>)</w:t>
      </w:r>
    </w:p>
    <w:p w:rsidR="008431D2" w:rsidRDefault="00E40181">
      <w:pPr>
        <w:pStyle w:val="a6"/>
      </w:pPr>
      <w:r>
        <w:rPr>
          <w:rFonts w:hint="eastAsia"/>
        </w:rPr>
        <w:t>NORMAL</w:t>
      </w:r>
      <w:r>
        <w:rPr>
          <w:rFonts w:hint="eastAsia"/>
        </w:rPr>
        <w:t>索引模式适合几</w:t>
      </w:r>
      <w:r>
        <w:rPr>
          <w:rFonts w:hint="eastAsia"/>
        </w:rPr>
        <w:t>种数值型索引以外的索引类型。其特征是，在索引结构中每个关键字只记录一次，即关键字唯一。</w:t>
      </w:r>
    </w:p>
    <w:p w:rsidR="008431D2" w:rsidRDefault="00E40181">
      <w:pPr>
        <w:pStyle w:val="3"/>
      </w:pPr>
      <w:bookmarkStart w:id="106" w:name="_Toc403566287"/>
      <w:r>
        <w:rPr>
          <w:rFonts w:hint="eastAsia"/>
        </w:rPr>
        <w:t>5.3 UNIQ</w:t>
      </w:r>
      <w:r>
        <w:rPr>
          <w:rFonts w:hint="eastAsia"/>
        </w:rPr>
        <w:t>（单一索引）</w:t>
      </w:r>
      <w:bookmarkEnd w:id="106"/>
    </w:p>
    <w:p w:rsidR="008431D2" w:rsidRDefault="00E40181">
      <w:pPr>
        <w:pStyle w:val="a6"/>
      </w:pPr>
      <w:r>
        <w:rPr>
          <w:rFonts w:hint="eastAsia"/>
        </w:rPr>
        <w:t>UNIQ</w:t>
      </w:r>
      <w:r>
        <w:rPr>
          <w:rFonts w:hint="eastAsia"/>
        </w:rPr>
        <w:t>索引模式适合数值型索引和</w:t>
      </w:r>
      <w:r>
        <w:rPr>
          <w:rFonts w:hint="eastAsia"/>
        </w:rPr>
        <w:t>CHAR</w:t>
      </w:r>
      <w:r>
        <w:rPr>
          <w:rFonts w:hint="eastAsia"/>
        </w:rPr>
        <w:t>系列的索引类型。其特征是，在索引结构中每条记录记录一次，这意味着索引结构中关键字可以重复。</w:t>
      </w:r>
    </w:p>
    <w:p w:rsidR="008431D2" w:rsidRDefault="00E40181">
      <w:pPr>
        <w:pStyle w:val="3"/>
      </w:pPr>
      <w:bookmarkStart w:id="107" w:name="_Toc403566288"/>
      <w:r>
        <w:rPr>
          <w:rFonts w:hint="eastAsia"/>
        </w:rPr>
        <w:t>5.4 STEM</w:t>
      </w:r>
      <w:r>
        <w:rPr>
          <w:rFonts w:hint="eastAsia"/>
        </w:rPr>
        <w:t>（词干索引）</w:t>
      </w:r>
      <w:bookmarkEnd w:id="107"/>
    </w:p>
    <w:p w:rsidR="008431D2" w:rsidRDefault="00E40181">
      <w:pPr>
        <w:pStyle w:val="a6"/>
        <w:rPr>
          <w:rFonts w:eastAsia="新宋体"/>
          <w:szCs w:val="21"/>
        </w:rPr>
      </w:pPr>
      <w:r>
        <w:rPr>
          <w:rFonts w:hint="eastAsia"/>
        </w:rPr>
        <w:t>STEM</w:t>
      </w:r>
      <w:r>
        <w:rPr>
          <w:rFonts w:hint="eastAsia"/>
        </w:rPr>
        <w:t>索引模式适合所有的文本型索引类型。其特征是，对英文的数据，会统一按词干进行索引。中文数据会统一繁简来索引，而不同于以前仅仅忽略大小写来索引。</w:t>
      </w:r>
    </w:p>
    <w:p w:rsidR="008431D2" w:rsidRDefault="00E40181">
      <w:pPr>
        <w:pStyle w:val="11"/>
        <w:spacing w:before="156" w:after="156"/>
        <w:ind w:left="420"/>
        <w:jc w:val="left"/>
        <w:rPr>
          <w:rFonts w:ascii="黑体" w:hAnsi="黑体" w:cs="黑体"/>
        </w:rPr>
      </w:pPr>
      <w:bookmarkStart w:id="108" w:name="_Toc403566289"/>
      <w:bookmarkEnd w:id="103"/>
      <w:r>
        <w:rPr>
          <w:rFonts w:ascii="黑体" w:hAnsi="黑体" w:cs="黑体" w:hint="eastAsia"/>
        </w:rPr>
        <w:lastRenderedPageBreak/>
        <w:t>第四章</w:t>
      </w:r>
      <w:r>
        <w:rPr>
          <w:rFonts w:ascii="黑体" w:hAnsi="黑体" w:cs="黑体" w:hint="eastAsia"/>
        </w:rPr>
        <w:t xml:space="preserve"> KSQL</w:t>
      </w:r>
      <w:r>
        <w:rPr>
          <w:rFonts w:ascii="黑体" w:hAnsi="黑体" w:cs="黑体" w:hint="eastAsia"/>
        </w:rPr>
        <w:t>数据定义语句</w:t>
      </w:r>
      <w:bookmarkEnd w:id="108"/>
    </w:p>
    <w:p w:rsidR="008431D2" w:rsidRDefault="00E40181">
      <w:pPr>
        <w:pStyle w:val="23"/>
        <w:spacing w:before="156" w:after="156"/>
      </w:pPr>
      <w:bookmarkStart w:id="109" w:name="_Toc403566290"/>
      <w:r>
        <w:rPr>
          <w:rFonts w:hint="eastAsia"/>
        </w:rPr>
        <w:t>1</w:t>
      </w:r>
      <w:r>
        <w:rPr>
          <w:rFonts w:hint="eastAsia"/>
        </w:rPr>
        <w:t>、数据库定义语句</w:t>
      </w:r>
      <w:bookmarkEnd w:id="109"/>
    </w:p>
    <w:p w:rsidR="008431D2" w:rsidRDefault="00E40181">
      <w:pPr>
        <w:pStyle w:val="31"/>
        <w:spacing w:before="156"/>
      </w:pPr>
      <w:bookmarkStart w:id="110" w:name="_Toc403566291"/>
      <w:r>
        <w:rPr>
          <w:rFonts w:hint="eastAsia"/>
        </w:rPr>
        <w:t>1.1</w:t>
      </w:r>
      <w:r>
        <w:rPr>
          <w:rFonts w:hint="eastAsia"/>
        </w:rPr>
        <w:t>创建数据库</w:t>
      </w:r>
      <w:bookmarkEnd w:id="110"/>
    </w:p>
    <w:p w:rsidR="008431D2" w:rsidRDefault="00E40181">
      <w:pPr>
        <w:pStyle w:val="af5"/>
        <w:spacing w:before="156" w:after="78"/>
      </w:pPr>
      <w:r>
        <w:rPr>
          <w:rFonts w:hint="eastAsia"/>
        </w:rPr>
        <w:t>语法格式：</w:t>
      </w:r>
    </w:p>
    <w:p w:rsidR="008431D2" w:rsidRDefault="00E40181">
      <w:pPr>
        <w:pStyle w:val="a6"/>
      </w:pPr>
      <w:r>
        <w:rPr>
          <w:rFonts w:hint="eastAsia"/>
        </w:rPr>
        <w:t>CREATE DATABASE &lt;</w:t>
      </w:r>
      <w:r>
        <w:rPr>
          <w:rFonts w:hint="eastAsia"/>
        </w:rPr>
        <w:t>数据库名</w:t>
      </w:r>
      <w:r>
        <w:rPr>
          <w:rFonts w:hint="eastAsia"/>
        </w:rPr>
        <w:t>&gt;</w:t>
      </w:r>
    </w:p>
    <w:p w:rsidR="008431D2" w:rsidRDefault="00E40181">
      <w:pPr>
        <w:pStyle w:val="af5"/>
        <w:spacing w:before="156" w:after="78"/>
      </w:pPr>
      <w:r>
        <w:rPr>
          <w:rFonts w:hint="eastAsia"/>
        </w:rPr>
        <w:t>参数：</w:t>
      </w:r>
    </w:p>
    <w:p w:rsidR="008431D2" w:rsidRDefault="00E40181">
      <w:pPr>
        <w:pStyle w:val="a6"/>
      </w:pPr>
      <w:r>
        <w:rPr>
          <w:rFonts w:hint="eastAsia"/>
        </w:rPr>
        <w:t>&lt;</w:t>
      </w:r>
      <w:r>
        <w:rPr>
          <w:rFonts w:hint="eastAsia"/>
        </w:rPr>
        <w:t>数据库名</w:t>
      </w:r>
      <w:r>
        <w:rPr>
          <w:rFonts w:hint="eastAsia"/>
        </w:rPr>
        <w:t>&gt;</w:t>
      </w:r>
      <w:r>
        <w:rPr>
          <w:rFonts w:hint="eastAsia"/>
        </w:rPr>
        <w:t>新数据库的名称。数据库名称在服务器中必须唯一，并且符合标识符的规则，数据库名最多可以包含</w:t>
      </w:r>
      <w:r>
        <w:rPr>
          <w:rFonts w:hint="eastAsia"/>
        </w:rPr>
        <w:t xml:space="preserve"> 64</w:t>
      </w:r>
      <w:r>
        <w:rPr>
          <w:rFonts w:hint="eastAsia"/>
        </w:rPr>
        <w:t>个字符。</w:t>
      </w:r>
    </w:p>
    <w:p w:rsidR="008431D2" w:rsidRDefault="00E40181">
      <w:pPr>
        <w:pStyle w:val="af5"/>
        <w:spacing w:before="156" w:after="78"/>
      </w:pPr>
      <w:r>
        <w:rPr>
          <w:rFonts w:hint="eastAsia"/>
        </w:rPr>
        <w:t>语句功能：</w:t>
      </w:r>
    </w:p>
    <w:p w:rsidR="008431D2" w:rsidRDefault="00E40181">
      <w:pPr>
        <w:pStyle w:val="a6"/>
      </w:pPr>
      <w:r>
        <w:rPr>
          <w:rFonts w:hint="eastAsia"/>
        </w:rPr>
        <w:t>创建一个新数据库。</w:t>
      </w:r>
    </w:p>
    <w:p w:rsidR="008431D2" w:rsidRDefault="00E40181">
      <w:pPr>
        <w:pStyle w:val="a6"/>
      </w:pPr>
      <w:r>
        <w:rPr>
          <w:rFonts w:hint="eastAsia"/>
        </w:rPr>
        <w:t>使用说明：在</w:t>
      </w:r>
      <w:r>
        <w:rPr>
          <w:rFonts w:hint="eastAsia"/>
        </w:rPr>
        <w:t>KBASE</w:t>
      </w:r>
      <w:r>
        <w:rPr>
          <w:rFonts w:hint="eastAsia"/>
        </w:rPr>
        <w:t>中，数据库是一个逻辑概念，不需独立的存储空间。一个数据库可以包含多个表，但这些表并不需要存储在同一位置。因此，数据库和表之间是一种松散的关系。系统缺省状态下有五个数据库：</w:t>
      </w:r>
      <w:r>
        <w:rPr>
          <w:rFonts w:hint="eastAsia"/>
          <w:kern w:val="0"/>
        </w:rPr>
        <w:t>SYSTEM</w:t>
      </w:r>
      <w:r>
        <w:rPr>
          <w:rFonts w:hint="eastAsia"/>
          <w:kern w:val="0"/>
        </w:rPr>
        <w:t>、</w:t>
      </w:r>
      <w:r>
        <w:rPr>
          <w:rFonts w:hint="eastAsia"/>
          <w:kern w:val="0"/>
        </w:rPr>
        <w:t>DEFAULTDB</w:t>
      </w:r>
      <w:r>
        <w:rPr>
          <w:rFonts w:hint="eastAsia"/>
          <w:kern w:val="0"/>
        </w:rPr>
        <w:t>、</w:t>
      </w:r>
      <w:r>
        <w:rPr>
          <w:rFonts w:hint="eastAsia"/>
          <w:kern w:val="0"/>
        </w:rPr>
        <w:t>USP</w:t>
      </w:r>
      <w:r>
        <w:rPr>
          <w:rFonts w:hint="eastAsia"/>
          <w:kern w:val="0"/>
        </w:rPr>
        <w:t>、</w:t>
      </w:r>
      <w:r>
        <w:rPr>
          <w:rFonts w:hint="eastAsia"/>
          <w:kern w:val="0"/>
        </w:rPr>
        <w:t>TEMP</w:t>
      </w:r>
      <w:r>
        <w:rPr>
          <w:rFonts w:hint="eastAsia"/>
          <w:kern w:val="0"/>
        </w:rPr>
        <w:t>、</w:t>
      </w:r>
      <w:r>
        <w:rPr>
          <w:rFonts w:hint="eastAsia"/>
          <w:kern w:val="0"/>
        </w:rPr>
        <w:t>TELE</w:t>
      </w:r>
      <w:r>
        <w:rPr>
          <w:rFonts w:hint="eastAsia"/>
        </w:rPr>
        <w:t>。</w:t>
      </w:r>
    </w:p>
    <w:p w:rsidR="008431D2" w:rsidRDefault="00E40181">
      <w:pPr>
        <w:pStyle w:val="af5"/>
        <w:spacing w:before="156" w:after="78"/>
      </w:pPr>
      <w:r>
        <w:rPr>
          <w:rFonts w:hint="eastAsia"/>
        </w:rPr>
        <w:t>举例：</w:t>
      </w:r>
    </w:p>
    <w:p w:rsidR="008431D2" w:rsidRDefault="00E40181">
      <w:pPr>
        <w:pStyle w:val="a6"/>
      </w:pPr>
      <w:r>
        <w:rPr>
          <w:rFonts w:hint="eastAsia"/>
        </w:rPr>
        <w:t>创建数据库</w:t>
      </w:r>
      <w:r>
        <w:rPr>
          <w:rFonts w:hint="eastAsia"/>
        </w:rPr>
        <w:t>MYDB</w:t>
      </w:r>
      <w:r>
        <w:rPr>
          <w:rFonts w:hint="eastAsia"/>
        </w:rPr>
        <w:t>。</w:t>
      </w:r>
    </w:p>
    <w:tbl>
      <w:tblPr>
        <w:tblW w:w="8522" w:type="dxa"/>
        <w:tblLayout w:type="fixed"/>
        <w:tblLook w:val="04A0" w:firstRow="1" w:lastRow="0" w:firstColumn="1" w:lastColumn="0" w:noHBand="0" w:noVBand="1"/>
      </w:tblPr>
      <w:tblGrid>
        <w:gridCol w:w="2660"/>
        <w:gridCol w:w="5862"/>
      </w:tblGrid>
      <w:tr w:rsidR="008431D2">
        <w:tc>
          <w:tcPr>
            <w:tcW w:w="2660"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 xml:space="preserve">CREATE </w:t>
            </w:r>
            <w:r>
              <w:rPr>
                <w:rFonts w:ascii="仿宋" w:eastAsia="仿宋" w:hAnsi="仿宋" w:cs="仿宋" w:hint="eastAsia"/>
                <w:b/>
                <w:bCs/>
                <w:sz w:val="18"/>
                <w:szCs w:val="18"/>
              </w:rPr>
              <w:t>DATABASE</w:t>
            </w:r>
          </w:p>
        </w:tc>
        <w:tc>
          <w:tcPr>
            <w:tcW w:w="5862" w:type="dxa"/>
          </w:tcPr>
          <w:p w:rsidR="008431D2" w:rsidRDefault="00E40181">
            <w:pPr>
              <w:rPr>
                <w:rFonts w:ascii="仿宋" w:eastAsia="仿宋" w:hAnsi="仿宋" w:cs="仿宋"/>
                <w:sz w:val="18"/>
                <w:szCs w:val="18"/>
              </w:rPr>
            </w:pPr>
            <w:r>
              <w:rPr>
                <w:rFonts w:ascii="仿宋" w:eastAsia="仿宋" w:hAnsi="仿宋" w:cs="仿宋" w:hint="eastAsia"/>
                <w:sz w:val="18"/>
                <w:szCs w:val="18"/>
              </w:rPr>
              <w:t>MYDB</w:t>
            </w:r>
          </w:p>
        </w:tc>
      </w:tr>
      <w:tr w:rsidR="008431D2">
        <w:tc>
          <w:tcPr>
            <w:tcW w:w="2660" w:type="dxa"/>
          </w:tcPr>
          <w:p w:rsidR="008431D2" w:rsidRDefault="008431D2">
            <w:pPr>
              <w:wordWrap w:val="0"/>
              <w:jc w:val="right"/>
              <w:rPr>
                <w:rFonts w:ascii="仿宋" w:eastAsia="仿宋" w:hAnsi="仿宋" w:cs="仿宋"/>
                <w:b/>
                <w:bCs/>
                <w:sz w:val="18"/>
                <w:szCs w:val="18"/>
              </w:rPr>
            </w:pPr>
          </w:p>
        </w:tc>
        <w:tc>
          <w:tcPr>
            <w:tcW w:w="5862" w:type="dxa"/>
          </w:tcPr>
          <w:p w:rsidR="008431D2" w:rsidRDefault="008431D2">
            <w:pPr>
              <w:rPr>
                <w:rFonts w:ascii="仿宋" w:eastAsia="仿宋" w:hAnsi="仿宋" w:cs="仿宋"/>
                <w:sz w:val="18"/>
                <w:szCs w:val="18"/>
              </w:rPr>
            </w:pPr>
          </w:p>
        </w:tc>
      </w:tr>
    </w:tbl>
    <w:p w:rsidR="008431D2" w:rsidRDefault="00E40181">
      <w:pPr>
        <w:pStyle w:val="31"/>
        <w:spacing w:before="156"/>
      </w:pPr>
      <w:bookmarkStart w:id="111" w:name="_Toc403566292"/>
      <w:r>
        <w:rPr>
          <w:rFonts w:hint="eastAsia"/>
        </w:rPr>
        <w:t>1.2</w:t>
      </w:r>
      <w:r>
        <w:rPr>
          <w:rFonts w:hint="eastAsia"/>
        </w:rPr>
        <w:t>删除数据库</w:t>
      </w:r>
      <w:bookmarkEnd w:id="111"/>
    </w:p>
    <w:p w:rsidR="008431D2" w:rsidRDefault="00E40181">
      <w:pPr>
        <w:pStyle w:val="af5"/>
        <w:spacing w:before="156" w:after="78"/>
      </w:pPr>
      <w:r>
        <w:rPr>
          <w:rFonts w:hint="eastAsia"/>
        </w:rPr>
        <w:t>语法格式：</w:t>
      </w:r>
    </w:p>
    <w:p w:rsidR="008431D2" w:rsidRDefault="00E40181">
      <w:pPr>
        <w:pStyle w:val="a6"/>
      </w:pPr>
      <w:r>
        <w:rPr>
          <w:rFonts w:hint="eastAsia"/>
        </w:rPr>
        <w:t>DROP DATABASE &lt;</w:t>
      </w:r>
      <w:r>
        <w:rPr>
          <w:rFonts w:hint="eastAsia"/>
        </w:rPr>
        <w:t>数据库名</w:t>
      </w:r>
      <w:r>
        <w:rPr>
          <w:rFonts w:hint="eastAsia"/>
        </w:rPr>
        <w:t>&gt;</w:t>
      </w:r>
    </w:p>
    <w:p w:rsidR="008431D2" w:rsidRDefault="00E40181">
      <w:pPr>
        <w:pStyle w:val="af5"/>
        <w:spacing w:before="156" w:after="78"/>
      </w:pPr>
      <w:r>
        <w:rPr>
          <w:rFonts w:hint="eastAsia"/>
        </w:rPr>
        <w:t>参数：</w:t>
      </w:r>
    </w:p>
    <w:p w:rsidR="008431D2" w:rsidRDefault="00E40181">
      <w:pPr>
        <w:pStyle w:val="a6"/>
      </w:pPr>
      <w:r>
        <w:rPr>
          <w:rFonts w:hint="eastAsia"/>
        </w:rPr>
        <w:t>&lt;</w:t>
      </w:r>
      <w:r>
        <w:rPr>
          <w:rFonts w:hint="eastAsia"/>
        </w:rPr>
        <w:t>数据库名</w:t>
      </w:r>
      <w:r>
        <w:rPr>
          <w:rFonts w:hint="eastAsia"/>
        </w:rPr>
        <w:t>&gt;</w:t>
      </w:r>
      <w:r>
        <w:rPr>
          <w:rFonts w:hint="eastAsia"/>
        </w:rPr>
        <w:t>将要删除的数据库的名称。数据库名称必需在服务器中存在。</w:t>
      </w:r>
    </w:p>
    <w:p w:rsidR="008431D2" w:rsidRDefault="00E40181">
      <w:pPr>
        <w:pStyle w:val="af5"/>
        <w:spacing w:before="156" w:after="78"/>
      </w:pPr>
      <w:r>
        <w:rPr>
          <w:rFonts w:hint="eastAsia"/>
        </w:rPr>
        <w:t>语句功能：</w:t>
      </w:r>
    </w:p>
    <w:p w:rsidR="008431D2" w:rsidRDefault="00E40181">
      <w:pPr>
        <w:pStyle w:val="a6"/>
      </w:pPr>
      <w:r>
        <w:rPr>
          <w:rFonts w:hint="eastAsia"/>
        </w:rPr>
        <w:t>删除一个数据库</w:t>
      </w:r>
    </w:p>
    <w:p w:rsidR="008431D2" w:rsidRDefault="00E40181">
      <w:pPr>
        <w:pStyle w:val="af5"/>
        <w:spacing w:before="156" w:after="78"/>
      </w:pPr>
      <w:r>
        <w:rPr>
          <w:rFonts w:hint="eastAsia"/>
        </w:rPr>
        <w:t>举例：</w:t>
      </w:r>
    </w:p>
    <w:p w:rsidR="008431D2" w:rsidRDefault="00E40181">
      <w:pPr>
        <w:pStyle w:val="a6"/>
      </w:pPr>
      <w:r>
        <w:rPr>
          <w:rFonts w:hint="eastAsia"/>
        </w:rPr>
        <w:t>删除数据库</w:t>
      </w:r>
      <w:r>
        <w:rPr>
          <w:rFonts w:hint="eastAsia"/>
        </w:rPr>
        <w:t>MYDB</w:t>
      </w:r>
      <w:r>
        <w:rPr>
          <w:rFonts w:hint="eastAsia"/>
        </w:rPr>
        <w:t>。</w:t>
      </w:r>
    </w:p>
    <w:tbl>
      <w:tblPr>
        <w:tblW w:w="8522" w:type="dxa"/>
        <w:tblLayout w:type="fixed"/>
        <w:tblLook w:val="04A0" w:firstRow="1" w:lastRow="0" w:firstColumn="1" w:lastColumn="0" w:noHBand="0" w:noVBand="1"/>
      </w:tblPr>
      <w:tblGrid>
        <w:gridCol w:w="2660"/>
        <w:gridCol w:w="5862"/>
      </w:tblGrid>
      <w:tr w:rsidR="008431D2">
        <w:tc>
          <w:tcPr>
            <w:tcW w:w="2660"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DROP DATABASE</w:t>
            </w:r>
          </w:p>
        </w:tc>
        <w:tc>
          <w:tcPr>
            <w:tcW w:w="5862" w:type="dxa"/>
          </w:tcPr>
          <w:p w:rsidR="008431D2" w:rsidRDefault="00E40181">
            <w:pPr>
              <w:rPr>
                <w:rFonts w:ascii="仿宋" w:eastAsia="仿宋" w:hAnsi="仿宋" w:cs="仿宋"/>
                <w:sz w:val="18"/>
                <w:szCs w:val="18"/>
              </w:rPr>
            </w:pPr>
            <w:r>
              <w:rPr>
                <w:rFonts w:ascii="仿宋" w:eastAsia="仿宋" w:hAnsi="仿宋" w:cs="仿宋" w:hint="eastAsia"/>
                <w:sz w:val="18"/>
                <w:szCs w:val="18"/>
              </w:rPr>
              <w:t>MYDB</w:t>
            </w:r>
          </w:p>
        </w:tc>
      </w:tr>
    </w:tbl>
    <w:p w:rsidR="008431D2" w:rsidRDefault="008431D2">
      <w:pPr>
        <w:ind w:firstLine="420"/>
        <w:rPr>
          <w:rFonts w:eastAsia="新宋体"/>
          <w:bCs/>
        </w:rPr>
      </w:pPr>
    </w:p>
    <w:p w:rsidR="008431D2" w:rsidRDefault="00E40181">
      <w:pPr>
        <w:pStyle w:val="23"/>
        <w:spacing w:before="156" w:after="156"/>
      </w:pPr>
      <w:bookmarkStart w:id="112" w:name="_Toc403566293"/>
      <w:r>
        <w:rPr>
          <w:rFonts w:hint="eastAsia"/>
        </w:rPr>
        <w:t>2</w:t>
      </w:r>
      <w:r>
        <w:rPr>
          <w:rFonts w:hint="eastAsia"/>
        </w:rPr>
        <w:t>、表定义语句</w:t>
      </w:r>
      <w:bookmarkEnd w:id="112"/>
    </w:p>
    <w:p w:rsidR="008431D2" w:rsidRDefault="00E40181">
      <w:pPr>
        <w:pStyle w:val="31"/>
        <w:spacing w:before="156"/>
      </w:pPr>
      <w:bookmarkStart w:id="113" w:name="_Toc403566294"/>
      <w:r>
        <w:rPr>
          <w:rFonts w:hint="eastAsia"/>
        </w:rPr>
        <w:t>2.1</w:t>
      </w:r>
      <w:r>
        <w:rPr>
          <w:rFonts w:hint="eastAsia"/>
        </w:rPr>
        <w:t>创建表</w:t>
      </w:r>
      <w:bookmarkEnd w:id="113"/>
    </w:p>
    <w:p w:rsidR="008431D2" w:rsidRDefault="00E40181">
      <w:pPr>
        <w:pStyle w:val="af5"/>
        <w:spacing w:before="156" w:after="78"/>
      </w:pPr>
      <w:r>
        <w:rPr>
          <w:rFonts w:hint="eastAsia"/>
        </w:rPr>
        <w:t>语法格式：</w:t>
      </w:r>
    </w:p>
    <w:p w:rsidR="008431D2" w:rsidRDefault="00E40181">
      <w:pPr>
        <w:pStyle w:val="a6"/>
      </w:pPr>
      <w:r>
        <w:rPr>
          <w:rFonts w:hint="eastAsia"/>
        </w:rPr>
        <w:t>CREATE [&lt;</w:t>
      </w:r>
      <w:r>
        <w:rPr>
          <w:rFonts w:hint="eastAsia"/>
        </w:rPr>
        <w:t>表类型</w:t>
      </w:r>
      <w:r>
        <w:rPr>
          <w:rFonts w:hint="eastAsia"/>
        </w:rPr>
        <w:t>&gt;] TABLE &lt;</w:t>
      </w:r>
      <w:r>
        <w:rPr>
          <w:rFonts w:hint="eastAsia"/>
        </w:rPr>
        <w:t>表定义</w:t>
      </w:r>
      <w:r>
        <w:rPr>
          <w:rFonts w:hint="eastAsia"/>
        </w:rPr>
        <w:t>&gt;  [&lt;</w:t>
      </w:r>
      <w:r>
        <w:rPr>
          <w:rFonts w:hint="eastAsia"/>
        </w:rPr>
        <w:t>表的附加定义</w:t>
      </w:r>
      <w:r>
        <w:rPr>
          <w:rFonts w:hint="eastAsia"/>
        </w:rPr>
        <w:t>&gt;] (&lt;</w:t>
      </w:r>
      <w:r>
        <w:rPr>
          <w:rFonts w:hint="eastAsia"/>
        </w:rPr>
        <w:t>列列表</w:t>
      </w:r>
      <w:r>
        <w:rPr>
          <w:rFonts w:hint="eastAsia"/>
        </w:rPr>
        <w:t>&gt;)  [</w:t>
      </w:r>
      <w:r>
        <w:t>WITHSTORAGESPACE</w:t>
      </w:r>
      <w:r>
        <w:rPr>
          <w:rFonts w:hint="eastAsia"/>
        </w:rPr>
        <w:t>&lt;</w:t>
      </w:r>
      <w:r>
        <w:rPr>
          <w:rFonts w:hint="eastAsia"/>
        </w:rPr>
        <w:t>存储空间定义列表</w:t>
      </w:r>
      <w:r>
        <w:rPr>
          <w:rFonts w:hint="eastAsia"/>
        </w:rPr>
        <w:t>&gt;]</w:t>
      </w:r>
    </w:p>
    <w:p w:rsidR="008431D2" w:rsidRDefault="00E40181">
      <w:pPr>
        <w:pStyle w:val="a6"/>
      </w:pPr>
      <w:r>
        <w:rPr>
          <w:rFonts w:hint="eastAsia"/>
        </w:rPr>
        <w:lastRenderedPageBreak/>
        <w:t>&lt;</w:t>
      </w:r>
      <w:r>
        <w:rPr>
          <w:rFonts w:hint="eastAsia"/>
        </w:rPr>
        <w:t>表定义</w:t>
      </w:r>
      <w:r>
        <w:rPr>
          <w:rFonts w:hint="eastAsia"/>
        </w:rPr>
        <w:t>&gt; ::=  &lt;</w:t>
      </w:r>
      <w:r>
        <w:rPr>
          <w:rFonts w:hint="eastAsia"/>
        </w:rPr>
        <w:t>表名</w:t>
      </w:r>
      <w:r>
        <w:rPr>
          <w:rFonts w:hint="eastAsia"/>
        </w:rPr>
        <w:t xml:space="preserve">&gt; </w:t>
      </w:r>
      <w:r>
        <w:rPr>
          <w:rFonts w:hint="eastAsia"/>
        </w:rPr>
        <w:t>[PATH &lt;</w:t>
      </w:r>
      <w:r>
        <w:rPr>
          <w:rFonts w:hint="eastAsia"/>
        </w:rPr>
        <w:t>路径名</w:t>
      </w:r>
      <w:r>
        <w:rPr>
          <w:rFonts w:hint="eastAsia"/>
        </w:rPr>
        <w:t>&gt;] [AT &lt;</w:t>
      </w:r>
      <w:r>
        <w:rPr>
          <w:rFonts w:hint="eastAsia"/>
        </w:rPr>
        <w:t>数据库名</w:t>
      </w:r>
      <w:r>
        <w:rPr>
          <w:rFonts w:hint="eastAsia"/>
        </w:rPr>
        <w:t>&gt;]</w:t>
      </w:r>
    </w:p>
    <w:p w:rsidR="008431D2" w:rsidRDefault="00E40181">
      <w:pPr>
        <w:pStyle w:val="a6"/>
      </w:pPr>
      <w:r>
        <w:rPr>
          <w:rFonts w:hint="eastAsia"/>
        </w:rPr>
        <w:t>&lt;</w:t>
      </w:r>
      <w:r>
        <w:rPr>
          <w:rFonts w:hint="eastAsia"/>
        </w:rPr>
        <w:t>列列表</w:t>
      </w:r>
      <w:r>
        <w:rPr>
          <w:rFonts w:hint="eastAsia"/>
        </w:rPr>
        <w:t>&gt; ::=  &lt;</w:t>
      </w:r>
      <w:r>
        <w:rPr>
          <w:rFonts w:hint="eastAsia"/>
        </w:rPr>
        <w:t>列定义</w:t>
      </w:r>
      <w:r>
        <w:rPr>
          <w:rFonts w:hint="eastAsia"/>
        </w:rPr>
        <w:t>&gt; { , &lt;</w:t>
      </w:r>
      <w:r>
        <w:rPr>
          <w:rFonts w:hint="eastAsia"/>
        </w:rPr>
        <w:t>列定义</w:t>
      </w:r>
      <w:r>
        <w:rPr>
          <w:rFonts w:hint="eastAsia"/>
        </w:rPr>
        <w:t>&gt;}</w:t>
      </w:r>
    </w:p>
    <w:p w:rsidR="008431D2" w:rsidRDefault="00E40181">
      <w:pPr>
        <w:pStyle w:val="a6"/>
      </w:pPr>
      <w:r>
        <w:rPr>
          <w:rFonts w:hint="eastAsia"/>
        </w:rPr>
        <w:t>&lt;</w:t>
      </w:r>
      <w:r>
        <w:rPr>
          <w:rFonts w:hint="eastAsia"/>
        </w:rPr>
        <w:t>列定义</w:t>
      </w:r>
      <w:r>
        <w:rPr>
          <w:rFonts w:hint="eastAsia"/>
        </w:rPr>
        <w:t>&gt; ::=  &lt;</w:t>
      </w:r>
      <w:r>
        <w:rPr>
          <w:rFonts w:hint="eastAsia"/>
        </w:rPr>
        <w:t>列名</w:t>
      </w:r>
      <w:r>
        <w:rPr>
          <w:rFonts w:hint="eastAsia"/>
        </w:rPr>
        <w:t>&gt;&lt;</w:t>
      </w:r>
      <w:r>
        <w:rPr>
          <w:rFonts w:hint="eastAsia"/>
        </w:rPr>
        <w:t>数据存储类型</w:t>
      </w:r>
      <w:r>
        <w:rPr>
          <w:rFonts w:hint="eastAsia"/>
        </w:rPr>
        <w:t>&gt; [(&lt;</w:t>
      </w:r>
      <w:r>
        <w:rPr>
          <w:rFonts w:hint="eastAsia"/>
        </w:rPr>
        <w:t>列长度</w:t>
      </w:r>
      <w:r>
        <w:rPr>
          <w:rFonts w:hint="eastAsia"/>
        </w:rPr>
        <w:t>&gt;)] [&lt;</w:t>
      </w:r>
      <w:r>
        <w:rPr>
          <w:rFonts w:hint="eastAsia"/>
        </w:rPr>
        <w:t>编码</w:t>
      </w:r>
      <w:r>
        <w:rPr>
          <w:rFonts w:hint="eastAsia"/>
        </w:rPr>
        <w:t>&gt;] [INDEX &lt;</w:t>
      </w:r>
      <w:r>
        <w:rPr>
          <w:rFonts w:hint="eastAsia"/>
        </w:rPr>
        <w:t>数据索引类型</w:t>
      </w:r>
      <w:r>
        <w:rPr>
          <w:rFonts w:hint="eastAsia"/>
        </w:rPr>
        <w:t>&gt;] [&lt;</w:t>
      </w:r>
      <w:r>
        <w:rPr>
          <w:rFonts w:hint="eastAsia"/>
        </w:rPr>
        <w:t>索引模式</w:t>
      </w:r>
      <w:r>
        <w:rPr>
          <w:rFonts w:hint="eastAsia"/>
        </w:rPr>
        <w:t>&gt;] [&lt;</w:t>
      </w:r>
      <w:r>
        <w:rPr>
          <w:rFonts w:hint="eastAsia"/>
        </w:rPr>
        <w:t>索引方法</w:t>
      </w:r>
      <w:r>
        <w:rPr>
          <w:rFonts w:hint="eastAsia"/>
        </w:rPr>
        <w:t>&gt;] [</w:t>
      </w:r>
      <w:r>
        <w:t>ALIASNAME</w:t>
      </w:r>
      <w:r>
        <w:rPr>
          <w:rFonts w:hint="eastAsia"/>
        </w:rPr>
        <w:t>&lt;</w:t>
      </w:r>
      <w:r>
        <w:rPr>
          <w:rFonts w:hint="eastAsia"/>
        </w:rPr>
        <w:t>列别名</w:t>
      </w:r>
      <w:r>
        <w:rPr>
          <w:rFonts w:hint="eastAsia"/>
        </w:rPr>
        <w:t>&gt;]  [</w:t>
      </w:r>
      <w:r>
        <w:t>DISPLAYNAME</w:t>
      </w:r>
      <w:r>
        <w:rPr>
          <w:rFonts w:hint="eastAsia"/>
        </w:rPr>
        <w:t>&lt;</w:t>
      </w:r>
      <w:r>
        <w:rPr>
          <w:rFonts w:hint="eastAsia"/>
        </w:rPr>
        <w:t>列显示名</w:t>
      </w:r>
      <w:r>
        <w:rPr>
          <w:rFonts w:hint="eastAsia"/>
        </w:rPr>
        <w:t>&gt;] [DEFAULT &lt;</w:t>
      </w:r>
      <w:r>
        <w:rPr>
          <w:rFonts w:hint="eastAsia"/>
        </w:rPr>
        <w:t>缺省值</w:t>
      </w:r>
      <w:r>
        <w:rPr>
          <w:rFonts w:hint="eastAsia"/>
        </w:rPr>
        <w:t>&gt;]</w:t>
      </w:r>
    </w:p>
    <w:p w:rsidR="008431D2" w:rsidRDefault="00E40181">
      <w:pPr>
        <w:pStyle w:val="a6"/>
      </w:pPr>
      <w:r>
        <w:rPr>
          <w:rFonts w:hint="eastAsia"/>
        </w:rPr>
        <w:t>&lt;</w:t>
      </w:r>
      <w:r>
        <w:rPr>
          <w:rFonts w:hint="eastAsia"/>
        </w:rPr>
        <w:t>表的附加定义</w:t>
      </w:r>
      <w:r>
        <w:rPr>
          <w:rFonts w:hint="eastAsia"/>
        </w:rPr>
        <w:t>&gt; ::= ALIASNAME &lt;</w:t>
      </w:r>
      <w:r>
        <w:rPr>
          <w:rFonts w:hint="eastAsia"/>
        </w:rPr>
        <w:t>表别名</w:t>
      </w:r>
      <w:r>
        <w:rPr>
          <w:rFonts w:hint="eastAsia"/>
        </w:rPr>
        <w:t>&gt; [&lt;</w:t>
      </w:r>
      <w:r>
        <w:rPr>
          <w:rFonts w:hint="eastAsia"/>
        </w:rPr>
        <w:t>表拥有者</w:t>
      </w:r>
      <w:r>
        <w:rPr>
          <w:rFonts w:hint="eastAsia"/>
        </w:rPr>
        <w:t>&gt;&lt;</w:t>
      </w:r>
      <w:r>
        <w:rPr>
          <w:rFonts w:hint="eastAsia"/>
        </w:rPr>
        <w:t>表密码</w:t>
      </w:r>
      <w:r>
        <w:rPr>
          <w:rFonts w:hint="eastAsia"/>
        </w:rPr>
        <w:t>&gt;]</w:t>
      </w:r>
    </w:p>
    <w:p w:rsidR="008431D2" w:rsidRDefault="00E40181">
      <w:pPr>
        <w:pStyle w:val="a6"/>
      </w:pPr>
      <w:r>
        <w:rPr>
          <w:rFonts w:hint="eastAsia"/>
        </w:rPr>
        <w:t>&lt;</w:t>
      </w:r>
      <w:r>
        <w:rPr>
          <w:rFonts w:hint="eastAsia"/>
        </w:rPr>
        <w:t>存储空间定义</w:t>
      </w:r>
      <w:r>
        <w:rPr>
          <w:rFonts w:hint="eastAsia"/>
        </w:rPr>
        <w:t>&gt; ::= &lt;</w:t>
      </w:r>
      <w:r>
        <w:rPr>
          <w:rFonts w:hint="eastAsia"/>
        </w:rPr>
        <w:t>存储空间</w:t>
      </w:r>
      <w:r>
        <w:rPr>
          <w:rFonts w:hint="eastAsia"/>
        </w:rPr>
        <w:t>&gt; {, &lt;</w:t>
      </w:r>
      <w:r>
        <w:rPr>
          <w:rFonts w:hint="eastAsia"/>
        </w:rPr>
        <w:t>存储空间</w:t>
      </w:r>
      <w:r>
        <w:rPr>
          <w:rFonts w:hint="eastAsia"/>
        </w:rPr>
        <w:t xml:space="preserve">&gt; </w:t>
      </w:r>
      <w:r>
        <w:rPr>
          <w:rFonts w:hint="eastAsia"/>
        </w:rPr>
        <w:t>}</w:t>
      </w:r>
    </w:p>
    <w:p w:rsidR="008431D2" w:rsidRDefault="00E40181">
      <w:pPr>
        <w:pStyle w:val="a6"/>
      </w:pPr>
      <w:r>
        <w:rPr>
          <w:rFonts w:hint="eastAsia"/>
        </w:rPr>
        <w:t>&lt;</w:t>
      </w:r>
      <w:r>
        <w:rPr>
          <w:rFonts w:hint="eastAsia"/>
        </w:rPr>
        <w:t>存储空间</w:t>
      </w:r>
      <w:r>
        <w:rPr>
          <w:rFonts w:hint="eastAsia"/>
        </w:rPr>
        <w:t>&gt; ::= &lt;</w:t>
      </w:r>
      <w:r>
        <w:rPr>
          <w:rFonts w:hint="eastAsia"/>
        </w:rPr>
        <w:t>存储空间类型</w:t>
      </w:r>
      <w:r>
        <w:rPr>
          <w:rFonts w:hint="eastAsia"/>
        </w:rPr>
        <w:t>&gt;&lt;</w:t>
      </w:r>
      <w:r>
        <w:rPr>
          <w:rFonts w:hint="eastAsia"/>
        </w:rPr>
        <w:t>存储空间名字</w:t>
      </w:r>
      <w:r>
        <w:rPr>
          <w:rFonts w:hint="eastAsia"/>
        </w:rPr>
        <w:t>&gt; [(&lt;</w:t>
      </w:r>
      <w:r>
        <w:rPr>
          <w:rFonts w:hint="eastAsia"/>
        </w:rPr>
        <w:t>列名</w:t>
      </w:r>
      <w:r>
        <w:rPr>
          <w:rFonts w:hint="eastAsia"/>
        </w:rPr>
        <w:t>&gt; {</w:t>
      </w:r>
      <w:r>
        <w:rPr>
          <w:rFonts w:hint="eastAsia"/>
        </w:rPr>
        <w:t>，</w:t>
      </w:r>
      <w:r>
        <w:rPr>
          <w:rFonts w:hint="eastAsia"/>
        </w:rPr>
        <w:t>&lt;</w:t>
      </w:r>
      <w:r>
        <w:rPr>
          <w:rFonts w:hint="eastAsia"/>
        </w:rPr>
        <w:t>列名</w:t>
      </w:r>
      <w:r>
        <w:rPr>
          <w:rFonts w:hint="eastAsia"/>
        </w:rPr>
        <w:t>&gt;} )]</w:t>
      </w:r>
    </w:p>
    <w:p w:rsidR="008431D2" w:rsidRDefault="00E40181">
      <w:pPr>
        <w:pStyle w:val="af5"/>
        <w:spacing w:before="156" w:after="78"/>
      </w:pPr>
      <w:r>
        <w:rPr>
          <w:rFonts w:hint="eastAsia"/>
        </w:rPr>
        <w:t>参数：</w:t>
      </w:r>
    </w:p>
    <w:p w:rsidR="008431D2" w:rsidRDefault="00E40181">
      <w:pPr>
        <w:pStyle w:val="a6"/>
      </w:pPr>
      <w:r>
        <w:rPr>
          <w:rFonts w:hint="eastAsia"/>
        </w:rPr>
        <w:t>&lt;</w:t>
      </w:r>
      <w:r>
        <w:rPr>
          <w:rFonts w:hint="eastAsia"/>
        </w:rPr>
        <w:t>表类型</w:t>
      </w:r>
      <w:r>
        <w:rPr>
          <w:rFonts w:hint="eastAsia"/>
        </w:rPr>
        <w:t xml:space="preserve">&gt; </w:t>
      </w:r>
      <w:r>
        <w:rPr>
          <w:rFonts w:hint="eastAsia"/>
        </w:rPr>
        <w:t>不输入表示创建普通表，</w:t>
      </w:r>
      <w:r>
        <w:rPr>
          <w:rFonts w:hint="eastAsia"/>
        </w:rPr>
        <w:t xml:space="preserve">TEMP </w:t>
      </w:r>
      <w:r>
        <w:rPr>
          <w:rFonts w:hint="eastAsia"/>
        </w:rPr>
        <w:t>表示创建内存表（临时表）。</w:t>
      </w:r>
    </w:p>
    <w:p w:rsidR="008431D2" w:rsidRDefault="00E40181">
      <w:pPr>
        <w:pStyle w:val="a6"/>
      </w:pPr>
      <w:r>
        <w:rPr>
          <w:rFonts w:hint="eastAsia"/>
        </w:rPr>
        <w:t>&lt;</w:t>
      </w:r>
      <w:r>
        <w:rPr>
          <w:rFonts w:hint="eastAsia"/>
        </w:rPr>
        <w:t>表名</w:t>
      </w:r>
      <w:r>
        <w:rPr>
          <w:rFonts w:hint="eastAsia"/>
        </w:rPr>
        <w:t xml:space="preserve">&gt; </w:t>
      </w:r>
      <w:r>
        <w:rPr>
          <w:rFonts w:hint="eastAsia"/>
        </w:rPr>
        <w:t>待创建表的名称，表名在服务器中必需唯一，并且符合标识符的规则，表名最多可以包含</w:t>
      </w:r>
      <w:r>
        <w:rPr>
          <w:rFonts w:hint="eastAsia"/>
        </w:rPr>
        <w:t xml:space="preserve"> 128</w:t>
      </w:r>
      <w:r>
        <w:rPr>
          <w:rFonts w:hint="eastAsia"/>
        </w:rPr>
        <w:t>个字符。</w:t>
      </w:r>
    </w:p>
    <w:p w:rsidR="008431D2" w:rsidRDefault="00E40181">
      <w:pPr>
        <w:pStyle w:val="a6"/>
      </w:pPr>
      <w:r>
        <w:rPr>
          <w:rFonts w:hint="eastAsia"/>
        </w:rPr>
        <w:t>&lt;</w:t>
      </w:r>
      <w:r>
        <w:rPr>
          <w:rFonts w:hint="eastAsia"/>
        </w:rPr>
        <w:t>列名</w:t>
      </w:r>
      <w:r>
        <w:rPr>
          <w:rFonts w:hint="eastAsia"/>
        </w:rPr>
        <w:t xml:space="preserve">&gt; </w:t>
      </w:r>
      <w:r>
        <w:rPr>
          <w:rFonts w:hint="eastAsia"/>
        </w:rPr>
        <w:t>列的名称，必需在该表的定义中唯一，并且符合标识符的规则，列名最多可以包含</w:t>
      </w:r>
      <w:r>
        <w:rPr>
          <w:rFonts w:hint="eastAsia"/>
        </w:rPr>
        <w:t xml:space="preserve"> 64</w:t>
      </w:r>
      <w:r>
        <w:rPr>
          <w:rFonts w:hint="eastAsia"/>
        </w:rPr>
        <w:t>个字符。</w:t>
      </w:r>
    </w:p>
    <w:p w:rsidR="008431D2" w:rsidRDefault="00E40181">
      <w:pPr>
        <w:pStyle w:val="a6"/>
      </w:pPr>
      <w:r>
        <w:rPr>
          <w:rFonts w:hint="eastAsia"/>
        </w:rPr>
        <w:t>&lt;</w:t>
      </w:r>
      <w:r>
        <w:rPr>
          <w:rFonts w:hint="eastAsia"/>
        </w:rPr>
        <w:t>路径名</w:t>
      </w:r>
      <w:r>
        <w:rPr>
          <w:rFonts w:hint="eastAsia"/>
        </w:rPr>
        <w:t xml:space="preserve">&gt; </w:t>
      </w:r>
      <w:r>
        <w:rPr>
          <w:rFonts w:hint="eastAsia"/>
        </w:rPr>
        <w:t>本表将要存储的物理路径，该路径必需存在，最大长度为</w:t>
      </w:r>
      <w:r>
        <w:rPr>
          <w:rFonts w:hint="eastAsia"/>
        </w:rPr>
        <w:t>256</w:t>
      </w:r>
      <w:r>
        <w:rPr>
          <w:rFonts w:hint="eastAsia"/>
        </w:rPr>
        <w:t>，缺省为</w:t>
      </w:r>
      <w:r>
        <w:rPr>
          <w:rFonts w:hint="eastAsia"/>
        </w:rPr>
        <w:t>KBASE</w:t>
      </w:r>
      <w:r>
        <w:rPr>
          <w:rFonts w:hint="eastAsia"/>
        </w:rPr>
        <w:t>的系统目录，其中路径名的最后一部分是表的物理文</w:t>
      </w:r>
      <w:r>
        <w:rPr>
          <w:rFonts w:hint="eastAsia"/>
        </w:rPr>
        <w:t>件名，路径名中的目录部分一定要存在。</w:t>
      </w:r>
    </w:p>
    <w:p w:rsidR="008431D2" w:rsidRDefault="00E40181">
      <w:pPr>
        <w:pStyle w:val="a6"/>
      </w:pPr>
      <w:r>
        <w:rPr>
          <w:rFonts w:hint="eastAsia"/>
        </w:rPr>
        <w:t>&lt;</w:t>
      </w:r>
      <w:r>
        <w:rPr>
          <w:rFonts w:hint="eastAsia"/>
        </w:rPr>
        <w:t>数据库名</w:t>
      </w:r>
      <w:r>
        <w:rPr>
          <w:rFonts w:hint="eastAsia"/>
        </w:rPr>
        <w:t xml:space="preserve">&gt; </w:t>
      </w:r>
      <w:r>
        <w:rPr>
          <w:rFonts w:hint="eastAsia"/>
        </w:rPr>
        <w:t>本表逻辑上隶属的数据库，指定的数据库名必须已经存在。</w:t>
      </w:r>
    </w:p>
    <w:p w:rsidR="008431D2" w:rsidRDefault="00E40181">
      <w:pPr>
        <w:pStyle w:val="a6"/>
      </w:pPr>
      <w:r>
        <w:rPr>
          <w:rFonts w:hint="eastAsia"/>
        </w:rPr>
        <w:t>&lt;</w:t>
      </w:r>
      <w:r>
        <w:rPr>
          <w:rFonts w:hint="eastAsia"/>
        </w:rPr>
        <w:t>列类型</w:t>
      </w:r>
      <w:r>
        <w:rPr>
          <w:rFonts w:hint="eastAsia"/>
        </w:rPr>
        <w:t xml:space="preserve">&gt; </w:t>
      </w:r>
      <w:r>
        <w:rPr>
          <w:rFonts w:hint="eastAsia"/>
        </w:rPr>
        <w:t>列的数据类型，有关</w:t>
      </w:r>
      <w:r>
        <w:rPr>
          <w:rFonts w:hint="eastAsia"/>
        </w:rPr>
        <w:t>KBASE</w:t>
      </w:r>
      <w:r>
        <w:rPr>
          <w:rFonts w:hint="eastAsia"/>
        </w:rPr>
        <w:t>数据类型请参照相关章节。</w:t>
      </w:r>
    </w:p>
    <w:p w:rsidR="008431D2" w:rsidRDefault="00E40181">
      <w:pPr>
        <w:pStyle w:val="a6"/>
      </w:pPr>
      <w:r>
        <w:rPr>
          <w:rFonts w:hint="eastAsia"/>
        </w:rPr>
        <w:t>&lt;</w:t>
      </w:r>
      <w:r>
        <w:rPr>
          <w:rFonts w:hint="eastAsia"/>
        </w:rPr>
        <w:t>列长度</w:t>
      </w:r>
      <w:r>
        <w:rPr>
          <w:rFonts w:hint="eastAsia"/>
        </w:rPr>
        <w:t xml:space="preserve">&gt; </w:t>
      </w:r>
      <w:r>
        <w:rPr>
          <w:rFonts w:hint="eastAsia"/>
        </w:rPr>
        <w:t>列的存储长度，缺省为</w:t>
      </w:r>
      <w:r>
        <w:rPr>
          <w:rFonts w:hint="eastAsia"/>
        </w:rPr>
        <w:t>4</w:t>
      </w:r>
      <w:r>
        <w:rPr>
          <w:rFonts w:hint="eastAsia"/>
        </w:rPr>
        <w:t>。</w:t>
      </w:r>
    </w:p>
    <w:p w:rsidR="008431D2" w:rsidRDefault="00E40181">
      <w:pPr>
        <w:pStyle w:val="a6"/>
      </w:pPr>
      <w:r>
        <w:rPr>
          <w:rFonts w:hint="eastAsia"/>
        </w:rPr>
        <w:t>&lt;</w:t>
      </w:r>
      <w:r>
        <w:rPr>
          <w:rFonts w:hint="eastAsia"/>
        </w:rPr>
        <w:t>索引模式</w:t>
      </w:r>
      <w:r>
        <w:rPr>
          <w:rFonts w:hint="eastAsia"/>
        </w:rPr>
        <w:t xml:space="preserve">&gt; </w:t>
      </w:r>
      <w:r>
        <w:rPr>
          <w:rFonts w:hint="eastAsia"/>
        </w:rPr>
        <w:t>列的索引类型。系统支持的索引模式包括</w:t>
      </w:r>
      <w:r>
        <w:rPr>
          <w:rFonts w:hint="eastAsia"/>
          <w:b/>
        </w:rPr>
        <w:t>NON</w:t>
      </w:r>
      <w:r>
        <w:rPr>
          <w:rFonts w:hint="eastAsia"/>
        </w:rPr>
        <w:t>（无索引）、</w:t>
      </w:r>
      <w:r>
        <w:rPr>
          <w:rFonts w:hint="eastAsia"/>
          <w:b/>
        </w:rPr>
        <w:t>NORMAL</w:t>
      </w:r>
      <w:r>
        <w:rPr>
          <w:rFonts w:hint="eastAsia"/>
        </w:rPr>
        <w:t>（普通索引）、</w:t>
      </w:r>
      <w:r>
        <w:rPr>
          <w:rFonts w:hint="eastAsia"/>
          <w:b/>
        </w:rPr>
        <w:t>UNIQ</w:t>
      </w:r>
      <w:r>
        <w:rPr>
          <w:rFonts w:hint="eastAsia"/>
        </w:rPr>
        <w:t>（单一索引）、</w:t>
      </w:r>
      <w:r>
        <w:rPr>
          <w:rFonts w:hint="eastAsia"/>
          <w:b/>
        </w:rPr>
        <w:t>STEM</w:t>
      </w:r>
      <w:r>
        <w:rPr>
          <w:rFonts w:hint="eastAsia"/>
        </w:rPr>
        <w:t>（词干索引）。缺省为</w:t>
      </w:r>
      <w:r>
        <w:rPr>
          <w:rFonts w:hint="eastAsia"/>
          <w:b/>
        </w:rPr>
        <w:t>NON</w:t>
      </w:r>
      <w:r>
        <w:rPr>
          <w:rFonts w:hint="eastAsia"/>
        </w:rPr>
        <w:t>。</w:t>
      </w:r>
    </w:p>
    <w:p w:rsidR="008431D2" w:rsidRDefault="00E40181">
      <w:pPr>
        <w:pStyle w:val="a6"/>
      </w:pPr>
      <w:r>
        <w:rPr>
          <w:rFonts w:hint="eastAsia"/>
        </w:rPr>
        <w:t>&lt;</w:t>
      </w:r>
      <w:r>
        <w:rPr>
          <w:rFonts w:hint="eastAsia"/>
        </w:rPr>
        <w:t>索引方法</w:t>
      </w:r>
      <w:r>
        <w:rPr>
          <w:rFonts w:hint="eastAsia"/>
        </w:rPr>
        <w:t xml:space="preserve">&gt; </w:t>
      </w:r>
      <w:r>
        <w:rPr>
          <w:rFonts w:hint="eastAsia"/>
        </w:rPr>
        <w:t>列的索引方法。系统支持的索引方法有两种：</w:t>
      </w:r>
      <w:r>
        <w:rPr>
          <w:b/>
        </w:rPr>
        <w:t>AUTO</w:t>
      </w:r>
      <w:r>
        <w:rPr>
          <w:rFonts w:hint="eastAsia"/>
        </w:rPr>
        <w:t>（自动建立索引）和</w:t>
      </w:r>
      <w:r>
        <w:rPr>
          <w:rFonts w:hint="eastAsia"/>
        </w:rPr>
        <w:t xml:space="preserve"> </w:t>
      </w:r>
      <w:r>
        <w:rPr>
          <w:b/>
        </w:rPr>
        <w:t>MANUAL</w:t>
      </w:r>
      <w:r>
        <w:rPr>
          <w:rFonts w:hint="eastAsia"/>
        </w:rPr>
        <w:t>（手动索引）</w:t>
      </w:r>
    </w:p>
    <w:p w:rsidR="008431D2" w:rsidRDefault="00E40181">
      <w:pPr>
        <w:pStyle w:val="a6"/>
      </w:pPr>
      <w:r>
        <w:rPr>
          <w:rFonts w:hint="eastAsia"/>
        </w:rPr>
        <w:t>&lt;</w:t>
      </w:r>
      <w:r>
        <w:rPr>
          <w:rFonts w:hint="eastAsia"/>
        </w:rPr>
        <w:t>缺省值</w:t>
      </w:r>
      <w:r>
        <w:rPr>
          <w:rFonts w:hint="eastAsia"/>
        </w:rPr>
        <w:t xml:space="preserve">&gt; </w:t>
      </w:r>
      <w:r>
        <w:rPr>
          <w:rFonts w:hint="eastAsia"/>
        </w:rPr>
        <w:t>列的缺省值。</w:t>
      </w:r>
    </w:p>
    <w:p w:rsidR="008431D2" w:rsidRDefault="00E40181">
      <w:pPr>
        <w:pStyle w:val="a6"/>
      </w:pPr>
      <w:r>
        <w:rPr>
          <w:rFonts w:hint="eastAsia"/>
        </w:rPr>
        <w:t>&lt;</w:t>
      </w:r>
      <w:r>
        <w:rPr>
          <w:rFonts w:hint="eastAsia"/>
        </w:rPr>
        <w:t>存储空间类型</w:t>
      </w:r>
      <w:r>
        <w:rPr>
          <w:rFonts w:hint="eastAsia"/>
        </w:rPr>
        <w:t>&gt;</w:t>
      </w:r>
      <w:r>
        <w:rPr>
          <w:b/>
        </w:rPr>
        <w:t>INDEPENDENT</w:t>
      </w:r>
      <w:r>
        <w:rPr>
          <w:rFonts w:hint="eastAsia"/>
        </w:rPr>
        <w:t xml:space="preserve"> </w:t>
      </w:r>
      <w:r>
        <w:rPr>
          <w:rFonts w:hint="eastAsia"/>
        </w:rPr>
        <w:t>独立存储空间、</w:t>
      </w:r>
      <w:r>
        <w:rPr>
          <w:b/>
        </w:rPr>
        <w:t>SHARED</w:t>
      </w:r>
      <w:r>
        <w:rPr>
          <w:rFonts w:hint="eastAsia"/>
        </w:rPr>
        <w:t>共享存储空间。</w:t>
      </w:r>
    </w:p>
    <w:p w:rsidR="008431D2" w:rsidRDefault="00E40181">
      <w:pPr>
        <w:pStyle w:val="a6"/>
      </w:pPr>
      <w:r>
        <w:rPr>
          <w:rFonts w:hint="eastAsia"/>
        </w:rPr>
        <w:t>&lt;</w:t>
      </w:r>
      <w:r>
        <w:rPr>
          <w:rFonts w:hint="eastAsia"/>
        </w:rPr>
        <w:t>存储空间名字</w:t>
      </w:r>
      <w:r>
        <w:rPr>
          <w:rFonts w:hint="eastAsia"/>
        </w:rPr>
        <w:t xml:space="preserve">&gt; </w:t>
      </w:r>
      <w:r>
        <w:rPr>
          <w:rFonts w:hint="eastAsia"/>
        </w:rPr>
        <w:t>待创建存储空间的名称。</w:t>
      </w:r>
    </w:p>
    <w:p w:rsidR="008431D2" w:rsidRDefault="00E40181">
      <w:pPr>
        <w:pStyle w:val="a6"/>
      </w:pPr>
      <w:r>
        <w:rPr>
          <w:rFonts w:hint="eastAsia"/>
        </w:rPr>
        <w:t>注：有关存储空间的详细说明见本章的第</w:t>
      </w:r>
      <w:r>
        <w:rPr>
          <w:rFonts w:hint="eastAsia"/>
        </w:rPr>
        <w:t>5</w:t>
      </w:r>
      <w:r>
        <w:rPr>
          <w:rFonts w:hint="eastAsia"/>
        </w:rPr>
        <w:t>节。</w:t>
      </w:r>
    </w:p>
    <w:p w:rsidR="008431D2" w:rsidRDefault="00E40181">
      <w:pPr>
        <w:pStyle w:val="af5"/>
        <w:spacing w:before="156" w:after="78"/>
      </w:pPr>
      <w:r>
        <w:rPr>
          <w:rFonts w:hint="eastAsia"/>
        </w:rPr>
        <w:t>语句功能：</w:t>
      </w:r>
    </w:p>
    <w:p w:rsidR="008431D2" w:rsidRDefault="00E40181">
      <w:pPr>
        <w:pStyle w:val="a6"/>
      </w:pPr>
      <w:r>
        <w:rPr>
          <w:rFonts w:hint="eastAsia"/>
        </w:rPr>
        <w:t>创建一个表。</w:t>
      </w:r>
    </w:p>
    <w:p w:rsidR="008431D2" w:rsidRDefault="00E40181">
      <w:pPr>
        <w:pStyle w:val="af5"/>
        <w:spacing w:before="156" w:after="78"/>
      </w:pPr>
      <w:r>
        <w:rPr>
          <w:rFonts w:hint="eastAsia"/>
        </w:rPr>
        <w:t>举例：</w:t>
      </w:r>
    </w:p>
    <w:p w:rsidR="008431D2" w:rsidRDefault="00E40181">
      <w:pPr>
        <w:pStyle w:val="a6"/>
      </w:pPr>
      <w:r>
        <w:rPr>
          <w:rFonts w:hint="eastAsia"/>
        </w:rPr>
        <w:t>在</w:t>
      </w:r>
      <w:r>
        <w:rPr>
          <w:rFonts w:hint="eastAsia"/>
        </w:rPr>
        <w:t>C:\DATA</w:t>
      </w:r>
      <w:r>
        <w:rPr>
          <w:rFonts w:hint="eastAsia"/>
        </w:rPr>
        <w:t>目录中创建表</w:t>
      </w:r>
      <w:r>
        <w:rPr>
          <w:rFonts w:hint="eastAsia"/>
        </w:rPr>
        <w:t>STUDENT</w:t>
      </w:r>
      <w:r>
        <w:rPr>
          <w:rFonts w:hint="eastAsia"/>
        </w:rPr>
        <w:t>，包含字段</w:t>
      </w:r>
      <w:r>
        <w:rPr>
          <w:rFonts w:hint="eastAsia"/>
        </w:rPr>
        <w:t>SNO</w:t>
      </w:r>
      <w:r>
        <w:rPr>
          <w:rFonts w:hint="eastAsia"/>
        </w:rPr>
        <w:t>、</w:t>
      </w:r>
      <w:r>
        <w:rPr>
          <w:rFonts w:hint="eastAsia"/>
        </w:rPr>
        <w:t>NAME</w:t>
      </w:r>
      <w:r>
        <w:rPr>
          <w:rFonts w:hint="eastAsia"/>
        </w:rPr>
        <w:t>和</w:t>
      </w:r>
      <w:r>
        <w:rPr>
          <w:rFonts w:hint="eastAsia"/>
        </w:rPr>
        <w:t>AGE</w:t>
      </w:r>
      <w:r>
        <w:rPr>
          <w:rFonts w:hint="eastAsia"/>
        </w:rPr>
        <w:t>，其中在</w:t>
      </w:r>
      <w:r>
        <w:rPr>
          <w:rFonts w:hint="eastAsia"/>
        </w:rPr>
        <w:t>SNO</w:t>
      </w:r>
      <w:r>
        <w:rPr>
          <w:rFonts w:hint="eastAsia"/>
        </w:rPr>
        <w:t>上建有普通索引，该表所属的数据库为</w:t>
      </w:r>
      <w:r>
        <w:rPr>
          <w:rFonts w:hint="eastAsia"/>
        </w:rPr>
        <w:t>MYDB</w:t>
      </w:r>
      <w:r>
        <w:rPr>
          <w:rFonts w:hint="eastAsia"/>
        </w:rPr>
        <w:t>，这里表的物理文件名字与表的名字相同。</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CREATE TABLE</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STUDENT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PATH</w:t>
            </w:r>
          </w:p>
        </w:tc>
        <w:tc>
          <w:tcPr>
            <w:tcW w:w="6773" w:type="dxa"/>
          </w:tcPr>
          <w:p w:rsidR="008431D2" w:rsidRDefault="00E40181">
            <w:pPr>
              <w:rPr>
                <w:szCs w:val="21"/>
              </w:rPr>
            </w:pPr>
            <w:r>
              <w:rPr>
                <w:rFonts w:hint="eastAsia"/>
                <w:szCs w:val="21"/>
              </w:rPr>
              <w:t>'</w:t>
            </w:r>
            <w:r>
              <w:rPr>
                <w:rFonts w:ascii="仿宋" w:eastAsia="仿宋" w:hAnsi="仿宋" w:cs="仿宋" w:hint="eastAsia"/>
                <w:sz w:val="18"/>
                <w:szCs w:val="18"/>
              </w:rPr>
              <w:t>C:\DATA\STUDENT'</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lastRenderedPageBreak/>
              <w:t>AT</w:t>
            </w:r>
          </w:p>
        </w:tc>
        <w:tc>
          <w:tcPr>
            <w:tcW w:w="6773" w:type="dxa"/>
          </w:tcPr>
          <w:p w:rsidR="008431D2" w:rsidRDefault="00E40181">
            <w:pPr>
              <w:rPr>
                <w:szCs w:val="21"/>
              </w:rPr>
            </w:pPr>
            <w:r>
              <w:rPr>
                <w:rFonts w:ascii="仿宋" w:eastAsia="仿宋" w:hAnsi="仿宋" w:cs="仿宋" w:hint="eastAsia"/>
                <w:sz w:val="18"/>
                <w:szCs w:val="18"/>
              </w:rPr>
              <w:t>MYDB</w:t>
            </w:r>
          </w:p>
        </w:tc>
      </w:tr>
      <w:tr w:rsidR="008431D2">
        <w:tc>
          <w:tcPr>
            <w:tcW w:w="1749" w:type="dxa"/>
          </w:tcPr>
          <w:p w:rsidR="008431D2" w:rsidRDefault="008431D2">
            <w:pPr>
              <w:jc w:val="right"/>
              <w:rPr>
                <w:rFonts w:ascii="仿宋" w:eastAsia="仿宋" w:hAnsi="仿宋" w:cs="仿宋"/>
                <w:b/>
                <w:bCs/>
                <w:sz w:val="18"/>
                <w:szCs w:val="18"/>
              </w:rPr>
            </w:pP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(SNO INTEGER NORMAL,</w:t>
            </w:r>
            <w:r>
              <w:rPr>
                <w:rFonts w:ascii="仿宋" w:eastAsia="仿宋" w:hAnsi="仿宋" w:cs="仿宋" w:hint="eastAsia"/>
                <w:sz w:val="18"/>
                <w:szCs w:val="18"/>
              </w:rPr>
              <w:t xml:space="preserve"> NAME CHAR(30),AGE INTEGER)</w:t>
            </w:r>
          </w:p>
        </w:tc>
      </w:tr>
    </w:tbl>
    <w:p w:rsidR="008431D2" w:rsidRDefault="008431D2">
      <w:pPr>
        <w:ind w:firstLine="420"/>
        <w:rPr>
          <w:rFonts w:eastAsia="新宋体"/>
          <w:bCs/>
        </w:rPr>
      </w:pPr>
    </w:p>
    <w:p w:rsidR="008431D2" w:rsidRDefault="00E40181">
      <w:pPr>
        <w:pStyle w:val="31"/>
        <w:spacing w:before="156"/>
      </w:pPr>
      <w:bookmarkStart w:id="114" w:name="_Toc403566295"/>
      <w:r>
        <w:rPr>
          <w:rFonts w:hint="eastAsia"/>
        </w:rPr>
        <w:t>2.2</w:t>
      </w:r>
      <w:r>
        <w:rPr>
          <w:rFonts w:hint="eastAsia"/>
        </w:rPr>
        <w:t>修改表结构</w:t>
      </w:r>
      <w:bookmarkEnd w:id="114"/>
    </w:p>
    <w:p w:rsidR="008431D2" w:rsidRDefault="00E40181">
      <w:pPr>
        <w:pStyle w:val="4"/>
        <w:spacing w:before="156" w:after="156"/>
      </w:pPr>
      <w:r>
        <w:rPr>
          <w:rFonts w:hint="eastAsia"/>
        </w:rPr>
        <w:t>(1)</w:t>
      </w:r>
      <w:r>
        <w:rPr>
          <w:rFonts w:hint="eastAsia"/>
        </w:rPr>
        <w:tab/>
      </w:r>
      <w:r>
        <w:rPr>
          <w:rFonts w:hint="eastAsia"/>
        </w:rPr>
        <w:t>添加列</w:t>
      </w:r>
    </w:p>
    <w:p w:rsidR="008431D2" w:rsidRDefault="00E40181">
      <w:pPr>
        <w:pStyle w:val="af5"/>
        <w:spacing w:before="156" w:after="78"/>
      </w:pPr>
      <w:r>
        <w:rPr>
          <w:rFonts w:hint="eastAsia"/>
        </w:rPr>
        <w:t>语法格式：</w:t>
      </w:r>
    </w:p>
    <w:p w:rsidR="008431D2" w:rsidRDefault="00E40181">
      <w:pPr>
        <w:pStyle w:val="a6"/>
      </w:pPr>
      <w:r>
        <w:rPr>
          <w:rFonts w:hint="eastAsia"/>
        </w:rPr>
        <w:t>ALTER TABLE &lt;</w:t>
      </w:r>
      <w:r>
        <w:rPr>
          <w:rFonts w:hint="eastAsia"/>
        </w:rPr>
        <w:t>表名</w:t>
      </w:r>
      <w:r>
        <w:rPr>
          <w:rFonts w:hint="eastAsia"/>
        </w:rPr>
        <w:t>&gt;  ADD  &lt;</w:t>
      </w:r>
      <w:r>
        <w:rPr>
          <w:rFonts w:hint="eastAsia"/>
        </w:rPr>
        <w:t>添加列列表</w:t>
      </w:r>
      <w:r>
        <w:rPr>
          <w:rFonts w:hint="eastAsia"/>
        </w:rPr>
        <w:t>&gt;</w:t>
      </w:r>
    </w:p>
    <w:p w:rsidR="008431D2" w:rsidRDefault="00E40181">
      <w:pPr>
        <w:pStyle w:val="a6"/>
      </w:pPr>
      <w:r>
        <w:rPr>
          <w:rFonts w:hint="eastAsia"/>
        </w:rPr>
        <w:t>&lt;</w:t>
      </w:r>
      <w:r>
        <w:rPr>
          <w:rFonts w:hint="eastAsia"/>
        </w:rPr>
        <w:t>添加列列表</w:t>
      </w:r>
      <w:r>
        <w:rPr>
          <w:rFonts w:hint="eastAsia"/>
        </w:rPr>
        <w:t>&gt;::=&lt;</w:t>
      </w:r>
      <w:r>
        <w:rPr>
          <w:rFonts w:hint="eastAsia"/>
        </w:rPr>
        <w:t>添加单列信息</w:t>
      </w:r>
      <w:r>
        <w:rPr>
          <w:rFonts w:hint="eastAsia"/>
        </w:rPr>
        <w:t>&gt; [,&lt;</w:t>
      </w:r>
      <w:r>
        <w:rPr>
          <w:rFonts w:hint="eastAsia"/>
        </w:rPr>
        <w:t>添加列列表</w:t>
      </w:r>
      <w:r>
        <w:rPr>
          <w:rFonts w:hint="eastAsia"/>
        </w:rPr>
        <w:t>&gt;]</w:t>
      </w:r>
    </w:p>
    <w:p w:rsidR="008431D2" w:rsidRDefault="00E40181">
      <w:pPr>
        <w:pStyle w:val="a6"/>
      </w:pPr>
      <w:r>
        <w:rPr>
          <w:rFonts w:hint="eastAsia"/>
        </w:rPr>
        <w:t>&lt;</w:t>
      </w:r>
      <w:r>
        <w:rPr>
          <w:rFonts w:hint="eastAsia"/>
        </w:rPr>
        <w:t>添加单列信息</w:t>
      </w:r>
      <w:r>
        <w:rPr>
          <w:rFonts w:hint="eastAsia"/>
        </w:rPr>
        <w:t>&gt;::= &lt;</w:t>
      </w:r>
      <w:r>
        <w:rPr>
          <w:rFonts w:hint="eastAsia"/>
        </w:rPr>
        <w:t>列定义</w:t>
      </w:r>
      <w:r>
        <w:rPr>
          <w:rFonts w:hint="eastAsia"/>
        </w:rPr>
        <w:t>&gt; [AT &lt;</w:t>
      </w:r>
      <w:r>
        <w:rPr>
          <w:rFonts w:hint="eastAsia"/>
        </w:rPr>
        <w:t>列号</w:t>
      </w:r>
      <w:r>
        <w:rPr>
          <w:rFonts w:hint="eastAsia"/>
        </w:rPr>
        <w:t xml:space="preserve">&gt;] </w:t>
      </w:r>
    </w:p>
    <w:p w:rsidR="008431D2" w:rsidRDefault="00E40181">
      <w:pPr>
        <w:pStyle w:val="af5"/>
        <w:spacing w:before="156" w:after="78"/>
      </w:pPr>
      <w:r>
        <w:rPr>
          <w:rFonts w:hint="eastAsia"/>
        </w:rPr>
        <w:t>参数：</w:t>
      </w:r>
    </w:p>
    <w:p w:rsidR="008431D2" w:rsidRDefault="00E40181">
      <w:pPr>
        <w:pStyle w:val="a6"/>
      </w:pPr>
      <w:r>
        <w:rPr>
          <w:rFonts w:hint="eastAsia"/>
        </w:rPr>
        <w:t>&lt;</w:t>
      </w:r>
      <w:r>
        <w:rPr>
          <w:rFonts w:hint="eastAsia"/>
        </w:rPr>
        <w:t>列号</w:t>
      </w:r>
      <w:r>
        <w:rPr>
          <w:rFonts w:hint="eastAsia"/>
        </w:rPr>
        <w:t xml:space="preserve">&gt; </w:t>
      </w:r>
      <w:r>
        <w:rPr>
          <w:rFonts w:hint="eastAsia"/>
        </w:rPr>
        <w:t>列的位置，缺省在最后。第一列的列号为</w:t>
      </w:r>
      <w:r>
        <w:rPr>
          <w:rFonts w:hint="eastAsia"/>
        </w:rPr>
        <w:t>0</w:t>
      </w:r>
      <w:r>
        <w:rPr>
          <w:rFonts w:hint="eastAsia"/>
        </w:rPr>
        <w:t>，第二列的列号为</w:t>
      </w:r>
      <w:r>
        <w:rPr>
          <w:rFonts w:hint="eastAsia"/>
        </w:rPr>
        <w:t>1</w:t>
      </w:r>
      <w:r>
        <w:rPr>
          <w:rFonts w:hint="eastAsia"/>
        </w:rPr>
        <w:t>，…</w:t>
      </w:r>
    </w:p>
    <w:p w:rsidR="008431D2" w:rsidRDefault="00E40181">
      <w:pPr>
        <w:pStyle w:val="a6"/>
      </w:pPr>
      <w:r>
        <w:rPr>
          <w:rFonts w:hint="eastAsia"/>
        </w:rPr>
        <w:t>&lt;</w:t>
      </w:r>
      <w:r>
        <w:rPr>
          <w:rFonts w:hint="eastAsia"/>
        </w:rPr>
        <w:t>列定义</w:t>
      </w:r>
      <w:r>
        <w:rPr>
          <w:rFonts w:hint="eastAsia"/>
        </w:rPr>
        <w:t>&gt;</w:t>
      </w:r>
      <w:r>
        <w:rPr>
          <w:rFonts w:hint="eastAsia"/>
        </w:rPr>
        <w:t>说明参见创建表的说明。</w:t>
      </w:r>
    </w:p>
    <w:p w:rsidR="008431D2" w:rsidRDefault="00E40181">
      <w:pPr>
        <w:pStyle w:val="af5"/>
        <w:spacing w:before="156" w:after="78"/>
      </w:pPr>
      <w:r>
        <w:rPr>
          <w:rFonts w:hint="eastAsia"/>
        </w:rPr>
        <w:t>语句功能：</w:t>
      </w:r>
    </w:p>
    <w:p w:rsidR="008431D2" w:rsidRDefault="00E40181">
      <w:pPr>
        <w:pStyle w:val="a6"/>
      </w:pPr>
      <w:r>
        <w:rPr>
          <w:rFonts w:hint="eastAsia"/>
        </w:rPr>
        <w:t>给指定表添加一列。</w:t>
      </w:r>
    </w:p>
    <w:p w:rsidR="008431D2" w:rsidRDefault="00E40181">
      <w:pPr>
        <w:pStyle w:val="af5"/>
        <w:spacing w:before="156" w:after="78"/>
      </w:pPr>
      <w:r>
        <w:rPr>
          <w:rFonts w:hint="eastAsia"/>
        </w:rPr>
        <w:t>举例：</w:t>
      </w:r>
    </w:p>
    <w:p w:rsidR="008431D2" w:rsidRDefault="00E40181">
      <w:pPr>
        <w:pStyle w:val="a6"/>
      </w:pPr>
      <w:r>
        <w:rPr>
          <w:rFonts w:hint="eastAsia"/>
        </w:rPr>
        <w:t>为表</w:t>
      </w:r>
      <w:r>
        <w:rPr>
          <w:rFonts w:hint="eastAsia"/>
        </w:rPr>
        <w:t>STUDENT</w:t>
      </w:r>
      <w:r>
        <w:rPr>
          <w:rFonts w:hint="eastAsia"/>
        </w:rPr>
        <w:t>添加一个</w:t>
      </w:r>
      <w:r>
        <w:rPr>
          <w:rFonts w:hint="eastAsia"/>
        </w:rPr>
        <w:t>ADDRESS</w:t>
      </w:r>
      <w:r>
        <w:rPr>
          <w:rFonts w:hint="eastAsia"/>
        </w:rPr>
        <w:t>列，在该列上建有普通索引，该列位</w:t>
      </w:r>
      <w:r>
        <w:rPr>
          <w:rFonts w:hint="eastAsia"/>
        </w:rPr>
        <w:t>置定为第二列</w:t>
      </w:r>
      <w:r>
        <w:rPr>
          <w:rFonts w:hint="eastAsia"/>
        </w:rPr>
        <w:t>,</w:t>
      </w:r>
      <w:r>
        <w:rPr>
          <w:rFonts w:hint="eastAsia"/>
        </w:rPr>
        <w:t>再添加一个</w:t>
      </w:r>
      <w:r>
        <w:rPr>
          <w:rFonts w:hint="eastAsia"/>
        </w:rPr>
        <w:t>POLITICS</w:t>
      </w:r>
      <w:r>
        <w:rPr>
          <w:rFonts w:hint="eastAsia"/>
        </w:rPr>
        <w:t>列，该列上无索引。</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ALTER TABLE </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STUDENT</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ADD</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ADDRESS CHAR(40) NORMAL AT 1, POLITICS CHAR(10) NON</w:t>
            </w:r>
          </w:p>
        </w:tc>
      </w:tr>
    </w:tbl>
    <w:p w:rsidR="008431D2" w:rsidRDefault="008431D2">
      <w:pPr>
        <w:ind w:firstLine="420"/>
        <w:rPr>
          <w:rFonts w:eastAsia="新宋体"/>
          <w:bCs/>
        </w:rPr>
      </w:pPr>
    </w:p>
    <w:p w:rsidR="008431D2" w:rsidRDefault="00E40181">
      <w:pPr>
        <w:pStyle w:val="4"/>
        <w:spacing w:before="156" w:after="156"/>
      </w:pPr>
      <w:r>
        <w:rPr>
          <w:rFonts w:hint="eastAsia"/>
        </w:rPr>
        <w:t>(2)</w:t>
      </w:r>
      <w:r>
        <w:rPr>
          <w:rFonts w:hint="eastAsia"/>
        </w:rPr>
        <w:tab/>
      </w:r>
      <w:r>
        <w:rPr>
          <w:rFonts w:hint="eastAsia"/>
        </w:rPr>
        <w:t>修改列</w:t>
      </w:r>
    </w:p>
    <w:p w:rsidR="008431D2" w:rsidRDefault="00E40181">
      <w:pPr>
        <w:pStyle w:val="af5"/>
        <w:spacing w:before="156" w:after="78"/>
      </w:pPr>
      <w:r>
        <w:rPr>
          <w:rFonts w:hint="eastAsia"/>
        </w:rPr>
        <w:t>语法格式</w:t>
      </w:r>
      <w:r>
        <w:rPr>
          <w:rFonts w:hint="eastAsia"/>
        </w:rPr>
        <w:t>:</w:t>
      </w:r>
    </w:p>
    <w:p w:rsidR="008431D2" w:rsidRDefault="00E40181">
      <w:pPr>
        <w:pStyle w:val="a6"/>
      </w:pPr>
      <w:r>
        <w:rPr>
          <w:rFonts w:hint="eastAsia"/>
        </w:rPr>
        <w:t>ALTER TABLE &lt;</w:t>
      </w:r>
      <w:r>
        <w:rPr>
          <w:rFonts w:hint="eastAsia"/>
        </w:rPr>
        <w:t>表名</w:t>
      </w:r>
      <w:r>
        <w:rPr>
          <w:rFonts w:hint="eastAsia"/>
        </w:rPr>
        <w:t>&gt;  ALTER &lt;</w:t>
      </w:r>
      <w:r>
        <w:rPr>
          <w:rFonts w:hint="eastAsia"/>
        </w:rPr>
        <w:t>修改列列表</w:t>
      </w:r>
      <w:r>
        <w:rPr>
          <w:rFonts w:hint="eastAsia"/>
        </w:rPr>
        <w:t>&gt;</w:t>
      </w:r>
    </w:p>
    <w:p w:rsidR="008431D2" w:rsidRDefault="00E40181">
      <w:pPr>
        <w:pStyle w:val="a6"/>
      </w:pPr>
      <w:r>
        <w:rPr>
          <w:rFonts w:hint="eastAsia"/>
        </w:rPr>
        <w:t>&lt;</w:t>
      </w:r>
      <w:r>
        <w:rPr>
          <w:rFonts w:hint="eastAsia"/>
        </w:rPr>
        <w:t>修改列列表</w:t>
      </w:r>
      <w:r>
        <w:rPr>
          <w:rFonts w:hint="eastAsia"/>
        </w:rPr>
        <w:t>&gt;::=&lt;</w:t>
      </w:r>
      <w:r>
        <w:rPr>
          <w:rFonts w:hint="eastAsia"/>
        </w:rPr>
        <w:t>修改单列信息</w:t>
      </w:r>
      <w:r>
        <w:rPr>
          <w:rFonts w:hint="eastAsia"/>
        </w:rPr>
        <w:t>&gt; [,&lt;</w:t>
      </w:r>
      <w:r>
        <w:rPr>
          <w:rFonts w:hint="eastAsia"/>
        </w:rPr>
        <w:t>修改列列表</w:t>
      </w:r>
      <w:r>
        <w:rPr>
          <w:rFonts w:hint="eastAsia"/>
        </w:rPr>
        <w:t>&gt;]</w:t>
      </w:r>
    </w:p>
    <w:p w:rsidR="008431D2" w:rsidRDefault="00E40181">
      <w:pPr>
        <w:pStyle w:val="a6"/>
      </w:pPr>
      <w:r>
        <w:rPr>
          <w:rFonts w:hint="eastAsia"/>
        </w:rPr>
        <w:t>&lt;</w:t>
      </w:r>
      <w:r>
        <w:rPr>
          <w:rFonts w:hint="eastAsia"/>
        </w:rPr>
        <w:t>修改单列信息</w:t>
      </w:r>
      <w:r>
        <w:rPr>
          <w:rFonts w:hint="eastAsia"/>
        </w:rPr>
        <w:t>&gt;::= &lt;</w:t>
      </w:r>
      <w:r>
        <w:rPr>
          <w:rFonts w:hint="eastAsia"/>
        </w:rPr>
        <w:t>原列名</w:t>
      </w:r>
      <w:r>
        <w:rPr>
          <w:rFonts w:hint="eastAsia"/>
        </w:rPr>
        <w:t>&gt; AS &lt;</w:t>
      </w:r>
      <w:r>
        <w:rPr>
          <w:rFonts w:hint="eastAsia"/>
        </w:rPr>
        <w:t>列定义</w:t>
      </w:r>
      <w:r>
        <w:rPr>
          <w:rFonts w:hint="eastAsia"/>
        </w:rPr>
        <w:t>&gt; [AT &lt;</w:t>
      </w:r>
      <w:r>
        <w:rPr>
          <w:rFonts w:hint="eastAsia"/>
        </w:rPr>
        <w:t>列号</w:t>
      </w:r>
      <w:r>
        <w:rPr>
          <w:rFonts w:hint="eastAsia"/>
        </w:rPr>
        <w:t xml:space="preserve">&gt;] </w:t>
      </w:r>
    </w:p>
    <w:p w:rsidR="008431D2" w:rsidRDefault="00E40181">
      <w:pPr>
        <w:pStyle w:val="af5"/>
        <w:spacing w:before="156" w:after="78"/>
      </w:pPr>
      <w:r>
        <w:rPr>
          <w:rFonts w:hint="eastAsia"/>
        </w:rPr>
        <w:t>参数</w:t>
      </w:r>
      <w:r>
        <w:rPr>
          <w:rFonts w:hint="eastAsia"/>
        </w:rPr>
        <w:t>:</w:t>
      </w:r>
    </w:p>
    <w:p w:rsidR="008431D2" w:rsidRDefault="00E40181">
      <w:pPr>
        <w:pStyle w:val="a6"/>
      </w:pPr>
      <w:r>
        <w:rPr>
          <w:rFonts w:hint="eastAsia"/>
        </w:rPr>
        <w:tab/>
      </w:r>
      <w:r>
        <w:rPr>
          <w:rFonts w:hint="eastAsia"/>
        </w:rPr>
        <w:t>参数说明参见创建表、修改列的说明。</w:t>
      </w:r>
    </w:p>
    <w:p w:rsidR="008431D2" w:rsidRDefault="00E40181">
      <w:pPr>
        <w:pStyle w:val="a6"/>
      </w:pPr>
      <w:r>
        <w:rPr>
          <w:rFonts w:hint="eastAsia"/>
        </w:rPr>
        <w:t>语句功能</w:t>
      </w:r>
    </w:p>
    <w:p w:rsidR="008431D2" w:rsidRDefault="00E40181">
      <w:pPr>
        <w:pStyle w:val="a6"/>
      </w:pPr>
      <w:r>
        <w:rPr>
          <w:rFonts w:hint="eastAsia"/>
        </w:rPr>
        <w:t>修改指定表的指定列。</w:t>
      </w:r>
    </w:p>
    <w:p w:rsidR="008431D2" w:rsidRDefault="00E40181">
      <w:pPr>
        <w:pStyle w:val="af5"/>
        <w:spacing w:before="156" w:after="78"/>
      </w:pPr>
      <w:r>
        <w:rPr>
          <w:rFonts w:hint="eastAsia"/>
        </w:rPr>
        <w:t>举例</w:t>
      </w:r>
      <w:r>
        <w:rPr>
          <w:rFonts w:hint="eastAsia"/>
        </w:rPr>
        <w:t>:</w:t>
      </w:r>
    </w:p>
    <w:p w:rsidR="008431D2" w:rsidRDefault="00E40181">
      <w:pPr>
        <w:pStyle w:val="a6"/>
      </w:pPr>
      <w:r>
        <w:rPr>
          <w:rFonts w:hint="eastAsia"/>
        </w:rPr>
        <w:t>修改表</w:t>
      </w:r>
      <w:r>
        <w:rPr>
          <w:rFonts w:hint="eastAsia"/>
        </w:rPr>
        <w:t>STUDENT</w:t>
      </w:r>
      <w:r>
        <w:rPr>
          <w:rFonts w:hint="eastAsia"/>
        </w:rPr>
        <w:t>的</w:t>
      </w:r>
      <w:r>
        <w:rPr>
          <w:rFonts w:hint="eastAsia"/>
        </w:rPr>
        <w:t>ADDRESS</w:t>
      </w:r>
      <w:r>
        <w:rPr>
          <w:rFonts w:hint="eastAsia"/>
        </w:rPr>
        <w:t>列，将其列名改为“家庭住址”，不建立索引，别名改为“住址”，位置改为第四列。</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ALTER TABLE </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STUDENT</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ALTER</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ADDRESS</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AS</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家庭住址</w:t>
            </w:r>
            <w:r>
              <w:rPr>
                <w:rFonts w:ascii="仿宋" w:eastAsia="仿宋" w:hAnsi="仿宋" w:cs="仿宋" w:hint="eastAsia"/>
                <w:sz w:val="18"/>
                <w:szCs w:val="18"/>
              </w:rPr>
              <w:t xml:space="preserve"> CHAR(40) NON ALIASNAME </w:t>
            </w:r>
            <w:r>
              <w:rPr>
                <w:rFonts w:ascii="仿宋" w:eastAsia="仿宋" w:hAnsi="仿宋" w:cs="仿宋" w:hint="eastAsia"/>
                <w:sz w:val="18"/>
                <w:szCs w:val="18"/>
              </w:rPr>
              <w:t>住址</w:t>
            </w:r>
            <w:r>
              <w:rPr>
                <w:rFonts w:ascii="仿宋" w:eastAsia="仿宋" w:hAnsi="仿宋" w:cs="仿宋" w:hint="eastAsia"/>
                <w:sz w:val="18"/>
                <w:szCs w:val="18"/>
              </w:rPr>
              <w:t xml:space="preserve"> AT 3</w:t>
            </w:r>
          </w:p>
        </w:tc>
      </w:tr>
    </w:tbl>
    <w:p w:rsidR="008431D2" w:rsidRDefault="008431D2">
      <w:pPr>
        <w:ind w:leftChars="100" w:left="210" w:firstLine="420"/>
        <w:rPr>
          <w:rFonts w:eastAsia="新宋体"/>
          <w:bCs/>
        </w:rPr>
      </w:pPr>
    </w:p>
    <w:p w:rsidR="008431D2" w:rsidRDefault="00E40181">
      <w:pPr>
        <w:pStyle w:val="4"/>
        <w:spacing w:before="156" w:after="156"/>
      </w:pPr>
      <w:r>
        <w:rPr>
          <w:rFonts w:hint="eastAsia"/>
        </w:rPr>
        <w:lastRenderedPageBreak/>
        <w:t>(3)</w:t>
      </w:r>
      <w:r>
        <w:rPr>
          <w:rFonts w:hint="eastAsia"/>
        </w:rPr>
        <w:tab/>
      </w:r>
      <w:r>
        <w:rPr>
          <w:rFonts w:hint="eastAsia"/>
        </w:rPr>
        <w:t>删除列</w:t>
      </w:r>
    </w:p>
    <w:p w:rsidR="008431D2" w:rsidRDefault="00E40181">
      <w:pPr>
        <w:pStyle w:val="af5"/>
        <w:spacing w:before="156" w:after="78"/>
      </w:pPr>
      <w:r>
        <w:rPr>
          <w:rFonts w:hint="eastAsia"/>
        </w:rPr>
        <w:t>语法格式</w:t>
      </w:r>
      <w:r>
        <w:rPr>
          <w:rFonts w:hint="eastAsia"/>
        </w:rPr>
        <w:t>:</w:t>
      </w:r>
    </w:p>
    <w:p w:rsidR="008431D2" w:rsidRDefault="00E40181">
      <w:pPr>
        <w:pStyle w:val="a6"/>
      </w:pPr>
      <w:r>
        <w:rPr>
          <w:rFonts w:hint="eastAsia"/>
        </w:rPr>
        <w:t>ALTER TABLE &lt;</w:t>
      </w:r>
      <w:r>
        <w:rPr>
          <w:rFonts w:hint="eastAsia"/>
        </w:rPr>
        <w:t>表名</w:t>
      </w:r>
      <w:r>
        <w:rPr>
          <w:rFonts w:hint="eastAsia"/>
        </w:rPr>
        <w:t>&gt;  DROP  &lt;</w:t>
      </w:r>
      <w:r>
        <w:rPr>
          <w:rFonts w:hint="eastAsia"/>
        </w:rPr>
        <w:t>删除列列表</w:t>
      </w:r>
      <w:r>
        <w:rPr>
          <w:rFonts w:hint="eastAsia"/>
        </w:rPr>
        <w:t>&gt;</w:t>
      </w:r>
    </w:p>
    <w:p w:rsidR="008431D2" w:rsidRDefault="00E40181">
      <w:pPr>
        <w:pStyle w:val="a6"/>
      </w:pPr>
      <w:r>
        <w:rPr>
          <w:rFonts w:hint="eastAsia"/>
        </w:rPr>
        <w:t>&lt;</w:t>
      </w:r>
      <w:r>
        <w:rPr>
          <w:rFonts w:hint="eastAsia"/>
        </w:rPr>
        <w:t>删除列列表</w:t>
      </w:r>
      <w:r>
        <w:rPr>
          <w:rFonts w:hint="eastAsia"/>
        </w:rPr>
        <w:t>&gt; ::= &lt;</w:t>
      </w:r>
      <w:r>
        <w:rPr>
          <w:rFonts w:hint="eastAsia"/>
        </w:rPr>
        <w:t>列名</w:t>
      </w:r>
      <w:r>
        <w:rPr>
          <w:rFonts w:hint="eastAsia"/>
        </w:rPr>
        <w:t>&gt;{,&lt;</w:t>
      </w:r>
      <w:r>
        <w:rPr>
          <w:rFonts w:hint="eastAsia"/>
        </w:rPr>
        <w:t>列名</w:t>
      </w:r>
      <w:r>
        <w:rPr>
          <w:rFonts w:hint="eastAsia"/>
        </w:rPr>
        <w:t>&gt;}</w:t>
      </w:r>
    </w:p>
    <w:p w:rsidR="008431D2" w:rsidRDefault="00E40181">
      <w:pPr>
        <w:pStyle w:val="af5"/>
        <w:spacing w:before="156" w:after="78"/>
      </w:pPr>
      <w:r>
        <w:rPr>
          <w:rFonts w:hint="eastAsia"/>
        </w:rPr>
        <w:t>参数</w:t>
      </w:r>
      <w:r>
        <w:rPr>
          <w:rFonts w:hint="eastAsia"/>
        </w:rPr>
        <w:t>:</w:t>
      </w:r>
    </w:p>
    <w:p w:rsidR="008431D2" w:rsidRDefault="00E40181">
      <w:pPr>
        <w:pStyle w:val="a6"/>
      </w:pPr>
      <w:r>
        <w:rPr>
          <w:rFonts w:hint="eastAsia"/>
        </w:rPr>
        <w:t>&lt;</w:t>
      </w:r>
      <w:r>
        <w:rPr>
          <w:rFonts w:hint="eastAsia"/>
        </w:rPr>
        <w:t>表名</w:t>
      </w:r>
      <w:r>
        <w:rPr>
          <w:rFonts w:hint="eastAsia"/>
        </w:rPr>
        <w:t xml:space="preserve">&gt; </w:t>
      </w:r>
      <w:r>
        <w:rPr>
          <w:rFonts w:hint="eastAsia"/>
        </w:rPr>
        <w:t>待修改的表的名称，表名必须已经存在。</w:t>
      </w:r>
    </w:p>
    <w:p w:rsidR="008431D2" w:rsidRDefault="00E40181">
      <w:pPr>
        <w:pStyle w:val="a6"/>
      </w:pPr>
      <w:r>
        <w:rPr>
          <w:rFonts w:hint="eastAsia"/>
        </w:rPr>
        <w:t>&lt;</w:t>
      </w:r>
      <w:r>
        <w:rPr>
          <w:rFonts w:hint="eastAsia"/>
        </w:rPr>
        <w:t>列名</w:t>
      </w:r>
      <w:r>
        <w:rPr>
          <w:rFonts w:hint="eastAsia"/>
        </w:rPr>
        <w:t xml:space="preserve">&gt; </w:t>
      </w:r>
      <w:r>
        <w:rPr>
          <w:rFonts w:hint="eastAsia"/>
        </w:rPr>
        <w:t>列的名称，必须在该表的结构中包含。</w:t>
      </w:r>
    </w:p>
    <w:p w:rsidR="008431D2" w:rsidRDefault="00E40181">
      <w:pPr>
        <w:pStyle w:val="af5"/>
        <w:spacing w:before="156" w:after="78"/>
      </w:pPr>
      <w:r>
        <w:rPr>
          <w:rFonts w:hint="eastAsia"/>
        </w:rPr>
        <w:t>语句功能</w:t>
      </w:r>
      <w:r>
        <w:rPr>
          <w:rFonts w:hint="eastAsia"/>
        </w:rPr>
        <w:t>:</w:t>
      </w:r>
    </w:p>
    <w:p w:rsidR="008431D2" w:rsidRDefault="00E40181">
      <w:pPr>
        <w:pStyle w:val="a6"/>
      </w:pPr>
      <w:r>
        <w:rPr>
          <w:rFonts w:hint="eastAsia"/>
        </w:rPr>
        <w:t>删除指定表的指定列。</w:t>
      </w:r>
    </w:p>
    <w:p w:rsidR="008431D2" w:rsidRDefault="00E40181">
      <w:pPr>
        <w:pStyle w:val="af5"/>
        <w:spacing w:before="156" w:after="78"/>
      </w:pPr>
      <w:r>
        <w:rPr>
          <w:rFonts w:hint="eastAsia"/>
        </w:rPr>
        <w:t>举例</w:t>
      </w:r>
      <w:r>
        <w:rPr>
          <w:rFonts w:hint="eastAsia"/>
        </w:rPr>
        <w:t>:</w:t>
      </w:r>
    </w:p>
    <w:p w:rsidR="008431D2" w:rsidRDefault="00E40181">
      <w:pPr>
        <w:pStyle w:val="a6"/>
      </w:pPr>
      <w:r>
        <w:rPr>
          <w:rFonts w:hint="eastAsia"/>
        </w:rPr>
        <w:t>删除表</w:t>
      </w:r>
      <w:r>
        <w:rPr>
          <w:rFonts w:hint="eastAsia"/>
        </w:rPr>
        <w:t>STUDENT</w:t>
      </w:r>
      <w:r>
        <w:rPr>
          <w:rFonts w:hint="eastAsia"/>
        </w:rPr>
        <w:t>的“</w:t>
      </w:r>
      <w:r>
        <w:rPr>
          <w:rFonts w:hint="eastAsia"/>
        </w:rPr>
        <w:t>ADDRESS</w:t>
      </w:r>
      <w:r>
        <w:rPr>
          <w:rFonts w:hint="eastAsia"/>
        </w:rPr>
        <w:t>”列和“</w:t>
      </w:r>
      <w:r>
        <w:rPr>
          <w:rFonts w:hint="eastAsia"/>
        </w:rPr>
        <w:t>POLITICS</w:t>
      </w:r>
      <w:r>
        <w:rPr>
          <w:rFonts w:hint="eastAsia"/>
        </w:rPr>
        <w:t>”列。</w:t>
      </w:r>
    </w:p>
    <w:tbl>
      <w:tblPr>
        <w:tblW w:w="8522" w:type="dxa"/>
        <w:tblInd w:w="108" w:type="dxa"/>
        <w:tblLayout w:type="fixed"/>
        <w:tblLook w:val="04A0" w:firstRow="1" w:lastRow="0" w:firstColumn="1" w:lastColumn="0" w:noHBand="0" w:noVBand="1"/>
      </w:tblPr>
      <w:tblGrid>
        <w:gridCol w:w="1749"/>
        <w:gridCol w:w="6773"/>
      </w:tblGrid>
      <w:tr w:rsidR="008431D2">
        <w:trPr>
          <w:trHeight w:val="245"/>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ALTER TABLE </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STUDENT</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DROP</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ADDRESS, POLITICS</w:t>
            </w:r>
          </w:p>
        </w:tc>
      </w:tr>
    </w:tbl>
    <w:p w:rsidR="008431D2" w:rsidRDefault="008431D2">
      <w:pPr>
        <w:rPr>
          <w:rFonts w:eastAsia="新宋体"/>
          <w:bCs/>
        </w:rPr>
      </w:pPr>
    </w:p>
    <w:p w:rsidR="008431D2" w:rsidRDefault="00E40181">
      <w:pPr>
        <w:pStyle w:val="31"/>
        <w:spacing w:before="156"/>
      </w:pPr>
      <w:bookmarkStart w:id="115" w:name="_Toc403566296"/>
      <w:r>
        <w:rPr>
          <w:rFonts w:hint="eastAsia"/>
        </w:rPr>
        <w:t>2.3</w:t>
      </w:r>
      <w:r>
        <w:rPr>
          <w:rFonts w:hint="eastAsia"/>
        </w:rPr>
        <w:t>修改表的物理路径</w:t>
      </w:r>
      <w:bookmarkEnd w:id="115"/>
    </w:p>
    <w:p w:rsidR="008431D2" w:rsidRDefault="00E40181">
      <w:pPr>
        <w:pStyle w:val="af5"/>
        <w:spacing w:before="156" w:after="78"/>
      </w:pPr>
      <w:r>
        <w:rPr>
          <w:rFonts w:hint="eastAsia"/>
        </w:rPr>
        <w:t>语法格式：</w:t>
      </w:r>
    </w:p>
    <w:p w:rsidR="008431D2" w:rsidRDefault="00E40181">
      <w:pPr>
        <w:pStyle w:val="a6"/>
      </w:pPr>
      <w:r>
        <w:rPr>
          <w:rFonts w:hint="eastAsia"/>
        </w:rPr>
        <w:t>ALTER</w:t>
      </w:r>
      <w:r>
        <w:t xml:space="preserve"> TABLE </w:t>
      </w:r>
      <w:r>
        <w:rPr>
          <w:rFonts w:hint="eastAsia"/>
        </w:rPr>
        <w:t>&lt;</w:t>
      </w:r>
      <w:r>
        <w:rPr>
          <w:rFonts w:hint="eastAsia"/>
        </w:rPr>
        <w:t>表名</w:t>
      </w:r>
      <w:r>
        <w:rPr>
          <w:rFonts w:hint="eastAsia"/>
        </w:rPr>
        <w:t>&gt;</w:t>
      </w:r>
      <w:r>
        <w:t>PATH</w:t>
      </w:r>
      <w:r>
        <w:rPr>
          <w:rFonts w:hint="eastAsia"/>
        </w:rPr>
        <w:t>&lt;</w:t>
      </w:r>
      <w:r>
        <w:rPr>
          <w:rFonts w:hint="eastAsia"/>
        </w:rPr>
        <w:t>新路径名</w:t>
      </w:r>
      <w:r>
        <w:rPr>
          <w:rFonts w:hint="eastAsia"/>
        </w:rPr>
        <w:t>&gt;</w:t>
      </w:r>
    </w:p>
    <w:p w:rsidR="008431D2" w:rsidRDefault="00E40181">
      <w:pPr>
        <w:pStyle w:val="af5"/>
        <w:spacing w:before="156" w:after="78"/>
      </w:pPr>
      <w:r>
        <w:rPr>
          <w:rFonts w:hint="eastAsia"/>
        </w:rPr>
        <w:t>参数：</w:t>
      </w:r>
    </w:p>
    <w:p w:rsidR="008431D2" w:rsidRDefault="00E40181">
      <w:pPr>
        <w:pStyle w:val="a6"/>
        <w:rPr>
          <w:kern w:val="0"/>
        </w:rPr>
      </w:pPr>
      <w:r>
        <w:rPr>
          <w:rFonts w:hint="eastAsia"/>
        </w:rPr>
        <w:t>&lt;</w:t>
      </w:r>
      <w:r>
        <w:rPr>
          <w:rFonts w:hint="eastAsia"/>
        </w:rPr>
        <w:t>表名</w:t>
      </w:r>
      <w:r>
        <w:rPr>
          <w:rFonts w:hint="eastAsia"/>
        </w:rPr>
        <w:t xml:space="preserve">&gt; </w:t>
      </w:r>
      <w:r>
        <w:rPr>
          <w:rFonts w:hint="eastAsia"/>
        </w:rPr>
        <w:t>待修改的表的名称。</w:t>
      </w:r>
    </w:p>
    <w:p w:rsidR="008431D2" w:rsidRDefault="00E40181">
      <w:pPr>
        <w:pStyle w:val="a6"/>
      </w:pPr>
      <w:r>
        <w:rPr>
          <w:rFonts w:hint="eastAsia"/>
          <w:kern w:val="0"/>
        </w:rPr>
        <w:t>&lt;</w:t>
      </w:r>
      <w:r>
        <w:rPr>
          <w:rFonts w:hint="eastAsia"/>
        </w:rPr>
        <w:t>新路径名</w:t>
      </w:r>
      <w:r>
        <w:rPr>
          <w:rFonts w:hint="eastAsia"/>
          <w:kern w:val="0"/>
        </w:rPr>
        <w:t>&gt;</w:t>
      </w:r>
      <w:r>
        <w:rPr>
          <w:rFonts w:hint="eastAsia"/>
        </w:rPr>
        <w:t>表物理文件的新的路径，将要存储的物理路径，该路径必需存在，最大长度为</w:t>
      </w:r>
      <w:r>
        <w:rPr>
          <w:rFonts w:hint="eastAsia"/>
        </w:rPr>
        <w:t>256</w:t>
      </w:r>
      <w:r>
        <w:rPr>
          <w:rFonts w:hint="eastAsia"/>
        </w:rPr>
        <w:t>，缺省为</w:t>
      </w:r>
      <w:r>
        <w:rPr>
          <w:rFonts w:hint="eastAsia"/>
        </w:rPr>
        <w:t>KBASE</w:t>
      </w:r>
      <w:r>
        <w:rPr>
          <w:rFonts w:hint="eastAsia"/>
        </w:rPr>
        <w:t>的系统目录，其中路径名的最后一部分是表的物理文件名，路径名中的目录部分一定要存在。</w:t>
      </w:r>
    </w:p>
    <w:p w:rsidR="008431D2" w:rsidRDefault="00E40181">
      <w:pPr>
        <w:pStyle w:val="af5"/>
        <w:spacing w:before="156" w:after="78"/>
        <w:rPr>
          <w:kern w:val="0"/>
        </w:rPr>
      </w:pPr>
      <w:r>
        <w:rPr>
          <w:rFonts w:hint="eastAsia"/>
        </w:rPr>
        <w:t>语句功能：</w:t>
      </w:r>
    </w:p>
    <w:p w:rsidR="008431D2" w:rsidRDefault="00E40181">
      <w:pPr>
        <w:pStyle w:val="a6"/>
        <w:rPr>
          <w:i/>
          <w:iCs/>
        </w:rPr>
      </w:pPr>
      <w:r>
        <w:rPr>
          <w:rFonts w:hint="eastAsia"/>
        </w:rPr>
        <w:t>修改指定表的物理路径。</w:t>
      </w:r>
    </w:p>
    <w:p w:rsidR="008431D2" w:rsidRDefault="00E40181">
      <w:pPr>
        <w:pStyle w:val="af5"/>
        <w:spacing w:before="156" w:after="78"/>
      </w:pPr>
      <w:r>
        <w:rPr>
          <w:rFonts w:hint="eastAsia"/>
        </w:rPr>
        <w:t>使用说明：</w:t>
      </w:r>
    </w:p>
    <w:p w:rsidR="008431D2" w:rsidRDefault="00E40181">
      <w:pPr>
        <w:pStyle w:val="a6"/>
      </w:pPr>
      <w:r>
        <w:rPr>
          <w:rFonts w:hint="eastAsia"/>
        </w:rPr>
        <w:t>表名必须在</w:t>
      </w:r>
      <w:r>
        <w:rPr>
          <w:rFonts w:hint="eastAsia"/>
        </w:rPr>
        <w:t>KBase</w:t>
      </w:r>
      <w:r>
        <w:rPr>
          <w:rFonts w:hint="eastAsia"/>
        </w:rPr>
        <w:t>数据库中已经存在，并且新的存储路径下面存放着完整的物理文件，所谓完整指的是该目录下的信息可以支持</w:t>
      </w:r>
      <w:r>
        <w:rPr>
          <w:rFonts w:hint="eastAsia"/>
        </w:rPr>
        <w:t>KBase</w:t>
      </w:r>
      <w:r>
        <w:rPr>
          <w:rFonts w:hint="eastAsia"/>
        </w:rPr>
        <w:t>以正常的方式处理该表。实际上路径下的物理文件也是</w:t>
      </w:r>
      <w:r>
        <w:rPr>
          <w:rFonts w:hint="eastAsia"/>
        </w:rPr>
        <w:t>KBase</w:t>
      </w:r>
      <w:r>
        <w:rPr>
          <w:rFonts w:hint="eastAsia"/>
        </w:rPr>
        <w:t>系统产生的，只不过是在另一台服务器上产生的，需要做的是将当前</w:t>
      </w:r>
      <w:r>
        <w:rPr>
          <w:rFonts w:hint="eastAsia"/>
        </w:rPr>
        <w:t>KBase</w:t>
      </w:r>
      <w:r>
        <w:rPr>
          <w:rFonts w:hint="eastAsia"/>
        </w:rPr>
        <w:t>系统的表指向新的物理文件。</w:t>
      </w:r>
    </w:p>
    <w:p w:rsidR="008431D2" w:rsidRDefault="00E40181">
      <w:pPr>
        <w:pStyle w:val="af5"/>
        <w:spacing w:before="156" w:after="78"/>
        <w:rPr>
          <w:kern w:val="0"/>
        </w:rPr>
      </w:pPr>
      <w:r>
        <w:rPr>
          <w:rFonts w:hint="eastAsia"/>
        </w:rPr>
        <w:t>举例：</w:t>
      </w:r>
    </w:p>
    <w:p w:rsidR="008431D2" w:rsidRDefault="00E40181">
      <w:pPr>
        <w:pStyle w:val="a6"/>
      </w:pPr>
      <w:r>
        <w:rPr>
          <w:rFonts w:hint="eastAsia"/>
        </w:rPr>
        <w:t>表</w:t>
      </w:r>
      <w:r>
        <w:rPr>
          <w:rFonts w:hint="eastAsia"/>
        </w:rPr>
        <w:t>STUDENT</w:t>
      </w:r>
      <w:r>
        <w:rPr>
          <w:rFonts w:hint="eastAsia"/>
        </w:rPr>
        <w:t>的物理路径为</w:t>
      </w:r>
      <w:r>
        <w:rPr>
          <w:rFonts w:hint="eastAsia"/>
        </w:rPr>
        <w:t>D:\KBase\STUDENT</w:t>
      </w:r>
      <w:r>
        <w:rPr>
          <w:rFonts w:hint="eastAsia"/>
        </w:rPr>
        <w:t>，修改其物理路径变为</w:t>
      </w:r>
      <w:r>
        <w:rPr>
          <w:rFonts w:hint="eastAsia"/>
        </w:rPr>
        <w:t>D:\NewData\ STUDENT</w:t>
      </w:r>
      <w:r>
        <w:rPr>
          <w:rFonts w:hint="eastAsia"/>
        </w:rPr>
        <w:t>。</w:t>
      </w:r>
    </w:p>
    <w:tbl>
      <w:tblPr>
        <w:tblW w:w="8522" w:type="dxa"/>
        <w:tblInd w:w="108" w:type="dxa"/>
        <w:tblLayout w:type="fixed"/>
        <w:tblLook w:val="04A0" w:firstRow="1" w:lastRow="0" w:firstColumn="1" w:lastColumn="0" w:noHBand="0" w:noVBand="1"/>
      </w:tblPr>
      <w:tblGrid>
        <w:gridCol w:w="1749"/>
        <w:gridCol w:w="6773"/>
      </w:tblGrid>
      <w:tr w:rsidR="008431D2">
        <w:trPr>
          <w:trHeight w:val="245"/>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ALTER TABLE </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STUDENT</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PATH</w:t>
            </w:r>
          </w:p>
        </w:tc>
        <w:tc>
          <w:tcPr>
            <w:tcW w:w="6773" w:type="dxa"/>
          </w:tcPr>
          <w:p w:rsidR="008431D2" w:rsidRDefault="00E40181">
            <w:pPr>
              <w:rPr>
                <w:rFonts w:ascii="仿宋" w:eastAsia="仿宋" w:hAnsi="仿宋" w:cs="仿宋"/>
                <w:sz w:val="18"/>
                <w:szCs w:val="18"/>
              </w:rPr>
            </w:pPr>
            <w:r>
              <w:rPr>
                <w:rFonts w:ascii="仿宋" w:eastAsia="仿宋" w:hAnsi="仿宋" w:cs="仿宋"/>
                <w:sz w:val="18"/>
                <w:szCs w:val="18"/>
              </w:rPr>
              <w:t>‘</w:t>
            </w:r>
            <w:r>
              <w:rPr>
                <w:rFonts w:ascii="仿宋" w:eastAsia="仿宋" w:hAnsi="仿宋" w:cs="仿宋" w:hint="eastAsia"/>
                <w:sz w:val="18"/>
                <w:szCs w:val="18"/>
              </w:rPr>
              <w:t>D:\NewData\STUDENT</w:t>
            </w:r>
            <w:r>
              <w:rPr>
                <w:rFonts w:ascii="仿宋" w:eastAsia="仿宋" w:hAnsi="仿宋" w:cs="仿宋"/>
                <w:sz w:val="18"/>
                <w:szCs w:val="18"/>
              </w:rPr>
              <w:t>’</w:t>
            </w:r>
          </w:p>
        </w:tc>
      </w:tr>
    </w:tbl>
    <w:p w:rsidR="008431D2" w:rsidRDefault="008431D2">
      <w:pPr>
        <w:ind w:firstLine="420"/>
        <w:rPr>
          <w:rFonts w:eastAsia="新宋体"/>
        </w:rPr>
      </w:pPr>
    </w:p>
    <w:p w:rsidR="008431D2" w:rsidRDefault="00E40181">
      <w:pPr>
        <w:pStyle w:val="31"/>
        <w:spacing w:before="156"/>
      </w:pPr>
      <w:bookmarkStart w:id="116" w:name="_Toc403566297"/>
      <w:r>
        <w:rPr>
          <w:rFonts w:hint="eastAsia"/>
        </w:rPr>
        <w:lastRenderedPageBreak/>
        <w:t>2.4</w:t>
      </w:r>
      <w:r>
        <w:rPr>
          <w:rFonts w:hint="eastAsia"/>
        </w:rPr>
        <w:t>删除表</w:t>
      </w:r>
      <w:bookmarkEnd w:id="116"/>
    </w:p>
    <w:p w:rsidR="008431D2" w:rsidRDefault="00E40181">
      <w:pPr>
        <w:pStyle w:val="af5"/>
        <w:spacing w:before="156" w:after="78"/>
      </w:pPr>
      <w:r>
        <w:rPr>
          <w:rFonts w:hint="eastAsia"/>
        </w:rPr>
        <w:t>语法格式</w:t>
      </w:r>
      <w:r>
        <w:rPr>
          <w:rFonts w:hint="eastAsia"/>
        </w:rPr>
        <w:t>:</w:t>
      </w:r>
    </w:p>
    <w:p w:rsidR="008431D2" w:rsidRDefault="00E40181">
      <w:pPr>
        <w:pStyle w:val="a6"/>
      </w:pPr>
      <w:r>
        <w:rPr>
          <w:rFonts w:hint="eastAsia"/>
        </w:rPr>
        <w:t>DROP TABLE &lt;</w:t>
      </w:r>
      <w:r>
        <w:rPr>
          <w:rFonts w:hint="eastAsia"/>
        </w:rPr>
        <w:t>表名</w:t>
      </w:r>
      <w:r>
        <w:rPr>
          <w:rFonts w:hint="eastAsia"/>
        </w:rPr>
        <w:t>&gt;</w:t>
      </w:r>
    </w:p>
    <w:p w:rsidR="008431D2" w:rsidRDefault="00E40181">
      <w:pPr>
        <w:pStyle w:val="af5"/>
        <w:spacing w:before="156" w:after="78"/>
      </w:pPr>
      <w:r>
        <w:rPr>
          <w:rFonts w:hint="eastAsia"/>
        </w:rPr>
        <w:t>参数</w:t>
      </w:r>
      <w:r>
        <w:rPr>
          <w:rFonts w:hint="eastAsia"/>
        </w:rPr>
        <w:t>:</w:t>
      </w:r>
    </w:p>
    <w:p w:rsidR="008431D2" w:rsidRDefault="00E40181">
      <w:pPr>
        <w:pStyle w:val="a6"/>
      </w:pPr>
      <w:r>
        <w:rPr>
          <w:rFonts w:hint="eastAsia"/>
        </w:rPr>
        <w:t>&lt;</w:t>
      </w:r>
      <w:r>
        <w:rPr>
          <w:rFonts w:hint="eastAsia"/>
        </w:rPr>
        <w:t>表名</w:t>
      </w:r>
      <w:r>
        <w:rPr>
          <w:rFonts w:hint="eastAsia"/>
        </w:rPr>
        <w:t xml:space="preserve">&gt; </w:t>
      </w:r>
      <w:r>
        <w:rPr>
          <w:rFonts w:hint="eastAsia"/>
        </w:rPr>
        <w:t>待删除的表的名称，表名必须已经存在。</w:t>
      </w:r>
    </w:p>
    <w:p w:rsidR="008431D2" w:rsidRDefault="00E40181">
      <w:pPr>
        <w:pStyle w:val="af5"/>
        <w:spacing w:before="156" w:after="78"/>
      </w:pPr>
      <w:r>
        <w:rPr>
          <w:rFonts w:hint="eastAsia"/>
        </w:rPr>
        <w:t>语句功能</w:t>
      </w:r>
      <w:r>
        <w:rPr>
          <w:rFonts w:hint="eastAsia"/>
        </w:rPr>
        <w:t>:</w:t>
      </w:r>
    </w:p>
    <w:p w:rsidR="008431D2" w:rsidRDefault="00E40181">
      <w:pPr>
        <w:pStyle w:val="a6"/>
      </w:pPr>
      <w:r>
        <w:rPr>
          <w:rFonts w:hint="eastAsia"/>
        </w:rPr>
        <w:t>删除指定表。</w:t>
      </w:r>
    </w:p>
    <w:p w:rsidR="008431D2" w:rsidRDefault="00E40181">
      <w:pPr>
        <w:pStyle w:val="af5"/>
        <w:spacing w:before="156" w:after="78"/>
      </w:pPr>
      <w:r>
        <w:rPr>
          <w:rFonts w:hint="eastAsia"/>
        </w:rPr>
        <w:t>举例</w:t>
      </w:r>
      <w:r>
        <w:rPr>
          <w:rFonts w:hint="eastAsia"/>
        </w:rPr>
        <w:t>:</w:t>
      </w:r>
    </w:p>
    <w:p w:rsidR="008431D2" w:rsidRDefault="00E40181">
      <w:pPr>
        <w:pStyle w:val="a6"/>
      </w:pPr>
      <w:r>
        <w:rPr>
          <w:rFonts w:hint="eastAsia"/>
        </w:rPr>
        <w:t>删除表</w:t>
      </w:r>
      <w:r>
        <w:rPr>
          <w:rFonts w:hint="eastAsia"/>
        </w:rPr>
        <w:t>STUDENT</w:t>
      </w:r>
      <w:r>
        <w:rPr>
          <w:rFonts w:hint="eastAsia"/>
        </w:rPr>
        <w:t>。</w:t>
      </w:r>
    </w:p>
    <w:tbl>
      <w:tblPr>
        <w:tblW w:w="8522" w:type="dxa"/>
        <w:tblInd w:w="108" w:type="dxa"/>
        <w:tblLayout w:type="fixed"/>
        <w:tblLook w:val="04A0" w:firstRow="1" w:lastRow="0" w:firstColumn="1" w:lastColumn="0" w:noHBand="0" w:noVBand="1"/>
      </w:tblPr>
      <w:tblGrid>
        <w:gridCol w:w="1749"/>
        <w:gridCol w:w="6773"/>
      </w:tblGrid>
      <w:tr w:rsidR="008431D2">
        <w:trPr>
          <w:trHeight w:val="245"/>
        </w:trPr>
        <w:tc>
          <w:tcPr>
            <w:tcW w:w="1749" w:type="dxa"/>
          </w:tcPr>
          <w:p w:rsidR="008431D2" w:rsidRDefault="00E40181">
            <w:pPr>
              <w:pStyle w:val="a6"/>
            </w:pPr>
            <w:r>
              <w:rPr>
                <w:rFonts w:hint="eastAsia"/>
              </w:rPr>
              <w:t xml:space="preserve">DROP TABLE </w:t>
            </w:r>
          </w:p>
        </w:tc>
        <w:tc>
          <w:tcPr>
            <w:tcW w:w="6773" w:type="dxa"/>
          </w:tcPr>
          <w:p w:rsidR="008431D2" w:rsidRDefault="00E40181">
            <w:pPr>
              <w:pStyle w:val="a6"/>
            </w:pPr>
            <w:r>
              <w:rPr>
                <w:rFonts w:hint="eastAsia"/>
              </w:rPr>
              <w:t>STUDENT</w:t>
            </w:r>
          </w:p>
        </w:tc>
      </w:tr>
    </w:tbl>
    <w:p w:rsidR="008431D2" w:rsidRDefault="008431D2">
      <w:pPr>
        <w:ind w:firstLine="420"/>
        <w:rPr>
          <w:rFonts w:eastAsia="新宋体"/>
          <w:bCs/>
        </w:rPr>
      </w:pPr>
    </w:p>
    <w:p w:rsidR="008431D2" w:rsidRDefault="00E40181">
      <w:pPr>
        <w:pStyle w:val="31"/>
        <w:spacing w:before="156"/>
      </w:pPr>
      <w:bookmarkStart w:id="117" w:name="_Toc403566298"/>
      <w:r>
        <w:rPr>
          <w:rFonts w:hint="eastAsia"/>
        </w:rPr>
        <w:t>2.5</w:t>
      </w:r>
      <w:r>
        <w:rPr>
          <w:rFonts w:hint="eastAsia"/>
        </w:rPr>
        <w:t>表的高级操作</w:t>
      </w:r>
      <w:bookmarkEnd w:id="117"/>
    </w:p>
    <w:p w:rsidR="008431D2" w:rsidRDefault="00E40181">
      <w:pPr>
        <w:pStyle w:val="4"/>
        <w:spacing w:before="156" w:after="156"/>
      </w:pPr>
      <w:r>
        <w:rPr>
          <w:rFonts w:hint="eastAsia"/>
        </w:rPr>
        <w:t>2.5.1</w:t>
      </w:r>
      <w:r>
        <w:rPr>
          <w:rFonts w:hint="eastAsia"/>
        </w:rPr>
        <w:t>引入表</w:t>
      </w:r>
    </w:p>
    <w:p w:rsidR="008431D2" w:rsidRDefault="00E40181">
      <w:pPr>
        <w:pStyle w:val="af5"/>
        <w:spacing w:before="156" w:after="78"/>
      </w:pPr>
      <w:r>
        <w:rPr>
          <w:rFonts w:hint="eastAsia"/>
        </w:rPr>
        <w:t>语法格式：</w:t>
      </w:r>
    </w:p>
    <w:p w:rsidR="008431D2" w:rsidRDefault="00E40181">
      <w:pPr>
        <w:pStyle w:val="a6"/>
      </w:pPr>
      <w:r>
        <w:rPr>
          <w:rFonts w:hint="eastAsia"/>
        </w:rPr>
        <w:t xml:space="preserve">IMPORT </w:t>
      </w:r>
      <w:r>
        <w:rPr>
          <w:rFonts w:hint="eastAsia"/>
        </w:rPr>
        <w:t>TABLE &lt;</w:t>
      </w:r>
      <w:r>
        <w:rPr>
          <w:rFonts w:hint="eastAsia"/>
        </w:rPr>
        <w:t>表路径</w:t>
      </w:r>
      <w:r>
        <w:rPr>
          <w:rFonts w:hint="eastAsia"/>
        </w:rPr>
        <w:t>&gt; [ AT &lt;</w:t>
      </w:r>
      <w:r>
        <w:rPr>
          <w:rFonts w:hint="eastAsia"/>
        </w:rPr>
        <w:t>数据库名</w:t>
      </w:r>
      <w:r>
        <w:rPr>
          <w:rFonts w:hint="eastAsia"/>
        </w:rPr>
        <w:t>&gt;]</w:t>
      </w:r>
    </w:p>
    <w:p w:rsidR="008431D2" w:rsidRDefault="00E40181">
      <w:pPr>
        <w:pStyle w:val="af5"/>
        <w:spacing w:before="156" w:after="78"/>
      </w:pPr>
      <w:r>
        <w:rPr>
          <w:rFonts w:hint="eastAsia"/>
        </w:rPr>
        <w:t>参数：</w:t>
      </w:r>
    </w:p>
    <w:p w:rsidR="008431D2" w:rsidRDefault="00E40181">
      <w:pPr>
        <w:pStyle w:val="a6"/>
      </w:pPr>
      <w:r>
        <w:rPr>
          <w:rFonts w:hint="eastAsia"/>
        </w:rPr>
        <w:t>&lt;</w:t>
      </w:r>
      <w:r>
        <w:rPr>
          <w:rFonts w:hint="eastAsia"/>
        </w:rPr>
        <w:t>表路径</w:t>
      </w:r>
      <w:r>
        <w:rPr>
          <w:rFonts w:hint="eastAsia"/>
        </w:rPr>
        <w:t xml:space="preserve">&gt; </w:t>
      </w:r>
      <w:r>
        <w:rPr>
          <w:rFonts w:hint="eastAsia"/>
        </w:rPr>
        <w:t>表文件的存储路径。</w:t>
      </w:r>
    </w:p>
    <w:p w:rsidR="008431D2" w:rsidRDefault="00E40181">
      <w:pPr>
        <w:pStyle w:val="a6"/>
      </w:pPr>
      <w:r>
        <w:t>&lt;</w:t>
      </w:r>
      <w:r>
        <w:rPr>
          <w:rFonts w:hint="eastAsia"/>
        </w:rPr>
        <w:t>数据库名</w:t>
      </w:r>
      <w:r>
        <w:t>&gt;</w:t>
      </w:r>
      <w:r>
        <w:rPr>
          <w:rFonts w:hint="eastAsia"/>
        </w:rPr>
        <w:t xml:space="preserve"> </w:t>
      </w:r>
      <w:r>
        <w:rPr>
          <w:rFonts w:hint="eastAsia"/>
        </w:rPr>
        <w:t>将表引入后，表所在的数据库名。</w:t>
      </w:r>
    </w:p>
    <w:p w:rsidR="008431D2" w:rsidRDefault="00E40181">
      <w:pPr>
        <w:pStyle w:val="af5"/>
        <w:spacing w:before="156" w:after="78"/>
        <w:rPr>
          <w:kern w:val="0"/>
        </w:rPr>
      </w:pPr>
      <w:r>
        <w:rPr>
          <w:rFonts w:hint="eastAsia"/>
        </w:rPr>
        <w:t>语句功能：</w:t>
      </w:r>
    </w:p>
    <w:p w:rsidR="008431D2" w:rsidRDefault="00E40181">
      <w:pPr>
        <w:pStyle w:val="a6"/>
      </w:pPr>
      <w:r>
        <w:rPr>
          <w:rFonts w:hint="eastAsia"/>
        </w:rPr>
        <w:t>引入的表功能起到注册表的作用，前提是存在通过备份或其它手段得到的表的物理文件。如果想重新使用该表，可以通过引入表功能将该表注册到</w:t>
      </w:r>
      <w:r>
        <w:rPr>
          <w:rFonts w:hint="eastAsia"/>
        </w:rPr>
        <w:t>KBase</w:t>
      </w:r>
      <w:r>
        <w:rPr>
          <w:rFonts w:hint="eastAsia"/>
        </w:rPr>
        <w:t>数据库，此时表的实际存储位置仍为对应物理文件所在的位置。</w:t>
      </w:r>
    </w:p>
    <w:p w:rsidR="008431D2" w:rsidRDefault="00E40181">
      <w:pPr>
        <w:pStyle w:val="af5"/>
        <w:spacing w:before="156" w:after="78"/>
      </w:pPr>
      <w:r>
        <w:rPr>
          <w:rFonts w:hint="eastAsia"/>
        </w:rPr>
        <w:t>使用说明：</w:t>
      </w:r>
    </w:p>
    <w:p w:rsidR="008431D2" w:rsidRDefault="00E40181">
      <w:pPr>
        <w:pStyle w:val="a6"/>
      </w:pPr>
      <w:r>
        <w:rPr>
          <w:rFonts w:hint="eastAsia"/>
        </w:rPr>
        <w:t>如果指定数据库名，该库名必须存在。在缺省情况下，数据库名为</w:t>
      </w:r>
      <w:r>
        <w:rPr>
          <w:rFonts w:hint="eastAsia"/>
        </w:rPr>
        <w:t>DEFAULTDB</w:t>
      </w:r>
      <w:r>
        <w:rPr>
          <w:rFonts w:hint="eastAsia"/>
        </w:rPr>
        <w:t>。</w:t>
      </w:r>
    </w:p>
    <w:p w:rsidR="008431D2" w:rsidRDefault="00E40181">
      <w:pPr>
        <w:pStyle w:val="af5"/>
        <w:spacing w:before="156" w:after="78"/>
        <w:rPr>
          <w:kern w:val="0"/>
        </w:rPr>
      </w:pPr>
      <w:r>
        <w:rPr>
          <w:rFonts w:hint="eastAsia"/>
        </w:rPr>
        <w:t>举例：</w:t>
      </w:r>
    </w:p>
    <w:p w:rsidR="008431D2" w:rsidRDefault="00E40181">
      <w:pPr>
        <w:pStyle w:val="a6"/>
      </w:pPr>
      <w:r>
        <w:rPr>
          <w:rFonts w:hint="eastAsia"/>
        </w:rPr>
        <w:t>引入</w:t>
      </w:r>
      <w:r>
        <w:rPr>
          <w:rFonts w:hint="eastAsia"/>
        </w:rPr>
        <w:t>d:\fts\data</w:t>
      </w:r>
      <w:r>
        <w:rPr>
          <w:rFonts w:hint="eastAsia"/>
        </w:rPr>
        <w:t>下的</w:t>
      </w:r>
      <w:r>
        <w:rPr>
          <w:rFonts w:hint="eastAsia"/>
        </w:rPr>
        <w:t>STUDENT</w:t>
      </w:r>
      <w:r>
        <w:rPr>
          <w:rFonts w:hint="eastAsia"/>
        </w:rPr>
        <w:t>表，引入后该表位于</w:t>
      </w:r>
      <w:r>
        <w:rPr>
          <w:rFonts w:hint="eastAsia"/>
        </w:rPr>
        <w:t>MYDB</w:t>
      </w:r>
      <w:r>
        <w:rPr>
          <w:rFonts w:hint="eastAsia"/>
        </w:rPr>
        <w:t>库。</w:t>
      </w:r>
    </w:p>
    <w:tbl>
      <w:tblPr>
        <w:tblW w:w="8522" w:type="dxa"/>
        <w:tblLayout w:type="fixed"/>
        <w:tblLook w:val="04A0" w:firstRow="1" w:lastRow="0" w:firstColumn="1" w:lastColumn="0" w:noHBand="0" w:noVBand="1"/>
      </w:tblPr>
      <w:tblGrid>
        <w:gridCol w:w="2093"/>
        <w:gridCol w:w="6429"/>
      </w:tblGrid>
      <w:tr w:rsidR="008431D2">
        <w:trPr>
          <w:trHeight w:val="245"/>
        </w:trPr>
        <w:tc>
          <w:tcPr>
            <w:tcW w:w="2093"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IMPORT TABLE </w:t>
            </w:r>
          </w:p>
        </w:tc>
        <w:tc>
          <w:tcPr>
            <w:tcW w:w="6429" w:type="dxa"/>
          </w:tcPr>
          <w:p w:rsidR="008431D2" w:rsidRDefault="00E40181">
            <w:pPr>
              <w:rPr>
                <w:rFonts w:ascii="仿宋" w:eastAsia="仿宋" w:hAnsi="仿宋" w:cs="仿宋"/>
                <w:sz w:val="18"/>
                <w:szCs w:val="18"/>
              </w:rPr>
            </w:pPr>
            <w:r>
              <w:rPr>
                <w:rFonts w:ascii="仿宋" w:eastAsia="仿宋" w:hAnsi="仿宋" w:cs="仿宋"/>
                <w:sz w:val="18"/>
                <w:szCs w:val="18"/>
              </w:rPr>
              <w:t>‘</w:t>
            </w:r>
            <w:r>
              <w:rPr>
                <w:rFonts w:ascii="仿宋" w:eastAsia="仿宋" w:hAnsi="仿宋" w:cs="仿宋" w:hint="eastAsia"/>
                <w:sz w:val="18"/>
                <w:szCs w:val="18"/>
              </w:rPr>
              <w:t>d:\fts\data\STUDENT</w:t>
            </w:r>
            <w:r>
              <w:rPr>
                <w:rFonts w:ascii="仿宋" w:eastAsia="仿宋" w:hAnsi="仿宋" w:cs="仿宋"/>
                <w:sz w:val="18"/>
                <w:szCs w:val="18"/>
              </w:rPr>
              <w:t>’</w:t>
            </w:r>
          </w:p>
        </w:tc>
      </w:tr>
      <w:tr w:rsidR="008431D2">
        <w:trPr>
          <w:trHeight w:val="245"/>
        </w:trPr>
        <w:tc>
          <w:tcPr>
            <w:tcW w:w="2093"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AT</w:t>
            </w:r>
          </w:p>
        </w:tc>
        <w:tc>
          <w:tcPr>
            <w:tcW w:w="6429" w:type="dxa"/>
          </w:tcPr>
          <w:p w:rsidR="008431D2" w:rsidRDefault="00E40181">
            <w:pPr>
              <w:rPr>
                <w:rFonts w:ascii="仿宋" w:eastAsia="仿宋" w:hAnsi="仿宋" w:cs="仿宋"/>
                <w:sz w:val="18"/>
                <w:szCs w:val="18"/>
              </w:rPr>
            </w:pPr>
            <w:r>
              <w:rPr>
                <w:rFonts w:ascii="仿宋" w:eastAsia="仿宋" w:hAnsi="仿宋" w:cs="仿宋" w:hint="eastAsia"/>
                <w:sz w:val="18"/>
                <w:szCs w:val="18"/>
              </w:rPr>
              <w:t>MYDB</w:t>
            </w:r>
          </w:p>
        </w:tc>
      </w:tr>
    </w:tbl>
    <w:p w:rsidR="008431D2" w:rsidRDefault="008431D2">
      <w:pPr>
        <w:ind w:firstLine="420"/>
        <w:rPr>
          <w:rFonts w:eastAsia="新宋体"/>
        </w:rPr>
      </w:pPr>
    </w:p>
    <w:p w:rsidR="008431D2" w:rsidRDefault="00E40181">
      <w:pPr>
        <w:pStyle w:val="4"/>
        <w:spacing w:before="156" w:after="156"/>
      </w:pPr>
      <w:r>
        <w:rPr>
          <w:rFonts w:hint="eastAsia"/>
        </w:rPr>
        <w:t>2.5.2</w:t>
      </w:r>
      <w:r>
        <w:rPr>
          <w:rFonts w:hint="eastAsia"/>
        </w:rPr>
        <w:t>连接外部表</w:t>
      </w:r>
    </w:p>
    <w:p w:rsidR="008431D2" w:rsidRDefault="00E40181">
      <w:pPr>
        <w:pStyle w:val="af5"/>
        <w:spacing w:before="156" w:after="78"/>
      </w:pPr>
      <w:r>
        <w:rPr>
          <w:rFonts w:hint="eastAsia"/>
        </w:rPr>
        <w:t>语法格式：</w:t>
      </w:r>
    </w:p>
    <w:p w:rsidR="008431D2" w:rsidRDefault="00E40181">
      <w:pPr>
        <w:pStyle w:val="a6"/>
      </w:pPr>
      <w:r>
        <w:rPr>
          <w:rFonts w:hint="eastAsia"/>
        </w:rPr>
        <w:t>CONNECT  &lt;</w:t>
      </w:r>
      <w:r>
        <w:rPr>
          <w:rFonts w:hint="eastAsia"/>
        </w:rPr>
        <w:t>表类型</w:t>
      </w:r>
      <w:r>
        <w:rPr>
          <w:rFonts w:hint="eastAsia"/>
        </w:rPr>
        <w:t>&gt; TABLE  &lt;</w:t>
      </w:r>
      <w:r>
        <w:rPr>
          <w:rFonts w:hint="eastAsia"/>
        </w:rPr>
        <w:t>表名</w:t>
      </w:r>
      <w:r>
        <w:rPr>
          <w:rFonts w:hint="eastAsia"/>
        </w:rPr>
        <w:t>&gt;  PATH &lt;</w:t>
      </w:r>
      <w:r>
        <w:rPr>
          <w:rFonts w:hint="eastAsia"/>
        </w:rPr>
        <w:t>表路径</w:t>
      </w:r>
      <w:r>
        <w:rPr>
          <w:rFonts w:hint="eastAsia"/>
        </w:rPr>
        <w:t>&gt;&lt;ip</w:t>
      </w:r>
      <w:r>
        <w:rPr>
          <w:rFonts w:hint="eastAsia"/>
        </w:rPr>
        <w:t>地址</w:t>
      </w:r>
      <w:r>
        <w:rPr>
          <w:rFonts w:hint="eastAsia"/>
        </w:rPr>
        <w:t>&gt;&lt;</w:t>
      </w:r>
      <w:r>
        <w:rPr>
          <w:rFonts w:hint="eastAsia"/>
        </w:rPr>
        <w:t>端口号</w:t>
      </w:r>
      <w:r>
        <w:rPr>
          <w:rFonts w:hint="eastAsia"/>
        </w:rPr>
        <w:t>&gt;&lt;</w:t>
      </w:r>
      <w:r>
        <w:rPr>
          <w:rFonts w:hint="eastAsia"/>
        </w:rPr>
        <w:t>用户名</w:t>
      </w:r>
      <w:r>
        <w:rPr>
          <w:rFonts w:hint="eastAsia"/>
        </w:rPr>
        <w:t>&gt;&lt;</w:t>
      </w:r>
      <w:r>
        <w:rPr>
          <w:rFonts w:hint="eastAsia"/>
        </w:rPr>
        <w:t>口令</w:t>
      </w:r>
      <w:r>
        <w:rPr>
          <w:rFonts w:hint="eastAsia"/>
        </w:rPr>
        <w:t>&gt; [AT &lt;</w:t>
      </w:r>
      <w:r>
        <w:rPr>
          <w:rFonts w:hint="eastAsia"/>
        </w:rPr>
        <w:t>库名</w:t>
      </w:r>
      <w:r>
        <w:rPr>
          <w:rFonts w:hint="eastAsia"/>
        </w:rPr>
        <w:t>&gt;]</w:t>
      </w:r>
    </w:p>
    <w:p w:rsidR="008431D2" w:rsidRDefault="00E40181">
      <w:pPr>
        <w:pStyle w:val="a6"/>
      </w:pPr>
      <w:r>
        <w:rPr>
          <w:rFonts w:hint="eastAsia"/>
        </w:rPr>
        <w:lastRenderedPageBreak/>
        <w:t>&lt;</w:t>
      </w:r>
      <w:r>
        <w:rPr>
          <w:rFonts w:hint="eastAsia"/>
        </w:rPr>
        <w:t>表类型</w:t>
      </w:r>
      <w:r>
        <w:rPr>
          <w:rFonts w:hint="eastAsia"/>
        </w:rPr>
        <w:t>&gt;::= USP | TELE</w:t>
      </w:r>
    </w:p>
    <w:p w:rsidR="008431D2" w:rsidRDefault="00E40181">
      <w:pPr>
        <w:pStyle w:val="af5"/>
        <w:spacing w:before="156" w:after="78"/>
      </w:pPr>
      <w:r>
        <w:rPr>
          <w:rFonts w:hint="eastAsia"/>
        </w:rPr>
        <w:t>参数：</w:t>
      </w:r>
    </w:p>
    <w:p w:rsidR="008431D2" w:rsidRDefault="00E40181">
      <w:pPr>
        <w:pStyle w:val="a6"/>
      </w:pPr>
      <w:r>
        <w:rPr>
          <w:rFonts w:hint="eastAsia"/>
        </w:rPr>
        <w:t>&lt;</w:t>
      </w:r>
      <w:r>
        <w:rPr>
          <w:rFonts w:hint="eastAsia"/>
        </w:rPr>
        <w:t>表类型</w:t>
      </w:r>
      <w:r>
        <w:rPr>
          <w:rFonts w:hint="eastAsia"/>
        </w:rPr>
        <w:t xml:space="preserve">&gt; </w:t>
      </w:r>
      <w:r>
        <w:rPr>
          <w:rFonts w:hint="eastAsia"/>
        </w:rPr>
        <w:t>只支持连接两种外部表：并行表（</w:t>
      </w:r>
      <w:r>
        <w:rPr>
          <w:rFonts w:hint="eastAsia"/>
        </w:rPr>
        <w:t>TELE</w:t>
      </w:r>
      <w:r>
        <w:rPr>
          <w:rFonts w:hint="eastAsia"/>
        </w:rPr>
        <w:t>）和</w:t>
      </w:r>
      <w:r>
        <w:rPr>
          <w:rFonts w:hint="eastAsia"/>
        </w:rPr>
        <w:t>USP</w:t>
      </w:r>
      <w:r>
        <w:rPr>
          <w:rFonts w:hint="eastAsia"/>
        </w:rPr>
        <w:t>表。</w:t>
      </w:r>
    </w:p>
    <w:p w:rsidR="008431D2" w:rsidRDefault="00E40181">
      <w:pPr>
        <w:pStyle w:val="a6"/>
      </w:pPr>
      <w:r>
        <w:rPr>
          <w:rFonts w:hint="eastAsia"/>
        </w:rPr>
        <w:t>&lt;</w:t>
      </w:r>
      <w:r>
        <w:rPr>
          <w:rFonts w:hint="eastAsia"/>
        </w:rPr>
        <w:t>表名</w:t>
      </w:r>
      <w:r>
        <w:rPr>
          <w:rFonts w:hint="eastAsia"/>
        </w:rPr>
        <w:t>&gt;</w:t>
      </w:r>
      <w:r>
        <w:rPr>
          <w:rFonts w:hint="eastAsia"/>
        </w:rPr>
        <w:tab/>
        <w:t xml:space="preserve">  </w:t>
      </w:r>
      <w:r>
        <w:rPr>
          <w:rFonts w:hint="eastAsia"/>
        </w:rPr>
        <w:t>欲引入的表的名称。</w:t>
      </w:r>
    </w:p>
    <w:p w:rsidR="008431D2" w:rsidRDefault="00E40181">
      <w:pPr>
        <w:pStyle w:val="a6"/>
      </w:pPr>
      <w:r>
        <w:rPr>
          <w:rFonts w:hint="eastAsia"/>
        </w:rPr>
        <w:t>&lt;</w:t>
      </w:r>
      <w:r>
        <w:rPr>
          <w:rFonts w:hint="eastAsia"/>
        </w:rPr>
        <w:t>表路径</w:t>
      </w:r>
      <w:r>
        <w:rPr>
          <w:rFonts w:hint="eastAsia"/>
        </w:rPr>
        <w:t xml:space="preserve">&gt; </w:t>
      </w:r>
      <w:r>
        <w:rPr>
          <w:rFonts w:hint="eastAsia"/>
        </w:rPr>
        <w:t>表的存储路径。</w:t>
      </w:r>
    </w:p>
    <w:p w:rsidR="008431D2" w:rsidRDefault="00E40181">
      <w:pPr>
        <w:pStyle w:val="a6"/>
      </w:pPr>
      <w:r>
        <w:rPr>
          <w:rFonts w:hint="eastAsia"/>
        </w:rPr>
        <w:t>&lt;ip</w:t>
      </w:r>
      <w:r>
        <w:rPr>
          <w:rFonts w:hint="eastAsia"/>
        </w:rPr>
        <w:t>地址</w:t>
      </w:r>
      <w:r>
        <w:rPr>
          <w:rFonts w:hint="eastAsia"/>
        </w:rPr>
        <w:t xml:space="preserve">&gt; </w:t>
      </w:r>
      <w:r>
        <w:rPr>
          <w:rFonts w:hint="eastAsia"/>
        </w:rPr>
        <w:t>远程主机的</w:t>
      </w:r>
      <w:r>
        <w:rPr>
          <w:rFonts w:hint="eastAsia"/>
        </w:rPr>
        <w:t>ip</w:t>
      </w:r>
      <w:r>
        <w:rPr>
          <w:rFonts w:hint="eastAsia"/>
        </w:rPr>
        <w:t>地址。</w:t>
      </w:r>
    </w:p>
    <w:p w:rsidR="008431D2" w:rsidRDefault="00E40181">
      <w:pPr>
        <w:pStyle w:val="a6"/>
      </w:pPr>
      <w:r>
        <w:rPr>
          <w:rFonts w:hint="eastAsia"/>
        </w:rPr>
        <w:t>&lt;</w:t>
      </w:r>
      <w:r>
        <w:rPr>
          <w:rFonts w:hint="eastAsia"/>
        </w:rPr>
        <w:t>端口号</w:t>
      </w:r>
      <w:r>
        <w:rPr>
          <w:rFonts w:hint="eastAsia"/>
        </w:rPr>
        <w:t xml:space="preserve">&gt; </w:t>
      </w:r>
      <w:r>
        <w:rPr>
          <w:rFonts w:hint="eastAsia"/>
        </w:rPr>
        <w:t>远程主机的端口号。</w:t>
      </w:r>
    </w:p>
    <w:p w:rsidR="008431D2" w:rsidRDefault="00E40181">
      <w:pPr>
        <w:pStyle w:val="a6"/>
      </w:pPr>
      <w:r>
        <w:rPr>
          <w:rFonts w:hint="eastAsia"/>
        </w:rPr>
        <w:t>&lt;</w:t>
      </w:r>
      <w:r>
        <w:rPr>
          <w:rFonts w:hint="eastAsia"/>
        </w:rPr>
        <w:t>用户名</w:t>
      </w:r>
      <w:r>
        <w:rPr>
          <w:rFonts w:hint="eastAsia"/>
        </w:rPr>
        <w:t xml:space="preserve">&gt; </w:t>
      </w:r>
      <w:r>
        <w:rPr>
          <w:rFonts w:hint="eastAsia"/>
        </w:rPr>
        <w:t>远程主机的用户名。</w:t>
      </w:r>
    </w:p>
    <w:p w:rsidR="008431D2" w:rsidRDefault="00E40181">
      <w:pPr>
        <w:pStyle w:val="a6"/>
      </w:pPr>
      <w:r>
        <w:rPr>
          <w:rFonts w:hint="eastAsia"/>
        </w:rPr>
        <w:t>&lt;</w:t>
      </w:r>
      <w:r>
        <w:rPr>
          <w:rFonts w:hint="eastAsia"/>
        </w:rPr>
        <w:t>口令</w:t>
      </w:r>
      <w:r>
        <w:rPr>
          <w:rFonts w:hint="eastAsia"/>
        </w:rPr>
        <w:t xml:space="preserve">&gt;   </w:t>
      </w:r>
      <w:r>
        <w:rPr>
          <w:rFonts w:hint="eastAsia"/>
        </w:rPr>
        <w:t>远程主机的口令。</w:t>
      </w:r>
    </w:p>
    <w:p w:rsidR="008431D2" w:rsidRDefault="00E40181">
      <w:pPr>
        <w:pStyle w:val="a6"/>
      </w:pPr>
      <w:r>
        <w:rPr>
          <w:rFonts w:hint="eastAsia"/>
        </w:rPr>
        <w:t>&lt;</w:t>
      </w:r>
      <w:r>
        <w:rPr>
          <w:rFonts w:hint="eastAsia"/>
        </w:rPr>
        <w:t>库名</w:t>
      </w:r>
      <w:r>
        <w:rPr>
          <w:rFonts w:hint="eastAsia"/>
        </w:rPr>
        <w:t xml:space="preserve">&gt;   </w:t>
      </w:r>
      <w:r>
        <w:rPr>
          <w:rFonts w:hint="eastAsia"/>
        </w:rPr>
        <w:t>创建后存放的库的名称。</w:t>
      </w:r>
    </w:p>
    <w:p w:rsidR="008431D2" w:rsidRDefault="00E40181">
      <w:pPr>
        <w:pStyle w:val="af5"/>
        <w:spacing w:before="156" w:after="78"/>
        <w:rPr>
          <w:kern w:val="0"/>
        </w:rPr>
      </w:pPr>
      <w:r>
        <w:rPr>
          <w:rFonts w:hint="eastAsia"/>
        </w:rPr>
        <w:t>语句功能</w:t>
      </w:r>
      <w:r>
        <w:rPr>
          <w:rFonts w:hint="eastAsia"/>
        </w:rPr>
        <w:t>:</w:t>
      </w:r>
    </w:p>
    <w:p w:rsidR="008431D2" w:rsidRDefault="00E40181">
      <w:pPr>
        <w:pStyle w:val="a6"/>
      </w:pPr>
      <w:r>
        <w:rPr>
          <w:rFonts w:hint="eastAsia"/>
        </w:rPr>
        <w:t>连接指定主机上的外部表，包括并行表（</w:t>
      </w:r>
      <w:r>
        <w:rPr>
          <w:rFonts w:hint="eastAsia"/>
        </w:rPr>
        <w:t>TELE</w:t>
      </w:r>
      <w:r>
        <w:t>）</w:t>
      </w:r>
      <w:r>
        <w:rPr>
          <w:rFonts w:hint="eastAsia"/>
        </w:rPr>
        <w:t>和</w:t>
      </w:r>
      <w:r>
        <w:rPr>
          <w:rFonts w:hint="eastAsia"/>
        </w:rPr>
        <w:t>USP</w:t>
      </w:r>
      <w:r>
        <w:rPr>
          <w:rFonts w:hint="eastAsia"/>
        </w:rPr>
        <w:t>表等。通过连接外部表可以将其它数据库的内容与</w:t>
      </w:r>
      <w:r>
        <w:rPr>
          <w:rFonts w:hint="eastAsia"/>
        </w:rPr>
        <w:t>KBase</w:t>
      </w:r>
      <w:r>
        <w:rPr>
          <w:rFonts w:hint="eastAsia"/>
        </w:rPr>
        <w:t>数据库发生关联，从而使得用户可以透明的访问其它异构数据源的信息。</w:t>
      </w:r>
    </w:p>
    <w:p w:rsidR="008431D2" w:rsidRDefault="00E40181">
      <w:pPr>
        <w:pStyle w:val="af5"/>
        <w:spacing w:before="156" w:after="78"/>
      </w:pPr>
      <w:r>
        <w:rPr>
          <w:rFonts w:hint="eastAsia"/>
        </w:rPr>
        <w:t>使用说明</w:t>
      </w:r>
      <w:r>
        <w:rPr>
          <w:rFonts w:hint="eastAsia"/>
        </w:rPr>
        <w:t>:</w:t>
      </w:r>
    </w:p>
    <w:p w:rsidR="008431D2" w:rsidRDefault="00E40181">
      <w:pPr>
        <w:pStyle w:val="a6"/>
      </w:pPr>
      <w:r>
        <w:rPr>
          <w:rFonts w:hint="eastAsia"/>
        </w:rPr>
        <w:t>必须具有远程主机的用户名和口令才能连接远程机器上的外部表。</w:t>
      </w:r>
    </w:p>
    <w:p w:rsidR="008431D2" w:rsidRDefault="00E40181">
      <w:pPr>
        <w:pStyle w:val="af5"/>
        <w:spacing w:before="156" w:after="78"/>
        <w:rPr>
          <w:kern w:val="0"/>
        </w:rPr>
      </w:pPr>
      <w:r>
        <w:rPr>
          <w:rFonts w:hint="eastAsia"/>
        </w:rPr>
        <w:t>举例</w:t>
      </w:r>
      <w:r>
        <w:rPr>
          <w:rFonts w:hint="eastAsia"/>
        </w:rPr>
        <w:t>:</w:t>
      </w:r>
    </w:p>
    <w:p w:rsidR="008431D2" w:rsidRDefault="00E40181">
      <w:pPr>
        <w:pStyle w:val="a6"/>
      </w:pPr>
      <w:r>
        <w:rPr>
          <w:rFonts w:hint="eastAsia"/>
        </w:rPr>
        <w:t>连接</w:t>
      </w:r>
      <w:r>
        <w:rPr>
          <w:rFonts w:hint="eastAsia"/>
        </w:rPr>
        <w:t>192.168.20.52</w:t>
      </w:r>
      <w:r>
        <w:rPr>
          <w:rFonts w:hint="eastAsia"/>
        </w:rPr>
        <w:t>机器上的</w:t>
      </w:r>
      <w:r>
        <w:rPr>
          <w:rFonts w:hint="eastAsia"/>
          <w:bCs/>
        </w:rPr>
        <w:t>STUDENT</w:t>
      </w:r>
      <w:r>
        <w:rPr>
          <w:rFonts w:hint="eastAsia"/>
        </w:rPr>
        <w:t>表，连接后的表存储在</w:t>
      </w:r>
      <w:r>
        <w:rPr>
          <w:rFonts w:hint="eastAsia"/>
        </w:rPr>
        <w:t>d:\fts\data</w:t>
      </w:r>
      <w:r>
        <w:rPr>
          <w:rFonts w:hint="eastAsia"/>
        </w:rPr>
        <w:t>下</w:t>
      </w:r>
      <w:r>
        <w:rPr>
          <w:rFonts w:hint="eastAsia"/>
        </w:rPr>
        <w:t>,</w:t>
      </w:r>
      <w:r>
        <w:rPr>
          <w:rFonts w:hint="eastAsia"/>
        </w:rPr>
        <w:t>用户名为</w:t>
      </w:r>
      <w:r>
        <w:rPr>
          <w:rFonts w:hint="eastAsia"/>
        </w:rPr>
        <w:t>guest</w:t>
      </w:r>
      <w:r>
        <w:rPr>
          <w:rFonts w:hint="eastAsia"/>
        </w:rPr>
        <w:t>，口令为</w:t>
      </w:r>
      <w:r>
        <w:rPr>
          <w:rFonts w:hint="eastAsia"/>
        </w:rPr>
        <w:t>guest</w:t>
      </w:r>
      <w:r>
        <w:rPr>
          <w:rFonts w:hint="eastAsia"/>
        </w:rPr>
        <w:t>。</w:t>
      </w:r>
    </w:p>
    <w:tbl>
      <w:tblPr>
        <w:tblW w:w="8522" w:type="dxa"/>
        <w:tblInd w:w="108" w:type="dxa"/>
        <w:tblLayout w:type="fixed"/>
        <w:tblLook w:val="04A0" w:firstRow="1" w:lastRow="0" w:firstColumn="1" w:lastColumn="0" w:noHBand="0" w:noVBand="1"/>
      </w:tblPr>
      <w:tblGrid>
        <w:gridCol w:w="1749"/>
        <w:gridCol w:w="6773"/>
      </w:tblGrid>
      <w:tr w:rsidR="008431D2">
        <w:trPr>
          <w:trHeight w:val="245"/>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CONNECT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TELE</w:t>
            </w:r>
          </w:p>
        </w:tc>
      </w:tr>
      <w:tr w:rsidR="008431D2">
        <w:trPr>
          <w:trHeight w:val="245"/>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 TABLE</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STUDENT</w:t>
            </w:r>
          </w:p>
        </w:tc>
      </w:tr>
      <w:tr w:rsidR="008431D2">
        <w:trPr>
          <w:trHeight w:val="245"/>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PATH</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'd:\fts\data'  '192.168.20.52'  4567 guest  guest</w:t>
            </w:r>
          </w:p>
        </w:tc>
      </w:tr>
    </w:tbl>
    <w:p w:rsidR="008431D2" w:rsidRDefault="008431D2">
      <w:pPr>
        <w:ind w:firstLine="420"/>
        <w:rPr>
          <w:rFonts w:eastAsia="新宋体"/>
        </w:rPr>
      </w:pPr>
    </w:p>
    <w:p w:rsidR="008431D2" w:rsidRDefault="00E40181">
      <w:pPr>
        <w:pStyle w:val="4"/>
        <w:spacing w:before="156" w:after="156"/>
      </w:pPr>
      <w:r>
        <w:rPr>
          <w:rFonts w:hint="eastAsia"/>
        </w:rPr>
        <w:t>2.5.3</w:t>
      </w:r>
      <w:r>
        <w:rPr>
          <w:rFonts w:hint="eastAsia"/>
        </w:rPr>
        <w:t>重命名表</w:t>
      </w:r>
    </w:p>
    <w:p w:rsidR="008431D2" w:rsidRDefault="00E40181">
      <w:pPr>
        <w:pStyle w:val="af5"/>
        <w:spacing w:before="156" w:after="78"/>
      </w:pPr>
      <w:r>
        <w:rPr>
          <w:rFonts w:hint="eastAsia"/>
        </w:rPr>
        <w:t>语法格式</w:t>
      </w:r>
      <w:r>
        <w:rPr>
          <w:rFonts w:hint="eastAsia"/>
        </w:rPr>
        <w:t>:</w:t>
      </w:r>
    </w:p>
    <w:p w:rsidR="008431D2" w:rsidRDefault="00E40181">
      <w:pPr>
        <w:pStyle w:val="a6"/>
      </w:pPr>
      <w:r>
        <w:t xml:space="preserve">DBUM RENAME TABLE </w:t>
      </w:r>
      <w:r>
        <w:rPr>
          <w:rFonts w:hint="eastAsia"/>
        </w:rPr>
        <w:t>&lt;</w:t>
      </w:r>
      <w:r>
        <w:rPr>
          <w:rFonts w:hint="eastAsia"/>
        </w:rPr>
        <w:t>旧表名</w:t>
      </w:r>
      <w:r>
        <w:rPr>
          <w:rFonts w:hint="eastAsia"/>
        </w:rPr>
        <w:t>&gt;&lt;</w:t>
      </w:r>
      <w:r>
        <w:rPr>
          <w:rFonts w:hint="eastAsia"/>
        </w:rPr>
        <w:t>新表名</w:t>
      </w:r>
      <w:r>
        <w:rPr>
          <w:rFonts w:hint="eastAsia"/>
        </w:rPr>
        <w:t>&gt;</w:t>
      </w:r>
    </w:p>
    <w:p w:rsidR="008431D2" w:rsidRDefault="00E40181">
      <w:pPr>
        <w:pStyle w:val="af5"/>
        <w:spacing w:before="156" w:after="78"/>
        <w:rPr>
          <w:kern w:val="0"/>
        </w:rPr>
      </w:pPr>
      <w:r>
        <w:rPr>
          <w:rFonts w:hint="eastAsia"/>
        </w:rPr>
        <w:t>语句功能</w:t>
      </w:r>
      <w:r>
        <w:rPr>
          <w:rFonts w:hint="eastAsia"/>
        </w:rPr>
        <w:t>:</w:t>
      </w:r>
    </w:p>
    <w:p w:rsidR="008431D2" w:rsidRDefault="00E40181">
      <w:pPr>
        <w:pStyle w:val="a6"/>
        <w:rPr>
          <w:i/>
          <w:iCs/>
        </w:rPr>
      </w:pPr>
      <w:r>
        <w:rPr>
          <w:rFonts w:hint="eastAsia"/>
        </w:rPr>
        <w:t>修改指定表的表名，但是不修改表的文件名。</w:t>
      </w:r>
    </w:p>
    <w:p w:rsidR="008431D2" w:rsidRDefault="00E40181">
      <w:pPr>
        <w:pStyle w:val="af5"/>
        <w:spacing w:before="156" w:after="78"/>
      </w:pPr>
      <w:r>
        <w:rPr>
          <w:rFonts w:hint="eastAsia"/>
        </w:rPr>
        <w:t>使用说明</w:t>
      </w:r>
      <w:r>
        <w:rPr>
          <w:rFonts w:hint="eastAsia"/>
        </w:rPr>
        <w:t>:</w:t>
      </w:r>
    </w:p>
    <w:p w:rsidR="008431D2" w:rsidRDefault="00E40181">
      <w:pPr>
        <w:pStyle w:val="a6"/>
      </w:pPr>
      <w:r>
        <w:rPr>
          <w:rFonts w:hint="eastAsia"/>
        </w:rPr>
        <w:t>无。</w:t>
      </w:r>
    </w:p>
    <w:p w:rsidR="008431D2" w:rsidRDefault="00E40181">
      <w:pPr>
        <w:pStyle w:val="af5"/>
        <w:spacing w:before="156" w:after="78"/>
        <w:rPr>
          <w:kern w:val="0"/>
        </w:rPr>
      </w:pPr>
      <w:r>
        <w:rPr>
          <w:rFonts w:hint="eastAsia"/>
        </w:rPr>
        <w:t>举例</w:t>
      </w:r>
      <w:r>
        <w:rPr>
          <w:rFonts w:hint="eastAsia"/>
        </w:rPr>
        <w:t>:</w:t>
      </w:r>
    </w:p>
    <w:p w:rsidR="008431D2" w:rsidRDefault="00E40181">
      <w:pPr>
        <w:pStyle w:val="a6"/>
        <w:rPr>
          <w:rFonts w:eastAsia="新宋体"/>
        </w:rPr>
      </w:pPr>
      <w:r>
        <w:rPr>
          <w:rFonts w:hint="eastAsia"/>
        </w:rPr>
        <w:t>修改表</w:t>
      </w:r>
      <w:r>
        <w:rPr>
          <w:rFonts w:hint="eastAsia"/>
        </w:rPr>
        <w:t>STUDENT</w:t>
      </w:r>
      <w:r>
        <w:rPr>
          <w:rFonts w:hint="eastAsia"/>
        </w:rPr>
        <w:t>的表名为</w:t>
      </w:r>
      <w:r>
        <w:rPr>
          <w:rFonts w:hint="eastAsia"/>
        </w:rPr>
        <w:t>STUDENT01</w:t>
      </w:r>
      <w:r>
        <w:rPr>
          <w:rFonts w:hint="eastAsia"/>
        </w:rPr>
        <w:t>。</w:t>
      </w:r>
    </w:p>
    <w:tbl>
      <w:tblPr>
        <w:tblW w:w="8522" w:type="dxa"/>
        <w:tblInd w:w="108" w:type="dxa"/>
        <w:tblLayout w:type="fixed"/>
        <w:tblLook w:val="04A0" w:firstRow="1" w:lastRow="0" w:firstColumn="1" w:lastColumn="0" w:noHBand="0" w:noVBand="1"/>
      </w:tblPr>
      <w:tblGrid>
        <w:gridCol w:w="2127"/>
        <w:gridCol w:w="6395"/>
      </w:tblGrid>
      <w:tr w:rsidR="008431D2">
        <w:trPr>
          <w:trHeight w:val="245"/>
        </w:trPr>
        <w:tc>
          <w:tcPr>
            <w:tcW w:w="2127"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DBUM RENAME </w:t>
            </w:r>
            <w:r>
              <w:rPr>
                <w:rFonts w:ascii="仿宋" w:eastAsia="仿宋" w:hAnsi="仿宋" w:cs="仿宋" w:hint="eastAsia"/>
                <w:b/>
                <w:bCs/>
                <w:sz w:val="18"/>
                <w:szCs w:val="18"/>
              </w:rPr>
              <w:t>TABLE</w:t>
            </w:r>
          </w:p>
        </w:tc>
        <w:tc>
          <w:tcPr>
            <w:tcW w:w="6395" w:type="dxa"/>
          </w:tcPr>
          <w:p w:rsidR="008431D2" w:rsidRDefault="00E40181">
            <w:pPr>
              <w:rPr>
                <w:rFonts w:ascii="仿宋" w:eastAsia="仿宋" w:hAnsi="仿宋" w:cs="仿宋"/>
                <w:sz w:val="18"/>
                <w:szCs w:val="18"/>
              </w:rPr>
            </w:pPr>
            <w:r>
              <w:rPr>
                <w:rFonts w:ascii="仿宋" w:eastAsia="仿宋" w:hAnsi="仿宋" w:cs="仿宋" w:hint="eastAsia"/>
                <w:sz w:val="18"/>
                <w:szCs w:val="18"/>
              </w:rPr>
              <w:t>STUDENT STUDENT01</w:t>
            </w:r>
          </w:p>
        </w:tc>
      </w:tr>
    </w:tbl>
    <w:p w:rsidR="008431D2" w:rsidRDefault="008431D2">
      <w:pPr>
        <w:ind w:firstLine="420"/>
        <w:rPr>
          <w:rFonts w:eastAsia="新宋体"/>
        </w:rPr>
      </w:pPr>
    </w:p>
    <w:p w:rsidR="008431D2" w:rsidRDefault="00E40181">
      <w:pPr>
        <w:pStyle w:val="4"/>
        <w:spacing w:before="156" w:after="156"/>
      </w:pPr>
      <w:r>
        <w:rPr>
          <w:rFonts w:hint="eastAsia"/>
        </w:rPr>
        <w:lastRenderedPageBreak/>
        <w:t>2.5.4</w:t>
      </w:r>
      <w:r>
        <w:rPr>
          <w:rFonts w:hint="eastAsia"/>
        </w:rPr>
        <w:t>修改表的文件名</w:t>
      </w:r>
    </w:p>
    <w:p w:rsidR="008431D2" w:rsidRDefault="00E40181">
      <w:pPr>
        <w:pStyle w:val="af5"/>
        <w:spacing w:before="156" w:after="78"/>
      </w:pPr>
      <w:r>
        <w:rPr>
          <w:rFonts w:hint="eastAsia"/>
        </w:rPr>
        <w:t>语法格式：</w:t>
      </w:r>
    </w:p>
    <w:p w:rsidR="008431D2" w:rsidRDefault="00E40181">
      <w:pPr>
        <w:pStyle w:val="a6"/>
      </w:pPr>
      <w:r>
        <w:t xml:space="preserve">DBUM RENAME TABLE PATH </w:t>
      </w:r>
      <w:r>
        <w:rPr>
          <w:rFonts w:hint="eastAsia"/>
        </w:rPr>
        <w:t>&lt;</w:t>
      </w:r>
      <w:r>
        <w:rPr>
          <w:rFonts w:hint="eastAsia"/>
        </w:rPr>
        <w:t>表名</w:t>
      </w:r>
      <w:r>
        <w:rPr>
          <w:rFonts w:hint="eastAsia"/>
        </w:rPr>
        <w:t>&gt;&lt;</w:t>
      </w:r>
      <w:r>
        <w:rPr>
          <w:rFonts w:hint="eastAsia"/>
        </w:rPr>
        <w:t>目标文件名</w:t>
      </w:r>
      <w:r>
        <w:rPr>
          <w:rFonts w:hint="eastAsia"/>
        </w:rPr>
        <w:t>&gt;</w:t>
      </w:r>
    </w:p>
    <w:p w:rsidR="008431D2" w:rsidRDefault="00E40181">
      <w:pPr>
        <w:pStyle w:val="af5"/>
        <w:spacing w:before="156" w:after="78"/>
      </w:pPr>
      <w:r>
        <w:rPr>
          <w:rFonts w:hint="eastAsia"/>
        </w:rPr>
        <w:t>参数：</w:t>
      </w:r>
    </w:p>
    <w:p w:rsidR="008431D2" w:rsidRDefault="00E40181">
      <w:pPr>
        <w:pStyle w:val="a6"/>
      </w:pPr>
      <w:r>
        <w:rPr>
          <w:rFonts w:hint="eastAsia"/>
        </w:rPr>
        <w:t>&lt;</w:t>
      </w:r>
      <w:r>
        <w:rPr>
          <w:rFonts w:hint="eastAsia"/>
        </w:rPr>
        <w:t>目标文件名</w:t>
      </w:r>
      <w:r>
        <w:rPr>
          <w:rFonts w:hint="eastAsia"/>
        </w:rPr>
        <w:t xml:space="preserve">&gt; </w:t>
      </w:r>
      <w:r>
        <w:rPr>
          <w:rFonts w:hint="eastAsia"/>
        </w:rPr>
        <w:t>修改表的文件名为指定的目标文件名。</w:t>
      </w:r>
    </w:p>
    <w:p w:rsidR="008431D2" w:rsidRDefault="00E40181">
      <w:pPr>
        <w:pStyle w:val="af5"/>
        <w:spacing w:before="156" w:after="78"/>
        <w:rPr>
          <w:kern w:val="0"/>
        </w:rPr>
      </w:pPr>
      <w:r>
        <w:rPr>
          <w:rFonts w:hint="eastAsia"/>
        </w:rPr>
        <w:t>语句功能：</w:t>
      </w:r>
    </w:p>
    <w:p w:rsidR="008431D2" w:rsidRDefault="00E40181">
      <w:pPr>
        <w:pStyle w:val="a6"/>
        <w:rPr>
          <w:i/>
          <w:iCs/>
        </w:rPr>
      </w:pPr>
      <w:r>
        <w:rPr>
          <w:rFonts w:hint="eastAsia"/>
        </w:rPr>
        <w:t>修改指定表的文件名，同时也修改了表名。</w:t>
      </w:r>
    </w:p>
    <w:p w:rsidR="008431D2" w:rsidRDefault="00E40181">
      <w:pPr>
        <w:pStyle w:val="af5"/>
        <w:spacing w:before="156" w:after="78"/>
      </w:pPr>
      <w:r>
        <w:rPr>
          <w:rFonts w:hint="eastAsia"/>
        </w:rPr>
        <w:t>使用说明：</w:t>
      </w:r>
    </w:p>
    <w:p w:rsidR="008431D2" w:rsidRDefault="00E40181">
      <w:pPr>
        <w:pStyle w:val="a6"/>
      </w:pPr>
      <w:r>
        <w:rPr>
          <w:rFonts w:hint="eastAsia"/>
        </w:rPr>
        <w:t>无。</w:t>
      </w:r>
    </w:p>
    <w:p w:rsidR="008431D2" w:rsidRDefault="00E40181">
      <w:pPr>
        <w:pStyle w:val="af5"/>
        <w:spacing w:before="156" w:after="78"/>
        <w:rPr>
          <w:kern w:val="0"/>
        </w:rPr>
      </w:pPr>
      <w:r>
        <w:rPr>
          <w:rFonts w:hint="eastAsia"/>
        </w:rPr>
        <w:t>举例：</w:t>
      </w:r>
    </w:p>
    <w:p w:rsidR="008431D2" w:rsidRDefault="00E40181">
      <w:pPr>
        <w:pStyle w:val="a6"/>
        <w:rPr>
          <w:rFonts w:eastAsia="新宋体"/>
        </w:rPr>
      </w:pPr>
      <w:r>
        <w:rPr>
          <w:rFonts w:hint="eastAsia"/>
        </w:rPr>
        <w:t>修改</w:t>
      </w:r>
      <w:r>
        <w:rPr>
          <w:rFonts w:hint="eastAsia"/>
        </w:rPr>
        <w:t>STUDENT</w:t>
      </w:r>
      <w:r>
        <w:rPr>
          <w:rFonts w:hint="eastAsia"/>
        </w:rPr>
        <w:t>的文件名为</w:t>
      </w:r>
      <w:r>
        <w:rPr>
          <w:rFonts w:hint="eastAsia"/>
        </w:rPr>
        <w:t>STUDENT01</w:t>
      </w:r>
      <w:r>
        <w:rPr>
          <w:rFonts w:hint="eastAsia"/>
        </w:rPr>
        <w:t>。</w:t>
      </w:r>
    </w:p>
    <w:tbl>
      <w:tblPr>
        <w:tblW w:w="8522" w:type="dxa"/>
        <w:tblInd w:w="108" w:type="dxa"/>
        <w:tblLayout w:type="fixed"/>
        <w:tblLook w:val="04A0" w:firstRow="1" w:lastRow="0" w:firstColumn="1" w:lastColumn="0" w:noHBand="0" w:noVBand="1"/>
      </w:tblPr>
      <w:tblGrid>
        <w:gridCol w:w="2694"/>
        <w:gridCol w:w="5828"/>
      </w:tblGrid>
      <w:tr w:rsidR="008431D2">
        <w:trPr>
          <w:trHeight w:val="245"/>
        </w:trPr>
        <w:tc>
          <w:tcPr>
            <w:tcW w:w="2694"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DBUM RENAME TABLE PATH</w:t>
            </w:r>
          </w:p>
        </w:tc>
        <w:tc>
          <w:tcPr>
            <w:tcW w:w="5828" w:type="dxa"/>
          </w:tcPr>
          <w:p w:rsidR="008431D2" w:rsidRDefault="00E40181">
            <w:pPr>
              <w:rPr>
                <w:rFonts w:ascii="仿宋" w:eastAsia="仿宋" w:hAnsi="仿宋" w:cs="仿宋"/>
                <w:sz w:val="18"/>
                <w:szCs w:val="18"/>
              </w:rPr>
            </w:pPr>
            <w:r>
              <w:rPr>
                <w:rFonts w:ascii="仿宋" w:eastAsia="仿宋" w:hAnsi="仿宋" w:cs="仿宋" w:hint="eastAsia"/>
                <w:sz w:val="18"/>
                <w:szCs w:val="18"/>
              </w:rPr>
              <w:t>STUDENT STUDENT01</w:t>
            </w:r>
          </w:p>
        </w:tc>
      </w:tr>
    </w:tbl>
    <w:p w:rsidR="008431D2" w:rsidRDefault="008431D2">
      <w:pPr>
        <w:ind w:firstLine="420"/>
        <w:rPr>
          <w:rFonts w:eastAsia="新宋体"/>
        </w:rPr>
      </w:pPr>
    </w:p>
    <w:p w:rsidR="008431D2" w:rsidRDefault="00E40181">
      <w:pPr>
        <w:pStyle w:val="4"/>
        <w:spacing w:before="156" w:after="156"/>
      </w:pPr>
      <w:r>
        <w:rPr>
          <w:rFonts w:hint="eastAsia"/>
        </w:rPr>
        <w:t>2.5.5</w:t>
      </w:r>
      <w:r>
        <w:rPr>
          <w:rFonts w:hint="eastAsia"/>
        </w:rPr>
        <w:t>移动表</w:t>
      </w:r>
    </w:p>
    <w:p w:rsidR="008431D2" w:rsidRDefault="00E40181">
      <w:pPr>
        <w:pStyle w:val="af5"/>
        <w:spacing w:before="156" w:after="78"/>
      </w:pPr>
      <w:r>
        <w:rPr>
          <w:rFonts w:hint="eastAsia"/>
        </w:rPr>
        <w:t>语法格式</w:t>
      </w:r>
      <w:r>
        <w:rPr>
          <w:rFonts w:hint="eastAsia"/>
        </w:rPr>
        <w:t>:</w:t>
      </w:r>
    </w:p>
    <w:p w:rsidR="008431D2" w:rsidRDefault="00E40181">
      <w:pPr>
        <w:pStyle w:val="a6"/>
      </w:pPr>
      <w:r>
        <w:t xml:space="preserve">DBUM RENAME TABLE DATABASE </w:t>
      </w:r>
      <w:r>
        <w:rPr>
          <w:rFonts w:hint="eastAsia"/>
        </w:rPr>
        <w:t>&lt;</w:t>
      </w:r>
      <w:r>
        <w:rPr>
          <w:rFonts w:hint="eastAsia"/>
        </w:rPr>
        <w:t>表名</w:t>
      </w:r>
      <w:r>
        <w:rPr>
          <w:rFonts w:hint="eastAsia"/>
        </w:rPr>
        <w:t>&gt;&lt;</w:t>
      </w:r>
      <w:r>
        <w:rPr>
          <w:rFonts w:hint="eastAsia"/>
        </w:rPr>
        <w:t>目标数据库名</w:t>
      </w:r>
      <w:r>
        <w:rPr>
          <w:rFonts w:hint="eastAsia"/>
        </w:rPr>
        <w:t>&gt;</w:t>
      </w:r>
    </w:p>
    <w:p w:rsidR="008431D2" w:rsidRDefault="00E40181">
      <w:pPr>
        <w:pStyle w:val="af5"/>
        <w:spacing w:before="156" w:after="78"/>
      </w:pPr>
      <w:r>
        <w:rPr>
          <w:rFonts w:hint="eastAsia"/>
        </w:rPr>
        <w:t>参数</w:t>
      </w:r>
      <w:r>
        <w:rPr>
          <w:rFonts w:hint="eastAsia"/>
        </w:rPr>
        <w:t>:</w:t>
      </w:r>
    </w:p>
    <w:p w:rsidR="008431D2" w:rsidRDefault="00E40181">
      <w:pPr>
        <w:pStyle w:val="a6"/>
      </w:pPr>
      <w:r>
        <w:rPr>
          <w:rFonts w:hint="eastAsia"/>
        </w:rPr>
        <w:t>&lt;</w:t>
      </w:r>
      <w:r>
        <w:rPr>
          <w:rFonts w:hint="eastAsia"/>
        </w:rPr>
        <w:t>目标数据库名</w:t>
      </w:r>
      <w:r>
        <w:rPr>
          <w:rFonts w:hint="eastAsia"/>
        </w:rPr>
        <w:t xml:space="preserve">&gt; </w:t>
      </w:r>
      <w:r>
        <w:rPr>
          <w:rFonts w:hint="eastAsia"/>
        </w:rPr>
        <w:t>将表移动到的目标数据库名。</w:t>
      </w:r>
    </w:p>
    <w:p w:rsidR="008431D2" w:rsidRDefault="00E40181">
      <w:pPr>
        <w:pStyle w:val="af5"/>
        <w:spacing w:before="156" w:after="78"/>
        <w:rPr>
          <w:kern w:val="0"/>
        </w:rPr>
      </w:pPr>
      <w:r>
        <w:rPr>
          <w:rFonts w:hint="eastAsia"/>
        </w:rPr>
        <w:t>语句功能</w:t>
      </w:r>
      <w:r>
        <w:rPr>
          <w:rFonts w:hint="eastAsia"/>
        </w:rPr>
        <w:t>:</w:t>
      </w:r>
    </w:p>
    <w:p w:rsidR="008431D2" w:rsidRDefault="00E40181">
      <w:pPr>
        <w:pStyle w:val="a6"/>
        <w:rPr>
          <w:i/>
          <w:iCs/>
        </w:rPr>
      </w:pPr>
      <w:r>
        <w:rPr>
          <w:rFonts w:hint="eastAsia"/>
        </w:rPr>
        <w:t>将指定表移动到指定的数据库。</w:t>
      </w:r>
    </w:p>
    <w:p w:rsidR="008431D2" w:rsidRDefault="00E40181">
      <w:pPr>
        <w:pStyle w:val="af5"/>
        <w:spacing w:before="156" w:after="78"/>
      </w:pPr>
      <w:r>
        <w:rPr>
          <w:rFonts w:hint="eastAsia"/>
        </w:rPr>
        <w:t>使用说明</w:t>
      </w:r>
      <w:r>
        <w:rPr>
          <w:rFonts w:hint="eastAsia"/>
        </w:rPr>
        <w:t>:</w:t>
      </w:r>
    </w:p>
    <w:p w:rsidR="008431D2" w:rsidRDefault="00E40181">
      <w:pPr>
        <w:pStyle w:val="a6"/>
      </w:pPr>
      <w:r>
        <w:rPr>
          <w:rFonts w:hint="eastAsia"/>
        </w:rPr>
        <w:t>无。</w:t>
      </w:r>
    </w:p>
    <w:p w:rsidR="008431D2" w:rsidRDefault="00E40181">
      <w:pPr>
        <w:pStyle w:val="af5"/>
        <w:spacing w:before="156" w:after="78"/>
        <w:rPr>
          <w:kern w:val="0"/>
        </w:rPr>
      </w:pPr>
      <w:r>
        <w:rPr>
          <w:rFonts w:hint="eastAsia"/>
        </w:rPr>
        <w:t>举例</w:t>
      </w:r>
      <w:r>
        <w:rPr>
          <w:rFonts w:hint="eastAsia"/>
        </w:rPr>
        <w:t>:</w:t>
      </w:r>
    </w:p>
    <w:p w:rsidR="008431D2" w:rsidRDefault="00E40181">
      <w:pPr>
        <w:pStyle w:val="a6"/>
        <w:rPr>
          <w:rFonts w:eastAsia="新宋体"/>
        </w:rPr>
      </w:pPr>
      <w:r>
        <w:rPr>
          <w:rFonts w:hint="eastAsia"/>
        </w:rPr>
        <w:t>移动表</w:t>
      </w:r>
      <w:r>
        <w:rPr>
          <w:rFonts w:hint="eastAsia"/>
        </w:rPr>
        <w:t>STUDENT</w:t>
      </w:r>
      <w:r>
        <w:rPr>
          <w:rFonts w:hint="eastAsia"/>
        </w:rPr>
        <w:t>到</w:t>
      </w:r>
      <w:r>
        <w:rPr>
          <w:rFonts w:hint="eastAsia"/>
        </w:rPr>
        <w:t>DEFAULTDB</w:t>
      </w:r>
      <w:r>
        <w:rPr>
          <w:rFonts w:hint="eastAsia"/>
        </w:rPr>
        <w:t>数据库。</w:t>
      </w:r>
    </w:p>
    <w:tbl>
      <w:tblPr>
        <w:tblW w:w="8522" w:type="dxa"/>
        <w:tblInd w:w="108" w:type="dxa"/>
        <w:tblLayout w:type="fixed"/>
        <w:tblLook w:val="04A0" w:firstRow="1" w:lastRow="0" w:firstColumn="1" w:lastColumn="0" w:noHBand="0" w:noVBand="1"/>
      </w:tblPr>
      <w:tblGrid>
        <w:gridCol w:w="2977"/>
        <w:gridCol w:w="5545"/>
      </w:tblGrid>
      <w:tr w:rsidR="008431D2">
        <w:trPr>
          <w:trHeight w:val="245"/>
        </w:trPr>
        <w:tc>
          <w:tcPr>
            <w:tcW w:w="2977"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DBUM RENAME TABLE DATABASE</w:t>
            </w:r>
          </w:p>
        </w:tc>
        <w:tc>
          <w:tcPr>
            <w:tcW w:w="5545" w:type="dxa"/>
          </w:tcPr>
          <w:p w:rsidR="008431D2" w:rsidRDefault="00E40181">
            <w:pPr>
              <w:rPr>
                <w:rFonts w:ascii="仿宋" w:eastAsia="仿宋" w:hAnsi="仿宋" w:cs="仿宋"/>
                <w:sz w:val="18"/>
                <w:szCs w:val="18"/>
              </w:rPr>
            </w:pPr>
            <w:r>
              <w:rPr>
                <w:rFonts w:ascii="仿宋" w:eastAsia="仿宋" w:hAnsi="仿宋" w:cs="仿宋" w:hint="eastAsia"/>
                <w:sz w:val="18"/>
                <w:szCs w:val="18"/>
              </w:rPr>
              <w:t>STUDENT DEFAULTDB</w:t>
            </w:r>
          </w:p>
        </w:tc>
      </w:tr>
    </w:tbl>
    <w:p w:rsidR="008431D2" w:rsidRDefault="008431D2">
      <w:pPr>
        <w:rPr>
          <w:rFonts w:eastAsia="新宋体"/>
          <w:kern w:val="0"/>
        </w:rPr>
      </w:pPr>
    </w:p>
    <w:p w:rsidR="008431D2" w:rsidRDefault="00E40181">
      <w:pPr>
        <w:pStyle w:val="4"/>
        <w:spacing w:before="156" w:after="156"/>
      </w:pPr>
      <w:r>
        <w:rPr>
          <w:rFonts w:hint="eastAsia"/>
        </w:rPr>
        <w:t>2.5.6</w:t>
      </w:r>
      <w:r>
        <w:rPr>
          <w:rFonts w:hint="eastAsia"/>
        </w:rPr>
        <w:t>设置表的缓冲级别</w:t>
      </w:r>
    </w:p>
    <w:p w:rsidR="008431D2" w:rsidRDefault="00E40181">
      <w:pPr>
        <w:pStyle w:val="af5"/>
        <w:spacing w:before="156" w:after="78"/>
      </w:pPr>
      <w:r>
        <w:rPr>
          <w:rFonts w:hint="eastAsia"/>
        </w:rPr>
        <w:t>语法格式：</w:t>
      </w:r>
    </w:p>
    <w:p w:rsidR="008431D2" w:rsidRDefault="00E40181">
      <w:pPr>
        <w:pStyle w:val="a6"/>
      </w:pPr>
      <w:r>
        <w:t xml:space="preserve">DBUM SET TABLE </w:t>
      </w:r>
      <w:r>
        <w:rPr>
          <w:rFonts w:hint="eastAsia"/>
        </w:rPr>
        <w:t>&lt;</w:t>
      </w:r>
      <w:r>
        <w:rPr>
          <w:rFonts w:hint="eastAsia"/>
        </w:rPr>
        <w:t>表名</w:t>
      </w:r>
      <w:r>
        <w:rPr>
          <w:rFonts w:hint="eastAsia"/>
        </w:rPr>
        <w:t>&gt;CACHELEVEL(0|1|2|3|4|5)</w:t>
      </w:r>
    </w:p>
    <w:p w:rsidR="008431D2" w:rsidRDefault="00E40181">
      <w:pPr>
        <w:pStyle w:val="af5"/>
        <w:spacing w:before="156" w:after="78"/>
      </w:pPr>
      <w:r>
        <w:rPr>
          <w:rFonts w:hint="eastAsia"/>
        </w:rPr>
        <w:t>参数：</w:t>
      </w:r>
    </w:p>
    <w:p w:rsidR="008431D2" w:rsidRDefault="00E40181">
      <w:pPr>
        <w:pStyle w:val="a6"/>
      </w:pPr>
      <w:r>
        <w:rPr>
          <w:rFonts w:hint="eastAsia"/>
        </w:rPr>
        <w:t>0</w:t>
      </w:r>
      <w:r>
        <w:rPr>
          <w:rFonts w:hint="eastAsia"/>
        </w:rPr>
        <w:t>表示为该表设置系统默认的缓存大小。</w:t>
      </w:r>
      <w:r>
        <w:rPr>
          <w:rFonts w:hint="eastAsia"/>
        </w:rPr>
        <w:t>1</w:t>
      </w:r>
      <w:r>
        <w:rPr>
          <w:rFonts w:hint="eastAsia"/>
        </w:rPr>
        <w:t>表示采用默认大小的</w:t>
      </w:r>
      <w:r>
        <w:rPr>
          <w:rFonts w:hint="eastAsia"/>
        </w:rPr>
        <w:t>2</w:t>
      </w:r>
      <w:r>
        <w:rPr>
          <w:rFonts w:hint="eastAsia"/>
        </w:rPr>
        <w:t>倍，</w:t>
      </w:r>
      <w:r>
        <w:rPr>
          <w:rFonts w:hint="eastAsia"/>
        </w:rPr>
        <w:t>2</w:t>
      </w:r>
      <w:r>
        <w:rPr>
          <w:rFonts w:hint="eastAsia"/>
        </w:rPr>
        <w:t>表示默认大小的</w:t>
      </w:r>
      <w:r>
        <w:rPr>
          <w:rFonts w:hint="eastAsia"/>
        </w:rPr>
        <w:t>4</w:t>
      </w:r>
      <w:r>
        <w:rPr>
          <w:rFonts w:hint="eastAsia"/>
        </w:rPr>
        <w:t>倍，</w:t>
      </w:r>
      <w:r>
        <w:t>…</w:t>
      </w:r>
      <w:r>
        <w:rPr>
          <w:rFonts w:hint="eastAsia"/>
        </w:rPr>
        <w:t>，</w:t>
      </w:r>
      <w:r>
        <w:rPr>
          <w:rFonts w:hint="eastAsia"/>
        </w:rPr>
        <w:t>5</w:t>
      </w:r>
      <w:r>
        <w:rPr>
          <w:rFonts w:hint="eastAsia"/>
        </w:rPr>
        <w:t>表示默认大小的</w:t>
      </w:r>
      <w:r>
        <w:rPr>
          <w:rFonts w:hint="eastAsia"/>
        </w:rPr>
        <w:t>32</w:t>
      </w:r>
      <w:r>
        <w:rPr>
          <w:rFonts w:hint="eastAsia"/>
        </w:rPr>
        <w:t>倍，最高为</w:t>
      </w:r>
      <w:r>
        <w:rPr>
          <w:rFonts w:hint="eastAsia"/>
        </w:rPr>
        <w:t>5</w:t>
      </w:r>
      <w:r>
        <w:rPr>
          <w:rFonts w:hint="eastAsia"/>
        </w:rPr>
        <w:t>。对于系统表，</w:t>
      </w:r>
      <w:r>
        <w:rPr>
          <w:rFonts w:hint="eastAsia"/>
        </w:rPr>
        <w:t>Hotstar</w:t>
      </w:r>
      <w:r>
        <w:rPr>
          <w:rFonts w:hint="eastAsia"/>
        </w:rPr>
        <w:t>支持自动设置较高的缓存级别，用户可以为经常需要访问且数据量不是太大的表设置较高的缓存级别。</w:t>
      </w:r>
    </w:p>
    <w:p w:rsidR="008431D2" w:rsidRDefault="00E40181">
      <w:pPr>
        <w:pStyle w:val="af5"/>
        <w:spacing w:before="156" w:after="78"/>
      </w:pPr>
      <w:r>
        <w:rPr>
          <w:rFonts w:hint="eastAsia"/>
        </w:rPr>
        <w:lastRenderedPageBreak/>
        <w:t>举例：</w:t>
      </w:r>
    </w:p>
    <w:p w:rsidR="008431D2" w:rsidRDefault="00E40181">
      <w:pPr>
        <w:pStyle w:val="a6"/>
      </w:pPr>
      <w:r>
        <w:rPr>
          <w:rFonts w:hint="eastAsia"/>
        </w:rPr>
        <w:t>为</w:t>
      </w:r>
      <w:r>
        <w:rPr>
          <w:rFonts w:hint="eastAsia"/>
        </w:rPr>
        <w:t>STUDENT</w:t>
      </w:r>
      <w:r>
        <w:rPr>
          <w:rFonts w:hint="eastAsia"/>
        </w:rPr>
        <w:t>表设置</w:t>
      </w:r>
      <w:r>
        <w:rPr>
          <w:rFonts w:hint="eastAsia"/>
        </w:rPr>
        <w:t>2</w:t>
      </w:r>
      <w:r>
        <w:rPr>
          <w:rFonts w:hint="eastAsia"/>
        </w:rPr>
        <w:t>级缓冲大小，即是系统默认表缓冲大小的</w:t>
      </w:r>
      <w:r>
        <w:rPr>
          <w:rFonts w:hint="eastAsia"/>
        </w:rPr>
        <w:t>4</w:t>
      </w:r>
      <w:r>
        <w:rPr>
          <w:rFonts w:hint="eastAsia"/>
        </w:rPr>
        <w:t>倍。</w:t>
      </w:r>
    </w:p>
    <w:tbl>
      <w:tblPr>
        <w:tblW w:w="8522" w:type="dxa"/>
        <w:tblInd w:w="108" w:type="dxa"/>
        <w:tblLayout w:type="fixed"/>
        <w:tblLook w:val="04A0" w:firstRow="1" w:lastRow="0" w:firstColumn="1" w:lastColumn="0" w:noHBand="0" w:noVBand="1"/>
      </w:tblPr>
      <w:tblGrid>
        <w:gridCol w:w="1843"/>
        <w:gridCol w:w="6679"/>
      </w:tblGrid>
      <w:tr w:rsidR="008431D2">
        <w:trPr>
          <w:trHeight w:val="245"/>
        </w:trPr>
        <w:tc>
          <w:tcPr>
            <w:tcW w:w="1843"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DBUM SET TABLE</w:t>
            </w:r>
          </w:p>
        </w:tc>
        <w:tc>
          <w:tcPr>
            <w:tcW w:w="6679" w:type="dxa"/>
          </w:tcPr>
          <w:p w:rsidR="008431D2" w:rsidRDefault="00E40181">
            <w:pPr>
              <w:rPr>
                <w:rFonts w:ascii="仿宋" w:eastAsia="仿宋" w:hAnsi="仿宋" w:cs="仿宋"/>
                <w:sz w:val="18"/>
                <w:szCs w:val="18"/>
              </w:rPr>
            </w:pPr>
            <w:r>
              <w:rPr>
                <w:rFonts w:ascii="仿宋" w:eastAsia="仿宋" w:hAnsi="仿宋" w:cs="仿宋" w:hint="eastAsia"/>
                <w:sz w:val="18"/>
                <w:szCs w:val="18"/>
              </w:rPr>
              <w:t>STUDENT</w:t>
            </w:r>
          </w:p>
        </w:tc>
      </w:tr>
      <w:tr w:rsidR="008431D2">
        <w:trPr>
          <w:trHeight w:val="245"/>
        </w:trPr>
        <w:tc>
          <w:tcPr>
            <w:tcW w:w="1843"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CACHELEVEL</w:t>
            </w:r>
          </w:p>
        </w:tc>
        <w:tc>
          <w:tcPr>
            <w:tcW w:w="6679" w:type="dxa"/>
          </w:tcPr>
          <w:p w:rsidR="008431D2" w:rsidRDefault="00E40181">
            <w:pPr>
              <w:rPr>
                <w:rFonts w:ascii="仿宋" w:eastAsia="仿宋" w:hAnsi="仿宋" w:cs="仿宋"/>
                <w:sz w:val="18"/>
                <w:szCs w:val="18"/>
              </w:rPr>
            </w:pPr>
            <w:r>
              <w:rPr>
                <w:rFonts w:ascii="仿宋" w:eastAsia="仿宋" w:hAnsi="仿宋" w:cs="仿宋" w:hint="eastAsia"/>
                <w:sz w:val="18"/>
                <w:szCs w:val="18"/>
              </w:rPr>
              <w:t>2</w:t>
            </w:r>
          </w:p>
        </w:tc>
      </w:tr>
    </w:tbl>
    <w:p w:rsidR="008431D2" w:rsidRDefault="008431D2">
      <w:pPr>
        <w:ind w:firstLine="420"/>
        <w:rPr>
          <w:rFonts w:eastAsia="新宋体"/>
          <w:kern w:val="0"/>
        </w:rPr>
      </w:pPr>
    </w:p>
    <w:p w:rsidR="008431D2" w:rsidRDefault="00E40181">
      <w:pPr>
        <w:pStyle w:val="4"/>
        <w:spacing w:before="156" w:after="156"/>
      </w:pPr>
      <w:r>
        <w:rPr>
          <w:rFonts w:hint="eastAsia"/>
        </w:rPr>
        <w:t>2.5.7</w:t>
      </w:r>
      <w:r>
        <w:rPr>
          <w:rFonts w:hint="eastAsia"/>
        </w:rPr>
        <w:t>激活</w:t>
      </w:r>
      <w:r>
        <w:rPr>
          <w:rFonts w:hint="eastAsia"/>
        </w:rPr>
        <w:t>/</w:t>
      </w:r>
      <w:r>
        <w:rPr>
          <w:rFonts w:hint="eastAsia"/>
        </w:rPr>
        <w:t>禁止表</w:t>
      </w:r>
    </w:p>
    <w:p w:rsidR="008431D2" w:rsidRDefault="00E40181">
      <w:pPr>
        <w:pStyle w:val="af5"/>
        <w:spacing w:before="156" w:after="78"/>
      </w:pPr>
      <w:r>
        <w:rPr>
          <w:rFonts w:hint="eastAsia"/>
        </w:rPr>
        <w:t>语法格式：</w:t>
      </w:r>
    </w:p>
    <w:p w:rsidR="008431D2" w:rsidRDefault="00E40181">
      <w:pPr>
        <w:pStyle w:val="a6"/>
      </w:pPr>
      <w:r>
        <w:t xml:space="preserve">DBUM ACTIVATE TABLE </w:t>
      </w:r>
      <w:r>
        <w:rPr>
          <w:rFonts w:hint="eastAsia"/>
        </w:rPr>
        <w:t>&lt;</w:t>
      </w:r>
      <w:r>
        <w:rPr>
          <w:rFonts w:hint="eastAsia"/>
        </w:rPr>
        <w:t>表名</w:t>
      </w:r>
      <w:r>
        <w:rPr>
          <w:rFonts w:hint="eastAsia"/>
        </w:rPr>
        <w:t>&gt;(TRUE|FALSE)</w:t>
      </w:r>
    </w:p>
    <w:p w:rsidR="008431D2" w:rsidRDefault="00E40181">
      <w:pPr>
        <w:pStyle w:val="af5"/>
        <w:spacing w:before="156" w:after="78"/>
      </w:pPr>
      <w:r>
        <w:rPr>
          <w:rFonts w:hint="eastAsia"/>
        </w:rPr>
        <w:t>参数：</w:t>
      </w:r>
    </w:p>
    <w:p w:rsidR="008431D2" w:rsidRDefault="00E40181">
      <w:pPr>
        <w:pStyle w:val="a6"/>
      </w:pPr>
      <w:r>
        <w:rPr>
          <w:rFonts w:hint="eastAsia"/>
        </w:rPr>
        <w:t>&lt;</w:t>
      </w:r>
      <w:r>
        <w:rPr>
          <w:rFonts w:hint="eastAsia"/>
        </w:rPr>
        <w:t>表名</w:t>
      </w:r>
      <w:r>
        <w:rPr>
          <w:rFonts w:hint="eastAsia"/>
        </w:rPr>
        <w:t xml:space="preserve">&gt; </w:t>
      </w:r>
      <w:r>
        <w:rPr>
          <w:rFonts w:hint="eastAsia"/>
        </w:rPr>
        <w:t>将要被激活或禁止的表名。</w:t>
      </w:r>
    </w:p>
    <w:p w:rsidR="008431D2" w:rsidRDefault="00E40181">
      <w:pPr>
        <w:pStyle w:val="a6"/>
      </w:pPr>
      <w:r>
        <w:rPr>
          <w:rFonts w:hint="eastAsia"/>
        </w:rPr>
        <w:t>TRUE</w:t>
      </w:r>
      <w:r>
        <w:rPr>
          <w:rFonts w:hint="eastAsia"/>
        </w:rPr>
        <w:t>表示激活表，</w:t>
      </w:r>
      <w:r>
        <w:rPr>
          <w:rFonts w:hint="eastAsia"/>
        </w:rPr>
        <w:t>FALSE</w:t>
      </w:r>
      <w:r>
        <w:rPr>
          <w:rFonts w:hint="eastAsia"/>
        </w:rPr>
        <w:t>表示禁止表。当一个表被激活时，可以对其进行任何操作。当一个表被禁止时，不能进行查询。在进行大规模索引之前，需要禁止表，以禁止其它用户的访问。再索引建立完成后，需要激活表，才可以被查询。系统关闭时，表当前是否激活的状态并不保存，在下次启动时，每个表的状态都重置为激活。</w:t>
      </w:r>
    </w:p>
    <w:p w:rsidR="008431D2" w:rsidRDefault="00E40181">
      <w:pPr>
        <w:pStyle w:val="af5"/>
        <w:spacing w:before="156" w:after="78"/>
        <w:rPr>
          <w:kern w:val="0"/>
        </w:rPr>
      </w:pPr>
      <w:r>
        <w:rPr>
          <w:rFonts w:hint="eastAsia"/>
        </w:rPr>
        <w:t>举例：</w:t>
      </w:r>
    </w:p>
    <w:p w:rsidR="008431D2" w:rsidRDefault="00E40181">
      <w:pPr>
        <w:pStyle w:val="a6"/>
        <w:rPr>
          <w:rFonts w:eastAsia="新宋体"/>
        </w:rPr>
      </w:pPr>
      <w:r>
        <w:rPr>
          <w:rFonts w:hint="eastAsia"/>
        </w:rPr>
        <w:t>禁止表</w:t>
      </w:r>
      <w:r>
        <w:rPr>
          <w:rFonts w:hint="eastAsia"/>
        </w:rPr>
        <w:t>STUDENT</w:t>
      </w:r>
      <w:r>
        <w:rPr>
          <w:rFonts w:hint="eastAsia"/>
        </w:rPr>
        <w:t>。</w:t>
      </w:r>
    </w:p>
    <w:tbl>
      <w:tblPr>
        <w:tblW w:w="8522" w:type="dxa"/>
        <w:tblInd w:w="108" w:type="dxa"/>
        <w:tblLayout w:type="fixed"/>
        <w:tblLook w:val="04A0" w:firstRow="1" w:lastRow="0" w:firstColumn="1" w:lastColumn="0" w:noHBand="0" w:noVBand="1"/>
      </w:tblPr>
      <w:tblGrid>
        <w:gridCol w:w="2268"/>
        <w:gridCol w:w="6254"/>
      </w:tblGrid>
      <w:tr w:rsidR="008431D2">
        <w:trPr>
          <w:trHeight w:val="245"/>
        </w:trPr>
        <w:tc>
          <w:tcPr>
            <w:tcW w:w="2268"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DBUM ACTIVATE TABLE</w:t>
            </w:r>
          </w:p>
        </w:tc>
        <w:tc>
          <w:tcPr>
            <w:tcW w:w="6254" w:type="dxa"/>
          </w:tcPr>
          <w:p w:rsidR="008431D2" w:rsidRDefault="00E40181">
            <w:pPr>
              <w:rPr>
                <w:rFonts w:ascii="仿宋" w:eastAsia="仿宋" w:hAnsi="仿宋" w:cs="仿宋"/>
                <w:sz w:val="18"/>
                <w:szCs w:val="18"/>
              </w:rPr>
            </w:pPr>
            <w:r>
              <w:rPr>
                <w:rFonts w:ascii="仿宋" w:eastAsia="仿宋" w:hAnsi="仿宋" w:cs="仿宋" w:hint="eastAsia"/>
                <w:sz w:val="18"/>
                <w:szCs w:val="18"/>
              </w:rPr>
              <w:t>STUDENT</w:t>
            </w:r>
          </w:p>
        </w:tc>
      </w:tr>
      <w:tr w:rsidR="008431D2">
        <w:trPr>
          <w:trHeight w:val="245"/>
        </w:trPr>
        <w:tc>
          <w:tcPr>
            <w:tcW w:w="2268" w:type="dxa"/>
          </w:tcPr>
          <w:p w:rsidR="008431D2" w:rsidRDefault="008431D2">
            <w:pPr>
              <w:wordWrap w:val="0"/>
              <w:jc w:val="right"/>
              <w:rPr>
                <w:rFonts w:ascii="仿宋" w:eastAsia="仿宋" w:hAnsi="仿宋" w:cs="仿宋"/>
                <w:b/>
                <w:bCs/>
                <w:sz w:val="18"/>
                <w:szCs w:val="18"/>
              </w:rPr>
            </w:pPr>
          </w:p>
        </w:tc>
        <w:tc>
          <w:tcPr>
            <w:tcW w:w="6254" w:type="dxa"/>
          </w:tcPr>
          <w:p w:rsidR="008431D2" w:rsidRDefault="00E40181">
            <w:pPr>
              <w:rPr>
                <w:rFonts w:ascii="仿宋" w:eastAsia="仿宋" w:hAnsi="仿宋" w:cs="仿宋"/>
                <w:sz w:val="18"/>
                <w:szCs w:val="18"/>
              </w:rPr>
            </w:pPr>
            <w:r>
              <w:rPr>
                <w:rFonts w:ascii="仿宋" w:eastAsia="仿宋" w:hAnsi="仿宋" w:cs="仿宋" w:hint="eastAsia"/>
                <w:sz w:val="18"/>
                <w:szCs w:val="18"/>
              </w:rPr>
              <w:t>FALSE</w:t>
            </w:r>
          </w:p>
        </w:tc>
      </w:tr>
    </w:tbl>
    <w:p w:rsidR="008431D2" w:rsidRDefault="008431D2">
      <w:pPr>
        <w:ind w:firstLine="420"/>
        <w:rPr>
          <w:rFonts w:eastAsia="新宋体"/>
          <w:kern w:val="0"/>
        </w:rPr>
      </w:pPr>
    </w:p>
    <w:p w:rsidR="008431D2" w:rsidRDefault="00E40181">
      <w:pPr>
        <w:pStyle w:val="31"/>
        <w:spacing w:before="156"/>
      </w:pPr>
      <w:bookmarkStart w:id="118" w:name="_Toc403566299"/>
      <w:r>
        <w:rPr>
          <w:rFonts w:hint="eastAsia"/>
        </w:rPr>
        <w:t>2.6</w:t>
      </w:r>
      <w:r>
        <w:rPr>
          <w:rFonts w:hint="eastAsia"/>
        </w:rPr>
        <w:t>创建联合表</w:t>
      </w:r>
      <w:bookmarkEnd w:id="118"/>
    </w:p>
    <w:p w:rsidR="008431D2" w:rsidRDefault="00E40181">
      <w:pPr>
        <w:pStyle w:val="af5"/>
        <w:spacing w:before="156" w:after="78"/>
      </w:pPr>
      <w:r>
        <w:rPr>
          <w:rFonts w:hint="eastAsia"/>
        </w:rPr>
        <w:t>语法格式</w:t>
      </w:r>
      <w:r>
        <w:rPr>
          <w:rFonts w:hint="eastAsia"/>
        </w:rPr>
        <w:t>:</w:t>
      </w:r>
    </w:p>
    <w:p w:rsidR="008431D2" w:rsidRDefault="00E40181">
      <w:pPr>
        <w:pStyle w:val="a6"/>
      </w:pPr>
      <w:r>
        <w:rPr>
          <w:rFonts w:hint="eastAsia"/>
        </w:rPr>
        <w:t>CREATE TABLE &lt;</w:t>
      </w:r>
      <w:r>
        <w:rPr>
          <w:rFonts w:hint="eastAsia"/>
        </w:rPr>
        <w:t>联合表定义</w:t>
      </w:r>
      <w:r>
        <w:rPr>
          <w:rFonts w:hint="eastAsia"/>
        </w:rPr>
        <w:t>&gt;</w:t>
      </w:r>
      <w:r>
        <w:rPr>
          <w:rFonts w:hint="eastAsia"/>
        </w:rPr>
        <w:t xml:space="preserve"> AS &lt;</w:t>
      </w:r>
      <w:r>
        <w:rPr>
          <w:rFonts w:hint="eastAsia"/>
        </w:rPr>
        <w:t>子表</w:t>
      </w:r>
      <w:r>
        <w:rPr>
          <w:rFonts w:hint="eastAsia"/>
        </w:rPr>
        <w:t>1&gt; [WITH  &lt;</w:t>
      </w:r>
      <w:r>
        <w:rPr>
          <w:rFonts w:hint="eastAsia"/>
        </w:rPr>
        <w:t>子表</w:t>
      </w:r>
      <w:r>
        <w:rPr>
          <w:rFonts w:hint="eastAsia"/>
        </w:rPr>
        <w:t>1&gt; [,&lt;</w:t>
      </w:r>
      <w:r>
        <w:rPr>
          <w:rFonts w:hint="eastAsia"/>
        </w:rPr>
        <w:t>子表</w:t>
      </w:r>
      <w:r>
        <w:rPr>
          <w:rFonts w:hint="eastAsia"/>
        </w:rPr>
        <w:t xml:space="preserve">2&gt;, </w:t>
      </w:r>
      <w:r>
        <w:t>…</w:t>
      </w:r>
      <w:r>
        <w:rPr>
          <w:rFonts w:hint="eastAsia"/>
        </w:rPr>
        <w:t xml:space="preserve">]]  </w:t>
      </w:r>
    </w:p>
    <w:p w:rsidR="008431D2" w:rsidRDefault="00E40181">
      <w:pPr>
        <w:pStyle w:val="a6"/>
      </w:pPr>
      <w:r>
        <w:rPr>
          <w:rFonts w:hint="eastAsia"/>
        </w:rPr>
        <w:t>&lt;</w:t>
      </w:r>
      <w:r>
        <w:rPr>
          <w:rFonts w:hint="eastAsia"/>
        </w:rPr>
        <w:t>联合表定义</w:t>
      </w:r>
      <w:r>
        <w:rPr>
          <w:rFonts w:hint="eastAsia"/>
        </w:rPr>
        <w:t xml:space="preserve">&gt; ::= </w:t>
      </w:r>
    </w:p>
    <w:p w:rsidR="008431D2" w:rsidRDefault="00E40181">
      <w:pPr>
        <w:pStyle w:val="a6"/>
      </w:pPr>
      <w:r>
        <w:rPr>
          <w:rFonts w:hint="eastAsia"/>
        </w:rPr>
        <w:tab/>
      </w:r>
      <w:r>
        <w:rPr>
          <w:rFonts w:hint="eastAsia"/>
        </w:rPr>
        <w:tab/>
        <w:t>&lt;</w:t>
      </w:r>
      <w:r>
        <w:rPr>
          <w:rFonts w:hint="eastAsia"/>
        </w:rPr>
        <w:t>表名</w:t>
      </w:r>
      <w:r>
        <w:rPr>
          <w:rFonts w:hint="eastAsia"/>
        </w:rPr>
        <w:t>&gt; [AT &lt;</w:t>
      </w:r>
      <w:r>
        <w:rPr>
          <w:rFonts w:hint="eastAsia"/>
        </w:rPr>
        <w:t>数据库名</w:t>
      </w:r>
      <w:r>
        <w:rPr>
          <w:rFonts w:hint="eastAsia"/>
        </w:rPr>
        <w:t>&gt;]</w:t>
      </w:r>
    </w:p>
    <w:p w:rsidR="008431D2" w:rsidRDefault="00E40181">
      <w:pPr>
        <w:pStyle w:val="af5"/>
        <w:spacing w:before="156" w:after="78"/>
      </w:pPr>
      <w:r>
        <w:rPr>
          <w:rFonts w:hint="eastAsia"/>
        </w:rPr>
        <w:t>参数</w:t>
      </w:r>
      <w:r>
        <w:rPr>
          <w:rFonts w:hint="eastAsia"/>
        </w:rPr>
        <w:t>:</w:t>
      </w:r>
    </w:p>
    <w:p w:rsidR="008431D2" w:rsidRDefault="00E40181">
      <w:pPr>
        <w:pStyle w:val="a6"/>
      </w:pPr>
      <w:r>
        <w:rPr>
          <w:rFonts w:hint="eastAsia"/>
        </w:rPr>
        <w:t>&lt;</w:t>
      </w:r>
      <w:r>
        <w:rPr>
          <w:rFonts w:hint="eastAsia"/>
        </w:rPr>
        <w:t>表名</w:t>
      </w:r>
      <w:r>
        <w:rPr>
          <w:rFonts w:hint="eastAsia"/>
        </w:rPr>
        <w:t xml:space="preserve">&gt; </w:t>
      </w:r>
      <w:r>
        <w:rPr>
          <w:rFonts w:hint="eastAsia"/>
        </w:rPr>
        <w:t>待创建表的名称，表名在服务器中必需唯一，并且符合标识符的规则，表名最多可以包含</w:t>
      </w:r>
      <w:r>
        <w:rPr>
          <w:rFonts w:hint="eastAsia"/>
        </w:rPr>
        <w:t xml:space="preserve"> 128</w:t>
      </w:r>
      <w:r>
        <w:rPr>
          <w:rFonts w:hint="eastAsia"/>
        </w:rPr>
        <w:t>个字符。</w:t>
      </w:r>
    </w:p>
    <w:p w:rsidR="008431D2" w:rsidRDefault="00E40181">
      <w:pPr>
        <w:pStyle w:val="a6"/>
      </w:pPr>
      <w:r>
        <w:rPr>
          <w:rFonts w:hint="eastAsia"/>
        </w:rPr>
        <w:t>&lt;</w:t>
      </w:r>
      <w:r>
        <w:rPr>
          <w:rFonts w:hint="eastAsia"/>
        </w:rPr>
        <w:t>数据库名</w:t>
      </w:r>
      <w:r>
        <w:rPr>
          <w:rFonts w:hint="eastAsia"/>
        </w:rPr>
        <w:t xml:space="preserve">&gt; </w:t>
      </w:r>
      <w:r>
        <w:rPr>
          <w:rFonts w:hint="eastAsia"/>
        </w:rPr>
        <w:t>本表逻辑上隶属的数据库，指定的数据库名必须已经存在。</w:t>
      </w:r>
    </w:p>
    <w:p w:rsidR="008431D2" w:rsidRDefault="00E40181">
      <w:pPr>
        <w:pStyle w:val="af5"/>
        <w:spacing w:before="156" w:after="78"/>
      </w:pPr>
      <w:r>
        <w:rPr>
          <w:rFonts w:hint="eastAsia"/>
        </w:rPr>
        <w:t>说明</w:t>
      </w:r>
      <w:r>
        <w:rPr>
          <w:rFonts w:hint="eastAsia"/>
        </w:rPr>
        <w:t>:</w:t>
      </w:r>
    </w:p>
    <w:p w:rsidR="008431D2" w:rsidRDefault="00E40181">
      <w:pPr>
        <w:pStyle w:val="a6"/>
      </w:pPr>
      <w:r>
        <w:rPr>
          <w:rFonts w:hint="eastAsia"/>
        </w:rPr>
        <w:tab/>
      </w:r>
      <w:r>
        <w:rPr>
          <w:rFonts w:hint="eastAsia"/>
        </w:rPr>
        <w:t>子表</w:t>
      </w:r>
      <w:r>
        <w:rPr>
          <w:rFonts w:hint="eastAsia"/>
        </w:rPr>
        <w:t>1</w:t>
      </w:r>
      <w:r>
        <w:rPr>
          <w:rFonts w:hint="eastAsia"/>
        </w:rPr>
        <w:t>必须存在，子表</w:t>
      </w:r>
      <w:r>
        <w:rPr>
          <w:rFonts w:hint="eastAsia"/>
        </w:rPr>
        <w:t>2</w:t>
      </w:r>
      <w:r>
        <w:rPr>
          <w:rFonts w:hint="eastAsia"/>
        </w:rPr>
        <w:t>，</w:t>
      </w:r>
      <w:r>
        <w:t>…</w:t>
      </w:r>
      <w:r>
        <w:rPr>
          <w:rFonts w:hint="eastAsia"/>
        </w:rPr>
        <w:t>不一定必须存在，这就提供了一定的扩展，可以以后创建表，创建后该表的信息可通过对应的联合表查找。</w:t>
      </w:r>
    </w:p>
    <w:p w:rsidR="008431D2" w:rsidRDefault="00E40181">
      <w:pPr>
        <w:pStyle w:val="a6"/>
      </w:pPr>
      <w:r>
        <w:rPr>
          <w:rFonts w:hint="eastAsia"/>
        </w:rPr>
        <w:tab/>
      </w:r>
      <w:r>
        <w:rPr>
          <w:rFonts w:hint="eastAsia"/>
        </w:rPr>
        <w:t>子表</w:t>
      </w:r>
      <w:r>
        <w:rPr>
          <w:rFonts w:hint="eastAsia"/>
        </w:rPr>
        <w:t>1</w:t>
      </w:r>
      <w:r>
        <w:rPr>
          <w:rFonts w:hint="eastAsia"/>
        </w:rPr>
        <w:t>、子表</w:t>
      </w:r>
      <w:r>
        <w:rPr>
          <w:rFonts w:hint="eastAsia"/>
        </w:rPr>
        <w:t>2</w:t>
      </w:r>
      <w:r>
        <w:t>…</w:t>
      </w:r>
      <w:r>
        <w:rPr>
          <w:rFonts w:hint="eastAsia"/>
        </w:rPr>
        <w:t>必须同构，即字段名，字段类型完全一样。</w:t>
      </w:r>
    </w:p>
    <w:p w:rsidR="008431D2" w:rsidRDefault="00E40181">
      <w:pPr>
        <w:pStyle w:val="af5"/>
        <w:spacing w:before="156" w:after="78"/>
      </w:pPr>
      <w:r>
        <w:rPr>
          <w:rFonts w:hint="eastAsia"/>
        </w:rPr>
        <w:t>语句功能</w:t>
      </w:r>
      <w:r>
        <w:rPr>
          <w:rFonts w:hint="eastAsia"/>
        </w:rPr>
        <w:t>:</w:t>
      </w:r>
    </w:p>
    <w:p w:rsidR="008431D2" w:rsidRDefault="00E40181">
      <w:pPr>
        <w:pStyle w:val="a6"/>
        <w:rPr>
          <w:kern w:val="0"/>
        </w:rPr>
      </w:pPr>
      <w:r>
        <w:rPr>
          <w:rFonts w:hint="eastAsia"/>
        </w:rPr>
        <w:t>创建一个联合表。</w:t>
      </w:r>
    </w:p>
    <w:p w:rsidR="008431D2" w:rsidRDefault="00E40181">
      <w:pPr>
        <w:pStyle w:val="af5"/>
        <w:spacing w:before="156" w:after="78"/>
        <w:rPr>
          <w:kern w:val="0"/>
        </w:rPr>
      </w:pPr>
      <w:r>
        <w:rPr>
          <w:rFonts w:hint="eastAsia"/>
        </w:rPr>
        <w:t>举例</w:t>
      </w:r>
      <w:r>
        <w:rPr>
          <w:rFonts w:hint="eastAsia"/>
        </w:rPr>
        <w:t>:</w:t>
      </w:r>
    </w:p>
    <w:p w:rsidR="008431D2" w:rsidRDefault="00E40181">
      <w:pPr>
        <w:pStyle w:val="a6"/>
      </w:pPr>
      <w:r>
        <w:rPr>
          <w:rFonts w:hint="eastAsia"/>
        </w:rPr>
        <w:lastRenderedPageBreak/>
        <w:t>在数据库</w:t>
      </w:r>
      <w:r>
        <w:rPr>
          <w:rFonts w:hint="eastAsia"/>
        </w:rPr>
        <w:t>MYDB</w:t>
      </w:r>
      <w:r>
        <w:rPr>
          <w:rFonts w:hint="eastAsia"/>
        </w:rPr>
        <w:t>中创建联合表</w:t>
      </w:r>
      <w:r>
        <w:rPr>
          <w:rFonts w:hint="eastAsia"/>
        </w:rPr>
        <w:t>STUDENT</w:t>
      </w:r>
      <w:r>
        <w:rPr>
          <w:rFonts w:hint="eastAsia"/>
        </w:rPr>
        <w:t>，目前已经存在</w:t>
      </w:r>
      <w:r>
        <w:rPr>
          <w:rFonts w:hint="eastAsia"/>
        </w:rPr>
        <w:t>STUDENT01</w:t>
      </w:r>
      <w:r>
        <w:rPr>
          <w:rFonts w:hint="eastAsia"/>
        </w:rPr>
        <w:t>、</w:t>
      </w:r>
      <w:r>
        <w:rPr>
          <w:rFonts w:hint="eastAsia"/>
        </w:rPr>
        <w:t>STUDENT02</w:t>
      </w:r>
      <w:r>
        <w:rPr>
          <w:rFonts w:hint="eastAsia"/>
        </w:rPr>
        <w:t>，并且两个表包含相同的字段</w:t>
      </w:r>
      <w:r>
        <w:rPr>
          <w:rFonts w:hint="eastAsia"/>
        </w:rPr>
        <w:t>SNO</w:t>
      </w:r>
      <w:r>
        <w:rPr>
          <w:rFonts w:hint="eastAsia"/>
        </w:rPr>
        <w:t>、</w:t>
      </w:r>
      <w:r>
        <w:rPr>
          <w:rFonts w:hint="eastAsia"/>
        </w:rPr>
        <w:t>NAME</w:t>
      </w:r>
      <w:r>
        <w:rPr>
          <w:rFonts w:hint="eastAsia"/>
        </w:rPr>
        <w:t>和</w:t>
      </w:r>
      <w:r>
        <w:rPr>
          <w:rFonts w:hint="eastAsia"/>
        </w:rPr>
        <w:t>AGE</w:t>
      </w:r>
      <w:r>
        <w:rPr>
          <w:rFonts w:hint="eastAsia"/>
        </w:rPr>
        <w:t>。</w:t>
      </w:r>
      <w:r>
        <w:rPr>
          <w:rFonts w:hint="eastAsia"/>
        </w:rPr>
        <w:t xml:space="preserve"> </w:t>
      </w:r>
    </w:p>
    <w:tbl>
      <w:tblPr>
        <w:tblW w:w="8522" w:type="dxa"/>
        <w:tblInd w:w="108" w:type="dxa"/>
        <w:tblLayout w:type="fixed"/>
        <w:tblLook w:val="04A0" w:firstRow="1" w:lastRow="0" w:firstColumn="1" w:lastColumn="0" w:noHBand="0" w:noVBand="1"/>
      </w:tblPr>
      <w:tblGrid>
        <w:gridCol w:w="1701"/>
        <w:gridCol w:w="6821"/>
      </w:tblGrid>
      <w:tr w:rsidR="008431D2">
        <w:trPr>
          <w:trHeight w:val="245"/>
        </w:trPr>
        <w:tc>
          <w:tcPr>
            <w:tcW w:w="1701"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CREATE TABLE</w:t>
            </w:r>
          </w:p>
        </w:tc>
        <w:tc>
          <w:tcPr>
            <w:tcW w:w="6821" w:type="dxa"/>
          </w:tcPr>
          <w:p w:rsidR="008431D2" w:rsidRDefault="00E40181">
            <w:pPr>
              <w:rPr>
                <w:rFonts w:ascii="仿宋" w:eastAsia="仿宋" w:hAnsi="仿宋" w:cs="仿宋"/>
                <w:sz w:val="18"/>
                <w:szCs w:val="18"/>
              </w:rPr>
            </w:pPr>
            <w:r>
              <w:rPr>
                <w:rFonts w:ascii="仿宋" w:eastAsia="仿宋" w:hAnsi="仿宋" w:cs="仿宋" w:hint="eastAsia"/>
                <w:sz w:val="18"/>
                <w:szCs w:val="18"/>
              </w:rPr>
              <w:t>STUDENT</w:t>
            </w:r>
          </w:p>
        </w:tc>
      </w:tr>
      <w:tr w:rsidR="008431D2">
        <w:trPr>
          <w:trHeight w:val="245"/>
        </w:trPr>
        <w:tc>
          <w:tcPr>
            <w:tcW w:w="1701"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AT</w:t>
            </w:r>
          </w:p>
        </w:tc>
        <w:tc>
          <w:tcPr>
            <w:tcW w:w="6821" w:type="dxa"/>
          </w:tcPr>
          <w:p w:rsidR="008431D2" w:rsidRDefault="00E40181">
            <w:pPr>
              <w:rPr>
                <w:rFonts w:ascii="仿宋" w:eastAsia="仿宋" w:hAnsi="仿宋" w:cs="仿宋"/>
                <w:sz w:val="18"/>
                <w:szCs w:val="18"/>
              </w:rPr>
            </w:pPr>
            <w:r>
              <w:rPr>
                <w:rFonts w:ascii="仿宋" w:eastAsia="仿宋" w:hAnsi="仿宋" w:cs="仿宋" w:hint="eastAsia"/>
                <w:sz w:val="18"/>
                <w:szCs w:val="18"/>
              </w:rPr>
              <w:t>MYDB</w:t>
            </w:r>
          </w:p>
        </w:tc>
      </w:tr>
      <w:tr w:rsidR="008431D2">
        <w:trPr>
          <w:trHeight w:val="245"/>
        </w:trPr>
        <w:tc>
          <w:tcPr>
            <w:tcW w:w="1701"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AS</w:t>
            </w:r>
          </w:p>
        </w:tc>
        <w:tc>
          <w:tcPr>
            <w:tcW w:w="6821" w:type="dxa"/>
          </w:tcPr>
          <w:p w:rsidR="008431D2" w:rsidRDefault="00E40181">
            <w:pPr>
              <w:rPr>
                <w:rFonts w:ascii="仿宋" w:eastAsia="仿宋" w:hAnsi="仿宋" w:cs="仿宋"/>
                <w:sz w:val="18"/>
                <w:szCs w:val="18"/>
              </w:rPr>
            </w:pPr>
            <w:r>
              <w:rPr>
                <w:rFonts w:ascii="仿宋" w:eastAsia="仿宋" w:hAnsi="仿宋" w:cs="仿宋" w:hint="eastAsia"/>
                <w:sz w:val="18"/>
                <w:szCs w:val="18"/>
              </w:rPr>
              <w:t>STUDENT01</w:t>
            </w:r>
          </w:p>
        </w:tc>
      </w:tr>
      <w:tr w:rsidR="008431D2">
        <w:trPr>
          <w:trHeight w:val="245"/>
        </w:trPr>
        <w:tc>
          <w:tcPr>
            <w:tcW w:w="1701"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WITH</w:t>
            </w:r>
          </w:p>
        </w:tc>
        <w:tc>
          <w:tcPr>
            <w:tcW w:w="6821" w:type="dxa"/>
          </w:tcPr>
          <w:p w:rsidR="008431D2" w:rsidRDefault="00E40181">
            <w:pPr>
              <w:rPr>
                <w:rFonts w:ascii="仿宋" w:eastAsia="仿宋" w:hAnsi="仿宋" w:cs="仿宋"/>
                <w:sz w:val="18"/>
                <w:szCs w:val="18"/>
              </w:rPr>
            </w:pPr>
            <w:r>
              <w:rPr>
                <w:rFonts w:ascii="仿宋" w:eastAsia="仿宋" w:hAnsi="仿宋" w:cs="仿宋" w:hint="eastAsia"/>
                <w:sz w:val="18"/>
                <w:szCs w:val="18"/>
              </w:rPr>
              <w:t>STUDENT02</w:t>
            </w:r>
          </w:p>
        </w:tc>
      </w:tr>
    </w:tbl>
    <w:p w:rsidR="008431D2" w:rsidRDefault="008431D2">
      <w:pPr>
        <w:ind w:firstLine="420"/>
        <w:rPr>
          <w:rFonts w:eastAsia="新宋体"/>
          <w:bCs/>
        </w:rPr>
      </w:pPr>
    </w:p>
    <w:p w:rsidR="008431D2" w:rsidRDefault="00E40181">
      <w:pPr>
        <w:pStyle w:val="23"/>
        <w:spacing w:before="156" w:after="156"/>
      </w:pPr>
      <w:bookmarkStart w:id="119" w:name="_Toc403566300"/>
      <w:r>
        <w:rPr>
          <w:rFonts w:hint="eastAsia"/>
        </w:rPr>
        <w:t>3</w:t>
      </w:r>
      <w:r>
        <w:rPr>
          <w:rFonts w:hint="eastAsia"/>
        </w:rPr>
        <w:t>、视图定义语句</w:t>
      </w:r>
      <w:bookmarkEnd w:id="119"/>
    </w:p>
    <w:p w:rsidR="008431D2" w:rsidRDefault="00E40181">
      <w:pPr>
        <w:pStyle w:val="31"/>
        <w:spacing w:before="156"/>
      </w:pPr>
      <w:bookmarkStart w:id="120" w:name="_Toc403566301"/>
      <w:r>
        <w:rPr>
          <w:rFonts w:hint="eastAsia"/>
        </w:rPr>
        <w:t>3.1</w:t>
      </w:r>
      <w:r>
        <w:rPr>
          <w:rFonts w:hint="eastAsia"/>
        </w:rPr>
        <w:t>创建视图</w:t>
      </w:r>
      <w:bookmarkEnd w:id="120"/>
    </w:p>
    <w:p w:rsidR="008431D2" w:rsidRDefault="00E40181">
      <w:pPr>
        <w:pStyle w:val="af5"/>
        <w:spacing w:before="156" w:after="78"/>
      </w:pPr>
      <w:r>
        <w:rPr>
          <w:rFonts w:hint="eastAsia"/>
        </w:rPr>
        <w:t>语法格式：</w:t>
      </w:r>
    </w:p>
    <w:p w:rsidR="008431D2" w:rsidRDefault="00E40181">
      <w:pPr>
        <w:pStyle w:val="a6"/>
      </w:pPr>
      <w:r>
        <w:rPr>
          <w:rFonts w:hint="eastAsia"/>
        </w:rPr>
        <w:t>CREATE VIEW &lt;</w:t>
      </w:r>
      <w:r>
        <w:rPr>
          <w:rFonts w:hint="eastAsia"/>
        </w:rPr>
        <w:t>视图名字</w:t>
      </w:r>
      <w:r>
        <w:rPr>
          <w:rFonts w:hint="eastAsia"/>
        </w:rPr>
        <w:t>&gt; AS &lt;SELECT</w:t>
      </w:r>
      <w:r>
        <w:rPr>
          <w:rFonts w:hint="eastAsia"/>
        </w:rPr>
        <w:t>语句</w:t>
      </w:r>
      <w:r>
        <w:rPr>
          <w:rFonts w:hint="eastAsia"/>
        </w:rPr>
        <w:t>&gt;</w:t>
      </w:r>
    </w:p>
    <w:p w:rsidR="008431D2" w:rsidRDefault="00E40181">
      <w:pPr>
        <w:pStyle w:val="af5"/>
        <w:spacing w:before="156" w:after="78"/>
      </w:pPr>
      <w:r>
        <w:rPr>
          <w:rFonts w:hint="eastAsia"/>
        </w:rPr>
        <w:t>参数：</w:t>
      </w:r>
    </w:p>
    <w:p w:rsidR="008431D2" w:rsidRDefault="00E40181">
      <w:pPr>
        <w:pStyle w:val="a6"/>
      </w:pPr>
      <w:r>
        <w:rPr>
          <w:rFonts w:hint="eastAsia"/>
        </w:rPr>
        <w:t>&lt;</w:t>
      </w:r>
      <w:r>
        <w:rPr>
          <w:rFonts w:hint="eastAsia"/>
        </w:rPr>
        <w:t>视图名字</w:t>
      </w:r>
      <w:r>
        <w:rPr>
          <w:rFonts w:hint="eastAsia"/>
        </w:rPr>
        <w:t xml:space="preserve">&gt; </w:t>
      </w:r>
      <w:r>
        <w:rPr>
          <w:rFonts w:hint="eastAsia"/>
        </w:rPr>
        <w:t>待创建视图的名称，视图名字在服务器中必需唯一，并且由于表和视图共享数据库中相同的名称空间，数据库中不能包含具有相同名称的表和视图，另外，视图名字必须符合标识符的规则，视图名字最多可以包含</w:t>
      </w:r>
      <w:r>
        <w:rPr>
          <w:rFonts w:hint="eastAsia"/>
        </w:rPr>
        <w:t xml:space="preserve"> 128</w:t>
      </w:r>
      <w:r>
        <w:rPr>
          <w:rFonts w:hint="eastAsia"/>
        </w:rPr>
        <w:t>个字符。</w:t>
      </w:r>
    </w:p>
    <w:p w:rsidR="008431D2" w:rsidRDefault="00E40181">
      <w:pPr>
        <w:pStyle w:val="a6"/>
      </w:pPr>
      <w:r>
        <w:rPr>
          <w:rFonts w:hint="eastAsia"/>
        </w:rPr>
        <w:t>&lt;SELECT</w:t>
      </w:r>
      <w:r>
        <w:rPr>
          <w:rFonts w:hint="eastAsia"/>
        </w:rPr>
        <w:t>语句</w:t>
      </w:r>
      <w:r>
        <w:rPr>
          <w:rFonts w:hint="eastAsia"/>
        </w:rPr>
        <w:t xml:space="preserve">&gt; </w:t>
      </w:r>
      <w:r>
        <w:rPr>
          <w:rFonts w:hint="eastAsia"/>
        </w:rPr>
        <w:t>参见</w:t>
      </w:r>
      <w:r>
        <w:rPr>
          <w:rFonts w:hint="eastAsia"/>
        </w:rPr>
        <w:t xml:space="preserve"> KSQL </w:t>
      </w:r>
      <w:r>
        <w:rPr>
          <w:rFonts w:hint="eastAsia"/>
        </w:rPr>
        <w:t>查询语句的说明。需要注意的值，作为视图的</w:t>
      </w:r>
      <w:r>
        <w:rPr>
          <w:rFonts w:hint="eastAsia"/>
        </w:rPr>
        <w:t>SELECT</w:t>
      </w:r>
      <w:r>
        <w:rPr>
          <w:rFonts w:hint="eastAsia"/>
        </w:rPr>
        <w:t>语句，排序子句、分组子句将被忽略，并且不支持过滤子句。</w:t>
      </w:r>
    </w:p>
    <w:p w:rsidR="008431D2" w:rsidRDefault="00E40181">
      <w:pPr>
        <w:pStyle w:val="af5"/>
        <w:spacing w:before="156" w:after="78"/>
      </w:pPr>
      <w:r>
        <w:rPr>
          <w:rFonts w:hint="eastAsia"/>
        </w:rPr>
        <w:t>示例：</w:t>
      </w:r>
    </w:p>
    <w:p w:rsidR="008431D2" w:rsidRDefault="00E40181">
      <w:pPr>
        <w:pStyle w:val="a6"/>
      </w:pPr>
      <w:r>
        <w:rPr>
          <w:rFonts w:hint="eastAsia"/>
        </w:rPr>
        <w:t>创建视图</w:t>
      </w:r>
      <w:r>
        <w:rPr>
          <w:rFonts w:hint="eastAsia"/>
        </w:rPr>
        <w:t xml:space="preserve"> VSTUDENT</w:t>
      </w:r>
      <w:r>
        <w:rPr>
          <w:rFonts w:hint="eastAsia"/>
        </w:rPr>
        <w:t>。</w:t>
      </w:r>
    </w:p>
    <w:tbl>
      <w:tblPr>
        <w:tblW w:w="8522" w:type="dxa"/>
        <w:tblInd w:w="108" w:type="dxa"/>
        <w:tblLayout w:type="fixed"/>
        <w:tblLook w:val="04A0" w:firstRow="1" w:lastRow="0" w:firstColumn="1" w:lastColumn="0" w:noHBand="0" w:noVBand="1"/>
      </w:tblPr>
      <w:tblGrid>
        <w:gridCol w:w="1985"/>
        <w:gridCol w:w="6537"/>
      </w:tblGrid>
      <w:tr w:rsidR="008431D2">
        <w:trPr>
          <w:trHeight w:val="245"/>
        </w:trPr>
        <w:tc>
          <w:tcPr>
            <w:tcW w:w="198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CREATE VIEW</w:t>
            </w:r>
          </w:p>
        </w:tc>
        <w:tc>
          <w:tcPr>
            <w:tcW w:w="6537" w:type="dxa"/>
          </w:tcPr>
          <w:p w:rsidR="008431D2" w:rsidRDefault="00E40181">
            <w:pPr>
              <w:rPr>
                <w:rFonts w:ascii="仿宋" w:eastAsia="仿宋" w:hAnsi="仿宋" w:cs="仿宋"/>
                <w:sz w:val="18"/>
                <w:szCs w:val="18"/>
              </w:rPr>
            </w:pPr>
            <w:r>
              <w:rPr>
                <w:rFonts w:ascii="仿宋" w:eastAsia="仿宋" w:hAnsi="仿宋" w:cs="仿宋" w:hint="eastAsia"/>
                <w:sz w:val="18"/>
                <w:szCs w:val="18"/>
              </w:rPr>
              <w:t>VSTUDENT</w:t>
            </w:r>
          </w:p>
        </w:tc>
      </w:tr>
      <w:tr w:rsidR="008431D2">
        <w:trPr>
          <w:trHeight w:val="245"/>
        </w:trPr>
        <w:tc>
          <w:tcPr>
            <w:tcW w:w="198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AS</w:t>
            </w:r>
          </w:p>
        </w:tc>
        <w:tc>
          <w:tcPr>
            <w:tcW w:w="6537" w:type="dxa"/>
          </w:tcPr>
          <w:p w:rsidR="008431D2" w:rsidRDefault="00E40181">
            <w:pPr>
              <w:rPr>
                <w:rFonts w:ascii="仿宋" w:eastAsia="仿宋" w:hAnsi="仿宋" w:cs="仿宋"/>
                <w:sz w:val="18"/>
                <w:szCs w:val="18"/>
              </w:rPr>
            </w:pPr>
            <w:r>
              <w:rPr>
                <w:rFonts w:ascii="仿宋" w:eastAsia="仿宋" w:hAnsi="仿宋" w:cs="仿宋" w:hint="eastAsia"/>
                <w:sz w:val="18"/>
                <w:szCs w:val="18"/>
              </w:rPr>
              <w:t>SELECT * FROM STUDENT WHERE</w:t>
            </w:r>
          </w:p>
        </w:tc>
      </w:tr>
    </w:tbl>
    <w:p w:rsidR="008431D2" w:rsidRDefault="008431D2">
      <w:pPr>
        <w:ind w:firstLine="420"/>
        <w:rPr>
          <w:rFonts w:eastAsia="新宋体"/>
          <w:bCs/>
        </w:rPr>
      </w:pPr>
    </w:p>
    <w:p w:rsidR="008431D2" w:rsidRDefault="00E40181">
      <w:pPr>
        <w:pStyle w:val="31"/>
        <w:spacing w:before="156"/>
      </w:pPr>
      <w:bookmarkStart w:id="121" w:name="_Toc403566302"/>
      <w:r>
        <w:rPr>
          <w:rFonts w:hint="eastAsia"/>
        </w:rPr>
        <w:t>3.2</w:t>
      </w:r>
      <w:r>
        <w:rPr>
          <w:rFonts w:hint="eastAsia"/>
        </w:rPr>
        <w:t>删除视图</w:t>
      </w:r>
      <w:bookmarkEnd w:id="121"/>
    </w:p>
    <w:p w:rsidR="008431D2" w:rsidRDefault="00E40181">
      <w:pPr>
        <w:pStyle w:val="af5"/>
        <w:spacing w:before="156" w:after="78"/>
      </w:pPr>
      <w:r>
        <w:rPr>
          <w:rFonts w:hint="eastAsia"/>
        </w:rPr>
        <w:t>语法格式：</w:t>
      </w:r>
    </w:p>
    <w:p w:rsidR="008431D2" w:rsidRDefault="00E40181">
      <w:pPr>
        <w:pStyle w:val="a6"/>
      </w:pPr>
      <w:r>
        <w:rPr>
          <w:rFonts w:hint="eastAsia"/>
        </w:rPr>
        <w:t>DROP VIEW &lt;</w:t>
      </w:r>
      <w:r>
        <w:rPr>
          <w:rFonts w:hint="eastAsia"/>
        </w:rPr>
        <w:t>视图名字</w:t>
      </w:r>
      <w:r>
        <w:rPr>
          <w:rFonts w:hint="eastAsia"/>
        </w:rPr>
        <w:t>&gt;</w:t>
      </w:r>
    </w:p>
    <w:p w:rsidR="008431D2" w:rsidRDefault="00E40181">
      <w:pPr>
        <w:pStyle w:val="af5"/>
        <w:spacing w:before="156" w:after="78"/>
      </w:pPr>
      <w:r>
        <w:rPr>
          <w:rFonts w:hint="eastAsia"/>
        </w:rPr>
        <w:t>示例：</w:t>
      </w:r>
    </w:p>
    <w:p w:rsidR="008431D2" w:rsidRDefault="00E40181">
      <w:pPr>
        <w:pStyle w:val="a6"/>
      </w:pPr>
      <w:r>
        <w:rPr>
          <w:rFonts w:hint="eastAsia"/>
        </w:rPr>
        <w:t>创建视图</w:t>
      </w:r>
      <w:r>
        <w:rPr>
          <w:rFonts w:hint="eastAsia"/>
        </w:rPr>
        <w:t xml:space="preserve"> VSTUDENT</w:t>
      </w:r>
      <w:r>
        <w:rPr>
          <w:rFonts w:hint="eastAsia"/>
        </w:rPr>
        <w:t>。</w:t>
      </w:r>
    </w:p>
    <w:tbl>
      <w:tblPr>
        <w:tblW w:w="8522" w:type="dxa"/>
        <w:tblInd w:w="108" w:type="dxa"/>
        <w:tblLayout w:type="fixed"/>
        <w:tblLook w:val="04A0" w:firstRow="1" w:lastRow="0" w:firstColumn="1" w:lastColumn="0" w:noHBand="0" w:noVBand="1"/>
      </w:tblPr>
      <w:tblGrid>
        <w:gridCol w:w="1985"/>
        <w:gridCol w:w="6537"/>
      </w:tblGrid>
      <w:tr w:rsidR="008431D2">
        <w:trPr>
          <w:trHeight w:val="245"/>
        </w:trPr>
        <w:tc>
          <w:tcPr>
            <w:tcW w:w="198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DROP  VIEW</w:t>
            </w:r>
          </w:p>
        </w:tc>
        <w:tc>
          <w:tcPr>
            <w:tcW w:w="6537" w:type="dxa"/>
          </w:tcPr>
          <w:p w:rsidR="008431D2" w:rsidRDefault="00E40181">
            <w:pPr>
              <w:rPr>
                <w:rFonts w:ascii="仿宋" w:eastAsia="仿宋" w:hAnsi="仿宋" w:cs="仿宋"/>
                <w:sz w:val="18"/>
                <w:szCs w:val="18"/>
              </w:rPr>
            </w:pPr>
            <w:r>
              <w:rPr>
                <w:rFonts w:ascii="仿宋" w:eastAsia="仿宋" w:hAnsi="仿宋" w:cs="仿宋" w:hint="eastAsia"/>
                <w:sz w:val="18"/>
                <w:szCs w:val="18"/>
              </w:rPr>
              <w:t>VSTUDENT</w:t>
            </w:r>
          </w:p>
        </w:tc>
      </w:tr>
    </w:tbl>
    <w:p w:rsidR="008431D2" w:rsidRDefault="008431D2">
      <w:pPr>
        <w:ind w:firstLineChars="150" w:firstLine="315"/>
        <w:rPr>
          <w:rFonts w:eastAsia="新宋体"/>
        </w:rPr>
      </w:pPr>
    </w:p>
    <w:p w:rsidR="008431D2" w:rsidRDefault="00E40181">
      <w:pPr>
        <w:pStyle w:val="31"/>
        <w:spacing w:before="156"/>
      </w:pPr>
      <w:bookmarkStart w:id="122" w:name="_Toc403566303"/>
      <w:r>
        <w:rPr>
          <w:rFonts w:hint="eastAsia"/>
        </w:rPr>
        <w:t>3.3</w:t>
      </w:r>
      <w:r>
        <w:rPr>
          <w:rFonts w:hint="eastAsia"/>
        </w:rPr>
        <w:t>视图嵌套</w:t>
      </w:r>
      <w:bookmarkEnd w:id="122"/>
    </w:p>
    <w:p w:rsidR="008431D2" w:rsidRDefault="00E40181">
      <w:pPr>
        <w:pStyle w:val="a6"/>
      </w:pPr>
      <w:r>
        <w:rPr>
          <w:rFonts w:hint="eastAsia"/>
        </w:rPr>
        <w:t xml:space="preserve">KBASE </w:t>
      </w:r>
      <w:r>
        <w:rPr>
          <w:rFonts w:hint="eastAsia"/>
        </w:rPr>
        <w:t>系统支持两级的视图嵌套。即允许视图作为上面</w:t>
      </w:r>
      <w:r>
        <w:rPr>
          <w:rFonts w:hint="eastAsia"/>
        </w:rPr>
        <w:t>&lt;SELECT</w:t>
      </w:r>
      <w:r>
        <w:rPr>
          <w:rFonts w:hint="eastAsia"/>
        </w:rPr>
        <w:t>语句</w:t>
      </w:r>
      <w:r>
        <w:rPr>
          <w:rFonts w:hint="eastAsia"/>
        </w:rPr>
        <w:t>&gt;</w:t>
      </w:r>
      <w:r>
        <w:rPr>
          <w:rFonts w:hint="eastAsia"/>
        </w:rPr>
        <w:t>中的检索对象，但已经包含视图的视图，不能再被嵌套。</w:t>
      </w:r>
    </w:p>
    <w:p w:rsidR="008431D2" w:rsidRDefault="00E40181">
      <w:pPr>
        <w:pStyle w:val="23"/>
        <w:spacing w:before="156" w:after="156"/>
      </w:pPr>
      <w:bookmarkStart w:id="123" w:name="_Toc403566304"/>
      <w:r>
        <w:rPr>
          <w:rFonts w:hint="eastAsia"/>
        </w:rPr>
        <w:t>4</w:t>
      </w:r>
      <w:r>
        <w:rPr>
          <w:rFonts w:hint="eastAsia"/>
        </w:rPr>
        <w:t>、索引定义语句</w:t>
      </w:r>
      <w:bookmarkEnd w:id="123"/>
    </w:p>
    <w:p w:rsidR="008431D2" w:rsidRDefault="00E40181">
      <w:pPr>
        <w:pStyle w:val="a6"/>
      </w:pPr>
      <w:r>
        <w:rPr>
          <w:rFonts w:hint="eastAsia"/>
        </w:rPr>
        <w:t>在</w:t>
      </w:r>
      <w:r>
        <w:rPr>
          <w:rFonts w:hint="eastAsia"/>
        </w:rPr>
        <w:t>KBase</w:t>
      </w:r>
      <w:r>
        <w:rPr>
          <w:rFonts w:hint="eastAsia"/>
        </w:rPr>
        <w:t>系统支持四种索引模式：</w:t>
      </w:r>
      <w:r>
        <w:rPr>
          <w:rFonts w:hint="eastAsia"/>
          <w:b/>
        </w:rPr>
        <w:t>NON</w:t>
      </w:r>
      <w:r>
        <w:rPr>
          <w:rFonts w:hint="eastAsia"/>
        </w:rPr>
        <w:t>（无索引）、</w:t>
      </w:r>
      <w:r>
        <w:rPr>
          <w:rFonts w:hint="eastAsia"/>
          <w:b/>
        </w:rPr>
        <w:t>NORMAL</w:t>
      </w:r>
      <w:r>
        <w:rPr>
          <w:rFonts w:hint="eastAsia"/>
        </w:rPr>
        <w:t>（普通索引）、</w:t>
      </w:r>
      <w:r>
        <w:rPr>
          <w:rFonts w:hint="eastAsia"/>
          <w:b/>
        </w:rPr>
        <w:t>UNIQ</w:t>
      </w:r>
      <w:r>
        <w:rPr>
          <w:rFonts w:hint="eastAsia"/>
        </w:rPr>
        <w:t>（单一索引）、</w:t>
      </w:r>
      <w:r>
        <w:rPr>
          <w:rFonts w:hint="eastAsia"/>
          <w:b/>
        </w:rPr>
        <w:t>STEM</w:t>
      </w:r>
      <w:r>
        <w:rPr>
          <w:rFonts w:hint="eastAsia"/>
        </w:rPr>
        <w:t>（词干索引），缺省为</w:t>
      </w:r>
      <w:r>
        <w:rPr>
          <w:rFonts w:hint="eastAsia"/>
          <w:b/>
        </w:rPr>
        <w:t>NON</w:t>
      </w:r>
      <w:r>
        <w:rPr>
          <w:rFonts w:hint="eastAsia"/>
        </w:rPr>
        <w:t>。单一索引指的是在索引树的叶结点中存放的是实际的关键词和对应的单一记录号，普通索引在索引树的叶结点中存放的是指针，指向一个另外的存储单元，存储单元存放着关键词，以及对应该关键词的所有记录</w:t>
      </w:r>
      <w:r>
        <w:rPr>
          <w:rFonts w:hint="eastAsia"/>
        </w:rPr>
        <w:lastRenderedPageBreak/>
        <w:t>号。因此，单一索引适合关键词重复较少的情况，而普通索引适合关键词重复较多的情况。</w:t>
      </w:r>
    </w:p>
    <w:p w:rsidR="008431D2" w:rsidRDefault="00E40181">
      <w:pPr>
        <w:pStyle w:val="a6"/>
      </w:pPr>
      <w:r>
        <w:rPr>
          <w:rFonts w:hint="eastAsia"/>
        </w:rPr>
        <w:t xml:space="preserve">KBase </w:t>
      </w:r>
      <w:r>
        <w:rPr>
          <w:rFonts w:hint="eastAsia"/>
        </w:rPr>
        <w:t>系统支持词干索引模式，它主要用于修饰全文类索引。采用此模式，对英文的数据，会统一按词干进行索引，中文数据会统一繁简来索引，而不同于正常情况下仅仅忽略大小写来索引。“词干”索引模式的支持进一步丰富了全文的检索特性。</w:t>
      </w:r>
    </w:p>
    <w:p w:rsidR="008431D2" w:rsidRDefault="00E40181">
      <w:pPr>
        <w:pStyle w:val="a6"/>
      </w:pPr>
      <w:r>
        <w:rPr>
          <w:rFonts w:hint="eastAsia"/>
        </w:rPr>
        <w:t>在</w:t>
      </w:r>
      <w:r>
        <w:rPr>
          <w:rFonts w:hint="eastAsia"/>
        </w:rPr>
        <w:t>KBase</w:t>
      </w:r>
      <w:r>
        <w:rPr>
          <w:rFonts w:hint="eastAsia"/>
        </w:rPr>
        <w:t>系统中</w:t>
      </w:r>
      <w:r>
        <w:rPr>
          <w:rFonts w:hint="eastAsia"/>
        </w:rPr>
        <w:t>，索引的指定是在创建表的时候，并可以指定索引方法。索引方法有两种：</w:t>
      </w:r>
      <w:r>
        <w:rPr>
          <w:b/>
        </w:rPr>
        <w:t>AUTO</w:t>
      </w:r>
      <w:r>
        <w:rPr>
          <w:rFonts w:hint="eastAsia"/>
        </w:rPr>
        <w:t>（自动建立索引）和</w:t>
      </w:r>
      <w:r>
        <w:rPr>
          <w:rFonts w:hint="eastAsia"/>
        </w:rPr>
        <w:t xml:space="preserve"> </w:t>
      </w:r>
      <w:r>
        <w:rPr>
          <w:b/>
        </w:rPr>
        <w:t>MANUAL</w:t>
      </w:r>
      <w:r>
        <w:rPr>
          <w:rFonts w:hint="eastAsia"/>
        </w:rPr>
        <w:t>（手动索引）。这里的</w:t>
      </w:r>
      <w:r>
        <w:rPr>
          <w:rFonts w:hint="eastAsia"/>
        </w:rPr>
        <w:t>KSQL</w:t>
      </w:r>
      <w:r>
        <w:rPr>
          <w:rFonts w:hint="eastAsia"/>
        </w:rPr>
        <w:t>语句提供了单独建立和删除索引的功能，其中的一个原因是全文索引的建立过程通常比较慢，因此对这个过程的操作需要较高的灵活性。</w:t>
      </w:r>
    </w:p>
    <w:p w:rsidR="008431D2" w:rsidRDefault="00E40181">
      <w:pPr>
        <w:pStyle w:val="31"/>
        <w:spacing w:before="156"/>
      </w:pPr>
      <w:bookmarkStart w:id="124" w:name="_Toc403566305"/>
      <w:r>
        <w:rPr>
          <w:rFonts w:hint="eastAsia"/>
        </w:rPr>
        <w:t>4.1</w:t>
      </w:r>
      <w:r>
        <w:rPr>
          <w:rFonts w:hint="eastAsia"/>
        </w:rPr>
        <w:t>建立索引</w:t>
      </w:r>
      <w:bookmarkEnd w:id="124"/>
    </w:p>
    <w:p w:rsidR="008431D2" w:rsidRDefault="00E40181">
      <w:pPr>
        <w:pStyle w:val="af5"/>
        <w:spacing w:before="156" w:after="78"/>
      </w:pPr>
      <w:r>
        <w:rPr>
          <w:rFonts w:hint="eastAsia"/>
        </w:rPr>
        <w:t>语法格式：</w:t>
      </w:r>
    </w:p>
    <w:p w:rsidR="008431D2" w:rsidRDefault="00E40181">
      <w:pPr>
        <w:pStyle w:val="a6"/>
      </w:pPr>
      <w:r>
        <w:rPr>
          <w:rFonts w:hint="eastAsia"/>
        </w:rPr>
        <w:t>INDEX &lt;</w:t>
      </w:r>
      <w:r>
        <w:rPr>
          <w:rFonts w:hint="eastAsia"/>
        </w:rPr>
        <w:t>表名</w:t>
      </w:r>
      <w:r>
        <w:rPr>
          <w:rFonts w:hint="eastAsia"/>
        </w:rPr>
        <w:t>&gt;&lt;</w:t>
      </w:r>
      <w:r>
        <w:rPr>
          <w:rFonts w:hint="eastAsia"/>
        </w:rPr>
        <w:t>列名设定</w:t>
      </w:r>
      <w:r>
        <w:rPr>
          <w:rFonts w:hint="eastAsia"/>
        </w:rPr>
        <w:t xml:space="preserve">&gt;|ALL </w:t>
      </w:r>
    </w:p>
    <w:p w:rsidR="008431D2" w:rsidRDefault="00E40181">
      <w:pPr>
        <w:pStyle w:val="a6"/>
      </w:pPr>
      <w:r>
        <w:rPr>
          <w:rFonts w:hint="eastAsia"/>
        </w:rPr>
        <w:t>[FROM  &lt;</w:t>
      </w:r>
      <w:r>
        <w:rPr>
          <w:rFonts w:hint="eastAsia"/>
        </w:rPr>
        <w:t>记录号</w:t>
      </w:r>
      <w:r>
        <w:rPr>
          <w:rFonts w:hint="eastAsia"/>
        </w:rPr>
        <w:t>&gt;]</w:t>
      </w:r>
    </w:p>
    <w:p w:rsidR="008431D2" w:rsidRDefault="00E40181">
      <w:pPr>
        <w:pStyle w:val="a6"/>
      </w:pPr>
      <w:r>
        <w:rPr>
          <w:rFonts w:hint="eastAsia"/>
        </w:rPr>
        <w:t>&lt;</w:t>
      </w:r>
      <w:r>
        <w:rPr>
          <w:rFonts w:hint="eastAsia"/>
        </w:rPr>
        <w:t>列名设定</w:t>
      </w:r>
      <w:r>
        <w:rPr>
          <w:rFonts w:hint="eastAsia"/>
        </w:rPr>
        <w:t>&gt;::=ON &lt;</w:t>
      </w:r>
      <w:r>
        <w:rPr>
          <w:rFonts w:hint="eastAsia"/>
        </w:rPr>
        <w:t>列名</w:t>
      </w:r>
      <w:r>
        <w:rPr>
          <w:rFonts w:hint="eastAsia"/>
        </w:rPr>
        <w:t>&gt; {,&lt;</w:t>
      </w:r>
      <w:r>
        <w:rPr>
          <w:rFonts w:hint="eastAsia"/>
        </w:rPr>
        <w:t>列名</w:t>
      </w:r>
      <w:r>
        <w:rPr>
          <w:rFonts w:hint="eastAsia"/>
        </w:rPr>
        <w:t>&gt;}</w:t>
      </w:r>
    </w:p>
    <w:p w:rsidR="008431D2" w:rsidRDefault="00E40181">
      <w:pPr>
        <w:pStyle w:val="af5"/>
        <w:spacing w:before="156" w:after="78"/>
      </w:pPr>
      <w:r>
        <w:rPr>
          <w:rFonts w:hint="eastAsia"/>
        </w:rPr>
        <w:t>参数：</w:t>
      </w:r>
    </w:p>
    <w:p w:rsidR="008431D2" w:rsidRDefault="00E40181">
      <w:pPr>
        <w:pStyle w:val="a6"/>
      </w:pPr>
      <w:r>
        <w:rPr>
          <w:rFonts w:hint="eastAsia"/>
        </w:rPr>
        <w:t xml:space="preserve">ALL </w:t>
      </w:r>
      <w:r>
        <w:rPr>
          <w:rFonts w:hint="eastAsia"/>
        </w:rPr>
        <w:t>表示给所有字段建立索引</w:t>
      </w:r>
    </w:p>
    <w:p w:rsidR="008431D2" w:rsidRDefault="00E40181">
      <w:pPr>
        <w:pStyle w:val="a6"/>
      </w:pPr>
      <w:r>
        <w:rPr>
          <w:rFonts w:hint="eastAsia"/>
        </w:rPr>
        <w:t>&lt;</w:t>
      </w:r>
      <w:r>
        <w:rPr>
          <w:rFonts w:hint="eastAsia"/>
        </w:rPr>
        <w:t>列名</w:t>
      </w:r>
      <w:r>
        <w:rPr>
          <w:rFonts w:hint="eastAsia"/>
        </w:rPr>
        <w:t xml:space="preserve">&gt; </w:t>
      </w:r>
      <w:r>
        <w:rPr>
          <w:rFonts w:hint="eastAsia"/>
        </w:rPr>
        <w:t>为待建立索引的列。</w:t>
      </w:r>
    </w:p>
    <w:p w:rsidR="008431D2" w:rsidRDefault="00E40181">
      <w:pPr>
        <w:pStyle w:val="a6"/>
      </w:pPr>
      <w:r>
        <w:rPr>
          <w:rFonts w:hint="eastAsia"/>
        </w:rPr>
        <w:t>&lt;</w:t>
      </w:r>
      <w:r>
        <w:rPr>
          <w:rFonts w:hint="eastAsia"/>
        </w:rPr>
        <w:t>记录号</w:t>
      </w:r>
      <w:r>
        <w:rPr>
          <w:rFonts w:hint="eastAsia"/>
        </w:rPr>
        <w:t xml:space="preserve">&gt; </w:t>
      </w:r>
      <w:r>
        <w:rPr>
          <w:rFonts w:hint="eastAsia"/>
        </w:rPr>
        <w:t>指定对记录号以后的数据执行索引操作。记录号为整数，从</w:t>
      </w:r>
      <w:r>
        <w:rPr>
          <w:rFonts w:hint="eastAsia"/>
        </w:rPr>
        <w:t>0</w:t>
      </w:r>
      <w:r>
        <w:rPr>
          <w:rFonts w:hint="eastAsia"/>
        </w:rPr>
        <w:t>开始计数，默认为“</w:t>
      </w:r>
      <w:r>
        <w:rPr>
          <w:rFonts w:hint="eastAsia"/>
        </w:rPr>
        <w:t>0</w:t>
      </w:r>
      <w:r>
        <w:rPr>
          <w:rFonts w:hint="eastAsia"/>
        </w:rPr>
        <w:t>”，指从表第一条记录开始索引。</w:t>
      </w:r>
      <w:r>
        <w:rPr>
          <w:rFonts w:hint="eastAsia"/>
        </w:rPr>
        <w:t>[FROM &lt;</w:t>
      </w:r>
      <w:r>
        <w:rPr>
          <w:rFonts w:hint="eastAsia"/>
        </w:rPr>
        <w:t>记录号</w:t>
      </w:r>
      <w:r>
        <w:rPr>
          <w:rFonts w:hint="eastAsia"/>
        </w:rPr>
        <w:t xml:space="preserve">&gt; ] </w:t>
      </w:r>
      <w:r>
        <w:rPr>
          <w:rFonts w:hint="eastAsia"/>
        </w:rPr>
        <w:t>可省略，系统将对表或者指定列名的指定开始行以后的数据执行索引。</w:t>
      </w:r>
    </w:p>
    <w:tbl>
      <w:tblPr>
        <w:tblW w:w="8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4A0" w:firstRow="1" w:lastRow="0" w:firstColumn="1" w:lastColumn="0" w:noHBand="0" w:noVBand="1"/>
      </w:tblPr>
      <w:tblGrid>
        <w:gridCol w:w="8000"/>
      </w:tblGrid>
      <w:tr w:rsidR="008431D2">
        <w:trPr>
          <w:trHeight w:val="90"/>
        </w:trPr>
        <w:tc>
          <w:tcPr>
            <w:tcW w:w="8000" w:type="dxa"/>
            <w:tcBorders>
              <w:top w:val="double" w:sz="2" w:space="0" w:color="CCFFCC"/>
              <w:left w:val="double" w:sz="2" w:space="0" w:color="CCFFCC"/>
              <w:bottom w:val="double" w:sz="2" w:space="0" w:color="CCFFCC"/>
              <w:right w:val="double" w:sz="2" w:space="0" w:color="CCFFCC"/>
            </w:tcBorders>
            <w:shd w:val="clear" w:color="auto" w:fill="E6E6E6"/>
          </w:tcPr>
          <w:p w:rsidR="008431D2" w:rsidRDefault="00E40181">
            <w:pPr>
              <w:spacing w:after="100" w:afterAutospacing="1"/>
              <w:rPr>
                <w:i/>
              </w:rPr>
            </w:pPr>
            <w:r>
              <w:rPr>
                <w:rFonts w:hint="eastAsia"/>
                <w:b/>
                <w:bCs/>
                <w:iCs/>
              </w:rPr>
              <w:t>注意：</w:t>
            </w:r>
            <w:r>
              <w:rPr>
                <w:rFonts w:eastAsia="新宋体" w:hint="eastAsia"/>
                <w:bCs/>
              </w:rPr>
              <w:t>这里的</w:t>
            </w:r>
            <w:r>
              <w:rPr>
                <w:rFonts w:eastAsia="新宋体" w:hint="eastAsia"/>
                <w:bCs/>
              </w:rPr>
              <w:t>ALL</w:t>
            </w:r>
            <w:r>
              <w:rPr>
                <w:rFonts w:eastAsia="新宋体" w:hint="eastAsia"/>
                <w:bCs/>
              </w:rPr>
              <w:t>对应于表在创建时指定索引的所有字段，同样，</w:t>
            </w:r>
            <w:r>
              <w:rPr>
                <w:rFonts w:eastAsia="新宋体" w:hint="eastAsia"/>
                <w:bCs/>
              </w:rPr>
              <w:t>&lt;</w:t>
            </w:r>
            <w:r>
              <w:rPr>
                <w:rFonts w:eastAsia="新宋体" w:hint="eastAsia"/>
                <w:bCs/>
              </w:rPr>
              <w:t>列名</w:t>
            </w:r>
            <w:r>
              <w:rPr>
                <w:rFonts w:eastAsia="新宋体" w:hint="eastAsia"/>
                <w:bCs/>
              </w:rPr>
              <w:t>&gt;</w:t>
            </w:r>
            <w:r>
              <w:rPr>
                <w:rFonts w:eastAsia="新宋体" w:hint="eastAsia"/>
                <w:bCs/>
              </w:rPr>
              <w:t>也必须在创建表的时候指定了索引。</w:t>
            </w:r>
          </w:p>
        </w:tc>
      </w:tr>
    </w:tbl>
    <w:p w:rsidR="008431D2" w:rsidRDefault="008431D2">
      <w:pPr>
        <w:rPr>
          <w:rFonts w:eastAsia="新宋体"/>
          <w:bCs/>
        </w:rPr>
      </w:pPr>
    </w:p>
    <w:p w:rsidR="008431D2" w:rsidRDefault="00E40181">
      <w:pPr>
        <w:pStyle w:val="af5"/>
        <w:spacing w:before="156" w:after="78"/>
      </w:pPr>
      <w:r>
        <w:rPr>
          <w:rFonts w:hint="eastAsia"/>
        </w:rPr>
        <w:t>语句功能：</w:t>
      </w:r>
    </w:p>
    <w:p w:rsidR="008431D2" w:rsidRDefault="00E40181">
      <w:pPr>
        <w:pStyle w:val="a6"/>
      </w:pPr>
      <w:r>
        <w:rPr>
          <w:rFonts w:hint="eastAsia"/>
        </w:rPr>
        <w:t>对指定表建立索引。</w:t>
      </w:r>
    </w:p>
    <w:p w:rsidR="008431D2" w:rsidRDefault="00E40181">
      <w:pPr>
        <w:pStyle w:val="af5"/>
        <w:spacing w:before="156" w:after="78"/>
      </w:pPr>
      <w:r>
        <w:rPr>
          <w:rFonts w:hint="eastAsia"/>
        </w:rPr>
        <w:t>举例：</w:t>
      </w:r>
    </w:p>
    <w:p w:rsidR="008431D2" w:rsidRDefault="00E40181">
      <w:pPr>
        <w:pStyle w:val="a6"/>
      </w:pPr>
      <w:r>
        <w:rPr>
          <w:rFonts w:hint="eastAsia"/>
        </w:rPr>
        <w:t>给</w:t>
      </w:r>
      <w:r>
        <w:rPr>
          <w:rFonts w:hint="eastAsia"/>
        </w:rPr>
        <w:t>STUDENT</w:t>
      </w:r>
      <w:r>
        <w:rPr>
          <w:rFonts w:hint="eastAsia"/>
        </w:rPr>
        <w:t>表重新建立索引。</w:t>
      </w:r>
    </w:p>
    <w:tbl>
      <w:tblPr>
        <w:tblW w:w="8522" w:type="dxa"/>
        <w:tblInd w:w="108" w:type="dxa"/>
        <w:tblLayout w:type="fixed"/>
        <w:tblLook w:val="04A0" w:firstRow="1" w:lastRow="0" w:firstColumn="1" w:lastColumn="0" w:noHBand="0" w:noVBand="1"/>
      </w:tblPr>
      <w:tblGrid>
        <w:gridCol w:w="1134"/>
        <w:gridCol w:w="7388"/>
      </w:tblGrid>
      <w:tr w:rsidR="008431D2">
        <w:trPr>
          <w:trHeight w:val="245"/>
        </w:trPr>
        <w:tc>
          <w:tcPr>
            <w:tcW w:w="1134"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INDEX</w:t>
            </w:r>
          </w:p>
        </w:tc>
        <w:tc>
          <w:tcPr>
            <w:tcW w:w="7388" w:type="dxa"/>
          </w:tcPr>
          <w:p w:rsidR="008431D2" w:rsidRDefault="00E40181">
            <w:pPr>
              <w:rPr>
                <w:rFonts w:ascii="仿宋" w:eastAsia="仿宋" w:hAnsi="仿宋" w:cs="仿宋"/>
                <w:sz w:val="18"/>
                <w:szCs w:val="18"/>
              </w:rPr>
            </w:pPr>
            <w:r>
              <w:rPr>
                <w:rFonts w:ascii="仿宋" w:eastAsia="仿宋" w:hAnsi="仿宋" w:cs="仿宋" w:hint="eastAsia"/>
                <w:sz w:val="18"/>
                <w:szCs w:val="18"/>
              </w:rPr>
              <w:t>STUDENT all</w:t>
            </w:r>
          </w:p>
        </w:tc>
      </w:tr>
    </w:tbl>
    <w:p w:rsidR="008431D2" w:rsidRDefault="008431D2">
      <w:pPr>
        <w:rPr>
          <w:rFonts w:eastAsia="新宋体"/>
          <w:bCs/>
        </w:rPr>
      </w:pPr>
    </w:p>
    <w:p w:rsidR="008431D2" w:rsidRDefault="00E40181">
      <w:pPr>
        <w:pStyle w:val="af5"/>
        <w:spacing w:before="156" w:after="78"/>
      </w:pPr>
      <w:r>
        <w:rPr>
          <w:rFonts w:hint="eastAsia"/>
        </w:rPr>
        <w:t>语句功能：</w:t>
      </w:r>
    </w:p>
    <w:p w:rsidR="008431D2" w:rsidRDefault="00E40181">
      <w:pPr>
        <w:pStyle w:val="a6"/>
      </w:pPr>
      <w:r>
        <w:rPr>
          <w:rFonts w:hint="eastAsia"/>
        </w:rPr>
        <w:t>对指定表的指定列建立索引。</w:t>
      </w:r>
    </w:p>
    <w:p w:rsidR="008431D2" w:rsidRDefault="00E40181">
      <w:pPr>
        <w:pStyle w:val="af5"/>
        <w:spacing w:before="156" w:after="78"/>
      </w:pPr>
      <w:r>
        <w:rPr>
          <w:rFonts w:hint="eastAsia"/>
        </w:rPr>
        <w:t>举例：</w:t>
      </w:r>
    </w:p>
    <w:p w:rsidR="008431D2" w:rsidRDefault="00E40181">
      <w:pPr>
        <w:pStyle w:val="a6"/>
      </w:pPr>
      <w:r>
        <w:rPr>
          <w:rFonts w:hint="eastAsia"/>
        </w:rPr>
        <w:t>给</w:t>
      </w:r>
      <w:r>
        <w:rPr>
          <w:rFonts w:hint="eastAsia"/>
        </w:rPr>
        <w:t>STUDENT</w:t>
      </w:r>
      <w:r>
        <w:rPr>
          <w:rFonts w:hint="eastAsia"/>
        </w:rPr>
        <w:t>表中姓名重新建立索引。索引类型是表定义时已经定义好的。</w:t>
      </w:r>
    </w:p>
    <w:tbl>
      <w:tblPr>
        <w:tblW w:w="8522" w:type="dxa"/>
        <w:tblInd w:w="108" w:type="dxa"/>
        <w:tblLayout w:type="fixed"/>
        <w:tblLook w:val="04A0" w:firstRow="1" w:lastRow="0" w:firstColumn="1" w:lastColumn="0" w:noHBand="0" w:noVBand="1"/>
      </w:tblPr>
      <w:tblGrid>
        <w:gridCol w:w="1134"/>
        <w:gridCol w:w="7388"/>
      </w:tblGrid>
      <w:tr w:rsidR="008431D2">
        <w:trPr>
          <w:trHeight w:val="245"/>
        </w:trPr>
        <w:tc>
          <w:tcPr>
            <w:tcW w:w="1134"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INDEX</w:t>
            </w:r>
          </w:p>
        </w:tc>
        <w:tc>
          <w:tcPr>
            <w:tcW w:w="7388" w:type="dxa"/>
          </w:tcPr>
          <w:p w:rsidR="008431D2" w:rsidRDefault="00E40181">
            <w:pPr>
              <w:rPr>
                <w:rFonts w:ascii="仿宋" w:eastAsia="仿宋" w:hAnsi="仿宋" w:cs="仿宋"/>
                <w:sz w:val="18"/>
                <w:szCs w:val="18"/>
              </w:rPr>
            </w:pPr>
            <w:r>
              <w:rPr>
                <w:rFonts w:ascii="仿宋" w:eastAsia="仿宋" w:hAnsi="仿宋" w:cs="仿宋" w:hint="eastAsia"/>
                <w:sz w:val="18"/>
                <w:szCs w:val="18"/>
              </w:rPr>
              <w:t>STUDENT ON NAME</w:t>
            </w:r>
          </w:p>
        </w:tc>
      </w:tr>
    </w:tbl>
    <w:p w:rsidR="008431D2" w:rsidRDefault="008431D2">
      <w:pPr>
        <w:ind w:left="420"/>
        <w:rPr>
          <w:rFonts w:eastAsia="新宋体"/>
          <w:bCs/>
        </w:rPr>
      </w:pPr>
    </w:p>
    <w:p w:rsidR="008431D2" w:rsidRDefault="00E40181">
      <w:pPr>
        <w:pStyle w:val="af5"/>
        <w:spacing w:before="156" w:after="78"/>
      </w:pPr>
      <w:r>
        <w:rPr>
          <w:rFonts w:hint="eastAsia"/>
        </w:rPr>
        <w:t>语句功能：</w:t>
      </w:r>
    </w:p>
    <w:p w:rsidR="008431D2" w:rsidRDefault="00E40181">
      <w:pPr>
        <w:pStyle w:val="a6"/>
      </w:pPr>
      <w:r>
        <w:rPr>
          <w:rFonts w:hint="eastAsia"/>
        </w:rPr>
        <w:lastRenderedPageBreak/>
        <w:t>对指定表指定列的指定开始行以后的数据建立索引。</w:t>
      </w:r>
    </w:p>
    <w:p w:rsidR="008431D2" w:rsidRDefault="00E40181">
      <w:pPr>
        <w:pStyle w:val="af5"/>
        <w:spacing w:before="156" w:after="78"/>
      </w:pPr>
      <w:r>
        <w:rPr>
          <w:rFonts w:hint="eastAsia"/>
        </w:rPr>
        <w:t>举例：</w:t>
      </w:r>
    </w:p>
    <w:p w:rsidR="008431D2" w:rsidRDefault="00E40181">
      <w:pPr>
        <w:pStyle w:val="a6"/>
      </w:pPr>
      <w:r>
        <w:rPr>
          <w:rFonts w:hint="eastAsia"/>
        </w:rPr>
        <w:t>STUDENT</w:t>
      </w:r>
      <w:r>
        <w:rPr>
          <w:rFonts w:hint="eastAsia"/>
        </w:rPr>
        <w:t>表中原有记录</w:t>
      </w:r>
      <w:r>
        <w:rPr>
          <w:rFonts w:hint="eastAsia"/>
        </w:rPr>
        <w:t>500</w:t>
      </w:r>
      <w:r>
        <w:rPr>
          <w:rFonts w:hint="eastAsia"/>
        </w:rPr>
        <w:t>条（已做索引），之后导入了</w:t>
      </w:r>
      <w:r>
        <w:rPr>
          <w:rFonts w:hint="eastAsia"/>
        </w:rPr>
        <w:t>600</w:t>
      </w:r>
      <w:r>
        <w:rPr>
          <w:rFonts w:hint="eastAsia"/>
        </w:rPr>
        <w:t>条记录，给</w:t>
      </w:r>
      <w:r>
        <w:rPr>
          <w:rFonts w:hint="eastAsia"/>
        </w:rPr>
        <w:t>STUDENT</w:t>
      </w:r>
      <w:r>
        <w:rPr>
          <w:rFonts w:hint="eastAsia"/>
        </w:rPr>
        <w:t>表中姓名从</w:t>
      </w:r>
      <w:r>
        <w:rPr>
          <w:rFonts w:hint="eastAsia"/>
        </w:rPr>
        <w:t>500</w:t>
      </w:r>
      <w:r>
        <w:rPr>
          <w:rFonts w:hint="eastAsia"/>
        </w:rPr>
        <w:t>条以后的数据建立索引。索引类型是表定义时已经定义好的。</w:t>
      </w:r>
    </w:p>
    <w:tbl>
      <w:tblPr>
        <w:tblW w:w="8522" w:type="dxa"/>
        <w:tblInd w:w="108" w:type="dxa"/>
        <w:tblLayout w:type="fixed"/>
        <w:tblLook w:val="04A0" w:firstRow="1" w:lastRow="0" w:firstColumn="1" w:lastColumn="0" w:noHBand="0" w:noVBand="1"/>
      </w:tblPr>
      <w:tblGrid>
        <w:gridCol w:w="1134"/>
        <w:gridCol w:w="7388"/>
      </w:tblGrid>
      <w:tr w:rsidR="008431D2">
        <w:trPr>
          <w:trHeight w:val="245"/>
        </w:trPr>
        <w:tc>
          <w:tcPr>
            <w:tcW w:w="1134"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INDEX</w:t>
            </w:r>
          </w:p>
        </w:tc>
        <w:tc>
          <w:tcPr>
            <w:tcW w:w="7388" w:type="dxa"/>
          </w:tcPr>
          <w:p w:rsidR="008431D2" w:rsidRDefault="00E40181">
            <w:pPr>
              <w:rPr>
                <w:rFonts w:ascii="仿宋" w:eastAsia="仿宋" w:hAnsi="仿宋" w:cs="仿宋"/>
                <w:sz w:val="18"/>
                <w:szCs w:val="18"/>
              </w:rPr>
            </w:pPr>
            <w:r>
              <w:rPr>
                <w:rFonts w:ascii="仿宋" w:eastAsia="仿宋" w:hAnsi="仿宋" w:cs="仿宋" w:hint="eastAsia"/>
                <w:sz w:val="18"/>
                <w:szCs w:val="18"/>
              </w:rPr>
              <w:t xml:space="preserve">STUDENT ON NAME </w:t>
            </w:r>
          </w:p>
        </w:tc>
      </w:tr>
      <w:tr w:rsidR="008431D2">
        <w:trPr>
          <w:trHeight w:val="245"/>
        </w:trPr>
        <w:tc>
          <w:tcPr>
            <w:tcW w:w="1134"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FROM</w:t>
            </w:r>
          </w:p>
        </w:tc>
        <w:tc>
          <w:tcPr>
            <w:tcW w:w="7388" w:type="dxa"/>
          </w:tcPr>
          <w:p w:rsidR="008431D2" w:rsidRDefault="00E40181">
            <w:pPr>
              <w:rPr>
                <w:rFonts w:ascii="仿宋" w:eastAsia="仿宋" w:hAnsi="仿宋" w:cs="仿宋"/>
                <w:sz w:val="18"/>
                <w:szCs w:val="18"/>
              </w:rPr>
            </w:pPr>
            <w:r>
              <w:rPr>
                <w:rFonts w:ascii="仿宋" w:eastAsia="仿宋" w:hAnsi="仿宋" w:cs="仿宋" w:hint="eastAsia"/>
                <w:sz w:val="18"/>
                <w:szCs w:val="18"/>
              </w:rPr>
              <w:t>500</w:t>
            </w:r>
          </w:p>
        </w:tc>
      </w:tr>
    </w:tbl>
    <w:p w:rsidR="008431D2" w:rsidRDefault="008431D2">
      <w:pPr>
        <w:ind w:left="420"/>
        <w:rPr>
          <w:rFonts w:eastAsia="新宋体"/>
          <w:bCs/>
        </w:rPr>
      </w:pPr>
    </w:p>
    <w:p w:rsidR="008431D2" w:rsidRDefault="00E40181">
      <w:pPr>
        <w:pStyle w:val="31"/>
        <w:spacing w:before="156"/>
      </w:pPr>
      <w:bookmarkStart w:id="125" w:name="_Toc403566306"/>
      <w:r>
        <w:rPr>
          <w:rFonts w:hint="eastAsia"/>
        </w:rPr>
        <w:t>4.2</w:t>
      </w:r>
      <w:r>
        <w:rPr>
          <w:rFonts w:hint="eastAsia"/>
        </w:rPr>
        <w:t>删除索引</w:t>
      </w:r>
      <w:bookmarkEnd w:id="125"/>
    </w:p>
    <w:p w:rsidR="008431D2" w:rsidRDefault="00E40181">
      <w:pPr>
        <w:pStyle w:val="af5"/>
        <w:spacing w:before="156" w:after="78"/>
      </w:pPr>
      <w:r>
        <w:rPr>
          <w:rFonts w:hint="eastAsia"/>
        </w:rPr>
        <w:t>语法格式</w:t>
      </w:r>
      <w:r>
        <w:rPr>
          <w:rFonts w:hint="eastAsia"/>
        </w:rPr>
        <w:t>:</w:t>
      </w:r>
    </w:p>
    <w:p w:rsidR="008431D2" w:rsidRDefault="00E40181">
      <w:pPr>
        <w:pStyle w:val="a6"/>
        <w:numPr>
          <w:ilvl w:val="2"/>
          <w:numId w:val="2"/>
        </w:numPr>
        <w:ind w:firstLineChars="0"/>
      </w:pPr>
      <w:r>
        <w:rPr>
          <w:rFonts w:hint="eastAsia"/>
        </w:rPr>
        <w:t>删除指定表的所有列的索引：</w:t>
      </w:r>
    </w:p>
    <w:p w:rsidR="008431D2" w:rsidRDefault="00E40181">
      <w:pPr>
        <w:pStyle w:val="a6"/>
      </w:pPr>
      <w:r>
        <w:t xml:space="preserve">DBUM DROP ALL INDEX OF TABLE </w:t>
      </w:r>
      <w:r>
        <w:rPr>
          <w:rFonts w:hint="eastAsia"/>
        </w:rPr>
        <w:t>&lt;</w:t>
      </w:r>
      <w:r>
        <w:rPr>
          <w:rFonts w:hint="eastAsia"/>
        </w:rPr>
        <w:t>表名</w:t>
      </w:r>
      <w:r>
        <w:rPr>
          <w:rFonts w:hint="eastAsia"/>
        </w:rPr>
        <w:t>&gt;</w:t>
      </w:r>
    </w:p>
    <w:p w:rsidR="008431D2" w:rsidRDefault="00E40181">
      <w:pPr>
        <w:pStyle w:val="a6"/>
        <w:numPr>
          <w:ilvl w:val="2"/>
          <w:numId w:val="2"/>
        </w:numPr>
        <w:ind w:firstLineChars="0"/>
      </w:pPr>
      <w:r>
        <w:rPr>
          <w:rFonts w:hint="eastAsia"/>
        </w:rPr>
        <w:t>删除指定表指定列的索引：</w:t>
      </w:r>
      <w:r>
        <w:br/>
        <w:t xml:space="preserve">DBUM DROP INDEX </w:t>
      </w:r>
      <w:r>
        <w:rPr>
          <w:rFonts w:hint="eastAsia"/>
        </w:rPr>
        <w:t>&lt;</w:t>
      </w:r>
      <w:r>
        <w:rPr>
          <w:rFonts w:hint="eastAsia"/>
        </w:rPr>
        <w:t>列名</w:t>
      </w:r>
      <w:r>
        <w:rPr>
          <w:rFonts w:hint="eastAsia"/>
        </w:rPr>
        <w:t>&gt;</w:t>
      </w:r>
      <w:r>
        <w:t xml:space="preserve"> OF TABLE </w:t>
      </w:r>
      <w:r>
        <w:rPr>
          <w:rFonts w:hint="eastAsia"/>
        </w:rPr>
        <w:t>&lt;</w:t>
      </w:r>
      <w:r>
        <w:rPr>
          <w:rFonts w:hint="eastAsia"/>
        </w:rPr>
        <w:t>表名</w:t>
      </w:r>
      <w:r>
        <w:rPr>
          <w:rFonts w:hint="eastAsia"/>
        </w:rPr>
        <w:t>&gt;</w:t>
      </w:r>
    </w:p>
    <w:p w:rsidR="008431D2" w:rsidRDefault="00E40181">
      <w:pPr>
        <w:pStyle w:val="af5"/>
        <w:spacing w:before="156" w:after="78"/>
      </w:pPr>
      <w:r>
        <w:rPr>
          <w:rFonts w:hint="eastAsia"/>
        </w:rPr>
        <w:t>举例</w:t>
      </w:r>
      <w:r>
        <w:rPr>
          <w:rFonts w:hint="eastAsia"/>
        </w:rPr>
        <w:t>:</w:t>
      </w:r>
    </w:p>
    <w:p w:rsidR="008431D2" w:rsidRDefault="00E40181">
      <w:pPr>
        <w:pStyle w:val="a6"/>
      </w:pPr>
      <w:r>
        <w:rPr>
          <w:rFonts w:hint="eastAsia"/>
        </w:rPr>
        <w:t>删除表</w:t>
      </w:r>
      <w:r>
        <w:rPr>
          <w:rFonts w:hint="eastAsia"/>
          <w:kern w:val="0"/>
        </w:rPr>
        <w:t>STUDENT</w:t>
      </w:r>
      <w:r>
        <w:rPr>
          <w:rFonts w:hint="eastAsia"/>
        </w:rPr>
        <w:t>中篇名列的索引。</w:t>
      </w:r>
    </w:p>
    <w:tbl>
      <w:tblPr>
        <w:tblW w:w="8522" w:type="dxa"/>
        <w:tblInd w:w="108" w:type="dxa"/>
        <w:tblLayout w:type="fixed"/>
        <w:tblLook w:val="04A0" w:firstRow="1" w:lastRow="0" w:firstColumn="1" w:lastColumn="0" w:noHBand="0" w:noVBand="1"/>
      </w:tblPr>
      <w:tblGrid>
        <w:gridCol w:w="1985"/>
        <w:gridCol w:w="6537"/>
      </w:tblGrid>
      <w:tr w:rsidR="008431D2">
        <w:trPr>
          <w:trHeight w:val="245"/>
        </w:trPr>
        <w:tc>
          <w:tcPr>
            <w:tcW w:w="198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DBUM DROP INDEX</w:t>
            </w:r>
          </w:p>
        </w:tc>
        <w:tc>
          <w:tcPr>
            <w:tcW w:w="6537" w:type="dxa"/>
          </w:tcPr>
          <w:p w:rsidR="008431D2" w:rsidRDefault="00E40181">
            <w:pPr>
              <w:rPr>
                <w:rFonts w:ascii="仿宋" w:eastAsia="仿宋" w:hAnsi="仿宋" w:cs="仿宋"/>
                <w:sz w:val="18"/>
                <w:szCs w:val="18"/>
              </w:rPr>
            </w:pPr>
            <w:r>
              <w:rPr>
                <w:rFonts w:ascii="仿宋" w:eastAsia="仿宋" w:hAnsi="仿宋" w:cs="仿宋" w:hint="eastAsia"/>
                <w:sz w:val="18"/>
                <w:szCs w:val="18"/>
              </w:rPr>
              <w:t>篇名</w:t>
            </w:r>
          </w:p>
        </w:tc>
      </w:tr>
      <w:tr w:rsidR="008431D2">
        <w:trPr>
          <w:trHeight w:val="245"/>
        </w:trPr>
        <w:tc>
          <w:tcPr>
            <w:tcW w:w="198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OF TABLE</w:t>
            </w:r>
          </w:p>
        </w:tc>
        <w:tc>
          <w:tcPr>
            <w:tcW w:w="6537" w:type="dxa"/>
          </w:tcPr>
          <w:p w:rsidR="008431D2" w:rsidRDefault="00E40181">
            <w:pPr>
              <w:rPr>
                <w:rFonts w:ascii="仿宋" w:eastAsia="仿宋" w:hAnsi="仿宋" w:cs="仿宋"/>
                <w:sz w:val="18"/>
                <w:szCs w:val="18"/>
              </w:rPr>
            </w:pPr>
            <w:r>
              <w:rPr>
                <w:rFonts w:ascii="仿宋" w:eastAsia="仿宋" w:hAnsi="仿宋" w:cs="仿宋" w:hint="eastAsia"/>
                <w:sz w:val="18"/>
                <w:szCs w:val="18"/>
              </w:rPr>
              <w:t>STUDENT</w:t>
            </w:r>
          </w:p>
        </w:tc>
      </w:tr>
    </w:tbl>
    <w:p w:rsidR="008431D2" w:rsidRDefault="008431D2">
      <w:pPr>
        <w:ind w:firstLine="420"/>
        <w:rPr>
          <w:rFonts w:eastAsia="新宋体"/>
        </w:rPr>
      </w:pPr>
    </w:p>
    <w:p w:rsidR="008431D2" w:rsidRDefault="00E40181">
      <w:pPr>
        <w:pStyle w:val="31"/>
        <w:spacing w:before="156"/>
      </w:pPr>
      <w:bookmarkStart w:id="126" w:name="_Toc403566307"/>
      <w:r>
        <w:rPr>
          <w:rFonts w:hint="eastAsia"/>
        </w:rPr>
        <w:t>4.3</w:t>
      </w:r>
      <w:r>
        <w:rPr>
          <w:rFonts w:hint="eastAsia"/>
        </w:rPr>
        <w:t>激活</w:t>
      </w:r>
      <w:r>
        <w:rPr>
          <w:rFonts w:hint="eastAsia"/>
        </w:rPr>
        <w:t>/</w:t>
      </w:r>
      <w:r>
        <w:rPr>
          <w:rFonts w:hint="eastAsia"/>
        </w:rPr>
        <w:t>禁止表的索引</w:t>
      </w:r>
      <w:bookmarkEnd w:id="126"/>
    </w:p>
    <w:p w:rsidR="008431D2" w:rsidRDefault="00E40181">
      <w:pPr>
        <w:pStyle w:val="af5"/>
        <w:spacing w:before="156" w:after="78"/>
      </w:pPr>
      <w:r>
        <w:rPr>
          <w:rFonts w:hint="eastAsia"/>
        </w:rPr>
        <w:t>语法格式：</w:t>
      </w:r>
    </w:p>
    <w:p w:rsidR="008431D2" w:rsidRDefault="00E40181">
      <w:pPr>
        <w:pStyle w:val="a6"/>
        <w:rPr>
          <w:kern w:val="0"/>
        </w:rPr>
      </w:pPr>
      <w:r>
        <w:rPr>
          <w:kern w:val="0"/>
        </w:rPr>
        <w:t xml:space="preserve">DBUM ACTIVATE INDEX </w:t>
      </w:r>
      <w:r>
        <w:rPr>
          <w:rFonts w:hint="eastAsia"/>
          <w:kern w:val="0"/>
        </w:rPr>
        <w:t>&lt;</w:t>
      </w:r>
      <w:r>
        <w:rPr>
          <w:rFonts w:hint="eastAsia"/>
          <w:kern w:val="0"/>
        </w:rPr>
        <w:t>列名</w:t>
      </w:r>
      <w:r>
        <w:rPr>
          <w:rFonts w:hint="eastAsia"/>
          <w:kern w:val="0"/>
        </w:rPr>
        <w:t>&gt;</w:t>
      </w:r>
      <w:r>
        <w:rPr>
          <w:kern w:val="0"/>
        </w:rPr>
        <w:t xml:space="preserve"> OF TABLE </w:t>
      </w:r>
      <w:r>
        <w:rPr>
          <w:rFonts w:hint="eastAsia"/>
          <w:kern w:val="0"/>
        </w:rPr>
        <w:t>&lt;</w:t>
      </w:r>
      <w:r>
        <w:rPr>
          <w:rFonts w:hint="eastAsia"/>
          <w:kern w:val="0"/>
        </w:rPr>
        <w:t>表名</w:t>
      </w:r>
      <w:r>
        <w:rPr>
          <w:rFonts w:hint="eastAsia"/>
          <w:kern w:val="0"/>
        </w:rPr>
        <w:t>&gt;(TRUE|FALSE)</w:t>
      </w:r>
    </w:p>
    <w:p w:rsidR="008431D2" w:rsidRDefault="00E40181">
      <w:pPr>
        <w:pStyle w:val="af5"/>
        <w:spacing w:before="156" w:after="78"/>
      </w:pPr>
      <w:r>
        <w:rPr>
          <w:rFonts w:hint="eastAsia"/>
        </w:rPr>
        <w:t>参数：</w:t>
      </w:r>
    </w:p>
    <w:p w:rsidR="008431D2" w:rsidRDefault="00E40181">
      <w:pPr>
        <w:pStyle w:val="a6"/>
      </w:pPr>
      <w:r>
        <w:rPr>
          <w:rFonts w:hint="eastAsia"/>
        </w:rPr>
        <w:t>TRUE</w:t>
      </w:r>
      <w:r>
        <w:rPr>
          <w:rFonts w:hint="eastAsia"/>
        </w:rPr>
        <w:t>表示激活表指定列的索引，</w:t>
      </w:r>
      <w:r>
        <w:rPr>
          <w:rFonts w:hint="eastAsia"/>
        </w:rPr>
        <w:t>FALSE</w:t>
      </w:r>
      <w:r>
        <w:rPr>
          <w:rFonts w:hint="eastAsia"/>
        </w:rPr>
        <w:t>表示禁止表指定列的索引。表某列索引</w:t>
      </w:r>
      <w:r>
        <w:rPr>
          <w:rFonts w:hint="eastAsia"/>
        </w:rPr>
        <w:t>被禁止后，不能再通过该列查询该表。只有等待该索引被激活，才能根据其查询该表。</w:t>
      </w:r>
      <w:r>
        <w:rPr>
          <w:rFonts w:hint="eastAsia"/>
        </w:rPr>
        <w:t>Hotstar</w:t>
      </w:r>
      <w:r>
        <w:rPr>
          <w:rFonts w:hint="eastAsia"/>
        </w:rPr>
        <w:t>退出时，各表各索引是否激活的信息并不被保存。</w:t>
      </w:r>
      <w:r>
        <w:rPr>
          <w:rFonts w:hint="eastAsia"/>
        </w:rPr>
        <w:t>Hotstar</w:t>
      </w:r>
      <w:r>
        <w:rPr>
          <w:rFonts w:hint="eastAsia"/>
        </w:rPr>
        <w:t>重新启动时，各表各索引自动处于激活状态。</w:t>
      </w:r>
    </w:p>
    <w:p w:rsidR="008431D2" w:rsidRDefault="00E40181">
      <w:pPr>
        <w:pStyle w:val="af5"/>
        <w:spacing w:before="156" w:after="78"/>
      </w:pPr>
      <w:r>
        <w:rPr>
          <w:rFonts w:hint="eastAsia"/>
        </w:rPr>
        <w:t>举例：</w:t>
      </w:r>
    </w:p>
    <w:p w:rsidR="008431D2" w:rsidRDefault="00E40181">
      <w:pPr>
        <w:pStyle w:val="a6"/>
        <w:rPr>
          <w:kern w:val="0"/>
        </w:rPr>
      </w:pPr>
      <w:r>
        <w:rPr>
          <w:rFonts w:hint="eastAsia"/>
        </w:rPr>
        <w:t>禁止表</w:t>
      </w:r>
      <w:r>
        <w:rPr>
          <w:rFonts w:hint="eastAsia"/>
          <w:kern w:val="0"/>
        </w:rPr>
        <w:t>STUDENT</w:t>
      </w:r>
      <w:r>
        <w:rPr>
          <w:rFonts w:hint="eastAsia"/>
        </w:rPr>
        <w:t>篇名列的索引。</w:t>
      </w:r>
    </w:p>
    <w:tbl>
      <w:tblPr>
        <w:tblW w:w="8522" w:type="dxa"/>
        <w:tblInd w:w="108" w:type="dxa"/>
        <w:tblLayout w:type="fixed"/>
        <w:tblLook w:val="04A0" w:firstRow="1" w:lastRow="0" w:firstColumn="1" w:lastColumn="0" w:noHBand="0" w:noVBand="1"/>
      </w:tblPr>
      <w:tblGrid>
        <w:gridCol w:w="2775"/>
        <w:gridCol w:w="5747"/>
      </w:tblGrid>
      <w:tr w:rsidR="008431D2">
        <w:trPr>
          <w:trHeight w:val="245"/>
        </w:trPr>
        <w:tc>
          <w:tcPr>
            <w:tcW w:w="277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DBUM ACTIVATE INDEX</w:t>
            </w:r>
          </w:p>
        </w:tc>
        <w:tc>
          <w:tcPr>
            <w:tcW w:w="5747" w:type="dxa"/>
          </w:tcPr>
          <w:p w:rsidR="008431D2" w:rsidRDefault="00E40181">
            <w:pPr>
              <w:rPr>
                <w:rFonts w:ascii="仿宋" w:eastAsia="仿宋" w:hAnsi="仿宋" w:cs="仿宋"/>
                <w:sz w:val="18"/>
                <w:szCs w:val="18"/>
              </w:rPr>
            </w:pPr>
            <w:r>
              <w:rPr>
                <w:rFonts w:ascii="仿宋" w:eastAsia="仿宋" w:hAnsi="仿宋" w:cs="仿宋" w:hint="eastAsia"/>
                <w:sz w:val="18"/>
                <w:szCs w:val="18"/>
              </w:rPr>
              <w:t>篇名</w:t>
            </w:r>
          </w:p>
        </w:tc>
      </w:tr>
      <w:tr w:rsidR="008431D2">
        <w:trPr>
          <w:trHeight w:val="245"/>
        </w:trPr>
        <w:tc>
          <w:tcPr>
            <w:tcW w:w="277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OF TABLE</w:t>
            </w:r>
          </w:p>
        </w:tc>
        <w:tc>
          <w:tcPr>
            <w:tcW w:w="5747" w:type="dxa"/>
          </w:tcPr>
          <w:p w:rsidR="008431D2" w:rsidRDefault="00E40181">
            <w:pPr>
              <w:rPr>
                <w:rFonts w:ascii="仿宋" w:eastAsia="仿宋" w:hAnsi="仿宋" w:cs="仿宋"/>
                <w:sz w:val="18"/>
                <w:szCs w:val="18"/>
              </w:rPr>
            </w:pPr>
            <w:r>
              <w:rPr>
                <w:rFonts w:ascii="仿宋" w:eastAsia="仿宋" w:hAnsi="仿宋" w:cs="仿宋" w:hint="eastAsia"/>
                <w:sz w:val="18"/>
                <w:szCs w:val="18"/>
              </w:rPr>
              <w:t>STUDENT</w:t>
            </w:r>
          </w:p>
        </w:tc>
      </w:tr>
      <w:tr w:rsidR="008431D2">
        <w:trPr>
          <w:trHeight w:val="245"/>
        </w:trPr>
        <w:tc>
          <w:tcPr>
            <w:tcW w:w="2775" w:type="dxa"/>
          </w:tcPr>
          <w:p w:rsidR="008431D2" w:rsidRDefault="008431D2">
            <w:pPr>
              <w:wordWrap w:val="0"/>
              <w:jc w:val="right"/>
              <w:rPr>
                <w:rFonts w:ascii="仿宋" w:eastAsia="仿宋" w:hAnsi="仿宋" w:cs="仿宋"/>
                <w:b/>
                <w:bCs/>
                <w:sz w:val="18"/>
                <w:szCs w:val="18"/>
              </w:rPr>
            </w:pPr>
          </w:p>
        </w:tc>
        <w:tc>
          <w:tcPr>
            <w:tcW w:w="5747" w:type="dxa"/>
          </w:tcPr>
          <w:p w:rsidR="008431D2" w:rsidRDefault="00E40181">
            <w:pPr>
              <w:rPr>
                <w:rFonts w:ascii="仿宋" w:eastAsia="仿宋" w:hAnsi="仿宋" w:cs="仿宋"/>
                <w:sz w:val="18"/>
                <w:szCs w:val="18"/>
              </w:rPr>
            </w:pPr>
            <w:r>
              <w:rPr>
                <w:rFonts w:ascii="仿宋" w:eastAsia="仿宋" w:hAnsi="仿宋" w:cs="仿宋" w:hint="eastAsia"/>
                <w:sz w:val="18"/>
                <w:szCs w:val="18"/>
              </w:rPr>
              <w:t>FALSE</w:t>
            </w:r>
          </w:p>
        </w:tc>
      </w:tr>
    </w:tbl>
    <w:p w:rsidR="008431D2" w:rsidRDefault="00E40181">
      <w:pPr>
        <w:pStyle w:val="23"/>
        <w:spacing w:before="156" w:after="156"/>
      </w:pPr>
      <w:bookmarkStart w:id="127" w:name="_Toc403566308"/>
      <w:r>
        <w:rPr>
          <w:rFonts w:hint="eastAsia"/>
        </w:rPr>
        <w:t>5</w:t>
      </w:r>
      <w:r>
        <w:rPr>
          <w:rFonts w:hint="eastAsia"/>
        </w:rPr>
        <w:t>、存储空间定义语句</w:t>
      </w:r>
      <w:bookmarkEnd w:id="127"/>
    </w:p>
    <w:p w:rsidR="008431D2" w:rsidRDefault="00E40181">
      <w:pPr>
        <w:pStyle w:val="a6"/>
      </w:pPr>
      <w:r>
        <w:rPr>
          <w:rFonts w:hint="eastAsia"/>
        </w:rPr>
        <w:t>存储空间旨在提高读取数据的速度，其基本原理是将一个表内的数据存储位置按照列的不同分成多个部分，用户检索时可能不需要访问所有部分，以此减少不必要的磁盘</w:t>
      </w:r>
      <w:r>
        <w:rPr>
          <w:rFonts w:hint="eastAsia"/>
        </w:rPr>
        <w:t>I/O</w:t>
      </w:r>
      <w:r>
        <w:rPr>
          <w:rFonts w:hint="eastAsia"/>
        </w:rPr>
        <w:t>。</w:t>
      </w:r>
    </w:p>
    <w:p w:rsidR="008431D2" w:rsidRDefault="00E40181">
      <w:pPr>
        <w:pStyle w:val="a6"/>
      </w:pPr>
      <w:r>
        <w:rPr>
          <w:rFonts w:hint="eastAsia"/>
        </w:rPr>
        <w:t>存储空间的基本操作。</w:t>
      </w:r>
    </w:p>
    <w:p w:rsidR="008431D2" w:rsidRDefault="00E40181">
      <w:pPr>
        <w:pStyle w:val="31"/>
        <w:spacing w:before="156"/>
      </w:pPr>
      <w:bookmarkStart w:id="128" w:name="_Toc403566309"/>
      <w:r>
        <w:rPr>
          <w:rFonts w:hint="eastAsia"/>
        </w:rPr>
        <w:lastRenderedPageBreak/>
        <w:t xml:space="preserve">5.1 </w:t>
      </w:r>
      <w:r>
        <w:rPr>
          <w:rFonts w:hint="eastAsia"/>
        </w:rPr>
        <w:t>定义存储空间</w:t>
      </w:r>
      <w:bookmarkEnd w:id="128"/>
    </w:p>
    <w:p w:rsidR="008431D2" w:rsidRDefault="00E40181">
      <w:pPr>
        <w:pStyle w:val="4"/>
        <w:spacing w:before="156" w:after="156"/>
      </w:pPr>
      <w:r>
        <w:rPr>
          <w:rFonts w:hint="eastAsia"/>
        </w:rPr>
        <w:t xml:space="preserve">5.1.1 </w:t>
      </w:r>
      <w:r>
        <w:rPr>
          <w:rFonts w:hint="eastAsia"/>
        </w:rPr>
        <w:t>在创建表时指定存储空间</w:t>
      </w:r>
    </w:p>
    <w:p w:rsidR="008431D2" w:rsidRDefault="00E40181">
      <w:pPr>
        <w:pStyle w:val="a6"/>
      </w:pPr>
      <w:r>
        <w:rPr>
          <w:rFonts w:hint="eastAsia"/>
        </w:rPr>
        <w:t>在创建表时，可以创建多个存储空间</w:t>
      </w:r>
      <w:r>
        <w:rPr>
          <w:rFonts w:hint="eastAsia"/>
        </w:rPr>
        <w:t>(</w:t>
      </w:r>
      <w:r>
        <w:rPr>
          <w:rFonts w:hint="eastAsia"/>
        </w:rPr>
        <w:t>但有限度，一个表最多六个存储空间</w:t>
      </w:r>
      <w:r>
        <w:rPr>
          <w:rFonts w:hint="eastAsia"/>
        </w:rPr>
        <w:t>)</w:t>
      </w:r>
      <w:r>
        <w:rPr>
          <w:rFonts w:hint="eastAsia"/>
        </w:rPr>
        <w:t>，可以指定每个列存储在那个存储空间上，如不指定，将存储在缺省的存储空间上。</w:t>
      </w:r>
    </w:p>
    <w:p w:rsidR="008431D2" w:rsidRDefault="00E40181">
      <w:pPr>
        <w:pStyle w:val="a6"/>
        <w:rPr>
          <w:rFonts w:eastAsia="新宋体"/>
        </w:rPr>
      </w:pPr>
      <w:r>
        <w:rPr>
          <w:rFonts w:hint="eastAsia"/>
        </w:rPr>
        <w:t>创建表时定义存储语法的语法，见本章</w:t>
      </w:r>
      <w:r>
        <w:rPr>
          <w:rFonts w:hint="eastAsia"/>
        </w:rPr>
        <w:t>2.1</w:t>
      </w:r>
      <w:r>
        <w:rPr>
          <w:rFonts w:hint="eastAsia"/>
        </w:rPr>
        <w:t>节。</w:t>
      </w:r>
    </w:p>
    <w:p w:rsidR="008431D2" w:rsidRDefault="00E40181">
      <w:pPr>
        <w:pStyle w:val="4"/>
        <w:spacing w:before="156" w:after="156"/>
      </w:pPr>
      <w:r>
        <w:rPr>
          <w:rFonts w:hint="eastAsia"/>
        </w:rPr>
        <w:t xml:space="preserve">5.1.2 </w:t>
      </w:r>
      <w:r>
        <w:rPr>
          <w:rFonts w:hint="eastAsia"/>
        </w:rPr>
        <w:t>创建表后定义存储空间</w:t>
      </w:r>
    </w:p>
    <w:p w:rsidR="008431D2" w:rsidRDefault="00E40181">
      <w:pPr>
        <w:pStyle w:val="af5"/>
        <w:spacing w:before="156" w:after="78"/>
      </w:pPr>
      <w:r>
        <w:rPr>
          <w:rFonts w:hint="eastAsia"/>
        </w:rPr>
        <w:t>语法格式：</w:t>
      </w:r>
    </w:p>
    <w:p w:rsidR="008431D2" w:rsidRDefault="00E40181">
      <w:pPr>
        <w:pStyle w:val="a6"/>
      </w:pPr>
      <w:r>
        <w:rPr>
          <w:rFonts w:hint="eastAsia"/>
        </w:rPr>
        <w:t>CREATESTORAGESPACE  [SHARED/INDEPENDENT] &lt;</w:t>
      </w:r>
      <w:r>
        <w:rPr>
          <w:rFonts w:hint="eastAsia"/>
        </w:rPr>
        <w:t>存储空间名</w:t>
      </w:r>
      <w:r>
        <w:rPr>
          <w:rFonts w:hint="eastAsia"/>
        </w:rPr>
        <w:t>&gt;ONTABLE&lt;</w:t>
      </w:r>
      <w:r>
        <w:rPr>
          <w:rFonts w:hint="eastAsia"/>
        </w:rPr>
        <w:t>表名</w:t>
      </w:r>
      <w:r>
        <w:rPr>
          <w:rFonts w:hint="eastAsia"/>
        </w:rPr>
        <w:t>&gt;</w:t>
      </w:r>
    </w:p>
    <w:p w:rsidR="008431D2" w:rsidRDefault="00E40181">
      <w:pPr>
        <w:pStyle w:val="af5"/>
        <w:spacing w:before="156" w:after="78"/>
      </w:pPr>
      <w:r>
        <w:rPr>
          <w:rFonts w:hint="eastAsia"/>
        </w:rPr>
        <w:t>说明：</w:t>
      </w:r>
    </w:p>
    <w:p w:rsidR="008431D2" w:rsidRDefault="00E40181">
      <w:pPr>
        <w:pStyle w:val="a6"/>
      </w:pPr>
      <w:r>
        <w:rPr>
          <w:rFonts w:hint="eastAsia"/>
        </w:rPr>
        <w:t xml:space="preserve">SHARED </w:t>
      </w:r>
      <w:r>
        <w:rPr>
          <w:rFonts w:hint="eastAsia"/>
        </w:rPr>
        <w:t>表示创建的存储空间与默认的存储空间使用共同的</w:t>
      </w:r>
      <w:r>
        <w:rPr>
          <w:rFonts w:hint="eastAsia"/>
        </w:rPr>
        <w:t>.SOB</w:t>
      </w:r>
      <w:r>
        <w:rPr>
          <w:rFonts w:hint="eastAsia"/>
        </w:rPr>
        <w:t>和</w:t>
      </w:r>
      <w:r>
        <w:rPr>
          <w:rFonts w:hint="eastAsia"/>
        </w:rPr>
        <w:t>.LXT</w:t>
      </w:r>
      <w:r>
        <w:rPr>
          <w:rFonts w:hint="eastAsia"/>
        </w:rPr>
        <w:t>文件。</w:t>
      </w:r>
    </w:p>
    <w:p w:rsidR="008431D2" w:rsidRDefault="00E40181">
      <w:pPr>
        <w:pStyle w:val="a6"/>
      </w:pPr>
      <w:r>
        <w:rPr>
          <w:rFonts w:hint="eastAsia"/>
        </w:rPr>
        <w:t xml:space="preserve">INDEPENDENT </w:t>
      </w:r>
      <w:r>
        <w:rPr>
          <w:rFonts w:hint="eastAsia"/>
        </w:rPr>
        <w:t>表示创建的存储空间使用独立的</w:t>
      </w:r>
      <w:r>
        <w:rPr>
          <w:rFonts w:hint="eastAsia"/>
        </w:rPr>
        <w:t>.SOB</w:t>
      </w:r>
      <w:r>
        <w:rPr>
          <w:rFonts w:hint="eastAsia"/>
        </w:rPr>
        <w:t>和</w:t>
      </w:r>
      <w:r>
        <w:rPr>
          <w:rFonts w:hint="eastAsia"/>
        </w:rPr>
        <w:t>.LXT</w:t>
      </w:r>
      <w:r>
        <w:rPr>
          <w:rFonts w:hint="eastAsia"/>
        </w:rPr>
        <w:t>文件。</w:t>
      </w:r>
    </w:p>
    <w:p w:rsidR="008431D2" w:rsidRDefault="00E40181">
      <w:pPr>
        <w:pStyle w:val="af5"/>
        <w:spacing w:before="156" w:after="78"/>
      </w:pPr>
      <w:r>
        <w:rPr>
          <w:rFonts w:hint="eastAsia"/>
        </w:rPr>
        <w:t>例</w:t>
      </w:r>
      <w:r>
        <w:rPr>
          <w:rFonts w:hint="eastAsia"/>
        </w:rPr>
        <w:t>1</w:t>
      </w:r>
      <w:r>
        <w:rPr>
          <w:rFonts w:hint="eastAsia"/>
        </w:rPr>
        <w:t>：</w:t>
      </w:r>
    </w:p>
    <w:tbl>
      <w:tblPr>
        <w:tblW w:w="8522" w:type="dxa"/>
        <w:tblInd w:w="108" w:type="dxa"/>
        <w:tblLayout w:type="fixed"/>
        <w:tblLook w:val="04A0" w:firstRow="1" w:lastRow="0" w:firstColumn="1" w:lastColumn="0" w:noHBand="0" w:noVBand="1"/>
      </w:tblPr>
      <w:tblGrid>
        <w:gridCol w:w="2775"/>
        <w:gridCol w:w="5747"/>
      </w:tblGrid>
      <w:tr w:rsidR="008431D2">
        <w:trPr>
          <w:trHeight w:val="245"/>
        </w:trPr>
        <w:tc>
          <w:tcPr>
            <w:tcW w:w="277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CREATE TABLE</w:t>
            </w:r>
          </w:p>
        </w:tc>
        <w:tc>
          <w:tcPr>
            <w:tcW w:w="5747" w:type="dxa"/>
          </w:tcPr>
          <w:p w:rsidR="008431D2" w:rsidRDefault="00E40181">
            <w:pPr>
              <w:rPr>
                <w:rFonts w:ascii="仿宋" w:eastAsia="仿宋" w:hAnsi="仿宋" w:cs="仿宋"/>
                <w:sz w:val="18"/>
                <w:szCs w:val="18"/>
              </w:rPr>
            </w:pPr>
            <w:r>
              <w:rPr>
                <w:rFonts w:ascii="仿宋" w:eastAsia="仿宋" w:hAnsi="仿宋" w:cs="仿宋" w:hint="eastAsia"/>
                <w:sz w:val="18"/>
                <w:szCs w:val="18"/>
              </w:rPr>
              <w:t xml:space="preserve">STUDENT (AGE INTEGER NORMAL, SNO INTEGER NORMAL) </w:t>
            </w:r>
          </w:p>
        </w:tc>
      </w:tr>
      <w:tr w:rsidR="008431D2">
        <w:trPr>
          <w:trHeight w:val="245"/>
        </w:trPr>
        <w:tc>
          <w:tcPr>
            <w:tcW w:w="277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WITH STORAGESPACE</w:t>
            </w:r>
          </w:p>
        </w:tc>
        <w:tc>
          <w:tcPr>
            <w:tcW w:w="5747" w:type="dxa"/>
          </w:tcPr>
          <w:p w:rsidR="008431D2" w:rsidRDefault="00E40181">
            <w:pPr>
              <w:rPr>
                <w:rFonts w:ascii="仿宋" w:eastAsia="仿宋" w:hAnsi="仿宋" w:cs="仿宋"/>
                <w:sz w:val="18"/>
                <w:szCs w:val="18"/>
              </w:rPr>
            </w:pPr>
            <w:r>
              <w:rPr>
                <w:rFonts w:ascii="仿宋" w:eastAsia="仿宋" w:hAnsi="仿宋" w:cs="仿宋" w:hint="eastAsia"/>
                <w:sz w:val="18"/>
                <w:szCs w:val="18"/>
              </w:rPr>
              <w:t>SHARED</w:t>
            </w:r>
          </w:p>
        </w:tc>
      </w:tr>
      <w:tr w:rsidR="008431D2">
        <w:trPr>
          <w:trHeight w:val="245"/>
        </w:trPr>
        <w:tc>
          <w:tcPr>
            <w:tcW w:w="2775" w:type="dxa"/>
          </w:tcPr>
          <w:p w:rsidR="008431D2" w:rsidRDefault="008431D2">
            <w:pPr>
              <w:wordWrap w:val="0"/>
              <w:jc w:val="right"/>
              <w:rPr>
                <w:rFonts w:ascii="仿宋" w:eastAsia="仿宋" w:hAnsi="仿宋" w:cs="仿宋"/>
                <w:b/>
                <w:bCs/>
                <w:sz w:val="18"/>
                <w:szCs w:val="18"/>
              </w:rPr>
            </w:pPr>
          </w:p>
        </w:tc>
        <w:tc>
          <w:tcPr>
            <w:tcW w:w="5747" w:type="dxa"/>
          </w:tcPr>
          <w:p w:rsidR="008431D2" w:rsidRDefault="00E40181">
            <w:pPr>
              <w:rPr>
                <w:rFonts w:ascii="仿宋" w:eastAsia="仿宋" w:hAnsi="仿宋" w:cs="仿宋"/>
                <w:sz w:val="18"/>
                <w:szCs w:val="18"/>
              </w:rPr>
            </w:pPr>
            <w:r>
              <w:rPr>
                <w:rFonts w:ascii="仿宋" w:eastAsia="仿宋" w:hAnsi="仿宋" w:cs="仿宋" w:hint="eastAsia"/>
                <w:sz w:val="18"/>
                <w:szCs w:val="18"/>
              </w:rPr>
              <w:t>S1(SNO)</w:t>
            </w:r>
          </w:p>
        </w:tc>
      </w:tr>
    </w:tbl>
    <w:p w:rsidR="008431D2" w:rsidRDefault="008431D2">
      <w:pPr>
        <w:rPr>
          <w:rFonts w:eastAsia="新宋体"/>
        </w:rPr>
      </w:pPr>
    </w:p>
    <w:p w:rsidR="008431D2" w:rsidRDefault="00E40181">
      <w:pPr>
        <w:pStyle w:val="af5"/>
        <w:spacing w:before="156" w:after="78"/>
      </w:pPr>
      <w:r>
        <w:rPr>
          <w:rFonts w:hint="eastAsia"/>
        </w:rPr>
        <w:t>例</w:t>
      </w:r>
      <w:r>
        <w:rPr>
          <w:rFonts w:hint="eastAsia"/>
        </w:rPr>
        <w:t>2</w:t>
      </w:r>
      <w:r>
        <w:rPr>
          <w:rFonts w:hint="eastAsia"/>
        </w:rPr>
        <w:t>：</w:t>
      </w:r>
    </w:p>
    <w:tbl>
      <w:tblPr>
        <w:tblW w:w="8522" w:type="dxa"/>
        <w:tblInd w:w="108" w:type="dxa"/>
        <w:tblLayout w:type="fixed"/>
        <w:tblLook w:val="04A0" w:firstRow="1" w:lastRow="0" w:firstColumn="1" w:lastColumn="0" w:noHBand="0" w:noVBand="1"/>
      </w:tblPr>
      <w:tblGrid>
        <w:gridCol w:w="2775"/>
        <w:gridCol w:w="5747"/>
      </w:tblGrid>
      <w:tr w:rsidR="008431D2">
        <w:trPr>
          <w:trHeight w:val="245"/>
        </w:trPr>
        <w:tc>
          <w:tcPr>
            <w:tcW w:w="277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CREATE TABLE</w:t>
            </w:r>
          </w:p>
        </w:tc>
        <w:tc>
          <w:tcPr>
            <w:tcW w:w="5747" w:type="dxa"/>
          </w:tcPr>
          <w:p w:rsidR="008431D2" w:rsidRDefault="00E40181">
            <w:pPr>
              <w:rPr>
                <w:rFonts w:ascii="仿宋" w:eastAsia="仿宋" w:hAnsi="仿宋" w:cs="仿宋"/>
                <w:sz w:val="18"/>
                <w:szCs w:val="18"/>
              </w:rPr>
            </w:pPr>
            <w:r>
              <w:rPr>
                <w:rFonts w:ascii="仿宋" w:eastAsia="仿宋" w:hAnsi="仿宋" w:cs="仿宋" w:hint="eastAsia"/>
                <w:sz w:val="18"/>
                <w:szCs w:val="18"/>
              </w:rPr>
              <w:t>STUDENT01 (AGE INTEGER NORMAL, SNO INTEGER NORMAL)</w:t>
            </w:r>
          </w:p>
        </w:tc>
      </w:tr>
      <w:tr w:rsidR="008431D2">
        <w:trPr>
          <w:trHeight w:val="245"/>
        </w:trPr>
        <w:tc>
          <w:tcPr>
            <w:tcW w:w="277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 xml:space="preserve">WITH </w:t>
            </w:r>
            <w:r>
              <w:rPr>
                <w:rFonts w:ascii="仿宋" w:eastAsia="仿宋" w:hAnsi="仿宋" w:cs="仿宋" w:hint="eastAsia"/>
                <w:b/>
                <w:bCs/>
                <w:sz w:val="18"/>
                <w:szCs w:val="18"/>
              </w:rPr>
              <w:t>STORAGESPACE</w:t>
            </w:r>
          </w:p>
        </w:tc>
        <w:tc>
          <w:tcPr>
            <w:tcW w:w="5747" w:type="dxa"/>
          </w:tcPr>
          <w:p w:rsidR="008431D2" w:rsidRDefault="00E40181">
            <w:pPr>
              <w:rPr>
                <w:rFonts w:ascii="仿宋" w:eastAsia="仿宋" w:hAnsi="仿宋" w:cs="仿宋"/>
                <w:sz w:val="18"/>
                <w:szCs w:val="18"/>
              </w:rPr>
            </w:pPr>
            <w:r>
              <w:rPr>
                <w:rFonts w:ascii="仿宋" w:eastAsia="仿宋" w:hAnsi="仿宋" w:cs="仿宋" w:hint="eastAsia"/>
                <w:sz w:val="18"/>
                <w:szCs w:val="18"/>
              </w:rPr>
              <w:t>INDEPENDENT</w:t>
            </w:r>
          </w:p>
        </w:tc>
      </w:tr>
      <w:tr w:rsidR="008431D2">
        <w:trPr>
          <w:trHeight w:val="245"/>
        </w:trPr>
        <w:tc>
          <w:tcPr>
            <w:tcW w:w="2775" w:type="dxa"/>
          </w:tcPr>
          <w:p w:rsidR="008431D2" w:rsidRDefault="008431D2">
            <w:pPr>
              <w:wordWrap w:val="0"/>
              <w:jc w:val="right"/>
              <w:rPr>
                <w:rFonts w:ascii="仿宋" w:eastAsia="仿宋" w:hAnsi="仿宋" w:cs="仿宋"/>
                <w:b/>
                <w:bCs/>
                <w:sz w:val="18"/>
                <w:szCs w:val="18"/>
              </w:rPr>
            </w:pPr>
          </w:p>
        </w:tc>
        <w:tc>
          <w:tcPr>
            <w:tcW w:w="5747" w:type="dxa"/>
          </w:tcPr>
          <w:p w:rsidR="008431D2" w:rsidRDefault="00E40181">
            <w:pPr>
              <w:rPr>
                <w:rFonts w:ascii="仿宋" w:eastAsia="仿宋" w:hAnsi="仿宋" w:cs="仿宋"/>
                <w:sz w:val="18"/>
                <w:szCs w:val="18"/>
              </w:rPr>
            </w:pPr>
            <w:r>
              <w:rPr>
                <w:rFonts w:ascii="仿宋" w:eastAsia="仿宋" w:hAnsi="仿宋" w:cs="仿宋" w:hint="eastAsia"/>
                <w:sz w:val="18"/>
                <w:szCs w:val="18"/>
              </w:rPr>
              <w:t>S2(SNO)</w:t>
            </w:r>
          </w:p>
        </w:tc>
      </w:tr>
    </w:tbl>
    <w:p w:rsidR="008431D2" w:rsidRDefault="008431D2">
      <w:pPr>
        <w:rPr>
          <w:rFonts w:eastAsia="新宋体"/>
        </w:rPr>
      </w:pPr>
    </w:p>
    <w:p w:rsidR="008431D2" w:rsidRDefault="00E40181">
      <w:pPr>
        <w:pStyle w:val="af5"/>
        <w:spacing w:before="156" w:after="78"/>
      </w:pPr>
      <w:r>
        <w:rPr>
          <w:rFonts w:hint="eastAsia"/>
        </w:rPr>
        <w:t>例</w:t>
      </w:r>
      <w:r>
        <w:rPr>
          <w:rFonts w:hint="eastAsia"/>
        </w:rPr>
        <w:t>3</w:t>
      </w:r>
      <w:r>
        <w:rPr>
          <w:rFonts w:hint="eastAsia"/>
        </w:rPr>
        <w:t>：</w:t>
      </w:r>
    </w:p>
    <w:tbl>
      <w:tblPr>
        <w:tblW w:w="8522" w:type="dxa"/>
        <w:tblInd w:w="108" w:type="dxa"/>
        <w:tblLayout w:type="fixed"/>
        <w:tblLook w:val="04A0" w:firstRow="1" w:lastRow="0" w:firstColumn="1" w:lastColumn="0" w:noHBand="0" w:noVBand="1"/>
      </w:tblPr>
      <w:tblGrid>
        <w:gridCol w:w="2775"/>
        <w:gridCol w:w="5747"/>
      </w:tblGrid>
      <w:tr w:rsidR="008431D2">
        <w:trPr>
          <w:trHeight w:val="245"/>
        </w:trPr>
        <w:tc>
          <w:tcPr>
            <w:tcW w:w="277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CREATE STORAGESPACE</w:t>
            </w:r>
          </w:p>
        </w:tc>
        <w:tc>
          <w:tcPr>
            <w:tcW w:w="5747" w:type="dxa"/>
          </w:tcPr>
          <w:p w:rsidR="008431D2" w:rsidRDefault="00E40181">
            <w:pPr>
              <w:rPr>
                <w:rFonts w:ascii="仿宋" w:eastAsia="仿宋" w:hAnsi="仿宋" w:cs="仿宋"/>
                <w:sz w:val="18"/>
                <w:szCs w:val="18"/>
              </w:rPr>
            </w:pPr>
            <w:r>
              <w:rPr>
                <w:rFonts w:ascii="仿宋" w:eastAsia="仿宋" w:hAnsi="仿宋" w:cs="仿宋" w:hint="eastAsia"/>
                <w:sz w:val="18"/>
                <w:szCs w:val="18"/>
              </w:rPr>
              <w:t>SHARED</w:t>
            </w:r>
          </w:p>
        </w:tc>
      </w:tr>
      <w:tr w:rsidR="008431D2">
        <w:trPr>
          <w:trHeight w:val="245"/>
        </w:trPr>
        <w:tc>
          <w:tcPr>
            <w:tcW w:w="2775" w:type="dxa"/>
          </w:tcPr>
          <w:p w:rsidR="008431D2" w:rsidRDefault="008431D2">
            <w:pPr>
              <w:wordWrap w:val="0"/>
              <w:jc w:val="right"/>
              <w:rPr>
                <w:rFonts w:ascii="仿宋" w:eastAsia="仿宋" w:hAnsi="仿宋" w:cs="仿宋"/>
                <w:b/>
                <w:bCs/>
                <w:sz w:val="18"/>
                <w:szCs w:val="18"/>
              </w:rPr>
            </w:pPr>
          </w:p>
        </w:tc>
        <w:tc>
          <w:tcPr>
            <w:tcW w:w="5747" w:type="dxa"/>
          </w:tcPr>
          <w:p w:rsidR="008431D2" w:rsidRDefault="00E40181">
            <w:pPr>
              <w:rPr>
                <w:rFonts w:ascii="仿宋" w:eastAsia="仿宋" w:hAnsi="仿宋" w:cs="仿宋"/>
                <w:sz w:val="18"/>
                <w:szCs w:val="18"/>
              </w:rPr>
            </w:pPr>
            <w:r>
              <w:rPr>
                <w:rFonts w:ascii="仿宋" w:eastAsia="仿宋" w:hAnsi="仿宋" w:cs="仿宋" w:hint="eastAsia"/>
                <w:sz w:val="18"/>
                <w:szCs w:val="18"/>
              </w:rPr>
              <w:t>S3</w:t>
            </w:r>
          </w:p>
        </w:tc>
      </w:tr>
      <w:tr w:rsidR="008431D2">
        <w:trPr>
          <w:trHeight w:val="245"/>
        </w:trPr>
        <w:tc>
          <w:tcPr>
            <w:tcW w:w="277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ON TABLE</w:t>
            </w:r>
          </w:p>
        </w:tc>
        <w:tc>
          <w:tcPr>
            <w:tcW w:w="5747" w:type="dxa"/>
          </w:tcPr>
          <w:p w:rsidR="008431D2" w:rsidRDefault="00E40181">
            <w:pPr>
              <w:rPr>
                <w:rFonts w:ascii="仿宋" w:eastAsia="仿宋" w:hAnsi="仿宋" w:cs="仿宋"/>
                <w:sz w:val="18"/>
                <w:szCs w:val="18"/>
              </w:rPr>
            </w:pPr>
            <w:r>
              <w:rPr>
                <w:rFonts w:ascii="仿宋" w:eastAsia="仿宋" w:hAnsi="仿宋" w:cs="仿宋" w:hint="eastAsia"/>
                <w:sz w:val="18"/>
                <w:szCs w:val="18"/>
              </w:rPr>
              <w:t>STUDENT02</w:t>
            </w:r>
          </w:p>
        </w:tc>
      </w:tr>
    </w:tbl>
    <w:p w:rsidR="008431D2" w:rsidRDefault="008431D2">
      <w:pPr>
        <w:rPr>
          <w:rFonts w:eastAsia="新宋体"/>
        </w:rPr>
      </w:pPr>
    </w:p>
    <w:p w:rsidR="008431D2" w:rsidRDefault="00E40181">
      <w:pPr>
        <w:pStyle w:val="af5"/>
        <w:spacing w:before="156" w:after="78"/>
      </w:pPr>
      <w:r>
        <w:rPr>
          <w:rFonts w:hint="eastAsia"/>
        </w:rPr>
        <w:t>说明：</w:t>
      </w:r>
    </w:p>
    <w:p w:rsidR="008431D2" w:rsidRDefault="00E40181">
      <w:pPr>
        <w:pStyle w:val="a6"/>
      </w:pPr>
      <w:r>
        <w:rPr>
          <w:rFonts w:hint="eastAsia"/>
        </w:rPr>
        <w:t>存储空间创建后，会在与表的路径下面创建相应的文件。如例</w:t>
      </w:r>
      <w:r>
        <w:rPr>
          <w:rFonts w:hint="eastAsia"/>
        </w:rPr>
        <w:t>1</w:t>
      </w:r>
      <w:r>
        <w:rPr>
          <w:rFonts w:hint="eastAsia"/>
        </w:rPr>
        <w:t>会产生</w:t>
      </w:r>
      <w:r>
        <w:rPr>
          <w:rFonts w:hint="eastAsia"/>
        </w:rPr>
        <w:t>student_s1.rec</w:t>
      </w:r>
      <w:r>
        <w:rPr>
          <w:rFonts w:hint="eastAsia"/>
        </w:rPr>
        <w:t>文件，例</w:t>
      </w:r>
      <w:r>
        <w:rPr>
          <w:rFonts w:hint="eastAsia"/>
        </w:rPr>
        <w:t>2</w:t>
      </w:r>
      <w:r>
        <w:rPr>
          <w:rFonts w:hint="eastAsia"/>
        </w:rPr>
        <w:t>会产生</w:t>
      </w:r>
      <w:r>
        <w:rPr>
          <w:rFonts w:hint="eastAsia"/>
        </w:rPr>
        <w:t>student01_s2.rec</w:t>
      </w:r>
      <w:r>
        <w:rPr>
          <w:rFonts w:hint="eastAsia"/>
        </w:rPr>
        <w:t>，</w:t>
      </w:r>
      <w:r>
        <w:rPr>
          <w:rFonts w:hint="eastAsia"/>
        </w:rPr>
        <w:t>student01_s2.sob</w:t>
      </w:r>
      <w:r>
        <w:rPr>
          <w:rFonts w:hint="eastAsia"/>
        </w:rPr>
        <w:t>，</w:t>
      </w:r>
      <w:r>
        <w:rPr>
          <w:rFonts w:hint="eastAsia"/>
        </w:rPr>
        <w:t>student01_s2.lxt</w:t>
      </w:r>
      <w:r>
        <w:rPr>
          <w:rFonts w:hint="eastAsia"/>
        </w:rPr>
        <w:t>文件。</w:t>
      </w:r>
    </w:p>
    <w:p w:rsidR="008431D2" w:rsidRDefault="008431D2">
      <w:pPr>
        <w:rPr>
          <w:rFonts w:eastAsia="新宋体"/>
        </w:rPr>
      </w:pPr>
    </w:p>
    <w:p w:rsidR="008431D2" w:rsidRDefault="00E40181">
      <w:pPr>
        <w:pStyle w:val="4"/>
        <w:spacing w:before="156" w:after="156"/>
      </w:pPr>
      <w:r>
        <w:rPr>
          <w:rFonts w:hint="eastAsia"/>
        </w:rPr>
        <w:t xml:space="preserve">5.1.3 </w:t>
      </w:r>
      <w:r>
        <w:rPr>
          <w:rFonts w:hint="eastAsia"/>
        </w:rPr>
        <w:t>添加某列到指定的存储空间</w:t>
      </w:r>
    </w:p>
    <w:p w:rsidR="008431D2" w:rsidRDefault="00E40181">
      <w:pPr>
        <w:pStyle w:val="af5"/>
        <w:spacing w:before="156" w:after="78"/>
      </w:pPr>
      <w:r>
        <w:rPr>
          <w:rFonts w:hint="eastAsia"/>
        </w:rPr>
        <w:t xml:space="preserve">(1) </w:t>
      </w:r>
      <w:r>
        <w:rPr>
          <w:rFonts w:hint="eastAsia"/>
        </w:rPr>
        <w:t>添加一列</w:t>
      </w:r>
    </w:p>
    <w:p w:rsidR="008431D2" w:rsidRDefault="00E40181">
      <w:pPr>
        <w:pStyle w:val="a6"/>
      </w:pPr>
      <w:r>
        <w:rPr>
          <w:rFonts w:hint="eastAsia"/>
        </w:rPr>
        <w:t>ALTERTABLE&lt;</w:t>
      </w:r>
      <w:r>
        <w:rPr>
          <w:rFonts w:hint="eastAsia"/>
        </w:rPr>
        <w:t>表名</w:t>
      </w:r>
      <w:r>
        <w:rPr>
          <w:rFonts w:hint="eastAsia"/>
        </w:rPr>
        <w:t>&gt; ADD&lt;</w:t>
      </w:r>
      <w:r>
        <w:rPr>
          <w:rFonts w:hint="eastAsia"/>
        </w:rPr>
        <w:t>列定义</w:t>
      </w:r>
      <w:r>
        <w:rPr>
          <w:rFonts w:hint="eastAsia"/>
        </w:rPr>
        <w:t>&gt;[ONSTORAGESPACE &lt;</w:t>
      </w:r>
      <w:r>
        <w:rPr>
          <w:rFonts w:hint="eastAsia"/>
        </w:rPr>
        <w:t>存储空间名</w:t>
      </w:r>
      <w:r>
        <w:rPr>
          <w:rFonts w:hint="eastAsia"/>
        </w:rPr>
        <w:t>&gt;]</w:t>
      </w:r>
    </w:p>
    <w:p w:rsidR="008431D2" w:rsidRDefault="00E40181">
      <w:pPr>
        <w:pStyle w:val="af5"/>
        <w:spacing w:before="156" w:after="78"/>
      </w:pPr>
      <w:r>
        <w:rPr>
          <w:rFonts w:hint="eastAsia"/>
        </w:rPr>
        <w:t xml:space="preserve">(2) </w:t>
      </w:r>
      <w:r>
        <w:rPr>
          <w:rFonts w:hint="eastAsia"/>
        </w:rPr>
        <w:t>添加多列</w:t>
      </w:r>
    </w:p>
    <w:p w:rsidR="008431D2" w:rsidRDefault="00E40181">
      <w:pPr>
        <w:pStyle w:val="a6"/>
      </w:pPr>
      <w:r>
        <w:rPr>
          <w:rFonts w:hint="eastAsia"/>
        </w:rPr>
        <w:t>ALTERTABLE&lt;</w:t>
      </w:r>
      <w:r>
        <w:rPr>
          <w:rFonts w:hint="eastAsia"/>
        </w:rPr>
        <w:t>表名</w:t>
      </w:r>
      <w:r>
        <w:rPr>
          <w:rFonts w:hint="eastAsia"/>
        </w:rPr>
        <w:t>&gt; ADD&lt;</w:t>
      </w:r>
      <w:r>
        <w:rPr>
          <w:rFonts w:hint="eastAsia"/>
        </w:rPr>
        <w:t>列定义</w:t>
      </w:r>
      <w:r>
        <w:rPr>
          <w:rFonts w:hint="eastAsia"/>
        </w:rPr>
        <w:t>1&gt; [ONSTORAGESPACE &lt;</w:t>
      </w:r>
      <w:r>
        <w:rPr>
          <w:rFonts w:hint="eastAsia"/>
        </w:rPr>
        <w:t>存储空间名</w:t>
      </w:r>
      <w:r>
        <w:rPr>
          <w:rFonts w:hint="eastAsia"/>
        </w:rPr>
        <w:t>1&gt;],</w:t>
      </w:r>
      <w:r>
        <w:t>…</w:t>
      </w:r>
      <w:r>
        <w:rPr>
          <w:rFonts w:hint="eastAsia"/>
        </w:rPr>
        <w:t>, &lt;</w:t>
      </w:r>
      <w:r>
        <w:rPr>
          <w:rFonts w:hint="eastAsia"/>
        </w:rPr>
        <w:t>列定义</w:t>
      </w:r>
      <w:r>
        <w:rPr>
          <w:rFonts w:hint="eastAsia"/>
        </w:rPr>
        <w:t>N&gt;[</w:t>
      </w:r>
      <w:r>
        <w:t xml:space="preserve">ON STORAGESPACE </w:t>
      </w:r>
      <w:r>
        <w:rPr>
          <w:rFonts w:hint="eastAsia"/>
        </w:rPr>
        <w:t>&lt;</w:t>
      </w:r>
      <w:r>
        <w:rPr>
          <w:rFonts w:hint="eastAsia"/>
        </w:rPr>
        <w:t>存储空间名</w:t>
      </w:r>
      <w:r>
        <w:rPr>
          <w:rFonts w:hint="eastAsia"/>
        </w:rPr>
        <w:t>N&gt;]</w:t>
      </w:r>
    </w:p>
    <w:p w:rsidR="008431D2" w:rsidRDefault="00E40181">
      <w:pPr>
        <w:pStyle w:val="af5"/>
        <w:spacing w:before="156" w:after="78"/>
      </w:pPr>
      <w:r>
        <w:rPr>
          <w:rFonts w:hint="eastAsia"/>
        </w:rPr>
        <w:lastRenderedPageBreak/>
        <w:t>说明：</w:t>
      </w:r>
    </w:p>
    <w:p w:rsidR="008431D2" w:rsidRDefault="00E40181">
      <w:pPr>
        <w:pStyle w:val="a6"/>
      </w:pPr>
      <w:r>
        <w:rPr>
          <w:rFonts w:hint="eastAsia"/>
        </w:rPr>
        <w:t>指定的表中必须已经创建了该存储空间。</w:t>
      </w:r>
    </w:p>
    <w:p w:rsidR="008431D2" w:rsidRDefault="00E40181">
      <w:pPr>
        <w:pStyle w:val="af5"/>
        <w:spacing w:before="156" w:after="78"/>
      </w:pPr>
      <w:r>
        <w:rPr>
          <w:rFonts w:hint="eastAsia"/>
        </w:rPr>
        <w:t>例如：</w:t>
      </w:r>
    </w:p>
    <w:tbl>
      <w:tblPr>
        <w:tblW w:w="8522" w:type="dxa"/>
        <w:tblInd w:w="108" w:type="dxa"/>
        <w:tblLayout w:type="fixed"/>
        <w:tblLook w:val="04A0" w:firstRow="1" w:lastRow="0" w:firstColumn="1" w:lastColumn="0" w:noHBand="0" w:noVBand="1"/>
      </w:tblPr>
      <w:tblGrid>
        <w:gridCol w:w="2775"/>
        <w:gridCol w:w="5747"/>
      </w:tblGrid>
      <w:tr w:rsidR="008431D2">
        <w:trPr>
          <w:trHeight w:val="245"/>
        </w:trPr>
        <w:tc>
          <w:tcPr>
            <w:tcW w:w="277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ALTER TABLE</w:t>
            </w:r>
          </w:p>
        </w:tc>
        <w:tc>
          <w:tcPr>
            <w:tcW w:w="5747" w:type="dxa"/>
          </w:tcPr>
          <w:p w:rsidR="008431D2" w:rsidRDefault="00E40181">
            <w:pPr>
              <w:rPr>
                <w:rFonts w:ascii="仿宋" w:eastAsia="仿宋" w:hAnsi="仿宋" w:cs="仿宋"/>
                <w:sz w:val="18"/>
                <w:szCs w:val="18"/>
              </w:rPr>
            </w:pPr>
            <w:r>
              <w:rPr>
                <w:rFonts w:ascii="仿宋" w:eastAsia="仿宋" w:hAnsi="仿宋" w:cs="仿宋" w:hint="eastAsia"/>
                <w:sz w:val="18"/>
                <w:szCs w:val="18"/>
              </w:rPr>
              <w:t>STUDENT</w:t>
            </w:r>
          </w:p>
        </w:tc>
      </w:tr>
      <w:tr w:rsidR="008431D2">
        <w:trPr>
          <w:trHeight w:val="245"/>
        </w:trPr>
        <w:tc>
          <w:tcPr>
            <w:tcW w:w="277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ADD</w:t>
            </w:r>
          </w:p>
        </w:tc>
        <w:tc>
          <w:tcPr>
            <w:tcW w:w="5747" w:type="dxa"/>
          </w:tcPr>
          <w:p w:rsidR="008431D2" w:rsidRDefault="00E40181">
            <w:pPr>
              <w:rPr>
                <w:rFonts w:ascii="仿宋" w:eastAsia="仿宋" w:hAnsi="仿宋" w:cs="仿宋"/>
                <w:sz w:val="18"/>
                <w:szCs w:val="18"/>
              </w:rPr>
            </w:pPr>
            <w:r>
              <w:rPr>
                <w:rFonts w:ascii="仿宋" w:eastAsia="仿宋" w:hAnsi="仿宋" w:cs="仿宋" w:hint="eastAsia"/>
                <w:sz w:val="18"/>
                <w:szCs w:val="18"/>
              </w:rPr>
              <w:t>COL2 INTEGER</w:t>
            </w:r>
          </w:p>
        </w:tc>
      </w:tr>
      <w:tr w:rsidR="008431D2">
        <w:trPr>
          <w:trHeight w:val="245"/>
        </w:trPr>
        <w:tc>
          <w:tcPr>
            <w:tcW w:w="277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ON STORAGESPACE</w:t>
            </w:r>
          </w:p>
        </w:tc>
        <w:tc>
          <w:tcPr>
            <w:tcW w:w="5747" w:type="dxa"/>
          </w:tcPr>
          <w:p w:rsidR="008431D2" w:rsidRDefault="00E40181">
            <w:pPr>
              <w:rPr>
                <w:rFonts w:ascii="仿宋" w:eastAsia="仿宋" w:hAnsi="仿宋" w:cs="仿宋"/>
                <w:sz w:val="18"/>
                <w:szCs w:val="18"/>
              </w:rPr>
            </w:pPr>
            <w:r>
              <w:rPr>
                <w:rFonts w:ascii="仿宋" w:eastAsia="仿宋" w:hAnsi="仿宋" w:cs="仿宋" w:hint="eastAsia"/>
                <w:sz w:val="18"/>
                <w:szCs w:val="18"/>
              </w:rPr>
              <w:t>S1</w:t>
            </w:r>
          </w:p>
        </w:tc>
      </w:tr>
    </w:tbl>
    <w:p w:rsidR="008431D2" w:rsidRDefault="00E40181">
      <w:pPr>
        <w:pStyle w:val="af5"/>
        <w:spacing w:before="156" w:after="78"/>
      </w:pPr>
      <w:r>
        <w:rPr>
          <w:rFonts w:hint="eastAsia"/>
        </w:rPr>
        <w:t>说明：</w:t>
      </w:r>
    </w:p>
    <w:p w:rsidR="008431D2" w:rsidRDefault="00E40181">
      <w:pPr>
        <w:pStyle w:val="a6"/>
      </w:pPr>
      <w:r>
        <w:rPr>
          <w:rFonts w:hint="eastAsia"/>
        </w:rPr>
        <w:t>在指定的存储空间添加列后，该列的数据都会存储在该存储空间上。</w:t>
      </w:r>
    </w:p>
    <w:p w:rsidR="008431D2" w:rsidRDefault="008431D2">
      <w:pPr>
        <w:rPr>
          <w:rFonts w:eastAsia="新宋体"/>
        </w:rPr>
      </w:pPr>
    </w:p>
    <w:p w:rsidR="008431D2" w:rsidRDefault="00E40181">
      <w:pPr>
        <w:pStyle w:val="4"/>
        <w:spacing w:before="156" w:after="156"/>
      </w:pPr>
      <w:r>
        <w:rPr>
          <w:rFonts w:hint="eastAsia"/>
        </w:rPr>
        <w:t>5.1.4</w:t>
      </w:r>
      <w:r>
        <w:rPr>
          <w:rFonts w:hint="eastAsia"/>
        </w:rPr>
        <w:t>删除存储空间上的列</w:t>
      </w:r>
    </w:p>
    <w:p w:rsidR="008431D2" w:rsidRDefault="00E40181">
      <w:pPr>
        <w:pStyle w:val="a6"/>
        <w:rPr>
          <w:rFonts w:eastAsia="新宋体"/>
        </w:rPr>
      </w:pPr>
      <w:r>
        <w:rPr>
          <w:rFonts w:hint="eastAsia"/>
        </w:rPr>
        <w:t>删除列时不用指定存储空间名。</w:t>
      </w:r>
      <w:r>
        <w:rPr>
          <w:rFonts w:eastAsia="新宋体" w:hint="eastAsia"/>
        </w:rPr>
        <w:t>要删除的列必须是存在的列。</w:t>
      </w:r>
    </w:p>
    <w:p w:rsidR="008431D2" w:rsidRDefault="008431D2">
      <w:pPr>
        <w:rPr>
          <w:rFonts w:eastAsia="新宋体"/>
        </w:rPr>
      </w:pPr>
    </w:p>
    <w:p w:rsidR="008431D2" w:rsidRDefault="00E40181">
      <w:pPr>
        <w:pStyle w:val="af5"/>
        <w:numPr>
          <w:ilvl w:val="0"/>
          <w:numId w:val="8"/>
        </w:numPr>
        <w:spacing w:before="156" w:after="78"/>
      </w:pPr>
      <w:r>
        <w:rPr>
          <w:rFonts w:hint="eastAsia"/>
        </w:rPr>
        <w:t>删除一列：</w:t>
      </w:r>
    </w:p>
    <w:p w:rsidR="008431D2" w:rsidRDefault="00E40181">
      <w:pPr>
        <w:pStyle w:val="a6"/>
      </w:pPr>
      <w:r>
        <w:t xml:space="preserve">ALTER TABLE </w:t>
      </w:r>
      <w:r>
        <w:rPr>
          <w:rFonts w:hint="eastAsia"/>
        </w:rPr>
        <w:t>&lt;</w:t>
      </w:r>
      <w:r>
        <w:rPr>
          <w:rFonts w:hint="eastAsia"/>
        </w:rPr>
        <w:t>表名</w:t>
      </w:r>
      <w:r>
        <w:rPr>
          <w:rFonts w:hint="eastAsia"/>
        </w:rPr>
        <w:t>&gt;</w:t>
      </w:r>
      <w:r>
        <w:t xml:space="preserve"> DROP &lt;</w:t>
      </w:r>
      <w:r>
        <w:rPr>
          <w:rFonts w:hint="eastAsia"/>
        </w:rPr>
        <w:t>列名</w:t>
      </w:r>
      <w:r>
        <w:t>&gt;</w:t>
      </w:r>
    </w:p>
    <w:p w:rsidR="008431D2" w:rsidRDefault="00E40181">
      <w:pPr>
        <w:pStyle w:val="af5"/>
        <w:numPr>
          <w:ilvl w:val="0"/>
          <w:numId w:val="8"/>
        </w:numPr>
        <w:spacing w:before="156" w:after="78"/>
      </w:pPr>
      <w:r>
        <w:rPr>
          <w:rFonts w:hint="eastAsia"/>
        </w:rPr>
        <w:t>删除多列：</w:t>
      </w:r>
    </w:p>
    <w:p w:rsidR="008431D2" w:rsidRDefault="00E40181">
      <w:pPr>
        <w:pStyle w:val="a6"/>
      </w:pPr>
      <w:r>
        <w:t xml:space="preserve">ALTER TABLE </w:t>
      </w:r>
      <w:r>
        <w:rPr>
          <w:rFonts w:hint="eastAsia"/>
        </w:rPr>
        <w:t>&lt;</w:t>
      </w:r>
      <w:r>
        <w:rPr>
          <w:rFonts w:hint="eastAsia"/>
        </w:rPr>
        <w:t>表名</w:t>
      </w:r>
      <w:r>
        <w:rPr>
          <w:rFonts w:hint="eastAsia"/>
        </w:rPr>
        <w:t>&gt;</w:t>
      </w:r>
      <w:r>
        <w:t>DROP &lt;</w:t>
      </w:r>
      <w:r>
        <w:rPr>
          <w:rFonts w:hint="eastAsia"/>
        </w:rPr>
        <w:t>列名</w:t>
      </w:r>
      <w:r>
        <w:rPr>
          <w:rFonts w:hint="eastAsia"/>
        </w:rPr>
        <w:t>1</w:t>
      </w:r>
      <w:r>
        <w:t>&gt;</w:t>
      </w:r>
      <w:r>
        <w:rPr>
          <w:rFonts w:hint="eastAsia"/>
        </w:rPr>
        <w:t>,</w:t>
      </w:r>
      <w:r>
        <w:t>…</w:t>
      </w:r>
      <w:r>
        <w:rPr>
          <w:rFonts w:hint="eastAsia"/>
        </w:rPr>
        <w:t>,</w:t>
      </w:r>
      <w:r>
        <w:t>&lt;</w:t>
      </w:r>
      <w:r>
        <w:rPr>
          <w:rFonts w:hint="eastAsia"/>
        </w:rPr>
        <w:t>列名</w:t>
      </w:r>
      <w:r>
        <w:rPr>
          <w:rFonts w:hint="eastAsia"/>
        </w:rPr>
        <w:t>N</w:t>
      </w:r>
      <w:r>
        <w:t>&gt;</w:t>
      </w:r>
    </w:p>
    <w:p w:rsidR="008431D2" w:rsidRDefault="00E40181">
      <w:pPr>
        <w:pStyle w:val="af5"/>
        <w:spacing w:before="156" w:after="78"/>
      </w:pPr>
      <w:r>
        <w:rPr>
          <w:rFonts w:hint="eastAsia"/>
        </w:rPr>
        <w:t>例如：</w:t>
      </w:r>
    </w:p>
    <w:tbl>
      <w:tblPr>
        <w:tblW w:w="8522" w:type="dxa"/>
        <w:tblInd w:w="108" w:type="dxa"/>
        <w:tblLayout w:type="fixed"/>
        <w:tblLook w:val="04A0" w:firstRow="1" w:lastRow="0" w:firstColumn="1" w:lastColumn="0" w:noHBand="0" w:noVBand="1"/>
      </w:tblPr>
      <w:tblGrid>
        <w:gridCol w:w="1985"/>
        <w:gridCol w:w="6537"/>
      </w:tblGrid>
      <w:tr w:rsidR="008431D2">
        <w:trPr>
          <w:trHeight w:val="245"/>
        </w:trPr>
        <w:tc>
          <w:tcPr>
            <w:tcW w:w="198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ALTER TABLE</w:t>
            </w:r>
          </w:p>
        </w:tc>
        <w:tc>
          <w:tcPr>
            <w:tcW w:w="6537" w:type="dxa"/>
          </w:tcPr>
          <w:p w:rsidR="008431D2" w:rsidRDefault="00E40181">
            <w:pPr>
              <w:rPr>
                <w:rFonts w:ascii="仿宋" w:eastAsia="仿宋" w:hAnsi="仿宋" w:cs="仿宋"/>
                <w:sz w:val="18"/>
                <w:szCs w:val="18"/>
              </w:rPr>
            </w:pPr>
            <w:r>
              <w:rPr>
                <w:rFonts w:ascii="仿宋" w:eastAsia="仿宋" w:hAnsi="仿宋" w:cs="仿宋" w:hint="eastAsia"/>
                <w:sz w:val="18"/>
                <w:szCs w:val="18"/>
              </w:rPr>
              <w:t>STUDENT</w:t>
            </w:r>
          </w:p>
        </w:tc>
      </w:tr>
      <w:tr w:rsidR="008431D2">
        <w:trPr>
          <w:trHeight w:val="245"/>
        </w:trPr>
        <w:tc>
          <w:tcPr>
            <w:tcW w:w="198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DROP</w:t>
            </w:r>
          </w:p>
        </w:tc>
        <w:tc>
          <w:tcPr>
            <w:tcW w:w="6537" w:type="dxa"/>
          </w:tcPr>
          <w:p w:rsidR="008431D2" w:rsidRDefault="00E40181">
            <w:pPr>
              <w:rPr>
                <w:rFonts w:ascii="仿宋" w:eastAsia="仿宋" w:hAnsi="仿宋" w:cs="仿宋"/>
                <w:sz w:val="18"/>
                <w:szCs w:val="18"/>
              </w:rPr>
            </w:pPr>
            <w:r>
              <w:rPr>
                <w:rFonts w:ascii="仿宋" w:eastAsia="仿宋" w:hAnsi="仿宋" w:cs="仿宋" w:hint="eastAsia"/>
                <w:sz w:val="18"/>
                <w:szCs w:val="18"/>
              </w:rPr>
              <w:t>COL1</w:t>
            </w:r>
          </w:p>
        </w:tc>
      </w:tr>
    </w:tbl>
    <w:p w:rsidR="008431D2" w:rsidRDefault="008431D2">
      <w:pPr>
        <w:rPr>
          <w:rFonts w:eastAsia="新宋体"/>
        </w:rPr>
      </w:pPr>
    </w:p>
    <w:p w:rsidR="008431D2" w:rsidRDefault="00E40181">
      <w:pPr>
        <w:pStyle w:val="31"/>
        <w:spacing w:before="156"/>
      </w:pPr>
      <w:bookmarkStart w:id="129" w:name="_Toc403566310"/>
      <w:r>
        <w:rPr>
          <w:rFonts w:hint="eastAsia"/>
        </w:rPr>
        <w:t xml:space="preserve">5.2 </w:t>
      </w:r>
      <w:r>
        <w:rPr>
          <w:rFonts w:hint="eastAsia"/>
        </w:rPr>
        <w:t>删除存储空间</w:t>
      </w:r>
      <w:bookmarkEnd w:id="129"/>
    </w:p>
    <w:p w:rsidR="008431D2" w:rsidRDefault="00E40181">
      <w:pPr>
        <w:pStyle w:val="af5"/>
        <w:spacing w:before="156" w:after="78"/>
      </w:pPr>
      <w:r>
        <w:rPr>
          <w:rFonts w:hint="eastAsia"/>
        </w:rPr>
        <w:t>语法格式：</w:t>
      </w:r>
    </w:p>
    <w:p w:rsidR="008431D2" w:rsidRDefault="00E40181">
      <w:pPr>
        <w:pStyle w:val="a6"/>
      </w:pPr>
      <w:r>
        <w:rPr>
          <w:rFonts w:hint="eastAsia"/>
        </w:rPr>
        <w:t>DROPSTORAGESPACE  &lt;</w:t>
      </w:r>
      <w:r>
        <w:rPr>
          <w:rFonts w:hint="eastAsia"/>
        </w:rPr>
        <w:t>存储空间名</w:t>
      </w:r>
      <w:r>
        <w:rPr>
          <w:rFonts w:hint="eastAsia"/>
        </w:rPr>
        <w:t>&gt;</w:t>
      </w:r>
      <w:r>
        <w:t xml:space="preserve"> on table </w:t>
      </w:r>
      <w:r>
        <w:rPr>
          <w:rFonts w:hint="eastAsia"/>
        </w:rPr>
        <w:t>&lt;</w:t>
      </w:r>
      <w:r>
        <w:rPr>
          <w:rFonts w:hint="eastAsia"/>
        </w:rPr>
        <w:t>表名</w:t>
      </w:r>
      <w:r>
        <w:rPr>
          <w:rFonts w:hint="eastAsia"/>
        </w:rPr>
        <w:t>&gt;</w:t>
      </w:r>
    </w:p>
    <w:p w:rsidR="008431D2" w:rsidRDefault="00E40181">
      <w:pPr>
        <w:pStyle w:val="af5"/>
        <w:spacing w:before="156" w:after="78"/>
      </w:pPr>
      <w:r>
        <w:rPr>
          <w:rFonts w:hint="eastAsia"/>
        </w:rPr>
        <w:t>说明：</w:t>
      </w:r>
    </w:p>
    <w:p w:rsidR="008431D2" w:rsidRDefault="00E40181">
      <w:pPr>
        <w:pStyle w:val="a6"/>
      </w:pPr>
      <w:r>
        <w:rPr>
          <w:rFonts w:hint="eastAsia"/>
        </w:rPr>
        <w:t>存储空间上必须没有任何列，才能进行</w:t>
      </w:r>
      <w:r>
        <w:rPr>
          <w:rFonts w:hint="eastAsia"/>
        </w:rPr>
        <w:t>DROP</w:t>
      </w:r>
      <w:r>
        <w:rPr>
          <w:rFonts w:hint="eastAsia"/>
        </w:rPr>
        <w:t>操作。</w:t>
      </w:r>
      <w:r>
        <w:rPr>
          <w:rFonts w:hint="eastAsia"/>
        </w:rPr>
        <w:t>DROP</w:t>
      </w:r>
      <w:r>
        <w:rPr>
          <w:rFonts w:hint="eastAsia"/>
        </w:rPr>
        <w:t>后，相应的文件还存在，但是该文件与该表已经没有任何关系。</w:t>
      </w:r>
    </w:p>
    <w:p w:rsidR="008431D2" w:rsidRDefault="00E40181">
      <w:pPr>
        <w:pStyle w:val="af5"/>
        <w:spacing w:before="156" w:after="78"/>
      </w:pPr>
      <w:r>
        <w:rPr>
          <w:rFonts w:hint="eastAsia"/>
        </w:rPr>
        <w:t>例如：</w:t>
      </w:r>
    </w:p>
    <w:tbl>
      <w:tblPr>
        <w:tblW w:w="8522" w:type="dxa"/>
        <w:tblInd w:w="108" w:type="dxa"/>
        <w:tblLayout w:type="fixed"/>
        <w:tblLook w:val="04A0" w:firstRow="1" w:lastRow="0" w:firstColumn="1" w:lastColumn="0" w:noHBand="0" w:noVBand="1"/>
      </w:tblPr>
      <w:tblGrid>
        <w:gridCol w:w="2775"/>
        <w:gridCol w:w="5747"/>
      </w:tblGrid>
      <w:tr w:rsidR="008431D2">
        <w:trPr>
          <w:trHeight w:val="245"/>
        </w:trPr>
        <w:tc>
          <w:tcPr>
            <w:tcW w:w="277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DROP STORAGESPACE</w:t>
            </w:r>
          </w:p>
        </w:tc>
        <w:tc>
          <w:tcPr>
            <w:tcW w:w="5747" w:type="dxa"/>
          </w:tcPr>
          <w:p w:rsidR="008431D2" w:rsidRDefault="00E40181">
            <w:pPr>
              <w:rPr>
                <w:rFonts w:ascii="仿宋" w:eastAsia="仿宋" w:hAnsi="仿宋" w:cs="仿宋"/>
                <w:sz w:val="18"/>
                <w:szCs w:val="18"/>
              </w:rPr>
            </w:pPr>
            <w:r>
              <w:rPr>
                <w:rFonts w:ascii="仿宋" w:eastAsia="仿宋" w:hAnsi="仿宋" w:cs="仿宋" w:hint="eastAsia"/>
                <w:sz w:val="18"/>
                <w:szCs w:val="18"/>
              </w:rPr>
              <w:t>S1</w:t>
            </w:r>
          </w:p>
        </w:tc>
      </w:tr>
      <w:tr w:rsidR="008431D2">
        <w:trPr>
          <w:trHeight w:val="245"/>
        </w:trPr>
        <w:tc>
          <w:tcPr>
            <w:tcW w:w="277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ON TABLE</w:t>
            </w:r>
          </w:p>
        </w:tc>
        <w:tc>
          <w:tcPr>
            <w:tcW w:w="5747" w:type="dxa"/>
          </w:tcPr>
          <w:p w:rsidR="008431D2" w:rsidRDefault="00E40181">
            <w:pPr>
              <w:rPr>
                <w:rFonts w:ascii="仿宋" w:eastAsia="仿宋" w:hAnsi="仿宋" w:cs="仿宋"/>
                <w:sz w:val="18"/>
                <w:szCs w:val="18"/>
              </w:rPr>
            </w:pPr>
            <w:r>
              <w:rPr>
                <w:rFonts w:ascii="仿宋" w:eastAsia="仿宋" w:hAnsi="仿宋" w:cs="仿宋" w:hint="eastAsia"/>
                <w:sz w:val="18"/>
                <w:szCs w:val="18"/>
              </w:rPr>
              <w:t>STUDENT</w:t>
            </w:r>
          </w:p>
        </w:tc>
      </w:tr>
    </w:tbl>
    <w:p w:rsidR="008431D2" w:rsidRDefault="008431D2">
      <w:pPr>
        <w:rPr>
          <w:rFonts w:eastAsia="新宋体"/>
        </w:rPr>
      </w:pPr>
    </w:p>
    <w:p w:rsidR="008431D2" w:rsidRDefault="00E40181">
      <w:pPr>
        <w:pStyle w:val="23"/>
        <w:spacing w:before="156" w:after="156"/>
      </w:pPr>
      <w:bookmarkStart w:id="130" w:name="_Toc403566311"/>
      <w:r>
        <w:rPr>
          <w:rFonts w:hint="eastAsia"/>
        </w:rPr>
        <w:t>6</w:t>
      </w:r>
      <w:r>
        <w:rPr>
          <w:rFonts w:hint="eastAsia"/>
        </w:rPr>
        <w:t>、索引空间定义语句</w:t>
      </w:r>
      <w:bookmarkEnd w:id="130"/>
    </w:p>
    <w:p w:rsidR="008431D2" w:rsidRDefault="00E40181">
      <w:pPr>
        <w:pStyle w:val="31"/>
        <w:spacing w:before="156"/>
      </w:pPr>
      <w:bookmarkStart w:id="131" w:name="_Toc403566312"/>
      <w:r>
        <w:rPr>
          <w:rFonts w:hint="eastAsia"/>
        </w:rPr>
        <w:t xml:space="preserve">6.1 </w:t>
      </w:r>
      <w:r>
        <w:rPr>
          <w:rFonts w:hint="eastAsia"/>
        </w:rPr>
        <w:t>创建一个索引空间</w:t>
      </w:r>
      <w:bookmarkEnd w:id="131"/>
    </w:p>
    <w:p w:rsidR="008431D2" w:rsidRDefault="00E40181">
      <w:pPr>
        <w:pStyle w:val="af5"/>
        <w:spacing w:before="156" w:after="78"/>
      </w:pPr>
      <w:r>
        <w:rPr>
          <w:rFonts w:hint="eastAsia"/>
        </w:rPr>
        <w:t>语法格式：</w:t>
      </w:r>
    </w:p>
    <w:p w:rsidR="008431D2" w:rsidRDefault="00E40181">
      <w:pPr>
        <w:pStyle w:val="a6"/>
      </w:pPr>
      <w:r>
        <w:rPr>
          <w:rFonts w:hint="eastAsia"/>
        </w:rPr>
        <w:t>CREATE INDEXSPACE &lt;</w:t>
      </w:r>
      <w:r>
        <w:rPr>
          <w:rFonts w:hint="eastAsia"/>
        </w:rPr>
        <w:t>索引空间名</w:t>
      </w:r>
      <w:r>
        <w:rPr>
          <w:rFonts w:hint="eastAsia"/>
        </w:rPr>
        <w:t>&gt;</w:t>
      </w:r>
    </w:p>
    <w:p w:rsidR="008431D2" w:rsidRDefault="00E40181">
      <w:pPr>
        <w:pStyle w:val="a6"/>
      </w:pPr>
      <w:r>
        <w:rPr>
          <w:rFonts w:hint="eastAsia"/>
        </w:rPr>
        <w:tab/>
        <w:t>ON TABLE &lt;</w:t>
      </w:r>
      <w:r>
        <w:rPr>
          <w:rFonts w:hint="eastAsia"/>
        </w:rPr>
        <w:t>表名</w:t>
      </w:r>
      <w:r>
        <w:rPr>
          <w:rFonts w:hint="eastAsia"/>
        </w:rPr>
        <w:t>&gt;</w:t>
      </w:r>
    </w:p>
    <w:p w:rsidR="008431D2" w:rsidRDefault="00E40181">
      <w:pPr>
        <w:pStyle w:val="31"/>
        <w:spacing w:before="156"/>
      </w:pPr>
      <w:bookmarkStart w:id="132" w:name="_Toc403566313"/>
      <w:r>
        <w:rPr>
          <w:rFonts w:hint="eastAsia"/>
        </w:rPr>
        <w:lastRenderedPageBreak/>
        <w:t xml:space="preserve">6.2 </w:t>
      </w:r>
      <w:r>
        <w:rPr>
          <w:rFonts w:hint="eastAsia"/>
        </w:rPr>
        <w:t>修改一个或多个索引的索引空间位置</w:t>
      </w:r>
      <w:bookmarkEnd w:id="132"/>
    </w:p>
    <w:p w:rsidR="008431D2" w:rsidRDefault="00E40181">
      <w:pPr>
        <w:pStyle w:val="af5"/>
        <w:spacing w:before="156" w:after="78"/>
      </w:pPr>
      <w:r>
        <w:rPr>
          <w:rFonts w:hint="eastAsia"/>
        </w:rPr>
        <w:t>语法格式：</w:t>
      </w:r>
    </w:p>
    <w:p w:rsidR="008431D2" w:rsidRDefault="00E40181">
      <w:pPr>
        <w:pStyle w:val="a6"/>
      </w:pPr>
      <w:r>
        <w:rPr>
          <w:rFonts w:hint="eastAsia"/>
        </w:rPr>
        <w:t>DBUM MOVE INTO INDEXSPACE &lt;</w:t>
      </w:r>
      <w:r>
        <w:rPr>
          <w:rFonts w:hint="eastAsia"/>
        </w:rPr>
        <w:t>索引空间名</w:t>
      </w:r>
      <w:r>
        <w:rPr>
          <w:rFonts w:hint="eastAsia"/>
        </w:rPr>
        <w:t>&gt;</w:t>
      </w:r>
    </w:p>
    <w:p w:rsidR="008431D2" w:rsidRDefault="00E40181">
      <w:pPr>
        <w:pStyle w:val="a6"/>
      </w:pPr>
      <w:r>
        <w:rPr>
          <w:rFonts w:hint="eastAsia"/>
        </w:rPr>
        <w:tab/>
        <w:t>&lt;</w:t>
      </w:r>
      <w:r>
        <w:rPr>
          <w:rFonts w:hint="eastAsia"/>
        </w:rPr>
        <w:t>索引列名</w:t>
      </w:r>
      <w:r>
        <w:rPr>
          <w:rFonts w:hint="eastAsia"/>
        </w:rPr>
        <w:t>&gt;[,&lt;</w:t>
      </w:r>
      <w:r>
        <w:rPr>
          <w:rFonts w:hint="eastAsia"/>
        </w:rPr>
        <w:t>索引列名</w:t>
      </w:r>
      <w:r>
        <w:rPr>
          <w:rFonts w:hint="eastAsia"/>
        </w:rPr>
        <w:t>&gt;</w:t>
      </w:r>
      <w:r>
        <w:t>…</w:t>
      </w:r>
      <w:r>
        <w:rPr>
          <w:rFonts w:hint="eastAsia"/>
        </w:rPr>
        <w:t xml:space="preserve"> ] </w:t>
      </w:r>
    </w:p>
    <w:p w:rsidR="008431D2" w:rsidRDefault="00E40181">
      <w:pPr>
        <w:pStyle w:val="a6"/>
      </w:pPr>
      <w:r>
        <w:rPr>
          <w:rFonts w:hint="eastAsia"/>
        </w:rPr>
        <w:tab/>
      </w:r>
      <w:r>
        <w:rPr>
          <w:rFonts w:hint="eastAsia"/>
        </w:rPr>
        <w:t>ON TABLE &lt;</w:t>
      </w:r>
      <w:r>
        <w:rPr>
          <w:rFonts w:hint="eastAsia"/>
        </w:rPr>
        <w:t>表名</w:t>
      </w:r>
      <w:r>
        <w:rPr>
          <w:rFonts w:hint="eastAsia"/>
        </w:rPr>
        <w:t>&gt;</w:t>
      </w:r>
    </w:p>
    <w:p w:rsidR="008431D2" w:rsidRDefault="00E40181">
      <w:pPr>
        <w:pStyle w:val="af5"/>
        <w:spacing w:before="156" w:after="78"/>
      </w:pPr>
      <w:r>
        <w:rPr>
          <w:rFonts w:hint="eastAsia"/>
        </w:rPr>
        <w:t>例如：</w:t>
      </w:r>
    </w:p>
    <w:tbl>
      <w:tblPr>
        <w:tblW w:w="8522" w:type="dxa"/>
        <w:tblInd w:w="108" w:type="dxa"/>
        <w:tblLayout w:type="fixed"/>
        <w:tblLook w:val="04A0" w:firstRow="1" w:lastRow="0" w:firstColumn="1" w:lastColumn="0" w:noHBand="0" w:noVBand="1"/>
      </w:tblPr>
      <w:tblGrid>
        <w:gridCol w:w="2775"/>
        <w:gridCol w:w="5747"/>
      </w:tblGrid>
      <w:tr w:rsidR="008431D2">
        <w:trPr>
          <w:trHeight w:val="245"/>
        </w:trPr>
        <w:tc>
          <w:tcPr>
            <w:tcW w:w="277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CREATE INDEXSPACE</w:t>
            </w:r>
          </w:p>
        </w:tc>
        <w:tc>
          <w:tcPr>
            <w:tcW w:w="5747" w:type="dxa"/>
          </w:tcPr>
          <w:p w:rsidR="008431D2" w:rsidRDefault="00E40181">
            <w:pPr>
              <w:rPr>
                <w:rFonts w:ascii="仿宋" w:eastAsia="仿宋" w:hAnsi="仿宋" w:cs="仿宋"/>
                <w:sz w:val="18"/>
                <w:szCs w:val="18"/>
              </w:rPr>
            </w:pPr>
            <w:r>
              <w:rPr>
                <w:rFonts w:ascii="仿宋" w:eastAsia="仿宋" w:hAnsi="仿宋" w:cs="仿宋" w:hint="eastAsia"/>
                <w:sz w:val="18"/>
                <w:szCs w:val="18"/>
              </w:rPr>
              <w:t>姓名</w:t>
            </w:r>
          </w:p>
        </w:tc>
      </w:tr>
      <w:tr w:rsidR="008431D2">
        <w:trPr>
          <w:trHeight w:val="245"/>
        </w:trPr>
        <w:tc>
          <w:tcPr>
            <w:tcW w:w="277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ON TABLE</w:t>
            </w:r>
          </w:p>
        </w:tc>
        <w:tc>
          <w:tcPr>
            <w:tcW w:w="5747" w:type="dxa"/>
          </w:tcPr>
          <w:p w:rsidR="008431D2" w:rsidRDefault="00E40181">
            <w:pPr>
              <w:rPr>
                <w:rFonts w:ascii="仿宋" w:eastAsia="仿宋" w:hAnsi="仿宋" w:cs="仿宋"/>
                <w:sz w:val="18"/>
                <w:szCs w:val="18"/>
              </w:rPr>
            </w:pPr>
            <w:r>
              <w:rPr>
                <w:rFonts w:ascii="仿宋" w:eastAsia="仿宋" w:hAnsi="仿宋" w:cs="仿宋" w:hint="eastAsia"/>
                <w:sz w:val="18"/>
                <w:szCs w:val="18"/>
              </w:rPr>
              <w:t>STUDENT</w:t>
            </w:r>
          </w:p>
        </w:tc>
      </w:tr>
    </w:tbl>
    <w:p w:rsidR="008431D2" w:rsidRDefault="008431D2">
      <w:pPr>
        <w:rPr>
          <w:rFonts w:eastAsia="新宋体"/>
        </w:rPr>
      </w:pPr>
    </w:p>
    <w:tbl>
      <w:tblPr>
        <w:tblW w:w="8522" w:type="dxa"/>
        <w:tblInd w:w="108" w:type="dxa"/>
        <w:tblLayout w:type="fixed"/>
        <w:tblLook w:val="04A0" w:firstRow="1" w:lastRow="0" w:firstColumn="1" w:lastColumn="0" w:noHBand="0" w:noVBand="1"/>
      </w:tblPr>
      <w:tblGrid>
        <w:gridCol w:w="2775"/>
        <w:gridCol w:w="5747"/>
      </w:tblGrid>
      <w:tr w:rsidR="008431D2">
        <w:trPr>
          <w:trHeight w:val="245"/>
        </w:trPr>
        <w:tc>
          <w:tcPr>
            <w:tcW w:w="277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DBUM MOVE INTO INDEXSPACE</w:t>
            </w:r>
          </w:p>
        </w:tc>
        <w:tc>
          <w:tcPr>
            <w:tcW w:w="5747" w:type="dxa"/>
          </w:tcPr>
          <w:p w:rsidR="008431D2" w:rsidRDefault="00E40181">
            <w:pPr>
              <w:rPr>
                <w:rFonts w:ascii="仿宋" w:eastAsia="仿宋" w:hAnsi="仿宋" w:cs="仿宋"/>
                <w:sz w:val="18"/>
                <w:szCs w:val="18"/>
              </w:rPr>
            </w:pPr>
            <w:r>
              <w:rPr>
                <w:rFonts w:ascii="仿宋" w:eastAsia="仿宋" w:hAnsi="仿宋" w:cs="仿宋" w:hint="eastAsia"/>
                <w:sz w:val="18"/>
                <w:szCs w:val="18"/>
              </w:rPr>
              <w:t>姓名</w:t>
            </w:r>
          </w:p>
        </w:tc>
      </w:tr>
      <w:tr w:rsidR="008431D2">
        <w:trPr>
          <w:trHeight w:val="245"/>
        </w:trPr>
        <w:tc>
          <w:tcPr>
            <w:tcW w:w="2775" w:type="dxa"/>
          </w:tcPr>
          <w:p w:rsidR="008431D2" w:rsidRDefault="008431D2">
            <w:pPr>
              <w:wordWrap w:val="0"/>
              <w:jc w:val="right"/>
              <w:rPr>
                <w:rFonts w:ascii="仿宋" w:eastAsia="仿宋" w:hAnsi="仿宋" w:cs="仿宋"/>
                <w:b/>
                <w:bCs/>
                <w:sz w:val="18"/>
                <w:szCs w:val="18"/>
              </w:rPr>
            </w:pPr>
          </w:p>
        </w:tc>
        <w:tc>
          <w:tcPr>
            <w:tcW w:w="5747" w:type="dxa"/>
          </w:tcPr>
          <w:p w:rsidR="008431D2" w:rsidRDefault="00E40181">
            <w:pPr>
              <w:rPr>
                <w:rFonts w:ascii="仿宋" w:eastAsia="仿宋" w:hAnsi="仿宋" w:cs="仿宋"/>
                <w:sz w:val="18"/>
                <w:szCs w:val="18"/>
              </w:rPr>
            </w:pPr>
            <w:r>
              <w:rPr>
                <w:rFonts w:ascii="仿宋" w:eastAsia="仿宋" w:hAnsi="仿宋" w:cs="仿宋" w:hint="eastAsia"/>
                <w:sz w:val="18"/>
                <w:szCs w:val="18"/>
              </w:rPr>
              <w:t>NAME</w:t>
            </w:r>
          </w:p>
        </w:tc>
      </w:tr>
      <w:tr w:rsidR="008431D2">
        <w:trPr>
          <w:trHeight w:val="245"/>
        </w:trPr>
        <w:tc>
          <w:tcPr>
            <w:tcW w:w="277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ON TABLE</w:t>
            </w:r>
          </w:p>
        </w:tc>
        <w:tc>
          <w:tcPr>
            <w:tcW w:w="5747" w:type="dxa"/>
          </w:tcPr>
          <w:p w:rsidR="008431D2" w:rsidRDefault="00E40181">
            <w:pPr>
              <w:rPr>
                <w:rFonts w:ascii="仿宋" w:eastAsia="仿宋" w:hAnsi="仿宋" w:cs="仿宋"/>
                <w:sz w:val="18"/>
                <w:szCs w:val="18"/>
              </w:rPr>
            </w:pPr>
            <w:r>
              <w:rPr>
                <w:rFonts w:ascii="仿宋" w:eastAsia="仿宋" w:hAnsi="仿宋" w:cs="仿宋" w:hint="eastAsia"/>
                <w:sz w:val="18"/>
                <w:szCs w:val="18"/>
              </w:rPr>
              <w:t>STUDENT</w:t>
            </w:r>
          </w:p>
        </w:tc>
      </w:tr>
    </w:tbl>
    <w:p w:rsidR="008431D2" w:rsidRDefault="008431D2">
      <w:pPr>
        <w:rPr>
          <w:rFonts w:eastAsia="新宋体"/>
        </w:rPr>
      </w:pPr>
    </w:p>
    <w:p w:rsidR="008431D2" w:rsidRDefault="008431D2">
      <w:pPr>
        <w:rPr>
          <w:rFonts w:eastAsia="新宋体"/>
        </w:rPr>
      </w:pPr>
    </w:p>
    <w:tbl>
      <w:tblPr>
        <w:tblW w:w="8522" w:type="dxa"/>
        <w:tblInd w:w="108" w:type="dxa"/>
        <w:tblLayout w:type="fixed"/>
        <w:tblLook w:val="04A0" w:firstRow="1" w:lastRow="0" w:firstColumn="1" w:lastColumn="0" w:noHBand="0" w:noVBand="1"/>
      </w:tblPr>
      <w:tblGrid>
        <w:gridCol w:w="2775"/>
        <w:gridCol w:w="5747"/>
      </w:tblGrid>
      <w:tr w:rsidR="008431D2">
        <w:trPr>
          <w:trHeight w:val="245"/>
        </w:trPr>
        <w:tc>
          <w:tcPr>
            <w:tcW w:w="277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CREATE INDEXSPACE</w:t>
            </w:r>
          </w:p>
        </w:tc>
        <w:tc>
          <w:tcPr>
            <w:tcW w:w="5747" w:type="dxa"/>
          </w:tcPr>
          <w:p w:rsidR="008431D2" w:rsidRDefault="00E40181">
            <w:pPr>
              <w:rPr>
                <w:rFonts w:ascii="仿宋" w:eastAsia="仿宋" w:hAnsi="仿宋" w:cs="仿宋"/>
                <w:sz w:val="18"/>
                <w:szCs w:val="18"/>
              </w:rPr>
            </w:pPr>
            <w:r>
              <w:rPr>
                <w:rFonts w:ascii="仿宋" w:eastAsia="仿宋" w:hAnsi="仿宋" w:cs="仿宋" w:hint="eastAsia"/>
                <w:sz w:val="18"/>
                <w:szCs w:val="18"/>
              </w:rPr>
              <w:t>频次</w:t>
            </w:r>
          </w:p>
        </w:tc>
      </w:tr>
      <w:tr w:rsidR="008431D2">
        <w:trPr>
          <w:trHeight w:val="245"/>
        </w:trPr>
        <w:tc>
          <w:tcPr>
            <w:tcW w:w="277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ON TABLE</w:t>
            </w:r>
          </w:p>
        </w:tc>
        <w:tc>
          <w:tcPr>
            <w:tcW w:w="5747" w:type="dxa"/>
          </w:tcPr>
          <w:p w:rsidR="008431D2" w:rsidRDefault="00E40181">
            <w:pPr>
              <w:rPr>
                <w:rFonts w:ascii="仿宋" w:eastAsia="仿宋" w:hAnsi="仿宋" w:cs="仿宋"/>
                <w:sz w:val="18"/>
                <w:szCs w:val="18"/>
              </w:rPr>
            </w:pPr>
            <w:r>
              <w:rPr>
                <w:rFonts w:ascii="仿宋" w:eastAsia="仿宋" w:hAnsi="仿宋" w:cs="仿宋" w:hint="eastAsia"/>
                <w:sz w:val="18"/>
                <w:szCs w:val="18"/>
              </w:rPr>
              <w:t>期刊</w:t>
            </w:r>
          </w:p>
        </w:tc>
      </w:tr>
    </w:tbl>
    <w:p w:rsidR="008431D2" w:rsidRDefault="008431D2">
      <w:pPr>
        <w:rPr>
          <w:rFonts w:eastAsia="新宋体"/>
        </w:rPr>
      </w:pPr>
    </w:p>
    <w:tbl>
      <w:tblPr>
        <w:tblW w:w="8522" w:type="dxa"/>
        <w:tblInd w:w="108" w:type="dxa"/>
        <w:tblLayout w:type="fixed"/>
        <w:tblLook w:val="04A0" w:firstRow="1" w:lastRow="0" w:firstColumn="1" w:lastColumn="0" w:noHBand="0" w:noVBand="1"/>
      </w:tblPr>
      <w:tblGrid>
        <w:gridCol w:w="2775"/>
        <w:gridCol w:w="5747"/>
      </w:tblGrid>
      <w:tr w:rsidR="008431D2">
        <w:trPr>
          <w:trHeight w:val="245"/>
        </w:trPr>
        <w:tc>
          <w:tcPr>
            <w:tcW w:w="277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DBUM MOVE INTO INDEXSPACE</w:t>
            </w:r>
          </w:p>
        </w:tc>
        <w:tc>
          <w:tcPr>
            <w:tcW w:w="5747" w:type="dxa"/>
          </w:tcPr>
          <w:p w:rsidR="008431D2" w:rsidRDefault="00E40181">
            <w:pPr>
              <w:rPr>
                <w:rFonts w:ascii="仿宋" w:eastAsia="仿宋" w:hAnsi="仿宋" w:cs="仿宋"/>
                <w:sz w:val="18"/>
                <w:szCs w:val="18"/>
              </w:rPr>
            </w:pPr>
            <w:r>
              <w:rPr>
                <w:rFonts w:ascii="仿宋" w:eastAsia="仿宋" w:hAnsi="仿宋" w:cs="仿宋" w:hint="eastAsia"/>
                <w:sz w:val="18"/>
                <w:szCs w:val="18"/>
              </w:rPr>
              <w:t>频次</w:t>
            </w:r>
          </w:p>
        </w:tc>
      </w:tr>
      <w:tr w:rsidR="008431D2">
        <w:trPr>
          <w:trHeight w:val="245"/>
        </w:trPr>
        <w:tc>
          <w:tcPr>
            <w:tcW w:w="2775" w:type="dxa"/>
          </w:tcPr>
          <w:p w:rsidR="008431D2" w:rsidRDefault="008431D2">
            <w:pPr>
              <w:wordWrap w:val="0"/>
              <w:jc w:val="right"/>
              <w:rPr>
                <w:rFonts w:ascii="仿宋" w:eastAsia="仿宋" w:hAnsi="仿宋" w:cs="仿宋"/>
                <w:b/>
                <w:bCs/>
                <w:sz w:val="18"/>
                <w:szCs w:val="18"/>
              </w:rPr>
            </w:pPr>
          </w:p>
        </w:tc>
        <w:tc>
          <w:tcPr>
            <w:tcW w:w="5747" w:type="dxa"/>
          </w:tcPr>
          <w:p w:rsidR="008431D2" w:rsidRDefault="00E40181">
            <w:pPr>
              <w:rPr>
                <w:rFonts w:ascii="仿宋" w:eastAsia="仿宋" w:hAnsi="仿宋" w:cs="仿宋"/>
                <w:sz w:val="18"/>
                <w:szCs w:val="18"/>
              </w:rPr>
            </w:pPr>
            <w:r>
              <w:rPr>
                <w:rFonts w:ascii="仿宋" w:eastAsia="仿宋" w:hAnsi="仿宋" w:cs="仿宋" w:hint="eastAsia"/>
                <w:sz w:val="18"/>
                <w:szCs w:val="18"/>
              </w:rPr>
              <w:t>被引频次</w:t>
            </w:r>
            <w:r>
              <w:rPr>
                <w:rFonts w:ascii="仿宋" w:eastAsia="仿宋" w:hAnsi="仿宋" w:cs="仿宋" w:hint="eastAsia"/>
                <w:sz w:val="18"/>
                <w:szCs w:val="18"/>
              </w:rPr>
              <w:t>,</w:t>
            </w:r>
            <w:r>
              <w:rPr>
                <w:rFonts w:ascii="仿宋" w:eastAsia="仿宋" w:hAnsi="仿宋" w:cs="仿宋" w:hint="eastAsia"/>
                <w:sz w:val="18"/>
                <w:szCs w:val="18"/>
              </w:rPr>
              <w:t>他引频次</w:t>
            </w:r>
            <w:r>
              <w:rPr>
                <w:rFonts w:ascii="仿宋" w:eastAsia="仿宋" w:hAnsi="仿宋" w:cs="仿宋" w:hint="eastAsia"/>
                <w:sz w:val="18"/>
                <w:szCs w:val="18"/>
              </w:rPr>
              <w:t>,</w:t>
            </w:r>
            <w:r>
              <w:rPr>
                <w:rFonts w:ascii="仿宋" w:eastAsia="仿宋" w:hAnsi="仿宋" w:cs="仿宋" w:hint="eastAsia"/>
                <w:sz w:val="18"/>
                <w:szCs w:val="18"/>
              </w:rPr>
              <w:t>下载频次</w:t>
            </w:r>
            <w:r>
              <w:rPr>
                <w:rFonts w:ascii="仿宋" w:eastAsia="仿宋" w:hAnsi="仿宋" w:cs="仿宋" w:hint="eastAsia"/>
                <w:sz w:val="18"/>
                <w:szCs w:val="18"/>
              </w:rPr>
              <w:t>,</w:t>
            </w:r>
            <w:r>
              <w:rPr>
                <w:rFonts w:ascii="仿宋" w:eastAsia="仿宋" w:hAnsi="仿宋" w:cs="仿宋" w:hint="eastAsia"/>
                <w:sz w:val="18"/>
                <w:szCs w:val="18"/>
              </w:rPr>
              <w:t>浏览频次</w:t>
            </w:r>
            <w:r>
              <w:rPr>
                <w:rFonts w:ascii="仿宋" w:eastAsia="仿宋" w:hAnsi="仿宋" w:cs="仿宋" w:hint="eastAsia"/>
                <w:sz w:val="18"/>
                <w:szCs w:val="18"/>
              </w:rPr>
              <w:t>,</w:t>
            </w:r>
            <w:r>
              <w:rPr>
                <w:rFonts w:ascii="仿宋" w:eastAsia="仿宋" w:hAnsi="仿宋" w:cs="仿宋" w:hint="eastAsia"/>
                <w:sz w:val="18"/>
                <w:szCs w:val="18"/>
              </w:rPr>
              <w:t>是否高下载</w:t>
            </w:r>
            <w:r>
              <w:rPr>
                <w:rFonts w:ascii="仿宋" w:eastAsia="仿宋" w:hAnsi="仿宋" w:cs="仿宋" w:hint="eastAsia"/>
                <w:sz w:val="18"/>
                <w:szCs w:val="18"/>
              </w:rPr>
              <w:t>,</w:t>
            </w:r>
            <w:r>
              <w:rPr>
                <w:rFonts w:ascii="仿宋" w:eastAsia="仿宋" w:hAnsi="仿宋" w:cs="仿宋" w:hint="eastAsia"/>
                <w:sz w:val="18"/>
                <w:szCs w:val="18"/>
              </w:rPr>
              <w:t>是否高浏览</w:t>
            </w:r>
            <w:r>
              <w:rPr>
                <w:rFonts w:ascii="仿宋" w:eastAsia="仿宋" w:hAnsi="仿宋" w:cs="仿宋" w:hint="eastAsia"/>
                <w:sz w:val="18"/>
                <w:szCs w:val="18"/>
              </w:rPr>
              <w:t>,</w:t>
            </w:r>
            <w:r>
              <w:rPr>
                <w:rFonts w:ascii="仿宋" w:eastAsia="仿宋" w:hAnsi="仿宋" w:cs="仿宋" w:hint="eastAsia"/>
                <w:sz w:val="18"/>
                <w:szCs w:val="18"/>
              </w:rPr>
              <w:t>是否高被引</w:t>
            </w:r>
            <w:r>
              <w:rPr>
                <w:rFonts w:ascii="仿宋" w:eastAsia="仿宋" w:hAnsi="仿宋" w:cs="仿宋" w:hint="eastAsia"/>
                <w:sz w:val="18"/>
                <w:szCs w:val="18"/>
              </w:rPr>
              <w:t>,</w:t>
            </w:r>
            <w:r>
              <w:rPr>
                <w:rFonts w:ascii="仿宋" w:eastAsia="仿宋" w:hAnsi="仿宋" w:cs="仿宋" w:hint="eastAsia"/>
                <w:sz w:val="18"/>
                <w:szCs w:val="18"/>
              </w:rPr>
              <w:t>是否高他引</w:t>
            </w:r>
          </w:p>
        </w:tc>
      </w:tr>
      <w:tr w:rsidR="008431D2">
        <w:trPr>
          <w:trHeight w:val="245"/>
        </w:trPr>
        <w:tc>
          <w:tcPr>
            <w:tcW w:w="277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ON TABLE</w:t>
            </w:r>
          </w:p>
        </w:tc>
        <w:tc>
          <w:tcPr>
            <w:tcW w:w="5747" w:type="dxa"/>
          </w:tcPr>
          <w:p w:rsidR="008431D2" w:rsidRDefault="00E40181">
            <w:pPr>
              <w:rPr>
                <w:rFonts w:ascii="仿宋" w:eastAsia="仿宋" w:hAnsi="仿宋" w:cs="仿宋"/>
                <w:sz w:val="18"/>
                <w:szCs w:val="18"/>
              </w:rPr>
            </w:pPr>
            <w:r>
              <w:rPr>
                <w:rFonts w:ascii="仿宋" w:eastAsia="仿宋" w:hAnsi="仿宋" w:cs="仿宋" w:hint="eastAsia"/>
                <w:sz w:val="18"/>
                <w:szCs w:val="18"/>
              </w:rPr>
              <w:t>期刊</w:t>
            </w:r>
          </w:p>
        </w:tc>
      </w:tr>
    </w:tbl>
    <w:p w:rsidR="008431D2" w:rsidRDefault="008431D2">
      <w:pPr>
        <w:rPr>
          <w:rFonts w:eastAsia="新宋体"/>
        </w:rPr>
      </w:pPr>
    </w:p>
    <w:p w:rsidR="008431D2" w:rsidRDefault="00E40181">
      <w:pPr>
        <w:pStyle w:val="23"/>
        <w:spacing w:before="156" w:after="156"/>
      </w:pPr>
      <w:bookmarkStart w:id="133" w:name="_Toc403566314"/>
      <w:r>
        <w:rPr>
          <w:rFonts w:hint="eastAsia"/>
        </w:rPr>
        <w:t>7</w:t>
      </w:r>
      <w:r>
        <w:rPr>
          <w:rFonts w:hint="eastAsia"/>
        </w:rPr>
        <w:t>、字段映射关系定义语句</w:t>
      </w:r>
      <w:bookmarkEnd w:id="133"/>
    </w:p>
    <w:p w:rsidR="008431D2" w:rsidRDefault="00E40181">
      <w:pPr>
        <w:pStyle w:val="31"/>
        <w:spacing w:before="156"/>
      </w:pPr>
      <w:bookmarkStart w:id="134" w:name="_Toc403566315"/>
      <w:r>
        <w:rPr>
          <w:rFonts w:hint="eastAsia"/>
        </w:rPr>
        <w:t xml:space="preserve">7.1 </w:t>
      </w:r>
      <w:r>
        <w:rPr>
          <w:rFonts w:hint="eastAsia"/>
        </w:rPr>
        <w:t>添加字段映射关系</w:t>
      </w:r>
      <w:bookmarkEnd w:id="134"/>
    </w:p>
    <w:p w:rsidR="008431D2" w:rsidRDefault="00E40181">
      <w:pPr>
        <w:pStyle w:val="af5"/>
        <w:spacing w:before="156" w:after="78"/>
      </w:pPr>
      <w:r>
        <w:rPr>
          <w:rFonts w:hint="eastAsia"/>
        </w:rPr>
        <w:t>语法格式：</w:t>
      </w:r>
    </w:p>
    <w:p w:rsidR="008431D2" w:rsidRDefault="00E40181">
      <w:pPr>
        <w:pStyle w:val="a6"/>
      </w:pPr>
      <w:r>
        <w:t xml:space="preserve">ALTER TABLE </w:t>
      </w:r>
      <w:r>
        <w:rPr>
          <w:rFonts w:hint="eastAsia"/>
        </w:rPr>
        <w:t>&lt;</w:t>
      </w:r>
      <w:r>
        <w:rPr>
          <w:rFonts w:hint="eastAsia"/>
        </w:rPr>
        <w:t>表名</w:t>
      </w:r>
      <w:r>
        <w:rPr>
          <w:rFonts w:hint="eastAsia"/>
        </w:rPr>
        <w:t>&gt;</w:t>
      </w:r>
      <w:r>
        <w:t xml:space="preserve">ADD FIELDMAP </w:t>
      </w:r>
    </w:p>
    <w:p w:rsidR="008431D2" w:rsidRDefault="00E40181">
      <w:pPr>
        <w:pStyle w:val="a6"/>
      </w:pPr>
      <w:r>
        <w:rPr>
          <w:rFonts w:hint="eastAsia"/>
        </w:rPr>
        <w:tab/>
        <w:t>&lt;</w:t>
      </w:r>
      <w:r>
        <w:rPr>
          <w:rFonts w:hint="eastAsia"/>
        </w:rPr>
        <w:t>映射字段名</w:t>
      </w:r>
      <w:r>
        <w:rPr>
          <w:rFonts w:hint="eastAsia"/>
        </w:rPr>
        <w:t>&gt;&lt;</w:t>
      </w:r>
      <w:r>
        <w:rPr>
          <w:rFonts w:hint="eastAsia"/>
        </w:rPr>
        <w:t>源字段名</w:t>
      </w:r>
      <w:r>
        <w:rPr>
          <w:rFonts w:hint="eastAsia"/>
        </w:rPr>
        <w:t>&gt;&lt;</w:t>
      </w:r>
      <w:r>
        <w:rPr>
          <w:rFonts w:hint="eastAsia"/>
        </w:rPr>
        <w:t>权重</w:t>
      </w:r>
      <w:r>
        <w:rPr>
          <w:rFonts w:hint="eastAsia"/>
        </w:rPr>
        <w:t>&gt;</w:t>
      </w:r>
    </w:p>
    <w:p w:rsidR="008431D2" w:rsidRDefault="00E40181">
      <w:pPr>
        <w:pStyle w:val="a6"/>
      </w:pPr>
      <w:r>
        <w:rPr>
          <w:rFonts w:hint="eastAsia"/>
        </w:rPr>
        <w:tab/>
        <w:t>[, &lt;</w:t>
      </w:r>
      <w:r>
        <w:rPr>
          <w:rFonts w:hint="eastAsia"/>
        </w:rPr>
        <w:t>映射字段名</w:t>
      </w:r>
      <w:r>
        <w:rPr>
          <w:rFonts w:hint="eastAsia"/>
        </w:rPr>
        <w:t>&gt;&lt;</w:t>
      </w:r>
      <w:r>
        <w:rPr>
          <w:rFonts w:hint="eastAsia"/>
        </w:rPr>
        <w:t>源字段名</w:t>
      </w:r>
      <w:r>
        <w:rPr>
          <w:rFonts w:hint="eastAsia"/>
        </w:rPr>
        <w:t>&gt;&lt;</w:t>
      </w:r>
      <w:r>
        <w:rPr>
          <w:rFonts w:hint="eastAsia"/>
        </w:rPr>
        <w:t>权重</w:t>
      </w:r>
      <w:r>
        <w:rPr>
          <w:rFonts w:hint="eastAsia"/>
        </w:rPr>
        <w:t>&gt; ]</w:t>
      </w:r>
    </w:p>
    <w:p w:rsidR="008431D2" w:rsidRDefault="00E40181">
      <w:pPr>
        <w:pStyle w:val="a6"/>
      </w:pPr>
      <w:r>
        <w:rPr>
          <w:rFonts w:hint="eastAsia"/>
        </w:rPr>
        <w:tab/>
        <w:t>[, &lt;</w:t>
      </w:r>
      <w:r>
        <w:rPr>
          <w:rFonts w:hint="eastAsia"/>
        </w:rPr>
        <w:t>映射字段名</w:t>
      </w:r>
      <w:r>
        <w:rPr>
          <w:rFonts w:hint="eastAsia"/>
        </w:rPr>
        <w:t>&gt;&lt;</w:t>
      </w:r>
      <w:r>
        <w:rPr>
          <w:rFonts w:hint="eastAsia"/>
        </w:rPr>
        <w:t>源字段名</w:t>
      </w:r>
      <w:r>
        <w:rPr>
          <w:rFonts w:hint="eastAsia"/>
        </w:rPr>
        <w:t>&gt;&lt;</w:t>
      </w:r>
      <w:r>
        <w:rPr>
          <w:rFonts w:hint="eastAsia"/>
        </w:rPr>
        <w:t>权重</w:t>
      </w:r>
      <w:r>
        <w:rPr>
          <w:rFonts w:hint="eastAsia"/>
        </w:rPr>
        <w:t>&gt; ]</w:t>
      </w:r>
    </w:p>
    <w:p w:rsidR="008431D2" w:rsidRDefault="00E40181">
      <w:pPr>
        <w:pStyle w:val="af5"/>
        <w:spacing w:before="156" w:after="78"/>
      </w:pPr>
      <w:r>
        <w:rPr>
          <w:rFonts w:hint="eastAsia"/>
        </w:rPr>
        <w:t>举例：</w:t>
      </w:r>
    </w:p>
    <w:p w:rsidR="008431D2" w:rsidRDefault="00E40181">
      <w:pPr>
        <w:pStyle w:val="a6"/>
      </w:pPr>
      <w:r>
        <w:rPr>
          <w:rFonts w:hint="eastAsia"/>
        </w:rPr>
        <w:t>添加表</w:t>
      </w:r>
      <w:r>
        <w:rPr>
          <w:rFonts w:hint="eastAsia"/>
        </w:rPr>
        <w:t>STUDENT</w:t>
      </w:r>
      <w:r>
        <w:rPr>
          <w:rFonts w:hint="eastAsia"/>
        </w:rPr>
        <w:t>的字段映射关系：源字段</w:t>
      </w:r>
      <w:r>
        <w:rPr>
          <w:rFonts w:hint="eastAsia"/>
        </w:rPr>
        <w:t>NAME</w:t>
      </w:r>
      <w:r>
        <w:rPr>
          <w:rFonts w:hint="eastAsia"/>
        </w:rPr>
        <w:t>映射到字段</w:t>
      </w:r>
      <w:r>
        <w:rPr>
          <w:rFonts w:hint="eastAsia"/>
        </w:rPr>
        <w:t>SNO</w:t>
      </w:r>
      <w:r>
        <w:rPr>
          <w:rFonts w:hint="eastAsia"/>
        </w:rPr>
        <w:t>，权重为</w:t>
      </w:r>
      <w:r>
        <w:rPr>
          <w:rFonts w:hint="eastAsia"/>
        </w:rPr>
        <w:t>1</w:t>
      </w:r>
    </w:p>
    <w:tbl>
      <w:tblPr>
        <w:tblW w:w="8522" w:type="dxa"/>
        <w:tblInd w:w="108" w:type="dxa"/>
        <w:tblLayout w:type="fixed"/>
        <w:tblLook w:val="04A0" w:firstRow="1" w:lastRow="0" w:firstColumn="1" w:lastColumn="0" w:noHBand="0" w:noVBand="1"/>
      </w:tblPr>
      <w:tblGrid>
        <w:gridCol w:w="1985"/>
        <w:gridCol w:w="6537"/>
      </w:tblGrid>
      <w:tr w:rsidR="008431D2">
        <w:trPr>
          <w:trHeight w:val="245"/>
        </w:trPr>
        <w:tc>
          <w:tcPr>
            <w:tcW w:w="198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ALTER TABLE</w:t>
            </w:r>
          </w:p>
        </w:tc>
        <w:tc>
          <w:tcPr>
            <w:tcW w:w="6537" w:type="dxa"/>
          </w:tcPr>
          <w:p w:rsidR="008431D2" w:rsidRDefault="00E40181">
            <w:pPr>
              <w:rPr>
                <w:rFonts w:ascii="仿宋" w:eastAsia="仿宋" w:hAnsi="仿宋" w:cs="仿宋"/>
                <w:sz w:val="18"/>
                <w:szCs w:val="18"/>
              </w:rPr>
            </w:pPr>
            <w:r>
              <w:rPr>
                <w:rFonts w:ascii="仿宋" w:eastAsia="仿宋" w:hAnsi="仿宋" w:cs="仿宋" w:hint="eastAsia"/>
                <w:sz w:val="18"/>
                <w:szCs w:val="18"/>
              </w:rPr>
              <w:t>STUDENT</w:t>
            </w:r>
          </w:p>
        </w:tc>
      </w:tr>
      <w:tr w:rsidR="008431D2">
        <w:trPr>
          <w:trHeight w:val="245"/>
        </w:trPr>
        <w:tc>
          <w:tcPr>
            <w:tcW w:w="198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ADD FIELDMAP</w:t>
            </w:r>
          </w:p>
        </w:tc>
        <w:tc>
          <w:tcPr>
            <w:tcW w:w="6537" w:type="dxa"/>
          </w:tcPr>
          <w:p w:rsidR="008431D2" w:rsidRDefault="00E40181">
            <w:pPr>
              <w:rPr>
                <w:rFonts w:ascii="仿宋" w:eastAsia="仿宋" w:hAnsi="仿宋" w:cs="仿宋"/>
                <w:sz w:val="18"/>
                <w:szCs w:val="18"/>
              </w:rPr>
            </w:pPr>
            <w:r>
              <w:rPr>
                <w:rFonts w:ascii="仿宋" w:eastAsia="仿宋" w:hAnsi="仿宋" w:cs="仿宋" w:hint="eastAsia"/>
                <w:sz w:val="18"/>
                <w:szCs w:val="18"/>
              </w:rPr>
              <w:t>SNO</w:t>
            </w:r>
          </w:p>
        </w:tc>
      </w:tr>
      <w:tr w:rsidR="008431D2">
        <w:trPr>
          <w:trHeight w:val="245"/>
        </w:trPr>
        <w:tc>
          <w:tcPr>
            <w:tcW w:w="1985" w:type="dxa"/>
          </w:tcPr>
          <w:p w:rsidR="008431D2" w:rsidRDefault="008431D2">
            <w:pPr>
              <w:wordWrap w:val="0"/>
              <w:jc w:val="right"/>
              <w:rPr>
                <w:rFonts w:ascii="仿宋" w:eastAsia="仿宋" w:hAnsi="仿宋" w:cs="仿宋"/>
                <w:b/>
                <w:bCs/>
                <w:sz w:val="18"/>
                <w:szCs w:val="18"/>
              </w:rPr>
            </w:pPr>
          </w:p>
        </w:tc>
        <w:tc>
          <w:tcPr>
            <w:tcW w:w="6537" w:type="dxa"/>
          </w:tcPr>
          <w:p w:rsidR="008431D2" w:rsidRDefault="00E40181">
            <w:pPr>
              <w:rPr>
                <w:rFonts w:ascii="仿宋" w:eastAsia="仿宋" w:hAnsi="仿宋" w:cs="仿宋"/>
                <w:sz w:val="18"/>
                <w:szCs w:val="18"/>
              </w:rPr>
            </w:pPr>
            <w:r>
              <w:rPr>
                <w:rFonts w:ascii="仿宋" w:eastAsia="仿宋" w:hAnsi="仿宋" w:cs="仿宋" w:hint="eastAsia"/>
                <w:sz w:val="18"/>
                <w:szCs w:val="18"/>
              </w:rPr>
              <w:t>NAME</w:t>
            </w:r>
          </w:p>
        </w:tc>
      </w:tr>
      <w:tr w:rsidR="008431D2">
        <w:trPr>
          <w:trHeight w:val="70"/>
        </w:trPr>
        <w:tc>
          <w:tcPr>
            <w:tcW w:w="1985" w:type="dxa"/>
          </w:tcPr>
          <w:p w:rsidR="008431D2" w:rsidRDefault="008431D2">
            <w:pPr>
              <w:wordWrap w:val="0"/>
              <w:jc w:val="right"/>
              <w:rPr>
                <w:rFonts w:ascii="仿宋" w:eastAsia="仿宋" w:hAnsi="仿宋" w:cs="仿宋"/>
                <w:b/>
                <w:bCs/>
                <w:sz w:val="18"/>
                <w:szCs w:val="18"/>
              </w:rPr>
            </w:pPr>
          </w:p>
        </w:tc>
        <w:tc>
          <w:tcPr>
            <w:tcW w:w="6537" w:type="dxa"/>
          </w:tcPr>
          <w:p w:rsidR="008431D2" w:rsidRDefault="00E40181">
            <w:pPr>
              <w:rPr>
                <w:rFonts w:ascii="仿宋" w:eastAsia="仿宋" w:hAnsi="仿宋" w:cs="仿宋"/>
                <w:sz w:val="18"/>
                <w:szCs w:val="18"/>
              </w:rPr>
            </w:pPr>
            <w:r>
              <w:rPr>
                <w:rFonts w:ascii="仿宋" w:eastAsia="仿宋" w:hAnsi="仿宋" w:cs="仿宋" w:hint="eastAsia"/>
                <w:sz w:val="18"/>
                <w:szCs w:val="18"/>
              </w:rPr>
              <w:t>1</w:t>
            </w:r>
          </w:p>
        </w:tc>
      </w:tr>
    </w:tbl>
    <w:p w:rsidR="008431D2" w:rsidRDefault="008431D2">
      <w:pPr>
        <w:rPr>
          <w:rFonts w:eastAsia="新宋体"/>
        </w:rPr>
      </w:pPr>
    </w:p>
    <w:p w:rsidR="008431D2" w:rsidRDefault="00E40181">
      <w:pPr>
        <w:pStyle w:val="31"/>
        <w:spacing w:before="156"/>
      </w:pPr>
      <w:bookmarkStart w:id="135" w:name="_Toc403566316"/>
      <w:r>
        <w:rPr>
          <w:rFonts w:hint="eastAsia"/>
        </w:rPr>
        <w:t>7.2</w:t>
      </w:r>
      <w:r>
        <w:rPr>
          <w:rFonts w:hint="eastAsia"/>
        </w:rPr>
        <w:t>删除字段映射关系</w:t>
      </w:r>
      <w:bookmarkEnd w:id="135"/>
    </w:p>
    <w:p w:rsidR="008431D2" w:rsidRDefault="00E40181">
      <w:pPr>
        <w:pStyle w:val="af5"/>
        <w:spacing w:before="156" w:after="78"/>
      </w:pPr>
      <w:r>
        <w:rPr>
          <w:rFonts w:hint="eastAsia"/>
        </w:rPr>
        <w:t>语法格式：</w:t>
      </w:r>
    </w:p>
    <w:p w:rsidR="008431D2" w:rsidRDefault="00E40181">
      <w:pPr>
        <w:pStyle w:val="a6"/>
      </w:pPr>
      <w:r>
        <w:t xml:space="preserve">ALTER TABLE </w:t>
      </w:r>
      <w:r>
        <w:rPr>
          <w:rFonts w:hint="eastAsia"/>
        </w:rPr>
        <w:t>&lt;</w:t>
      </w:r>
      <w:r>
        <w:rPr>
          <w:rFonts w:hint="eastAsia"/>
        </w:rPr>
        <w:t>表名</w:t>
      </w:r>
      <w:r>
        <w:rPr>
          <w:rFonts w:hint="eastAsia"/>
        </w:rPr>
        <w:t>&gt;</w:t>
      </w:r>
      <w:r>
        <w:t xml:space="preserve">DROP FIELDMAP </w:t>
      </w:r>
    </w:p>
    <w:p w:rsidR="008431D2" w:rsidRDefault="00E40181">
      <w:pPr>
        <w:pStyle w:val="a6"/>
      </w:pPr>
      <w:r>
        <w:rPr>
          <w:rFonts w:hint="eastAsia"/>
        </w:rPr>
        <w:lastRenderedPageBreak/>
        <w:tab/>
        <w:t>&lt;</w:t>
      </w:r>
      <w:r>
        <w:rPr>
          <w:rFonts w:hint="eastAsia"/>
        </w:rPr>
        <w:t>映射字段名</w:t>
      </w:r>
      <w:r>
        <w:rPr>
          <w:rFonts w:hint="eastAsia"/>
        </w:rPr>
        <w:t>&gt;&lt;</w:t>
      </w:r>
      <w:r>
        <w:rPr>
          <w:rFonts w:hint="eastAsia"/>
        </w:rPr>
        <w:t>源字段名</w:t>
      </w:r>
      <w:r>
        <w:rPr>
          <w:rFonts w:hint="eastAsia"/>
        </w:rPr>
        <w:t>&gt;</w:t>
      </w:r>
    </w:p>
    <w:p w:rsidR="008431D2" w:rsidRDefault="00E40181">
      <w:pPr>
        <w:pStyle w:val="a6"/>
      </w:pPr>
      <w:r>
        <w:rPr>
          <w:rFonts w:hint="eastAsia"/>
        </w:rPr>
        <w:tab/>
        <w:t>[, &lt;</w:t>
      </w:r>
      <w:r>
        <w:rPr>
          <w:rFonts w:hint="eastAsia"/>
        </w:rPr>
        <w:t>映射字段名</w:t>
      </w:r>
      <w:r>
        <w:rPr>
          <w:rFonts w:hint="eastAsia"/>
        </w:rPr>
        <w:t>&gt;&lt;</w:t>
      </w:r>
      <w:r>
        <w:rPr>
          <w:rFonts w:hint="eastAsia"/>
        </w:rPr>
        <w:t>源字段名</w:t>
      </w:r>
      <w:r>
        <w:rPr>
          <w:rFonts w:hint="eastAsia"/>
        </w:rPr>
        <w:t>&gt;]</w:t>
      </w:r>
    </w:p>
    <w:p w:rsidR="008431D2" w:rsidRDefault="00E40181">
      <w:pPr>
        <w:pStyle w:val="a6"/>
      </w:pPr>
      <w:r>
        <w:rPr>
          <w:rFonts w:hint="eastAsia"/>
        </w:rPr>
        <w:tab/>
        <w:t>[, &lt;</w:t>
      </w:r>
      <w:r>
        <w:rPr>
          <w:rFonts w:hint="eastAsia"/>
        </w:rPr>
        <w:t>映射字段名</w:t>
      </w:r>
      <w:r>
        <w:rPr>
          <w:rFonts w:hint="eastAsia"/>
        </w:rPr>
        <w:t>&gt;&lt;</w:t>
      </w:r>
      <w:r>
        <w:rPr>
          <w:rFonts w:hint="eastAsia"/>
        </w:rPr>
        <w:t>源字段名</w:t>
      </w:r>
      <w:r>
        <w:rPr>
          <w:rFonts w:hint="eastAsia"/>
        </w:rPr>
        <w:t>&gt;]</w:t>
      </w:r>
    </w:p>
    <w:p w:rsidR="008431D2" w:rsidRDefault="00E40181">
      <w:pPr>
        <w:pStyle w:val="af5"/>
        <w:spacing w:before="156" w:after="78"/>
      </w:pPr>
      <w:r>
        <w:rPr>
          <w:rFonts w:hint="eastAsia"/>
        </w:rPr>
        <w:t>举例：</w:t>
      </w:r>
    </w:p>
    <w:p w:rsidR="008431D2" w:rsidRDefault="00E40181">
      <w:pPr>
        <w:pStyle w:val="a6"/>
      </w:pPr>
      <w:r>
        <w:rPr>
          <w:rFonts w:hint="eastAsia"/>
        </w:rPr>
        <w:t>删除表</w:t>
      </w:r>
      <w:r>
        <w:rPr>
          <w:rFonts w:hint="eastAsia"/>
        </w:rPr>
        <w:t>STUDENT</w:t>
      </w:r>
      <w:r>
        <w:rPr>
          <w:rFonts w:hint="eastAsia"/>
        </w:rPr>
        <w:t>中</w:t>
      </w:r>
      <w:r>
        <w:rPr>
          <w:rFonts w:hint="eastAsia"/>
        </w:rPr>
        <w:t>NAME</w:t>
      </w:r>
      <w:r>
        <w:rPr>
          <w:rFonts w:hint="eastAsia"/>
        </w:rPr>
        <w:t>和</w:t>
      </w:r>
      <w:r>
        <w:rPr>
          <w:rFonts w:hint="eastAsia"/>
        </w:rPr>
        <w:t>SNO</w:t>
      </w:r>
      <w:r>
        <w:rPr>
          <w:rFonts w:hint="eastAsia"/>
        </w:rPr>
        <w:t>的字段映射关系</w:t>
      </w:r>
    </w:p>
    <w:tbl>
      <w:tblPr>
        <w:tblW w:w="8522" w:type="dxa"/>
        <w:tblInd w:w="108" w:type="dxa"/>
        <w:tblLayout w:type="fixed"/>
        <w:tblLook w:val="04A0" w:firstRow="1" w:lastRow="0" w:firstColumn="1" w:lastColumn="0" w:noHBand="0" w:noVBand="1"/>
      </w:tblPr>
      <w:tblGrid>
        <w:gridCol w:w="2775"/>
        <w:gridCol w:w="5747"/>
      </w:tblGrid>
      <w:tr w:rsidR="008431D2">
        <w:trPr>
          <w:trHeight w:val="245"/>
        </w:trPr>
        <w:tc>
          <w:tcPr>
            <w:tcW w:w="277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ALTER TABLE</w:t>
            </w:r>
          </w:p>
        </w:tc>
        <w:tc>
          <w:tcPr>
            <w:tcW w:w="5747" w:type="dxa"/>
          </w:tcPr>
          <w:p w:rsidR="008431D2" w:rsidRDefault="00E40181">
            <w:pPr>
              <w:rPr>
                <w:rFonts w:ascii="仿宋" w:eastAsia="仿宋" w:hAnsi="仿宋" w:cs="仿宋"/>
                <w:sz w:val="18"/>
                <w:szCs w:val="18"/>
              </w:rPr>
            </w:pPr>
            <w:r>
              <w:rPr>
                <w:rFonts w:ascii="仿宋" w:eastAsia="仿宋" w:hAnsi="仿宋" w:cs="仿宋" w:hint="eastAsia"/>
                <w:sz w:val="18"/>
                <w:szCs w:val="18"/>
              </w:rPr>
              <w:t>STUDENT</w:t>
            </w:r>
          </w:p>
        </w:tc>
      </w:tr>
      <w:tr w:rsidR="008431D2">
        <w:trPr>
          <w:trHeight w:val="245"/>
        </w:trPr>
        <w:tc>
          <w:tcPr>
            <w:tcW w:w="277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DROP FIELDMAP</w:t>
            </w:r>
          </w:p>
        </w:tc>
        <w:tc>
          <w:tcPr>
            <w:tcW w:w="5747" w:type="dxa"/>
          </w:tcPr>
          <w:p w:rsidR="008431D2" w:rsidRDefault="00E40181">
            <w:pPr>
              <w:rPr>
                <w:rFonts w:ascii="仿宋" w:eastAsia="仿宋" w:hAnsi="仿宋" w:cs="仿宋"/>
                <w:sz w:val="18"/>
                <w:szCs w:val="18"/>
              </w:rPr>
            </w:pPr>
            <w:r>
              <w:rPr>
                <w:rFonts w:ascii="仿宋" w:eastAsia="仿宋" w:hAnsi="仿宋" w:cs="仿宋" w:hint="eastAsia"/>
                <w:sz w:val="18"/>
                <w:szCs w:val="18"/>
              </w:rPr>
              <w:t>SNO</w:t>
            </w:r>
          </w:p>
        </w:tc>
      </w:tr>
      <w:tr w:rsidR="008431D2">
        <w:trPr>
          <w:trHeight w:val="245"/>
        </w:trPr>
        <w:tc>
          <w:tcPr>
            <w:tcW w:w="2775" w:type="dxa"/>
          </w:tcPr>
          <w:p w:rsidR="008431D2" w:rsidRDefault="008431D2">
            <w:pPr>
              <w:wordWrap w:val="0"/>
              <w:jc w:val="right"/>
              <w:rPr>
                <w:rFonts w:ascii="仿宋" w:eastAsia="仿宋" w:hAnsi="仿宋" w:cs="仿宋"/>
                <w:b/>
                <w:bCs/>
                <w:sz w:val="18"/>
                <w:szCs w:val="18"/>
              </w:rPr>
            </w:pPr>
          </w:p>
        </w:tc>
        <w:tc>
          <w:tcPr>
            <w:tcW w:w="5747" w:type="dxa"/>
          </w:tcPr>
          <w:p w:rsidR="008431D2" w:rsidRDefault="00E40181">
            <w:pPr>
              <w:rPr>
                <w:rFonts w:ascii="仿宋" w:eastAsia="仿宋" w:hAnsi="仿宋" w:cs="仿宋"/>
                <w:sz w:val="18"/>
                <w:szCs w:val="18"/>
              </w:rPr>
            </w:pPr>
            <w:r>
              <w:rPr>
                <w:rFonts w:ascii="仿宋" w:eastAsia="仿宋" w:hAnsi="仿宋" w:cs="仿宋" w:hint="eastAsia"/>
                <w:sz w:val="18"/>
                <w:szCs w:val="18"/>
              </w:rPr>
              <w:t>NAME</w:t>
            </w:r>
          </w:p>
        </w:tc>
      </w:tr>
    </w:tbl>
    <w:p w:rsidR="008431D2" w:rsidRDefault="00E40181">
      <w:pPr>
        <w:pStyle w:val="11"/>
        <w:spacing w:before="156" w:after="156"/>
        <w:ind w:left="420"/>
        <w:jc w:val="left"/>
        <w:rPr>
          <w:rFonts w:ascii="黑体" w:hAnsi="黑体" w:cs="黑体"/>
        </w:rPr>
      </w:pPr>
      <w:bookmarkStart w:id="136" w:name="_Toc403566317"/>
      <w:bookmarkStart w:id="137" w:name="_Toc220214363"/>
      <w:r>
        <w:rPr>
          <w:rFonts w:ascii="黑体" w:hAnsi="黑体" w:cs="黑体" w:hint="eastAsia"/>
        </w:rPr>
        <w:lastRenderedPageBreak/>
        <w:t>第五章</w:t>
      </w:r>
      <w:r>
        <w:rPr>
          <w:rFonts w:ascii="黑体" w:hAnsi="黑体" w:cs="黑体" w:hint="eastAsia"/>
        </w:rPr>
        <w:t xml:space="preserve"> KSQL</w:t>
      </w:r>
      <w:r>
        <w:rPr>
          <w:rFonts w:ascii="黑体" w:hAnsi="黑体" w:cs="黑体" w:hint="eastAsia"/>
        </w:rPr>
        <w:t>数据查询语句</w:t>
      </w:r>
      <w:bookmarkEnd w:id="136"/>
      <w:bookmarkEnd w:id="137"/>
    </w:p>
    <w:p w:rsidR="008431D2" w:rsidRDefault="00E40181">
      <w:pPr>
        <w:pStyle w:val="a6"/>
      </w:pPr>
      <w:r>
        <w:t>KBase</w:t>
      </w:r>
      <w:r>
        <w:rPr>
          <w:rFonts w:hint="eastAsia"/>
        </w:rPr>
        <w:t>功能特性，主要通过</w:t>
      </w:r>
      <w:r>
        <w:rPr>
          <w:rFonts w:hint="eastAsia"/>
        </w:rPr>
        <w:t>KBase</w:t>
      </w:r>
      <w:r>
        <w:rPr>
          <w:rFonts w:hint="eastAsia"/>
        </w:rPr>
        <w:t>提供的数据查询功能来体现。如同标准</w:t>
      </w:r>
      <w:r>
        <w:rPr>
          <w:rFonts w:hint="eastAsia"/>
        </w:rPr>
        <w:t>SQL</w:t>
      </w:r>
      <w:r>
        <w:rPr>
          <w:rFonts w:hint="eastAsia"/>
        </w:rPr>
        <w:t>语法，</w:t>
      </w:r>
      <w:r>
        <w:rPr>
          <w:rFonts w:hint="eastAsia"/>
        </w:rPr>
        <w:t>KSQL</w:t>
      </w:r>
      <w:r>
        <w:rPr>
          <w:rFonts w:hint="eastAsia"/>
        </w:rPr>
        <w:t>的查询语法，和</w:t>
      </w:r>
      <w:r>
        <w:rPr>
          <w:rFonts w:hint="eastAsia"/>
        </w:rPr>
        <w:t xml:space="preserve"> SQL</w:t>
      </w:r>
      <w:r>
        <w:rPr>
          <w:rFonts w:hint="eastAsia"/>
        </w:rPr>
        <w:t>的查询语法类似，下面详细阐述。</w:t>
      </w:r>
    </w:p>
    <w:p w:rsidR="008431D2" w:rsidRDefault="00E40181">
      <w:pPr>
        <w:pStyle w:val="2TimesNewRoman00"/>
        <w:rPr>
          <w:sz w:val="21"/>
          <w:szCs w:val="21"/>
        </w:rPr>
      </w:pPr>
      <w:bookmarkStart w:id="138" w:name="_Toc403566318"/>
      <w:bookmarkStart w:id="139" w:name="_Toc220214364"/>
      <w:r>
        <w:rPr>
          <w:rFonts w:hint="eastAsia"/>
          <w:sz w:val="21"/>
          <w:szCs w:val="21"/>
        </w:rPr>
        <w:t>1</w:t>
      </w:r>
      <w:r>
        <w:rPr>
          <w:rFonts w:hint="eastAsia"/>
          <w:sz w:val="21"/>
          <w:szCs w:val="21"/>
        </w:rPr>
        <w:t>、单表查询</w:t>
      </w:r>
      <w:bookmarkEnd w:id="138"/>
      <w:bookmarkEnd w:id="139"/>
    </w:p>
    <w:p w:rsidR="008431D2" w:rsidRDefault="00E40181">
      <w:pPr>
        <w:pStyle w:val="af5"/>
        <w:spacing w:before="156" w:after="78"/>
      </w:pPr>
      <w:r>
        <w:rPr>
          <w:rFonts w:hint="eastAsia"/>
        </w:rPr>
        <w:t>语法格式：</w:t>
      </w:r>
    </w:p>
    <w:p w:rsidR="008431D2" w:rsidRDefault="00E40181">
      <w:pPr>
        <w:pStyle w:val="a6"/>
      </w:pPr>
      <w:r>
        <w:rPr>
          <w:rFonts w:hint="eastAsia"/>
        </w:rPr>
        <w:t>SELECT &lt;</w:t>
      </w:r>
      <w:r>
        <w:rPr>
          <w:rFonts w:hint="eastAsia"/>
        </w:rPr>
        <w:t>选择列表</w:t>
      </w:r>
      <w:r>
        <w:rPr>
          <w:rFonts w:hint="eastAsia"/>
        </w:rPr>
        <w:t>&gt;</w:t>
      </w:r>
    </w:p>
    <w:p w:rsidR="008431D2" w:rsidRDefault="00E40181">
      <w:pPr>
        <w:pStyle w:val="a6"/>
      </w:pPr>
      <w:r>
        <w:rPr>
          <w:rFonts w:hint="eastAsia"/>
        </w:rPr>
        <w:t>FROM  &lt;</w:t>
      </w:r>
      <w:r>
        <w:rPr>
          <w:rFonts w:hint="eastAsia"/>
        </w:rPr>
        <w:t>表名</w:t>
      </w:r>
      <w:r>
        <w:rPr>
          <w:rFonts w:hint="eastAsia"/>
        </w:rPr>
        <w:t>&gt;</w:t>
      </w:r>
    </w:p>
    <w:p w:rsidR="008431D2" w:rsidRDefault="00E40181">
      <w:pPr>
        <w:pStyle w:val="a6"/>
      </w:pPr>
      <w:r>
        <w:rPr>
          <w:rFonts w:hint="eastAsia"/>
        </w:rPr>
        <w:t xml:space="preserve">[&lt;WHERE </w:t>
      </w:r>
      <w:r>
        <w:rPr>
          <w:rFonts w:hint="eastAsia"/>
        </w:rPr>
        <w:t>子句</w:t>
      </w:r>
      <w:r>
        <w:rPr>
          <w:rFonts w:hint="eastAsia"/>
        </w:rPr>
        <w:t xml:space="preserve">&gt;] </w:t>
      </w:r>
    </w:p>
    <w:p w:rsidR="008431D2" w:rsidRDefault="00E40181">
      <w:pPr>
        <w:pStyle w:val="a6"/>
      </w:pPr>
      <w:r>
        <w:rPr>
          <w:rFonts w:hint="eastAsia"/>
        </w:rPr>
        <w:t xml:space="preserve">[&lt;FILTER BY </w:t>
      </w:r>
      <w:r>
        <w:rPr>
          <w:rFonts w:hint="eastAsia"/>
        </w:rPr>
        <w:t>子句</w:t>
      </w:r>
      <w:r>
        <w:rPr>
          <w:rFonts w:hint="eastAsia"/>
        </w:rPr>
        <w:t xml:space="preserve">&gt;] </w:t>
      </w:r>
    </w:p>
    <w:p w:rsidR="008431D2" w:rsidRDefault="00E40181">
      <w:pPr>
        <w:pStyle w:val="a6"/>
      </w:pPr>
      <w:r>
        <w:rPr>
          <w:rFonts w:hint="eastAsia"/>
        </w:rPr>
        <w:t xml:space="preserve">[&lt;FILTER BY </w:t>
      </w:r>
      <w:r>
        <w:t>NESTEDFILTER</w:t>
      </w:r>
      <w:r>
        <w:rPr>
          <w:rFonts w:hint="eastAsia"/>
        </w:rPr>
        <w:t xml:space="preserve"> </w:t>
      </w:r>
      <w:r>
        <w:rPr>
          <w:rFonts w:hint="eastAsia"/>
        </w:rPr>
        <w:t>子句</w:t>
      </w:r>
      <w:r>
        <w:rPr>
          <w:rFonts w:hint="eastAsia"/>
        </w:rPr>
        <w:t xml:space="preserve">&gt;] </w:t>
      </w:r>
    </w:p>
    <w:p w:rsidR="008431D2" w:rsidRDefault="00E40181">
      <w:pPr>
        <w:pStyle w:val="a6"/>
      </w:pPr>
      <w:r>
        <w:rPr>
          <w:rFonts w:hint="eastAsia"/>
        </w:rPr>
        <w:t xml:space="preserve">[&lt;GROUP BY </w:t>
      </w:r>
      <w:r>
        <w:rPr>
          <w:rFonts w:hint="eastAsia"/>
        </w:rPr>
        <w:t>子句</w:t>
      </w:r>
      <w:r>
        <w:rPr>
          <w:rFonts w:hint="eastAsia"/>
        </w:rPr>
        <w:t xml:space="preserve">&gt;] </w:t>
      </w:r>
    </w:p>
    <w:p w:rsidR="008431D2" w:rsidRDefault="00E40181">
      <w:pPr>
        <w:pStyle w:val="a6"/>
      </w:pPr>
      <w:r>
        <w:rPr>
          <w:rFonts w:hint="eastAsia"/>
        </w:rPr>
        <w:t xml:space="preserve">[&lt;ORDER BY </w:t>
      </w:r>
      <w:r>
        <w:rPr>
          <w:rFonts w:hint="eastAsia"/>
        </w:rPr>
        <w:t>子句</w:t>
      </w:r>
      <w:r>
        <w:rPr>
          <w:rFonts w:hint="eastAsia"/>
        </w:rPr>
        <w:t xml:space="preserve">&gt;]  </w:t>
      </w:r>
    </w:p>
    <w:p w:rsidR="008431D2" w:rsidRDefault="00E40181">
      <w:pPr>
        <w:pStyle w:val="af5"/>
        <w:spacing w:before="156" w:after="78"/>
      </w:pPr>
      <w:r>
        <w:rPr>
          <w:rFonts w:hint="eastAsia"/>
        </w:rPr>
        <w:t>其中：</w:t>
      </w:r>
    </w:p>
    <w:p w:rsidR="008431D2" w:rsidRDefault="00E40181">
      <w:pPr>
        <w:pStyle w:val="a6"/>
      </w:pPr>
      <w:r>
        <w:rPr>
          <w:rFonts w:hint="eastAsia"/>
        </w:rPr>
        <w:t xml:space="preserve">&lt;WHERE </w:t>
      </w:r>
      <w:r>
        <w:rPr>
          <w:rFonts w:hint="eastAsia"/>
        </w:rPr>
        <w:t>子句</w:t>
      </w:r>
      <w:r>
        <w:rPr>
          <w:rFonts w:hint="eastAsia"/>
        </w:rPr>
        <w:t>&gt;::= WHERE &lt;</w:t>
      </w:r>
      <w:r>
        <w:rPr>
          <w:rFonts w:hint="eastAsia"/>
        </w:rPr>
        <w:t>条件项</w:t>
      </w:r>
      <w:r>
        <w:rPr>
          <w:rFonts w:hint="eastAsia"/>
        </w:rPr>
        <w:t>&gt; { AND|OR|NOT &lt;</w:t>
      </w:r>
      <w:r>
        <w:rPr>
          <w:rFonts w:hint="eastAsia"/>
        </w:rPr>
        <w:t>条件项</w:t>
      </w:r>
      <w:r>
        <w:rPr>
          <w:rFonts w:hint="eastAsia"/>
        </w:rPr>
        <w:t>&gt;}</w:t>
      </w:r>
    </w:p>
    <w:p w:rsidR="008431D2" w:rsidRDefault="00E40181">
      <w:pPr>
        <w:pStyle w:val="a6"/>
      </w:pPr>
      <w:r>
        <w:rPr>
          <w:rFonts w:hint="eastAsia"/>
        </w:rPr>
        <w:t>&lt;</w:t>
      </w:r>
      <w:r>
        <w:rPr>
          <w:rFonts w:hint="eastAsia"/>
        </w:rPr>
        <w:t>表名</w:t>
      </w:r>
      <w:r>
        <w:rPr>
          <w:rFonts w:hint="eastAsia"/>
        </w:rPr>
        <w:t>&gt; ::= &lt;</w:t>
      </w:r>
      <w:r>
        <w:rPr>
          <w:rFonts w:hint="eastAsia"/>
        </w:rPr>
        <w:t>表名</w:t>
      </w:r>
      <w:r>
        <w:rPr>
          <w:rFonts w:hint="eastAsia"/>
        </w:rPr>
        <w:t>&gt; | &lt;</w:t>
      </w:r>
      <w:r>
        <w:rPr>
          <w:rFonts w:hint="eastAsia"/>
        </w:rPr>
        <w:t>视图名</w:t>
      </w:r>
      <w:r>
        <w:rPr>
          <w:rFonts w:hint="eastAsia"/>
        </w:rPr>
        <w:t>&gt;</w:t>
      </w:r>
    </w:p>
    <w:p w:rsidR="008431D2" w:rsidRDefault="00E40181">
      <w:pPr>
        <w:pStyle w:val="a6"/>
      </w:pPr>
      <w:r>
        <w:rPr>
          <w:rFonts w:hint="eastAsia"/>
        </w:rPr>
        <w:t>&lt;</w:t>
      </w:r>
      <w:r>
        <w:rPr>
          <w:rFonts w:hint="eastAsia"/>
        </w:rPr>
        <w:t>条件项</w:t>
      </w:r>
      <w:r>
        <w:rPr>
          <w:rFonts w:hint="eastAsia"/>
        </w:rPr>
        <w:t>&gt; ::= (&lt;</w:t>
      </w:r>
      <w:r>
        <w:rPr>
          <w:rFonts w:hint="eastAsia"/>
        </w:rPr>
        <w:t>条件项</w:t>
      </w:r>
      <w:r>
        <w:rPr>
          <w:rFonts w:hint="eastAsia"/>
        </w:rPr>
        <w:t>&gt; { AND|OR|NOT &lt;</w:t>
      </w:r>
      <w:r>
        <w:rPr>
          <w:rFonts w:hint="eastAsia"/>
        </w:rPr>
        <w:t>条件项</w:t>
      </w:r>
      <w:r>
        <w:rPr>
          <w:rFonts w:hint="eastAsia"/>
        </w:rPr>
        <w:t>&gt;} )</w:t>
      </w:r>
    </w:p>
    <w:p w:rsidR="008431D2" w:rsidRDefault="00E40181">
      <w:pPr>
        <w:pStyle w:val="a6"/>
      </w:pPr>
      <w:r>
        <w:rPr>
          <w:rFonts w:hint="eastAsia"/>
        </w:rPr>
        <w:t>&lt;</w:t>
      </w:r>
      <w:r>
        <w:rPr>
          <w:rFonts w:hint="eastAsia"/>
        </w:rPr>
        <w:t>条件项</w:t>
      </w:r>
      <w:r>
        <w:rPr>
          <w:rFonts w:hint="eastAsia"/>
        </w:rPr>
        <w:t>&gt; ::= [&lt;</w:t>
      </w:r>
      <w:r>
        <w:rPr>
          <w:rFonts w:hint="eastAsia"/>
        </w:rPr>
        <w:t>表名</w:t>
      </w:r>
      <w:r>
        <w:rPr>
          <w:rFonts w:hint="eastAsia"/>
        </w:rPr>
        <w:t>&gt;.]</w:t>
      </w:r>
      <w:r>
        <w:rPr>
          <w:rFonts w:hint="eastAsia"/>
        </w:rPr>
        <w:t>列名</w:t>
      </w:r>
      <w:r>
        <w:rPr>
          <w:rFonts w:hint="eastAsia"/>
        </w:rPr>
        <w:t xml:space="preserve"> &lt;</w:t>
      </w:r>
      <w:r>
        <w:rPr>
          <w:rFonts w:hint="eastAsia"/>
        </w:rPr>
        <w:t>比较符</w:t>
      </w:r>
      <w:r>
        <w:rPr>
          <w:rFonts w:hint="eastAsia"/>
        </w:rPr>
        <w:t>&gt;&lt;</w:t>
      </w:r>
      <w:r>
        <w:rPr>
          <w:rFonts w:hint="eastAsia"/>
        </w:rPr>
        <w:t>检索关键词</w:t>
      </w:r>
      <w:r>
        <w:rPr>
          <w:rFonts w:hint="eastAsia"/>
        </w:rPr>
        <w:t>&gt;</w:t>
      </w:r>
    </w:p>
    <w:p w:rsidR="008431D2" w:rsidRDefault="00E40181">
      <w:pPr>
        <w:pStyle w:val="a6"/>
      </w:pPr>
      <w:r>
        <w:rPr>
          <w:rFonts w:hint="eastAsia"/>
        </w:rPr>
        <w:t>&lt;</w:t>
      </w:r>
      <w:r>
        <w:rPr>
          <w:rFonts w:hint="eastAsia"/>
        </w:rPr>
        <w:t>条件项</w:t>
      </w:r>
      <w:r>
        <w:rPr>
          <w:rFonts w:hint="eastAsia"/>
        </w:rPr>
        <w:t>&gt; ::= [&lt;</w:t>
      </w:r>
      <w:r>
        <w:rPr>
          <w:rFonts w:hint="eastAsia"/>
        </w:rPr>
        <w:t>表名</w:t>
      </w:r>
      <w:r>
        <w:rPr>
          <w:rFonts w:hint="eastAsia"/>
        </w:rPr>
        <w:t>&gt;.]</w:t>
      </w:r>
      <w:r>
        <w:rPr>
          <w:rFonts w:hint="eastAsia"/>
        </w:rPr>
        <w:t>列名</w:t>
      </w:r>
      <w:r>
        <w:rPr>
          <w:rFonts w:hint="eastAsia"/>
        </w:rPr>
        <w:t xml:space="preserve"> = | % &lt;</w:t>
      </w:r>
      <w:r>
        <w:rPr>
          <w:rFonts w:hint="eastAsia"/>
        </w:rPr>
        <w:t>复合检索关键词</w:t>
      </w:r>
      <w:r>
        <w:rPr>
          <w:rFonts w:hint="eastAsia"/>
        </w:rPr>
        <w:t>&gt;</w:t>
      </w:r>
    </w:p>
    <w:p w:rsidR="008431D2" w:rsidRDefault="00E40181">
      <w:pPr>
        <w:pStyle w:val="a6"/>
      </w:pPr>
      <w:r>
        <w:rPr>
          <w:rFonts w:hint="eastAsia"/>
        </w:rPr>
        <w:t>&lt;</w:t>
      </w:r>
      <w:r>
        <w:rPr>
          <w:rFonts w:hint="eastAsia"/>
        </w:rPr>
        <w:t>条件项</w:t>
      </w:r>
      <w:r>
        <w:rPr>
          <w:rFonts w:hint="eastAsia"/>
        </w:rPr>
        <w:t>&gt; ::= [&lt;</w:t>
      </w:r>
      <w:r>
        <w:rPr>
          <w:rFonts w:hint="eastAsia"/>
        </w:rPr>
        <w:t>表名</w:t>
      </w:r>
      <w:r>
        <w:rPr>
          <w:rFonts w:hint="eastAsia"/>
        </w:rPr>
        <w:t>&gt;.]</w:t>
      </w:r>
      <w:r>
        <w:rPr>
          <w:rFonts w:hint="eastAsia"/>
        </w:rPr>
        <w:t>列名</w:t>
      </w:r>
      <w:r>
        <w:rPr>
          <w:rFonts w:hint="eastAsia"/>
        </w:rPr>
        <w:t xml:space="preserve"> = XLS(&lt;</w:t>
      </w:r>
      <w:r>
        <w:rPr>
          <w:rFonts w:hint="eastAsia"/>
        </w:rPr>
        <w:t>检索关键词</w:t>
      </w:r>
      <w:r>
        <w:rPr>
          <w:rFonts w:hint="eastAsia"/>
        </w:rPr>
        <w:t>&gt;</w:t>
      </w:r>
      <w:r>
        <w:rPr>
          <w:rFonts w:eastAsia="新宋体" w:hint="eastAsia"/>
        </w:rPr>
        <w:t>[,</w:t>
      </w:r>
      <w:r>
        <w:rPr>
          <w:rFonts w:eastAsia="新宋体" w:hint="eastAsia"/>
        </w:rPr>
        <w:t>扩展词典</w:t>
      </w:r>
      <w:r>
        <w:rPr>
          <w:rFonts w:eastAsia="新宋体" w:hint="eastAsia"/>
        </w:rPr>
        <w:t>]</w:t>
      </w:r>
      <w:r>
        <w:rPr>
          <w:rFonts w:hint="eastAsia"/>
        </w:rPr>
        <w:t>)</w:t>
      </w:r>
    </w:p>
    <w:p w:rsidR="008431D2" w:rsidRDefault="00E40181">
      <w:pPr>
        <w:pStyle w:val="a6"/>
      </w:pPr>
      <w:r>
        <w:rPr>
          <w:rFonts w:hint="eastAsia"/>
        </w:rPr>
        <w:t>&lt;</w:t>
      </w:r>
      <w:r>
        <w:rPr>
          <w:rFonts w:hint="eastAsia"/>
        </w:rPr>
        <w:t>条件项</w:t>
      </w:r>
      <w:r>
        <w:rPr>
          <w:rFonts w:hint="eastAsia"/>
        </w:rPr>
        <w:t>&gt; ::= [&lt;</w:t>
      </w:r>
      <w:r>
        <w:rPr>
          <w:rFonts w:hint="eastAsia"/>
        </w:rPr>
        <w:t>表名</w:t>
      </w:r>
      <w:r>
        <w:rPr>
          <w:rFonts w:hint="eastAsia"/>
        </w:rPr>
        <w:t>&gt;.]</w:t>
      </w:r>
      <w:r>
        <w:rPr>
          <w:rFonts w:hint="eastAsia"/>
        </w:rPr>
        <w:t>列名</w:t>
      </w:r>
      <w:r>
        <w:rPr>
          <w:rFonts w:hint="eastAsia"/>
        </w:rPr>
        <w:t xml:space="preserve"> IS NULL</w:t>
      </w:r>
    </w:p>
    <w:p w:rsidR="008431D2" w:rsidRDefault="00E40181">
      <w:pPr>
        <w:pStyle w:val="a6"/>
      </w:pPr>
      <w:r>
        <w:rPr>
          <w:rFonts w:hint="eastAsia"/>
        </w:rPr>
        <w:t>&lt;</w:t>
      </w:r>
      <w:r>
        <w:rPr>
          <w:rFonts w:hint="eastAsia"/>
        </w:rPr>
        <w:t>比较符</w:t>
      </w:r>
      <w:r>
        <w:rPr>
          <w:rFonts w:hint="eastAsia"/>
        </w:rPr>
        <w:t>&gt; ::= &gt; | &lt; | &gt;= | &lt;=</w:t>
      </w:r>
    </w:p>
    <w:p w:rsidR="008431D2" w:rsidRDefault="00E40181">
      <w:pPr>
        <w:pStyle w:val="a6"/>
      </w:pPr>
      <w:r>
        <w:rPr>
          <w:rFonts w:hint="eastAsia"/>
        </w:rPr>
        <w:t>&lt;</w:t>
      </w:r>
      <w:r>
        <w:rPr>
          <w:rFonts w:hint="eastAsia"/>
        </w:rPr>
        <w:t>复合检索关键词</w:t>
      </w:r>
      <w:r>
        <w:rPr>
          <w:rFonts w:hint="eastAsia"/>
        </w:rPr>
        <w:t>&gt; ::= &lt;</w:t>
      </w:r>
      <w:r>
        <w:rPr>
          <w:rFonts w:hint="eastAsia"/>
        </w:rPr>
        <w:t>单元检索关键词</w:t>
      </w:r>
      <w:r>
        <w:rPr>
          <w:rFonts w:hint="eastAsia"/>
        </w:rPr>
        <w:t>&gt; {+|-|* &lt;</w:t>
      </w:r>
      <w:r>
        <w:rPr>
          <w:rFonts w:hint="eastAsia"/>
        </w:rPr>
        <w:t>单元检索关键词</w:t>
      </w:r>
      <w:r>
        <w:rPr>
          <w:rFonts w:hint="eastAsia"/>
        </w:rPr>
        <w:t>&gt;}</w:t>
      </w:r>
    </w:p>
    <w:p w:rsidR="008431D2" w:rsidRDefault="00E40181">
      <w:pPr>
        <w:pStyle w:val="a6"/>
        <w:rPr>
          <w:bCs/>
          <w:szCs w:val="21"/>
        </w:rPr>
      </w:pPr>
      <w:r>
        <w:rPr>
          <w:rFonts w:hint="eastAsia"/>
        </w:rPr>
        <w:t>&lt;</w:t>
      </w:r>
      <w:r>
        <w:rPr>
          <w:rFonts w:hint="eastAsia"/>
        </w:rPr>
        <w:t>单元检索关键词</w:t>
      </w:r>
      <w:r>
        <w:rPr>
          <w:rFonts w:hint="eastAsia"/>
        </w:rPr>
        <w:t>&gt; ::= &lt;</w:t>
      </w:r>
      <w:r>
        <w:rPr>
          <w:rFonts w:hint="eastAsia"/>
        </w:rPr>
        <w:t>检索关键词</w:t>
      </w:r>
      <w:r>
        <w:rPr>
          <w:rFonts w:hint="eastAsia"/>
        </w:rPr>
        <w:t>&gt; | (&lt;</w:t>
      </w:r>
      <w:r>
        <w:rPr>
          <w:rFonts w:hint="eastAsia"/>
        </w:rPr>
        <w:t>复合检索关键词</w:t>
      </w:r>
      <w:r>
        <w:rPr>
          <w:rFonts w:hint="eastAsia"/>
        </w:rPr>
        <w:t>&gt;)</w:t>
      </w:r>
    </w:p>
    <w:p w:rsidR="008431D2" w:rsidRDefault="00E40181">
      <w:pPr>
        <w:pStyle w:val="af5"/>
        <w:spacing w:before="156" w:after="78"/>
      </w:pPr>
      <w:r>
        <w:rPr>
          <w:rFonts w:hint="eastAsia"/>
        </w:rPr>
        <w:t>参数：</w:t>
      </w:r>
    </w:p>
    <w:p w:rsidR="008431D2" w:rsidRDefault="00E40181">
      <w:pPr>
        <w:pStyle w:val="a6"/>
        <w:rPr>
          <w:shd w:val="pct10" w:color="auto" w:fill="FFFFFF"/>
        </w:rPr>
      </w:pPr>
      <w:r>
        <w:rPr>
          <w:rFonts w:hint="eastAsia"/>
          <w:shd w:val="pct10" w:color="auto" w:fill="FFFFFF"/>
        </w:rPr>
        <w:t>&lt;</w:t>
      </w:r>
      <w:r>
        <w:rPr>
          <w:rFonts w:hint="eastAsia"/>
          <w:shd w:val="pct10" w:color="auto" w:fill="FFFFFF"/>
        </w:rPr>
        <w:t>选择列表</w:t>
      </w:r>
      <w:r>
        <w:rPr>
          <w:rFonts w:hint="eastAsia"/>
          <w:shd w:val="pct10" w:color="auto" w:fill="FFFFFF"/>
        </w:rPr>
        <w:t xml:space="preserve">&gt; </w:t>
      </w:r>
      <w:r>
        <w:rPr>
          <w:rFonts w:hint="eastAsia"/>
          <w:shd w:val="pct10" w:color="auto" w:fill="FFFFFF"/>
        </w:rPr>
        <w:t>需要返回的投影列，</w:t>
      </w:r>
      <w:r>
        <w:rPr>
          <w:rFonts w:eastAsia="新宋体" w:hint="eastAsia"/>
          <w:shd w:val="pct10" w:color="auto" w:fill="FFFFFF"/>
        </w:rPr>
        <w:t>可以用</w:t>
      </w:r>
      <w:r>
        <w:rPr>
          <w:rFonts w:eastAsia="新宋体"/>
          <w:shd w:val="pct10" w:color="auto" w:fill="FFFFFF"/>
        </w:rPr>
        <w:t>’</w:t>
      </w:r>
      <w:r>
        <w:rPr>
          <w:rFonts w:eastAsia="新宋体" w:hint="eastAsia"/>
          <w:shd w:val="pct10" w:color="auto" w:fill="FFFFFF"/>
        </w:rPr>
        <w:t>*</w:t>
      </w:r>
      <w:r>
        <w:rPr>
          <w:rFonts w:eastAsia="新宋体"/>
          <w:shd w:val="pct10" w:color="auto" w:fill="FFFFFF"/>
        </w:rPr>
        <w:t>’</w:t>
      </w:r>
      <w:r>
        <w:rPr>
          <w:rFonts w:eastAsia="新宋体" w:hint="eastAsia"/>
          <w:shd w:val="pct10" w:color="auto" w:fill="FFFFFF"/>
        </w:rPr>
        <w:t>表示需要返回所有列</w:t>
      </w:r>
      <w:r>
        <w:rPr>
          <w:rFonts w:hint="eastAsia"/>
          <w:shd w:val="pct10" w:color="auto" w:fill="FFFFFF"/>
        </w:rPr>
        <w:t>。当前系</w:t>
      </w:r>
      <w:r>
        <w:rPr>
          <w:rFonts w:hint="eastAsia"/>
          <w:shd w:val="pct10" w:color="auto" w:fill="FFFFFF"/>
        </w:rPr>
        <w:t>统，在指明投影列时，最多可以返回</w:t>
      </w:r>
      <w:r>
        <w:rPr>
          <w:rFonts w:hint="eastAsia"/>
          <w:shd w:val="pct10" w:color="auto" w:fill="FFFFFF"/>
        </w:rPr>
        <w:t xml:space="preserve"> </w:t>
      </w:r>
      <w:r>
        <w:rPr>
          <w:rFonts w:hint="eastAsia"/>
          <w:b/>
          <w:shd w:val="pct10" w:color="auto" w:fill="FFFFFF"/>
        </w:rPr>
        <w:t>1024</w:t>
      </w:r>
      <w:r>
        <w:rPr>
          <w:rFonts w:hint="eastAsia"/>
          <w:shd w:val="pct10" w:color="auto" w:fill="FFFFFF"/>
        </w:rPr>
        <w:t xml:space="preserve"> </w:t>
      </w:r>
      <w:r>
        <w:rPr>
          <w:rFonts w:hint="eastAsia"/>
          <w:shd w:val="pct10" w:color="auto" w:fill="FFFFFF"/>
        </w:rPr>
        <w:t>个列。</w:t>
      </w:r>
    </w:p>
    <w:p w:rsidR="008431D2" w:rsidRDefault="00E40181">
      <w:pPr>
        <w:pStyle w:val="a6"/>
      </w:pPr>
      <w:r>
        <w:rPr>
          <w:rFonts w:hint="eastAsia"/>
        </w:rPr>
        <w:t>&lt;</w:t>
      </w:r>
      <w:r>
        <w:rPr>
          <w:rFonts w:hint="eastAsia"/>
        </w:rPr>
        <w:t>表名</w:t>
      </w:r>
      <w:r>
        <w:rPr>
          <w:rFonts w:hint="eastAsia"/>
        </w:rPr>
        <w:t xml:space="preserve">&gt; </w:t>
      </w:r>
      <w:r>
        <w:rPr>
          <w:rFonts w:hint="eastAsia"/>
        </w:rPr>
        <w:t>待查询的表的名称或视图名称，相应的表或视图必须已经存在。</w:t>
      </w:r>
    </w:p>
    <w:p w:rsidR="008431D2" w:rsidRDefault="00E40181">
      <w:pPr>
        <w:pStyle w:val="a6"/>
      </w:pPr>
      <w:r>
        <w:rPr>
          <w:rFonts w:hint="eastAsia"/>
        </w:rPr>
        <w:t>&lt;</w:t>
      </w:r>
      <w:r>
        <w:rPr>
          <w:rFonts w:hint="eastAsia"/>
        </w:rPr>
        <w:t>视图名</w:t>
      </w:r>
      <w:r>
        <w:rPr>
          <w:rFonts w:hint="eastAsia"/>
        </w:rPr>
        <w:t xml:space="preserve">&gt; </w:t>
      </w:r>
      <w:r>
        <w:rPr>
          <w:rFonts w:hint="eastAsia"/>
        </w:rPr>
        <w:t>待查询的视图的名称，视图名必须已经存在。</w:t>
      </w:r>
    </w:p>
    <w:p w:rsidR="008431D2" w:rsidRDefault="00E40181">
      <w:pPr>
        <w:pStyle w:val="a6"/>
      </w:pPr>
      <w:r>
        <w:rPr>
          <w:rFonts w:hint="eastAsia"/>
        </w:rPr>
        <w:t>&lt;</w:t>
      </w:r>
      <w:r>
        <w:rPr>
          <w:rFonts w:hint="eastAsia"/>
        </w:rPr>
        <w:t>检索关键词</w:t>
      </w:r>
      <w:r>
        <w:rPr>
          <w:rFonts w:hint="eastAsia"/>
        </w:rPr>
        <w:t xml:space="preserve">&gt; </w:t>
      </w:r>
      <w:r>
        <w:rPr>
          <w:rFonts w:hint="eastAsia"/>
        </w:rPr>
        <w:t>检索条件中的检索关键词，应该与列的类型、其支持的检索语法一致，如对整数型列的条件不应该为字符串。不同的索引类型所支持的检索语法，参见各种索引数据类型的说明。</w:t>
      </w:r>
    </w:p>
    <w:p w:rsidR="008431D2" w:rsidRDefault="00E40181">
      <w:pPr>
        <w:pStyle w:val="a6"/>
      </w:pPr>
      <w:r>
        <w:rPr>
          <w:rFonts w:hint="eastAsia"/>
        </w:rPr>
        <w:t>&lt;</w:t>
      </w:r>
      <w:r>
        <w:rPr>
          <w:rFonts w:hint="eastAsia"/>
        </w:rPr>
        <w:t>复合检索关键词</w:t>
      </w:r>
      <w:r>
        <w:rPr>
          <w:rFonts w:hint="eastAsia"/>
        </w:rPr>
        <w:t xml:space="preserve">&gt; </w:t>
      </w:r>
      <w:r>
        <w:rPr>
          <w:rFonts w:hint="eastAsia"/>
        </w:rPr>
        <w:t>是一种复杂、高效的检索表示，</w:t>
      </w:r>
      <w:r>
        <w:rPr>
          <w:rFonts w:hint="eastAsia"/>
        </w:rPr>
        <w:t xml:space="preserve">+ </w:t>
      </w:r>
      <w:r>
        <w:rPr>
          <w:rFonts w:hint="eastAsia"/>
        </w:rPr>
        <w:t>表示取或</w:t>
      </w:r>
      <w:r>
        <w:rPr>
          <w:rFonts w:hint="eastAsia"/>
        </w:rPr>
        <w:t xml:space="preserve">(OR),- </w:t>
      </w:r>
      <w:r>
        <w:rPr>
          <w:rFonts w:hint="eastAsia"/>
        </w:rPr>
        <w:t>表示取非</w:t>
      </w:r>
      <w:r>
        <w:rPr>
          <w:rFonts w:hint="eastAsia"/>
        </w:rPr>
        <w:t>(NOT),*</w:t>
      </w:r>
      <w:r>
        <w:rPr>
          <w:rFonts w:hint="eastAsia"/>
        </w:rPr>
        <w:lastRenderedPageBreak/>
        <w:t>表示取</w:t>
      </w:r>
      <w:r>
        <w:rPr>
          <w:rFonts w:hint="eastAsia"/>
        </w:rPr>
        <w:t>(AND)</w:t>
      </w:r>
      <w:r>
        <w:rPr>
          <w:rFonts w:hint="eastAsia"/>
        </w:rPr>
        <w:t>。</w:t>
      </w:r>
    </w:p>
    <w:p w:rsidR="008431D2" w:rsidRDefault="00E40181">
      <w:pPr>
        <w:pStyle w:val="a6"/>
      </w:pPr>
      <w:r>
        <w:rPr>
          <w:rFonts w:hint="eastAsia"/>
        </w:rPr>
        <w:t>XLS(&lt;</w:t>
      </w:r>
      <w:r>
        <w:rPr>
          <w:rFonts w:hint="eastAsia"/>
        </w:rPr>
        <w:t>检索关键词</w:t>
      </w:r>
      <w:r>
        <w:rPr>
          <w:rFonts w:hint="eastAsia"/>
        </w:rPr>
        <w:t>&gt;</w:t>
      </w:r>
      <w:r>
        <w:rPr>
          <w:rFonts w:eastAsia="新宋体" w:hint="eastAsia"/>
        </w:rPr>
        <w:t>[,</w:t>
      </w:r>
      <w:r>
        <w:rPr>
          <w:rFonts w:eastAsia="新宋体" w:hint="eastAsia"/>
        </w:rPr>
        <w:t>扩展词典</w:t>
      </w:r>
      <w:r>
        <w:rPr>
          <w:rFonts w:eastAsia="新宋体" w:hint="eastAsia"/>
        </w:rPr>
        <w:t>]</w:t>
      </w:r>
      <w:r>
        <w:rPr>
          <w:rFonts w:hint="eastAsia"/>
        </w:rPr>
        <w:t xml:space="preserve">) </w:t>
      </w:r>
      <w:r>
        <w:rPr>
          <w:rFonts w:hint="eastAsia"/>
        </w:rPr>
        <w:t>是检索词</w:t>
      </w:r>
      <w:r>
        <w:rPr>
          <w:rFonts w:hint="eastAsia"/>
        </w:rPr>
        <w:t>自动扩展查询，系统利用内部词典</w:t>
      </w:r>
      <w:r>
        <w:rPr>
          <w:rFonts w:hint="eastAsia"/>
        </w:rPr>
        <w:t>(</w:t>
      </w:r>
      <w:r>
        <w:rPr>
          <w:rFonts w:hint="eastAsia"/>
        </w:rPr>
        <w:t>或用户指定的词典</w:t>
      </w:r>
      <w:r>
        <w:rPr>
          <w:rFonts w:hint="eastAsia"/>
        </w:rPr>
        <w:t>)</w:t>
      </w:r>
      <w:r>
        <w:rPr>
          <w:rFonts w:hint="eastAsia"/>
        </w:rPr>
        <w:t>，扩展用户的检索词，根据内部扩展词典的配置，可以自动进行中英文扩检、同义词扩检等。</w:t>
      </w:r>
    </w:p>
    <w:p w:rsidR="008431D2" w:rsidRDefault="00E40181">
      <w:pPr>
        <w:pStyle w:val="a6"/>
      </w:pPr>
      <w:r>
        <w:rPr>
          <w:rFonts w:hint="eastAsia"/>
        </w:rPr>
        <w:t xml:space="preserve">&lt;FILTER BY </w:t>
      </w:r>
      <w:r>
        <w:rPr>
          <w:rFonts w:hint="eastAsia"/>
        </w:rPr>
        <w:t>子句</w:t>
      </w:r>
      <w:r>
        <w:rPr>
          <w:rFonts w:hint="eastAsia"/>
        </w:rPr>
        <w:t xml:space="preserve">&gt; </w:t>
      </w:r>
      <w:r>
        <w:rPr>
          <w:rFonts w:hint="eastAsia"/>
        </w:rPr>
        <w:t>详细说明见后面“过滤查询”章节。</w:t>
      </w:r>
    </w:p>
    <w:p w:rsidR="008431D2" w:rsidRDefault="00E40181">
      <w:pPr>
        <w:pStyle w:val="a6"/>
      </w:pPr>
      <w:r>
        <w:rPr>
          <w:rFonts w:hint="eastAsia"/>
        </w:rPr>
        <w:t xml:space="preserve">&lt;FILTER BY </w:t>
      </w:r>
      <w:r>
        <w:t>NESTEDFILTER</w:t>
      </w:r>
      <w:r>
        <w:rPr>
          <w:rFonts w:hint="eastAsia"/>
        </w:rPr>
        <w:t>子句</w:t>
      </w:r>
      <w:r>
        <w:rPr>
          <w:rFonts w:hint="eastAsia"/>
        </w:rPr>
        <w:t xml:space="preserve">&gt; </w:t>
      </w:r>
      <w:r>
        <w:rPr>
          <w:rFonts w:hint="eastAsia"/>
        </w:rPr>
        <w:t>详细说明见后面“嵌套过滤查询”章节。</w:t>
      </w:r>
    </w:p>
    <w:p w:rsidR="008431D2" w:rsidRDefault="00E40181">
      <w:pPr>
        <w:pStyle w:val="a6"/>
      </w:pPr>
      <w:r>
        <w:rPr>
          <w:rFonts w:hint="eastAsia"/>
        </w:rPr>
        <w:t xml:space="preserve">&lt;GROUP BY </w:t>
      </w:r>
      <w:r>
        <w:rPr>
          <w:rFonts w:hint="eastAsia"/>
        </w:rPr>
        <w:t>子句</w:t>
      </w:r>
      <w:r>
        <w:rPr>
          <w:rFonts w:hint="eastAsia"/>
        </w:rPr>
        <w:t xml:space="preserve">&gt; </w:t>
      </w:r>
      <w:r>
        <w:rPr>
          <w:rFonts w:hint="eastAsia"/>
        </w:rPr>
        <w:t>详细说明见后面“分组查询”章节。</w:t>
      </w:r>
    </w:p>
    <w:p w:rsidR="008431D2" w:rsidRDefault="00E40181">
      <w:pPr>
        <w:pStyle w:val="a6"/>
      </w:pPr>
      <w:r>
        <w:rPr>
          <w:rFonts w:hint="eastAsia"/>
        </w:rPr>
        <w:t xml:space="preserve">&lt;ORDER BY </w:t>
      </w:r>
      <w:r>
        <w:rPr>
          <w:rFonts w:hint="eastAsia"/>
        </w:rPr>
        <w:t>子句</w:t>
      </w:r>
      <w:r>
        <w:rPr>
          <w:rFonts w:hint="eastAsia"/>
        </w:rPr>
        <w:t xml:space="preserve">&gt; </w:t>
      </w:r>
      <w:r>
        <w:rPr>
          <w:rFonts w:hint="eastAsia"/>
        </w:rPr>
        <w:t>详细说明见后面“排序查询”章节。</w:t>
      </w:r>
    </w:p>
    <w:p w:rsidR="008431D2" w:rsidRDefault="00E40181">
      <w:pPr>
        <w:pStyle w:val="af5"/>
        <w:spacing w:before="156" w:after="78"/>
      </w:pPr>
      <w:r>
        <w:rPr>
          <w:rFonts w:hint="eastAsia"/>
        </w:rPr>
        <w:t>语句功能：</w:t>
      </w:r>
    </w:p>
    <w:p w:rsidR="008431D2" w:rsidRDefault="00E40181">
      <w:pPr>
        <w:pStyle w:val="a6"/>
      </w:pPr>
      <w:r>
        <w:rPr>
          <w:rFonts w:hint="eastAsia"/>
        </w:rPr>
        <w:t>检索指定的表或视图。</w:t>
      </w:r>
    </w:p>
    <w:p w:rsidR="008431D2" w:rsidRDefault="00E40181">
      <w:pPr>
        <w:pStyle w:val="af5"/>
        <w:spacing w:before="156" w:after="78"/>
      </w:pPr>
      <w:r>
        <w:rPr>
          <w:rFonts w:hint="eastAsia"/>
        </w:rPr>
        <w:t>举例：</w:t>
      </w:r>
    </w:p>
    <w:p w:rsidR="008431D2" w:rsidRDefault="00E40181">
      <w:pPr>
        <w:pStyle w:val="a6"/>
      </w:pPr>
      <w:r>
        <w:rPr>
          <w:rFonts w:hint="eastAsia"/>
        </w:rPr>
        <w:t>设表“</w:t>
      </w:r>
      <w:r>
        <w:rPr>
          <w:rFonts w:hint="eastAsia"/>
        </w:rPr>
        <w:t>CJFD2004</w:t>
      </w:r>
      <w:r>
        <w:rPr>
          <w:rFonts w:hint="eastAsia"/>
        </w:rPr>
        <w:t>”存储了</w:t>
      </w:r>
      <w:r>
        <w:rPr>
          <w:rFonts w:hint="eastAsia"/>
        </w:rPr>
        <w:t>2004</w:t>
      </w:r>
      <w:r>
        <w:rPr>
          <w:rFonts w:hint="eastAsia"/>
        </w:rPr>
        <w:t>年中国期刊文章，其创建表的语句为：</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CREATE </w:t>
            </w:r>
          </w:p>
        </w:tc>
        <w:tc>
          <w:tcPr>
            <w:tcW w:w="6773" w:type="dxa"/>
          </w:tcPr>
          <w:p w:rsidR="008431D2" w:rsidRDefault="008431D2">
            <w:pPr>
              <w:rPr>
                <w:rFonts w:ascii="仿宋" w:eastAsia="仿宋" w:hAnsi="仿宋" w:cs="仿宋"/>
                <w:sz w:val="18"/>
                <w:szCs w:val="18"/>
              </w:rPr>
            </w:pP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TABLE</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CJFD2004</w:t>
            </w:r>
          </w:p>
        </w:tc>
      </w:tr>
      <w:tr w:rsidR="008431D2">
        <w:trPr>
          <w:trHeight w:val="90"/>
        </w:trPr>
        <w:tc>
          <w:tcPr>
            <w:tcW w:w="1749" w:type="dxa"/>
          </w:tcPr>
          <w:p w:rsidR="008431D2" w:rsidRDefault="008431D2">
            <w:pPr>
              <w:jc w:val="right"/>
              <w:rPr>
                <w:bCs/>
                <w:szCs w:val="21"/>
              </w:rPr>
            </w:pP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p w:rsidR="008431D2" w:rsidRDefault="00E40181">
            <w:pPr>
              <w:rPr>
                <w:rFonts w:ascii="仿宋" w:eastAsia="仿宋" w:hAnsi="仿宋" w:cs="仿宋"/>
                <w:sz w:val="18"/>
                <w:szCs w:val="18"/>
              </w:rPr>
            </w:pPr>
            <w:r>
              <w:rPr>
                <w:rFonts w:ascii="仿宋" w:eastAsia="仿宋" w:hAnsi="仿宋" w:cs="仿宋" w:hint="eastAsia"/>
                <w:sz w:val="18"/>
                <w:szCs w:val="18"/>
              </w:rPr>
              <w:t>篇名</w:t>
            </w:r>
            <w:r>
              <w:rPr>
                <w:rFonts w:ascii="仿宋" w:eastAsia="仿宋" w:hAnsi="仿宋" w:cs="仿宋" w:hint="eastAsia"/>
                <w:sz w:val="18"/>
                <w:szCs w:val="18"/>
              </w:rPr>
              <w:t xml:space="preserve"> VCHAR(255) ASCII INDEX TITLE NORMAL,</w:t>
            </w:r>
          </w:p>
          <w:p w:rsidR="008431D2" w:rsidRDefault="00E40181">
            <w:pPr>
              <w:rPr>
                <w:rFonts w:ascii="仿宋" w:eastAsia="仿宋" w:hAnsi="仿宋" w:cs="仿宋"/>
                <w:sz w:val="18"/>
                <w:szCs w:val="18"/>
              </w:rPr>
            </w:pPr>
            <w:r>
              <w:rPr>
                <w:rFonts w:ascii="仿宋" w:eastAsia="仿宋" w:hAnsi="仿宋" w:cs="仿宋" w:hint="eastAsia"/>
                <w:sz w:val="18"/>
                <w:szCs w:val="18"/>
              </w:rPr>
              <w:t>作者</w:t>
            </w:r>
            <w:r>
              <w:rPr>
                <w:rFonts w:ascii="仿宋" w:eastAsia="仿宋" w:hAnsi="仿宋" w:cs="仿宋" w:hint="eastAsia"/>
                <w:sz w:val="18"/>
                <w:szCs w:val="18"/>
              </w:rPr>
              <w:t xml:space="preserve"> MVCHAR(32767) ASCII INDEX MSTRCHAR NORMAL,</w:t>
            </w:r>
          </w:p>
          <w:p w:rsidR="008431D2" w:rsidRDefault="00E40181">
            <w:pPr>
              <w:rPr>
                <w:rFonts w:ascii="仿宋" w:eastAsia="仿宋" w:hAnsi="仿宋" w:cs="仿宋"/>
                <w:sz w:val="18"/>
                <w:szCs w:val="18"/>
              </w:rPr>
            </w:pPr>
            <w:r>
              <w:rPr>
                <w:rFonts w:ascii="仿宋" w:eastAsia="仿宋" w:hAnsi="仿宋" w:cs="仿宋" w:hint="eastAsia"/>
                <w:sz w:val="18"/>
                <w:szCs w:val="18"/>
              </w:rPr>
              <w:t>机构</w:t>
            </w:r>
            <w:r>
              <w:rPr>
                <w:rFonts w:ascii="仿宋" w:eastAsia="仿宋" w:hAnsi="仿宋" w:cs="仿宋" w:hint="eastAsia"/>
                <w:sz w:val="18"/>
                <w:szCs w:val="18"/>
              </w:rPr>
              <w:t xml:space="preserve"> MVCHAR(32767) ASCII INDEX MSTRCHAR NORMAL,</w:t>
            </w:r>
          </w:p>
          <w:p w:rsidR="008431D2" w:rsidRDefault="00E40181">
            <w:pPr>
              <w:rPr>
                <w:rFonts w:ascii="仿宋" w:eastAsia="仿宋" w:hAnsi="仿宋" w:cs="仿宋"/>
                <w:sz w:val="18"/>
                <w:szCs w:val="18"/>
              </w:rPr>
            </w:pPr>
            <w:r>
              <w:rPr>
                <w:rFonts w:ascii="仿宋" w:eastAsia="仿宋" w:hAnsi="仿宋" w:cs="仿宋" w:hint="eastAsia"/>
                <w:sz w:val="18"/>
                <w:szCs w:val="18"/>
              </w:rPr>
              <w:t>关键词</w:t>
            </w:r>
            <w:r>
              <w:rPr>
                <w:rFonts w:ascii="仿宋" w:eastAsia="仿宋" w:hAnsi="仿宋" w:cs="仿宋" w:hint="eastAsia"/>
                <w:sz w:val="18"/>
                <w:szCs w:val="18"/>
              </w:rPr>
              <w:t xml:space="preserve"> MVCHAR(32767) ASCII INDEX MSTRCHAR NORMAL,</w:t>
            </w:r>
          </w:p>
          <w:p w:rsidR="008431D2" w:rsidRDefault="00E40181">
            <w:pPr>
              <w:rPr>
                <w:rFonts w:ascii="仿宋" w:eastAsia="仿宋" w:hAnsi="仿宋" w:cs="仿宋"/>
                <w:sz w:val="18"/>
                <w:szCs w:val="18"/>
              </w:rPr>
            </w:pPr>
            <w:r>
              <w:rPr>
                <w:rFonts w:ascii="仿宋" w:eastAsia="仿宋" w:hAnsi="仿宋" w:cs="仿宋" w:hint="eastAsia"/>
                <w:sz w:val="18"/>
                <w:szCs w:val="18"/>
              </w:rPr>
              <w:t>中文摘要</w:t>
            </w:r>
            <w:r>
              <w:rPr>
                <w:rFonts w:ascii="仿宋" w:eastAsia="仿宋" w:hAnsi="仿宋" w:cs="仿宋" w:hint="eastAsia"/>
                <w:sz w:val="18"/>
                <w:szCs w:val="18"/>
              </w:rPr>
              <w:t>MTEXT(3</w:t>
            </w:r>
            <w:r>
              <w:rPr>
                <w:rFonts w:ascii="仿宋" w:eastAsia="仿宋" w:hAnsi="仿宋" w:cs="仿宋" w:hint="eastAsia"/>
                <w:sz w:val="18"/>
                <w:szCs w:val="18"/>
              </w:rPr>
              <w:t>2767) ASCII INDEX ABSTRACT NORMAL,</w:t>
            </w:r>
          </w:p>
          <w:p w:rsidR="008431D2" w:rsidRDefault="00E40181">
            <w:pPr>
              <w:rPr>
                <w:rFonts w:ascii="仿宋" w:eastAsia="仿宋" w:hAnsi="仿宋" w:cs="仿宋"/>
                <w:sz w:val="18"/>
                <w:szCs w:val="18"/>
              </w:rPr>
            </w:pPr>
            <w:r>
              <w:rPr>
                <w:rFonts w:ascii="仿宋" w:eastAsia="仿宋" w:hAnsi="仿宋" w:cs="仿宋" w:hint="eastAsia"/>
                <w:sz w:val="18"/>
                <w:szCs w:val="18"/>
              </w:rPr>
              <w:t>全文</w:t>
            </w:r>
            <w:r>
              <w:rPr>
                <w:rFonts w:ascii="仿宋" w:eastAsia="仿宋" w:hAnsi="仿宋" w:cs="仿宋" w:hint="eastAsia"/>
                <w:sz w:val="18"/>
                <w:szCs w:val="18"/>
              </w:rPr>
              <w:t xml:space="preserve"> LTEXT ASCII INDEX LTEXT NORMAL),</w:t>
            </w:r>
          </w:p>
          <w:p w:rsidR="008431D2" w:rsidRDefault="00E40181">
            <w:pPr>
              <w:rPr>
                <w:rFonts w:ascii="仿宋" w:eastAsia="仿宋" w:hAnsi="仿宋" w:cs="仿宋"/>
                <w:sz w:val="18"/>
                <w:szCs w:val="18"/>
              </w:rPr>
            </w:pPr>
            <w:r>
              <w:rPr>
                <w:rFonts w:ascii="仿宋" w:eastAsia="仿宋" w:hAnsi="仿宋" w:cs="仿宋" w:hint="eastAsia"/>
                <w:sz w:val="18"/>
                <w:szCs w:val="18"/>
              </w:rPr>
              <w:t>引文</w:t>
            </w:r>
            <w:r>
              <w:rPr>
                <w:rFonts w:ascii="仿宋" w:eastAsia="仿宋" w:hAnsi="仿宋" w:cs="仿宋" w:hint="eastAsia"/>
                <w:sz w:val="18"/>
                <w:szCs w:val="18"/>
              </w:rPr>
              <w:t xml:space="preserve"> LTEXT(2147483647) ASCII INDEX COMPACTQTXT NORMAL,</w:t>
            </w:r>
          </w:p>
          <w:p w:rsidR="008431D2" w:rsidRDefault="00E40181">
            <w:pPr>
              <w:rPr>
                <w:rFonts w:ascii="仿宋" w:eastAsia="仿宋" w:hAnsi="仿宋" w:cs="仿宋"/>
                <w:sz w:val="18"/>
                <w:szCs w:val="18"/>
              </w:rPr>
            </w:pPr>
            <w:r>
              <w:rPr>
                <w:rFonts w:ascii="仿宋" w:eastAsia="仿宋" w:hAnsi="仿宋" w:cs="仿宋" w:hint="eastAsia"/>
                <w:sz w:val="18"/>
                <w:szCs w:val="18"/>
              </w:rPr>
              <w:t>被引频次</w:t>
            </w:r>
            <w:r>
              <w:rPr>
                <w:rFonts w:ascii="仿宋" w:eastAsia="仿宋" w:hAnsi="仿宋" w:cs="仿宋" w:hint="eastAsia"/>
                <w:sz w:val="18"/>
                <w:szCs w:val="18"/>
              </w:rPr>
              <w:t xml:space="preserve"> INTEGER(8) ASCII INDEX INTEGER UNIQ,</w:t>
            </w:r>
          </w:p>
          <w:p w:rsidR="008431D2" w:rsidRDefault="00E40181">
            <w:pPr>
              <w:rPr>
                <w:rFonts w:ascii="仿宋" w:eastAsia="仿宋" w:hAnsi="仿宋" w:cs="仿宋"/>
                <w:sz w:val="18"/>
                <w:szCs w:val="18"/>
              </w:rPr>
            </w:pPr>
            <w:r>
              <w:rPr>
                <w:rFonts w:ascii="仿宋" w:eastAsia="仿宋" w:hAnsi="仿宋" w:cs="仿宋" w:hint="eastAsia"/>
                <w:sz w:val="18"/>
                <w:szCs w:val="18"/>
              </w:rPr>
              <w:t>分类号</w:t>
            </w:r>
            <w:r>
              <w:rPr>
                <w:rFonts w:ascii="仿宋" w:eastAsia="仿宋" w:hAnsi="仿宋" w:cs="仿宋" w:hint="eastAsia"/>
                <w:sz w:val="18"/>
                <w:szCs w:val="18"/>
              </w:rPr>
              <w:t xml:space="preserve"> MVCHAR(32767) ASCII INDEX MVCHAR NORMAL ALIASNAME </w:t>
            </w:r>
            <w:r>
              <w:rPr>
                <w:rFonts w:ascii="仿宋" w:eastAsia="仿宋" w:hAnsi="仿宋" w:cs="仿宋" w:hint="eastAsia"/>
                <w:sz w:val="18"/>
                <w:szCs w:val="18"/>
              </w:rPr>
              <w:t>中图分类号</w:t>
            </w:r>
            <w:r>
              <w:rPr>
                <w:rFonts w:ascii="仿宋" w:eastAsia="仿宋" w:hAnsi="仿宋" w:cs="仿宋" w:hint="eastAsia"/>
                <w:sz w:val="18"/>
                <w:szCs w:val="18"/>
              </w:rPr>
              <w:t>,</w:t>
            </w:r>
          </w:p>
          <w:p w:rsidR="008431D2" w:rsidRDefault="00E40181">
            <w:pPr>
              <w:rPr>
                <w:rFonts w:ascii="仿宋" w:eastAsia="仿宋" w:hAnsi="仿宋" w:cs="仿宋"/>
                <w:sz w:val="18"/>
                <w:szCs w:val="18"/>
              </w:rPr>
            </w:pPr>
            <w:r>
              <w:rPr>
                <w:rFonts w:ascii="仿宋" w:eastAsia="仿宋" w:hAnsi="仿宋" w:cs="仿宋" w:hint="eastAsia"/>
                <w:sz w:val="18"/>
                <w:szCs w:val="18"/>
              </w:rPr>
              <w:t>专题子栏目代码</w:t>
            </w:r>
            <w:r>
              <w:rPr>
                <w:rFonts w:ascii="仿宋" w:eastAsia="仿宋" w:hAnsi="仿宋" w:cs="仿宋" w:hint="eastAsia"/>
                <w:sz w:val="18"/>
                <w:szCs w:val="18"/>
              </w:rPr>
              <w:t xml:space="preserve"> MVCHAR(32767) ASCII </w:t>
            </w:r>
            <w:r>
              <w:rPr>
                <w:rFonts w:ascii="仿宋" w:eastAsia="仿宋" w:hAnsi="仿宋" w:cs="仿宋" w:hint="eastAsia"/>
                <w:sz w:val="18"/>
                <w:szCs w:val="18"/>
              </w:rPr>
              <w:t>INDEX EMVCHAR NORMAL,</w:t>
            </w:r>
          </w:p>
          <w:p w:rsidR="008431D2" w:rsidRDefault="00E40181">
            <w:pPr>
              <w:rPr>
                <w:rFonts w:ascii="仿宋" w:eastAsia="仿宋" w:hAnsi="仿宋" w:cs="仿宋"/>
                <w:sz w:val="18"/>
                <w:szCs w:val="18"/>
              </w:rPr>
            </w:pPr>
            <w:r>
              <w:rPr>
                <w:rFonts w:ascii="仿宋" w:eastAsia="仿宋" w:hAnsi="仿宋" w:cs="仿宋" w:hint="eastAsia"/>
                <w:sz w:val="18"/>
                <w:szCs w:val="18"/>
              </w:rPr>
              <w:t>中文刊名</w:t>
            </w:r>
            <w:r>
              <w:rPr>
                <w:rFonts w:ascii="仿宋" w:eastAsia="仿宋" w:hAnsi="仿宋" w:cs="仿宋" w:hint="eastAsia"/>
                <w:sz w:val="18"/>
                <w:szCs w:val="18"/>
              </w:rPr>
              <w:t xml:space="preserve"> MVCHAR(32767) ASCII INDEX MSTRCHAR NORMAL ALIASNAME </w:t>
            </w:r>
            <w:r>
              <w:rPr>
                <w:rFonts w:ascii="仿宋" w:eastAsia="仿宋" w:hAnsi="仿宋" w:cs="仿宋" w:hint="eastAsia"/>
                <w:sz w:val="18"/>
                <w:szCs w:val="18"/>
              </w:rPr>
              <w:t>显示来源</w:t>
            </w:r>
            <w:r>
              <w:rPr>
                <w:rFonts w:ascii="仿宋" w:eastAsia="仿宋" w:hAnsi="仿宋" w:cs="仿宋" w:hint="eastAsia"/>
                <w:sz w:val="18"/>
                <w:szCs w:val="18"/>
              </w:rPr>
              <w:t>,</w:t>
            </w:r>
          </w:p>
          <w:p w:rsidR="008431D2" w:rsidRDefault="00E40181">
            <w:pPr>
              <w:rPr>
                <w:rFonts w:ascii="仿宋" w:eastAsia="仿宋" w:hAnsi="仿宋" w:cs="仿宋"/>
                <w:sz w:val="18"/>
                <w:szCs w:val="18"/>
              </w:rPr>
            </w:pPr>
            <w:r>
              <w:rPr>
                <w:rFonts w:ascii="仿宋" w:eastAsia="仿宋" w:hAnsi="仿宋" w:cs="仿宋" w:hint="eastAsia"/>
                <w:sz w:val="18"/>
                <w:szCs w:val="18"/>
              </w:rPr>
              <w:t>出版日期</w:t>
            </w:r>
            <w:r>
              <w:rPr>
                <w:rFonts w:ascii="仿宋" w:eastAsia="仿宋" w:hAnsi="仿宋" w:cs="仿宋" w:hint="eastAsia"/>
                <w:sz w:val="18"/>
                <w:szCs w:val="18"/>
              </w:rPr>
              <w:t xml:space="preserve"> DATE(16) ASCII INDEX QDATE UNIQ ALIASNAME </w:t>
            </w:r>
            <w:r>
              <w:rPr>
                <w:rFonts w:ascii="仿宋" w:eastAsia="仿宋" w:hAnsi="仿宋" w:cs="仿宋" w:hint="eastAsia"/>
                <w:sz w:val="18"/>
                <w:szCs w:val="18"/>
              </w:rPr>
              <w:t>发表时间</w:t>
            </w:r>
            <w:r>
              <w:rPr>
                <w:rFonts w:ascii="仿宋" w:eastAsia="仿宋" w:hAnsi="仿宋" w:cs="仿宋" w:hint="eastAsia"/>
                <w:sz w:val="18"/>
                <w:szCs w:val="18"/>
              </w:rPr>
              <w:t>,</w:t>
            </w:r>
          </w:p>
          <w:p w:rsidR="008431D2" w:rsidRDefault="00E40181">
            <w:pPr>
              <w:rPr>
                <w:rFonts w:ascii="仿宋" w:eastAsia="仿宋" w:hAnsi="仿宋" w:cs="仿宋"/>
                <w:sz w:val="18"/>
                <w:szCs w:val="18"/>
              </w:rPr>
            </w:pPr>
            <w:r>
              <w:rPr>
                <w:rFonts w:ascii="仿宋" w:eastAsia="仿宋" w:hAnsi="仿宋" w:cs="仿宋" w:hint="eastAsia"/>
                <w:sz w:val="18"/>
                <w:szCs w:val="18"/>
              </w:rPr>
              <w:t>文件名</w:t>
            </w:r>
            <w:r>
              <w:rPr>
                <w:rFonts w:ascii="仿宋" w:eastAsia="仿宋" w:hAnsi="仿宋" w:cs="仿宋" w:hint="eastAsia"/>
                <w:sz w:val="18"/>
                <w:szCs w:val="18"/>
              </w:rPr>
              <w:t xml:space="preserve"> CHAR(24) ASCII INDEX CHAR UNIQ</w:t>
            </w:r>
          </w:p>
          <w:p w:rsidR="008431D2" w:rsidRDefault="00E40181">
            <w:pPr>
              <w:rPr>
                <w:szCs w:val="21"/>
              </w:rPr>
            </w:pPr>
            <w:r>
              <w:rPr>
                <w:rFonts w:ascii="仿宋" w:eastAsia="仿宋" w:hAnsi="仿宋" w:cs="仿宋" w:hint="eastAsia"/>
                <w:sz w:val="18"/>
                <w:szCs w:val="18"/>
              </w:rPr>
              <w:t>)</w:t>
            </w:r>
          </w:p>
        </w:tc>
      </w:tr>
    </w:tbl>
    <w:p w:rsidR="008431D2" w:rsidRDefault="008431D2">
      <w:pPr>
        <w:rPr>
          <w:bCs/>
          <w:szCs w:val="21"/>
        </w:rPr>
      </w:pPr>
    </w:p>
    <w:p w:rsidR="008431D2" w:rsidRDefault="00E40181">
      <w:pPr>
        <w:pStyle w:val="a6"/>
      </w:pPr>
      <w:r>
        <w:rPr>
          <w:rFonts w:hint="eastAsia"/>
        </w:rPr>
        <w:t>下面的检索都是针对“</w:t>
      </w:r>
      <w:r>
        <w:rPr>
          <w:rFonts w:hint="eastAsia"/>
        </w:rPr>
        <w:t>CJFD2004</w:t>
      </w:r>
      <w:r>
        <w:rPr>
          <w:rFonts w:hint="eastAsia"/>
        </w:rPr>
        <w:t>”表进行。</w:t>
      </w:r>
    </w:p>
    <w:p w:rsidR="008431D2" w:rsidRDefault="00E40181">
      <w:pPr>
        <w:pStyle w:val="a6"/>
      </w:pPr>
      <w:r>
        <w:rPr>
          <w:rFonts w:hint="eastAsia"/>
        </w:rPr>
        <w:t>检索一：</w:t>
      </w:r>
      <w:r>
        <w:rPr>
          <w:rFonts w:hint="eastAsia"/>
        </w:rPr>
        <w:t xml:space="preserve"> </w:t>
      </w:r>
      <w:r>
        <w:rPr>
          <w:rFonts w:hint="eastAsia"/>
        </w:rPr>
        <w:t>检索全部文章。</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SELECT </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FROM</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CJFD2004</w:t>
            </w:r>
          </w:p>
        </w:tc>
      </w:tr>
    </w:tbl>
    <w:p w:rsidR="008431D2" w:rsidRDefault="008431D2">
      <w:pPr>
        <w:ind w:firstLine="420"/>
        <w:rPr>
          <w:bCs/>
          <w:szCs w:val="21"/>
        </w:rPr>
      </w:pPr>
    </w:p>
    <w:p w:rsidR="008431D2" w:rsidRDefault="00E40181">
      <w:pPr>
        <w:pStyle w:val="a6"/>
      </w:pPr>
      <w:r>
        <w:rPr>
          <w:rFonts w:hint="eastAsia"/>
        </w:rPr>
        <w:t>检索二：</w:t>
      </w:r>
      <w:r>
        <w:rPr>
          <w:rFonts w:hint="eastAsia"/>
        </w:rPr>
        <w:t xml:space="preserve"> </w:t>
      </w:r>
      <w:r>
        <w:rPr>
          <w:rFonts w:hint="eastAsia"/>
        </w:rPr>
        <w:t>检索篇名出现了“计算机”的文章。</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SELECT </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FROM</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CJFD2004</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WHERE</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篇名</w:t>
            </w:r>
            <w:r>
              <w:rPr>
                <w:rFonts w:ascii="仿宋" w:eastAsia="仿宋" w:hAnsi="仿宋" w:cs="仿宋" w:hint="eastAsia"/>
                <w:sz w:val="18"/>
                <w:szCs w:val="18"/>
              </w:rPr>
              <w:t>=</w:t>
            </w:r>
            <w:r>
              <w:rPr>
                <w:rFonts w:ascii="仿宋" w:eastAsia="仿宋" w:hAnsi="仿宋" w:cs="仿宋"/>
                <w:sz w:val="18"/>
                <w:szCs w:val="18"/>
              </w:rPr>
              <w:t>”</w:t>
            </w:r>
            <w:r>
              <w:rPr>
                <w:rFonts w:ascii="仿宋" w:eastAsia="仿宋" w:hAnsi="仿宋" w:cs="仿宋" w:hint="eastAsia"/>
                <w:sz w:val="18"/>
                <w:szCs w:val="18"/>
              </w:rPr>
              <w:t>计算机</w:t>
            </w:r>
            <w:r>
              <w:rPr>
                <w:rFonts w:ascii="仿宋" w:eastAsia="仿宋" w:hAnsi="仿宋" w:cs="仿宋"/>
                <w:sz w:val="18"/>
                <w:szCs w:val="18"/>
              </w:rPr>
              <w:t>”</w:t>
            </w:r>
          </w:p>
        </w:tc>
      </w:tr>
    </w:tbl>
    <w:p w:rsidR="008431D2" w:rsidRDefault="008431D2">
      <w:pPr>
        <w:ind w:firstLine="420"/>
        <w:rPr>
          <w:bCs/>
          <w:szCs w:val="21"/>
        </w:rPr>
      </w:pPr>
    </w:p>
    <w:p w:rsidR="008431D2" w:rsidRDefault="00E40181">
      <w:pPr>
        <w:pStyle w:val="a6"/>
      </w:pPr>
      <w:r>
        <w:rPr>
          <w:rFonts w:hint="eastAsia"/>
        </w:rPr>
        <w:t>检索三：</w:t>
      </w:r>
      <w:r>
        <w:rPr>
          <w:rFonts w:hint="eastAsia"/>
        </w:rPr>
        <w:t xml:space="preserve"> </w:t>
      </w:r>
      <w:r>
        <w:rPr>
          <w:rFonts w:hint="eastAsia"/>
        </w:rPr>
        <w:t>检索篇名出现了“计算机”或“电脑”的文章。</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SELECT </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FROM</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CJFD2004</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WHERE</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篇名</w:t>
            </w:r>
            <w:r>
              <w:rPr>
                <w:rFonts w:ascii="仿宋" w:eastAsia="仿宋" w:hAnsi="仿宋" w:cs="仿宋" w:hint="eastAsia"/>
                <w:sz w:val="18"/>
                <w:szCs w:val="18"/>
              </w:rPr>
              <w:t>=</w:t>
            </w:r>
            <w:r>
              <w:rPr>
                <w:rFonts w:ascii="仿宋" w:eastAsia="仿宋" w:hAnsi="仿宋" w:cs="仿宋"/>
                <w:sz w:val="18"/>
                <w:szCs w:val="18"/>
              </w:rPr>
              <w:t>”</w:t>
            </w:r>
            <w:r>
              <w:rPr>
                <w:rFonts w:ascii="仿宋" w:eastAsia="仿宋" w:hAnsi="仿宋" w:cs="仿宋" w:hint="eastAsia"/>
                <w:sz w:val="18"/>
                <w:szCs w:val="18"/>
              </w:rPr>
              <w:t>计算机</w:t>
            </w:r>
            <w:r>
              <w:rPr>
                <w:rFonts w:ascii="仿宋" w:eastAsia="仿宋" w:hAnsi="仿宋" w:cs="仿宋"/>
                <w:sz w:val="18"/>
                <w:szCs w:val="18"/>
              </w:rPr>
              <w:t>”</w:t>
            </w:r>
            <w:r>
              <w:rPr>
                <w:rFonts w:ascii="仿宋" w:eastAsia="仿宋" w:hAnsi="仿宋" w:cs="仿宋" w:hint="eastAsia"/>
                <w:sz w:val="18"/>
                <w:szCs w:val="18"/>
              </w:rPr>
              <w:t>+</w:t>
            </w:r>
            <w:r>
              <w:rPr>
                <w:rFonts w:ascii="仿宋" w:eastAsia="仿宋" w:hAnsi="仿宋" w:cs="仿宋"/>
                <w:sz w:val="18"/>
                <w:szCs w:val="18"/>
              </w:rPr>
              <w:t>”</w:t>
            </w:r>
            <w:r>
              <w:rPr>
                <w:rFonts w:ascii="仿宋" w:eastAsia="仿宋" w:hAnsi="仿宋" w:cs="仿宋" w:hint="eastAsia"/>
                <w:sz w:val="18"/>
                <w:szCs w:val="18"/>
              </w:rPr>
              <w:t>电脑</w:t>
            </w:r>
            <w:r>
              <w:rPr>
                <w:rFonts w:ascii="仿宋" w:eastAsia="仿宋" w:hAnsi="仿宋" w:cs="仿宋"/>
                <w:sz w:val="18"/>
                <w:szCs w:val="18"/>
              </w:rPr>
              <w:t>”</w:t>
            </w:r>
          </w:p>
        </w:tc>
      </w:tr>
    </w:tbl>
    <w:p w:rsidR="008431D2" w:rsidRDefault="008431D2">
      <w:pPr>
        <w:ind w:firstLine="420"/>
        <w:rPr>
          <w:bCs/>
          <w:szCs w:val="21"/>
        </w:rPr>
      </w:pPr>
    </w:p>
    <w:p w:rsidR="008431D2" w:rsidRDefault="00E40181">
      <w:pPr>
        <w:pStyle w:val="a6"/>
      </w:pPr>
      <w:r>
        <w:rPr>
          <w:rFonts w:hint="eastAsia"/>
        </w:rPr>
        <w:lastRenderedPageBreak/>
        <w:t>检索四：</w:t>
      </w:r>
      <w:r>
        <w:rPr>
          <w:rFonts w:hint="eastAsia"/>
        </w:rPr>
        <w:t xml:space="preserve"> </w:t>
      </w:r>
      <w:r>
        <w:rPr>
          <w:rFonts w:hint="eastAsia"/>
        </w:rPr>
        <w:t>检索篇名出现了“计算机”并且是“清华大学”发表的文章。</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SELECT </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FROM</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CJFD2004</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WHERE</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篇名</w:t>
            </w:r>
            <w:r>
              <w:rPr>
                <w:rFonts w:ascii="仿宋" w:eastAsia="仿宋" w:hAnsi="仿宋" w:cs="仿宋" w:hint="eastAsia"/>
                <w:sz w:val="18"/>
                <w:szCs w:val="18"/>
              </w:rPr>
              <w:t>=</w:t>
            </w:r>
            <w:r>
              <w:rPr>
                <w:rFonts w:ascii="仿宋" w:eastAsia="仿宋" w:hAnsi="仿宋" w:cs="仿宋"/>
                <w:sz w:val="18"/>
                <w:szCs w:val="18"/>
              </w:rPr>
              <w:t>”</w:t>
            </w:r>
            <w:r>
              <w:rPr>
                <w:rFonts w:ascii="仿宋" w:eastAsia="仿宋" w:hAnsi="仿宋" w:cs="仿宋" w:hint="eastAsia"/>
                <w:sz w:val="18"/>
                <w:szCs w:val="18"/>
              </w:rPr>
              <w:t>计算机</w:t>
            </w:r>
            <w:r>
              <w:rPr>
                <w:rFonts w:ascii="仿宋" w:eastAsia="仿宋" w:hAnsi="仿宋" w:cs="仿宋"/>
                <w:sz w:val="18"/>
                <w:szCs w:val="18"/>
              </w:rPr>
              <w:t>”</w:t>
            </w:r>
            <w:r>
              <w:rPr>
                <w:rFonts w:ascii="仿宋" w:eastAsia="仿宋" w:hAnsi="仿宋" w:cs="仿宋" w:hint="eastAsia"/>
                <w:sz w:val="18"/>
                <w:szCs w:val="18"/>
              </w:rPr>
              <w:t xml:space="preserve"> AND </w:t>
            </w:r>
            <w:r>
              <w:rPr>
                <w:rFonts w:ascii="仿宋" w:eastAsia="仿宋" w:hAnsi="仿宋" w:cs="仿宋" w:hint="eastAsia"/>
                <w:sz w:val="18"/>
                <w:szCs w:val="18"/>
              </w:rPr>
              <w:t>机构</w:t>
            </w:r>
            <w:r>
              <w:rPr>
                <w:rFonts w:ascii="仿宋" w:eastAsia="仿宋" w:hAnsi="仿宋" w:cs="仿宋" w:hint="eastAsia"/>
                <w:sz w:val="18"/>
                <w:szCs w:val="18"/>
              </w:rPr>
              <w:t>=</w:t>
            </w:r>
            <w:r>
              <w:rPr>
                <w:rFonts w:ascii="仿宋" w:eastAsia="仿宋" w:hAnsi="仿宋" w:cs="仿宋"/>
                <w:sz w:val="18"/>
                <w:szCs w:val="18"/>
              </w:rPr>
              <w:t>”</w:t>
            </w:r>
            <w:r>
              <w:rPr>
                <w:rFonts w:ascii="仿宋" w:eastAsia="仿宋" w:hAnsi="仿宋" w:cs="仿宋" w:hint="eastAsia"/>
                <w:sz w:val="18"/>
                <w:szCs w:val="18"/>
              </w:rPr>
              <w:t>清华大学</w:t>
            </w:r>
            <w:r>
              <w:rPr>
                <w:rFonts w:ascii="仿宋" w:eastAsia="仿宋" w:hAnsi="仿宋" w:cs="仿宋"/>
                <w:sz w:val="18"/>
                <w:szCs w:val="18"/>
              </w:rPr>
              <w:t>”</w:t>
            </w:r>
          </w:p>
        </w:tc>
      </w:tr>
    </w:tbl>
    <w:p w:rsidR="008431D2" w:rsidRDefault="008431D2">
      <w:pPr>
        <w:ind w:firstLine="420"/>
        <w:rPr>
          <w:bCs/>
          <w:szCs w:val="21"/>
        </w:rPr>
      </w:pPr>
    </w:p>
    <w:p w:rsidR="008431D2" w:rsidRDefault="00E40181">
      <w:pPr>
        <w:pStyle w:val="2TimesNewRoman00"/>
        <w:rPr>
          <w:sz w:val="21"/>
          <w:szCs w:val="21"/>
        </w:rPr>
      </w:pPr>
      <w:bookmarkStart w:id="140" w:name="_Toc220214365"/>
      <w:bookmarkStart w:id="141" w:name="_Toc403566319"/>
      <w:r>
        <w:rPr>
          <w:rFonts w:hint="eastAsia"/>
          <w:sz w:val="21"/>
          <w:szCs w:val="21"/>
        </w:rPr>
        <w:t>2</w:t>
      </w:r>
      <w:r>
        <w:rPr>
          <w:rFonts w:hint="eastAsia"/>
          <w:sz w:val="21"/>
          <w:szCs w:val="21"/>
        </w:rPr>
        <w:t>、多表查询</w:t>
      </w:r>
      <w:bookmarkEnd w:id="140"/>
      <w:bookmarkEnd w:id="141"/>
    </w:p>
    <w:p w:rsidR="008431D2" w:rsidRDefault="00E40181">
      <w:pPr>
        <w:pStyle w:val="af5"/>
        <w:spacing w:before="156" w:after="78"/>
      </w:pPr>
      <w:r>
        <w:rPr>
          <w:rFonts w:hint="eastAsia"/>
        </w:rPr>
        <w:t>语法格式：</w:t>
      </w:r>
    </w:p>
    <w:p w:rsidR="008431D2" w:rsidRDefault="00E40181">
      <w:pPr>
        <w:pStyle w:val="a6"/>
      </w:pPr>
      <w:r>
        <w:rPr>
          <w:rFonts w:hint="eastAsia"/>
        </w:rPr>
        <w:t>SELECT &lt;</w:t>
      </w:r>
      <w:r>
        <w:rPr>
          <w:rFonts w:hint="eastAsia"/>
        </w:rPr>
        <w:t>选择列表</w:t>
      </w:r>
      <w:r>
        <w:rPr>
          <w:rFonts w:hint="eastAsia"/>
        </w:rPr>
        <w:t>&gt;</w:t>
      </w:r>
    </w:p>
    <w:p w:rsidR="008431D2" w:rsidRDefault="00E40181">
      <w:pPr>
        <w:pStyle w:val="a6"/>
      </w:pPr>
      <w:r>
        <w:rPr>
          <w:rFonts w:hint="eastAsia"/>
        </w:rPr>
        <w:t>FROM</w:t>
      </w:r>
      <w:r>
        <w:rPr>
          <w:rFonts w:hint="eastAsia"/>
        </w:rPr>
        <w:t xml:space="preserve"> &lt;</w:t>
      </w:r>
      <w:r>
        <w:rPr>
          <w:rFonts w:hint="eastAsia"/>
        </w:rPr>
        <w:t>表名列表</w:t>
      </w:r>
      <w:r>
        <w:rPr>
          <w:rFonts w:hint="eastAsia"/>
        </w:rPr>
        <w:t>&gt;</w:t>
      </w:r>
    </w:p>
    <w:p w:rsidR="008431D2" w:rsidRDefault="00E40181">
      <w:pPr>
        <w:pStyle w:val="a6"/>
      </w:pPr>
      <w:r>
        <w:rPr>
          <w:rFonts w:hint="eastAsia"/>
        </w:rPr>
        <w:t xml:space="preserve">[&lt;WHERE </w:t>
      </w:r>
      <w:r>
        <w:rPr>
          <w:rFonts w:hint="eastAsia"/>
        </w:rPr>
        <w:t>子句</w:t>
      </w:r>
      <w:r>
        <w:rPr>
          <w:rFonts w:hint="eastAsia"/>
        </w:rPr>
        <w:t xml:space="preserve">&gt;] </w:t>
      </w:r>
    </w:p>
    <w:p w:rsidR="008431D2" w:rsidRDefault="00E40181">
      <w:pPr>
        <w:pStyle w:val="a6"/>
      </w:pPr>
      <w:r>
        <w:rPr>
          <w:rFonts w:hint="eastAsia"/>
        </w:rPr>
        <w:t xml:space="preserve">[&lt;FILTER BY </w:t>
      </w:r>
      <w:r>
        <w:rPr>
          <w:rFonts w:hint="eastAsia"/>
        </w:rPr>
        <w:t>子句</w:t>
      </w:r>
      <w:r>
        <w:rPr>
          <w:rFonts w:hint="eastAsia"/>
        </w:rPr>
        <w:t xml:space="preserve">&gt;] </w:t>
      </w:r>
    </w:p>
    <w:p w:rsidR="008431D2" w:rsidRDefault="00E40181">
      <w:pPr>
        <w:pStyle w:val="a6"/>
      </w:pPr>
      <w:r>
        <w:rPr>
          <w:rFonts w:hint="eastAsia"/>
        </w:rPr>
        <w:t xml:space="preserve">[&lt;FILTER BY </w:t>
      </w:r>
      <w:r>
        <w:t>NESTEDFILTER</w:t>
      </w:r>
      <w:r>
        <w:rPr>
          <w:rFonts w:hint="eastAsia"/>
        </w:rPr>
        <w:t xml:space="preserve"> </w:t>
      </w:r>
      <w:r>
        <w:rPr>
          <w:rFonts w:hint="eastAsia"/>
        </w:rPr>
        <w:t>子句</w:t>
      </w:r>
      <w:r>
        <w:rPr>
          <w:rFonts w:hint="eastAsia"/>
        </w:rPr>
        <w:t xml:space="preserve">&gt;] </w:t>
      </w:r>
    </w:p>
    <w:p w:rsidR="008431D2" w:rsidRDefault="00E40181">
      <w:pPr>
        <w:pStyle w:val="a6"/>
      </w:pPr>
      <w:r>
        <w:rPr>
          <w:rFonts w:hint="eastAsia"/>
        </w:rPr>
        <w:t xml:space="preserve">[&lt;GROUP BY </w:t>
      </w:r>
      <w:r>
        <w:rPr>
          <w:rFonts w:hint="eastAsia"/>
        </w:rPr>
        <w:t>子句</w:t>
      </w:r>
      <w:r>
        <w:rPr>
          <w:rFonts w:hint="eastAsia"/>
        </w:rPr>
        <w:t xml:space="preserve">&gt;] </w:t>
      </w:r>
    </w:p>
    <w:p w:rsidR="008431D2" w:rsidRDefault="00E40181">
      <w:pPr>
        <w:pStyle w:val="a6"/>
      </w:pPr>
      <w:r>
        <w:rPr>
          <w:rFonts w:hint="eastAsia"/>
        </w:rPr>
        <w:t xml:space="preserve">[&lt;ORDER BY </w:t>
      </w:r>
      <w:r>
        <w:rPr>
          <w:rFonts w:hint="eastAsia"/>
        </w:rPr>
        <w:t>子句</w:t>
      </w:r>
      <w:r>
        <w:rPr>
          <w:rFonts w:hint="eastAsia"/>
        </w:rPr>
        <w:t xml:space="preserve">&gt;] </w:t>
      </w:r>
    </w:p>
    <w:p w:rsidR="008431D2" w:rsidRDefault="00E40181">
      <w:pPr>
        <w:pStyle w:val="af5"/>
        <w:spacing w:before="156" w:after="78"/>
      </w:pPr>
      <w:r>
        <w:rPr>
          <w:rFonts w:hint="eastAsia"/>
        </w:rPr>
        <w:t>其中：</w:t>
      </w:r>
    </w:p>
    <w:p w:rsidR="008431D2" w:rsidRDefault="00E40181">
      <w:pPr>
        <w:pStyle w:val="a6"/>
      </w:pPr>
      <w:r>
        <w:rPr>
          <w:rFonts w:hint="eastAsia"/>
        </w:rPr>
        <w:t>&lt;</w:t>
      </w:r>
      <w:r>
        <w:rPr>
          <w:rFonts w:hint="eastAsia"/>
        </w:rPr>
        <w:t>表名列表</w:t>
      </w:r>
      <w:r>
        <w:rPr>
          <w:rFonts w:hint="eastAsia"/>
        </w:rPr>
        <w:t>&gt;::= &lt;</w:t>
      </w:r>
      <w:r>
        <w:rPr>
          <w:rFonts w:hint="eastAsia"/>
        </w:rPr>
        <w:t>表名</w:t>
      </w:r>
      <w:r>
        <w:rPr>
          <w:rFonts w:hint="eastAsia"/>
        </w:rPr>
        <w:t>&gt; {,&lt;</w:t>
      </w:r>
      <w:r>
        <w:rPr>
          <w:rFonts w:hint="eastAsia"/>
        </w:rPr>
        <w:t>表名</w:t>
      </w:r>
      <w:r>
        <w:rPr>
          <w:rFonts w:hint="eastAsia"/>
        </w:rPr>
        <w:t>&gt;}</w:t>
      </w:r>
    </w:p>
    <w:p w:rsidR="008431D2" w:rsidRDefault="00E40181">
      <w:pPr>
        <w:pStyle w:val="a6"/>
      </w:pPr>
      <w:r>
        <w:rPr>
          <w:rFonts w:hint="eastAsia"/>
        </w:rPr>
        <w:tab/>
        <w:t>&lt;</w:t>
      </w:r>
      <w:r>
        <w:rPr>
          <w:rFonts w:hint="eastAsia"/>
        </w:rPr>
        <w:t>表名</w:t>
      </w:r>
      <w:r>
        <w:rPr>
          <w:rFonts w:hint="eastAsia"/>
        </w:rPr>
        <w:t>&gt; ::= &lt;</w:t>
      </w:r>
      <w:r>
        <w:rPr>
          <w:rFonts w:hint="eastAsia"/>
        </w:rPr>
        <w:t>表名</w:t>
      </w:r>
      <w:r>
        <w:rPr>
          <w:rFonts w:hint="eastAsia"/>
        </w:rPr>
        <w:t>&gt; | &lt;</w:t>
      </w:r>
      <w:r>
        <w:rPr>
          <w:rFonts w:hint="eastAsia"/>
        </w:rPr>
        <w:t>视图名</w:t>
      </w:r>
      <w:r>
        <w:rPr>
          <w:rFonts w:hint="eastAsia"/>
        </w:rPr>
        <w:t>&gt;</w:t>
      </w:r>
    </w:p>
    <w:p w:rsidR="008431D2" w:rsidRDefault="00E40181">
      <w:pPr>
        <w:pStyle w:val="af5"/>
        <w:spacing w:before="156" w:after="78"/>
      </w:pPr>
      <w:r>
        <w:rPr>
          <w:rFonts w:hint="eastAsia"/>
        </w:rPr>
        <w:t>参数：</w:t>
      </w:r>
    </w:p>
    <w:p w:rsidR="008431D2" w:rsidRDefault="00E40181">
      <w:pPr>
        <w:pStyle w:val="a6"/>
      </w:pPr>
      <w:r>
        <w:rPr>
          <w:rFonts w:hint="eastAsia"/>
        </w:rPr>
        <w:t>&lt;</w:t>
      </w:r>
      <w:r>
        <w:rPr>
          <w:rFonts w:hint="eastAsia"/>
        </w:rPr>
        <w:t>表名列表</w:t>
      </w:r>
      <w:r>
        <w:rPr>
          <w:rFonts w:hint="eastAsia"/>
        </w:rPr>
        <w:t xml:space="preserve">&gt; </w:t>
      </w:r>
      <w:r>
        <w:rPr>
          <w:rFonts w:hint="eastAsia"/>
        </w:rPr>
        <w:t>中的多个表或视图应该具有相同的结构，如果结构不一致，最好在</w:t>
      </w:r>
      <w:r>
        <w:rPr>
          <w:rFonts w:hint="eastAsia"/>
        </w:rPr>
        <w:t>&lt;</w:t>
      </w:r>
      <w:r>
        <w:rPr>
          <w:rFonts w:hint="eastAsia"/>
        </w:rPr>
        <w:t>选择列表</w:t>
      </w:r>
      <w:r>
        <w:rPr>
          <w:rFonts w:hint="eastAsia"/>
        </w:rPr>
        <w:t>&gt;</w:t>
      </w:r>
      <w:r>
        <w:rPr>
          <w:rFonts w:hint="eastAsia"/>
        </w:rPr>
        <w:t>中指明需要返回的列，如果用‘</w:t>
      </w:r>
      <w:r>
        <w:rPr>
          <w:rFonts w:hint="eastAsia"/>
        </w:rPr>
        <w:t>*</w:t>
      </w:r>
      <w:r>
        <w:rPr>
          <w:rFonts w:hint="eastAsia"/>
        </w:rPr>
        <w:t>’作为</w:t>
      </w:r>
      <w:r>
        <w:rPr>
          <w:rFonts w:hint="eastAsia"/>
        </w:rPr>
        <w:t>&lt;</w:t>
      </w:r>
      <w:r>
        <w:rPr>
          <w:rFonts w:hint="eastAsia"/>
        </w:rPr>
        <w:t>选择列表</w:t>
      </w:r>
      <w:r>
        <w:rPr>
          <w:rFonts w:hint="eastAsia"/>
        </w:rPr>
        <w:t>&gt;</w:t>
      </w:r>
      <w:r>
        <w:rPr>
          <w:rFonts w:hint="eastAsia"/>
        </w:rPr>
        <w:t>，</w:t>
      </w:r>
      <w:r>
        <w:rPr>
          <w:rFonts w:hint="eastAsia"/>
        </w:rPr>
        <w:t xml:space="preserve">KBASE </w:t>
      </w:r>
      <w:r>
        <w:rPr>
          <w:rFonts w:hint="eastAsia"/>
        </w:rPr>
        <w:t>系统会默认</w:t>
      </w:r>
      <w:r>
        <w:rPr>
          <w:rFonts w:hint="eastAsia"/>
        </w:rPr>
        <w:t>&lt;</w:t>
      </w:r>
      <w:r>
        <w:rPr>
          <w:rFonts w:hint="eastAsia"/>
        </w:rPr>
        <w:t>表名列表</w:t>
      </w:r>
      <w:r>
        <w:rPr>
          <w:rFonts w:hint="eastAsia"/>
        </w:rPr>
        <w:t>&gt;</w:t>
      </w:r>
      <w:r>
        <w:rPr>
          <w:rFonts w:hint="eastAsia"/>
        </w:rPr>
        <w:t>所有的表与第一个表的结构相同，并以第一个表的列作为返回结果集的列。</w:t>
      </w:r>
    </w:p>
    <w:p w:rsidR="008431D2" w:rsidRDefault="00E40181">
      <w:pPr>
        <w:pStyle w:val="a6"/>
      </w:pPr>
      <w:r>
        <w:rPr>
          <w:rFonts w:hint="eastAsia"/>
        </w:rPr>
        <w:t>其它参数的说明请参见“单表查询”一节。</w:t>
      </w:r>
    </w:p>
    <w:p w:rsidR="008431D2" w:rsidRDefault="00E40181">
      <w:pPr>
        <w:pStyle w:val="af5"/>
        <w:spacing w:before="156" w:after="78"/>
      </w:pPr>
      <w:r>
        <w:rPr>
          <w:rFonts w:hint="eastAsia"/>
        </w:rPr>
        <w:t>语句功能：</w:t>
      </w:r>
    </w:p>
    <w:p w:rsidR="008431D2" w:rsidRDefault="00E40181">
      <w:pPr>
        <w:pStyle w:val="a6"/>
      </w:pPr>
      <w:r>
        <w:rPr>
          <w:rFonts w:hint="eastAsia"/>
        </w:rPr>
        <w:t>同时检索多个表或视图。</w:t>
      </w:r>
    </w:p>
    <w:p w:rsidR="008431D2" w:rsidRDefault="00E40181">
      <w:pPr>
        <w:pStyle w:val="af5"/>
        <w:spacing w:before="156" w:after="78"/>
      </w:pPr>
      <w:r>
        <w:rPr>
          <w:rFonts w:hint="eastAsia"/>
        </w:rPr>
        <w:t>举例：</w:t>
      </w:r>
    </w:p>
    <w:p w:rsidR="008431D2" w:rsidRDefault="00E40181">
      <w:pPr>
        <w:pStyle w:val="a6"/>
      </w:pPr>
      <w:r>
        <w:rPr>
          <w:rFonts w:hint="eastAsia"/>
        </w:rPr>
        <w:t>设表“</w:t>
      </w:r>
      <w:r>
        <w:rPr>
          <w:rFonts w:hint="eastAsia"/>
        </w:rPr>
        <w:t>CJFD2004</w:t>
      </w:r>
      <w:r>
        <w:rPr>
          <w:rFonts w:hint="eastAsia"/>
        </w:rPr>
        <w:t>”存储了</w:t>
      </w:r>
      <w:r>
        <w:rPr>
          <w:rFonts w:hint="eastAsia"/>
        </w:rPr>
        <w:t>2004</w:t>
      </w:r>
      <w:r>
        <w:rPr>
          <w:rFonts w:hint="eastAsia"/>
        </w:rPr>
        <w:t>年中国期刊文章，“</w:t>
      </w:r>
      <w:r>
        <w:rPr>
          <w:rFonts w:hint="eastAsia"/>
        </w:rPr>
        <w:t>CJFD2003</w:t>
      </w:r>
      <w:r>
        <w:rPr>
          <w:rFonts w:hint="eastAsia"/>
        </w:rPr>
        <w:t>”存储了</w:t>
      </w:r>
      <w:r>
        <w:rPr>
          <w:rFonts w:hint="eastAsia"/>
        </w:rPr>
        <w:t>2003</w:t>
      </w:r>
      <w:r>
        <w:rPr>
          <w:rFonts w:hint="eastAsia"/>
        </w:rPr>
        <w:t>年中国期刊文章。检索篇名出现了“计算机”并且是清华大学发表的</w:t>
      </w:r>
      <w:r>
        <w:rPr>
          <w:rFonts w:hint="eastAsia"/>
        </w:rPr>
        <w:t>2003</w:t>
      </w:r>
      <w:r>
        <w:rPr>
          <w:rFonts w:hint="eastAsia"/>
        </w:rPr>
        <w:t>和</w:t>
      </w:r>
      <w:r>
        <w:rPr>
          <w:rFonts w:hint="eastAsia"/>
        </w:rPr>
        <w:t>2004</w:t>
      </w:r>
      <w:r>
        <w:rPr>
          <w:rFonts w:hint="eastAsia"/>
        </w:rPr>
        <w:t>两年的文章，</w:t>
      </w:r>
      <w:r>
        <w:rPr>
          <w:rFonts w:hint="eastAsia"/>
        </w:rPr>
        <w:t>KSQL</w:t>
      </w:r>
      <w:r>
        <w:rPr>
          <w:rFonts w:hint="eastAsia"/>
        </w:rPr>
        <w:t>查询语句如下：</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SELECT </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FROM</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CJFD2004,CJFD2003</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WHERE</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篇名</w:t>
            </w:r>
            <w:r>
              <w:rPr>
                <w:rFonts w:ascii="仿宋" w:eastAsia="仿宋" w:hAnsi="仿宋" w:cs="仿宋" w:hint="eastAsia"/>
                <w:sz w:val="18"/>
                <w:szCs w:val="18"/>
              </w:rPr>
              <w:t>=</w:t>
            </w:r>
            <w:r>
              <w:rPr>
                <w:rFonts w:ascii="仿宋" w:eastAsia="仿宋" w:hAnsi="仿宋" w:cs="仿宋"/>
                <w:sz w:val="18"/>
                <w:szCs w:val="18"/>
              </w:rPr>
              <w:t>”</w:t>
            </w:r>
            <w:r>
              <w:rPr>
                <w:rFonts w:ascii="仿宋" w:eastAsia="仿宋" w:hAnsi="仿宋" w:cs="仿宋" w:hint="eastAsia"/>
                <w:sz w:val="18"/>
                <w:szCs w:val="18"/>
              </w:rPr>
              <w:t>计算机</w:t>
            </w:r>
            <w:r>
              <w:rPr>
                <w:rFonts w:ascii="仿宋" w:eastAsia="仿宋" w:hAnsi="仿宋" w:cs="仿宋"/>
                <w:sz w:val="18"/>
                <w:szCs w:val="18"/>
              </w:rPr>
              <w:t>”</w:t>
            </w:r>
            <w:r>
              <w:rPr>
                <w:rFonts w:ascii="仿宋" w:eastAsia="仿宋" w:hAnsi="仿宋" w:cs="仿宋" w:hint="eastAsia"/>
                <w:sz w:val="18"/>
                <w:szCs w:val="18"/>
              </w:rPr>
              <w:t xml:space="preserve"> AND </w:t>
            </w:r>
            <w:r>
              <w:rPr>
                <w:rFonts w:ascii="仿宋" w:eastAsia="仿宋" w:hAnsi="仿宋" w:cs="仿宋" w:hint="eastAsia"/>
                <w:sz w:val="18"/>
                <w:szCs w:val="18"/>
              </w:rPr>
              <w:t>机构</w:t>
            </w:r>
            <w:r>
              <w:rPr>
                <w:rFonts w:ascii="仿宋" w:eastAsia="仿宋" w:hAnsi="仿宋" w:cs="仿宋" w:hint="eastAsia"/>
                <w:sz w:val="18"/>
                <w:szCs w:val="18"/>
              </w:rPr>
              <w:t>=</w:t>
            </w:r>
            <w:r>
              <w:rPr>
                <w:rFonts w:ascii="仿宋" w:eastAsia="仿宋" w:hAnsi="仿宋" w:cs="仿宋"/>
                <w:sz w:val="18"/>
                <w:szCs w:val="18"/>
              </w:rPr>
              <w:t>”</w:t>
            </w:r>
            <w:r>
              <w:rPr>
                <w:rFonts w:ascii="仿宋" w:eastAsia="仿宋" w:hAnsi="仿宋" w:cs="仿宋" w:hint="eastAsia"/>
                <w:sz w:val="18"/>
                <w:szCs w:val="18"/>
              </w:rPr>
              <w:t>清华大学</w:t>
            </w:r>
            <w:r>
              <w:rPr>
                <w:rFonts w:ascii="仿宋" w:eastAsia="仿宋" w:hAnsi="仿宋" w:cs="仿宋"/>
                <w:sz w:val="18"/>
                <w:szCs w:val="18"/>
              </w:rPr>
              <w:t>”</w:t>
            </w:r>
          </w:p>
        </w:tc>
      </w:tr>
    </w:tbl>
    <w:p w:rsidR="008431D2" w:rsidRDefault="008431D2">
      <w:pPr>
        <w:ind w:firstLine="420"/>
        <w:rPr>
          <w:bCs/>
          <w:szCs w:val="21"/>
        </w:rPr>
      </w:pPr>
    </w:p>
    <w:p w:rsidR="008431D2" w:rsidRDefault="00E40181">
      <w:pPr>
        <w:pStyle w:val="23"/>
        <w:spacing w:before="156" w:after="156"/>
      </w:pPr>
      <w:bookmarkStart w:id="142" w:name="_Toc403566320"/>
      <w:bookmarkStart w:id="143" w:name="_Toc220214374"/>
      <w:r>
        <w:rPr>
          <w:rFonts w:hint="eastAsia"/>
        </w:rPr>
        <w:t>3</w:t>
      </w:r>
      <w:r>
        <w:rPr>
          <w:rFonts w:hint="eastAsia"/>
        </w:rPr>
        <w:t>、跨库查询</w:t>
      </w:r>
      <w:bookmarkEnd w:id="142"/>
    </w:p>
    <w:bookmarkEnd w:id="143"/>
    <w:p w:rsidR="008431D2" w:rsidRDefault="00E40181">
      <w:pPr>
        <w:pStyle w:val="a6"/>
      </w:pPr>
      <w:r>
        <w:rPr>
          <w:rFonts w:hint="eastAsia"/>
        </w:rPr>
        <w:t>跨库查询是指在一次检索中，同时指定多个库作为检索目标，其查询结果等价于分别查询各库得到查询结果的“并集”。所谓“并集”，是指跨库查询不是简单的将多个库的查询结果混合到一起，它对查询结果做了“排重”处理。排重的任务是识别多个库间的</w:t>
      </w:r>
      <w:r>
        <w:rPr>
          <w:rFonts w:hint="eastAsia"/>
        </w:rPr>
        <w:lastRenderedPageBreak/>
        <w:t>“重复记录”，只保留一条记录在结果集中。</w:t>
      </w:r>
    </w:p>
    <w:p w:rsidR="008431D2" w:rsidRDefault="00E40181">
      <w:pPr>
        <w:pStyle w:val="a6"/>
      </w:pPr>
      <w:r>
        <w:rPr>
          <w:rFonts w:hint="eastAsia"/>
        </w:rPr>
        <w:t>跨库查询时，多个库有主库和从库之分。当所有主库的查询都完成时，跨库查询才可以返回，但跨库查询返回时并不要求从库的查询都执行完毕。主库和从库往往有两个区别：</w:t>
      </w:r>
    </w:p>
    <w:p w:rsidR="008431D2" w:rsidRDefault="00E40181">
      <w:pPr>
        <w:pStyle w:val="a6"/>
        <w:numPr>
          <w:ilvl w:val="0"/>
          <w:numId w:val="9"/>
        </w:numPr>
        <w:ind w:firstLineChars="0"/>
      </w:pPr>
      <w:r>
        <w:rPr>
          <w:rFonts w:hint="eastAsia"/>
        </w:rPr>
        <w:t>主库的优先级别高于从库的优先级别。用户虽然递交的是跨库查询语句，但是，在查询结果中，他</w:t>
      </w:r>
      <w:r>
        <w:rPr>
          <w:rFonts w:hint="eastAsia"/>
        </w:rPr>
        <w:t>首先期望看到的结果是主库中的结果，其次才是从库中的结果。当结果分页显示时，主库的结果占去整页的大部分条目，从库的结果只有一小部分条目。</w:t>
      </w:r>
    </w:p>
    <w:p w:rsidR="008431D2" w:rsidRDefault="00E40181">
      <w:pPr>
        <w:pStyle w:val="a6"/>
        <w:numPr>
          <w:ilvl w:val="0"/>
          <w:numId w:val="9"/>
        </w:numPr>
        <w:ind w:firstLineChars="0"/>
      </w:pPr>
      <w:r>
        <w:rPr>
          <w:rFonts w:hint="eastAsia"/>
        </w:rPr>
        <w:t>主库查询的速度高于从库的速度。一般指定本地库、并行库为主库，而</w:t>
      </w:r>
      <w:r>
        <w:rPr>
          <w:rFonts w:hint="eastAsia"/>
        </w:rPr>
        <w:t>USP</w:t>
      </w:r>
      <w:r>
        <w:rPr>
          <w:rFonts w:hint="eastAsia"/>
        </w:rPr>
        <w:t>库为从库。比如用户同时检索“中国学术期刊全文数据库”和“重庆维普期刊数据库”。前者是本地库，因而应为主库，后者是</w:t>
      </w:r>
      <w:r>
        <w:rPr>
          <w:rFonts w:hint="eastAsia"/>
        </w:rPr>
        <w:t>USP</w:t>
      </w:r>
      <w:r>
        <w:rPr>
          <w:rFonts w:hint="eastAsia"/>
        </w:rPr>
        <w:t>库，因而应为从库。</w:t>
      </w:r>
    </w:p>
    <w:p w:rsidR="008431D2" w:rsidRDefault="00E40181">
      <w:pPr>
        <w:pStyle w:val="a6"/>
      </w:pPr>
      <w:r>
        <w:rPr>
          <w:rFonts w:hint="eastAsia"/>
        </w:rPr>
        <w:t>进行跨库查询时，还需要指明哪些库之间是有重复记录的。</w:t>
      </w:r>
      <w:r>
        <w:rPr>
          <w:rFonts w:hint="eastAsia"/>
        </w:rPr>
        <w:t>Hotstar</w:t>
      </w:r>
      <w:r>
        <w:rPr>
          <w:rFonts w:hint="eastAsia"/>
        </w:rPr>
        <w:t>数据库引擎认为主库之间是没有重复记录的，所有从库可能和某几个主库有重复记录，至于是哪些主库，用户需要指明</w:t>
      </w:r>
      <w:r>
        <w:rPr>
          <w:rFonts w:hint="eastAsia"/>
        </w:rPr>
        <w:t>。</w:t>
      </w:r>
    </w:p>
    <w:p w:rsidR="008431D2" w:rsidRDefault="00E40181">
      <w:pPr>
        <w:pStyle w:val="a6"/>
      </w:pPr>
      <w:r>
        <w:rPr>
          <w:rFonts w:hint="eastAsia"/>
        </w:rPr>
        <w:t>排重字段是判定两条记录是否重复的依据，</w:t>
      </w:r>
      <w:r>
        <w:rPr>
          <w:rFonts w:hint="eastAsia"/>
        </w:rPr>
        <w:t>Hotstar</w:t>
      </w:r>
      <w:r>
        <w:rPr>
          <w:rFonts w:hint="eastAsia"/>
        </w:rPr>
        <w:t>数据库引擎依据两条记录中该字段的值是否相等，来判定这两条记录是否重复。</w:t>
      </w:r>
    </w:p>
    <w:p w:rsidR="008431D2" w:rsidRDefault="00E40181">
      <w:pPr>
        <w:pStyle w:val="a6"/>
      </w:pPr>
      <w:r>
        <w:rPr>
          <w:rFonts w:hint="eastAsia"/>
        </w:rPr>
        <w:t>KBase</w:t>
      </w:r>
      <w:r>
        <w:rPr>
          <w:rFonts w:hint="eastAsia"/>
        </w:rPr>
        <w:t>数据库针对跨库查询提供了专门的</w:t>
      </w:r>
      <w:r>
        <w:rPr>
          <w:rFonts w:hint="eastAsia"/>
        </w:rPr>
        <w:t>KSQL</w:t>
      </w:r>
      <w:r>
        <w:rPr>
          <w:rFonts w:hint="eastAsia"/>
        </w:rPr>
        <w:t>语句：</w:t>
      </w:r>
    </w:p>
    <w:p w:rsidR="008431D2" w:rsidRDefault="00E40181">
      <w:pPr>
        <w:pStyle w:val="af5"/>
        <w:spacing w:before="156" w:after="78"/>
      </w:pPr>
      <w:r>
        <w:rPr>
          <w:rFonts w:hint="eastAsia"/>
        </w:rPr>
        <w:t>语法格式：</w:t>
      </w:r>
    </w:p>
    <w:p w:rsidR="008431D2" w:rsidRDefault="00E40181">
      <w:pPr>
        <w:pStyle w:val="a6"/>
      </w:pPr>
      <w:r>
        <w:rPr>
          <w:rFonts w:hint="eastAsia"/>
        </w:rPr>
        <w:t>VARSELECT &lt;</w:t>
      </w:r>
      <w:r>
        <w:rPr>
          <w:rFonts w:hint="eastAsia"/>
        </w:rPr>
        <w:t>选择列表</w:t>
      </w:r>
      <w:r>
        <w:rPr>
          <w:rFonts w:hint="eastAsia"/>
        </w:rPr>
        <w:t>&gt;</w:t>
      </w:r>
    </w:p>
    <w:p w:rsidR="008431D2" w:rsidRDefault="00E40181">
      <w:pPr>
        <w:pStyle w:val="a6"/>
      </w:pPr>
      <w:r>
        <w:rPr>
          <w:rFonts w:hint="eastAsia"/>
        </w:rPr>
        <w:t>FROM &lt;</w:t>
      </w:r>
      <w:r>
        <w:rPr>
          <w:rFonts w:hint="eastAsia"/>
        </w:rPr>
        <w:t>库名列表</w:t>
      </w:r>
      <w:r>
        <w:rPr>
          <w:rFonts w:hint="eastAsia"/>
        </w:rPr>
        <w:t>&gt; | &lt;</w:t>
      </w:r>
      <w:r>
        <w:rPr>
          <w:rFonts w:hint="eastAsia"/>
        </w:rPr>
        <w:t>视图名</w:t>
      </w:r>
      <w:r>
        <w:rPr>
          <w:rFonts w:hint="eastAsia"/>
        </w:rPr>
        <w:t>&gt;</w:t>
      </w:r>
    </w:p>
    <w:p w:rsidR="008431D2" w:rsidRDefault="00E40181">
      <w:pPr>
        <w:pStyle w:val="a6"/>
      </w:pPr>
      <w:r>
        <w:rPr>
          <w:rFonts w:hint="eastAsia"/>
        </w:rPr>
        <w:t xml:space="preserve">[&lt;WHERE </w:t>
      </w:r>
      <w:r>
        <w:rPr>
          <w:rFonts w:hint="eastAsia"/>
        </w:rPr>
        <w:t>子句</w:t>
      </w:r>
      <w:r>
        <w:rPr>
          <w:rFonts w:hint="eastAsia"/>
        </w:rPr>
        <w:t xml:space="preserve">&gt;] </w:t>
      </w:r>
    </w:p>
    <w:p w:rsidR="008431D2" w:rsidRDefault="00E40181">
      <w:pPr>
        <w:pStyle w:val="a6"/>
        <w:rPr>
          <w:bCs/>
        </w:rPr>
      </w:pPr>
      <w:r>
        <w:rPr>
          <w:rFonts w:hint="eastAsia"/>
          <w:bCs/>
        </w:rPr>
        <w:t xml:space="preserve">[&lt;FILTER BY </w:t>
      </w:r>
      <w:r>
        <w:rPr>
          <w:rFonts w:hint="eastAsia"/>
          <w:bCs/>
        </w:rPr>
        <w:t>子句</w:t>
      </w:r>
      <w:r>
        <w:rPr>
          <w:rFonts w:hint="eastAsia"/>
          <w:bCs/>
        </w:rPr>
        <w:t xml:space="preserve">&gt;] </w:t>
      </w:r>
    </w:p>
    <w:p w:rsidR="008431D2" w:rsidRDefault="00E40181">
      <w:pPr>
        <w:pStyle w:val="a6"/>
        <w:rPr>
          <w:bCs/>
        </w:rPr>
      </w:pPr>
      <w:r>
        <w:rPr>
          <w:rFonts w:hint="eastAsia"/>
          <w:bCs/>
        </w:rPr>
        <w:t xml:space="preserve">[&lt;FILTER BY </w:t>
      </w:r>
      <w:r>
        <w:rPr>
          <w:bCs/>
        </w:rPr>
        <w:t>NESTEDFILTER</w:t>
      </w:r>
      <w:r>
        <w:rPr>
          <w:rFonts w:hint="eastAsia"/>
          <w:bCs/>
        </w:rPr>
        <w:t xml:space="preserve"> </w:t>
      </w:r>
      <w:r>
        <w:rPr>
          <w:rFonts w:hint="eastAsia"/>
          <w:bCs/>
        </w:rPr>
        <w:t>子句</w:t>
      </w:r>
      <w:r>
        <w:rPr>
          <w:rFonts w:hint="eastAsia"/>
          <w:bCs/>
        </w:rPr>
        <w:t xml:space="preserve">&gt;] </w:t>
      </w:r>
    </w:p>
    <w:p w:rsidR="008431D2" w:rsidRDefault="00E40181">
      <w:pPr>
        <w:pStyle w:val="a6"/>
        <w:rPr>
          <w:bCs/>
        </w:rPr>
      </w:pPr>
      <w:r>
        <w:rPr>
          <w:rFonts w:hint="eastAsia"/>
          <w:bCs/>
        </w:rPr>
        <w:t xml:space="preserve">[&lt;GROUP BY </w:t>
      </w:r>
      <w:r>
        <w:rPr>
          <w:rFonts w:hint="eastAsia"/>
          <w:bCs/>
        </w:rPr>
        <w:t>子句</w:t>
      </w:r>
      <w:r>
        <w:rPr>
          <w:rFonts w:hint="eastAsia"/>
          <w:bCs/>
        </w:rPr>
        <w:t xml:space="preserve">&gt;] </w:t>
      </w:r>
    </w:p>
    <w:p w:rsidR="008431D2" w:rsidRDefault="00E40181">
      <w:pPr>
        <w:pStyle w:val="a6"/>
        <w:rPr>
          <w:bCs/>
        </w:rPr>
      </w:pPr>
      <w:r>
        <w:rPr>
          <w:rFonts w:hint="eastAsia"/>
          <w:bCs/>
        </w:rPr>
        <w:t xml:space="preserve">[&lt;ORDER BY </w:t>
      </w:r>
      <w:r>
        <w:rPr>
          <w:rFonts w:hint="eastAsia"/>
          <w:bCs/>
        </w:rPr>
        <w:t>子句</w:t>
      </w:r>
      <w:r>
        <w:rPr>
          <w:rFonts w:hint="eastAsia"/>
          <w:bCs/>
        </w:rPr>
        <w:t xml:space="preserve">&gt;]  </w:t>
      </w:r>
    </w:p>
    <w:p w:rsidR="008431D2" w:rsidRDefault="00E40181">
      <w:pPr>
        <w:pStyle w:val="a6"/>
      </w:pPr>
      <w:r>
        <w:t xml:space="preserve">WITH </w:t>
      </w:r>
      <w:r>
        <w:rPr>
          <w:rFonts w:hint="eastAsia"/>
        </w:rPr>
        <w:t>&lt;</w:t>
      </w:r>
      <w:r>
        <w:rPr>
          <w:rFonts w:hint="eastAsia"/>
        </w:rPr>
        <w:t>主库信息</w:t>
      </w:r>
      <w:r>
        <w:rPr>
          <w:rFonts w:hint="eastAsia"/>
        </w:rPr>
        <w:t>&gt;</w:t>
      </w:r>
      <w:r>
        <w:t xml:space="preserve"> ',' </w:t>
      </w:r>
      <w:r>
        <w:rPr>
          <w:rFonts w:hint="eastAsia"/>
        </w:rPr>
        <w:t>&lt;</w:t>
      </w:r>
      <w:r>
        <w:rPr>
          <w:rFonts w:hint="eastAsia"/>
        </w:rPr>
        <w:t>重复库信息</w:t>
      </w:r>
      <w:r>
        <w:rPr>
          <w:rFonts w:hint="eastAsia"/>
        </w:rPr>
        <w:t>&gt;</w:t>
      </w:r>
      <w:r>
        <w:t xml:space="preserve"> ',' </w:t>
      </w:r>
      <w:r>
        <w:rPr>
          <w:rFonts w:hint="eastAsia"/>
        </w:rPr>
        <w:t>&lt;</w:t>
      </w:r>
      <w:r>
        <w:rPr>
          <w:rFonts w:hint="eastAsia"/>
        </w:rPr>
        <w:t>排重字段信息</w:t>
      </w:r>
      <w:r>
        <w:rPr>
          <w:rFonts w:hint="eastAsia"/>
        </w:rPr>
        <w:t>&gt;</w:t>
      </w:r>
    </w:p>
    <w:p w:rsidR="008431D2" w:rsidRDefault="00E40181">
      <w:pPr>
        <w:pStyle w:val="af5"/>
        <w:spacing w:before="156" w:after="78"/>
      </w:pPr>
      <w:r>
        <w:rPr>
          <w:rFonts w:hint="eastAsia"/>
        </w:rPr>
        <w:t>其中</w:t>
      </w:r>
      <w:r>
        <w:rPr>
          <w:rFonts w:hint="eastAsia"/>
        </w:rPr>
        <w:t>:</w:t>
      </w:r>
    </w:p>
    <w:p w:rsidR="008431D2" w:rsidRDefault="00E40181">
      <w:pPr>
        <w:pStyle w:val="a6"/>
      </w:pPr>
      <w:r>
        <w:rPr>
          <w:rFonts w:hint="eastAsia"/>
        </w:rPr>
        <w:t xml:space="preserve">&lt;WHERE </w:t>
      </w:r>
      <w:r>
        <w:rPr>
          <w:rFonts w:hint="eastAsia"/>
        </w:rPr>
        <w:t>子句</w:t>
      </w:r>
      <w:r>
        <w:rPr>
          <w:rFonts w:hint="eastAsia"/>
        </w:rPr>
        <w:t>&gt;::= WHERE &lt;</w:t>
      </w:r>
      <w:r>
        <w:rPr>
          <w:rFonts w:hint="eastAsia"/>
        </w:rPr>
        <w:t>条件项</w:t>
      </w:r>
      <w:r>
        <w:rPr>
          <w:rFonts w:hint="eastAsia"/>
        </w:rPr>
        <w:t>&gt; { AND|OR|NOT &lt;</w:t>
      </w:r>
      <w:r>
        <w:rPr>
          <w:rFonts w:hint="eastAsia"/>
        </w:rPr>
        <w:t>条件项</w:t>
      </w:r>
      <w:r>
        <w:rPr>
          <w:rFonts w:hint="eastAsia"/>
        </w:rPr>
        <w:t>&gt;}</w:t>
      </w:r>
    </w:p>
    <w:p w:rsidR="008431D2" w:rsidRDefault="00E40181">
      <w:pPr>
        <w:pStyle w:val="a6"/>
      </w:pPr>
      <w:r>
        <w:rPr>
          <w:rFonts w:hint="eastAsia"/>
        </w:rPr>
        <w:t>&lt;</w:t>
      </w:r>
      <w:r>
        <w:rPr>
          <w:rFonts w:hint="eastAsia"/>
        </w:rPr>
        <w:t>条件项</w:t>
      </w:r>
      <w:r>
        <w:rPr>
          <w:rFonts w:hint="eastAsia"/>
        </w:rPr>
        <w:t>&gt; ::= (&lt;</w:t>
      </w:r>
      <w:r>
        <w:rPr>
          <w:rFonts w:hint="eastAsia"/>
        </w:rPr>
        <w:t>条件项</w:t>
      </w:r>
      <w:r>
        <w:rPr>
          <w:rFonts w:hint="eastAsia"/>
        </w:rPr>
        <w:t>&gt; { AND|OR|NOT &lt;</w:t>
      </w:r>
      <w:r>
        <w:rPr>
          <w:rFonts w:hint="eastAsia"/>
        </w:rPr>
        <w:t>条件项</w:t>
      </w:r>
      <w:r>
        <w:rPr>
          <w:rFonts w:hint="eastAsia"/>
        </w:rPr>
        <w:t>&gt;} )</w:t>
      </w:r>
    </w:p>
    <w:p w:rsidR="008431D2" w:rsidRDefault="00E40181">
      <w:pPr>
        <w:pStyle w:val="a6"/>
      </w:pPr>
      <w:r>
        <w:rPr>
          <w:rFonts w:hint="eastAsia"/>
        </w:rPr>
        <w:t>&lt;</w:t>
      </w:r>
      <w:r>
        <w:rPr>
          <w:rFonts w:hint="eastAsia"/>
        </w:rPr>
        <w:t>条件项</w:t>
      </w:r>
      <w:r>
        <w:rPr>
          <w:rFonts w:hint="eastAsia"/>
        </w:rPr>
        <w:t>&gt; ::= [&lt;</w:t>
      </w:r>
      <w:r>
        <w:rPr>
          <w:rFonts w:hint="eastAsia"/>
        </w:rPr>
        <w:t>表名</w:t>
      </w:r>
      <w:r>
        <w:rPr>
          <w:rFonts w:hint="eastAsia"/>
        </w:rPr>
        <w:t>&gt;.]</w:t>
      </w:r>
      <w:r>
        <w:rPr>
          <w:rFonts w:hint="eastAsia"/>
        </w:rPr>
        <w:t>列名</w:t>
      </w:r>
      <w:r>
        <w:rPr>
          <w:rFonts w:hint="eastAsia"/>
        </w:rPr>
        <w:t xml:space="preserve"> &lt;</w:t>
      </w:r>
      <w:r>
        <w:rPr>
          <w:rFonts w:hint="eastAsia"/>
        </w:rPr>
        <w:t>比较符</w:t>
      </w:r>
      <w:r>
        <w:rPr>
          <w:rFonts w:hint="eastAsia"/>
        </w:rPr>
        <w:t>&gt;&lt;</w:t>
      </w:r>
      <w:r>
        <w:rPr>
          <w:rFonts w:hint="eastAsia"/>
        </w:rPr>
        <w:t>检索关键词</w:t>
      </w:r>
      <w:r>
        <w:rPr>
          <w:rFonts w:hint="eastAsia"/>
        </w:rPr>
        <w:t>&gt;</w:t>
      </w:r>
    </w:p>
    <w:p w:rsidR="008431D2" w:rsidRDefault="00E40181">
      <w:pPr>
        <w:pStyle w:val="a6"/>
      </w:pPr>
      <w:r>
        <w:rPr>
          <w:rFonts w:hint="eastAsia"/>
        </w:rPr>
        <w:t>&lt;</w:t>
      </w:r>
      <w:r>
        <w:rPr>
          <w:rFonts w:hint="eastAsia"/>
        </w:rPr>
        <w:t>条件项</w:t>
      </w:r>
      <w:r>
        <w:rPr>
          <w:rFonts w:hint="eastAsia"/>
        </w:rPr>
        <w:t>&gt; ::= [&lt;</w:t>
      </w:r>
      <w:r>
        <w:rPr>
          <w:rFonts w:hint="eastAsia"/>
        </w:rPr>
        <w:t>表名</w:t>
      </w:r>
      <w:r>
        <w:rPr>
          <w:rFonts w:hint="eastAsia"/>
        </w:rPr>
        <w:t>&gt;.]</w:t>
      </w:r>
      <w:r>
        <w:rPr>
          <w:rFonts w:hint="eastAsia"/>
        </w:rPr>
        <w:t>列名</w:t>
      </w:r>
      <w:r>
        <w:rPr>
          <w:rFonts w:hint="eastAsia"/>
        </w:rPr>
        <w:t xml:space="preserve"> =|% &lt;</w:t>
      </w:r>
      <w:r>
        <w:rPr>
          <w:rFonts w:hint="eastAsia"/>
        </w:rPr>
        <w:t>复合列值</w:t>
      </w:r>
      <w:r>
        <w:rPr>
          <w:rFonts w:hint="eastAsia"/>
        </w:rPr>
        <w:t>&gt;</w:t>
      </w:r>
    </w:p>
    <w:p w:rsidR="008431D2" w:rsidRDefault="00E40181">
      <w:pPr>
        <w:pStyle w:val="a6"/>
      </w:pPr>
      <w:r>
        <w:rPr>
          <w:rFonts w:hint="eastAsia"/>
        </w:rPr>
        <w:t>&lt;</w:t>
      </w:r>
      <w:r>
        <w:rPr>
          <w:rFonts w:hint="eastAsia"/>
        </w:rPr>
        <w:t>条件项</w:t>
      </w:r>
      <w:r>
        <w:rPr>
          <w:rFonts w:hint="eastAsia"/>
        </w:rPr>
        <w:t>&gt; ::= [&lt;</w:t>
      </w:r>
      <w:r>
        <w:rPr>
          <w:rFonts w:hint="eastAsia"/>
        </w:rPr>
        <w:t>表名</w:t>
      </w:r>
      <w:r>
        <w:rPr>
          <w:rFonts w:hint="eastAsia"/>
        </w:rPr>
        <w:t>&gt;.]</w:t>
      </w:r>
      <w:r>
        <w:rPr>
          <w:rFonts w:hint="eastAsia"/>
        </w:rPr>
        <w:t>列名</w:t>
      </w:r>
      <w:r>
        <w:rPr>
          <w:rFonts w:hint="eastAsia"/>
        </w:rPr>
        <w:t xml:space="preserve"> = XLS(&lt;</w:t>
      </w:r>
      <w:r>
        <w:rPr>
          <w:rFonts w:hint="eastAsia"/>
        </w:rPr>
        <w:t>检索关键词</w:t>
      </w:r>
      <w:r>
        <w:rPr>
          <w:rFonts w:hint="eastAsia"/>
        </w:rPr>
        <w:t>&gt;</w:t>
      </w:r>
      <w:r>
        <w:rPr>
          <w:rFonts w:eastAsia="新宋体" w:hint="eastAsia"/>
        </w:rPr>
        <w:t>[,</w:t>
      </w:r>
      <w:r>
        <w:rPr>
          <w:rFonts w:eastAsia="新宋体" w:hint="eastAsia"/>
        </w:rPr>
        <w:t>扩展词典</w:t>
      </w:r>
      <w:r>
        <w:rPr>
          <w:rFonts w:eastAsia="新宋体" w:hint="eastAsia"/>
        </w:rPr>
        <w:t>]</w:t>
      </w:r>
      <w:r>
        <w:rPr>
          <w:rFonts w:hint="eastAsia"/>
        </w:rPr>
        <w:t>)</w:t>
      </w:r>
    </w:p>
    <w:p w:rsidR="008431D2" w:rsidRDefault="00E40181">
      <w:pPr>
        <w:pStyle w:val="a6"/>
      </w:pPr>
      <w:r>
        <w:rPr>
          <w:rFonts w:hint="eastAsia"/>
        </w:rPr>
        <w:t>&lt;</w:t>
      </w:r>
      <w:r>
        <w:rPr>
          <w:rFonts w:hint="eastAsia"/>
        </w:rPr>
        <w:t>比较符</w:t>
      </w:r>
      <w:r>
        <w:rPr>
          <w:rFonts w:hint="eastAsia"/>
        </w:rPr>
        <w:t>&gt; ::= &gt;|&lt;|&gt;=|&lt;=</w:t>
      </w:r>
    </w:p>
    <w:p w:rsidR="008431D2" w:rsidRDefault="00E40181">
      <w:pPr>
        <w:pStyle w:val="a6"/>
      </w:pPr>
      <w:r>
        <w:rPr>
          <w:rFonts w:hint="eastAsia"/>
        </w:rPr>
        <w:t>&lt;</w:t>
      </w:r>
      <w:r>
        <w:rPr>
          <w:rFonts w:hint="eastAsia"/>
        </w:rPr>
        <w:t>复合列值</w:t>
      </w:r>
      <w:r>
        <w:rPr>
          <w:rFonts w:hint="eastAsia"/>
        </w:rPr>
        <w:t>&gt; ::= &lt;</w:t>
      </w:r>
      <w:r>
        <w:rPr>
          <w:rFonts w:hint="eastAsia"/>
        </w:rPr>
        <w:t>单元列值</w:t>
      </w:r>
      <w:r>
        <w:rPr>
          <w:rFonts w:hint="eastAsia"/>
        </w:rPr>
        <w:t>&gt; {+|-|* &lt;</w:t>
      </w:r>
      <w:r>
        <w:rPr>
          <w:rFonts w:hint="eastAsia"/>
        </w:rPr>
        <w:t>单元列值</w:t>
      </w:r>
      <w:r>
        <w:rPr>
          <w:rFonts w:hint="eastAsia"/>
        </w:rPr>
        <w:t>&gt;}</w:t>
      </w:r>
    </w:p>
    <w:p w:rsidR="008431D2" w:rsidRDefault="00E40181">
      <w:pPr>
        <w:pStyle w:val="a6"/>
      </w:pPr>
      <w:r>
        <w:rPr>
          <w:rFonts w:hint="eastAsia"/>
        </w:rPr>
        <w:t>&lt;</w:t>
      </w:r>
      <w:r>
        <w:rPr>
          <w:rFonts w:hint="eastAsia"/>
        </w:rPr>
        <w:t>单元列值</w:t>
      </w:r>
      <w:r>
        <w:rPr>
          <w:rFonts w:hint="eastAsia"/>
        </w:rPr>
        <w:t>&gt; ::= &lt;</w:t>
      </w:r>
      <w:r>
        <w:rPr>
          <w:rFonts w:hint="eastAsia"/>
        </w:rPr>
        <w:t>检索关键词</w:t>
      </w:r>
      <w:r>
        <w:rPr>
          <w:rFonts w:hint="eastAsia"/>
        </w:rPr>
        <w:t>&gt; | (&lt;</w:t>
      </w:r>
      <w:r>
        <w:rPr>
          <w:rFonts w:hint="eastAsia"/>
        </w:rPr>
        <w:t>复合列值</w:t>
      </w:r>
      <w:r>
        <w:rPr>
          <w:rFonts w:hint="eastAsia"/>
        </w:rPr>
        <w:t>&gt;)</w:t>
      </w:r>
    </w:p>
    <w:p w:rsidR="008431D2" w:rsidRDefault="00E40181">
      <w:pPr>
        <w:pStyle w:val="a6"/>
      </w:pPr>
      <w:r>
        <w:rPr>
          <w:rFonts w:hint="eastAsia"/>
        </w:rPr>
        <w:lastRenderedPageBreak/>
        <w:t>&lt;</w:t>
      </w:r>
      <w:r>
        <w:rPr>
          <w:rFonts w:hint="eastAsia"/>
        </w:rPr>
        <w:t>库名列表</w:t>
      </w:r>
      <w:r>
        <w:rPr>
          <w:rFonts w:hint="eastAsia"/>
        </w:rPr>
        <w:t>&gt; ::= &lt;</w:t>
      </w:r>
      <w:r>
        <w:rPr>
          <w:rFonts w:hint="eastAsia"/>
        </w:rPr>
        <w:t>库名</w:t>
      </w:r>
      <w:r>
        <w:rPr>
          <w:rFonts w:hint="eastAsia"/>
        </w:rPr>
        <w:t>&gt; {&lt;</w:t>
      </w:r>
      <w:r>
        <w:rPr>
          <w:rFonts w:hint="eastAsia"/>
        </w:rPr>
        <w:t>库名</w:t>
      </w:r>
      <w:r>
        <w:rPr>
          <w:rFonts w:hint="eastAsia"/>
        </w:rPr>
        <w:t xml:space="preserve">&gt;}  </w:t>
      </w:r>
    </w:p>
    <w:p w:rsidR="008431D2" w:rsidRDefault="00E40181">
      <w:pPr>
        <w:pStyle w:val="a6"/>
      </w:pPr>
      <w:r>
        <w:rPr>
          <w:rFonts w:hint="eastAsia"/>
        </w:rPr>
        <w:t>&lt;</w:t>
      </w:r>
      <w:r>
        <w:rPr>
          <w:rFonts w:hint="eastAsia"/>
        </w:rPr>
        <w:t>主库信息</w:t>
      </w:r>
      <w:r>
        <w:rPr>
          <w:rFonts w:hint="eastAsia"/>
        </w:rPr>
        <w:t xml:space="preserve">&gt; ::= MAINDB </w:t>
      </w:r>
      <w:r>
        <w:t>‘</w:t>
      </w:r>
      <w:r>
        <w:rPr>
          <w:rFonts w:hint="eastAsia"/>
        </w:rPr>
        <w:t>=</w:t>
      </w:r>
      <w:r>
        <w:t>’</w:t>
      </w:r>
      <w:r>
        <w:rPr>
          <w:rFonts w:hint="eastAsia"/>
        </w:rPr>
        <w:t xml:space="preserve"> (&lt;</w:t>
      </w:r>
      <w:r>
        <w:rPr>
          <w:rFonts w:hint="eastAsia"/>
        </w:rPr>
        <w:t>主库列表</w:t>
      </w:r>
      <w:r>
        <w:rPr>
          <w:rFonts w:hint="eastAsia"/>
        </w:rPr>
        <w:t>&gt;|NULL)</w:t>
      </w:r>
    </w:p>
    <w:p w:rsidR="008431D2" w:rsidRDefault="00E40181">
      <w:pPr>
        <w:pStyle w:val="a6"/>
      </w:pPr>
      <w:r>
        <w:rPr>
          <w:rFonts w:hint="eastAsia"/>
        </w:rPr>
        <w:t>&lt;</w:t>
      </w:r>
      <w:r>
        <w:rPr>
          <w:rFonts w:hint="eastAsia"/>
        </w:rPr>
        <w:t>主库列表</w:t>
      </w:r>
      <w:r>
        <w:rPr>
          <w:rFonts w:hint="eastAsia"/>
        </w:rPr>
        <w:t xml:space="preserve">&gt; ::= </w:t>
      </w:r>
      <w:r>
        <w:t>‘</w:t>
      </w:r>
      <w:r>
        <w:rPr>
          <w:rFonts w:hint="eastAsia"/>
        </w:rPr>
        <w:t>(</w:t>
      </w:r>
      <w:r>
        <w:t>‘</w:t>
      </w:r>
      <w:r>
        <w:rPr>
          <w:rFonts w:hint="eastAsia"/>
        </w:rPr>
        <w:t>&lt;</w:t>
      </w:r>
      <w:r>
        <w:rPr>
          <w:rFonts w:hint="eastAsia"/>
        </w:rPr>
        <w:t>库名</w:t>
      </w:r>
      <w:r>
        <w:rPr>
          <w:rFonts w:hint="eastAsia"/>
        </w:rPr>
        <w:t>&gt; {&lt;</w:t>
      </w:r>
      <w:r>
        <w:rPr>
          <w:rFonts w:hint="eastAsia"/>
        </w:rPr>
        <w:t>库名</w:t>
      </w:r>
      <w:r>
        <w:rPr>
          <w:rFonts w:hint="eastAsia"/>
        </w:rPr>
        <w:t xml:space="preserve">&gt;} </w:t>
      </w:r>
      <w:r>
        <w:t>‘</w:t>
      </w:r>
      <w:r>
        <w:rPr>
          <w:rFonts w:hint="eastAsia"/>
        </w:rPr>
        <w:t>)</w:t>
      </w:r>
      <w:r>
        <w:t>’</w:t>
      </w:r>
      <w:r>
        <w:rPr>
          <w:rFonts w:hint="eastAsia"/>
        </w:rPr>
        <w:t xml:space="preserve"> |&lt;</w:t>
      </w:r>
      <w:r>
        <w:rPr>
          <w:rFonts w:hint="eastAsia"/>
        </w:rPr>
        <w:t>库名</w:t>
      </w:r>
      <w:r>
        <w:rPr>
          <w:rFonts w:hint="eastAsia"/>
        </w:rPr>
        <w:t>&gt;</w:t>
      </w:r>
    </w:p>
    <w:p w:rsidR="008431D2" w:rsidRDefault="00E40181">
      <w:pPr>
        <w:pStyle w:val="a6"/>
      </w:pPr>
      <w:r>
        <w:rPr>
          <w:rFonts w:hint="eastAsia"/>
        </w:rPr>
        <w:t>&lt;</w:t>
      </w:r>
      <w:r>
        <w:rPr>
          <w:rFonts w:hint="eastAsia"/>
        </w:rPr>
        <w:t>重复库信息</w:t>
      </w:r>
      <w:r>
        <w:rPr>
          <w:rFonts w:hint="eastAsia"/>
        </w:rPr>
        <w:t xml:space="preserve">&gt; ::=  DUPDB </w:t>
      </w:r>
      <w:r>
        <w:t>‘</w:t>
      </w:r>
      <w:r>
        <w:rPr>
          <w:rFonts w:hint="eastAsia"/>
        </w:rPr>
        <w:t>=</w:t>
      </w:r>
      <w:r>
        <w:t>’</w:t>
      </w:r>
      <w:r>
        <w:rPr>
          <w:rFonts w:hint="eastAsia"/>
        </w:rPr>
        <w:t xml:space="preserve"> (&lt;</w:t>
      </w:r>
      <w:r>
        <w:rPr>
          <w:rFonts w:hint="eastAsia"/>
        </w:rPr>
        <w:t>重复库列表</w:t>
      </w:r>
      <w:r>
        <w:rPr>
          <w:rFonts w:hint="eastAsia"/>
        </w:rPr>
        <w:t>&gt;|NULL)</w:t>
      </w:r>
    </w:p>
    <w:p w:rsidR="008431D2" w:rsidRDefault="00E40181">
      <w:pPr>
        <w:pStyle w:val="a6"/>
      </w:pPr>
      <w:r>
        <w:rPr>
          <w:rFonts w:hint="eastAsia"/>
        </w:rPr>
        <w:t>&lt;</w:t>
      </w:r>
      <w:r>
        <w:rPr>
          <w:rFonts w:hint="eastAsia"/>
        </w:rPr>
        <w:t>重复库列表</w:t>
      </w:r>
      <w:r>
        <w:rPr>
          <w:rFonts w:hint="eastAsia"/>
        </w:rPr>
        <w:t xml:space="preserve">&gt; ::= </w:t>
      </w:r>
      <w:r>
        <w:t>‘</w:t>
      </w:r>
      <w:r>
        <w:rPr>
          <w:rFonts w:hint="eastAsia"/>
        </w:rPr>
        <w:t>(</w:t>
      </w:r>
      <w:r>
        <w:t>‘</w:t>
      </w:r>
      <w:r>
        <w:rPr>
          <w:rFonts w:hint="eastAsia"/>
        </w:rPr>
        <w:t>&lt;</w:t>
      </w:r>
      <w:r>
        <w:rPr>
          <w:rFonts w:hint="eastAsia"/>
        </w:rPr>
        <w:t>库名</w:t>
      </w:r>
      <w:r>
        <w:rPr>
          <w:rFonts w:hint="eastAsia"/>
        </w:rPr>
        <w:t>&gt; {&lt;</w:t>
      </w:r>
      <w:r>
        <w:rPr>
          <w:rFonts w:hint="eastAsia"/>
        </w:rPr>
        <w:t>库名</w:t>
      </w:r>
      <w:r>
        <w:rPr>
          <w:rFonts w:hint="eastAsia"/>
        </w:rPr>
        <w:t xml:space="preserve">&gt;} </w:t>
      </w:r>
      <w:r>
        <w:t>‘</w:t>
      </w:r>
      <w:r>
        <w:rPr>
          <w:rFonts w:hint="eastAsia"/>
        </w:rPr>
        <w:t>)</w:t>
      </w:r>
      <w:r>
        <w:t>’</w:t>
      </w:r>
      <w:r>
        <w:rPr>
          <w:rFonts w:hint="eastAsia"/>
        </w:rPr>
        <w:t xml:space="preserve"> |&lt;</w:t>
      </w:r>
      <w:r>
        <w:rPr>
          <w:rFonts w:hint="eastAsia"/>
        </w:rPr>
        <w:t>库名</w:t>
      </w:r>
      <w:r>
        <w:rPr>
          <w:rFonts w:hint="eastAsia"/>
        </w:rPr>
        <w:t>&gt;</w:t>
      </w:r>
    </w:p>
    <w:p w:rsidR="008431D2" w:rsidRDefault="00E40181">
      <w:pPr>
        <w:pStyle w:val="a6"/>
      </w:pPr>
      <w:r>
        <w:rPr>
          <w:rFonts w:hint="eastAsia"/>
        </w:rPr>
        <w:t>&lt;</w:t>
      </w:r>
      <w:r>
        <w:rPr>
          <w:rFonts w:hint="eastAsia"/>
        </w:rPr>
        <w:t>排重字段信息</w:t>
      </w:r>
      <w:r>
        <w:rPr>
          <w:rFonts w:hint="eastAsia"/>
        </w:rPr>
        <w:t xml:space="preserve">&gt; ::= REFCOL </w:t>
      </w:r>
      <w:r>
        <w:t>‘</w:t>
      </w:r>
      <w:r>
        <w:rPr>
          <w:rFonts w:hint="eastAsia"/>
        </w:rPr>
        <w:t>=</w:t>
      </w:r>
      <w:r>
        <w:t>’</w:t>
      </w:r>
      <w:r>
        <w:rPr>
          <w:rFonts w:hint="eastAsia"/>
        </w:rPr>
        <w:t xml:space="preserve"> ( &lt;</w:t>
      </w:r>
      <w:r>
        <w:rPr>
          <w:rFonts w:hint="eastAsia"/>
        </w:rPr>
        <w:t>列名</w:t>
      </w:r>
      <w:r>
        <w:rPr>
          <w:rFonts w:hint="eastAsia"/>
        </w:rPr>
        <w:t>&gt;| NULL)</w:t>
      </w:r>
    </w:p>
    <w:p w:rsidR="008431D2" w:rsidRDefault="00E40181">
      <w:pPr>
        <w:pStyle w:val="af5"/>
        <w:spacing w:before="156" w:after="78"/>
      </w:pPr>
      <w:r>
        <w:rPr>
          <w:rFonts w:hint="eastAsia"/>
        </w:rPr>
        <w:t>参数：</w:t>
      </w:r>
    </w:p>
    <w:p w:rsidR="008431D2" w:rsidRDefault="00E40181">
      <w:pPr>
        <w:pStyle w:val="a6"/>
      </w:pPr>
      <w:r>
        <w:rPr>
          <w:rFonts w:hint="eastAsia"/>
        </w:rPr>
        <w:t>&lt;</w:t>
      </w:r>
      <w:r>
        <w:rPr>
          <w:rFonts w:hint="eastAsia"/>
        </w:rPr>
        <w:t>库名</w:t>
      </w:r>
      <w:r>
        <w:rPr>
          <w:rFonts w:hint="eastAsia"/>
        </w:rPr>
        <w:t xml:space="preserve">&gt; </w:t>
      </w:r>
      <w:r>
        <w:rPr>
          <w:rFonts w:hint="eastAsia"/>
        </w:rPr>
        <w:t>可以是视图名，也可以是表名。</w:t>
      </w:r>
    </w:p>
    <w:p w:rsidR="008431D2" w:rsidRDefault="00E40181">
      <w:pPr>
        <w:pStyle w:val="a6"/>
      </w:pPr>
      <w:r>
        <w:rPr>
          <w:rFonts w:hint="eastAsia"/>
        </w:rPr>
        <w:t>&lt;</w:t>
      </w:r>
      <w:r>
        <w:rPr>
          <w:rFonts w:hint="eastAsia"/>
        </w:rPr>
        <w:t>主库信息</w:t>
      </w:r>
      <w:r>
        <w:rPr>
          <w:rFonts w:hint="eastAsia"/>
        </w:rPr>
        <w:t xml:space="preserve">&gt; </w:t>
      </w:r>
      <w:r>
        <w:rPr>
          <w:rFonts w:hint="eastAsia"/>
        </w:rPr>
        <w:t>指定哪些是主库，可以为</w:t>
      </w:r>
      <w:r>
        <w:rPr>
          <w:rFonts w:hint="eastAsia"/>
        </w:rPr>
        <w:t>NULL</w:t>
      </w:r>
      <w:r>
        <w:rPr>
          <w:rFonts w:hint="eastAsia"/>
        </w:rPr>
        <w:t>，表示没有主库。</w:t>
      </w:r>
    </w:p>
    <w:p w:rsidR="008431D2" w:rsidRDefault="00E40181">
      <w:pPr>
        <w:pStyle w:val="a6"/>
      </w:pPr>
      <w:r>
        <w:rPr>
          <w:rFonts w:hint="eastAsia"/>
        </w:rPr>
        <w:t>&lt;</w:t>
      </w:r>
      <w:r>
        <w:rPr>
          <w:rFonts w:hint="eastAsia"/>
        </w:rPr>
        <w:t>重复库信息</w:t>
      </w:r>
      <w:r>
        <w:rPr>
          <w:rFonts w:hint="eastAsia"/>
        </w:rPr>
        <w:t xml:space="preserve">&gt; </w:t>
      </w:r>
      <w:r>
        <w:rPr>
          <w:rFonts w:hint="eastAsia"/>
        </w:rPr>
        <w:t>指定哪些主库与从库重复，可以为</w:t>
      </w:r>
      <w:r>
        <w:rPr>
          <w:rFonts w:hint="eastAsia"/>
        </w:rPr>
        <w:t>NULL</w:t>
      </w:r>
      <w:r>
        <w:rPr>
          <w:rFonts w:hint="eastAsia"/>
        </w:rPr>
        <w:t>，表示所有主库都不与从库重复。</w:t>
      </w:r>
    </w:p>
    <w:p w:rsidR="008431D2" w:rsidRDefault="00E40181">
      <w:pPr>
        <w:pStyle w:val="a6"/>
      </w:pPr>
      <w:r>
        <w:rPr>
          <w:rFonts w:hint="eastAsia"/>
        </w:rPr>
        <w:t>&lt;</w:t>
      </w:r>
      <w:r>
        <w:rPr>
          <w:rFonts w:hint="eastAsia"/>
        </w:rPr>
        <w:t>排重字段信息</w:t>
      </w:r>
      <w:r>
        <w:rPr>
          <w:rFonts w:hint="eastAsia"/>
        </w:rPr>
        <w:t xml:space="preserve">&gt; </w:t>
      </w:r>
      <w:r>
        <w:rPr>
          <w:rFonts w:hint="eastAsia"/>
        </w:rPr>
        <w:t>指定排重字段，可以为空，表示不排重。</w:t>
      </w:r>
    </w:p>
    <w:p w:rsidR="008431D2" w:rsidRDefault="00E40181">
      <w:pPr>
        <w:pStyle w:val="af5"/>
        <w:spacing w:before="156" w:after="78"/>
      </w:pPr>
      <w:r>
        <w:rPr>
          <w:rFonts w:hint="eastAsia"/>
        </w:rPr>
        <w:t>举例：</w:t>
      </w:r>
    </w:p>
    <w:p w:rsidR="008431D2" w:rsidRDefault="00E40181">
      <w:pPr>
        <w:pStyle w:val="a6"/>
      </w:pPr>
      <w:r>
        <w:rPr>
          <w:rFonts w:hint="eastAsia"/>
        </w:rPr>
        <w:t>查询一</w:t>
      </w:r>
    </w:p>
    <w:p w:rsidR="008431D2" w:rsidRDefault="00E40181">
      <w:pPr>
        <w:pStyle w:val="a6"/>
      </w:pPr>
      <w:r>
        <w:rPr>
          <w:rFonts w:hint="eastAsia"/>
        </w:rPr>
        <w:t>查询“中国学术期刊全文数据库”和“重庆维普期刊数据库”中篇名包含“空间数据库”的所有文章，主库是“中国学术期刊全文数据库”，“中国学术期刊全文数据库”和“重庆维普期刊数据库”有重复记录，需要排重，排重字段是篇名。</w:t>
      </w:r>
    </w:p>
    <w:p w:rsidR="008431D2" w:rsidRDefault="00E40181">
      <w:pPr>
        <w:pStyle w:val="a6"/>
      </w:pPr>
      <w:r>
        <w:rPr>
          <w:rFonts w:hint="eastAsia"/>
        </w:rPr>
        <w:t>语句举例：</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VARSELECT </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FROM</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中国学术期刊全文数据库</w:t>
            </w:r>
            <w:r>
              <w:rPr>
                <w:rFonts w:ascii="仿宋" w:eastAsia="仿宋" w:hAnsi="仿宋" w:cs="仿宋" w:hint="eastAsia"/>
                <w:sz w:val="18"/>
                <w:szCs w:val="18"/>
              </w:rPr>
              <w:t xml:space="preserve">, </w:t>
            </w:r>
            <w:r>
              <w:rPr>
                <w:rFonts w:ascii="仿宋" w:eastAsia="仿宋" w:hAnsi="仿宋" w:cs="仿宋" w:hint="eastAsia"/>
                <w:sz w:val="18"/>
                <w:szCs w:val="18"/>
              </w:rPr>
              <w:t>重庆维普期刊数据库</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WHERE</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篇名</w:t>
            </w:r>
            <w:r>
              <w:rPr>
                <w:rFonts w:ascii="仿宋" w:eastAsia="仿宋" w:hAnsi="仿宋" w:cs="仿宋" w:hint="eastAsia"/>
                <w:sz w:val="18"/>
                <w:szCs w:val="18"/>
              </w:rPr>
              <w:t>=</w:t>
            </w:r>
            <w:r>
              <w:rPr>
                <w:rFonts w:ascii="仿宋" w:eastAsia="仿宋" w:hAnsi="仿宋" w:cs="仿宋" w:hint="eastAsia"/>
                <w:sz w:val="18"/>
                <w:szCs w:val="18"/>
              </w:rPr>
              <w:t>”空间数据库”</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WITH</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MAINDB=</w:t>
            </w:r>
            <w:r>
              <w:rPr>
                <w:rFonts w:ascii="仿宋" w:eastAsia="仿宋" w:hAnsi="仿宋" w:cs="仿宋" w:hint="eastAsia"/>
                <w:sz w:val="18"/>
                <w:szCs w:val="18"/>
              </w:rPr>
              <w:t>中国学术期刊全文数据库</w:t>
            </w:r>
            <w:r>
              <w:rPr>
                <w:rFonts w:ascii="仿宋" w:eastAsia="仿宋" w:hAnsi="仿宋" w:cs="仿宋" w:hint="eastAsia"/>
                <w:sz w:val="18"/>
                <w:szCs w:val="18"/>
              </w:rPr>
              <w:t>, DUPDB=</w:t>
            </w:r>
            <w:r>
              <w:rPr>
                <w:rFonts w:ascii="仿宋" w:eastAsia="仿宋" w:hAnsi="仿宋" w:cs="仿宋" w:hint="eastAsia"/>
                <w:sz w:val="18"/>
                <w:szCs w:val="18"/>
              </w:rPr>
              <w:t>中国学术期刊全文数据库</w:t>
            </w:r>
            <w:r>
              <w:rPr>
                <w:rFonts w:ascii="仿宋" w:eastAsia="仿宋" w:hAnsi="仿宋" w:cs="仿宋" w:hint="eastAsia"/>
                <w:sz w:val="18"/>
                <w:szCs w:val="18"/>
              </w:rPr>
              <w:t>, REFCOL=</w:t>
            </w:r>
            <w:r>
              <w:rPr>
                <w:rFonts w:ascii="仿宋" w:eastAsia="仿宋" w:hAnsi="仿宋" w:cs="仿宋" w:hint="eastAsia"/>
                <w:sz w:val="18"/>
                <w:szCs w:val="18"/>
              </w:rPr>
              <w:t>篇名</w:t>
            </w:r>
          </w:p>
        </w:tc>
      </w:tr>
    </w:tbl>
    <w:p w:rsidR="008431D2" w:rsidRDefault="008431D2">
      <w:pPr>
        <w:ind w:leftChars="300" w:left="630"/>
        <w:rPr>
          <w:szCs w:val="21"/>
        </w:rPr>
      </w:pPr>
    </w:p>
    <w:p w:rsidR="008431D2" w:rsidRDefault="00E40181">
      <w:pPr>
        <w:pStyle w:val="a6"/>
      </w:pPr>
      <w:r>
        <w:rPr>
          <w:rFonts w:hint="eastAsia"/>
        </w:rPr>
        <w:t>查询二</w:t>
      </w:r>
    </w:p>
    <w:p w:rsidR="008431D2" w:rsidRDefault="00E40181">
      <w:pPr>
        <w:pStyle w:val="a6"/>
      </w:pPr>
      <w:r>
        <w:rPr>
          <w:rFonts w:hint="eastAsia"/>
        </w:rPr>
        <w:t>查询“中国学术期刊全文数据库”，</w:t>
      </w:r>
      <w:r>
        <w:rPr>
          <w:rFonts w:hint="eastAsia"/>
        </w:rPr>
        <w:t xml:space="preserve"> </w:t>
      </w:r>
      <w:r>
        <w:rPr>
          <w:rFonts w:hint="eastAsia"/>
        </w:rPr>
        <w:t>“中国优秀博硕士学位论文全文数据库”和“重庆维普期刊数据库”中关键词包含“空间数据库”的所有文章，主库是“中国学术期刊全文数据库”和“中</w:t>
      </w:r>
      <w:r>
        <w:rPr>
          <w:rFonts w:eastAsia="新宋体" w:hint="eastAsia"/>
        </w:rPr>
        <w:t>国</w:t>
      </w:r>
      <w:r>
        <w:rPr>
          <w:rFonts w:hint="eastAsia"/>
        </w:rPr>
        <w:t>优秀博硕士学位论文全文数据库”，“中国学术期刊全文数据库”和“重庆维普期刊数据库”有重复记录，需要排重，排重字段是篇名。”</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VARSELECT </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FROM</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中国学术期刊全文数据库</w:t>
            </w:r>
            <w:r>
              <w:rPr>
                <w:rFonts w:ascii="仿宋" w:eastAsia="仿宋" w:hAnsi="仿宋" w:cs="仿宋" w:hint="eastAsia"/>
                <w:sz w:val="18"/>
                <w:szCs w:val="18"/>
              </w:rPr>
              <w:t xml:space="preserve">, </w:t>
            </w:r>
            <w:r>
              <w:rPr>
                <w:rFonts w:ascii="仿宋" w:eastAsia="仿宋" w:hAnsi="仿宋" w:cs="仿宋" w:hint="eastAsia"/>
                <w:sz w:val="18"/>
                <w:szCs w:val="18"/>
              </w:rPr>
              <w:t>中国优秀博硕士学位论文全文数据库，重庆维普期刊数据库</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WHERE</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关键词</w:t>
            </w:r>
            <w:r>
              <w:rPr>
                <w:rFonts w:ascii="仿宋" w:eastAsia="仿宋" w:hAnsi="仿宋" w:cs="仿宋" w:hint="eastAsia"/>
                <w:sz w:val="18"/>
                <w:szCs w:val="18"/>
              </w:rPr>
              <w:t>=</w:t>
            </w:r>
            <w:r>
              <w:rPr>
                <w:rFonts w:ascii="仿宋" w:eastAsia="仿宋" w:hAnsi="仿宋" w:cs="仿宋" w:hint="eastAsia"/>
                <w:sz w:val="18"/>
                <w:szCs w:val="18"/>
              </w:rPr>
              <w:t>”空间数据库”</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WITH</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MAINDB=(</w:t>
            </w:r>
            <w:r>
              <w:rPr>
                <w:rFonts w:ascii="仿宋" w:eastAsia="仿宋" w:hAnsi="仿宋" w:cs="仿宋" w:hint="eastAsia"/>
                <w:sz w:val="18"/>
                <w:szCs w:val="18"/>
              </w:rPr>
              <w:t>中国学术期刊全文数据库</w:t>
            </w:r>
            <w:r>
              <w:rPr>
                <w:rFonts w:ascii="仿宋" w:eastAsia="仿宋" w:hAnsi="仿宋" w:cs="仿宋" w:hint="eastAsia"/>
                <w:sz w:val="18"/>
                <w:szCs w:val="18"/>
              </w:rPr>
              <w:t xml:space="preserve">, </w:t>
            </w:r>
            <w:r>
              <w:rPr>
                <w:rFonts w:ascii="仿宋" w:eastAsia="仿宋" w:hAnsi="仿宋" w:cs="仿宋" w:hint="eastAsia"/>
                <w:sz w:val="18"/>
                <w:szCs w:val="18"/>
              </w:rPr>
              <w:t>中国优秀博硕士学位论文全文数据库</w:t>
            </w:r>
            <w:r>
              <w:rPr>
                <w:rFonts w:ascii="仿宋" w:eastAsia="仿宋" w:hAnsi="仿宋" w:cs="仿宋" w:hint="eastAsia"/>
                <w:sz w:val="18"/>
                <w:szCs w:val="18"/>
              </w:rPr>
              <w:t>), DUPDB=</w:t>
            </w:r>
            <w:r>
              <w:rPr>
                <w:rFonts w:ascii="仿宋" w:eastAsia="仿宋" w:hAnsi="仿宋" w:cs="仿宋" w:hint="eastAsia"/>
                <w:sz w:val="18"/>
                <w:szCs w:val="18"/>
              </w:rPr>
              <w:t>中国学术期刊全文数据库</w:t>
            </w:r>
            <w:r>
              <w:rPr>
                <w:rFonts w:ascii="仿宋" w:eastAsia="仿宋" w:hAnsi="仿宋" w:cs="仿宋" w:hint="eastAsia"/>
                <w:sz w:val="18"/>
                <w:szCs w:val="18"/>
              </w:rPr>
              <w:t>, REFCOL=</w:t>
            </w:r>
            <w:r>
              <w:rPr>
                <w:rFonts w:ascii="仿宋" w:eastAsia="仿宋" w:hAnsi="仿宋" w:cs="仿宋" w:hint="eastAsia"/>
                <w:sz w:val="18"/>
                <w:szCs w:val="18"/>
              </w:rPr>
              <w:t>篇名</w:t>
            </w:r>
          </w:p>
        </w:tc>
      </w:tr>
    </w:tbl>
    <w:p w:rsidR="008431D2" w:rsidRDefault="008431D2">
      <w:pPr>
        <w:ind w:leftChars="300" w:left="630"/>
        <w:rPr>
          <w:szCs w:val="21"/>
        </w:rPr>
      </w:pPr>
    </w:p>
    <w:p w:rsidR="008431D2" w:rsidRDefault="00E40181">
      <w:pPr>
        <w:pStyle w:val="a6"/>
      </w:pPr>
      <w:r>
        <w:rPr>
          <w:rFonts w:hint="eastAsia"/>
        </w:rPr>
        <w:t>查询三</w:t>
      </w:r>
    </w:p>
    <w:p w:rsidR="008431D2" w:rsidRDefault="00E40181">
      <w:pPr>
        <w:pStyle w:val="a6"/>
      </w:pPr>
      <w:r>
        <w:rPr>
          <w:rFonts w:hint="eastAsia"/>
        </w:rPr>
        <w:t>查询“重庆维普期刊数据库”和“</w:t>
      </w:r>
      <w:r>
        <w:rPr>
          <w:rFonts w:hint="eastAsia"/>
        </w:rPr>
        <w:t>GOOGLE</w:t>
      </w:r>
      <w:r>
        <w:t>”</w:t>
      </w:r>
      <w:r>
        <w:rPr>
          <w:rFonts w:hint="eastAsia"/>
        </w:rPr>
        <w:t>中关键词包含“空间数据库”的所有文章，没有主库，因而不需要排重。”</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VARSELECT </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FROM</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重庆维普期刊数据库，</w:t>
            </w:r>
            <w:r>
              <w:rPr>
                <w:rFonts w:ascii="仿宋" w:eastAsia="仿宋" w:hAnsi="仿宋" w:cs="仿宋" w:hint="eastAsia"/>
                <w:sz w:val="18"/>
                <w:szCs w:val="18"/>
              </w:rPr>
              <w:t>GOOGLE</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lastRenderedPageBreak/>
              <w:t>WHERE</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关键词</w:t>
            </w:r>
            <w:r>
              <w:rPr>
                <w:rFonts w:ascii="仿宋" w:eastAsia="仿宋" w:hAnsi="仿宋" w:cs="仿宋" w:hint="eastAsia"/>
                <w:sz w:val="18"/>
                <w:szCs w:val="18"/>
              </w:rPr>
              <w:t>=</w:t>
            </w:r>
            <w:r>
              <w:rPr>
                <w:rFonts w:ascii="仿宋" w:eastAsia="仿宋" w:hAnsi="仿宋" w:cs="仿宋" w:hint="eastAsia"/>
                <w:sz w:val="18"/>
                <w:szCs w:val="18"/>
              </w:rPr>
              <w:t>”空间数据库”</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WITH</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MAINDB=NULL, DUPDB=NULL, REFCOL=NULL</w:t>
            </w:r>
          </w:p>
        </w:tc>
      </w:tr>
    </w:tbl>
    <w:p w:rsidR="008431D2" w:rsidRDefault="008431D2">
      <w:pPr>
        <w:ind w:leftChars="300" w:left="630"/>
        <w:rPr>
          <w:szCs w:val="21"/>
        </w:rPr>
      </w:pPr>
    </w:p>
    <w:p w:rsidR="008431D2" w:rsidRDefault="008431D2">
      <w:pPr>
        <w:ind w:firstLine="420"/>
        <w:rPr>
          <w:bCs/>
          <w:szCs w:val="21"/>
        </w:rPr>
      </w:pPr>
    </w:p>
    <w:p w:rsidR="008431D2" w:rsidRDefault="00E40181">
      <w:pPr>
        <w:pStyle w:val="23"/>
        <w:spacing w:before="156" w:after="156"/>
      </w:pPr>
      <w:bookmarkStart w:id="144" w:name="_Toc220214367"/>
      <w:bookmarkStart w:id="145" w:name="_Toc403566321"/>
      <w:r>
        <w:rPr>
          <w:rFonts w:hint="eastAsia"/>
        </w:rPr>
        <w:t>4</w:t>
      </w:r>
      <w:r>
        <w:rPr>
          <w:rFonts w:hint="eastAsia"/>
        </w:rPr>
        <w:t>、排序查询</w:t>
      </w:r>
      <w:bookmarkEnd w:id="144"/>
      <w:bookmarkEnd w:id="145"/>
    </w:p>
    <w:p w:rsidR="008431D2" w:rsidRDefault="00E40181">
      <w:pPr>
        <w:pStyle w:val="af5"/>
        <w:spacing w:before="156" w:after="78"/>
      </w:pPr>
      <w:r>
        <w:rPr>
          <w:rFonts w:hint="eastAsia"/>
        </w:rPr>
        <w:t>语法格式：</w:t>
      </w:r>
    </w:p>
    <w:p w:rsidR="008431D2" w:rsidRDefault="00E40181">
      <w:pPr>
        <w:pStyle w:val="a6"/>
      </w:pPr>
      <w:r>
        <w:rPr>
          <w:rFonts w:hint="eastAsia"/>
        </w:rPr>
        <w:t xml:space="preserve">&lt;ORDER BY </w:t>
      </w:r>
      <w:r>
        <w:rPr>
          <w:rFonts w:hint="eastAsia"/>
        </w:rPr>
        <w:t>子句</w:t>
      </w:r>
      <w:r>
        <w:rPr>
          <w:rFonts w:hint="eastAsia"/>
        </w:rPr>
        <w:t>&gt;::= ORDER BY  [TOP  N ]&lt;</w:t>
      </w:r>
      <w:r>
        <w:rPr>
          <w:rFonts w:hint="eastAsia"/>
        </w:rPr>
        <w:t>排序列</w:t>
      </w:r>
      <w:r>
        <w:rPr>
          <w:rFonts w:hint="eastAsia"/>
        </w:rPr>
        <w:t>&gt;</w:t>
      </w:r>
    </w:p>
    <w:p w:rsidR="008431D2" w:rsidRDefault="00E40181">
      <w:pPr>
        <w:pStyle w:val="af5"/>
        <w:spacing w:before="156" w:after="78"/>
      </w:pPr>
      <w:r>
        <w:rPr>
          <w:rFonts w:hint="eastAsia"/>
        </w:rPr>
        <w:t>参数：</w:t>
      </w:r>
    </w:p>
    <w:p w:rsidR="008431D2" w:rsidRDefault="00E40181">
      <w:pPr>
        <w:pStyle w:val="a6"/>
      </w:pPr>
      <w:r>
        <w:rPr>
          <w:rFonts w:hint="eastAsia"/>
        </w:rPr>
        <w:t>&lt;</w:t>
      </w:r>
      <w:r>
        <w:rPr>
          <w:rFonts w:hint="eastAsia"/>
        </w:rPr>
        <w:t>排序列</w:t>
      </w:r>
      <w:r>
        <w:rPr>
          <w:rFonts w:hint="eastAsia"/>
        </w:rPr>
        <w:t>&gt;::=  RELEVANT</w:t>
      </w:r>
    </w:p>
    <w:p w:rsidR="008431D2" w:rsidRDefault="00E40181">
      <w:pPr>
        <w:pStyle w:val="a6"/>
      </w:pPr>
      <w:r>
        <w:rPr>
          <w:rFonts w:hint="eastAsia"/>
        </w:rPr>
        <w:t>&lt;</w:t>
      </w:r>
      <w:r>
        <w:rPr>
          <w:rFonts w:hint="eastAsia"/>
        </w:rPr>
        <w:t>排序列</w:t>
      </w:r>
      <w:r>
        <w:rPr>
          <w:rFonts w:hint="eastAsia"/>
        </w:rPr>
        <w:t>&gt;::=  &lt;DEC|DATE&gt;</w:t>
      </w:r>
    </w:p>
    <w:p w:rsidR="008431D2" w:rsidRDefault="00E40181">
      <w:pPr>
        <w:pStyle w:val="a6"/>
      </w:pPr>
      <w:r>
        <w:rPr>
          <w:rFonts w:hint="eastAsia"/>
        </w:rPr>
        <w:t>&lt;</w:t>
      </w:r>
      <w:r>
        <w:rPr>
          <w:rFonts w:hint="eastAsia"/>
        </w:rPr>
        <w:t>排序列</w:t>
      </w:r>
      <w:r>
        <w:rPr>
          <w:rFonts w:hint="eastAsia"/>
        </w:rPr>
        <w:t>&gt;::= &lt;</w:t>
      </w:r>
      <w:r>
        <w:rPr>
          <w:rFonts w:hint="eastAsia"/>
        </w:rPr>
        <w:t>列名</w:t>
      </w:r>
      <w:r>
        <w:rPr>
          <w:rFonts w:hint="eastAsia"/>
        </w:rPr>
        <w:t>&gt; [ASC|DESC]</w:t>
      </w:r>
    </w:p>
    <w:p w:rsidR="008431D2" w:rsidRDefault="00E40181">
      <w:pPr>
        <w:pStyle w:val="a6"/>
        <w:rPr>
          <w:bCs/>
          <w:szCs w:val="21"/>
        </w:rPr>
      </w:pPr>
      <w:r>
        <w:rPr>
          <w:rFonts w:hint="eastAsia"/>
        </w:rPr>
        <w:t>&lt;</w:t>
      </w:r>
      <w:r>
        <w:rPr>
          <w:rFonts w:hint="eastAsia"/>
        </w:rPr>
        <w:t>排序列</w:t>
      </w:r>
      <w:r>
        <w:rPr>
          <w:rFonts w:hint="eastAsia"/>
        </w:rPr>
        <w:t>&gt;::= (&lt;</w:t>
      </w:r>
      <w:r>
        <w:rPr>
          <w:rFonts w:hint="eastAsia"/>
        </w:rPr>
        <w:t>列名</w:t>
      </w:r>
      <w:r>
        <w:rPr>
          <w:rFonts w:hint="eastAsia"/>
        </w:rPr>
        <w:t>&gt; , &lt;</w:t>
      </w:r>
      <w:r>
        <w:rPr>
          <w:rFonts w:hint="eastAsia"/>
        </w:rPr>
        <w:t>排序词典名</w:t>
      </w:r>
      <w:r>
        <w:rPr>
          <w:rFonts w:hint="eastAsia"/>
        </w:rPr>
        <w:t>&gt;</w:t>
      </w:r>
      <w:r>
        <w:rPr>
          <w:rFonts w:hint="eastAsia"/>
        </w:rPr>
        <w:t>）</w:t>
      </w:r>
      <w:r>
        <w:rPr>
          <w:rFonts w:hint="eastAsia"/>
        </w:rPr>
        <w:t>[ASC|DESC]</w:t>
      </w:r>
    </w:p>
    <w:p w:rsidR="008431D2" w:rsidRDefault="00E40181">
      <w:pPr>
        <w:pStyle w:val="a6"/>
      </w:pPr>
      <w:r>
        <w:rPr>
          <w:rFonts w:hint="eastAsia"/>
        </w:rPr>
        <w:t>&lt;</w:t>
      </w:r>
      <w:r>
        <w:rPr>
          <w:rFonts w:hint="eastAsia"/>
        </w:rPr>
        <w:t>排序列</w:t>
      </w:r>
      <w:r>
        <w:rPr>
          <w:rFonts w:hint="eastAsia"/>
        </w:rPr>
        <w:t xml:space="preserve">&gt; </w:t>
      </w:r>
      <w:r>
        <w:rPr>
          <w:rFonts w:hint="eastAsia"/>
        </w:rPr>
        <w:t>为</w:t>
      </w:r>
      <w:r>
        <w:rPr>
          <w:rFonts w:hint="eastAsia"/>
        </w:rPr>
        <w:t>RELEVANT</w:t>
      </w:r>
      <w:r>
        <w:rPr>
          <w:rFonts w:hint="eastAsia"/>
        </w:rPr>
        <w:t>表示按照相关度排序。</w:t>
      </w:r>
    </w:p>
    <w:p w:rsidR="008431D2" w:rsidRDefault="00E40181">
      <w:pPr>
        <w:pStyle w:val="a6"/>
      </w:pPr>
      <w:r>
        <w:rPr>
          <w:rFonts w:hint="eastAsia"/>
        </w:rPr>
        <w:t>&lt;</w:t>
      </w:r>
      <w:r>
        <w:rPr>
          <w:rFonts w:hint="eastAsia"/>
        </w:rPr>
        <w:t>排序列</w:t>
      </w:r>
      <w:r>
        <w:rPr>
          <w:rFonts w:hint="eastAsia"/>
        </w:rPr>
        <w:t xml:space="preserve">&gt; </w:t>
      </w:r>
      <w:r>
        <w:rPr>
          <w:rFonts w:hint="eastAsia"/>
        </w:rPr>
        <w:t>为</w:t>
      </w:r>
      <w:r>
        <w:rPr>
          <w:rFonts w:hint="eastAsia"/>
        </w:rPr>
        <w:t>DEC</w:t>
      </w:r>
      <w:r>
        <w:rPr>
          <w:rFonts w:hint="eastAsia"/>
        </w:rPr>
        <w:t>或</w:t>
      </w:r>
      <w:r>
        <w:rPr>
          <w:rFonts w:hint="eastAsia"/>
        </w:rPr>
        <w:t>DATE</w:t>
      </w:r>
      <w:r>
        <w:rPr>
          <w:rFonts w:hint="eastAsia"/>
        </w:rPr>
        <w:t>表示按照数据添加顺序倒排。</w:t>
      </w:r>
    </w:p>
    <w:p w:rsidR="008431D2" w:rsidRDefault="00E40181">
      <w:pPr>
        <w:pStyle w:val="af5"/>
        <w:spacing w:before="156" w:after="78"/>
      </w:pPr>
      <w:r>
        <w:rPr>
          <w:rFonts w:hint="eastAsia"/>
        </w:rPr>
        <w:t>语句功能：</w:t>
      </w:r>
    </w:p>
    <w:p w:rsidR="008431D2" w:rsidRDefault="00E40181">
      <w:pPr>
        <w:pStyle w:val="a6"/>
      </w:pPr>
      <w:r>
        <w:rPr>
          <w:rFonts w:hint="eastAsia"/>
        </w:rPr>
        <w:t>单独使用排序</w:t>
      </w:r>
      <w:r>
        <w:rPr>
          <w:rFonts w:hint="eastAsia"/>
        </w:rPr>
        <w:t xml:space="preserve">&lt;ORDER BY </w:t>
      </w:r>
      <w:r>
        <w:rPr>
          <w:rFonts w:hint="eastAsia"/>
        </w:rPr>
        <w:t>子句</w:t>
      </w:r>
      <w:r>
        <w:rPr>
          <w:rFonts w:hint="eastAsia"/>
        </w:rPr>
        <w:t>&gt;</w:t>
      </w:r>
      <w:r>
        <w:rPr>
          <w:rFonts w:hint="eastAsia"/>
        </w:rPr>
        <w:t>时，可按照一列或两列排序；如果和分组</w:t>
      </w:r>
      <w:r>
        <w:rPr>
          <w:rFonts w:hint="eastAsia"/>
        </w:rPr>
        <w:t xml:space="preserve">&lt;GROUP BY </w:t>
      </w:r>
      <w:r>
        <w:rPr>
          <w:rFonts w:hint="eastAsia"/>
        </w:rPr>
        <w:t>子句</w:t>
      </w:r>
      <w:r>
        <w:rPr>
          <w:rFonts w:hint="eastAsia"/>
        </w:rPr>
        <w:t>&gt;</w:t>
      </w:r>
      <w:r>
        <w:rPr>
          <w:rFonts w:hint="eastAsia"/>
        </w:rPr>
        <w:t>并列使用，只能按照一列排序。如使用聚函数或</w:t>
      </w:r>
      <w:r>
        <w:rPr>
          <w:rFonts w:hint="eastAsia"/>
        </w:rPr>
        <w:t>count(*)</w:t>
      </w:r>
      <w:r>
        <w:rPr>
          <w:rFonts w:hint="eastAsia"/>
        </w:rPr>
        <w:t>排序</w:t>
      </w:r>
      <w:r>
        <w:rPr>
          <w:rFonts w:hint="eastAsia"/>
        </w:rPr>
        <w:t xml:space="preserve"> </w:t>
      </w:r>
      <w:r>
        <w:rPr>
          <w:rFonts w:hint="eastAsia"/>
        </w:rPr>
        <w:t>，那聚函数或</w:t>
      </w:r>
      <w:r>
        <w:rPr>
          <w:rFonts w:hint="eastAsia"/>
        </w:rPr>
        <w:t>count(*)</w:t>
      </w:r>
      <w:r>
        <w:rPr>
          <w:rFonts w:hint="eastAsia"/>
        </w:rPr>
        <w:t>必须存在于</w:t>
      </w:r>
      <w:r>
        <w:rPr>
          <w:rFonts w:hint="eastAsia"/>
        </w:rPr>
        <w:t>SELECT &lt;</w:t>
      </w:r>
      <w:r>
        <w:rPr>
          <w:rFonts w:hint="eastAsia"/>
        </w:rPr>
        <w:t>选择列表</w:t>
      </w:r>
      <w:r>
        <w:rPr>
          <w:rFonts w:hint="eastAsia"/>
        </w:rPr>
        <w:t>&gt;</w:t>
      </w:r>
      <w:r>
        <w:rPr>
          <w:rFonts w:hint="eastAsia"/>
        </w:rPr>
        <w:t>中。</w:t>
      </w:r>
    </w:p>
    <w:p w:rsidR="008431D2" w:rsidRDefault="00E40181">
      <w:pPr>
        <w:pStyle w:val="af5"/>
        <w:spacing w:before="156" w:after="78"/>
      </w:pPr>
      <w:r>
        <w:rPr>
          <w:rFonts w:hint="eastAsia"/>
        </w:rPr>
        <w:t>举例：</w:t>
      </w:r>
    </w:p>
    <w:p w:rsidR="008431D2" w:rsidRDefault="00E40181">
      <w:pPr>
        <w:pStyle w:val="a6"/>
      </w:pPr>
      <w:r>
        <w:rPr>
          <w:rFonts w:hint="eastAsia"/>
        </w:rPr>
        <w:t>查询：查找篇名含有“计算机”的文章，并按照相关度排序。</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SELECT </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FROM</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CJFD2004</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WHERE</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篇名</w:t>
            </w:r>
            <w:r>
              <w:rPr>
                <w:rFonts w:ascii="仿宋" w:eastAsia="仿宋" w:hAnsi="仿宋" w:cs="仿宋" w:hint="eastAsia"/>
                <w:sz w:val="18"/>
                <w:szCs w:val="18"/>
              </w:rPr>
              <w:t>=</w:t>
            </w:r>
            <w:r>
              <w:rPr>
                <w:rFonts w:ascii="仿宋" w:eastAsia="仿宋" w:hAnsi="仿宋" w:cs="仿宋" w:hint="eastAsia"/>
                <w:sz w:val="18"/>
                <w:szCs w:val="18"/>
              </w:rPr>
              <w:t>计算机</w:t>
            </w:r>
          </w:p>
        </w:tc>
      </w:tr>
      <w:tr w:rsidR="008431D2">
        <w:tc>
          <w:tcPr>
            <w:tcW w:w="1749" w:type="dxa"/>
            <w:vAlign w:val="center"/>
          </w:tcPr>
          <w:p w:rsidR="008431D2" w:rsidRDefault="00E40181">
            <w:pPr>
              <w:jc w:val="right"/>
              <w:rPr>
                <w:rFonts w:ascii="仿宋" w:eastAsia="仿宋" w:hAnsi="仿宋" w:cs="仿宋"/>
                <w:sz w:val="18"/>
                <w:szCs w:val="18"/>
              </w:rPr>
            </w:pPr>
            <w:r>
              <w:rPr>
                <w:rFonts w:ascii="仿宋" w:eastAsia="仿宋" w:hAnsi="仿宋" w:cs="仿宋" w:hint="eastAsia"/>
                <w:b/>
                <w:bCs/>
                <w:sz w:val="18"/>
                <w:szCs w:val="18"/>
              </w:rPr>
              <w:t>ORDER BY</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RELEVANT</w:t>
            </w:r>
          </w:p>
        </w:tc>
      </w:tr>
    </w:tbl>
    <w:p w:rsidR="008431D2" w:rsidRDefault="00E40181">
      <w:pPr>
        <w:pStyle w:val="af5"/>
        <w:spacing w:before="156" w:after="78"/>
      </w:pPr>
      <w:r>
        <w:rPr>
          <w:rFonts w:hint="eastAsia"/>
        </w:rPr>
        <w:t>TOP N:</w:t>
      </w:r>
    </w:p>
    <w:p w:rsidR="008431D2" w:rsidRDefault="00E40181">
      <w:pPr>
        <w:pStyle w:val="a6"/>
      </w:pPr>
      <w:r>
        <w:t xml:space="preserve">KBase </w:t>
      </w:r>
      <w:r>
        <w:rPr>
          <w:rFonts w:hint="eastAsia"/>
        </w:rPr>
        <w:t>作为管理海量信息的数据库系统，其查询结果集往往会比较大，为提高性能和可用性，系统排序默认返回前</w:t>
      </w:r>
      <w:r>
        <w:rPr>
          <w:rFonts w:hint="eastAsia"/>
        </w:rPr>
        <w:t>2000</w:t>
      </w:r>
      <w:r>
        <w:rPr>
          <w:rFonts w:hint="eastAsia"/>
        </w:rPr>
        <w:t>条结果。也就是说，在默认情况下，前</w:t>
      </w:r>
      <w:r>
        <w:rPr>
          <w:rFonts w:hint="eastAsia"/>
        </w:rPr>
        <w:t>2000</w:t>
      </w:r>
      <w:r>
        <w:rPr>
          <w:rFonts w:hint="eastAsia"/>
        </w:rPr>
        <w:t>条结构排序是有序的，</w:t>
      </w:r>
      <w:r>
        <w:rPr>
          <w:rFonts w:hint="eastAsia"/>
        </w:rPr>
        <w:t>2000</w:t>
      </w:r>
      <w:r>
        <w:rPr>
          <w:rFonts w:hint="eastAsia"/>
        </w:rPr>
        <w:t>条以后的结果不保证有序。</w:t>
      </w:r>
    </w:p>
    <w:p w:rsidR="008431D2" w:rsidRDefault="00E40181">
      <w:pPr>
        <w:pStyle w:val="a6"/>
      </w:pPr>
      <w:r>
        <w:rPr>
          <w:rFonts w:hint="eastAsia"/>
        </w:rPr>
        <w:t>例如：</w:t>
      </w:r>
      <w:r>
        <w:rPr>
          <w:rFonts w:hint="eastAsia"/>
        </w:rPr>
        <w:t xml:space="preserve"> </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SELECT </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被引频次</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FROM</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CJFD2004</w:t>
            </w:r>
          </w:p>
        </w:tc>
      </w:tr>
      <w:tr w:rsidR="008431D2">
        <w:tc>
          <w:tcPr>
            <w:tcW w:w="1749" w:type="dxa"/>
            <w:vAlign w:val="center"/>
          </w:tcPr>
          <w:p w:rsidR="008431D2" w:rsidRDefault="00E40181">
            <w:pPr>
              <w:jc w:val="right"/>
              <w:rPr>
                <w:rFonts w:ascii="仿宋" w:eastAsia="仿宋" w:hAnsi="仿宋" w:cs="仿宋"/>
                <w:sz w:val="18"/>
                <w:szCs w:val="18"/>
              </w:rPr>
            </w:pPr>
            <w:r>
              <w:rPr>
                <w:rFonts w:ascii="仿宋" w:eastAsia="仿宋" w:hAnsi="仿宋" w:cs="仿宋" w:hint="eastAsia"/>
                <w:b/>
                <w:bCs/>
                <w:sz w:val="18"/>
                <w:szCs w:val="18"/>
              </w:rPr>
              <w:t>ORDER BY</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被引频次</w:t>
            </w:r>
            <w:r>
              <w:rPr>
                <w:rFonts w:ascii="仿宋" w:eastAsia="仿宋" w:hAnsi="仿宋" w:cs="仿宋" w:hint="eastAsia"/>
                <w:sz w:val="18"/>
                <w:szCs w:val="18"/>
              </w:rPr>
              <w:t xml:space="preserve"> Desc</w:t>
            </w:r>
          </w:p>
        </w:tc>
      </w:tr>
    </w:tbl>
    <w:p w:rsidR="008431D2" w:rsidRDefault="008431D2">
      <w:pPr>
        <w:ind w:leftChars="200" w:left="420"/>
        <w:rPr>
          <w:bCs/>
          <w:szCs w:val="21"/>
        </w:rPr>
      </w:pPr>
    </w:p>
    <w:p w:rsidR="008431D2" w:rsidRDefault="00E40181">
      <w:pPr>
        <w:pStyle w:val="a6"/>
      </w:pPr>
      <w:r>
        <w:rPr>
          <w:rFonts w:hint="eastAsia"/>
        </w:rPr>
        <w:t>返回的结果是，其前面</w:t>
      </w:r>
      <w:r>
        <w:rPr>
          <w:rFonts w:hint="eastAsia"/>
        </w:rPr>
        <w:t xml:space="preserve"> 2000 </w:t>
      </w:r>
      <w:r>
        <w:rPr>
          <w:rFonts w:hint="eastAsia"/>
        </w:rPr>
        <w:t>条从大到小排列，</w:t>
      </w:r>
      <w:r>
        <w:rPr>
          <w:rFonts w:hint="eastAsia"/>
        </w:rPr>
        <w:t>2000</w:t>
      </w:r>
      <w:r>
        <w:rPr>
          <w:rFonts w:hint="eastAsia"/>
        </w:rPr>
        <w:t>条以后结果顺序不保证，但</w:t>
      </w:r>
      <w:r>
        <w:rPr>
          <w:rFonts w:hint="eastAsia"/>
        </w:rPr>
        <w:t>2000</w:t>
      </w:r>
      <w:r>
        <w:rPr>
          <w:rFonts w:hint="eastAsia"/>
        </w:rPr>
        <w:t>条以后的结果，“被引频次”值都是小于或等于第</w:t>
      </w:r>
      <w:r>
        <w:rPr>
          <w:rFonts w:hint="eastAsia"/>
        </w:rPr>
        <w:t>2000</w:t>
      </w:r>
      <w:r>
        <w:rPr>
          <w:rFonts w:hint="eastAsia"/>
        </w:rPr>
        <w:t>条记录的“被引频次”值。</w:t>
      </w:r>
    </w:p>
    <w:p w:rsidR="008431D2" w:rsidRDefault="00E40181">
      <w:pPr>
        <w:pStyle w:val="a6"/>
      </w:pPr>
      <w:r>
        <w:rPr>
          <w:rFonts w:hint="eastAsia"/>
        </w:rPr>
        <w:t>如果用户要求结果中，有序的范围更大，可以使用</w:t>
      </w:r>
      <w:r>
        <w:rPr>
          <w:rFonts w:hint="eastAsia"/>
        </w:rPr>
        <w:t xml:space="preserve">TOP N </w:t>
      </w:r>
      <w:r>
        <w:rPr>
          <w:rFonts w:hint="eastAsia"/>
        </w:rPr>
        <w:t>条件。如上例，如果希望前</w:t>
      </w:r>
      <w:r>
        <w:rPr>
          <w:rFonts w:hint="eastAsia"/>
        </w:rPr>
        <w:t>3000</w:t>
      </w:r>
      <w:r>
        <w:rPr>
          <w:rFonts w:hint="eastAsia"/>
        </w:rPr>
        <w:t>条有序，则可以写成：</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SELECT </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被引频次</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FROM</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CJFD2004</w:t>
            </w:r>
          </w:p>
        </w:tc>
      </w:tr>
      <w:tr w:rsidR="008431D2">
        <w:tc>
          <w:tcPr>
            <w:tcW w:w="1749" w:type="dxa"/>
            <w:vAlign w:val="center"/>
          </w:tcPr>
          <w:p w:rsidR="008431D2" w:rsidRDefault="00E40181">
            <w:pPr>
              <w:jc w:val="right"/>
              <w:rPr>
                <w:rFonts w:ascii="仿宋" w:eastAsia="仿宋" w:hAnsi="仿宋" w:cs="仿宋"/>
                <w:sz w:val="18"/>
                <w:szCs w:val="18"/>
              </w:rPr>
            </w:pPr>
            <w:r>
              <w:rPr>
                <w:rFonts w:ascii="仿宋" w:eastAsia="仿宋" w:hAnsi="仿宋" w:cs="仿宋" w:hint="eastAsia"/>
                <w:b/>
                <w:bCs/>
                <w:sz w:val="18"/>
                <w:szCs w:val="18"/>
              </w:rPr>
              <w:lastRenderedPageBreak/>
              <w:t>ORDER BY</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 xml:space="preserve">TOP 3000 </w:t>
            </w:r>
            <w:r>
              <w:rPr>
                <w:rFonts w:ascii="仿宋" w:eastAsia="仿宋" w:hAnsi="仿宋" w:cs="仿宋" w:hint="eastAsia"/>
                <w:sz w:val="18"/>
                <w:szCs w:val="18"/>
              </w:rPr>
              <w:t>被引频次</w:t>
            </w:r>
            <w:r>
              <w:rPr>
                <w:rFonts w:ascii="仿宋" w:eastAsia="仿宋" w:hAnsi="仿宋" w:cs="仿宋" w:hint="eastAsia"/>
                <w:sz w:val="18"/>
                <w:szCs w:val="18"/>
              </w:rPr>
              <w:t xml:space="preserve"> Desc</w:t>
            </w:r>
          </w:p>
        </w:tc>
      </w:tr>
    </w:tbl>
    <w:p w:rsidR="008431D2" w:rsidRDefault="00E40181">
      <w:pPr>
        <w:pStyle w:val="a6"/>
      </w:pPr>
      <w:r>
        <w:rPr>
          <w:rFonts w:hint="eastAsia"/>
        </w:rPr>
        <w:t>如果希望修改默认情况下的排序个数，可以修改系统参数</w:t>
      </w:r>
      <w:r>
        <w:rPr>
          <w:rFonts w:hint="eastAsia"/>
        </w:rPr>
        <w:t xml:space="preserve"> ORDERTOPN</w:t>
      </w:r>
      <w:r>
        <w:rPr>
          <w:rFonts w:hint="eastAsia"/>
        </w:rPr>
        <w:t>。修改方法参照第七章</w:t>
      </w:r>
      <w:r>
        <w:rPr>
          <w:rFonts w:hint="eastAsia"/>
        </w:rPr>
        <w:t xml:space="preserve"> 5.1 </w:t>
      </w:r>
      <w:r>
        <w:rPr>
          <w:rFonts w:hint="eastAsia"/>
        </w:rPr>
        <w:t>节。</w:t>
      </w:r>
    </w:p>
    <w:p w:rsidR="008431D2" w:rsidRDefault="00E40181">
      <w:pPr>
        <w:pStyle w:val="23"/>
        <w:spacing w:before="156" w:after="156"/>
      </w:pPr>
      <w:bookmarkStart w:id="146" w:name="_Toc220214368"/>
      <w:bookmarkStart w:id="147" w:name="_Toc403566322"/>
      <w:r>
        <w:rPr>
          <w:rFonts w:hint="eastAsia"/>
        </w:rPr>
        <w:t>5</w:t>
      </w:r>
      <w:r>
        <w:rPr>
          <w:rFonts w:hint="eastAsia"/>
        </w:rPr>
        <w:t>、分组查询</w:t>
      </w:r>
      <w:bookmarkEnd w:id="146"/>
      <w:bookmarkEnd w:id="147"/>
    </w:p>
    <w:p w:rsidR="008431D2" w:rsidRDefault="00E40181">
      <w:pPr>
        <w:pStyle w:val="af5"/>
        <w:spacing w:before="156" w:after="78"/>
      </w:pPr>
      <w:r>
        <w:rPr>
          <w:rFonts w:hint="eastAsia"/>
        </w:rPr>
        <w:t>语法格式：</w:t>
      </w:r>
    </w:p>
    <w:p w:rsidR="008431D2" w:rsidRDefault="00E40181">
      <w:pPr>
        <w:pStyle w:val="a6"/>
      </w:pPr>
      <w:r>
        <w:rPr>
          <w:rFonts w:hint="eastAsia"/>
        </w:rPr>
        <w:t xml:space="preserve">&lt;GROUP BY </w:t>
      </w:r>
      <w:r>
        <w:rPr>
          <w:rFonts w:hint="eastAsia"/>
        </w:rPr>
        <w:t>子句</w:t>
      </w:r>
      <w:r>
        <w:rPr>
          <w:rFonts w:hint="eastAsia"/>
        </w:rPr>
        <w:t>&gt;::= &lt;</w:t>
      </w:r>
      <w:r>
        <w:rPr>
          <w:rFonts w:hint="eastAsia"/>
        </w:rPr>
        <w:t>分组列</w:t>
      </w:r>
      <w:r>
        <w:rPr>
          <w:rFonts w:hint="eastAsia"/>
        </w:rPr>
        <w:t>&gt;</w:t>
      </w:r>
    </w:p>
    <w:p w:rsidR="008431D2" w:rsidRDefault="00E40181">
      <w:pPr>
        <w:pStyle w:val="af5"/>
        <w:spacing w:before="156" w:after="78"/>
      </w:pPr>
      <w:r>
        <w:rPr>
          <w:rFonts w:hint="eastAsia"/>
        </w:rPr>
        <w:t>参数：</w:t>
      </w:r>
    </w:p>
    <w:p w:rsidR="008431D2" w:rsidRDefault="00E40181">
      <w:pPr>
        <w:pStyle w:val="a6"/>
      </w:pPr>
      <w:r>
        <w:rPr>
          <w:rFonts w:hint="eastAsia"/>
        </w:rPr>
        <w:t>&lt;</w:t>
      </w:r>
      <w:r>
        <w:rPr>
          <w:rFonts w:hint="eastAsia"/>
        </w:rPr>
        <w:t>分组列</w:t>
      </w:r>
      <w:r>
        <w:rPr>
          <w:rFonts w:hint="eastAsia"/>
        </w:rPr>
        <w:t>&gt;::= &lt;</w:t>
      </w:r>
      <w:r>
        <w:rPr>
          <w:rFonts w:hint="eastAsia"/>
        </w:rPr>
        <w:t>列名</w:t>
      </w:r>
      <w:r>
        <w:rPr>
          <w:rFonts w:hint="eastAsia"/>
        </w:rPr>
        <w:t>&gt; [ASC|DESC]</w:t>
      </w:r>
    </w:p>
    <w:p w:rsidR="008431D2" w:rsidRDefault="00E40181">
      <w:pPr>
        <w:pStyle w:val="a6"/>
      </w:pPr>
      <w:r>
        <w:rPr>
          <w:rFonts w:hint="eastAsia"/>
        </w:rPr>
        <w:t>&lt;</w:t>
      </w:r>
      <w:r>
        <w:rPr>
          <w:rFonts w:hint="eastAsia"/>
        </w:rPr>
        <w:t>分组列</w:t>
      </w:r>
      <w:r>
        <w:rPr>
          <w:rFonts w:hint="eastAsia"/>
        </w:rPr>
        <w:t>&gt;::= (&lt;</w:t>
      </w:r>
      <w:r>
        <w:rPr>
          <w:rFonts w:hint="eastAsia"/>
        </w:rPr>
        <w:t>列名</w:t>
      </w:r>
      <w:r>
        <w:rPr>
          <w:rFonts w:hint="eastAsia"/>
        </w:rPr>
        <w:t>&gt; , &lt;</w:t>
      </w:r>
      <w:r>
        <w:rPr>
          <w:rFonts w:hint="eastAsia"/>
        </w:rPr>
        <w:t>排序词典名</w:t>
      </w:r>
      <w:r>
        <w:rPr>
          <w:rFonts w:hint="eastAsia"/>
        </w:rPr>
        <w:t>&gt;</w:t>
      </w:r>
      <w:r>
        <w:rPr>
          <w:rFonts w:hint="eastAsia"/>
        </w:rPr>
        <w:t>）</w:t>
      </w:r>
      <w:r>
        <w:rPr>
          <w:rFonts w:hint="eastAsia"/>
        </w:rPr>
        <w:t>[ASC|DESC]</w:t>
      </w:r>
    </w:p>
    <w:p w:rsidR="008431D2" w:rsidRDefault="00E40181">
      <w:pPr>
        <w:pStyle w:val="a6"/>
      </w:pPr>
      <w:r>
        <w:rPr>
          <w:rFonts w:hint="eastAsia"/>
        </w:rPr>
        <w:t>&lt;</w:t>
      </w:r>
      <w:r>
        <w:rPr>
          <w:rFonts w:hint="eastAsia"/>
        </w:rPr>
        <w:t>分组列</w:t>
      </w:r>
      <w:r>
        <w:rPr>
          <w:rFonts w:hint="eastAsia"/>
        </w:rPr>
        <w:t>&gt;::=(&lt;</w:t>
      </w:r>
      <w:r>
        <w:rPr>
          <w:rFonts w:hint="eastAsia"/>
        </w:rPr>
        <w:t>列名</w:t>
      </w:r>
      <w:r>
        <w:rPr>
          <w:rFonts w:hint="eastAsia"/>
        </w:rPr>
        <w:t>&gt; , &lt;</w:t>
      </w:r>
      <w:r>
        <w:rPr>
          <w:rFonts w:hint="eastAsia"/>
        </w:rPr>
        <w:t>排序词典名</w:t>
      </w:r>
      <w:r>
        <w:rPr>
          <w:rFonts w:hint="eastAsia"/>
        </w:rPr>
        <w:t>&gt;,CROSS</w:t>
      </w:r>
      <w:r>
        <w:rPr>
          <w:rFonts w:hint="eastAsia"/>
        </w:rPr>
        <w:t>）</w:t>
      </w:r>
    </w:p>
    <w:p w:rsidR="008431D2" w:rsidRDefault="00E40181">
      <w:pPr>
        <w:ind w:firstLine="420"/>
        <w:rPr>
          <w:bCs/>
          <w:szCs w:val="21"/>
        </w:rPr>
      </w:pPr>
      <w:r>
        <w:rPr>
          <w:rFonts w:hint="eastAsia"/>
          <w:bCs/>
          <w:szCs w:val="21"/>
        </w:rPr>
        <w:t>&lt;</w:t>
      </w:r>
      <w:r>
        <w:rPr>
          <w:rFonts w:hint="eastAsia"/>
          <w:bCs/>
          <w:szCs w:val="21"/>
        </w:rPr>
        <w:t>分组列</w:t>
      </w:r>
      <w:r>
        <w:rPr>
          <w:rFonts w:hint="eastAsia"/>
          <w:bCs/>
          <w:szCs w:val="21"/>
        </w:rPr>
        <w:t>&gt; ASC</w:t>
      </w:r>
      <w:r>
        <w:rPr>
          <w:rFonts w:hint="eastAsia"/>
          <w:bCs/>
          <w:szCs w:val="21"/>
        </w:rPr>
        <w:t>表示升序，</w:t>
      </w:r>
      <w:r>
        <w:rPr>
          <w:rFonts w:hint="eastAsia"/>
          <w:bCs/>
          <w:szCs w:val="21"/>
        </w:rPr>
        <w:t>DESC</w:t>
      </w:r>
      <w:r>
        <w:rPr>
          <w:rFonts w:hint="eastAsia"/>
          <w:bCs/>
          <w:szCs w:val="21"/>
        </w:rPr>
        <w:t>表示降序，缺省为未定义。</w:t>
      </w:r>
    </w:p>
    <w:p w:rsidR="008431D2" w:rsidRDefault="00E40181">
      <w:pPr>
        <w:ind w:firstLine="420"/>
        <w:rPr>
          <w:bCs/>
          <w:szCs w:val="21"/>
        </w:rPr>
      </w:pPr>
      <w:r>
        <w:rPr>
          <w:rFonts w:hint="eastAsia"/>
          <w:bCs/>
          <w:szCs w:val="21"/>
        </w:rPr>
        <w:t>&lt;</w:t>
      </w:r>
      <w:r>
        <w:rPr>
          <w:rFonts w:hint="eastAsia"/>
          <w:bCs/>
          <w:szCs w:val="21"/>
        </w:rPr>
        <w:t>分组列</w:t>
      </w:r>
      <w:r>
        <w:rPr>
          <w:rFonts w:hint="eastAsia"/>
          <w:bCs/>
          <w:szCs w:val="21"/>
        </w:rPr>
        <w:t xml:space="preserve">&gt; </w:t>
      </w:r>
      <w:r>
        <w:rPr>
          <w:rFonts w:hint="eastAsia"/>
        </w:rPr>
        <w:t>CROSS</w:t>
      </w:r>
      <w:r>
        <w:rPr>
          <w:rFonts w:hint="eastAsia"/>
          <w:bCs/>
          <w:szCs w:val="21"/>
        </w:rPr>
        <w:t>表示交叉分组。</w:t>
      </w:r>
    </w:p>
    <w:p w:rsidR="008431D2" w:rsidRDefault="00E40181">
      <w:pPr>
        <w:pStyle w:val="af5"/>
        <w:spacing w:before="156" w:after="78"/>
      </w:pPr>
      <w:r>
        <w:rPr>
          <w:rFonts w:hint="eastAsia"/>
        </w:rPr>
        <w:t>语句功能：</w:t>
      </w:r>
    </w:p>
    <w:p w:rsidR="008431D2" w:rsidRDefault="00E40181">
      <w:pPr>
        <w:pStyle w:val="a6"/>
      </w:pPr>
      <w:r>
        <w:rPr>
          <w:rFonts w:hint="eastAsia"/>
        </w:rPr>
        <w:t>按照指定列分组，且只支持一列分组。</w:t>
      </w:r>
      <w:r>
        <w:rPr>
          <w:rFonts w:hint="eastAsia"/>
        </w:rPr>
        <w:t>KBASE</w:t>
      </w:r>
      <w:r>
        <w:rPr>
          <w:rFonts w:hint="eastAsia"/>
        </w:rPr>
        <w:t>中的分组与常规关系数据库基本相同。</w:t>
      </w:r>
    </w:p>
    <w:p w:rsidR="008431D2" w:rsidRDefault="00E40181">
      <w:pPr>
        <w:pStyle w:val="a6"/>
      </w:pPr>
      <w:r>
        <w:rPr>
          <w:rFonts w:hint="eastAsia"/>
        </w:rPr>
        <w:t>交叉分组查询适用于多值字段。具体实现为对多值字段的子值进行两两组合，统计同时包含两个子值的分组结果，且分组结果默认按照</w:t>
      </w:r>
      <w:r>
        <w:rPr>
          <w:rFonts w:hint="eastAsia"/>
        </w:rPr>
        <w:t>COUNT(*)</w:t>
      </w:r>
      <w:r>
        <w:rPr>
          <w:rFonts w:hint="eastAsia"/>
        </w:rPr>
        <w:t>降序排列。交叉分组查询结果成对出现，即相邻两行显示一个交叉分组，且这两行分组统计</w:t>
      </w:r>
      <w:r>
        <w:rPr>
          <w:rFonts w:hint="eastAsia"/>
        </w:rPr>
        <w:t>COUNT(*)</w:t>
      </w:r>
      <w:r>
        <w:rPr>
          <w:rFonts w:hint="eastAsia"/>
        </w:rPr>
        <w:t>结果</w:t>
      </w:r>
      <w:r>
        <w:rPr>
          <w:rFonts w:hint="eastAsia"/>
        </w:rPr>
        <w:t>相同。另外，使用交叉分组后不支持排序。</w:t>
      </w:r>
    </w:p>
    <w:p w:rsidR="008431D2" w:rsidRDefault="00E40181">
      <w:pPr>
        <w:pStyle w:val="af5"/>
        <w:spacing w:before="156" w:after="78"/>
      </w:pPr>
      <w:r>
        <w:rPr>
          <w:rFonts w:hint="eastAsia"/>
        </w:rPr>
        <w:t>举例：</w:t>
      </w:r>
    </w:p>
    <w:p w:rsidR="008431D2" w:rsidRDefault="00E40181">
      <w:pPr>
        <w:pStyle w:val="a6"/>
      </w:pPr>
      <w:r>
        <w:rPr>
          <w:rFonts w:hint="eastAsia"/>
        </w:rPr>
        <w:t>查询：按照机构对</w:t>
      </w:r>
      <w:r>
        <w:rPr>
          <w:rFonts w:hint="eastAsia"/>
        </w:rPr>
        <w:t>CJFD2004</w:t>
      </w:r>
      <w:r>
        <w:rPr>
          <w:rFonts w:hint="eastAsia"/>
        </w:rPr>
        <w:t>分组。</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SELECT </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FROM</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CJFD2004</w:t>
            </w:r>
          </w:p>
        </w:tc>
      </w:tr>
      <w:tr w:rsidR="008431D2">
        <w:tc>
          <w:tcPr>
            <w:tcW w:w="1749" w:type="dxa"/>
            <w:vAlign w:val="center"/>
          </w:tcPr>
          <w:p w:rsidR="008431D2" w:rsidRDefault="00E40181">
            <w:pPr>
              <w:jc w:val="right"/>
              <w:rPr>
                <w:rFonts w:ascii="仿宋" w:eastAsia="仿宋" w:hAnsi="仿宋" w:cs="仿宋"/>
                <w:sz w:val="18"/>
                <w:szCs w:val="18"/>
              </w:rPr>
            </w:pPr>
            <w:r>
              <w:rPr>
                <w:rFonts w:ascii="仿宋" w:eastAsia="仿宋" w:hAnsi="仿宋" w:cs="仿宋" w:hint="eastAsia"/>
                <w:b/>
                <w:bCs/>
                <w:sz w:val="18"/>
                <w:szCs w:val="18"/>
              </w:rPr>
              <w:t>GROUP BY</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机构</w:t>
            </w:r>
          </w:p>
        </w:tc>
      </w:tr>
    </w:tbl>
    <w:p w:rsidR="008431D2" w:rsidRDefault="00E40181">
      <w:pPr>
        <w:pStyle w:val="a6"/>
      </w:pPr>
      <w:r>
        <w:rPr>
          <w:rFonts w:hint="eastAsia"/>
        </w:rPr>
        <w:t>查询：按照专题子栏目代码对</w:t>
      </w:r>
      <w:r>
        <w:rPr>
          <w:rFonts w:hint="eastAsia"/>
        </w:rPr>
        <w:t>CJFD2000</w:t>
      </w:r>
      <w:r>
        <w:rPr>
          <w:rFonts w:hint="eastAsia"/>
        </w:rPr>
        <w:t>交叉分组。</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SELECT </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专题子栏目代码，</w:t>
            </w:r>
            <w:r>
              <w:rPr>
                <w:rFonts w:ascii="仿宋" w:eastAsia="仿宋" w:hAnsi="仿宋" w:cs="仿宋" w:hint="eastAsia"/>
                <w:sz w:val="18"/>
                <w:szCs w:val="18"/>
              </w:rPr>
              <w:t>COUNT(*)</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FROM</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CJFD2000</w:t>
            </w:r>
          </w:p>
        </w:tc>
      </w:tr>
      <w:tr w:rsidR="008431D2">
        <w:tc>
          <w:tcPr>
            <w:tcW w:w="1749" w:type="dxa"/>
            <w:vAlign w:val="center"/>
          </w:tcPr>
          <w:p w:rsidR="008431D2" w:rsidRDefault="00E40181">
            <w:pPr>
              <w:jc w:val="right"/>
              <w:rPr>
                <w:rFonts w:ascii="仿宋" w:eastAsia="仿宋" w:hAnsi="仿宋" w:cs="仿宋"/>
                <w:sz w:val="18"/>
                <w:szCs w:val="18"/>
              </w:rPr>
            </w:pPr>
            <w:r>
              <w:rPr>
                <w:rFonts w:ascii="仿宋" w:eastAsia="仿宋" w:hAnsi="仿宋" w:cs="仿宋" w:hint="eastAsia"/>
                <w:b/>
                <w:bCs/>
                <w:sz w:val="18"/>
                <w:szCs w:val="18"/>
              </w:rPr>
              <w:t>GROUP BY</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r>
              <w:rPr>
                <w:rFonts w:ascii="仿宋" w:eastAsia="仿宋" w:hAnsi="仿宋" w:cs="仿宋" w:hint="eastAsia"/>
                <w:sz w:val="18"/>
                <w:szCs w:val="18"/>
              </w:rPr>
              <w:t>专题子栏目代码，</w:t>
            </w:r>
            <w:r>
              <w:rPr>
                <w:rFonts w:ascii="仿宋" w:eastAsia="仿宋" w:hAnsi="仿宋" w:cs="仿宋" w:hint="eastAsia"/>
                <w:sz w:val="18"/>
                <w:szCs w:val="18"/>
              </w:rPr>
              <w:t>CCL3</w:t>
            </w:r>
            <w:r>
              <w:rPr>
                <w:rFonts w:ascii="仿宋" w:eastAsia="仿宋" w:hAnsi="仿宋" w:cs="仿宋" w:hint="eastAsia"/>
                <w:sz w:val="18"/>
                <w:szCs w:val="18"/>
              </w:rPr>
              <w:t>，</w:t>
            </w:r>
            <w:r>
              <w:rPr>
                <w:rFonts w:ascii="仿宋" w:eastAsia="仿宋" w:hAnsi="仿宋" w:cs="仿宋" w:hint="eastAsia"/>
                <w:sz w:val="18"/>
                <w:szCs w:val="18"/>
              </w:rPr>
              <w:t>CROSS)</w:t>
            </w:r>
          </w:p>
        </w:tc>
      </w:tr>
    </w:tbl>
    <w:p w:rsidR="008431D2" w:rsidRDefault="008431D2">
      <w:pPr>
        <w:ind w:leftChars="300" w:left="630"/>
        <w:rPr>
          <w:bCs/>
          <w:szCs w:val="21"/>
        </w:rPr>
      </w:pPr>
    </w:p>
    <w:p w:rsidR="008431D2" w:rsidRDefault="00E40181">
      <w:pPr>
        <w:pStyle w:val="23"/>
        <w:spacing w:before="156" w:after="156"/>
      </w:pPr>
      <w:bookmarkStart w:id="148" w:name="_Toc403566323"/>
      <w:bookmarkStart w:id="149" w:name="_Toc220214369"/>
      <w:r>
        <w:rPr>
          <w:rFonts w:hint="eastAsia"/>
        </w:rPr>
        <w:t>6</w:t>
      </w:r>
      <w:r>
        <w:rPr>
          <w:rFonts w:hint="eastAsia"/>
        </w:rPr>
        <w:t>、过滤查询</w:t>
      </w:r>
      <w:bookmarkEnd w:id="148"/>
    </w:p>
    <w:p w:rsidR="008431D2" w:rsidRDefault="00E40181">
      <w:pPr>
        <w:pStyle w:val="af5"/>
        <w:spacing w:before="156" w:after="78"/>
      </w:pPr>
      <w:r>
        <w:rPr>
          <w:rFonts w:hint="eastAsia"/>
        </w:rPr>
        <w:t>语法格式：</w:t>
      </w:r>
    </w:p>
    <w:p w:rsidR="008431D2" w:rsidRDefault="00E40181">
      <w:pPr>
        <w:ind w:firstLine="420"/>
        <w:rPr>
          <w:bCs/>
          <w:szCs w:val="21"/>
        </w:rPr>
      </w:pPr>
      <w:r>
        <w:rPr>
          <w:rFonts w:hint="eastAsia"/>
          <w:bCs/>
          <w:szCs w:val="21"/>
        </w:rPr>
        <w:t>&lt;</w:t>
      </w:r>
      <w:r>
        <w:rPr>
          <w:szCs w:val="21"/>
        </w:rPr>
        <w:t xml:space="preserve"> FILTER BY</w:t>
      </w:r>
      <w:r>
        <w:rPr>
          <w:rFonts w:hint="eastAsia"/>
          <w:bCs/>
          <w:szCs w:val="21"/>
        </w:rPr>
        <w:t xml:space="preserve"> </w:t>
      </w:r>
      <w:r>
        <w:rPr>
          <w:rFonts w:hint="eastAsia"/>
          <w:bCs/>
          <w:szCs w:val="21"/>
        </w:rPr>
        <w:t>子句</w:t>
      </w:r>
      <w:r>
        <w:rPr>
          <w:rFonts w:hint="eastAsia"/>
          <w:bCs/>
          <w:szCs w:val="21"/>
        </w:rPr>
        <w:t xml:space="preserve">&gt; ::= </w:t>
      </w:r>
      <w:r>
        <w:rPr>
          <w:szCs w:val="21"/>
        </w:rPr>
        <w:t>FILTER BY</w:t>
      </w:r>
      <w:r>
        <w:rPr>
          <w:rFonts w:hint="eastAsia"/>
          <w:szCs w:val="21"/>
        </w:rPr>
        <w:t xml:space="preserve"> (&lt;</w:t>
      </w:r>
      <w:r>
        <w:rPr>
          <w:rFonts w:hint="eastAsia"/>
          <w:szCs w:val="21"/>
        </w:rPr>
        <w:t>列名</w:t>
      </w:r>
      <w:r>
        <w:rPr>
          <w:rFonts w:hint="eastAsia"/>
          <w:szCs w:val="21"/>
        </w:rPr>
        <w:t>&gt;</w:t>
      </w:r>
      <w:r>
        <w:rPr>
          <w:szCs w:val="21"/>
        </w:rPr>
        <w:t xml:space="preserve">, </w:t>
      </w:r>
      <w:r>
        <w:rPr>
          <w:rFonts w:hint="eastAsia"/>
          <w:szCs w:val="21"/>
        </w:rPr>
        <w:t>&lt;</w:t>
      </w:r>
      <w:r>
        <w:rPr>
          <w:rFonts w:hint="eastAsia"/>
          <w:szCs w:val="21"/>
        </w:rPr>
        <w:t>查询关键字</w:t>
      </w:r>
      <w:r>
        <w:rPr>
          <w:rFonts w:hint="eastAsia"/>
          <w:szCs w:val="21"/>
        </w:rPr>
        <w:t>&gt;</w:t>
      </w:r>
      <w:r>
        <w:rPr>
          <w:szCs w:val="21"/>
        </w:rPr>
        <w:t>)</w:t>
      </w:r>
    </w:p>
    <w:p w:rsidR="008431D2" w:rsidRDefault="00E40181">
      <w:pPr>
        <w:pStyle w:val="af5"/>
        <w:spacing w:before="156" w:after="78"/>
      </w:pPr>
      <w:r>
        <w:rPr>
          <w:rFonts w:hint="eastAsia"/>
        </w:rPr>
        <w:t>参数：</w:t>
      </w:r>
    </w:p>
    <w:p w:rsidR="008431D2" w:rsidRDefault="00E40181">
      <w:pPr>
        <w:pStyle w:val="a6"/>
      </w:pPr>
      <w:r>
        <w:rPr>
          <w:rFonts w:hint="eastAsia"/>
        </w:rPr>
        <w:t>&lt;</w:t>
      </w:r>
      <w:r>
        <w:rPr>
          <w:rFonts w:hint="eastAsia"/>
        </w:rPr>
        <w:t>查询关键字</w:t>
      </w:r>
      <w:r>
        <w:rPr>
          <w:rFonts w:hint="eastAsia"/>
        </w:rPr>
        <w:t>&gt;</w:t>
      </w:r>
      <w:r>
        <w:rPr>
          <w:rFonts w:hint="eastAsia"/>
        </w:rPr>
        <w:t xml:space="preserve"> ::= </w:t>
      </w:r>
      <w:r>
        <w:t>“</w:t>
      </w:r>
      <w:r>
        <w:rPr>
          <w:rFonts w:hint="eastAsia"/>
        </w:rPr>
        <w:t>&lt;</w:t>
      </w:r>
      <w:r>
        <w:rPr>
          <w:rFonts w:hint="eastAsia"/>
        </w:rPr>
        <w:t>关键字</w:t>
      </w:r>
      <w:r>
        <w:rPr>
          <w:rFonts w:hint="eastAsia"/>
        </w:rPr>
        <w:t>&gt;[,&lt;</w:t>
      </w:r>
      <w:r>
        <w:rPr>
          <w:rFonts w:hint="eastAsia"/>
        </w:rPr>
        <w:t>关键字</w:t>
      </w:r>
      <w:r>
        <w:rPr>
          <w:rFonts w:hint="eastAsia"/>
        </w:rPr>
        <w:t>&gt;[</w:t>
      </w:r>
      <w:r>
        <w:t>…</w:t>
      </w:r>
      <w:r>
        <w:rPr>
          <w:rFonts w:hint="eastAsia"/>
        </w:rPr>
        <w:t>]]</w:t>
      </w:r>
      <w:r>
        <w:t>”</w:t>
      </w:r>
    </w:p>
    <w:p w:rsidR="008431D2" w:rsidRDefault="00E40181">
      <w:pPr>
        <w:pStyle w:val="af5"/>
        <w:spacing w:before="156" w:after="78"/>
      </w:pPr>
      <w:r>
        <w:rPr>
          <w:rFonts w:hint="eastAsia"/>
        </w:rPr>
        <w:t>说明：</w:t>
      </w:r>
    </w:p>
    <w:p w:rsidR="008431D2" w:rsidRDefault="00E40181">
      <w:pPr>
        <w:pStyle w:val="a6"/>
      </w:pPr>
      <w:r>
        <w:rPr>
          <w:rFonts w:hint="eastAsia"/>
        </w:rPr>
        <w:t>其中，“查询关键字”</w:t>
      </w:r>
      <w:r>
        <w:rPr>
          <w:rFonts w:hint="eastAsia"/>
          <w:bCs/>
        </w:rPr>
        <w:t>可以为一个或多个</w:t>
      </w:r>
      <w:r>
        <w:rPr>
          <w:rFonts w:hint="eastAsia"/>
        </w:rPr>
        <w:t>关键词，</w:t>
      </w:r>
      <w:r>
        <w:rPr>
          <w:rFonts w:hint="eastAsia"/>
          <w:bCs/>
        </w:rPr>
        <w:t>或多个</w:t>
      </w:r>
      <w:r>
        <w:rPr>
          <w:rFonts w:hint="eastAsia"/>
        </w:rPr>
        <w:t>关键词用半角逗号分隔，多个关键字作为一个语法记号，用单引号或双引号引起。</w:t>
      </w:r>
    </w:p>
    <w:p w:rsidR="008431D2" w:rsidRDefault="00E40181">
      <w:pPr>
        <w:pStyle w:val="a6"/>
      </w:pPr>
      <w:r>
        <w:rPr>
          <w:rFonts w:hint="eastAsia"/>
        </w:rPr>
        <w:t>过滤查询是</w:t>
      </w:r>
      <w:r>
        <w:rPr>
          <w:rFonts w:hint="eastAsia"/>
        </w:rPr>
        <w:t>KBASE</w:t>
      </w:r>
      <w:r>
        <w:rPr>
          <w:rFonts w:hint="eastAsia"/>
        </w:rPr>
        <w:t>系统提供的一种查询优化的方法。</w:t>
      </w:r>
    </w:p>
    <w:p w:rsidR="008431D2" w:rsidRDefault="00E40181">
      <w:pPr>
        <w:pStyle w:val="af5"/>
        <w:spacing w:before="156" w:after="78"/>
      </w:pPr>
      <w:r>
        <w:rPr>
          <w:rFonts w:hint="eastAsia"/>
        </w:rPr>
        <w:lastRenderedPageBreak/>
        <w:t>举例</w:t>
      </w:r>
      <w:r>
        <w:rPr>
          <w:rFonts w:hint="eastAsia"/>
        </w:rPr>
        <w:t>1</w:t>
      </w:r>
      <w:r>
        <w:rPr>
          <w:rFonts w:hint="eastAsia"/>
        </w:rPr>
        <w:t>：</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SELECT </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篇名</w:t>
            </w:r>
            <w:r>
              <w:rPr>
                <w:rFonts w:ascii="仿宋" w:eastAsia="仿宋" w:hAnsi="仿宋" w:cs="仿宋" w:hint="eastAsia"/>
                <w:sz w:val="18"/>
                <w:szCs w:val="18"/>
              </w:rPr>
              <w:t>,</w:t>
            </w:r>
            <w:r>
              <w:rPr>
                <w:rFonts w:ascii="仿宋" w:eastAsia="仿宋" w:hAnsi="仿宋" w:cs="仿宋" w:hint="eastAsia"/>
                <w:sz w:val="18"/>
                <w:szCs w:val="18"/>
              </w:rPr>
              <w:t>分类号</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FROM</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CJFD2004</w:t>
            </w:r>
          </w:p>
        </w:tc>
      </w:tr>
      <w:tr w:rsidR="008431D2">
        <w:tc>
          <w:tcPr>
            <w:tcW w:w="1749" w:type="dxa"/>
            <w:vAlign w:val="center"/>
          </w:tcPr>
          <w:p w:rsidR="008431D2" w:rsidRDefault="00E40181">
            <w:pPr>
              <w:jc w:val="right"/>
              <w:rPr>
                <w:rFonts w:ascii="仿宋" w:eastAsia="仿宋" w:hAnsi="仿宋" w:cs="仿宋"/>
                <w:sz w:val="18"/>
                <w:szCs w:val="18"/>
              </w:rPr>
            </w:pPr>
            <w:r>
              <w:rPr>
                <w:rFonts w:ascii="仿宋" w:eastAsia="仿宋" w:hAnsi="仿宋" w:cs="仿宋" w:hint="eastAsia"/>
                <w:b/>
                <w:bCs/>
                <w:sz w:val="18"/>
                <w:szCs w:val="18"/>
              </w:rPr>
              <w:t>WHERE</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分类号</w:t>
            </w:r>
            <w:r>
              <w:rPr>
                <w:rFonts w:ascii="仿宋" w:eastAsia="仿宋" w:hAnsi="仿宋" w:cs="仿宋" w:hint="eastAsia"/>
                <w:sz w:val="18"/>
                <w:szCs w:val="18"/>
              </w:rPr>
              <w:t xml:space="preserve"> = "A?" OR</w:t>
            </w:r>
            <w:r>
              <w:rPr>
                <w:rFonts w:ascii="仿宋" w:eastAsia="仿宋" w:hAnsi="仿宋" w:cs="仿宋" w:hint="eastAsia"/>
                <w:sz w:val="18"/>
                <w:szCs w:val="18"/>
              </w:rPr>
              <w:t>分类号</w:t>
            </w:r>
            <w:r>
              <w:rPr>
                <w:rFonts w:ascii="仿宋" w:eastAsia="仿宋" w:hAnsi="仿宋" w:cs="仿宋" w:hint="eastAsia"/>
                <w:sz w:val="18"/>
                <w:szCs w:val="18"/>
              </w:rPr>
              <w:t xml:space="preserve"> = "B?"</w:t>
            </w:r>
          </w:p>
        </w:tc>
      </w:tr>
    </w:tbl>
    <w:p w:rsidR="008431D2" w:rsidRDefault="008431D2">
      <w:pPr>
        <w:rPr>
          <w:szCs w:val="21"/>
        </w:rPr>
      </w:pPr>
    </w:p>
    <w:p w:rsidR="008431D2" w:rsidRDefault="00E40181">
      <w:pPr>
        <w:pStyle w:val="a6"/>
      </w:pPr>
      <w:r>
        <w:rPr>
          <w:rFonts w:hint="eastAsia"/>
        </w:rPr>
        <w:t>利用过滤查询可以写作：</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SELECT </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篇名</w:t>
            </w:r>
            <w:r>
              <w:rPr>
                <w:rFonts w:ascii="仿宋" w:eastAsia="仿宋" w:hAnsi="仿宋" w:cs="仿宋" w:hint="eastAsia"/>
                <w:sz w:val="18"/>
                <w:szCs w:val="18"/>
              </w:rPr>
              <w:t>,</w:t>
            </w:r>
            <w:r>
              <w:rPr>
                <w:rFonts w:ascii="仿宋" w:eastAsia="仿宋" w:hAnsi="仿宋" w:cs="仿宋" w:hint="eastAsia"/>
                <w:sz w:val="18"/>
                <w:szCs w:val="18"/>
              </w:rPr>
              <w:t>分类号</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FROM</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CJFD2004</w:t>
            </w:r>
          </w:p>
        </w:tc>
      </w:tr>
      <w:tr w:rsidR="008431D2">
        <w:tc>
          <w:tcPr>
            <w:tcW w:w="1749" w:type="dxa"/>
            <w:vAlign w:val="center"/>
          </w:tcPr>
          <w:p w:rsidR="008431D2" w:rsidRDefault="00E40181">
            <w:pPr>
              <w:jc w:val="right"/>
              <w:rPr>
                <w:rFonts w:ascii="仿宋" w:eastAsia="仿宋" w:hAnsi="仿宋" w:cs="仿宋"/>
                <w:sz w:val="18"/>
                <w:szCs w:val="18"/>
              </w:rPr>
            </w:pPr>
            <w:r>
              <w:rPr>
                <w:rFonts w:ascii="仿宋" w:eastAsia="仿宋" w:hAnsi="仿宋" w:cs="仿宋" w:hint="eastAsia"/>
                <w:b/>
                <w:bCs/>
                <w:sz w:val="18"/>
                <w:szCs w:val="18"/>
              </w:rPr>
              <w:t>FILTER BY</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r>
              <w:rPr>
                <w:rFonts w:ascii="仿宋" w:eastAsia="仿宋" w:hAnsi="仿宋" w:cs="仿宋" w:hint="eastAsia"/>
                <w:sz w:val="18"/>
                <w:szCs w:val="18"/>
              </w:rPr>
              <w:t>分类号</w:t>
            </w:r>
            <w:r>
              <w:rPr>
                <w:rFonts w:ascii="仿宋" w:eastAsia="仿宋" w:hAnsi="仿宋" w:cs="仿宋" w:hint="eastAsia"/>
                <w:sz w:val="18"/>
                <w:szCs w:val="18"/>
              </w:rPr>
              <w:t xml:space="preserve">, "A?, B?" ) </w:t>
            </w:r>
          </w:p>
        </w:tc>
      </w:tr>
    </w:tbl>
    <w:p w:rsidR="008431D2" w:rsidRDefault="008431D2">
      <w:pPr>
        <w:rPr>
          <w:szCs w:val="21"/>
        </w:rPr>
      </w:pPr>
    </w:p>
    <w:p w:rsidR="008431D2" w:rsidRDefault="00E40181">
      <w:pPr>
        <w:pStyle w:val="a6"/>
      </w:pPr>
      <w:r>
        <w:rPr>
          <w:rFonts w:hint="eastAsia"/>
        </w:rPr>
        <w:t>在语法上需要注意的是，</w:t>
      </w:r>
      <w:r>
        <w:rPr>
          <w:rFonts w:hint="eastAsia"/>
        </w:rPr>
        <w:t xml:space="preserve">FILTER BY </w:t>
      </w:r>
      <w:r>
        <w:rPr>
          <w:rFonts w:hint="eastAsia"/>
        </w:rPr>
        <w:t>子句是</w:t>
      </w:r>
      <w:r>
        <w:rPr>
          <w:rFonts w:hint="eastAsia"/>
        </w:rPr>
        <w:t xml:space="preserve"> WHERE </w:t>
      </w:r>
      <w:r>
        <w:rPr>
          <w:rFonts w:hint="eastAsia"/>
        </w:rPr>
        <w:t>子句的补充，它总是记在</w:t>
      </w:r>
      <w:r>
        <w:rPr>
          <w:rFonts w:hint="eastAsia"/>
        </w:rPr>
        <w:t xml:space="preserve">WHERE </w:t>
      </w:r>
      <w:r>
        <w:rPr>
          <w:rFonts w:hint="eastAsia"/>
        </w:rPr>
        <w:t>子句的后面，无论是在</w:t>
      </w:r>
      <w:r>
        <w:rPr>
          <w:rFonts w:eastAsia="新宋体" w:hint="eastAsia"/>
        </w:rPr>
        <w:t>单库</w:t>
      </w:r>
      <w:r>
        <w:rPr>
          <w:rFonts w:hint="eastAsia"/>
        </w:rPr>
        <w:t>检索语句中还是在跨库检索语句中都是如此。</w:t>
      </w:r>
    </w:p>
    <w:p w:rsidR="008431D2" w:rsidRDefault="00E40181">
      <w:pPr>
        <w:pStyle w:val="af5"/>
        <w:spacing w:before="156" w:after="78"/>
      </w:pPr>
      <w:r>
        <w:rPr>
          <w:rFonts w:hint="eastAsia"/>
        </w:rPr>
        <w:t>举例</w:t>
      </w:r>
      <w:r>
        <w:rPr>
          <w:rFonts w:hint="eastAsia"/>
        </w:rPr>
        <w:t>2</w:t>
      </w:r>
      <w:r>
        <w:rPr>
          <w:rFonts w:hint="eastAsia"/>
        </w:rPr>
        <w:t>：</w:t>
      </w:r>
    </w:p>
    <w:p w:rsidR="008431D2" w:rsidRDefault="00E40181">
      <w:pPr>
        <w:pStyle w:val="a6"/>
      </w:pPr>
      <w:r>
        <w:rPr>
          <w:rFonts w:hint="eastAsia"/>
        </w:rPr>
        <w:t>在</w:t>
      </w:r>
      <w:r>
        <w:rPr>
          <w:rFonts w:hint="eastAsia"/>
        </w:rPr>
        <w:t>CNKI</w:t>
      </w:r>
      <w:r>
        <w:rPr>
          <w:rFonts w:hint="eastAsia"/>
        </w:rPr>
        <w:t>总库平台、</w:t>
      </w:r>
      <w:r>
        <w:rPr>
          <w:rFonts w:hint="eastAsia"/>
        </w:rPr>
        <w:t>kns</w:t>
      </w:r>
      <w:r>
        <w:rPr>
          <w:rFonts w:hint="eastAsia"/>
        </w:rPr>
        <w:t>等系统中，检索页面为用户提供了“学科导航”的控制方法。用户可以选择多个学科做为控制条件来约束检索结果。在传统的实现方案中，页面通过如下的</w:t>
      </w:r>
      <w:r>
        <w:rPr>
          <w:rFonts w:hint="eastAsia"/>
        </w:rPr>
        <w:t>ksql</w:t>
      </w:r>
      <w:r>
        <w:rPr>
          <w:rFonts w:hint="eastAsia"/>
        </w:rPr>
        <w:t>形式发送检索请求</w:t>
      </w:r>
      <w:r>
        <w:rPr>
          <w:rFonts w:hint="eastAsia"/>
        </w:rPr>
        <w:t>:</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SELECT </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FROM</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CJFD2004</w:t>
            </w:r>
          </w:p>
        </w:tc>
      </w:tr>
      <w:tr w:rsidR="008431D2">
        <w:tc>
          <w:tcPr>
            <w:tcW w:w="1749" w:type="dxa"/>
            <w:vAlign w:val="center"/>
          </w:tcPr>
          <w:p w:rsidR="008431D2" w:rsidRDefault="00E40181">
            <w:pPr>
              <w:jc w:val="right"/>
              <w:rPr>
                <w:rFonts w:ascii="仿宋" w:eastAsia="仿宋" w:hAnsi="仿宋" w:cs="仿宋"/>
                <w:sz w:val="18"/>
                <w:szCs w:val="18"/>
              </w:rPr>
            </w:pPr>
            <w:r>
              <w:rPr>
                <w:rFonts w:ascii="仿宋" w:eastAsia="仿宋" w:hAnsi="仿宋" w:cs="仿宋" w:hint="eastAsia"/>
                <w:b/>
                <w:bCs/>
                <w:sz w:val="18"/>
                <w:szCs w:val="18"/>
              </w:rPr>
              <w:t>WHERE</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全文</w:t>
            </w:r>
            <w:r>
              <w:rPr>
                <w:rFonts w:ascii="仿宋" w:eastAsia="仿宋" w:hAnsi="仿宋" w:cs="仿宋" w:hint="eastAsia"/>
                <w:sz w:val="18"/>
                <w:szCs w:val="18"/>
              </w:rPr>
              <w:t>=</w:t>
            </w:r>
            <w:r>
              <w:rPr>
                <w:rFonts w:ascii="仿宋" w:eastAsia="仿宋" w:hAnsi="仿宋" w:cs="仿宋" w:hint="eastAsia"/>
                <w:sz w:val="18"/>
                <w:szCs w:val="18"/>
              </w:rPr>
              <w:t>计算机</w:t>
            </w:r>
            <w:r>
              <w:rPr>
                <w:rFonts w:ascii="仿宋" w:eastAsia="仿宋" w:hAnsi="仿宋" w:cs="仿宋" w:hint="eastAsia"/>
                <w:sz w:val="18"/>
                <w:szCs w:val="18"/>
              </w:rPr>
              <w:t xml:space="preserve"> and (</w:t>
            </w:r>
            <w:r>
              <w:rPr>
                <w:rFonts w:ascii="仿宋" w:eastAsia="仿宋" w:hAnsi="仿宋" w:cs="仿宋" w:hint="eastAsia"/>
                <w:sz w:val="18"/>
                <w:szCs w:val="18"/>
              </w:rPr>
              <w:t>专题子栏目代码</w:t>
            </w:r>
            <w:r>
              <w:rPr>
                <w:rFonts w:ascii="仿宋" w:eastAsia="仿宋" w:hAnsi="仿宋" w:cs="仿宋" w:hint="eastAsia"/>
                <w:sz w:val="18"/>
                <w:szCs w:val="18"/>
              </w:rPr>
              <w:t>= A?+B01?+C?+E?+F?)</w:t>
            </w:r>
          </w:p>
        </w:tc>
      </w:tr>
    </w:tbl>
    <w:p w:rsidR="008431D2" w:rsidRDefault="008431D2">
      <w:pPr>
        <w:rPr>
          <w:szCs w:val="21"/>
        </w:rPr>
      </w:pPr>
    </w:p>
    <w:p w:rsidR="008431D2" w:rsidRDefault="00E40181">
      <w:pPr>
        <w:pStyle w:val="a6"/>
      </w:pPr>
      <w:r>
        <w:rPr>
          <w:rFonts w:hint="eastAsia"/>
        </w:rPr>
        <w:t>其中“专题子栏目代码</w:t>
      </w:r>
      <w:r>
        <w:rPr>
          <w:rFonts w:hint="eastAsia"/>
        </w:rPr>
        <w:t>= A?+B01?+C?+E?+F?</w:t>
      </w:r>
      <w:r>
        <w:rPr>
          <w:rFonts w:hint="eastAsia"/>
        </w:rPr>
        <w:t>”表示用户选择了多个类别。这种实现方式有着极大的弊端，每个子条件</w:t>
      </w:r>
      <w:r>
        <w:rPr>
          <w:rFonts w:hint="eastAsia"/>
        </w:rPr>
        <w:t>(A?,B01</w:t>
      </w:r>
      <w:r>
        <w:rPr>
          <w:rFonts w:hint="eastAsia"/>
        </w:rPr>
        <w:t>等</w:t>
      </w:r>
      <w:r>
        <w:rPr>
          <w:rFonts w:hint="eastAsia"/>
        </w:rPr>
        <w:t>)</w:t>
      </w:r>
      <w:r>
        <w:rPr>
          <w:rFonts w:hint="eastAsia"/>
        </w:rPr>
        <w:t>都将产生一个很大的中间结果，对这些中间结果进行</w:t>
      </w:r>
      <w:r>
        <w:rPr>
          <w:rFonts w:hint="eastAsia"/>
        </w:rPr>
        <w:t>AND</w:t>
      </w:r>
      <w:r>
        <w:rPr>
          <w:rFonts w:hint="eastAsia"/>
        </w:rPr>
        <w:t>运算将耗费很多的</w:t>
      </w:r>
      <w:r>
        <w:rPr>
          <w:rFonts w:hint="eastAsia"/>
        </w:rPr>
        <w:t>CPU</w:t>
      </w:r>
      <w:r>
        <w:rPr>
          <w:rFonts w:hint="eastAsia"/>
        </w:rPr>
        <w:t>资源，使整个系统的响应能力很差。</w:t>
      </w:r>
    </w:p>
    <w:p w:rsidR="008431D2" w:rsidRDefault="00E40181">
      <w:pPr>
        <w:pStyle w:val="a6"/>
      </w:pPr>
      <w:r>
        <w:rPr>
          <w:rFonts w:hint="eastAsia"/>
        </w:rPr>
        <w:t>采用过滤查询方案，将能极大提高性能：</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SELECT </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FROM</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CJFD2004</w:t>
            </w:r>
          </w:p>
        </w:tc>
      </w:tr>
      <w:tr w:rsidR="008431D2">
        <w:tc>
          <w:tcPr>
            <w:tcW w:w="1749" w:type="dxa"/>
            <w:vAlign w:val="center"/>
          </w:tcPr>
          <w:p w:rsidR="008431D2" w:rsidRDefault="00E40181">
            <w:pPr>
              <w:jc w:val="right"/>
              <w:rPr>
                <w:rFonts w:ascii="仿宋" w:eastAsia="仿宋" w:hAnsi="仿宋" w:cs="仿宋"/>
                <w:sz w:val="18"/>
                <w:szCs w:val="18"/>
              </w:rPr>
            </w:pPr>
            <w:r>
              <w:rPr>
                <w:rFonts w:ascii="仿宋" w:eastAsia="仿宋" w:hAnsi="仿宋" w:cs="仿宋" w:hint="eastAsia"/>
                <w:b/>
                <w:bCs/>
                <w:sz w:val="18"/>
                <w:szCs w:val="18"/>
              </w:rPr>
              <w:t>WHERE</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全文</w:t>
            </w:r>
            <w:r>
              <w:rPr>
                <w:rFonts w:ascii="仿宋" w:eastAsia="仿宋" w:hAnsi="仿宋" w:cs="仿宋" w:hint="eastAsia"/>
                <w:sz w:val="18"/>
                <w:szCs w:val="18"/>
              </w:rPr>
              <w:t>=</w:t>
            </w:r>
            <w:r>
              <w:rPr>
                <w:rFonts w:ascii="仿宋" w:eastAsia="仿宋" w:hAnsi="仿宋" w:cs="仿宋" w:hint="eastAsia"/>
                <w:sz w:val="18"/>
                <w:szCs w:val="18"/>
              </w:rPr>
              <w:t>计算机</w:t>
            </w:r>
          </w:p>
        </w:tc>
      </w:tr>
      <w:tr w:rsidR="008431D2">
        <w:tc>
          <w:tcPr>
            <w:tcW w:w="1749" w:type="dxa"/>
            <w:vAlign w:val="center"/>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FILTER BY</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r>
              <w:rPr>
                <w:rFonts w:ascii="仿宋" w:eastAsia="仿宋" w:hAnsi="仿宋" w:cs="仿宋" w:hint="eastAsia"/>
                <w:sz w:val="18"/>
                <w:szCs w:val="18"/>
              </w:rPr>
              <w:t>专题子栏目代码</w:t>
            </w:r>
            <w:r>
              <w:rPr>
                <w:rFonts w:ascii="仿宋" w:eastAsia="仿宋" w:hAnsi="仿宋" w:cs="仿宋" w:hint="eastAsia"/>
                <w:sz w:val="18"/>
                <w:szCs w:val="18"/>
              </w:rPr>
              <w:t xml:space="preserve">, </w:t>
            </w:r>
            <w:r>
              <w:rPr>
                <w:rFonts w:ascii="仿宋" w:eastAsia="仿宋" w:hAnsi="仿宋" w:cs="仿宋" w:hint="eastAsia"/>
                <w:sz w:val="18"/>
                <w:szCs w:val="18"/>
              </w:rPr>
              <w:t>‘</w:t>
            </w:r>
            <w:r>
              <w:rPr>
                <w:rFonts w:ascii="仿宋" w:eastAsia="仿宋" w:hAnsi="仿宋" w:cs="仿宋" w:hint="eastAsia"/>
                <w:sz w:val="18"/>
                <w:szCs w:val="18"/>
              </w:rPr>
              <w:t>A?,B01?,C?,E?,F?</w:t>
            </w:r>
            <w:r>
              <w:rPr>
                <w:rFonts w:ascii="仿宋" w:eastAsia="仿宋" w:hAnsi="仿宋" w:cs="仿宋" w:hint="eastAsia"/>
                <w:sz w:val="18"/>
                <w:szCs w:val="18"/>
              </w:rPr>
              <w:t>’</w:t>
            </w:r>
            <w:r>
              <w:rPr>
                <w:rFonts w:ascii="仿宋" w:eastAsia="仿宋" w:hAnsi="仿宋" w:cs="仿宋" w:hint="eastAsia"/>
                <w:sz w:val="18"/>
                <w:szCs w:val="18"/>
              </w:rPr>
              <w:t xml:space="preserve"> )</w:t>
            </w:r>
          </w:p>
        </w:tc>
      </w:tr>
    </w:tbl>
    <w:p w:rsidR="008431D2" w:rsidRDefault="008431D2">
      <w:pPr>
        <w:rPr>
          <w:szCs w:val="21"/>
        </w:rPr>
      </w:pPr>
    </w:p>
    <w:p w:rsidR="008431D2" w:rsidRDefault="00E40181">
      <w:pPr>
        <w:pStyle w:val="23"/>
        <w:spacing w:before="156" w:after="156"/>
      </w:pPr>
      <w:bookmarkStart w:id="150" w:name="_Toc403566324"/>
      <w:r>
        <w:rPr>
          <w:rFonts w:hint="eastAsia"/>
        </w:rPr>
        <w:t>7</w:t>
      </w:r>
      <w:r>
        <w:rPr>
          <w:rFonts w:hint="eastAsia"/>
        </w:rPr>
        <w:t>、嵌套过滤查询</w:t>
      </w:r>
      <w:bookmarkEnd w:id="150"/>
    </w:p>
    <w:p w:rsidR="008431D2" w:rsidRDefault="00E40181">
      <w:pPr>
        <w:pStyle w:val="af5"/>
        <w:spacing w:before="156" w:after="78"/>
      </w:pPr>
      <w:r>
        <w:rPr>
          <w:rFonts w:hint="eastAsia"/>
        </w:rPr>
        <w:t>语法格式：</w:t>
      </w:r>
    </w:p>
    <w:p w:rsidR="008431D2" w:rsidRDefault="00E40181">
      <w:pPr>
        <w:pStyle w:val="a6"/>
      </w:pPr>
      <w:r>
        <w:rPr>
          <w:rFonts w:hint="eastAsia"/>
        </w:rPr>
        <w:t>&lt;</w:t>
      </w:r>
      <w:r>
        <w:t xml:space="preserve"> FILTER BYNESTEDFILTER</w:t>
      </w:r>
      <w:r>
        <w:rPr>
          <w:rFonts w:hint="eastAsia"/>
        </w:rPr>
        <w:t xml:space="preserve"> </w:t>
      </w:r>
      <w:r>
        <w:rPr>
          <w:rFonts w:hint="eastAsia"/>
        </w:rPr>
        <w:t>子句</w:t>
      </w:r>
      <w:r>
        <w:rPr>
          <w:rFonts w:hint="eastAsia"/>
        </w:rPr>
        <w:t>&gt; ::=</w:t>
      </w:r>
    </w:p>
    <w:p w:rsidR="008431D2" w:rsidRDefault="00E40181">
      <w:pPr>
        <w:pStyle w:val="a6"/>
      </w:pPr>
      <w:r>
        <w:t>FILTER BYNESTEDFILTER</w:t>
      </w:r>
      <w:r>
        <w:rPr>
          <w:rFonts w:hint="eastAsia"/>
        </w:rPr>
        <w:t xml:space="preserve"> (&lt;</w:t>
      </w:r>
      <w:r>
        <w:rPr>
          <w:rFonts w:hint="eastAsia"/>
        </w:rPr>
        <w:t>列名</w:t>
      </w:r>
      <w:r>
        <w:rPr>
          <w:rFonts w:hint="eastAsia"/>
        </w:rPr>
        <w:t>1&gt;   [NOT]  IN  &lt;</w:t>
      </w:r>
      <w:r>
        <w:t>NESTED</w:t>
      </w:r>
      <w:r>
        <w:rPr>
          <w:rFonts w:hint="eastAsia"/>
        </w:rPr>
        <w:t xml:space="preserve"> SELECT </w:t>
      </w:r>
      <w:r>
        <w:rPr>
          <w:rFonts w:hint="eastAsia"/>
        </w:rPr>
        <w:t>子句</w:t>
      </w:r>
      <w:r>
        <w:rPr>
          <w:rFonts w:hint="eastAsia"/>
        </w:rPr>
        <w:t>&gt;)</w:t>
      </w:r>
    </w:p>
    <w:p w:rsidR="008431D2" w:rsidRDefault="00E40181">
      <w:pPr>
        <w:pStyle w:val="a6"/>
      </w:pPr>
      <w:r>
        <w:rPr>
          <w:rFonts w:hint="eastAsia"/>
        </w:rPr>
        <w:t>&lt;</w:t>
      </w:r>
      <w:r>
        <w:t>NESTED</w:t>
      </w:r>
      <w:r>
        <w:rPr>
          <w:rFonts w:hint="eastAsia"/>
        </w:rPr>
        <w:t xml:space="preserve"> SELECT </w:t>
      </w:r>
      <w:r>
        <w:rPr>
          <w:rFonts w:hint="eastAsia"/>
        </w:rPr>
        <w:t>子句</w:t>
      </w:r>
      <w:r>
        <w:rPr>
          <w:rFonts w:hint="eastAsia"/>
        </w:rPr>
        <w:t xml:space="preserve">&gt; ::= </w:t>
      </w:r>
    </w:p>
    <w:p w:rsidR="008431D2" w:rsidRDefault="00E40181">
      <w:pPr>
        <w:pStyle w:val="a6"/>
      </w:pPr>
      <w:r>
        <w:rPr>
          <w:rFonts w:hint="eastAsia"/>
        </w:rPr>
        <w:t xml:space="preserve"> SELECT &lt;</w:t>
      </w:r>
      <w:r>
        <w:rPr>
          <w:rFonts w:hint="eastAsia"/>
        </w:rPr>
        <w:t>列名</w:t>
      </w:r>
      <w:r>
        <w:rPr>
          <w:rFonts w:hint="eastAsia"/>
        </w:rPr>
        <w:t>2&gt; FROM &lt;</w:t>
      </w:r>
      <w:r>
        <w:rPr>
          <w:rFonts w:hint="eastAsia"/>
        </w:rPr>
        <w:t>表名</w:t>
      </w:r>
      <w:r>
        <w:rPr>
          <w:rFonts w:hint="eastAsia"/>
        </w:rPr>
        <w:t xml:space="preserve">&gt; [&lt;WHERE </w:t>
      </w:r>
      <w:r>
        <w:rPr>
          <w:rFonts w:hint="eastAsia"/>
        </w:rPr>
        <w:t>子句</w:t>
      </w:r>
      <w:r>
        <w:rPr>
          <w:rFonts w:hint="eastAsia"/>
        </w:rPr>
        <w:t>&gt;]</w:t>
      </w:r>
    </w:p>
    <w:p w:rsidR="008431D2" w:rsidRDefault="00E40181">
      <w:pPr>
        <w:pStyle w:val="af5"/>
        <w:spacing w:before="156" w:after="78"/>
      </w:pPr>
      <w:r>
        <w:rPr>
          <w:rFonts w:hint="eastAsia"/>
        </w:rPr>
        <w:t>参数：</w:t>
      </w:r>
    </w:p>
    <w:p w:rsidR="008431D2" w:rsidRDefault="00E40181">
      <w:pPr>
        <w:pStyle w:val="a6"/>
      </w:pPr>
      <w:r>
        <w:rPr>
          <w:rFonts w:hint="eastAsia"/>
        </w:rPr>
        <w:t>&lt;</w:t>
      </w:r>
      <w:r>
        <w:rPr>
          <w:rFonts w:hint="eastAsia"/>
        </w:rPr>
        <w:t>列名</w:t>
      </w:r>
      <w:r>
        <w:rPr>
          <w:rFonts w:hint="eastAsia"/>
        </w:rPr>
        <w:t xml:space="preserve">1&gt; </w:t>
      </w:r>
      <w:r>
        <w:rPr>
          <w:rFonts w:hint="eastAsia"/>
        </w:rPr>
        <w:t>是主检索语句的有效列名。</w:t>
      </w:r>
    </w:p>
    <w:p w:rsidR="008431D2" w:rsidRDefault="00E40181">
      <w:pPr>
        <w:pStyle w:val="a6"/>
      </w:pPr>
      <w:r>
        <w:rPr>
          <w:rFonts w:hint="eastAsia"/>
        </w:rPr>
        <w:t>&lt;</w:t>
      </w:r>
      <w:r>
        <w:rPr>
          <w:rFonts w:hint="eastAsia"/>
        </w:rPr>
        <w:t>列名</w:t>
      </w:r>
      <w:r>
        <w:rPr>
          <w:rFonts w:hint="eastAsia"/>
        </w:rPr>
        <w:t xml:space="preserve">2&gt; </w:t>
      </w:r>
      <w:r>
        <w:rPr>
          <w:rFonts w:hint="eastAsia"/>
        </w:rPr>
        <w:t>是</w:t>
      </w:r>
      <w:r>
        <w:t>NESTED</w:t>
      </w:r>
      <w:r>
        <w:rPr>
          <w:rFonts w:hint="eastAsia"/>
        </w:rPr>
        <w:t xml:space="preserve"> SELECT </w:t>
      </w:r>
      <w:r>
        <w:rPr>
          <w:rFonts w:hint="eastAsia"/>
        </w:rPr>
        <w:t>子句的有效列名。</w:t>
      </w:r>
    </w:p>
    <w:p w:rsidR="008431D2" w:rsidRDefault="00E40181">
      <w:pPr>
        <w:pStyle w:val="a6"/>
      </w:pPr>
      <w:r>
        <w:rPr>
          <w:rFonts w:hint="eastAsia"/>
        </w:rPr>
        <w:t xml:space="preserve">&lt;WHERE </w:t>
      </w:r>
      <w:r>
        <w:rPr>
          <w:rFonts w:hint="eastAsia"/>
        </w:rPr>
        <w:t>子句</w:t>
      </w:r>
      <w:r>
        <w:rPr>
          <w:rFonts w:hint="eastAsia"/>
        </w:rPr>
        <w:t xml:space="preserve">&gt; </w:t>
      </w:r>
      <w:r>
        <w:rPr>
          <w:rFonts w:hint="eastAsia"/>
        </w:rPr>
        <w:t>同前面单表检索。</w:t>
      </w:r>
    </w:p>
    <w:p w:rsidR="008431D2" w:rsidRDefault="00E40181">
      <w:pPr>
        <w:pStyle w:val="af5"/>
        <w:spacing w:before="156" w:after="78"/>
      </w:pPr>
      <w:r>
        <w:rPr>
          <w:rFonts w:hint="eastAsia"/>
        </w:rPr>
        <w:t>说明：</w:t>
      </w:r>
    </w:p>
    <w:p w:rsidR="008431D2" w:rsidRDefault="00E40181">
      <w:pPr>
        <w:pStyle w:val="a6"/>
      </w:pPr>
      <w:r>
        <w:rPr>
          <w:rFonts w:hint="eastAsia"/>
        </w:rPr>
        <w:lastRenderedPageBreak/>
        <w:t>嵌套过滤查询是</w:t>
      </w:r>
      <w:r>
        <w:rPr>
          <w:rFonts w:hint="eastAsia"/>
        </w:rPr>
        <w:t>KBASE</w:t>
      </w:r>
      <w:r>
        <w:rPr>
          <w:rFonts w:hint="eastAsia"/>
        </w:rPr>
        <w:t>系统提供的另一种过滤查询方法。</w:t>
      </w:r>
    </w:p>
    <w:p w:rsidR="008431D2" w:rsidRDefault="00E40181">
      <w:pPr>
        <w:pStyle w:val="a6"/>
      </w:pPr>
      <w:r>
        <w:rPr>
          <w:rFonts w:hint="eastAsia"/>
        </w:rPr>
        <w:t>其中</w:t>
      </w:r>
      <w:r>
        <w:rPr>
          <w:rFonts w:hint="eastAsia"/>
        </w:rPr>
        <w:t>&lt;</w:t>
      </w:r>
      <w:r>
        <w:rPr>
          <w:rFonts w:hint="eastAsia"/>
        </w:rPr>
        <w:t>列名</w:t>
      </w:r>
      <w:r>
        <w:rPr>
          <w:rFonts w:hint="eastAsia"/>
        </w:rPr>
        <w:t xml:space="preserve"> 1&gt;</w:t>
      </w:r>
      <w:r>
        <w:rPr>
          <w:rFonts w:hint="eastAsia"/>
        </w:rPr>
        <w:t>、</w:t>
      </w:r>
      <w:r>
        <w:rPr>
          <w:rFonts w:hint="eastAsia"/>
        </w:rPr>
        <w:t>&lt;</w:t>
      </w:r>
      <w:r>
        <w:rPr>
          <w:rFonts w:hint="eastAsia"/>
        </w:rPr>
        <w:t>列名</w:t>
      </w:r>
      <w:r>
        <w:rPr>
          <w:rFonts w:hint="eastAsia"/>
        </w:rPr>
        <w:t xml:space="preserve"> 2&gt;</w:t>
      </w:r>
      <w:r>
        <w:rPr>
          <w:rFonts w:hint="eastAsia"/>
        </w:rPr>
        <w:t>对存储类型有限制，</w:t>
      </w:r>
      <w:r>
        <w:rPr>
          <w:rFonts w:hint="eastAsia"/>
        </w:rPr>
        <w:t>支持的存储类型包括</w:t>
      </w:r>
      <w:r>
        <w:rPr>
          <w:rFonts w:hint="eastAsia"/>
        </w:rPr>
        <w:t>INTEGER</w:t>
      </w:r>
      <w:r>
        <w:rPr>
          <w:rFonts w:hint="eastAsia"/>
        </w:rPr>
        <w:t>、</w:t>
      </w:r>
      <w:r>
        <w:rPr>
          <w:rFonts w:hint="eastAsia"/>
        </w:rPr>
        <w:t>INT64</w:t>
      </w:r>
      <w:r>
        <w:rPr>
          <w:rFonts w:hint="eastAsia"/>
        </w:rPr>
        <w:t>、</w:t>
      </w:r>
      <w:r>
        <w:rPr>
          <w:rFonts w:hint="eastAsia"/>
        </w:rPr>
        <w:t>DATE</w:t>
      </w:r>
      <w:r>
        <w:rPr>
          <w:rFonts w:hint="eastAsia"/>
        </w:rPr>
        <w:t>、</w:t>
      </w:r>
      <w:r>
        <w:rPr>
          <w:rFonts w:hint="eastAsia"/>
        </w:rPr>
        <w:t>NUM</w:t>
      </w:r>
      <w:r>
        <w:rPr>
          <w:rFonts w:hint="eastAsia"/>
        </w:rPr>
        <w:t>、</w:t>
      </w:r>
      <w:r>
        <w:rPr>
          <w:rFonts w:hint="eastAsia"/>
        </w:rPr>
        <w:t>TIME</w:t>
      </w:r>
      <w:r>
        <w:rPr>
          <w:rFonts w:hint="eastAsia"/>
        </w:rPr>
        <w:t>、</w:t>
      </w:r>
      <w:r>
        <w:rPr>
          <w:rFonts w:hint="eastAsia"/>
        </w:rPr>
        <w:t>AUTO</w:t>
      </w:r>
      <w:r>
        <w:rPr>
          <w:rFonts w:hint="eastAsia"/>
        </w:rPr>
        <w:t>、</w:t>
      </w:r>
      <w:r>
        <w:rPr>
          <w:rFonts w:hint="eastAsia"/>
        </w:rPr>
        <w:t>CHAR</w:t>
      </w:r>
      <w:r>
        <w:rPr>
          <w:rFonts w:hint="eastAsia"/>
        </w:rPr>
        <w:t>、</w:t>
      </w:r>
      <w:r>
        <w:rPr>
          <w:rFonts w:hint="eastAsia"/>
        </w:rPr>
        <w:t>VCHAR</w:t>
      </w:r>
      <w:r>
        <w:rPr>
          <w:rFonts w:hint="eastAsia"/>
        </w:rPr>
        <w:t>、</w:t>
      </w:r>
      <w:r>
        <w:rPr>
          <w:rFonts w:hint="eastAsia"/>
        </w:rPr>
        <w:t>MVCHAR</w:t>
      </w:r>
      <w:r>
        <w:rPr>
          <w:rFonts w:hint="eastAsia"/>
        </w:rPr>
        <w:t>、</w:t>
      </w:r>
      <w:r>
        <w:rPr>
          <w:rFonts w:hint="eastAsia"/>
        </w:rPr>
        <w:t>LMVCHAR</w:t>
      </w:r>
      <w:r>
        <w:rPr>
          <w:rFonts w:hint="eastAsia"/>
        </w:rPr>
        <w:t>。</w:t>
      </w:r>
    </w:p>
    <w:p w:rsidR="008431D2" w:rsidRDefault="00E40181">
      <w:pPr>
        <w:pStyle w:val="a6"/>
      </w:pPr>
      <w:r>
        <w:rPr>
          <w:rFonts w:hint="eastAsia"/>
        </w:rPr>
        <w:t>内层查询的</w:t>
      </w:r>
      <w:r>
        <w:rPr>
          <w:rFonts w:hint="eastAsia"/>
        </w:rPr>
        <w:t>SELECT</w:t>
      </w:r>
      <w:r>
        <w:rPr>
          <w:rFonts w:hint="eastAsia"/>
        </w:rPr>
        <w:t>查询总使用圆括号括起来。</w:t>
      </w:r>
    </w:p>
    <w:p w:rsidR="008431D2" w:rsidRDefault="00E40181">
      <w:pPr>
        <w:pStyle w:val="a6"/>
      </w:pPr>
      <w:r>
        <w:rPr>
          <w:rFonts w:hint="eastAsia"/>
        </w:rPr>
        <w:t>外层查询支持多表及视图</w:t>
      </w:r>
      <w:r>
        <w:rPr>
          <w:rFonts w:hint="eastAsia"/>
        </w:rPr>
        <w:t xml:space="preserve"> </w:t>
      </w:r>
      <w:r>
        <w:rPr>
          <w:rFonts w:hint="eastAsia"/>
        </w:rPr>
        <w:t>，内层查询只能是单表，且均不支持远程表。</w:t>
      </w:r>
    </w:p>
    <w:p w:rsidR="008431D2" w:rsidRDefault="00E40181">
      <w:pPr>
        <w:pStyle w:val="a6"/>
        <w:rPr>
          <w:rFonts w:ascii="Arial" w:hAnsi="Arial" w:cs="Arial"/>
          <w:szCs w:val="21"/>
          <w:shd w:val="clear" w:color="auto" w:fill="FFFFFF"/>
        </w:rPr>
      </w:pPr>
      <w:r>
        <w:rPr>
          <w:rFonts w:ascii="Arial" w:hAnsi="Arial" w:cs="Arial" w:hint="eastAsia"/>
          <w:szCs w:val="21"/>
          <w:shd w:val="clear" w:color="auto" w:fill="FFFFFF"/>
        </w:rPr>
        <w:t>子查询中一般不使用</w:t>
      </w:r>
      <w:r>
        <w:rPr>
          <w:rFonts w:ascii="Arial" w:hAnsi="Arial" w:cs="Arial" w:hint="eastAsia"/>
          <w:szCs w:val="21"/>
          <w:shd w:val="clear" w:color="auto" w:fill="FFFFFF"/>
        </w:rPr>
        <w:t>&lt;group by&gt;</w:t>
      </w:r>
      <w:r>
        <w:rPr>
          <w:rFonts w:ascii="Arial" w:hAnsi="Arial" w:cs="Arial" w:hint="eastAsia"/>
          <w:szCs w:val="21"/>
          <w:shd w:val="clear" w:color="auto" w:fill="FFFFFF"/>
        </w:rPr>
        <w:t>、</w:t>
      </w:r>
      <w:r>
        <w:rPr>
          <w:rFonts w:ascii="Arial" w:hAnsi="Arial" w:cs="Arial" w:hint="eastAsia"/>
          <w:szCs w:val="21"/>
          <w:shd w:val="clear" w:color="auto" w:fill="FFFFFF"/>
        </w:rPr>
        <w:t>&lt;order by&gt;</w:t>
      </w:r>
      <w:r>
        <w:rPr>
          <w:rFonts w:ascii="Arial" w:hAnsi="Arial" w:cs="Arial" w:hint="eastAsia"/>
          <w:szCs w:val="21"/>
          <w:shd w:val="clear" w:color="auto" w:fill="FFFFFF"/>
        </w:rPr>
        <w:t>子句，只能对最终查询结果进行分组排序。</w:t>
      </w:r>
    </w:p>
    <w:p w:rsidR="008431D2" w:rsidRDefault="008431D2">
      <w:pPr>
        <w:pStyle w:val="a6"/>
        <w:rPr>
          <w:rFonts w:ascii="Arial" w:hAnsi="Arial" w:cs="Arial"/>
          <w:szCs w:val="21"/>
          <w:shd w:val="clear" w:color="auto" w:fill="FFFFFF"/>
        </w:rPr>
      </w:pPr>
    </w:p>
    <w:p w:rsidR="008431D2" w:rsidRDefault="00E40181">
      <w:pPr>
        <w:pStyle w:val="af5"/>
        <w:spacing w:before="156" w:after="78"/>
      </w:pPr>
      <w:r>
        <w:rPr>
          <w:rFonts w:hint="eastAsia"/>
        </w:rPr>
        <w:t>举例：</w:t>
      </w:r>
    </w:p>
    <w:p w:rsidR="008431D2" w:rsidRDefault="00E40181">
      <w:pPr>
        <w:pStyle w:val="a6"/>
      </w:pPr>
      <w:r>
        <w:rPr>
          <w:rFonts w:hint="eastAsia"/>
        </w:rPr>
        <w:t>这里期刊库和作者库的结构如下：</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CREATE </w:t>
            </w:r>
          </w:p>
        </w:tc>
        <w:tc>
          <w:tcPr>
            <w:tcW w:w="6773" w:type="dxa"/>
          </w:tcPr>
          <w:p w:rsidR="008431D2" w:rsidRDefault="008431D2">
            <w:pPr>
              <w:rPr>
                <w:rFonts w:ascii="仿宋" w:eastAsia="仿宋" w:hAnsi="仿宋" w:cs="仿宋"/>
                <w:sz w:val="18"/>
                <w:szCs w:val="18"/>
              </w:rPr>
            </w:pP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TABLE</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CJFD2004</w:t>
            </w:r>
          </w:p>
        </w:tc>
      </w:tr>
      <w:tr w:rsidR="008431D2">
        <w:trPr>
          <w:trHeight w:val="90"/>
        </w:trPr>
        <w:tc>
          <w:tcPr>
            <w:tcW w:w="1749" w:type="dxa"/>
          </w:tcPr>
          <w:p w:rsidR="008431D2" w:rsidRDefault="008431D2">
            <w:pPr>
              <w:jc w:val="right"/>
              <w:rPr>
                <w:bCs/>
                <w:szCs w:val="21"/>
              </w:rPr>
            </w:pP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p w:rsidR="008431D2" w:rsidRDefault="00E40181">
            <w:pPr>
              <w:rPr>
                <w:rFonts w:ascii="仿宋" w:eastAsia="仿宋" w:hAnsi="仿宋" w:cs="仿宋"/>
                <w:sz w:val="18"/>
                <w:szCs w:val="18"/>
              </w:rPr>
            </w:pPr>
            <w:r>
              <w:rPr>
                <w:rFonts w:ascii="仿宋" w:eastAsia="仿宋" w:hAnsi="仿宋" w:cs="仿宋" w:hint="eastAsia"/>
                <w:sz w:val="18"/>
                <w:szCs w:val="18"/>
              </w:rPr>
              <w:t>篇名</w:t>
            </w:r>
            <w:r>
              <w:rPr>
                <w:rFonts w:ascii="仿宋" w:eastAsia="仿宋" w:hAnsi="仿宋" w:cs="仿宋" w:hint="eastAsia"/>
                <w:sz w:val="18"/>
                <w:szCs w:val="18"/>
              </w:rPr>
              <w:t xml:space="preserve"> VCHAR(255) ASCII INDEX TITLE NORMAL,</w:t>
            </w:r>
          </w:p>
          <w:p w:rsidR="008431D2" w:rsidRDefault="00E40181">
            <w:pPr>
              <w:rPr>
                <w:rFonts w:ascii="仿宋" w:eastAsia="仿宋" w:hAnsi="仿宋" w:cs="仿宋"/>
                <w:sz w:val="18"/>
                <w:szCs w:val="18"/>
              </w:rPr>
            </w:pPr>
            <w:r>
              <w:rPr>
                <w:rFonts w:ascii="仿宋" w:eastAsia="仿宋" w:hAnsi="仿宋" w:cs="仿宋" w:hint="eastAsia"/>
                <w:sz w:val="18"/>
                <w:szCs w:val="18"/>
              </w:rPr>
              <w:t>作者</w:t>
            </w:r>
            <w:r>
              <w:rPr>
                <w:rFonts w:ascii="仿宋" w:eastAsia="仿宋" w:hAnsi="仿宋" w:cs="仿宋" w:hint="eastAsia"/>
                <w:sz w:val="18"/>
                <w:szCs w:val="18"/>
              </w:rPr>
              <w:t xml:space="preserve"> MVCHAR(32767) ASCII INDEX MSTRCHAR NORMAL,</w:t>
            </w:r>
          </w:p>
          <w:p w:rsidR="008431D2" w:rsidRDefault="00E40181">
            <w:pPr>
              <w:rPr>
                <w:rFonts w:ascii="仿宋" w:eastAsia="仿宋" w:hAnsi="仿宋" w:cs="仿宋"/>
                <w:sz w:val="18"/>
                <w:szCs w:val="18"/>
              </w:rPr>
            </w:pPr>
            <w:r>
              <w:rPr>
                <w:rFonts w:ascii="仿宋" w:eastAsia="仿宋" w:hAnsi="仿宋" w:cs="仿宋" w:hint="eastAsia"/>
                <w:sz w:val="18"/>
                <w:szCs w:val="18"/>
              </w:rPr>
              <w:t>作者代码</w:t>
            </w:r>
            <w:r>
              <w:rPr>
                <w:rFonts w:ascii="仿宋" w:eastAsia="仿宋" w:hAnsi="仿宋" w:cs="仿宋" w:hint="eastAsia"/>
                <w:sz w:val="18"/>
                <w:szCs w:val="18"/>
              </w:rPr>
              <w:t xml:space="preserve"> CHAR(20) ASCII INDEX CHAR NORMAL,</w:t>
            </w:r>
          </w:p>
          <w:p w:rsidR="008431D2" w:rsidRDefault="00E40181">
            <w:pPr>
              <w:rPr>
                <w:rFonts w:ascii="仿宋" w:eastAsia="仿宋" w:hAnsi="仿宋" w:cs="仿宋"/>
                <w:sz w:val="18"/>
                <w:szCs w:val="18"/>
              </w:rPr>
            </w:pPr>
            <w:r>
              <w:rPr>
                <w:rFonts w:ascii="仿宋" w:eastAsia="仿宋" w:hAnsi="仿宋" w:cs="仿宋" w:hint="eastAsia"/>
                <w:sz w:val="18"/>
                <w:szCs w:val="18"/>
              </w:rPr>
              <w:t>机构</w:t>
            </w:r>
            <w:r>
              <w:rPr>
                <w:rFonts w:ascii="仿宋" w:eastAsia="仿宋" w:hAnsi="仿宋" w:cs="仿宋" w:hint="eastAsia"/>
                <w:sz w:val="18"/>
                <w:szCs w:val="18"/>
              </w:rPr>
              <w:t xml:space="preserve"> MVCHAR(32767) ASCII INDEX MSTRCHAR NORMAL,</w:t>
            </w:r>
          </w:p>
          <w:p w:rsidR="008431D2" w:rsidRDefault="00E40181">
            <w:pPr>
              <w:rPr>
                <w:rFonts w:ascii="仿宋" w:eastAsia="仿宋" w:hAnsi="仿宋" w:cs="仿宋"/>
                <w:sz w:val="18"/>
                <w:szCs w:val="18"/>
              </w:rPr>
            </w:pPr>
            <w:r>
              <w:rPr>
                <w:rFonts w:ascii="仿宋" w:eastAsia="仿宋" w:hAnsi="仿宋" w:cs="仿宋" w:hint="eastAsia"/>
                <w:sz w:val="18"/>
                <w:szCs w:val="18"/>
              </w:rPr>
              <w:t>关键词</w:t>
            </w:r>
            <w:r>
              <w:rPr>
                <w:rFonts w:ascii="仿宋" w:eastAsia="仿宋" w:hAnsi="仿宋" w:cs="仿宋" w:hint="eastAsia"/>
                <w:sz w:val="18"/>
                <w:szCs w:val="18"/>
              </w:rPr>
              <w:t xml:space="preserve"> MVCHAR(32767) ASCII INDEX MSTRCHAR NORMAL,</w:t>
            </w:r>
          </w:p>
          <w:p w:rsidR="008431D2" w:rsidRDefault="00E40181">
            <w:pPr>
              <w:rPr>
                <w:rFonts w:ascii="仿宋" w:eastAsia="仿宋" w:hAnsi="仿宋" w:cs="仿宋"/>
                <w:sz w:val="18"/>
                <w:szCs w:val="18"/>
              </w:rPr>
            </w:pPr>
            <w:r>
              <w:rPr>
                <w:rFonts w:ascii="仿宋" w:eastAsia="仿宋" w:hAnsi="仿宋" w:cs="仿宋" w:hint="eastAsia"/>
                <w:sz w:val="18"/>
                <w:szCs w:val="18"/>
              </w:rPr>
              <w:t>中文摘要</w:t>
            </w:r>
            <w:r>
              <w:rPr>
                <w:rFonts w:ascii="仿宋" w:eastAsia="仿宋" w:hAnsi="仿宋" w:cs="仿宋" w:hint="eastAsia"/>
                <w:sz w:val="18"/>
                <w:szCs w:val="18"/>
              </w:rPr>
              <w:t>MTEXT(32767)</w:t>
            </w:r>
            <w:r>
              <w:rPr>
                <w:rFonts w:ascii="仿宋" w:eastAsia="仿宋" w:hAnsi="仿宋" w:cs="仿宋" w:hint="eastAsia"/>
                <w:sz w:val="18"/>
                <w:szCs w:val="18"/>
              </w:rPr>
              <w:t xml:space="preserve"> ASCII INDEX ABSTRACT NORMAL,</w:t>
            </w:r>
          </w:p>
          <w:p w:rsidR="008431D2" w:rsidRDefault="00E40181">
            <w:pPr>
              <w:rPr>
                <w:rFonts w:ascii="仿宋" w:eastAsia="仿宋" w:hAnsi="仿宋" w:cs="仿宋"/>
                <w:sz w:val="18"/>
                <w:szCs w:val="18"/>
              </w:rPr>
            </w:pPr>
            <w:r>
              <w:rPr>
                <w:rFonts w:ascii="仿宋" w:eastAsia="仿宋" w:hAnsi="仿宋" w:cs="仿宋" w:hint="eastAsia"/>
                <w:sz w:val="18"/>
                <w:szCs w:val="18"/>
              </w:rPr>
              <w:t>全文</w:t>
            </w:r>
            <w:r>
              <w:rPr>
                <w:rFonts w:ascii="仿宋" w:eastAsia="仿宋" w:hAnsi="仿宋" w:cs="仿宋" w:hint="eastAsia"/>
                <w:sz w:val="18"/>
                <w:szCs w:val="18"/>
              </w:rPr>
              <w:t xml:space="preserve"> LTEXT ASCII INDEX LTEXT NORMAL),</w:t>
            </w:r>
          </w:p>
          <w:p w:rsidR="008431D2" w:rsidRDefault="00E40181">
            <w:pPr>
              <w:rPr>
                <w:rFonts w:ascii="仿宋" w:eastAsia="仿宋" w:hAnsi="仿宋" w:cs="仿宋"/>
                <w:sz w:val="18"/>
                <w:szCs w:val="18"/>
              </w:rPr>
            </w:pPr>
            <w:r>
              <w:rPr>
                <w:rFonts w:ascii="仿宋" w:eastAsia="仿宋" w:hAnsi="仿宋" w:cs="仿宋" w:hint="eastAsia"/>
                <w:sz w:val="18"/>
                <w:szCs w:val="18"/>
              </w:rPr>
              <w:t>引文</w:t>
            </w:r>
            <w:r>
              <w:rPr>
                <w:rFonts w:ascii="仿宋" w:eastAsia="仿宋" w:hAnsi="仿宋" w:cs="仿宋" w:hint="eastAsia"/>
                <w:sz w:val="18"/>
                <w:szCs w:val="18"/>
              </w:rPr>
              <w:t xml:space="preserve"> LTEXT(2147483647) ASCII INDEX COMPACTQTXT NORMAL,</w:t>
            </w:r>
          </w:p>
          <w:p w:rsidR="008431D2" w:rsidRDefault="00E40181">
            <w:pPr>
              <w:rPr>
                <w:rFonts w:ascii="仿宋" w:eastAsia="仿宋" w:hAnsi="仿宋" w:cs="仿宋"/>
                <w:sz w:val="18"/>
                <w:szCs w:val="18"/>
              </w:rPr>
            </w:pPr>
            <w:r>
              <w:rPr>
                <w:rFonts w:ascii="仿宋" w:eastAsia="仿宋" w:hAnsi="仿宋" w:cs="仿宋" w:hint="eastAsia"/>
                <w:sz w:val="18"/>
                <w:szCs w:val="18"/>
              </w:rPr>
              <w:t>被引频次</w:t>
            </w:r>
            <w:r>
              <w:rPr>
                <w:rFonts w:ascii="仿宋" w:eastAsia="仿宋" w:hAnsi="仿宋" w:cs="仿宋" w:hint="eastAsia"/>
                <w:sz w:val="18"/>
                <w:szCs w:val="18"/>
              </w:rPr>
              <w:t xml:space="preserve"> INTEGER(8) ASCII INDEX INTEGER UNIQ,</w:t>
            </w:r>
          </w:p>
          <w:p w:rsidR="008431D2" w:rsidRDefault="00E40181">
            <w:pPr>
              <w:rPr>
                <w:rFonts w:ascii="仿宋" w:eastAsia="仿宋" w:hAnsi="仿宋" w:cs="仿宋"/>
                <w:sz w:val="18"/>
                <w:szCs w:val="18"/>
              </w:rPr>
            </w:pPr>
            <w:r>
              <w:rPr>
                <w:rFonts w:ascii="仿宋" w:eastAsia="仿宋" w:hAnsi="仿宋" w:cs="仿宋" w:hint="eastAsia"/>
                <w:sz w:val="18"/>
                <w:szCs w:val="18"/>
              </w:rPr>
              <w:t>分类号</w:t>
            </w:r>
            <w:r>
              <w:rPr>
                <w:rFonts w:ascii="仿宋" w:eastAsia="仿宋" w:hAnsi="仿宋" w:cs="仿宋" w:hint="eastAsia"/>
                <w:sz w:val="18"/>
                <w:szCs w:val="18"/>
              </w:rPr>
              <w:t xml:space="preserve"> MVCHAR(32767) ASCII INDEX MVCHAR NORMAL ALIASNAME </w:t>
            </w:r>
            <w:r>
              <w:rPr>
                <w:rFonts w:ascii="仿宋" w:eastAsia="仿宋" w:hAnsi="仿宋" w:cs="仿宋" w:hint="eastAsia"/>
                <w:sz w:val="18"/>
                <w:szCs w:val="18"/>
              </w:rPr>
              <w:t>中图分类号</w:t>
            </w:r>
            <w:r>
              <w:rPr>
                <w:rFonts w:ascii="仿宋" w:eastAsia="仿宋" w:hAnsi="仿宋" w:cs="仿宋" w:hint="eastAsia"/>
                <w:sz w:val="18"/>
                <w:szCs w:val="18"/>
              </w:rPr>
              <w:t>,</w:t>
            </w:r>
          </w:p>
          <w:p w:rsidR="008431D2" w:rsidRDefault="00E40181">
            <w:pPr>
              <w:rPr>
                <w:rFonts w:ascii="仿宋" w:eastAsia="仿宋" w:hAnsi="仿宋" w:cs="仿宋"/>
                <w:sz w:val="18"/>
                <w:szCs w:val="18"/>
              </w:rPr>
            </w:pPr>
            <w:r>
              <w:rPr>
                <w:rFonts w:ascii="仿宋" w:eastAsia="仿宋" w:hAnsi="仿宋" w:cs="仿宋" w:hint="eastAsia"/>
                <w:sz w:val="18"/>
                <w:szCs w:val="18"/>
              </w:rPr>
              <w:t>专题子栏目代码</w:t>
            </w:r>
            <w:r>
              <w:rPr>
                <w:rFonts w:ascii="仿宋" w:eastAsia="仿宋" w:hAnsi="仿宋" w:cs="仿宋" w:hint="eastAsia"/>
                <w:sz w:val="18"/>
                <w:szCs w:val="18"/>
              </w:rPr>
              <w:t xml:space="preserve"> MVCHAR(32767) ASCII INDEX </w:t>
            </w:r>
            <w:r>
              <w:rPr>
                <w:rFonts w:ascii="仿宋" w:eastAsia="仿宋" w:hAnsi="仿宋" w:cs="仿宋" w:hint="eastAsia"/>
                <w:sz w:val="18"/>
                <w:szCs w:val="18"/>
              </w:rPr>
              <w:t>EMVCHAR NORMAL</w:t>
            </w:r>
          </w:p>
          <w:p w:rsidR="008431D2" w:rsidRDefault="00E40181">
            <w:pPr>
              <w:rPr>
                <w:rFonts w:ascii="仿宋" w:eastAsia="仿宋" w:hAnsi="仿宋" w:cs="仿宋"/>
                <w:sz w:val="18"/>
                <w:szCs w:val="18"/>
              </w:rPr>
            </w:pPr>
            <w:r>
              <w:rPr>
                <w:rFonts w:ascii="仿宋" w:eastAsia="仿宋" w:hAnsi="仿宋" w:cs="仿宋" w:hint="eastAsia"/>
                <w:sz w:val="18"/>
                <w:szCs w:val="18"/>
              </w:rPr>
              <w:t>)</w:t>
            </w:r>
          </w:p>
          <w:p w:rsidR="008431D2" w:rsidRDefault="008431D2">
            <w:pPr>
              <w:rPr>
                <w:szCs w:val="21"/>
              </w:rPr>
            </w:pPr>
          </w:p>
        </w:tc>
      </w:tr>
    </w:tbl>
    <w:p w:rsidR="008431D2" w:rsidRDefault="008431D2">
      <w:pPr>
        <w:rPr>
          <w:szCs w:val="21"/>
        </w:rPr>
      </w:pP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CREATE </w:t>
            </w:r>
          </w:p>
        </w:tc>
        <w:tc>
          <w:tcPr>
            <w:tcW w:w="6773" w:type="dxa"/>
          </w:tcPr>
          <w:p w:rsidR="008431D2" w:rsidRDefault="008431D2">
            <w:pPr>
              <w:rPr>
                <w:rFonts w:ascii="仿宋" w:eastAsia="仿宋" w:hAnsi="仿宋" w:cs="仿宋"/>
                <w:sz w:val="18"/>
                <w:szCs w:val="18"/>
              </w:rPr>
            </w:pP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TABLE</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CNKI_SCHOLAR</w:t>
            </w:r>
          </w:p>
        </w:tc>
      </w:tr>
      <w:tr w:rsidR="008431D2">
        <w:trPr>
          <w:trHeight w:val="90"/>
        </w:trPr>
        <w:tc>
          <w:tcPr>
            <w:tcW w:w="1749" w:type="dxa"/>
          </w:tcPr>
          <w:p w:rsidR="008431D2" w:rsidRDefault="008431D2">
            <w:pPr>
              <w:jc w:val="right"/>
              <w:rPr>
                <w:bCs/>
                <w:szCs w:val="21"/>
              </w:rPr>
            </w:pP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p w:rsidR="008431D2" w:rsidRDefault="00E40181">
            <w:pPr>
              <w:rPr>
                <w:rFonts w:ascii="仿宋" w:eastAsia="仿宋" w:hAnsi="仿宋" w:cs="仿宋"/>
                <w:sz w:val="18"/>
                <w:szCs w:val="18"/>
              </w:rPr>
            </w:pPr>
            <w:r>
              <w:rPr>
                <w:rFonts w:ascii="仿宋" w:eastAsia="仿宋" w:hAnsi="仿宋" w:cs="仿宋" w:hint="eastAsia"/>
                <w:sz w:val="18"/>
                <w:szCs w:val="18"/>
              </w:rPr>
              <w:t>作者</w:t>
            </w:r>
            <w:r>
              <w:rPr>
                <w:rFonts w:ascii="仿宋" w:eastAsia="仿宋" w:hAnsi="仿宋" w:cs="仿宋" w:hint="eastAsia"/>
                <w:sz w:val="18"/>
                <w:szCs w:val="18"/>
              </w:rPr>
              <w:t xml:space="preserve"> MVCHAR(32767) ASCII INDEX MSTRCHAR NORMAL,</w:t>
            </w:r>
          </w:p>
          <w:p w:rsidR="008431D2" w:rsidRDefault="00E40181">
            <w:pPr>
              <w:rPr>
                <w:rFonts w:ascii="仿宋" w:eastAsia="仿宋" w:hAnsi="仿宋" w:cs="仿宋"/>
                <w:sz w:val="18"/>
                <w:szCs w:val="18"/>
              </w:rPr>
            </w:pPr>
            <w:r>
              <w:rPr>
                <w:rFonts w:ascii="仿宋" w:eastAsia="仿宋" w:hAnsi="仿宋" w:cs="仿宋" w:hint="eastAsia"/>
                <w:sz w:val="18"/>
                <w:szCs w:val="18"/>
              </w:rPr>
              <w:t>作者代码</w:t>
            </w:r>
            <w:r>
              <w:rPr>
                <w:rFonts w:ascii="仿宋" w:eastAsia="仿宋" w:hAnsi="仿宋" w:cs="仿宋" w:hint="eastAsia"/>
                <w:sz w:val="18"/>
                <w:szCs w:val="18"/>
              </w:rPr>
              <w:t xml:space="preserve"> CHAR(20) ASCII INDEX CHAR NORMAL,</w:t>
            </w:r>
          </w:p>
          <w:p w:rsidR="008431D2" w:rsidRDefault="00E40181">
            <w:pPr>
              <w:rPr>
                <w:rFonts w:ascii="仿宋" w:eastAsia="仿宋" w:hAnsi="仿宋" w:cs="仿宋"/>
                <w:sz w:val="18"/>
                <w:szCs w:val="18"/>
              </w:rPr>
            </w:pPr>
            <w:r>
              <w:rPr>
                <w:rFonts w:ascii="仿宋" w:eastAsia="仿宋" w:hAnsi="仿宋" w:cs="仿宋" w:hint="eastAsia"/>
                <w:sz w:val="18"/>
                <w:szCs w:val="18"/>
              </w:rPr>
              <w:t>作者机构代码</w:t>
            </w:r>
            <w:r>
              <w:rPr>
                <w:rFonts w:ascii="仿宋" w:eastAsia="仿宋" w:hAnsi="仿宋" w:cs="仿宋" w:hint="eastAsia"/>
                <w:sz w:val="18"/>
                <w:szCs w:val="18"/>
              </w:rPr>
              <w:t xml:space="preserve"> CHAR(20) ASCII INDEX CHAR NORMAL,</w:t>
            </w:r>
          </w:p>
          <w:p w:rsidR="008431D2" w:rsidRDefault="00E40181">
            <w:pPr>
              <w:rPr>
                <w:rFonts w:ascii="仿宋" w:eastAsia="仿宋" w:hAnsi="仿宋" w:cs="仿宋"/>
                <w:sz w:val="18"/>
                <w:szCs w:val="18"/>
              </w:rPr>
            </w:pPr>
            <w:r>
              <w:rPr>
                <w:rFonts w:ascii="仿宋" w:eastAsia="仿宋" w:hAnsi="仿宋" w:cs="仿宋" w:hint="eastAsia"/>
                <w:sz w:val="18"/>
                <w:szCs w:val="18"/>
              </w:rPr>
              <w:t>学者单位</w:t>
            </w:r>
            <w:r>
              <w:rPr>
                <w:rFonts w:ascii="仿宋" w:eastAsia="仿宋" w:hAnsi="仿宋" w:cs="仿宋" w:hint="eastAsia"/>
                <w:sz w:val="18"/>
                <w:szCs w:val="18"/>
              </w:rPr>
              <w:t xml:space="preserve"> MVCHAR(32767) ASCII INDEX MSTRCHAR NORMAL,</w:t>
            </w:r>
          </w:p>
          <w:p w:rsidR="008431D2" w:rsidRDefault="00E40181">
            <w:pPr>
              <w:rPr>
                <w:rFonts w:ascii="仿宋" w:eastAsia="仿宋" w:hAnsi="仿宋" w:cs="仿宋"/>
                <w:sz w:val="18"/>
                <w:szCs w:val="18"/>
              </w:rPr>
            </w:pPr>
            <w:r>
              <w:rPr>
                <w:rFonts w:ascii="仿宋" w:eastAsia="仿宋" w:hAnsi="仿宋" w:cs="仿宋" w:hint="eastAsia"/>
                <w:sz w:val="18"/>
                <w:szCs w:val="18"/>
              </w:rPr>
              <w:t>学者职称</w:t>
            </w:r>
            <w:r>
              <w:rPr>
                <w:rFonts w:ascii="仿宋" w:eastAsia="仿宋" w:hAnsi="仿宋" w:cs="仿宋" w:hint="eastAsia"/>
                <w:sz w:val="18"/>
                <w:szCs w:val="18"/>
              </w:rPr>
              <w:t xml:space="preserve"> MVCHAR(32767) ASCII </w:t>
            </w:r>
            <w:r>
              <w:rPr>
                <w:rFonts w:ascii="仿宋" w:eastAsia="仿宋" w:hAnsi="仿宋" w:cs="仿宋" w:hint="eastAsia"/>
                <w:sz w:val="18"/>
                <w:szCs w:val="18"/>
              </w:rPr>
              <w:t>INDEX MVCHAR NORMAL,</w:t>
            </w:r>
          </w:p>
          <w:p w:rsidR="008431D2" w:rsidRDefault="00E40181">
            <w:pPr>
              <w:rPr>
                <w:rFonts w:ascii="仿宋" w:eastAsia="仿宋" w:hAnsi="仿宋" w:cs="仿宋"/>
                <w:sz w:val="18"/>
                <w:szCs w:val="18"/>
              </w:rPr>
            </w:pPr>
            <w:r>
              <w:rPr>
                <w:rFonts w:ascii="仿宋" w:eastAsia="仿宋" w:hAnsi="仿宋" w:cs="仿宋" w:hint="eastAsia"/>
                <w:sz w:val="18"/>
                <w:szCs w:val="18"/>
              </w:rPr>
              <w:t>文献篇数</w:t>
            </w:r>
            <w:r>
              <w:rPr>
                <w:rFonts w:ascii="仿宋" w:eastAsia="仿宋" w:hAnsi="仿宋" w:cs="仿宋" w:hint="eastAsia"/>
                <w:sz w:val="18"/>
                <w:szCs w:val="18"/>
              </w:rPr>
              <w:t xml:space="preserve"> INTEGER(8) ASCII INDEX INTEGER UNIQ,</w:t>
            </w:r>
          </w:p>
          <w:p w:rsidR="008431D2" w:rsidRDefault="00E40181">
            <w:pPr>
              <w:rPr>
                <w:rFonts w:ascii="仿宋" w:eastAsia="仿宋" w:hAnsi="仿宋" w:cs="仿宋"/>
                <w:sz w:val="18"/>
                <w:szCs w:val="18"/>
              </w:rPr>
            </w:pPr>
            <w:r>
              <w:rPr>
                <w:rFonts w:ascii="仿宋" w:eastAsia="仿宋" w:hAnsi="仿宋" w:cs="仿宋" w:hint="eastAsia"/>
                <w:sz w:val="18"/>
                <w:szCs w:val="18"/>
              </w:rPr>
              <w:t>职务</w:t>
            </w:r>
            <w:r>
              <w:rPr>
                <w:rFonts w:ascii="仿宋" w:eastAsia="仿宋" w:hAnsi="仿宋" w:cs="仿宋" w:hint="eastAsia"/>
                <w:sz w:val="18"/>
                <w:szCs w:val="18"/>
              </w:rPr>
              <w:t xml:space="preserve"> MVCHAR(32767) ASCII INDEX MVCHAR NORMAL,</w:t>
            </w:r>
          </w:p>
          <w:p w:rsidR="008431D2" w:rsidRDefault="00E40181">
            <w:pPr>
              <w:rPr>
                <w:rFonts w:ascii="仿宋" w:eastAsia="仿宋" w:hAnsi="仿宋" w:cs="仿宋"/>
                <w:sz w:val="18"/>
                <w:szCs w:val="18"/>
              </w:rPr>
            </w:pPr>
            <w:r>
              <w:rPr>
                <w:rFonts w:ascii="仿宋" w:eastAsia="仿宋" w:hAnsi="仿宋" w:cs="仿宋" w:hint="eastAsia"/>
                <w:sz w:val="18"/>
                <w:szCs w:val="18"/>
              </w:rPr>
              <w:t>职务级别</w:t>
            </w:r>
            <w:r>
              <w:rPr>
                <w:rFonts w:ascii="仿宋" w:eastAsia="仿宋" w:hAnsi="仿宋" w:cs="仿宋" w:hint="eastAsia"/>
                <w:sz w:val="18"/>
                <w:szCs w:val="18"/>
              </w:rPr>
              <w:t xml:space="preserve"> MVCHAR(32767) ASCII INDEX MVCHAR NORMAL,</w:t>
            </w:r>
          </w:p>
          <w:p w:rsidR="008431D2" w:rsidRDefault="00E40181">
            <w:pPr>
              <w:rPr>
                <w:rFonts w:ascii="仿宋" w:eastAsia="仿宋" w:hAnsi="仿宋" w:cs="仿宋"/>
                <w:sz w:val="18"/>
                <w:szCs w:val="18"/>
              </w:rPr>
            </w:pPr>
            <w:r>
              <w:rPr>
                <w:rFonts w:ascii="仿宋" w:eastAsia="仿宋" w:hAnsi="仿宋" w:cs="仿宋" w:hint="eastAsia"/>
                <w:sz w:val="18"/>
                <w:szCs w:val="18"/>
              </w:rPr>
              <w:t>科技成果文献数</w:t>
            </w:r>
            <w:r>
              <w:rPr>
                <w:rFonts w:ascii="仿宋" w:eastAsia="仿宋" w:hAnsi="仿宋" w:cs="仿宋" w:hint="eastAsia"/>
                <w:sz w:val="18"/>
                <w:szCs w:val="18"/>
              </w:rPr>
              <w:t xml:space="preserve"> INTEGER(8) ASCII INDEX INTEGER UNIQ)</w:t>
            </w:r>
          </w:p>
          <w:p w:rsidR="008431D2" w:rsidRDefault="00E40181">
            <w:pPr>
              <w:rPr>
                <w:rFonts w:ascii="仿宋" w:eastAsia="仿宋" w:hAnsi="仿宋" w:cs="仿宋"/>
                <w:sz w:val="18"/>
                <w:szCs w:val="18"/>
              </w:rPr>
            </w:pPr>
            <w:r>
              <w:rPr>
                <w:rFonts w:ascii="仿宋" w:eastAsia="仿宋" w:hAnsi="仿宋" w:cs="仿宋" w:hint="eastAsia"/>
                <w:sz w:val="18"/>
                <w:szCs w:val="18"/>
              </w:rPr>
              <w:t>)</w:t>
            </w:r>
          </w:p>
          <w:p w:rsidR="008431D2" w:rsidRDefault="008431D2">
            <w:pPr>
              <w:rPr>
                <w:szCs w:val="21"/>
              </w:rPr>
            </w:pPr>
          </w:p>
        </w:tc>
      </w:tr>
    </w:tbl>
    <w:p w:rsidR="008431D2" w:rsidRDefault="008431D2">
      <w:pPr>
        <w:rPr>
          <w:szCs w:val="21"/>
        </w:rPr>
      </w:pPr>
    </w:p>
    <w:p w:rsidR="008431D2" w:rsidRDefault="00E40181">
      <w:pPr>
        <w:pStyle w:val="a6"/>
      </w:pPr>
      <w:r>
        <w:rPr>
          <w:rFonts w:hint="eastAsia"/>
        </w:rPr>
        <w:t>从“</w:t>
      </w:r>
      <w:r>
        <w:rPr>
          <w:rFonts w:hint="eastAsia"/>
        </w:rPr>
        <w:t>CJFD2004</w:t>
      </w:r>
      <w:r>
        <w:rPr>
          <w:rFonts w:hint="eastAsia"/>
        </w:rPr>
        <w:t>”中检索“篇名”中含有“激光”，并且其作者所属机构是“清华大学”职称为“教授”发表文献大于</w:t>
      </w:r>
      <w:r>
        <w:rPr>
          <w:rFonts w:hint="eastAsia"/>
        </w:rPr>
        <w:t>200</w:t>
      </w:r>
      <w:r>
        <w:rPr>
          <w:rFonts w:hint="eastAsia"/>
        </w:rPr>
        <w:t>篇作者的文献。</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SELECT </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27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FROM</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CJFD2004</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篇名</w:t>
            </w:r>
            <w:r>
              <w:rPr>
                <w:rFonts w:ascii="仿宋" w:eastAsia="仿宋" w:hAnsi="仿宋" w:cs="仿宋" w:hint="eastAsia"/>
                <w:sz w:val="18"/>
                <w:szCs w:val="18"/>
              </w:rPr>
              <w:t>=</w:t>
            </w:r>
            <w:r>
              <w:rPr>
                <w:rFonts w:ascii="仿宋" w:eastAsia="仿宋" w:hAnsi="仿宋" w:cs="仿宋" w:hint="eastAsia"/>
                <w:sz w:val="18"/>
                <w:szCs w:val="18"/>
              </w:rPr>
              <w:t>激光</w:t>
            </w:r>
            <w:r>
              <w:rPr>
                <w:rFonts w:ascii="仿宋" w:eastAsia="仿宋" w:hAnsi="仿宋" w:cs="仿宋" w:hint="eastAsia"/>
                <w:sz w:val="18"/>
                <w:szCs w:val="18"/>
              </w:rPr>
              <w:t xml:space="preserve"> </w:t>
            </w:r>
          </w:p>
        </w:tc>
      </w:tr>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FILTER BY</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 xml:space="preserve"> NESTEDFILTER ( </w:t>
            </w:r>
            <w:r>
              <w:rPr>
                <w:rFonts w:ascii="仿宋" w:eastAsia="仿宋" w:hAnsi="仿宋" w:cs="仿宋" w:hint="eastAsia"/>
                <w:sz w:val="18"/>
                <w:szCs w:val="18"/>
              </w:rPr>
              <w:t>作者代码</w:t>
            </w:r>
            <w:r>
              <w:rPr>
                <w:rFonts w:ascii="仿宋" w:eastAsia="仿宋" w:hAnsi="仿宋" w:cs="仿宋" w:hint="eastAsia"/>
                <w:sz w:val="18"/>
                <w:szCs w:val="18"/>
              </w:rPr>
              <w:t xml:space="preserve"> in </w:t>
            </w:r>
          </w:p>
          <w:p w:rsidR="008431D2" w:rsidRDefault="00E40181">
            <w:pPr>
              <w:rPr>
                <w:rFonts w:ascii="仿宋" w:eastAsia="仿宋" w:hAnsi="仿宋" w:cs="仿宋"/>
                <w:sz w:val="18"/>
                <w:szCs w:val="18"/>
              </w:rPr>
            </w:pPr>
            <w:r>
              <w:rPr>
                <w:rFonts w:ascii="仿宋" w:eastAsia="仿宋" w:hAnsi="仿宋" w:cs="仿宋" w:hint="eastAsia"/>
                <w:sz w:val="18"/>
                <w:szCs w:val="18"/>
              </w:rPr>
              <w:t xml:space="preserve">select </w:t>
            </w:r>
            <w:r>
              <w:rPr>
                <w:rFonts w:ascii="仿宋" w:eastAsia="仿宋" w:hAnsi="仿宋" w:cs="仿宋" w:hint="eastAsia"/>
                <w:sz w:val="18"/>
                <w:szCs w:val="18"/>
              </w:rPr>
              <w:t>作者代码</w:t>
            </w:r>
            <w:r>
              <w:rPr>
                <w:rFonts w:ascii="仿宋" w:eastAsia="仿宋" w:hAnsi="仿宋" w:cs="仿宋" w:hint="eastAsia"/>
                <w:sz w:val="18"/>
                <w:szCs w:val="18"/>
              </w:rPr>
              <w:t xml:space="preserve"> FROM CNKI_SCHOLAR WHERE </w:t>
            </w:r>
            <w:r>
              <w:rPr>
                <w:rFonts w:ascii="仿宋" w:eastAsia="仿宋" w:hAnsi="仿宋" w:cs="仿宋" w:hint="eastAsia"/>
                <w:sz w:val="18"/>
                <w:szCs w:val="18"/>
              </w:rPr>
              <w:t>学者单位</w:t>
            </w:r>
            <w:r>
              <w:rPr>
                <w:rFonts w:ascii="仿宋" w:eastAsia="仿宋" w:hAnsi="仿宋" w:cs="仿宋" w:hint="eastAsia"/>
                <w:sz w:val="18"/>
                <w:szCs w:val="18"/>
              </w:rPr>
              <w:t>='</w:t>
            </w:r>
            <w:r>
              <w:rPr>
                <w:rFonts w:ascii="仿宋" w:eastAsia="仿宋" w:hAnsi="仿宋" w:cs="仿宋" w:hint="eastAsia"/>
                <w:sz w:val="18"/>
                <w:szCs w:val="18"/>
              </w:rPr>
              <w:t>清华大学</w:t>
            </w:r>
            <w:r>
              <w:rPr>
                <w:rFonts w:ascii="仿宋" w:eastAsia="仿宋" w:hAnsi="仿宋" w:cs="仿宋" w:hint="eastAsia"/>
                <w:sz w:val="18"/>
                <w:szCs w:val="18"/>
              </w:rPr>
              <w:t>'</w:t>
            </w:r>
          </w:p>
          <w:p w:rsidR="008431D2" w:rsidRDefault="00E40181">
            <w:pPr>
              <w:rPr>
                <w:rFonts w:ascii="仿宋" w:eastAsia="仿宋" w:hAnsi="仿宋" w:cs="仿宋"/>
                <w:sz w:val="18"/>
                <w:szCs w:val="18"/>
              </w:rPr>
            </w:pPr>
            <w:r>
              <w:rPr>
                <w:rFonts w:ascii="仿宋" w:eastAsia="仿宋" w:hAnsi="仿宋" w:cs="仿宋" w:hint="eastAsia"/>
                <w:sz w:val="18"/>
                <w:szCs w:val="18"/>
              </w:rPr>
              <w:lastRenderedPageBreak/>
              <w:t xml:space="preserve">AND </w:t>
            </w:r>
            <w:r>
              <w:rPr>
                <w:rFonts w:ascii="仿宋" w:eastAsia="仿宋" w:hAnsi="仿宋" w:cs="仿宋" w:hint="eastAsia"/>
                <w:sz w:val="18"/>
                <w:szCs w:val="18"/>
              </w:rPr>
              <w:t>学者职称</w:t>
            </w:r>
            <w:r>
              <w:rPr>
                <w:rFonts w:ascii="仿宋" w:eastAsia="仿宋" w:hAnsi="仿宋" w:cs="仿宋" w:hint="eastAsia"/>
                <w:sz w:val="18"/>
                <w:szCs w:val="18"/>
              </w:rPr>
              <w:t>=</w:t>
            </w:r>
            <w:r>
              <w:rPr>
                <w:rFonts w:ascii="仿宋" w:eastAsia="仿宋" w:hAnsi="仿宋" w:cs="仿宋" w:hint="eastAsia"/>
                <w:sz w:val="18"/>
                <w:szCs w:val="18"/>
              </w:rPr>
              <w:t>教授</w:t>
            </w:r>
          </w:p>
          <w:p w:rsidR="008431D2" w:rsidRDefault="00E40181">
            <w:pPr>
              <w:rPr>
                <w:rFonts w:ascii="仿宋" w:eastAsia="仿宋" w:hAnsi="仿宋" w:cs="仿宋"/>
                <w:sz w:val="18"/>
                <w:szCs w:val="18"/>
              </w:rPr>
            </w:pPr>
            <w:r>
              <w:rPr>
                <w:rFonts w:ascii="仿宋" w:eastAsia="仿宋" w:hAnsi="仿宋" w:cs="仿宋" w:hint="eastAsia"/>
                <w:sz w:val="18"/>
                <w:szCs w:val="18"/>
              </w:rPr>
              <w:t xml:space="preserve">AND </w:t>
            </w:r>
            <w:r>
              <w:rPr>
                <w:rFonts w:ascii="仿宋" w:eastAsia="仿宋" w:hAnsi="仿宋" w:cs="仿宋" w:hint="eastAsia"/>
                <w:sz w:val="18"/>
                <w:szCs w:val="18"/>
              </w:rPr>
              <w:t>文献篇数</w:t>
            </w:r>
            <w:r>
              <w:rPr>
                <w:rFonts w:ascii="仿宋" w:eastAsia="仿宋" w:hAnsi="仿宋" w:cs="仿宋" w:hint="eastAsia"/>
                <w:sz w:val="18"/>
                <w:szCs w:val="18"/>
              </w:rPr>
              <w:t>&gt;200 )</w:t>
            </w:r>
          </w:p>
        </w:tc>
      </w:tr>
    </w:tbl>
    <w:p w:rsidR="008431D2" w:rsidRDefault="008431D2">
      <w:pPr>
        <w:rPr>
          <w:szCs w:val="21"/>
        </w:rPr>
      </w:pPr>
    </w:p>
    <w:p w:rsidR="008431D2" w:rsidRDefault="00E40181">
      <w:pPr>
        <w:pStyle w:val="a6"/>
      </w:pPr>
      <w:r>
        <w:rPr>
          <w:rFonts w:hint="eastAsia"/>
        </w:rPr>
        <w:t>从“</w:t>
      </w:r>
      <w:r>
        <w:rPr>
          <w:rFonts w:hint="eastAsia"/>
        </w:rPr>
        <w:t>CJFD2004</w:t>
      </w:r>
      <w:r>
        <w:rPr>
          <w:rFonts w:hint="eastAsia"/>
        </w:rPr>
        <w:t>”中检索“篇名”中含有“激光”，并且其作者职称非“教授”发表文献小于</w:t>
      </w:r>
      <w:r>
        <w:rPr>
          <w:rFonts w:hint="eastAsia"/>
        </w:rPr>
        <w:t>200</w:t>
      </w:r>
      <w:r>
        <w:rPr>
          <w:rFonts w:hint="eastAsia"/>
        </w:rPr>
        <w:t>篇作者的文献。</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SELECT </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27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FROM</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CJFD2004</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篇名</w:t>
            </w:r>
            <w:r>
              <w:rPr>
                <w:rFonts w:ascii="仿宋" w:eastAsia="仿宋" w:hAnsi="仿宋" w:cs="仿宋" w:hint="eastAsia"/>
                <w:sz w:val="18"/>
                <w:szCs w:val="18"/>
              </w:rPr>
              <w:t>=</w:t>
            </w:r>
            <w:r>
              <w:rPr>
                <w:rFonts w:ascii="仿宋" w:eastAsia="仿宋" w:hAnsi="仿宋" w:cs="仿宋" w:hint="eastAsia"/>
                <w:sz w:val="18"/>
                <w:szCs w:val="18"/>
              </w:rPr>
              <w:t>激光</w:t>
            </w:r>
            <w:r>
              <w:rPr>
                <w:rFonts w:ascii="仿宋" w:eastAsia="仿宋" w:hAnsi="仿宋" w:cs="仿宋" w:hint="eastAsia"/>
                <w:sz w:val="18"/>
                <w:szCs w:val="18"/>
              </w:rPr>
              <w:t xml:space="preserve"> </w:t>
            </w:r>
          </w:p>
        </w:tc>
      </w:tr>
      <w:tr w:rsidR="008431D2">
        <w:trPr>
          <w:trHeight w:val="90"/>
        </w:trPr>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FILTER BY</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 xml:space="preserve"> NESTEDFILTER ( </w:t>
            </w:r>
            <w:r>
              <w:rPr>
                <w:rFonts w:ascii="仿宋" w:eastAsia="仿宋" w:hAnsi="仿宋" w:cs="仿宋" w:hint="eastAsia"/>
                <w:sz w:val="18"/>
                <w:szCs w:val="18"/>
              </w:rPr>
              <w:t>作者代码</w:t>
            </w:r>
            <w:r>
              <w:rPr>
                <w:rFonts w:ascii="仿宋" w:eastAsia="仿宋" w:hAnsi="仿宋" w:cs="仿宋" w:hint="eastAsia"/>
                <w:sz w:val="18"/>
                <w:szCs w:val="18"/>
              </w:rPr>
              <w:t xml:space="preserve"> not in </w:t>
            </w:r>
          </w:p>
          <w:p w:rsidR="008431D2" w:rsidRDefault="00E40181">
            <w:pPr>
              <w:rPr>
                <w:rFonts w:ascii="仿宋" w:eastAsia="仿宋" w:hAnsi="仿宋" w:cs="仿宋"/>
                <w:sz w:val="18"/>
                <w:szCs w:val="18"/>
              </w:rPr>
            </w:pPr>
            <w:r>
              <w:rPr>
                <w:rFonts w:ascii="仿宋" w:eastAsia="仿宋" w:hAnsi="仿宋" w:cs="仿宋" w:hint="eastAsia"/>
                <w:sz w:val="18"/>
                <w:szCs w:val="18"/>
              </w:rPr>
              <w:t xml:space="preserve">select </w:t>
            </w:r>
            <w:r>
              <w:rPr>
                <w:rFonts w:ascii="仿宋" w:eastAsia="仿宋" w:hAnsi="仿宋" w:cs="仿宋" w:hint="eastAsia"/>
                <w:sz w:val="18"/>
                <w:szCs w:val="18"/>
              </w:rPr>
              <w:t>作者代码</w:t>
            </w:r>
            <w:r>
              <w:rPr>
                <w:rFonts w:ascii="仿宋" w:eastAsia="仿宋" w:hAnsi="仿宋" w:cs="仿宋" w:hint="eastAsia"/>
                <w:sz w:val="18"/>
                <w:szCs w:val="18"/>
              </w:rPr>
              <w:t xml:space="preserve"> FROM CNKI_SCHOLAR WHERE </w:t>
            </w:r>
            <w:r>
              <w:rPr>
                <w:rFonts w:ascii="仿宋" w:eastAsia="仿宋" w:hAnsi="仿宋" w:cs="仿宋" w:hint="eastAsia"/>
                <w:sz w:val="18"/>
                <w:szCs w:val="18"/>
              </w:rPr>
              <w:t>学者职称</w:t>
            </w:r>
            <w:r>
              <w:rPr>
                <w:rFonts w:ascii="仿宋" w:eastAsia="仿宋" w:hAnsi="仿宋" w:cs="仿宋" w:hint="eastAsia"/>
                <w:sz w:val="18"/>
                <w:szCs w:val="18"/>
              </w:rPr>
              <w:t>=</w:t>
            </w:r>
            <w:r>
              <w:rPr>
                <w:rFonts w:ascii="仿宋" w:eastAsia="仿宋" w:hAnsi="仿宋" w:cs="仿宋" w:hint="eastAsia"/>
                <w:sz w:val="18"/>
                <w:szCs w:val="18"/>
              </w:rPr>
              <w:t>教授</w:t>
            </w:r>
          </w:p>
          <w:p w:rsidR="008431D2" w:rsidRDefault="00E40181">
            <w:pPr>
              <w:rPr>
                <w:rFonts w:ascii="仿宋" w:eastAsia="仿宋" w:hAnsi="仿宋" w:cs="仿宋"/>
                <w:sz w:val="18"/>
                <w:szCs w:val="18"/>
              </w:rPr>
            </w:pPr>
            <w:r>
              <w:rPr>
                <w:rFonts w:ascii="仿宋" w:eastAsia="仿宋" w:hAnsi="仿宋" w:cs="仿宋" w:hint="eastAsia"/>
                <w:sz w:val="18"/>
                <w:szCs w:val="18"/>
              </w:rPr>
              <w:t xml:space="preserve">AND </w:t>
            </w:r>
            <w:r>
              <w:rPr>
                <w:rFonts w:ascii="仿宋" w:eastAsia="仿宋" w:hAnsi="仿宋" w:cs="仿宋" w:hint="eastAsia"/>
                <w:sz w:val="18"/>
                <w:szCs w:val="18"/>
              </w:rPr>
              <w:t>文献篇数</w:t>
            </w:r>
            <w:r>
              <w:rPr>
                <w:rFonts w:ascii="仿宋" w:eastAsia="仿宋" w:hAnsi="仿宋" w:cs="仿宋" w:hint="eastAsia"/>
                <w:sz w:val="18"/>
                <w:szCs w:val="18"/>
              </w:rPr>
              <w:t>&gt;=200 )</w:t>
            </w:r>
          </w:p>
        </w:tc>
      </w:tr>
    </w:tbl>
    <w:p w:rsidR="008431D2" w:rsidRDefault="008431D2">
      <w:pPr>
        <w:rPr>
          <w:szCs w:val="21"/>
        </w:rPr>
      </w:pPr>
    </w:p>
    <w:p w:rsidR="008431D2" w:rsidRDefault="00E40181">
      <w:pPr>
        <w:pStyle w:val="2TimesNewRoman00"/>
        <w:rPr>
          <w:sz w:val="21"/>
          <w:szCs w:val="21"/>
        </w:rPr>
      </w:pPr>
      <w:bookmarkStart w:id="151" w:name="_Toc403566325"/>
      <w:r>
        <w:rPr>
          <w:rFonts w:hint="eastAsia"/>
          <w:sz w:val="21"/>
          <w:szCs w:val="21"/>
        </w:rPr>
        <w:t>8</w:t>
      </w:r>
      <w:r>
        <w:rPr>
          <w:rFonts w:hint="eastAsia"/>
          <w:sz w:val="21"/>
          <w:szCs w:val="21"/>
        </w:rPr>
        <w:t>、其他</w:t>
      </w:r>
      <w:r>
        <w:rPr>
          <w:rFonts w:hint="eastAsia"/>
          <w:sz w:val="21"/>
          <w:szCs w:val="21"/>
        </w:rPr>
        <w:t xml:space="preserve"> KSQL</w:t>
      </w:r>
      <w:r>
        <w:rPr>
          <w:rFonts w:hint="eastAsia"/>
          <w:sz w:val="21"/>
          <w:szCs w:val="21"/>
        </w:rPr>
        <w:t>高级查询</w:t>
      </w:r>
      <w:bookmarkEnd w:id="149"/>
      <w:bookmarkEnd w:id="151"/>
    </w:p>
    <w:p w:rsidR="008431D2" w:rsidRDefault="00E40181">
      <w:pPr>
        <w:pStyle w:val="31"/>
        <w:spacing w:before="156"/>
      </w:pPr>
      <w:bookmarkStart w:id="152" w:name="_Toc403566326"/>
      <w:bookmarkStart w:id="153" w:name="_Toc220214370"/>
      <w:r>
        <w:rPr>
          <w:rFonts w:hint="eastAsia"/>
        </w:rPr>
        <w:t>8.1</w:t>
      </w:r>
      <w:r>
        <w:rPr>
          <w:rFonts w:hint="eastAsia"/>
        </w:rPr>
        <w:t>聚集函数查询</w:t>
      </w:r>
      <w:bookmarkEnd w:id="152"/>
      <w:bookmarkEnd w:id="153"/>
    </w:p>
    <w:p w:rsidR="008431D2" w:rsidRDefault="00E40181">
      <w:pPr>
        <w:pStyle w:val="af5"/>
        <w:spacing w:before="156" w:after="78"/>
      </w:pPr>
      <w:r>
        <w:rPr>
          <w:rFonts w:hint="eastAsia"/>
        </w:rPr>
        <w:t>语法格式：</w:t>
      </w:r>
    </w:p>
    <w:p w:rsidR="008431D2" w:rsidRDefault="00E40181">
      <w:pPr>
        <w:pStyle w:val="a6"/>
      </w:pPr>
      <w:r>
        <w:rPr>
          <w:rFonts w:hint="eastAsia"/>
        </w:rPr>
        <w:t>SELECT &lt;</w:t>
      </w:r>
      <w:r>
        <w:rPr>
          <w:rFonts w:hint="eastAsia"/>
        </w:rPr>
        <w:t>聚集函数</w:t>
      </w:r>
      <w:r>
        <w:rPr>
          <w:rFonts w:hint="eastAsia"/>
        </w:rPr>
        <w:t>&gt;</w:t>
      </w:r>
    </w:p>
    <w:p w:rsidR="008431D2" w:rsidRDefault="00E40181">
      <w:pPr>
        <w:pStyle w:val="a6"/>
      </w:pPr>
      <w:r>
        <w:rPr>
          <w:rFonts w:hint="eastAsia"/>
        </w:rPr>
        <w:t>FROM &lt;</w:t>
      </w:r>
      <w:r>
        <w:rPr>
          <w:rFonts w:hint="eastAsia"/>
        </w:rPr>
        <w:t>表名列表</w:t>
      </w:r>
      <w:r>
        <w:rPr>
          <w:rFonts w:hint="eastAsia"/>
        </w:rPr>
        <w:t>&gt;</w:t>
      </w:r>
    </w:p>
    <w:p w:rsidR="008431D2" w:rsidRDefault="00E40181">
      <w:pPr>
        <w:pStyle w:val="a6"/>
      </w:pPr>
      <w:r>
        <w:rPr>
          <w:rFonts w:hint="eastAsia"/>
        </w:rPr>
        <w:t>[&lt;</w:t>
      </w:r>
      <w:r>
        <w:rPr>
          <w:rFonts w:hint="eastAsia"/>
        </w:rPr>
        <w:t xml:space="preserve">WHERE </w:t>
      </w:r>
      <w:r>
        <w:rPr>
          <w:rFonts w:hint="eastAsia"/>
        </w:rPr>
        <w:t>子句</w:t>
      </w:r>
      <w:r>
        <w:rPr>
          <w:rFonts w:hint="eastAsia"/>
        </w:rPr>
        <w:t>&gt;]</w:t>
      </w:r>
    </w:p>
    <w:p w:rsidR="008431D2" w:rsidRDefault="00E40181">
      <w:pPr>
        <w:pStyle w:val="a6"/>
      </w:pPr>
      <w:r>
        <w:rPr>
          <w:rFonts w:hint="eastAsia"/>
        </w:rPr>
        <w:t xml:space="preserve">[&lt;GROUP BY </w:t>
      </w:r>
      <w:r>
        <w:rPr>
          <w:rFonts w:hint="eastAsia"/>
        </w:rPr>
        <w:t>子句</w:t>
      </w:r>
      <w:r>
        <w:rPr>
          <w:rFonts w:hint="eastAsia"/>
        </w:rPr>
        <w:t xml:space="preserve">&gt;] </w:t>
      </w:r>
    </w:p>
    <w:p w:rsidR="008431D2" w:rsidRDefault="00E40181">
      <w:pPr>
        <w:pStyle w:val="a6"/>
        <w:rPr>
          <w:bCs/>
          <w:szCs w:val="21"/>
        </w:rPr>
      </w:pPr>
      <w:r>
        <w:rPr>
          <w:rFonts w:hint="eastAsia"/>
        </w:rPr>
        <w:t xml:space="preserve">[&lt;ORDER BY </w:t>
      </w:r>
      <w:r>
        <w:rPr>
          <w:rFonts w:hint="eastAsia"/>
        </w:rPr>
        <w:t>子句</w:t>
      </w:r>
      <w:r>
        <w:rPr>
          <w:rFonts w:hint="eastAsia"/>
        </w:rPr>
        <w:t xml:space="preserve">&gt;] </w:t>
      </w:r>
    </w:p>
    <w:p w:rsidR="008431D2" w:rsidRDefault="00E40181">
      <w:pPr>
        <w:pStyle w:val="af5"/>
        <w:spacing w:before="156" w:after="78"/>
      </w:pPr>
      <w:r>
        <w:rPr>
          <w:rFonts w:hint="eastAsia"/>
        </w:rPr>
        <w:t>参数：</w:t>
      </w:r>
    </w:p>
    <w:p w:rsidR="008431D2" w:rsidRDefault="00E40181">
      <w:pPr>
        <w:pStyle w:val="a6"/>
      </w:pPr>
      <w:r>
        <w:rPr>
          <w:rFonts w:hint="eastAsia"/>
        </w:rPr>
        <w:t>系统支持的聚集函数如下表，</w:t>
      </w:r>
      <w:r>
        <w:rPr>
          <w:rFonts w:hint="eastAsia"/>
          <w:bCs/>
          <w:szCs w:val="21"/>
        </w:rPr>
        <w:t>参与聚集运算的列必须是数值型列。</w:t>
      </w:r>
    </w:p>
    <w:tbl>
      <w:tblPr>
        <w:tblW w:w="8054" w:type="dxa"/>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574"/>
        <w:gridCol w:w="5480"/>
      </w:tblGrid>
      <w:tr w:rsidR="008431D2">
        <w:trPr>
          <w:jc w:val="center"/>
        </w:trPr>
        <w:tc>
          <w:tcPr>
            <w:tcW w:w="2574" w:type="dxa"/>
          </w:tcPr>
          <w:p w:rsidR="008431D2" w:rsidRDefault="00E40181">
            <w:pPr>
              <w:pStyle w:val="20"/>
              <w:rPr>
                <w:b/>
              </w:rPr>
            </w:pPr>
            <w:r>
              <w:rPr>
                <w:rFonts w:hint="eastAsia"/>
                <w:b/>
              </w:rPr>
              <w:t>函数</w:t>
            </w:r>
          </w:p>
        </w:tc>
        <w:tc>
          <w:tcPr>
            <w:tcW w:w="5480" w:type="dxa"/>
          </w:tcPr>
          <w:p w:rsidR="008431D2" w:rsidRDefault="00E40181">
            <w:pPr>
              <w:pStyle w:val="20"/>
              <w:rPr>
                <w:b/>
              </w:rPr>
            </w:pPr>
            <w:r>
              <w:rPr>
                <w:rFonts w:hint="eastAsia"/>
                <w:b/>
              </w:rPr>
              <w:t>含义</w:t>
            </w:r>
          </w:p>
        </w:tc>
      </w:tr>
      <w:tr w:rsidR="008431D2">
        <w:trPr>
          <w:jc w:val="center"/>
        </w:trPr>
        <w:tc>
          <w:tcPr>
            <w:tcW w:w="2574" w:type="dxa"/>
          </w:tcPr>
          <w:p w:rsidR="008431D2" w:rsidRDefault="00E40181">
            <w:pPr>
              <w:pStyle w:val="20"/>
            </w:pPr>
            <w:r>
              <w:rPr>
                <w:rFonts w:hint="eastAsia"/>
                <w:bCs/>
                <w:szCs w:val="21"/>
              </w:rPr>
              <w:t>MIN(</w:t>
            </w:r>
            <w:r>
              <w:rPr>
                <w:rFonts w:hint="eastAsia"/>
                <w:bCs/>
                <w:szCs w:val="21"/>
              </w:rPr>
              <w:t>列名</w:t>
            </w:r>
            <w:r>
              <w:rPr>
                <w:rFonts w:hint="eastAsia"/>
                <w:bCs/>
                <w:szCs w:val="21"/>
              </w:rPr>
              <w:t>)</w:t>
            </w:r>
          </w:p>
        </w:tc>
        <w:tc>
          <w:tcPr>
            <w:tcW w:w="5480" w:type="dxa"/>
          </w:tcPr>
          <w:p w:rsidR="008431D2" w:rsidRDefault="00E40181">
            <w:pPr>
              <w:pStyle w:val="20"/>
            </w:pPr>
            <w:r>
              <w:rPr>
                <w:rFonts w:hint="eastAsia"/>
                <w:bCs/>
                <w:szCs w:val="21"/>
              </w:rPr>
              <w:t>对结果集中指定的列，求最小值</w:t>
            </w:r>
          </w:p>
        </w:tc>
      </w:tr>
      <w:tr w:rsidR="008431D2">
        <w:trPr>
          <w:jc w:val="center"/>
        </w:trPr>
        <w:tc>
          <w:tcPr>
            <w:tcW w:w="2574" w:type="dxa"/>
          </w:tcPr>
          <w:p w:rsidR="008431D2" w:rsidRDefault="00E40181">
            <w:pPr>
              <w:pStyle w:val="20"/>
            </w:pPr>
            <w:r>
              <w:rPr>
                <w:rFonts w:hint="eastAsia"/>
                <w:bCs/>
                <w:szCs w:val="21"/>
              </w:rPr>
              <w:t>MAX(</w:t>
            </w:r>
            <w:r>
              <w:rPr>
                <w:rFonts w:hint="eastAsia"/>
                <w:bCs/>
                <w:szCs w:val="21"/>
              </w:rPr>
              <w:t>列名</w:t>
            </w:r>
            <w:r>
              <w:rPr>
                <w:rFonts w:hint="eastAsia"/>
                <w:bCs/>
                <w:szCs w:val="21"/>
              </w:rPr>
              <w:t>)</w:t>
            </w:r>
          </w:p>
        </w:tc>
        <w:tc>
          <w:tcPr>
            <w:tcW w:w="5480" w:type="dxa"/>
          </w:tcPr>
          <w:p w:rsidR="008431D2" w:rsidRDefault="00E40181">
            <w:pPr>
              <w:pStyle w:val="20"/>
            </w:pPr>
            <w:r>
              <w:rPr>
                <w:rFonts w:hint="eastAsia"/>
                <w:bCs/>
                <w:szCs w:val="21"/>
              </w:rPr>
              <w:t>对结果集中指定的列，求最大值</w:t>
            </w:r>
            <w:r>
              <w:rPr>
                <w:rFonts w:hint="eastAsia"/>
                <w:bCs/>
                <w:szCs w:val="21"/>
              </w:rPr>
              <w:t xml:space="preserve">  </w:t>
            </w:r>
          </w:p>
        </w:tc>
      </w:tr>
      <w:tr w:rsidR="008431D2">
        <w:trPr>
          <w:jc w:val="center"/>
        </w:trPr>
        <w:tc>
          <w:tcPr>
            <w:tcW w:w="2574" w:type="dxa"/>
          </w:tcPr>
          <w:p w:rsidR="008431D2" w:rsidRDefault="00E40181">
            <w:pPr>
              <w:pStyle w:val="20"/>
            </w:pPr>
            <w:r>
              <w:rPr>
                <w:rFonts w:hint="eastAsia"/>
                <w:bCs/>
                <w:szCs w:val="21"/>
              </w:rPr>
              <w:t>SUM(</w:t>
            </w:r>
            <w:r>
              <w:rPr>
                <w:rFonts w:hint="eastAsia"/>
                <w:bCs/>
                <w:szCs w:val="21"/>
              </w:rPr>
              <w:t>列名</w:t>
            </w:r>
            <w:r>
              <w:rPr>
                <w:rFonts w:hint="eastAsia"/>
                <w:bCs/>
                <w:szCs w:val="21"/>
              </w:rPr>
              <w:t>)</w:t>
            </w:r>
          </w:p>
        </w:tc>
        <w:tc>
          <w:tcPr>
            <w:tcW w:w="5480" w:type="dxa"/>
          </w:tcPr>
          <w:p w:rsidR="008431D2" w:rsidRDefault="00E40181">
            <w:pPr>
              <w:pStyle w:val="20"/>
            </w:pPr>
            <w:r>
              <w:rPr>
                <w:rFonts w:hint="eastAsia"/>
                <w:bCs/>
                <w:szCs w:val="21"/>
              </w:rPr>
              <w:t>对结果集中指定的列，求和</w:t>
            </w:r>
          </w:p>
        </w:tc>
      </w:tr>
      <w:tr w:rsidR="008431D2">
        <w:trPr>
          <w:jc w:val="center"/>
        </w:trPr>
        <w:tc>
          <w:tcPr>
            <w:tcW w:w="2574" w:type="dxa"/>
          </w:tcPr>
          <w:p w:rsidR="008431D2" w:rsidRDefault="00E40181">
            <w:pPr>
              <w:pStyle w:val="20"/>
            </w:pPr>
            <w:r>
              <w:rPr>
                <w:rFonts w:hint="eastAsia"/>
                <w:bCs/>
                <w:szCs w:val="21"/>
              </w:rPr>
              <w:t>AVG(</w:t>
            </w:r>
            <w:r>
              <w:rPr>
                <w:rFonts w:hint="eastAsia"/>
                <w:bCs/>
                <w:szCs w:val="21"/>
              </w:rPr>
              <w:t>列名</w:t>
            </w:r>
            <w:r>
              <w:rPr>
                <w:rFonts w:hint="eastAsia"/>
                <w:bCs/>
                <w:szCs w:val="21"/>
              </w:rPr>
              <w:t>)</w:t>
            </w:r>
          </w:p>
        </w:tc>
        <w:tc>
          <w:tcPr>
            <w:tcW w:w="5480" w:type="dxa"/>
          </w:tcPr>
          <w:p w:rsidR="008431D2" w:rsidRDefault="00E40181">
            <w:pPr>
              <w:pStyle w:val="20"/>
            </w:pPr>
            <w:r>
              <w:rPr>
                <w:rFonts w:hint="eastAsia"/>
                <w:bCs/>
                <w:szCs w:val="21"/>
              </w:rPr>
              <w:t>对结果集中指定的列，求均值</w:t>
            </w:r>
          </w:p>
        </w:tc>
      </w:tr>
    </w:tbl>
    <w:p w:rsidR="008431D2" w:rsidRDefault="008431D2">
      <w:pPr>
        <w:pStyle w:val="a6"/>
      </w:pPr>
    </w:p>
    <w:p w:rsidR="008431D2" w:rsidRDefault="00E40181">
      <w:pPr>
        <w:pStyle w:val="af5"/>
        <w:spacing w:before="156" w:after="78"/>
      </w:pPr>
      <w:r>
        <w:rPr>
          <w:rFonts w:hint="eastAsia"/>
        </w:rPr>
        <w:t>语句功能：</w:t>
      </w:r>
    </w:p>
    <w:p w:rsidR="008431D2" w:rsidRDefault="00E40181">
      <w:pPr>
        <w:pStyle w:val="a6"/>
      </w:pPr>
      <w:r>
        <w:rPr>
          <w:rFonts w:hint="eastAsia"/>
        </w:rPr>
        <w:t>对一列求聚集函数。</w:t>
      </w:r>
    </w:p>
    <w:p w:rsidR="008431D2" w:rsidRDefault="00E40181">
      <w:pPr>
        <w:pStyle w:val="af5"/>
        <w:spacing w:before="156" w:after="78"/>
      </w:pPr>
      <w:r>
        <w:rPr>
          <w:rFonts w:hint="eastAsia"/>
        </w:rPr>
        <w:t>举例：</w:t>
      </w:r>
    </w:p>
    <w:p w:rsidR="008431D2" w:rsidRDefault="00E40181">
      <w:pPr>
        <w:pStyle w:val="a6"/>
      </w:pPr>
      <w:r>
        <w:rPr>
          <w:rFonts w:hint="eastAsia"/>
        </w:rPr>
        <w:t>求学生表中的所有学生的平均年龄。</w:t>
      </w:r>
    </w:p>
    <w:tbl>
      <w:tblPr>
        <w:tblW w:w="8540" w:type="dxa"/>
        <w:tblInd w:w="108" w:type="dxa"/>
        <w:tblLayout w:type="fixed"/>
        <w:tblLook w:val="04A0" w:firstRow="1" w:lastRow="0" w:firstColumn="1" w:lastColumn="0" w:noHBand="0" w:noVBand="1"/>
      </w:tblPr>
      <w:tblGrid>
        <w:gridCol w:w="1753"/>
        <w:gridCol w:w="6787"/>
      </w:tblGrid>
      <w:tr w:rsidR="008431D2">
        <w:trPr>
          <w:trHeight w:val="273"/>
        </w:trPr>
        <w:tc>
          <w:tcPr>
            <w:tcW w:w="1753"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SELECT </w:t>
            </w:r>
          </w:p>
        </w:tc>
        <w:tc>
          <w:tcPr>
            <w:tcW w:w="6787" w:type="dxa"/>
          </w:tcPr>
          <w:p w:rsidR="008431D2" w:rsidRDefault="00E40181">
            <w:pPr>
              <w:rPr>
                <w:rFonts w:ascii="仿宋" w:eastAsia="仿宋" w:hAnsi="仿宋" w:cs="仿宋"/>
                <w:sz w:val="18"/>
                <w:szCs w:val="18"/>
              </w:rPr>
            </w:pPr>
            <w:r>
              <w:rPr>
                <w:rFonts w:ascii="仿宋" w:eastAsia="仿宋" w:hAnsi="仿宋" w:cs="仿宋" w:hint="eastAsia"/>
                <w:sz w:val="18"/>
                <w:szCs w:val="18"/>
              </w:rPr>
              <w:t>AVG(AGE)</w:t>
            </w:r>
          </w:p>
        </w:tc>
      </w:tr>
      <w:tr w:rsidR="008431D2">
        <w:trPr>
          <w:trHeight w:val="316"/>
        </w:trPr>
        <w:tc>
          <w:tcPr>
            <w:tcW w:w="1753"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FROM</w:t>
            </w:r>
          </w:p>
        </w:tc>
        <w:tc>
          <w:tcPr>
            <w:tcW w:w="6787" w:type="dxa"/>
          </w:tcPr>
          <w:p w:rsidR="008431D2" w:rsidRDefault="00E40181">
            <w:pPr>
              <w:rPr>
                <w:rFonts w:ascii="仿宋" w:eastAsia="仿宋" w:hAnsi="仿宋" w:cs="仿宋"/>
                <w:sz w:val="18"/>
                <w:szCs w:val="18"/>
              </w:rPr>
            </w:pPr>
            <w:r>
              <w:rPr>
                <w:rFonts w:ascii="仿宋" w:eastAsia="仿宋" w:hAnsi="仿宋" w:cs="仿宋" w:hint="eastAsia"/>
                <w:sz w:val="18"/>
                <w:szCs w:val="18"/>
              </w:rPr>
              <w:t>STUDENT</w:t>
            </w:r>
          </w:p>
        </w:tc>
      </w:tr>
    </w:tbl>
    <w:p w:rsidR="008431D2" w:rsidRDefault="008431D2">
      <w:pPr>
        <w:ind w:firstLine="420"/>
        <w:jc w:val="left"/>
        <w:rPr>
          <w:bCs/>
          <w:szCs w:val="21"/>
        </w:rPr>
      </w:pPr>
    </w:p>
    <w:p w:rsidR="008431D2" w:rsidRDefault="00E40181">
      <w:pPr>
        <w:pStyle w:val="30005"/>
        <w:rPr>
          <w:szCs w:val="21"/>
        </w:rPr>
      </w:pPr>
      <w:bookmarkStart w:id="154" w:name="_Toc403566327"/>
      <w:bookmarkStart w:id="155" w:name="_Toc220214371"/>
      <w:r>
        <w:rPr>
          <w:rFonts w:hint="eastAsia"/>
          <w:szCs w:val="21"/>
        </w:rPr>
        <w:t>8.2</w:t>
      </w:r>
      <w:r>
        <w:rPr>
          <w:rFonts w:hint="eastAsia"/>
          <w:szCs w:val="21"/>
        </w:rPr>
        <w:t>复杂组合查询</w:t>
      </w:r>
      <w:bookmarkEnd w:id="154"/>
      <w:bookmarkEnd w:id="155"/>
    </w:p>
    <w:p w:rsidR="008431D2" w:rsidRDefault="00E40181">
      <w:pPr>
        <w:pStyle w:val="a6"/>
      </w:pPr>
      <w:r>
        <w:rPr>
          <w:rFonts w:hint="eastAsia"/>
        </w:rPr>
        <w:t>复杂组合查询是采用复合列的一种高级查询方式，用以帮助用户进行复杂检索功能的实现。</w:t>
      </w:r>
      <w:r>
        <w:rPr>
          <w:rFonts w:hint="eastAsia"/>
        </w:rPr>
        <w:t>&lt;</w:t>
      </w:r>
      <w:r>
        <w:rPr>
          <w:rFonts w:hint="eastAsia"/>
        </w:rPr>
        <w:t>复合检索关键词</w:t>
      </w:r>
      <w:r>
        <w:rPr>
          <w:rFonts w:hint="eastAsia"/>
        </w:rPr>
        <w:t xml:space="preserve">&gt; </w:t>
      </w:r>
      <w:r>
        <w:rPr>
          <w:rFonts w:hint="eastAsia"/>
        </w:rPr>
        <w:t>是一种复杂、高效的检索表示，是将列通过运算符组合的表示形</w:t>
      </w:r>
      <w:r>
        <w:rPr>
          <w:rFonts w:hint="eastAsia"/>
        </w:rPr>
        <w:lastRenderedPageBreak/>
        <w:t>式。共有三种运算符：</w:t>
      </w:r>
      <w:r>
        <w:rPr>
          <w:rFonts w:hint="eastAsia"/>
        </w:rPr>
        <w:t>+</w:t>
      </w:r>
      <w:r>
        <w:rPr>
          <w:rFonts w:hint="eastAsia"/>
        </w:rPr>
        <w:t>、</w:t>
      </w:r>
      <w:r>
        <w:rPr>
          <w:rFonts w:hint="eastAsia"/>
        </w:rPr>
        <w:t>-</w:t>
      </w:r>
      <w:r>
        <w:rPr>
          <w:rFonts w:hint="eastAsia"/>
        </w:rPr>
        <w:t>和</w:t>
      </w:r>
      <w:r>
        <w:rPr>
          <w:rFonts w:hint="eastAsia"/>
        </w:rPr>
        <w:t>*</w:t>
      </w:r>
      <w:r>
        <w:rPr>
          <w:rFonts w:hint="eastAsia"/>
        </w:rPr>
        <w:t>，其中</w:t>
      </w:r>
      <w:r>
        <w:rPr>
          <w:rFonts w:hint="eastAsia"/>
        </w:rPr>
        <w:t xml:space="preserve">+ </w:t>
      </w:r>
      <w:r>
        <w:rPr>
          <w:rFonts w:hint="eastAsia"/>
        </w:rPr>
        <w:t>表示或</w:t>
      </w:r>
      <w:r>
        <w:rPr>
          <w:rFonts w:hint="eastAsia"/>
        </w:rPr>
        <w:t xml:space="preserve">(OR),- </w:t>
      </w:r>
      <w:r>
        <w:rPr>
          <w:rFonts w:hint="eastAsia"/>
        </w:rPr>
        <w:t>表示非</w:t>
      </w:r>
      <w:r>
        <w:rPr>
          <w:rFonts w:hint="eastAsia"/>
        </w:rPr>
        <w:t>(NOT),*</w:t>
      </w:r>
      <w:r>
        <w:rPr>
          <w:rFonts w:hint="eastAsia"/>
        </w:rPr>
        <w:t>表示与</w:t>
      </w:r>
      <w:r>
        <w:rPr>
          <w:rFonts w:hint="eastAsia"/>
        </w:rPr>
        <w:t>(AND)</w:t>
      </w:r>
      <w:r>
        <w:rPr>
          <w:rFonts w:hint="eastAsia"/>
        </w:rPr>
        <w:t>。</w:t>
      </w:r>
    </w:p>
    <w:p w:rsidR="008431D2" w:rsidRDefault="00E40181">
      <w:pPr>
        <w:pStyle w:val="af5"/>
        <w:spacing w:before="156" w:after="78"/>
      </w:pPr>
      <w:r>
        <w:rPr>
          <w:rFonts w:hint="eastAsia"/>
        </w:rPr>
        <w:t>举例：</w:t>
      </w:r>
    </w:p>
    <w:p w:rsidR="008431D2" w:rsidRDefault="00E40181">
      <w:pPr>
        <w:pStyle w:val="a6"/>
      </w:pPr>
      <w:r>
        <w:rPr>
          <w:rFonts w:hint="eastAsia"/>
        </w:rPr>
        <w:t>检索篇名出现了“计算机”但没有出现“数据库”的文章，</w:t>
      </w:r>
      <w:r>
        <w:rPr>
          <w:rFonts w:hint="eastAsia"/>
        </w:rPr>
        <w:t>KSQL</w:t>
      </w:r>
      <w:r>
        <w:rPr>
          <w:rFonts w:hint="eastAsia"/>
        </w:rPr>
        <w:t>检索语句如下：</w:t>
      </w:r>
    </w:p>
    <w:tbl>
      <w:tblPr>
        <w:tblW w:w="8540" w:type="dxa"/>
        <w:tblInd w:w="108" w:type="dxa"/>
        <w:tblLayout w:type="fixed"/>
        <w:tblLook w:val="04A0" w:firstRow="1" w:lastRow="0" w:firstColumn="1" w:lastColumn="0" w:noHBand="0" w:noVBand="1"/>
      </w:tblPr>
      <w:tblGrid>
        <w:gridCol w:w="1753"/>
        <w:gridCol w:w="6787"/>
      </w:tblGrid>
      <w:tr w:rsidR="008431D2">
        <w:trPr>
          <w:trHeight w:val="273"/>
        </w:trPr>
        <w:tc>
          <w:tcPr>
            <w:tcW w:w="1753"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SELECT </w:t>
            </w:r>
          </w:p>
        </w:tc>
        <w:tc>
          <w:tcPr>
            <w:tcW w:w="6787"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316"/>
        </w:trPr>
        <w:tc>
          <w:tcPr>
            <w:tcW w:w="1753"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FROM</w:t>
            </w:r>
          </w:p>
        </w:tc>
        <w:tc>
          <w:tcPr>
            <w:tcW w:w="6787"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CJFD2004</w:t>
            </w:r>
          </w:p>
        </w:tc>
      </w:tr>
      <w:tr w:rsidR="008431D2">
        <w:trPr>
          <w:trHeight w:val="316"/>
        </w:trPr>
        <w:tc>
          <w:tcPr>
            <w:tcW w:w="1753"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WHERE</w:t>
            </w:r>
          </w:p>
        </w:tc>
        <w:tc>
          <w:tcPr>
            <w:tcW w:w="6787" w:type="dxa"/>
          </w:tcPr>
          <w:p w:rsidR="008431D2" w:rsidRDefault="00E40181">
            <w:pPr>
              <w:rPr>
                <w:rFonts w:ascii="仿宋" w:eastAsia="仿宋" w:hAnsi="仿宋" w:cs="仿宋"/>
                <w:sz w:val="18"/>
                <w:szCs w:val="18"/>
              </w:rPr>
            </w:pPr>
            <w:r>
              <w:rPr>
                <w:rFonts w:ascii="仿宋" w:eastAsia="仿宋" w:hAnsi="仿宋" w:cs="仿宋" w:hint="eastAsia"/>
                <w:sz w:val="18"/>
                <w:szCs w:val="18"/>
              </w:rPr>
              <w:t>篇名</w:t>
            </w:r>
            <w:r>
              <w:rPr>
                <w:rFonts w:ascii="仿宋" w:eastAsia="仿宋" w:hAnsi="仿宋" w:cs="仿宋" w:hint="eastAsia"/>
                <w:sz w:val="18"/>
                <w:szCs w:val="18"/>
              </w:rPr>
              <w:t>=</w:t>
            </w:r>
            <w:r>
              <w:rPr>
                <w:rFonts w:ascii="仿宋" w:eastAsia="仿宋" w:hAnsi="仿宋" w:cs="仿宋" w:hint="eastAsia"/>
                <w:sz w:val="18"/>
                <w:szCs w:val="18"/>
              </w:rPr>
              <w:t>‘计算机</w:t>
            </w:r>
            <w:r>
              <w:rPr>
                <w:rFonts w:ascii="仿宋" w:eastAsia="仿宋" w:hAnsi="仿宋" w:cs="仿宋"/>
                <w:sz w:val="18"/>
                <w:szCs w:val="18"/>
              </w:rPr>
              <w:t>’</w:t>
            </w:r>
            <w:r>
              <w:rPr>
                <w:rFonts w:ascii="仿宋" w:eastAsia="仿宋" w:hAnsi="仿宋" w:cs="仿宋" w:hint="eastAsia"/>
                <w:sz w:val="18"/>
                <w:szCs w:val="18"/>
              </w:rPr>
              <w:t>-</w:t>
            </w:r>
            <w:r>
              <w:rPr>
                <w:rFonts w:ascii="仿宋" w:eastAsia="仿宋" w:hAnsi="仿宋" w:cs="仿宋" w:hint="eastAsia"/>
                <w:sz w:val="18"/>
                <w:szCs w:val="18"/>
              </w:rPr>
              <w:t>‘数据库’</w:t>
            </w:r>
          </w:p>
        </w:tc>
      </w:tr>
    </w:tbl>
    <w:p w:rsidR="008431D2" w:rsidRDefault="008431D2">
      <w:pPr>
        <w:ind w:left="420" w:firstLine="420"/>
        <w:rPr>
          <w:bCs/>
          <w:szCs w:val="21"/>
        </w:rPr>
      </w:pPr>
    </w:p>
    <w:p w:rsidR="008431D2" w:rsidRDefault="00E40181">
      <w:pPr>
        <w:pStyle w:val="a6"/>
      </w:pPr>
      <w:r>
        <w:rPr>
          <w:rFonts w:hint="eastAsia"/>
        </w:rPr>
        <w:t>检索全文中出现了“计算机科学”或“信息科学”，但是没有出现“人文科学”，且作者姓刘的文章。</w:t>
      </w:r>
    </w:p>
    <w:tbl>
      <w:tblPr>
        <w:tblW w:w="8540" w:type="dxa"/>
        <w:tblInd w:w="108" w:type="dxa"/>
        <w:tblLayout w:type="fixed"/>
        <w:tblLook w:val="04A0" w:firstRow="1" w:lastRow="0" w:firstColumn="1" w:lastColumn="0" w:noHBand="0" w:noVBand="1"/>
      </w:tblPr>
      <w:tblGrid>
        <w:gridCol w:w="1753"/>
        <w:gridCol w:w="6787"/>
      </w:tblGrid>
      <w:tr w:rsidR="008431D2">
        <w:trPr>
          <w:trHeight w:val="273"/>
        </w:trPr>
        <w:tc>
          <w:tcPr>
            <w:tcW w:w="1753"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SELECT </w:t>
            </w:r>
          </w:p>
        </w:tc>
        <w:tc>
          <w:tcPr>
            <w:tcW w:w="6787"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316"/>
        </w:trPr>
        <w:tc>
          <w:tcPr>
            <w:tcW w:w="1753"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FROM</w:t>
            </w:r>
          </w:p>
        </w:tc>
        <w:tc>
          <w:tcPr>
            <w:tcW w:w="6787"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CJFD2004</w:t>
            </w:r>
          </w:p>
        </w:tc>
      </w:tr>
      <w:tr w:rsidR="008431D2">
        <w:trPr>
          <w:trHeight w:val="316"/>
        </w:trPr>
        <w:tc>
          <w:tcPr>
            <w:tcW w:w="1753"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WHERE</w:t>
            </w:r>
          </w:p>
        </w:tc>
        <w:tc>
          <w:tcPr>
            <w:tcW w:w="6787" w:type="dxa"/>
          </w:tcPr>
          <w:p w:rsidR="008431D2" w:rsidRDefault="00E40181">
            <w:pPr>
              <w:rPr>
                <w:rFonts w:ascii="仿宋" w:eastAsia="仿宋" w:hAnsi="仿宋" w:cs="仿宋"/>
                <w:sz w:val="18"/>
                <w:szCs w:val="18"/>
              </w:rPr>
            </w:pPr>
            <w:r>
              <w:rPr>
                <w:rFonts w:ascii="仿宋" w:eastAsia="仿宋" w:hAnsi="仿宋" w:cs="仿宋" w:hint="eastAsia"/>
                <w:sz w:val="18"/>
                <w:szCs w:val="18"/>
              </w:rPr>
              <w:t>全文</w:t>
            </w:r>
            <w:r>
              <w:rPr>
                <w:rFonts w:ascii="仿宋" w:eastAsia="仿宋" w:hAnsi="仿宋" w:cs="仿宋" w:hint="eastAsia"/>
                <w:sz w:val="18"/>
                <w:szCs w:val="18"/>
              </w:rPr>
              <w:t>=</w:t>
            </w:r>
            <w:r>
              <w:rPr>
                <w:rFonts w:ascii="仿宋" w:eastAsia="仿宋" w:hAnsi="仿宋" w:cs="仿宋" w:hint="eastAsia"/>
                <w:sz w:val="18"/>
                <w:szCs w:val="18"/>
              </w:rPr>
              <w:t>计算机科学</w:t>
            </w:r>
            <w:r>
              <w:rPr>
                <w:rFonts w:ascii="仿宋" w:eastAsia="仿宋" w:hAnsi="仿宋" w:cs="仿宋" w:hint="eastAsia"/>
                <w:sz w:val="18"/>
                <w:szCs w:val="18"/>
              </w:rPr>
              <w:t>+</w:t>
            </w:r>
            <w:r>
              <w:rPr>
                <w:rFonts w:ascii="仿宋" w:eastAsia="仿宋" w:hAnsi="仿宋" w:cs="仿宋" w:hint="eastAsia"/>
                <w:sz w:val="18"/>
                <w:szCs w:val="18"/>
              </w:rPr>
              <w:t>信息科学</w:t>
            </w:r>
            <w:r>
              <w:rPr>
                <w:rFonts w:ascii="仿宋" w:eastAsia="仿宋" w:hAnsi="仿宋" w:cs="仿宋" w:hint="eastAsia"/>
                <w:sz w:val="18"/>
                <w:szCs w:val="18"/>
              </w:rPr>
              <w:t>-</w:t>
            </w:r>
            <w:r>
              <w:rPr>
                <w:rFonts w:ascii="仿宋" w:eastAsia="仿宋" w:hAnsi="仿宋" w:cs="仿宋" w:hint="eastAsia"/>
                <w:sz w:val="18"/>
                <w:szCs w:val="18"/>
              </w:rPr>
              <w:t>人文科学</w:t>
            </w:r>
            <w:r>
              <w:rPr>
                <w:rFonts w:ascii="仿宋" w:eastAsia="仿宋" w:hAnsi="仿宋" w:cs="仿宋" w:hint="eastAsia"/>
                <w:sz w:val="18"/>
                <w:szCs w:val="18"/>
              </w:rPr>
              <w:t xml:space="preserve"> AND </w:t>
            </w:r>
            <w:r>
              <w:rPr>
                <w:rFonts w:ascii="仿宋" w:eastAsia="仿宋" w:hAnsi="仿宋" w:cs="仿宋" w:hint="eastAsia"/>
                <w:sz w:val="18"/>
                <w:szCs w:val="18"/>
              </w:rPr>
              <w:t>作者</w:t>
            </w:r>
            <w:r>
              <w:rPr>
                <w:rFonts w:ascii="仿宋" w:eastAsia="仿宋" w:hAnsi="仿宋" w:cs="仿宋" w:hint="eastAsia"/>
                <w:sz w:val="18"/>
                <w:szCs w:val="18"/>
              </w:rPr>
              <w:t>%</w:t>
            </w:r>
            <w:r>
              <w:rPr>
                <w:rFonts w:ascii="仿宋" w:eastAsia="仿宋" w:hAnsi="仿宋" w:cs="仿宋" w:hint="eastAsia"/>
                <w:sz w:val="18"/>
                <w:szCs w:val="18"/>
              </w:rPr>
              <w:t>刘</w:t>
            </w:r>
          </w:p>
        </w:tc>
      </w:tr>
    </w:tbl>
    <w:p w:rsidR="008431D2" w:rsidRDefault="008431D2">
      <w:pPr>
        <w:ind w:left="420" w:firstLine="420"/>
        <w:rPr>
          <w:bCs/>
          <w:szCs w:val="21"/>
        </w:rPr>
      </w:pPr>
    </w:p>
    <w:p w:rsidR="008431D2" w:rsidRDefault="00E40181">
      <w:pPr>
        <w:pStyle w:val="a6"/>
      </w:pPr>
      <w:r>
        <w:rPr>
          <w:rFonts w:hint="eastAsia"/>
        </w:rPr>
        <w:t>检索篇名同时出现了“计算机”和“软件”的文章，</w:t>
      </w:r>
      <w:r>
        <w:rPr>
          <w:rFonts w:hint="eastAsia"/>
        </w:rPr>
        <w:t>KSQL</w:t>
      </w:r>
      <w:r>
        <w:rPr>
          <w:rFonts w:hint="eastAsia"/>
        </w:rPr>
        <w:t>检索语句如下：</w:t>
      </w:r>
    </w:p>
    <w:tbl>
      <w:tblPr>
        <w:tblW w:w="8540" w:type="dxa"/>
        <w:tblInd w:w="108" w:type="dxa"/>
        <w:tblLayout w:type="fixed"/>
        <w:tblLook w:val="04A0" w:firstRow="1" w:lastRow="0" w:firstColumn="1" w:lastColumn="0" w:noHBand="0" w:noVBand="1"/>
      </w:tblPr>
      <w:tblGrid>
        <w:gridCol w:w="1753"/>
        <w:gridCol w:w="6787"/>
      </w:tblGrid>
      <w:tr w:rsidR="008431D2">
        <w:trPr>
          <w:trHeight w:val="273"/>
        </w:trPr>
        <w:tc>
          <w:tcPr>
            <w:tcW w:w="1753"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SELECT </w:t>
            </w:r>
          </w:p>
        </w:tc>
        <w:tc>
          <w:tcPr>
            <w:tcW w:w="6787"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316"/>
        </w:trPr>
        <w:tc>
          <w:tcPr>
            <w:tcW w:w="1753"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FROM</w:t>
            </w:r>
          </w:p>
        </w:tc>
        <w:tc>
          <w:tcPr>
            <w:tcW w:w="6787"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CJFD2004</w:t>
            </w:r>
          </w:p>
        </w:tc>
      </w:tr>
      <w:tr w:rsidR="008431D2">
        <w:trPr>
          <w:trHeight w:val="316"/>
        </w:trPr>
        <w:tc>
          <w:tcPr>
            <w:tcW w:w="1753"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WHERE</w:t>
            </w:r>
          </w:p>
        </w:tc>
        <w:tc>
          <w:tcPr>
            <w:tcW w:w="6787" w:type="dxa"/>
          </w:tcPr>
          <w:p w:rsidR="008431D2" w:rsidRDefault="00E40181">
            <w:pPr>
              <w:rPr>
                <w:rFonts w:ascii="仿宋" w:eastAsia="仿宋" w:hAnsi="仿宋" w:cs="仿宋"/>
                <w:sz w:val="18"/>
                <w:szCs w:val="18"/>
              </w:rPr>
            </w:pPr>
            <w:r>
              <w:rPr>
                <w:rFonts w:ascii="仿宋" w:eastAsia="仿宋" w:hAnsi="仿宋" w:cs="仿宋" w:hint="eastAsia"/>
                <w:sz w:val="18"/>
                <w:szCs w:val="18"/>
              </w:rPr>
              <w:t>篇名</w:t>
            </w:r>
            <w:r>
              <w:rPr>
                <w:rFonts w:ascii="仿宋" w:eastAsia="仿宋" w:hAnsi="仿宋" w:cs="仿宋" w:hint="eastAsia"/>
                <w:sz w:val="18"/>
                <w:szCs w:val="18"/>
              </w:rPr>
              <w:t xml:space="preserve">= </w:t>
            </w:r>
            <w:r>
              <w:rPr>
                <w:rFonts w:ascii="仿宋" w:eastAsia="仿宋" w:hAnsi="仿宋" w:cs="仿宋" w:hint="eastAsia"/>
                <w:sz w:val="18"/>
                <w:szCs w:val="18"/>
              </w:rPr>
              <w:t>计算机</w:t>
            </w:r>
            <w:r>
              <w:rPr>
                <w:rFonts w:ascii="仿宋" w:eastAsia="仿宋" w:hAnsi="仿宋" w:cs="仿宋" w:hint="eastAsia"/>
                <w:sz w:val="18"/>
                <w:szCs w:val="18"/>
              </w:rPr>
              <w:t>*</w:t>
            </w:r>
            <w:r>
              <w:rPr>
                <w:rFonts w:ascii="仿宋" w:eastAsia="仿宋" w:hAnsi="仿宋" w:cs="仿宋" w:hint="eastAsia"/>
                <w:sz w:val="18"/>
                <w:szCs w:val="18"/>
              </w:rPr>
              <w:t>软件</w:t>
            </w:r>
          </w:p>
        </w:tc>
      </w:tr>
    </w:tbl>
    <w:p w:rsidR="008431D2" w:rsidRDefault="008431D2">
      <w:pPr>
        <w:ind w:left="420" w:firstLine="420"/>
        <w:rPr>
          <w:bCs/>
          <w:szCs w:val="21"/>
        </w:rPr>
      </w:pPr>
    </w:p>
    <w:p w:rsidR="008431D2" w:rsidRDefault="00E40181">
      <w:pPr>
        <w:pStyle w:val="30005"/>
        <w:rPr>
          <w:szCs w:val="21"/>
        </w:rPr>
      </w:pPr>
      <w:bookmarkStart w:id="156" w:name="_Toc403566328"/>
      <w:bookmarkStart w:id="157" w:name="_Toc220214372"/>
      <w:r>
        <w:rPr>
          <w:rFonts w:hint="eastAsia"/>
          <w:szCs w:val="21"/>
        </w:rPr>
        <w:t>8.3</w:t>
      </w:r>
      <w:r>
        <w:rPr>
          <w:rFonts w:hint="eastAsia"/>
          <w:szCs w:val="21"/>
        </w:rPr>
        <w:t>自动扩展查询</w:t>
      </w:r>
      <w:bookmarkEnd w:id="156"/>
      <w:bookmarkEnd w:id="157"/>
    </w:p>
    <w:p w:rsidR="008431D2" w:rsidRDefault="00E40181">
      <w:pPr>
        <w:pStyle w:val="a6"/>
      </w:pPr>
      <w:r>
        <w:rPr>
          <w:rFonts w:hint="eastAsia"/>
        </w:rPr>
        <w:t>XLS(&lt;</w:t>
      </w:r>
      <w:r>
        <w:rPr>
          <w:rFonts w:hint="eastAsia"/>
        </w:rPr>
        <w:t>检索关键词</w:t>
      </w:r>
      <w:r>
        <w:rPr>
          <w:rFonts w:hint="eastAsia"/>
        </w:rPr>
        <w:t>&gt;</w:t>
      </w:r>
      <w:r>
        <w:rPr>
          <w:rFonts w:eastAsia="新宋体" w:hint="eastAsia"/>
        </w:rPr>
        <w:t>[,</w:t>
      </w:r>
      <w:r>
        <w:rPr>
          <w:rFonts w:eastAsia="新宋体" w:hint="eastAsia"/>
        </w:rPr>
        <w:t>扩展词典</w:t>
      </w:r>
      <w:r>
        <w:rPr>
          <w:rFonts w:eastAsia="新宋体" w:hint="eastAsia"/>
        </w:rPr>
        <w:t>]</w:t>
      </w:r>
      <w:r>
        <w:rPr>
          <w:rFonts w:hint="eastAsia"/>
        </w:rPr>
        <w:t xml:space="preserve">) </w:t>
      </w:r>
      <w:r>
        <w:rPr>
          <w:rFonts w:hint="eastAsia"/>
        </w:rPr>
        <w:t>是自动扩展查询，如</w:t>
      </w:r>
      <w:r>
        <w:rPr>
          <w:rFonts w:hint="eastAsia"/>
        </w:rPr>
        <w:t xml:space="preserve"> </w:t>
      </w:r>
      <w:r>
        <w:rPr>
          <w:rFonts w:hint="eastAsia"/>
        </w:rPr>
        <w:t>检索关键词中出现了“非典”或其同义词，并且是北京大学医学院发表的文章。</w:t>
      </w:r>
    </w:p>
    <w:p w:rsidR="008431D2" w:rsidRDefault="00E40181">
      <w:pPr>
        <w:pStyle w:val="af5"/>
        <w:spacing w:before="156" w:after="78"/>
      </w:pPr>
      <w:r>
        <w:rPr>
          <w:rFonts w:hint="eastAsia"/>
        </w:rPr>
        <w:t>举例：</w:t>
      </w:r>
    </w:p>
    <w:tbl>
      <w:tblPr>
        <w:tblW w:w="8540" w:type="dxa"/>
        <w:tblInd w:w="108" w:type="dxa"/>
        <w:tblLayout w:type="fixed"/>
        <w:tblLook w:val="04A0" w:firstRow="1" w:lastRow="0" w:firstColumn="1" w:lastColumn="0" w:noHBand="0" w:noVBand="1"/>
      </w:tblPr>
      <w:tblGrid>
        <w:gridCol w:w="1753"/>
        <w:gridCol w:w="6787"/>
      </w:tblGrid>
      <w:tr w:rsidR="008431D2">
        <w:trPr>
          <w:trHeight w:val="273"/>
        </w:trPr>
        <w:tc>
          <w:tcPr>
            <w:tcW w:w="1753"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SELECT </w:t>
            </w:r>
          </w:p>
        </w:tc>
        <w:tc>
          <w:tcPr>
            <w:tcW w:w="6787"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316"/>
        </w:trPr>
        <w:tc>
          <w:tcPr>
            <w:tcW w:w="1753"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FROM</w:t>
            </w:r>
          </w:p>
        </w:tc>
        <w:tc>
          <w:tcPr>
            <w:tcW w:w="6787"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CJFD2004</w:t>
            </w:r>
          </w:p>
        </w:tc>
      </w:tr>
      <w:tr w:rsidR="008431D2">
        <w:trPr>
          <w:trHeight w:val="316"/>
        </w:trPr>
        <w:tc>
          <w:tcPr>
            <w:tcW w:w="1753"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WHERE</w:t>
            </w:r>
          </w:p>
        </w:tc>
        <w:tc>
          <w:tcPr>
            <w:tcW w:w="6787" w:type="dxa"/>
          </w:tcPr>
          <w:p w:rsidR="008431D2" w:rsidRDefault="00E40181">
            <w:pPr>
              <w:rPr>
                <w:rFonts w:ascii="仿宋" w:eastAsia="仿宋" w:hAnsi="仿宋" w:cs="仿宋"/>
                <w:sz w:val="18"/>
                <w:szCs w:val="18"/>
              </w:rPr>
            </w:pPr>
            <w:r>
              <w:rPr>
                <w:rFonts w:ascii="仿宋" w:eastAsia="仿宋" w:hAnsi="仿宋" w:cs="仿宋" w:hint="eastAsia"/>
                <w:sz w:val="18"/>
                <w:szCs w:val="18"/>
              </w:rPr>
              <w:t>关键词</w:t>
            </w:r>
            <w:r>
              <w:rPr>
                <w:rFonts w:ascii="仿宋" w:eastAsia="仿宋" w:hAnsi="仿宋" w:cs="仿宋" w:hint="eastAsia"/>
                <w:sz w:val="18"/>
                <w:szCs w:val="18"/>
              </w:rPr>
              <w:t>=XLS(</w:t>
            </w:r>
            <w:r>
              <w:rPr>
                <w:rFonts w:ascii="仿宋" w:eastAsia="仿宋" w:hAnsi="仿宋" w:cs="仿宋" w:hint="eastAsia"/>
                <w:sz w:val="18"/>
                <w:szCs w:val="18"/>
              </w:rPr>
              <w:t>非典</w:t>
            </w:r>
            <w:r>
              <w:rPr>
                <w:rFonts w:ascii="仿宋" w:eastAsia="仿宋" w:hAnsi="仿宋" w:cs="仿宋" w:hint="eastAsia"/>
                <w:sz w:val="18"/>
                <w:szCs w:val="18"/>
              </w:rPr>
              <w:t xml:space="preserve">) and </w:t>
            </w:r>
            <w:r>
              <w:rPr>
                <w:rFonts w:ascii="仿宋" w:eastAsia="仿宋" w:hAnsi="仿宋" w:cs="仿宋" w:hint="eastAsia"/>
                <w:sz w:val="18"/>
                <w:szCs w:val="18"/>
              </w:rPr>
              <w:t>机构</w:t>
            </w:r>
            <w:r>
              <w:rPr>
                <w:rFonts w:ascii="仿宋" w:eastAsia="仿宋" w:hAnsi="仿宋" w:cs="仿宋" w:hint="eastAsia"/>
                <w:sz w:val="18"/>
                <w:szCs w:val="18"/>
              </w:rPr>
              <w:t>=</w:t>
            </w:r>
            <w:r>
              <w:rPr>
                <w:rFonts w:ascii="仿宋" w:eastAsia="仿宋" w:hAnsi="仿宋" w:cs="仿宋" w:hint="eastAsia"/>
                <w:sz w:val="18"/>
                <w:szCs w:val="18"/>
              </w:rPr>
              <w:t>北京大学医学院</w:t>
            </w:r>
          </w:p>
        </w:tc>
      </w:tr>
    </w:tbl>
    <w:p w:rsidR="008431D2" w:rsidRDefault="008431D2">
      <w:pPr>
        <w:ind w:left="420" w:firstLine="420"/>
        <w:rPr>
          <w:bCs/>
          <w:szCs w:val="21"/>
        </w:rPr>
      </w:pPr>
    </w:p>
    <w:p w:rsidR="008431D2" w:rsidRDefault="00E40181">
      <w:pPr>
        <w:pStyle w:val="a6"/>
      </w:pPr>
      <w:r>
        <w:rPr>
          <w:rFonts w:hint="eastAsia"/>
        </w:rPr>
        <w:t xml:space="preserve"> </w:t>
      </w:r>
      <w:r>
        <w:rPr>
          <w:rFonts w:hint="eastAsia"/>
        </w:rPr>
        <w:t>如果系统默认自动扩展词典包含词条对：“非典”、“</w:t>
      </w:r>
      <w:r>
        <w:rPr>
          <w:rFonts w:hint="eastAsia"/>
        </w:rPr>
        <w:t>SARS</w:t>
      </w:r>
      <w:r>
        <w:rPr>
          <w:rFonts w:hint="eastAsia"/>
        </w:rPr>
        <w:t>”，则上述检索相当于</w:t>
      </w:r>
    </w:p>
    <w:tbl>
      <w:tblPr>
        <w:tblW w:w="8540" w:type="dxa"/>
        <w:tblInd w:w="108" w:type="dxa"/>
        <w:tblLayout w:type="fixed"/>
        <w:tblLook w:val="04A0" w:firstRow="1" w:lastRow="0" w:firstColumn="1" w:lastColumn="0" w:noHBand="0" w:noVBand="1"/>
      </w:tblPr>
      <w:tblGrid>
        <w:gridCol w:w="1753"/>
        <w:gridCol w:w="6787"/>
      </w:tblGrid>
      <w:tr w:rsidR="008431D2">
        <w:trPr>
          <w:trHeight w:val="273"/>
        </w:trPr>
        <w:tc>
          <w:tcPr>
            <w:tcW w:w="1753"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SELECT </w:t>
            </w:r>
          </w:p>
        </w:tc>
        <w:tc>
          <w:tcPr>
            <w:tcW w:w="6787"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316"/>
        </w:trPr>
        <w:tc>
          <w:tcPr>
            <w:tcW w:w="1753"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FROM</w:t>
            </w:r>
          </w:p>
        </w:tc>
        <w:tc>
          <w:tcPr>
            <w:tcW w:w="6787"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CJFD2004</w:t>
            </w:r>
          </w:p>
        </w:tc>
      </w:tr>
      <w:tr w:rsidR="008431D2">
        <w:trPr>
          <w:trHeight w:val="316"/>
        </w:trPr>
        <w:tc>
          <w:tcPr>
            <w:tcW w:w="1753"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WHERE</w:t>
            </w:r>
          </w:p>
        </w:tc>
        <w:tc>
          <w:tcPr>
            <w:tcW w:w="6787"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r>
              <w:rPr>
                <w:rFonts w:ascii="仿宋" w:eastAsia="仿宋" w:hAnsi="仿宋" w:cs="仿宋" w:hint="eastAsia"/>
                <w:sz w:val="18"/>
                <w:szCs w:val="18"/>
              </w:rPr>
              <w:t>关键词</w:t>
            </w:r>
            <w:r>
              <w:rPr>
                <w:rFonts w:ascii="仿宋" w:eastAsia="仿宋" w:hAnsi="仿宋" w:cs="仿宋" w:hint="eastAsia"/>
                <w:sz w:val="18"/>
                <w:szCs w:val="18"/>
              </w:rPr>
              <w:t>=</w:t>
            </w:r>
            <w:r>
              <w:rPr>
                <w:rFonts w:ascii="仿宋" w:eastAsia="仿宋" w:hAnsi="仿宋" w:cs="仿宋" w:hint="eastAsia"/>
                <w:sz w:val="18"/>
                <w:szCs w:val="18"/>
              </w:rPr>
              <w:t>非典</w:t>
            </w:r>
            <w:r>
              <w:rPr>
                <w:rFonts w:ascii="仿宋" w:eastAsia="仿宋" w:hAnsi="仿宋" w:cs="仿宋" w:hint="eastAsia"/>
                <w:sz w:val="18"/>
                <w:szCs w:val="18"/>
              </w:rPr>
              <w:t xml:space="preserve"> or  </w:t>
            </w:r>
            <w:r>
              <w:rPr>
                <w:rFonts w:ascii="仿宋" w:eastAsia="仿宋" w:hAnsi="仿宋" w:cs="仿宋" w:hint="eastAsia"/>
                <w:sz w:val="18"/>
                <w:szCs w:val="18"/>
              </w:rPr>
              <w:t>关键词</w:t>
            </w:r>
            <w:r>
              <w:rPr>
                <w:rFonts w:ascii="仿宋" w:eastAsia="仿宋" w:hAnsi="仿宋" w:cs="仿宋" w:hint="eastAsia"/>
                <w:sz w:val="18"/>
                <w:szCs w:val="18"/>
              </w:rPr>
              <w:t xml:space="preserve">=SARS) and </w:t>
            </w:r>
            <w:r>
              <w:rPr>
                <w:rFonts w:ascii="仿宋" w:eastAsia="仿宋" w:hAnsi="仿宋" w:cs="仿宋" w:hint="eastAsia"/>
                <w:sz w:val="18"/>
                <w:szCs w:val="18"/>
              </w:rPr>
              <w:t>机构</w:t>
            </w:r>
            <w:r>
              <w:rPr>
                <w:rFonts w:ascii="仿宋" w:eastAsia="仿宋" w:hAnsi="仿宋" w:cs="仿宋" w:hint="eastAsia"/>
                <w:sz w:val="18"/>
                <w:szCs w:val="18"/>
              </w:rPr>
              <w:t>=</w:t>
            </w:r>
            <w:r>
              <w:rPr>
                <w:rFonts w:ascii="仿宋" w:eastAsia="仿宋" w:hAnsi="仿宋" w:cs="仿宋" w:hint="eastAsia"/>
                <w:sz w:val="18"/>
                <w:szCs w:val="18"/>
              </w:rPr>
              <w:t>北京大学医学院</w:t>
            </w:r>
          </w:p>
        </w:tc>
      </w:tr>
    </w:tbl>
    <w:p w:rsidR="008431D2" w:rsidRDefault="008431D2">
      <w:pPr>
        <w:ind w:left="420" w:firstLine="420"/>
        <w:rPr>
          <w:bCs/>
          <w:szCs w:val="21"/>
        </w:rPr>
      </w:pPr>
    </w:p>
    <w:p w:rsidR="008431D2" w:rsidRDefault="00E40181">
      <w:pPr>
        <w:pStyle w:val="a6"/>
      </w:pPr>
      <w:r>
        <w:rPr>
          <w:rFonts w:hint="eastAsia"/>
        </w:rPr>
        <w:t>扩展词典是系统中一张有特定格式的表，系统默认的扩展词典是表</w:t>
      </w:r>
      <w:r>
        <w:rPr>
          <w:rFonts w:hint="eastAsia"/>
        </w:rPr>
        <w:t xml:space="preserve"> </w:t>
      </w:r>
      <w:r>
        <w:rPr>
          <w:rFonts w:hint="eastAsia"/>
        </w:rPr>
        <w:t>SYS_XLDICT</w:t>
      </w:r>
      <w:r>
        <w:rPr>
          <w:rFonts w:hint="eastAsia"/>
        </w:rPr>
        <w:t>。该表的格式要求是，其至少包含两列，系统自动在首列上查询带扩展的关键字，第二列提供扩展词。这两列的列名系统没有特定的要求。</w:t>
      </w:r>
    </w:p>
    <w:p w:rsidR="008431D2" w:rsidRDefault="00E40181">
      <w:pPr>
        <w:pStyle w:val="a6"/>
      </w:pPr>
      <w:r>
        <w:rPr>
          <w:rFonts w:hint="eastAsia"/>
        </w:rPr>
        <w:t>假定用户有自定义的扩展词典</w:t>
      </w:r>
      <w:r>
        <w:rPr>
          <w:rFonts w:hint="eastAsia"/>
        </w:rPr>
        <w:t>USER_DICT</w:t>
      </w:r>
      <w:r>
        <w:rPr>
          <w:rFonts w:hint="eastAsia"/>
        </w:rPr>
        <w:t>，则可以用如下语句使用这个词典：</w:t>
      </w:r>
    </w:p>
    <w:tbl>
      <w:tblPr>
        <w:tblW w:w="8540" w:type="dxa"/>
        <w:tblInd w:w="108" w:type="dxa"/>
        <w:tblLayout w:type="fixed"/>
        <w:tblLook w:val="04A0" w:firstRow="1" w:lastRow="0" w:firstColumn="1" w:lastColumn="0" w:noHBand="0" w:noVBand="1"/>
      </w:tblPr>
      <w:tblGrid>
        <w:gridCol w:w="1753"/>
        <w:gridCol w:w="6787"/>
      </w:tblGrid>
      <w:tr w:rsidR="008431D2">
        <w:trPr>
          <w:trHeight w:val="273"/>
        </w:trPr>
        <w:tc>
          <w:tcPr>
            <w:tcW w:w="1753"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SELECT </w:t>
            </w:r>
          </w:p>
        </w:tc>
        <w:tc>
          <w:tcPr>
            <w:tcW w:w="6787"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316"/>
        </w:trPr>
        <w:tc>
          <w:tcPr>
            <w:tcW w:w="1753"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FROM</w:t>
            </w:r>
          </w:p>
        </w:tc>
        <w:tc>
          <w:tcPr>
            <w:tcW w:w="6787"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CJFD2004</w:t>
            </w:r>
          </w:p>
        </w:tc>
      </w:tr>
      <w:tr w:rsidR="008431D2">
        <w:trPr>
          <w:trHeight w:val="316"/>
        </w:trPr>
        <w:tc>
          <w:tcPr>
            <w:tcW w:w="1753"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WHERE</w:t>
            </w:r>
          </w:p>
        </w:tc>
        <w:tc>
          <w:tcPr>
            <w:tcW w:w="6787" w:type="dxa"/>
          </w:tcPr>
          <w:p w:rsidR="008431D2" w:rsidRDefault="00E40181">
            <w:pPr>
              <w:rPr>
                <w:rFonts w:ascii="仿宋" w:eastAsia="仿宋" w:hAnsi="仿宋" w:cs="仿宋"/>
                <w:sz w:val="18"/>
                <w:szCs w:val="18"/>
              </w:rPr>
            </w:pPr>
            <w:r>
              <w:rPr>
                <w:rFonts w:ascii="仿宋" w:eastAsia="仿宋" w:hAnsi="仿宋" w:cs="仿宋" w:hint="eastAsia"/>
                <w:sz w:val="18"/>
                <w:szCs w:val="18"/>
              </w:rPr>
              <w:t>关键词</w:t>
            </w:r>
            <w:r>
              <w:rPr>
                <w:rFonts w:ascii="仿宋" w:eastAsia="仿宋" w:hAnsi="仿宋" w:cs="仿宋" w:hint="eastAsia"/>
                <w:sz w:val="18"/>
                <w:szCs w:val="18"/>
              </w:rPr>
              <w:t>=XLS(</w:t>
            </w:r>
            <w:r>
              <w:rPr>
                <w:rFonts w:ascii="仿宋" w:eastAsia="仿宋" w:hAnsi="仿宋" w:cs="仿宋" w:hint="eastAsia"/>
                <w:sz w:val="18"/>
                <w:szCs w:val="18"/>
              </w:rPr>
              <w:t>非典</w:t>
            </w:r>
            <w:r>
              <w:rPr>
                <w:rFonts w:ascii="仿宋" w:eastAsia="仿宋" w:hAnsi="仿宋" w:cs="仿宋" w:hint="eastAsia"/>
                <w:sz w:val="18"/>
                <w:szCs w:val="18"/>
              </w:rPr>
              <w:t xml:space="preserve">, USER_DICT) and </w:t>
            </w:r>
            <w:r>
              <w:rPr>
                <w:rFonts w:ascii="仿宋" w:eastAsia="仿宋" w:hAnsi="仿宋" w:cs="仿宋" w:hint="eastAsia"/>
                <w:sz w:val="18"/>
                <w:szCs w:val="18"/>
              </w:rPr>
              <w:t>机构</w:t>
            </w:r>
            <w:r>
              <w:rPr>
                <w:rFonts w:ascii="仿宋" w:eastAsia="仿宋" w:hAnsi="仿宋" w:cs="仿宋" w:hint="eastAsia"/>
                <w:sz w:val="18"/>
                <w:szCs w:val="18"/>
              </w:rPr>
              <w:t>=</w:t>
            </w:r>
            <w:r>
              <w:rPr>
                <w:rFonts w:ascii="仿宋" w:eastAsia="仿宋" w:hAnsi="仿宋" w:cs="仿宋" w:hint="eastAsia"/>
                <w:sz w:val="18"/>
                <w:szCs w:val="18"/>
              </w:rPr>
              <w:t>北京大学医学院</w:t>
            </w:r>
          </w:p>
        </w:tc>
      </w:tr>
    </w:tbl>
    <w:p w:rsidR="008431D2" w:rsidRDefault="008431D2">
      <w:pPr>
        <w:ind w:left="420" w:firstLine="420"/>
        <w:rPr>
          <w:bCs/>
          <w:szCs w:val="21"/>
        </w:rPr>
      </w:pPr>
    </w:p>
    <w:p w:rsidR="008431D2" w:rsidRDefault="008431D2">
      <w:pPr>
        <w:rPr>
          <w:bCs/>
          <w:szCs w:val="21"/>
        </w:rPr>
      </w:pPr>
    </w:p>
    <w:p w:rsidR="008431D2" w:rsidRDefault="00E40181">
      <w:pPr>
        <w:pStyle w:val="30005"/>
        <w:rPr>
          <w:szCs w:val="21"/>
        </w:rPr>
      </w:pPr>
      <w:bookmarkStart w:id="158" w:name="_Toc403566329"/>
      <w:bookmarkStart w:id="159" w:name="_Toc220214373"/>
      <w:r>
        <w:rPr>
          <w:rFonts w:hint="eastAsia"/>
          <w:szCs w:val="21"/>
        </w:rPr>
        <w:t>8.4</w:t>
      </w:r>
      <w:r>
        <w:rPr>
          <w:rFonts w:hint="eastAsia"/>
          <w:szCs w:val="21"/>
        </w:rPr>
        <w:t>模糊查询</w:t>
      </w:r>
      <w:bookmarkEnd w:id="158"/>
      <w:bookmarkEnd w:id="159"/>
    </w:p>
    <w:p w:rsidR="008431D2" w:rsidRDefault="00E40181">
      <w:pPr>
        <w:pStyle w:val="a6"/>
      </w:pPr>
      <w:r>
        <w:rPr>
          <w:rFonts w:hint="eastAsia"/>
        </w:rPr>
        <w:t>%</w:t>
      </w:r>
      <w:r>
        <w:rPr>
          <w:rFonts w:hint="eastAsia"/>
        </w:rPr>
        <w:t>是模糊查询符，模糊查询并不考虑检索条件中词的出现顺序，如检索期刊中出现“计算机”和“教学”的文章，下面的两个</w:t>
      </w:r>
      <w:r>
        <w:rPr>
          <w:rFonts w:hint="eastAsia"/>
        </w:rPr>
        <w:t>KSQL</w:t>
      </w:r>
      <w:r>
        <w:rPr>
          <w:rFonts w:hint="eastAsia"/>
        </w:rPr>
        <w:t>语句是等价的。</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CJFD2004</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篇名</w:t>
            </w:r>
            <w:r>
              <w:rPr>
                <w:rFonts w:ascii="仿宋" w:eastAsia="仿宋" w:hAnsi="仿宋" w:cs="仿宋" w:hint="eastAsia"/>
                <w:sz w:val="18"/>
                <w:szCs w:val="18"/>
              </w:rPr>
              <w:t xml:space="preserve"> % </w:t>
            </w:r>
            <w:r>
              <w:rPr>
                <w:rFonts w:ascii="仿宋" w:eastAsia="仿宋" w:hAnsi="仿宋" w:cs="仿宋"/>
                <w:sz w:val="18"/>
                <w:szCs w:val="18"/>
              </w:rPr>
              <w:t>“</w:t>
            </w:r>
            <w:r>
              <w:rPr>
                <w:rFonts w:ascii="仿宋" w:eastAsia="仿宋" w:hAnsi="仿宋" w:cs="仿宋" w:hint="eastAsia"/>
                <w:sz w:val="18"/>
                <w:szCs w:val="18"/>
              </w:rPr>
              <w:t>计算机教学</w:t>
            </w:r>
            <w:r>
              <w:rPr>
                <w:rFonts w:ascii="仿宋" w:eastAsia="仿宋" w:hAnsi="仿宋" w:cs="仿宋"/>
                <w:sz w:val="18"/>
                <w:szCs w:val="18"/>
              </w:rPr>
              <w:t>”</w:t>
            </w:r>
          </w:p>
        </w:tc>
      </w:tr>
    </w:tbl>
    <w:p w:rsidR="008431D2" w:rsidRDefault="00E40181">
      <w:pPr>
        <w:pStyle w:val="a6"/>
      </w:pPr>
      <w:r>
        <w:rPr>
          <w:rFonts w:hint="eastAsia"/>
          <w:lang w:val="zh-CN"/>
        </w:rPr>
        <w:t>和</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CJFD2004</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篇名</w:t>
            </w:r>
            <w:r>
              <w:rPr>
                <w:rFonts w:ascii="仿宋" w:eastAsia="仿宋" w:hAnsi="仿宋" w:cs="仿宋" w:hint="eastAsia"/>
                <w:sz w:val="18"/>
                <w:szCs w:val="18"/>
              </w:rPr>
              <w:t xml:space="preserve"> % </w:t>
            </w:r>
            <w:r>
              <w:rPr>
                <w:rFonts w:ascii="仿宋" w:eastAsia="仿宋" w:hAnsi="仿宋" w:cs="仿宋"/>
                <w:sz w:val="18"/>
                <w:szCs w:val="18"/>
              </w:rPr>
              <w:t>“</w:t>
            </w:r>
            <w:r>
              <w:rPr>
                <w:rFonts w:ascii="仿宋" w:eastAsia="仿宋" w:hAnsi="仿宋" w:cs="仿宋" w:hint="eastAsia"/>
                <w:sz w:val="18"/>
                <w:szCs w:val="18"/>
              </w:rPr>
              <w:t>教学计算机</w:t>
            </w:r>
            <w:r>
              <w:rPr>
                <w:rFonts w:ascii="仿宋" w:eastAsia="仿宋" w:hAnsi="仿宋" w:cs="仿宋"/>
                <w:sz w:val="18"/>
                <w:szCs w:val="18"/>
              </w:rPr>
              <w:t>”</w:t>
            </w:r>
          </w:p>
        </w:tc>
      </w:tr>
    </w:tbl>
    <w:p w:rsidR="008431D2" w:rsidRDefault="008431D2">
      <w:pPr>
        <w:rPr>
          <w:rFonts w:cs="Arial"/>
          <w:kern w:val="0"/>
          <w:szCs w:val="21"/>
        </w:rPr>
      </w:pPr>
    </w:p>
    <w:p w:rsidR="008431D2" w:rsidRDefault="00E40181">
      <w:pPr>
        <w:pStyle w:val="a6"/>
      </w:pPr>
      <w:r>
        <w:rPr>
          <w:rFonts w:hint="eastAsia"/>
          <w:lang w:val="zh-CN"/>
        </w:rPr>
        <w:t>对应的查询结果如下</w:t>
      </w:r>
      <w:r>
        <w:rPr>
          <w:rFonts w:hint="eastAsia"/>
        </w:rPr>
        <w:t>：</w:t>
      </w:r>
    </w:p>
    <w:p w:rsidR="008431D2" w:rsidRDefault="00A9258F">
      <w:pPr>
        <w:rPr>
          <w:rFonts w:cs="Arial"/>
          <w:kern w:val="0"/>
          <w:szCs w:val="21"/>
          <w:lang w:val="zh-CN"/>
        </w:rPr>
      </w:pPr>
      <w:r>
        <w:rPr>
          <w:rFonts w:cs="Arial"/>
          <w:kern w:val="0"/>
          <w:szCs w:val="21"/>
        </w:rPr>
        <w:pict>
          <v:shape id="_x0000_i1025" type="#_x0000_t75" style="width:391.25pt;height:61.8pt">
            <v:imagedata r:id="rId15" o:title=""/>
          </v:shape>
        </w:pict>
      </w:r>
    </w:p>
    <w:p w:rsidR="008431D2" w:rsidRDefault="00E40181">
      <w:pPr>
        <w:pStyle w:val="30005"/>
        <w:rPr>
          <w:szCs w:val="21"/>
        </w:rPr>
      </w:pPr>
      <w:bookmarkStart w:id="160" w:name="_Toc403566330"/>
      <w:r>
        <w:rPr>
          <w:rFonts w:hint="eastAsia"/>
          <w:szCs w:val="21"/>
        </w:rPr>
        <w:t>8.5 BELONG TO</w:t>
      </w:r>
      <w:r>
        <w:rPr>
          <w:rFonts w:hint="eastAsia"/>
          <w:szCs w:val="21"/>
        </w:rPr>
        <w:t>查询</w:t>
      </w:r>
      <w:bookmarkEnd w:id="160"/>
    </w:p>
    <w:p w:rsidR="008431D2" w:rsidRDefault="00E40181">
      <w:pPr>
        <w:pStyle w:val="a6"/>
      </w:pPr>
      <w:r>
        <w:rPr>
          <w:rFonts w:hint="eastAsia"/>
        </w:rPr>
        <w:t>KBASE</w:t>
      </w:r>
      <w:r>
        <w:rPr>
          <w:rFonts w:hint="eastAsia"/>
        </w:rPr>
        <w:t>系统在检索语句的</w:t>
      </w:r>
      <w:r>
        <w:rPr>
          <w:rFonts w:hint="eastAsia"/>
        </w:rPr>
        <w:t xml:space="preserve">WHERE </w:t>
      </w:r>
      <w:r>
        <w:rPr>
          <w:rFonts w:hint="eastAsia"/>
        </w:rPr>
        <w:t>子句中的</w:t>
      </w:r>
      <w:r>
        <w:rPr>
          <w:rFonts w:hint="eastAsia"/>
          <w:bCs/>
        </w:rPr>
        <w:t>条件项中</w:t>
      </w:r>
      <w:r>
        <w:rPr>
          <w:rFonts w:hint="eastAsia"/>
        </w:rPr>
        <w:t>支持</w:t>
      </w:r>
      <w:r>
        <w:rPr>
          <w:rFonts w:hint="eastAsia"/>
        </w:rPr>
        <w:t xml:space="preserve"> BELONG TO </w:t>
      </w:r>
      <w:r>
        <w:rPr>
          <w:rFonts w:hint="eastAsia"/>
        </w:rPr>
        <w:t>查询。</w:t>
      </w:r>
    </w:p>
    <w:p w:rsidR="008431D2" w:rsidRDefault="00E40181">
      <w:pPr>
        <w:pStyle w:val="af5"/>
        <w:spacing w:before="156" w:after="78"/>
      </w:pPr>
      <w:r>
        <w:rPr>
          <w:rFonts w:hint="eastAsia"/>
        </w:rPr>
        <w:t>语法如下：</w:t>
      </w:r>
    </w:p>
    <w:p w:rsidR="008431D2" w:rsidRDefault="00E40181">
      <w:pPr>
        <w:pStyle w:val="a6"/>
      </w:pPr>
      <w:r>
        <w:rPr>
          <w:rFonts w:hint="eastAsia"/>
        </w:rPr>
        <w:tab/>
        <w:t>&lt;</w:t>
      </w:r>
      <w:r>
        <w:rPr>
          <w:rFonts w:hint="eastAsia"/>
        </w:rPr>
        <w:t>条件项</w:t>
      </w:r>
      <w:r>
        <w:rPr>
          <w:rFonts w:hint="eastAsia"/>
        </w:rPr>
        <w:t>&gt; ::= [&lt;</w:t>
      </w:r>
      <w:r>
        <w:rPr>
          <w:rFonts w:hint="eastAsia"/>
        </w:rPr>
        <w:t>表名</w:t>
      </w:r>
      <w:r>
        <w:rPr>
          <w:rFonts w:hint="eastAsia"/>
        </w:rPr>
        <w:t>&gt;</w:t>
      </w:r>
      <w:r>
        <w:rPr>
          <w:rFonts w:hint="eastAsia"/>
        </w:rPr>
        <w:t>.]</w:t>
      </w:r>
      <w:r>
        <w:rPr>
          <w:rFonts w:hint="eastAsia"/>
        </w:rPr>
        <w:t>列名</w:t>
      </w:r>
      <w:r>
        <w:rPr>
          <w:rFonts w:hint="eastAsia"/>
        </w:rPr>
        <w:t xml:space="preserve"> BELONG_TO  </w:t>
      </w:r>
      <w:r>
        <w:rPr>
          <w:rFonts w:hint="eastAsia"/>
        </w:rPr>
        <w:t>（</w:t>
      </w:r>
      <w:r>
        <w:rPr>
          <w:rFonts w:hint="eastAsia"/>
        </w:rPr>
        <w:t>&lt;</w:t>
      </w:r>
      <w:r>
        <w:rPr>
          <w:rFonts w:hint="eastAsia"/>
        </w:rPr>
        <w:t>查询关键字</w:t>
      </w:r>
      <w:r>
        <w:rPr>
          <w:rFonts w:hint="eastAsia"/>
        </w:rPr>
        <w:t>&gt;</w:t>
      </w:r>
      <w:r>
        <w:rPr>
          <w:rFonts w:hint="eastAsia"/>
        </w:rPr>
        <w:t>）</w:t>
      </w:r>
    </w:p>
    <w:p w:rsidR="008431D2" w:rsidRDefault="00E40181">
      <w:pPr>
        <w:pStyle w:val="a6"/>
      </w:pPr>
      <w:r>
        <w:rPr>
          <w:rFonts w:hint="eastAsia"/>
        </w:rPr>
        <w:tab/>
      </w:r>
      <w:r>
        <w:rPr>
          <w:rFonts w:hint="eastAsia"/>
        </w:rPr>
        <w:t>其中，“查询关键字”可以为一个或多个关键词，或多个关键词用半角逗号分隔。形如：</w:t>
      </w:r>
      <w:r>
        <w:rPr>
          <w:rFonts w:hint="eastAsia"/>
        </w:rPr>
        <w:t xml:space="preserve"> </w:t>
      </w:r>
      <w:r>
        <w:t>“</w:t>
      </w:r>
      <w:r>
        <w:rPr>
          <w:rFonts w:hint="eastAsia"/>
        </w:rPr>
        <w:t>中国</w:t>
      </w:r>
      <w:r>
        <w:rPr>
          <w:rFonts w:hint="eastAsia"/>
        </w:rPr>
        <w:t xml:space="preserve">, </w:t>
      </w:r>
      <w:r>
        <w:rPr>
          <w:rFonts w:hint="eastAsia"/>
        </w:rPr>
        <w:t>美国</w:t>
      </w:r>
      <w:r>
        <w:rPr>
          <w:rFonts w:hint="eastAsia"/>
        </w:rPr>
        <w:t>,</w:t>
      </w:r>
      <w:r>
        <w:rPr>
          <w:rFonts w:hint="eastAsia"/>
        </w:rPr>
        <w:t>俄罗斯</w:t>
      </w:r>
      <w:r>
        <w:t>”</w:t>
      </w:r>
    </w:p>
    <w:p w:rsidR="008431D2" w:rsidRDefault="00E40181">
      <w:pPr>
        <w:pStyle w:val="af5"/>
        <w:spacing w:before="156" w:after="78"/>
      </w:pPr>
      <w:r>
        <w:rPr>
          <w:rFonts w:hint="eastAsia"/>
        </w:rPr>
        <w:t>举例：</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篇名</w:t>
            </w:r>
            <w:r>
              <w:rPr>
                <w:rFonts w:ascii="仿宋" w:eastAsia="仿宋" w:hAnsi="仿宋" w:cs="仿宋" w:hint="eastAsia"/>
                <w:sz w:val="18"/>
                <w:szCs w:val="18"/>
              </w:rPr>
              <w:t>,</w:t>
            </w:r>
            <w:r>
              <w:rPr>
                <w:rFonts w:ascii="仿宋" w:eastAsia="仿宋" w:hAnsi="仿宋" w:cs="仿宋" w:hint="eastAsia"/>
                <w:sz w:val="18"/>
                <w:szCs w:val="18"/>
              </w:rPr>
              <w:t>分类号</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CJFD</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分类号</w:t>
            </w:r>
            <w:r>
              <w:rPr>
                <w:rFonts w:ascii="仿宋" w:eastAsia="仿宋" w:hAnsi="仿宋" w:cs="仿宋" w:hint="eastAsia"/>
                <w:sz w:val="18"/>
                <w:szCs w:val="18"/>
              </w:rPr>
              <w:t xml:space="preserve"> = "A?" OR</w:t>
            </w:r>
            <w:r>
              <w:rPr>
                <w:rFonts w:ascii="仿宋" w:eastAsia="仿宋" w:hAnsi="仿宋" w:cs="仿宋" w:hint="eastAsia"/>
                <w:sz w:val="18"/>
                <w:szCs w:val="18"/>
              </w:rPr>
              <w:t>分类号</w:t>
            </w:r>
            <w:r>
              <w:rPr>
                <w:rFonts w:ascii="仿宋" w:eastAsia="仿宋" w:hAnsi="仿宋" w:cs="仿宋" w:hint="eastAsia"/>
                <w:sz w:val="18"/>
                <w:szCs w:val="18"/>
              </w:rPr>
              <w:t xml:space="preserve"> = "B?"</w:t>
            </w:r>
          </w:p>
        </w:tc>
      </w:tr>
    </w:tbl>
    <w:p w:rsidR="008431D2" w:rsidRDefault="00E40181">
      <w:pPr>
        <w:pStyle w:val="a6"/>
      </w:pPr>
      <w:r>
        <w:rPr>
          <w:rFonts w:hint="eastAsia"/>
        </w:rPr>
        <w:t>利用</w:t>
      </w:r>
      <w:r>
        <w:rPr>
          <w:rFonts w:hint="eastAsia"/>
        </w:rPr>
        <w:t xml:space="preserve">BELONG TO </w:t>
      </w:r>
      <w:r>
        <w:rPr>
          <w:rFonts w:hint="eastAsia"/>
        </w:rPr>
        <w:t>可以写作：</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篇名</w:t>
            </w:r>
            <w:r>
              <w:rPr>
                <w:rFonts w:ascii="仿宋" w:eastAsia="仿宋" w:hAnsi="仿宋" w:cs="仿宋" w:hint="eastAsia"/>
                <w:sz w:val="18"/>
                <w:szCs w:val="18"/>
              </w:rPr>
              <w:t>,</w:t>
            </w:r>
            <w:r>
              <w:rPr>
                <w:rFonts w:ascii="仿宋" w:eastAsia="仿宋" w:hAnsi="仿宋" w:cs="仿宋" w:hint="eastAsia"/>
                <w:sz w:val="18"/>
                <w:szCs w:val="18"/>
              </w:rPr>
              <w:t>分类号</w:t>
            </w:r>
          </w:p>
        </w:tc>
      </w:tr>
      <w:tr w:rsidR="008431D2">
        <w:trPr>
          <w:trHeight w:val="90"/>
        </w:trPr>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CJFD</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分类号</w:t>
            </w:r>
            <w:r>
              <w:rPr>
                <w:rFonts w:ascii="仿宋" w:eastAsia="仿宋" w:hAnsi="仿宋" w:cs="仿宋" w:hint="eastAsia"/>
                <w:sz w:val="18"/>
                <w:szCs w:val="18"/>
              </w:rPr>
              <w:t xml:space="preserve"> BELONG_TO ( "A?, B?" )</w:t>
            </w:r>
          </w:p>
        </w:tc>
      </w:tr>
    </w:tbl>
    <w:p w:rsidR="008431D2" w:rsidRDefault="00E40181">
      <w:pPr>
        <w:pStyle w:val="31"/>
        <w:spacing w:before="156"/>
      </w:pPr>
      <w:bookmarkStart w:id="161" w:name="_Toc403566331"/>
      <w:r>
        <w:rPr>
          <w:rFonts w:hint="eastAsia"/>
        </w:rPr>
        <w:t xml:space="preserve">8.6 </w:t>
      </w:r>
      <w:r>
        <w:rPr>
          <w:rFonts w:hint="eastAsia"/>
        </w:rPr>
        <w:t>函数查询</w:t>
      </w:r>
      <w:bookmarkEnd w:id="161"/>
    </w:p>
    <w:p w:rsidR="008431D2" w:rsidRDefault="00E40181">
      <w:pPr>
        <w:pStyle w:val="a6"/>
        <w:rPr>
          <w:szCs w:val="21"/>
        </w:rPr>
      </w:pPr>
      <w:r>
        <w:rPr>
          <w:rStyle w:val="Char"/>
          <w:rFonts w:hint="eastAsia"/>
        </w:rPr>
        <w:t>KBASE</w:t>
      </w:r>
      <w:r>
        <w:rPr>
          <w:rStyle w:val="Char"/>
          <w:rFonts w:hint="eastAsia"/>
        </w:rPr>
        <w:t>系统在检索语句的</w:t>
      </w:r>
      <w:r>
        <w:rPr>
          <w:rStyle w:val="Char"/>
          <w:rFonts w:hint="eastAsia"/>
        </w:rPr>
        <w:t xml:space="preserve">SELECT </w:t>
      </w:r>
      <w:r>
        <w:rPr>
          <w:rStyle w:val="Char"/>
          <w:rFonts w:hint="eastAsia"/>
        </w:rPr>
        <w:t>子句中，还支持其他特定的查询函数，以实现特定的</w:t>
      </w:r>
      <w:r>
        <w:rPr>
          <w:rFonts w:hint="eastAsia"/>
          <w:szCs w:val="21"/>
        </w:rPr>
        <w:t>功能。</w:t>
      </w:r>
    </w:p>
    <w:p w:rsidR="008431D2" w:rsidRDefault="008431D2">
      <w:pPr>
        <w:rPr>
          <w:szCs w:val="21"/>
        </w:rPr>
      </w:pPr>
    </w:p>
    <w:p w:rsidR="008431D2" w:rsidRDefault="00E40181">
      <w:pPr>
        <w:pStyle w:val="4"/>
        <w:spacing w:before="156" w:after="156"/>
      </w:pPr>
      <w:r>
        <w:rPr>
          <w:rFonts w:hint="eastAsia"/>
        </w:rPr>
        <w:t xml:space="preserve">8.6.1 </w:t>
      </w:r>
      <w:r>
        <w:rPr>
          <w:rFonts w:hint="eastAsia"/>
        </w:rPr>
        <w:t>函数</w:t>
      </w:r>
      <w:r>
        <w:rPr>
          <w:rFonts w:hint="eastAsia"/>
        </w:rPr>
        <w:t>GETSYSFIELD</w:t>
      </w:r>
      <w:r>
        <w:rPr>
          <w:rFonts w:hint="eastAsia"/>
        </w:rPr>
        <w:t>、</w:t>
      </w:r>
      <w:r>
        <w:rPr>
          <w:rFonts w:hint="eastAsia"/>
        </w:rPr>
        <w:t xml:space="preserve">GETSNAPSHOT </w:t>
      </w:r>
    </w:p>
    <w:p w:rsidR="008431D2" w:rsidRDefault="00E40181">
      <w:pPr>
        <w:pStyle w:val="a6"/>
      </w:pPr>
      <w:r>
        <w:rPr>
          <w:rFonts w:hint="eastAsia"/>
        </w:rPr>
        <w:t>用法含义同第三章</w:t>
      </w:r>
      <w:r>
        <w:rPr>
          <w:rFonts w:hint="eastAsia"/>
        </w:rPr>
        <w:t>2.11</w:t>
      </w:r>
      <w:r>
        <w:rPr>
          <w:rFonts w:hint="eastAsia"/>
        </w:rPr>
        <w:t>节所述。</w:t>
      </w:r>
    </w:p>
    <w:tbl>
      <w:tblPr>
        <w:tblW w:w="8179" w:type="dxa"/>
        <w:tblInd w:w="108" w:type="dxa"/>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1800"/>
        <w:gridCol w:w="1980"/>
        <w:gridCol w:w="4399"/>
      </w:tblGrid>
      <w:tr w:rsidR="008431D2">
        <w:tc>
          <w:tcPr>
            <w:tcW w:w="1800" w:type="dxa"/>
          </w:tcPr>
          <w:p w:rsidR="008431D2" w:rsidRDefault="00E40181">
            <w:pPr>
              <w:spacing w:after="100" w:afterAutospacing="1"/>
              <w:rPr>
                <w:rFonts w:eastAsia="新宋体"/>
                <w:szCs w:val="21"/>
              </w:rPr>
            </w:pPr>
            <w:r>
              <w:rPr>
                <w:rFonts w:eastAsia="新宋体" w:hint="eastAsia"/>
                <w:szCs w:val="21"/>
              </w:rPr>
              <w:t>类型</w:t>
            </w:r>
          </w:p>
        </w:tc>
        <w:tc>
          <w:tcPr>
            <w:tcW w:w="1980" w:type="dxa"/>
          </w:tcPr>
          <w:p w:rsidR="008431D2" w:rsidRDefault="00E40181">
            <w:pPr>
              <w:spacing w:after="100" w:afterAutospacing="1"/>
              <w:rPr>
                <w:rFonts w:eastAsia="新宋体"/>
                <w:szCs w:val="21"/>
              </w:rPr>
            </w:pPr>
            <w:r>
              <w:rPr>
                <w:rFonts w:eastAsia="新宋体" w:hint="eastAsia"/>
                <w:szCs w:val="21"/>
              </w:rPr>
              <w:t>意义</w:t>
            </w:r>
          </w:p>
        </w:tc>
        <w:tc>
          <w:tcPr>
            <w:tcW w:w="4399" w:type="dxa"/>
          </w:tcPr>
          <w:p w:rsidR="008431D2" w:rsidRDefault="00E40181">
            <w:pPr>
              <w:spacing w:after="100" w:afterAutospacing="1"/>
              <w:rPr>
                <w:rFonts w:eastAsia="新宋体"/>
                <w:szCs w:val="21"/>
              </w:rPr>
            </w:pPr>
            <w:r>
              <w:rPr>
                <w:rFonts w:eastAsia="新宋体" w:hint="eastAsia"/>
                <w:szCs w:val="21"/>
              </w:rPr>
              <w:t>替换函数</w:t>
            </w:r>
          </w:p>
        </w:tc>
      </w:tr>
      <w:tr w:rsidR="008431D2">
        <w:tc>
          <w:tcPr>
            <w:tcW w:w="1800" w:type="dxa"/>
          </w:tcPr>
          <w:p w:rsidR="008431D2" w:rsidRDefault="00E40181">
            <w:pPr>
              <w:spacing w:after="100" w:afterAutospacing="1"/>
              <w:rPr>
                <w:rFonts w:eastAsia="新宋体"/>
                <w:szCs w:val="21"/>
              </w:rPr>
            </w:pPr>
            <w:r>
              <w:rPr>
                <w:rFonts w:eastAsia="新宋体"/>
                <w:szCs w:val="21"/>
              </w:rPr>
              <w:lastRenderedPageBreak/>
              <w:t>TNAME</w:t>
            </w:r>
          </w:p>
        </w:tc>
        <w:tc>
          <w:tcPr>
            <w:tcW w:w="1980" w:type="dxa"/>
          </w:tcPr>
          <w:p w:rsidR="008431D2" w:rsidRDefault="00E40181">
            <w:pPr>
              <w:spacing w:after="100" w:afterAutospacing="1"/>
              <w:rPr>
                <w:rFonts w:eastAsia="新宋体"/>
                <w:szCs w:val="21"/>
              </w:rPr>
            </w:pPr>
            <w:r>
              <w:rPr>
                <w:rFonts w:eastAsia="新宋体" w:hint="eastAsia"/>
                <w:szCs w:val="21"/>
              </w:rPr>
              <w:t>返回表名称</w:t>
            </w:r>
          </w:p>
        </w:tc>
        <w:tc>
          <w:tcPr>
            <w:tcW w:w="4399" w:type="dxa"/>
          </w:tcPr>
          <w:p w:rsidR="008431D2" w:rsidRDefault="00E40181">
            <w:pPr>
              <w:spacing w:after="100" w:afterAutospacing="1"/>
              <w:rPr>
                <w:rFonts w:eastAsia="新宋体"/>
                <w:szCs w:val="21"/>
              </w:rPr>
            </w:pPr>
            <w:r>
              <w:rPr>
                <w:rFonts w:eastAsia="新宋体" w:hint="eastAsia"/>
                <w:szCs w:val="21"/>
              </w:rPr>
              <w:t>GETSYSFIELD(</w:t>
            </w:r>
            <w:r>
              <w:rPr>
                <w:rFonts w:eastAsia="新宋体"/>
                <w:szCs w:val="21"/>
              </w:rPr>
              <w:t>‘</w:t>
            </w:r>
            <w:r>
              <w:rPr>
                <w:rFonts w:eastAsia="新宋体" w:hint="eastAsia"/>
                <w:szCs w:val="21"/>
              </w:rPr>
              <w:t xml:space="preserve">_ _TABLENAME </w:t>
            </w:r>
            <w:r>
              <w:rPr>
                <w:rFonts w:eastAsia="新宋体"/>
                <w:szCs w:val="21"/>
              </w:rPr>
              <w:t>’</w:t>
            </w:r>
            <w:r>
              <w:rPr>
                <w:rFonts w:eastAsia="新宋体" w:hint="eastAsia"/>
                <w:szCs w:val="21"/>
              </w:rPr>
              <w:t xml:space="preserve"> )</w:t>
            </w:r>
          </w:p>
        </w:tc>
      </w:tr>
      <w:tr w:rsidR="008431D2">
        <w:tc>
          <w:tcPr>
            <w:tcW w:w="1800" w:type="dxa"/>
          </w:tcPr>
          <w:p w:rsidR="008431D2" w:rsidRDefault="00E40181">
            <w:pPr>
              <w:spacing w:after="100" w:afterAutospacing="1"/>
              <w:rPr>
                <w:rFonts w:eastAsia="新宋体"/>
                <w:szCs w:val="21"/>
              </w:rPr>
            </w:pPr>
            <w:r>
              <w:rPr>
                <w:rFonts w:eastAsia="新宋体"/>
                <w:szCs w:val="21"/>
              </w:rPr>
              <w:t>TANAME</w:t>
            </w:r>
          </w:p>
        </w:tc>
        <w:tc>
          <w:tcPr>
            <w:tcW w:w="1980" w:type="dxa"/>
          </w:tcPr>
          <w:p w:rsidR="008431D2" w:rsidRDefault="00E40181">
            <w:pPr>
              <w:spacing w:after="100" w:afterAutospacing="1"/>
              <w:rPr>
                <w:rFonts w:eastAsia="新宋体"/>
                <w:szCs w:val="21"/>
              </w:rPr>
            </w:pPr>
            <w:r>
              <w:rPr>
                <w:rFonts w:eastAsia="新宋体" w:hint="eastAsia"/>
                <w:szCs w:val="21"/>
              </w:rPr>
              <w:t>返回表的显示名称</w:t>
            </w:r>
          </w:p>
        </w:tc>
        <w:tc>
          <w:tcPr>
            <w:tcW w:w="4399" w:type="dxa"/>
          </w:tcPr>
          <w:p w:rsidR="008431D2" w:rsidRDefault="00E40181">
            <w:pPr>
              <w:spacing w:after="100" w:afterAutospacing="1"/>
              <w:rPr>
                <w:rFonts w:eastAsia="新宋体"/>
                <w:szCs w:val="21"/>
              </w:rPr>
            </w:pPr>
            <w:r>
              <w:rPr>
                <w:rFonts w:eastAsia="新宋体" w:hint="eastAsia"/>
                <w:szCs w:val="21"/>
              </w:rPr>
              <w:t>GETSYSFIELD(</w:t>
            </w:r>
            <w:r>
              <w:rPr>
                <w:rFonts w:eastAsia="新宋体"/>
                <w:szCs w:val="21"/>
              </w:rPr>
              <w:t>‘</w:t>
            </w:r>
            <w:r>
              <w:rPr>
                <w:rFonts w:eastAsia="新宋体" w:hint="eastAsia"/>
                <w:szCs w:val="21"/>
              </w:rPr>
              <w:t>_ _TABLEALIASNAME</w:t>
            </w:r>
            <w:r>
              <w:rPr>
                <w:rFonts w:eastAsia="新宋体"/>
                <w:szCs w:val="21"/>
              </w:rPr>
              <w:t>’</w:t>
            </w:r>
            <w:r>
              <w:rPr>
                <w:rFonts w:eastAsia="新宋体" w:hint="eastAsia"/>
                <w:szCs w:val="21"/>
              </w:rPr>
              <w:t>)</w:t>
            </w:r>
          </w:p>
        </w:tc>
      </w:tr>
      <w:tr w:rsidR="008431D2">
        <w:tc>
          <w:tcPr>
            <w:tcW w:w="1800" w:type="dxa"/>
          </w:tcPr>
          <w:p w:rsidR="008431D2" w:rsidRDefault="00E40181">
            <w:pPr>
              <w:spacing w:after="100" w:afterAutospacing="1"/>
              <w:rPr>
                <w:rFonts w:eastAsia="新宋体"/>
                <w:szCs w:val="21"/>
              </w:rPr>
            </w:pPr>
            <w:r>
              <w:rPr>
                <w:rFonts w:eastAsia="新宋体"/>
                <w:szCs w:val="21"/>
              </w:rPr>
              <w:t>RECORDID</w:t>
            </w:r>
          </w:p>
        </w:tc>
        <w:tc>
          <w:tcPr>
            <w:tcW w:w="1980" w:type="dxa"/>
          </w:tcPr>
          <w:p w:rsidR="008431D2" w:rsidRDefault="00E40181">
            <w:pPr>
              <w:spacing w:after="100" w:afterAutospacing="1"/>
              <w:rPr>
                <w:rFonts w:eastAsia="新宋体"/>
                <w:szCs w:val="21"/>
              </w:rPr>
            </w:pPr>
            <w:r>
              <w:rPr>
                <w:rFonts w:eastAsia="新宋体" w:hint="eastAsia"/>
                <w:szCs w:val="21"/>
              </w:rPr>
              <w:t>返回物理记录号</w:t>
            </w:r>
          </w:p>
        </w:tc>
        <w:tc>
          <w:tcPr>
            <w:tcW w:w="4399" w:type="dxa"/>
          </w:tcPr>
          <w:p w:rsidR="008431D2" w:rsidRDefault="00E40181">
            <w:pPr>
              <w:spacing w:after="100" w:afterAutospacing="1"/>
              <w:rPr>
                <w:rFonts w:eastAsia="新宋体"/>
                <w:szCs w:val="21"/>
              </w:rPr>
            </w:pPr>
            <w:r>
              <w:rPr>
                <w:rFonts w:eastAsia="新宋体" w:hint="eastAsia"/>
                <w:szCs w:val="21"/>
              </w:rPr>
              <w:t>GETSYSFIELD(</w:t>
            </w:r>
            <w:r>
              <w:rPr>
                <w:rFonts w:eastAsia="新宋体"/>
                <w:szCs w:val="21"/>
              </w:rPr>
              <w:t>‘</w:t>
            </w:r>
            <w:r>
              <w:rPr>
                <w:rFonts w:eastAsia="新宋体" w:hint="eastAsia"/>
                <w:szCs w:val="21"/>
              </w:rPr>
              <w:t>_ _RID</w:t>
            </w:r>
            <w:r>
              <w:rPr>
                <w:rFonts w:eastAsia="新宋体"/>
                <w:szCs w:val="21"/>
              </w:rPr>
              <w:t>’</w:t>
            </w:r>
            <w:r>
              <w:rPr>
                <w:rFonts w:eastAsia="新宋体" w:hint="eastAsia"/>
                <w:szCs w:val="21"/>
              </w:rPr>
              <w:t>)</w:t>
            </w:r>
          </w:p>
        </w:tc>
      </w:tr>
      <w:tr w:rsidR="008431D2">
        <w:tc>
          <w:tcPr>
            <w:tcW w:w="1800" w:type="dxa"/>
          </w:tcPr>
          <w:p w:rsidR="008431D2" w:rsidRDefault="00E40181">
            <w:pPr>
              <w:spacing w:after="100" w:afterAutospacing="1"/>
              <w:rPr>
                <w:rFonts w:eastAsia="新宋体"/>
                <w:szCs w:val="21"/>
              </w:rPr>
            </w:pPr>
            <w:r>
              <w:rPr>
                <w:rFonts w:eastAsia="新宋体"/>
                <w:szCs w:val="21"/>
              </w:rPr>
              <w:t>RELEVANT</w:t>
            </w:r>
          </w:p>
        </w:tc>
        <w:tc>
          <w:tcPr>
            <w:tcW w:w="1980" w:type="dxa"/>
          </w:tcPr>
          <w:p w:rsidR="008431D2" w:rsidRDefault="00E40181">
            <w:pPr>
              <w:spacing w:after="100" w:afterAutospacing="1"/>
              <w:rPr>
                <w:rFonts w:eastAsia="新宋体"/>
                <w:szCs w:val="21"/>
              </w:rPr>
            </w:pPr>
            <w:r>
              <w:rPr>
                <w:rFonts w:eastAsia="新宋体" w:hint="eastAsia"/>
                <w:szCs w:val="21"/>
              </w:rPr>
              <w:t>返回检索结果的相关度</w:t>
            </w:r>
          </w:p>
        </w:tc>
        <w:tc>
          <w:tcPr>
            <w:tcW w:w="4399" w:type="dxa"/>
          </w:tcPr>
          <w:p w:rsidR="008431D2" w:rsidRDefault="00E40181">
            <w:pPr>
              <w:spacing w:after="100" w:afterAutospacing="1"/>
              <w:rPr>
                <w:rFonts w:eastAsia="新宋体"/>
                <w:szCs w:val="21"/>
              </w:rPr>
            </w:pPr>
            <w:r>
              <w:rPr>
                <w:rFonts w:eastAsia="新宋体" w:hint="eastAsia"/>
                <w:szCs w:val="21"/>
              </w:rPr>
              <w:t>GETSYSFIELD(</w:t>
            </w:r>
            <w:r>
              <w:rPr>
                <w:rFonts w:eastAsia="新宋体"/>
                <w:szCs w:val="21"/>
              </w:rPr>
              <w:t>‘</w:t>
            </w:r>
            <w:r>
              <w:rPr>
                <w:rFonts w:eastAsia="新宋体" w:hint="eastAsia"/>
                <w:szCs w:val="21"/>
              </w:rPr>
              <w:t>_ _RELEVANT</w:t>
            </w:r>
            <w:r>
              <w:rPr>
                <w:rFonts w:eastAsia="新宋体"/>
                <w:szCs w:val="21"/>
              </w:rPr>
              <w:t>’</w:t>
            </w:r>
            <w:r>
              <w:rPr>
                <w:rFonts w:eastAsia="新宋体" w:hint="eastAsia"/>
                <w:szCs w:val="21"/>
              </w:rPr>
              <w:t>)</w:t>
            </w:r>
          </w:p>
        </w:tc>
      </w:tr>
      <w:tr w:rsidR="008431D2">
        <w:tc>
          <w:tcPr>
            <w:tcW w:w="1800" w:type="dxa"/>
          </w:tcPr>
          <w:p w:rsidR="008431D2" w:rsidRDefault="00E40181">
            <w:pPr>
              <w:spacing w:after="100" w:afterAutospacing="1"/>
              <w:rPr>
                <w:rFonts w:eastAsia="新宋体"/>
                <w:szCs w:val="21"/>
              </w:rPr>
            </w:pPr>
            <w:r>
              <w:rPr>
                <w:rFonts w:eastAsia="新宋体"/>
                <w:szCs w:val="21"/>
              </w:rPr>
              <w:t>SNAPSHOT</w:t>
            </w:r>
          </w:p>
        </w:tc>
        <w:tc>
          <w:tcPr>
            <w:tcW w:w="1980" w:type="dxa"/>
          </w:tcPr>
          <w:p w:rsidR="008431D2" w:rsidRDefault="00E40181">
            <w:pPr>
              <w:spacing w:after="100" w:afterAutospacing="1"/>
              <w:rPr>
                <w:rFonts w:eastAsia="新宋体"/>
                <w:szCs w:val="21"/>
              </w:rPr>
            </w:pPr>
            <w:r>
              <w:rPr>
                <w:rFonts w:eastAsia="新宋体" w:hint="eastAsia"/>
                <w:szCs w:val="21"/>
              </w:rPr>
              <w:t>返回与检索相关的特定字段的检索快照</w:t>
            </w:r>
          </w:p>
        </w:tc>
        <w:tc>
          <w:tcPr>
            <w:tcW w:w="4399" w:type="dxa"/>
          </w:tcPr>
          <w:p w:rsidR="008431D2" w:rsidRDefault="00E40181">
            <w:pPr>
              <w:spacing w:after="100" w:afterAutospacing="1"/>
              <w:rPr>
                <w:rFonts w:eastAsia="新宋体"/>
                <w:szCs w:val="21"/>
              </w:rPr>
            </w:pPr>
            <w:r>
              <w:rPr>
                <w:rFonts w:eastAsia="新宋体" w:hint="eastAsia"/>
                <w:szCs w:val="21"/>
              </w:rPr>
              <w:t xml:space="preserve">GETSNAPSHOT ( </w:t>
            </w:r>
            <w:r>
              <w:rPr>
                <w:rFonts w:eastAsia="新宋体"/>
                <w:szCs w:val="21"/>
              </w:rPr>
              <w:t>‘</w:t>
            </w:r>
            <w:r>
              <w:rPr>
                <w:rFonts w:eastAsia="新宋体" w:hint="eastAsia"/>
                <w:szCs w:val="21"/>
              </w:rPr>
              <w:t>被映射的列名</w:t>
            </w:r>
            <w:r>
              <w:rPr>
                <w:rFonts w:eastAsia="新宋体"/>
                <w:szCs w:val="21"/>
              </w:rPr>
              <w:t>’</w:t>
            </w:r>
            <w:r>
              <w:rPr>
                <w:rFonts w:eastAsia="新宋体" w:hint="eastAsia"/>
                <w:szCs w:val="21"/>
              </w:rPr>
              <w:t xml:space="preserve"> )</w:t>
            </w:r>
          </w:p>
        </w:tc>
      </w:tr>
    </w:tbl>
    <w:p w:rsidR="008431D2" w:rsidRDefault="00E40181">
      <w:pPr>
        <w:pStyle w:val="4"/>
        <w:spacing w:before="156" w:after="156"/>
      </w:pPr>
      <w:r>
        <w:rPr>
          <w:rFonts w:hint="eastAsia"/>
        </w:rPr>
        <w:t xml:space="preserve">8.6.2 </w:t>
      </w:r>
      <w:r>
        <w:rPr>
          <w:rFonts w:hint="eastAsia"/>
        </w:rPr>
        <w:t>函数</w:t>
      </w:r>
      <w:r>
        <w:rPr>
          <w:rFonts w:hint="eastAsia"/>
        </w:rPr>
        <w:t>CODENAME</w:t>
      </w:r>
      <w:r>
        <w:rPr>
          <w:rFonts w:hint="eastAsia"/>
        </w:rPr>
        <w:t>、</w:t>
      </w:r>
      <w:r>
        <w:rPr>
          <w:rFonts w:hint="eastAsia"/>
        </w:rPr>
        <w:t>GROUPCODENAME</w:t>
      </w:r>
    </w:p>
    <w:p w:rsidR="008431D2" w:rsidRDefault="00E40181">
      <w:pPr>
        <w:pStyle w:val="af5"/>
        <w:spacing w:before="156" w:after="78"/>
      </w:pPr>
      <w:r>
        <w:rPr>
          <w:rFonts w:hint="eastAsia"/>
        </w:rPr>
        <w:t>CODENAME</w:t>
      </w:r>
      <w:r>
        <w:rPr>
          <w:rFonts w:hint="eastAsia"/>
        </w:rPr>
        <w:t>用法：</w:t>
      </w:r>
    </w:p>
    <w:p w:rsidR="008431D2" w:rsidRDefault="00E40181">
      <w:pPr>
        <w:ind w:firstLine="720"/>
      </w:pPr>
      <w:r>
        <w:rPr>
          <w:rFonts w:hint="eastAsia"/>
        </w:rPr>
        <w:t xml:space="preserve">CODENAME ( FILENAME[,  </w:t>
      </w:r>
      <w:r>
        <w:rPr>
          <w:rFonts w:hint="eastAsia"/>
        </w:rPr>
        <w:t>转换表</w:t>
      </w:r>
      <w:r>
        <w:rPr>
          <w:rFonts w:hint="eastAsia"/>
        </w:rPr>
        <w:t>[,  hFindCol [,  hGetCol]]] )</w:t>
      </w:r>
    </w:p>
    <w:p w:rsidR="008431D2" w:rsidRDefault="00E40181">
      <w:pPr>
        <w:pStyle w:val="af5"/>
        <w:spacing w:before="156" w:after="78"/>
      </w:pPr>
      <w:r>
        <w:rPr>
          <w:rFonts w:hint="eastAsia"/>
        </w:rPr>
        <w:t>说明：</w:t>
      </w:r>
    </w:p>
    <w:p w:rsidR="008431D2" w:rsidRDefault="00E40181">
      <w:pPr>
        <w:numPr>
          <w:ilvl w:val="0"/>
          <w:numId w:val="10"/>
        </w:numPr>
      </w:pPr>
      <w:r>
        <w:rPr>
          <w:rFonts w:hint="eastAsia"/>
        </w:rPr>
        <w:t>FIELDNAME</w:t>
      </w:r>
      <w:r>
        <w:rPr>
          <w:rFonts w:hint="eastAsia"/>
        </w:rPr>
        <w:t>：</w:t>
      </w:r>
      <w:r>
        <w:rPr>
          <w:rFonts w:hint="eastAsia"/>
        </w:rPr>
        <w:t xml:space="preserve"> </w:t>
      </w:r>
      <w:r>
        <w:rPr>
          <w:rFonts w:hint="eastAsia"/>
        </w:rPr>
        <w:t>为待转换的字段名，如果为</w:t>
      </w:r>
      <w:r>
        <w:rPr>
          <w:rFonts w:hint="eastAsia"/>
        </w:rPr>
        <w:t xml:space="preserve"> __GROUPNAME, </w:t>
      </w:r>
      <w:r>
        <w:rPr>
          <w:rFonts w:hint="eastAsia"/>
        </w:rPr>
        <w:t>则表示将分组组名进行转换；如果为</w:t>
      </w:r>
      <w:r>
        <w:rPr>
          <w:rFonts w:hint="eastAsia"/>
        </w:rPr>
        <w:t xml:space="preserve"> __GROUPVALUE, </w:t>
      </w:r>
      <w:r>
        <w:rPr>
          <w:rFonts w:hint="eastAsia"/>
        </w:rPr>
        <w:t>则表示将分组值进行转换。</w:t>
      </w:r>
    </w:p>
    <w:p w:rsidR="008431D2" w:rsidRDefault="00E40181">
      <w:pPr>
        <w:numPr>
          <w:ilvl w:val="0"/>
          <w:numId w:val="10"/>
        </w:numPr>
      </w:pPr>
      <w:r>
        <w:rPr>
          <w:rFonts w:hint="eastAsia"/>
        </w:rPr>
        <w:t>转换表：</w:t>
      </w:r>
      <w:r>
        <w:rPr>
          <w:rFonts w:hint="eastAsia"/>
        </w:rPr>
        <w:t xml:space="preserve"> </w:t>
      </w:r>
      <w:r>
        <w:rPr>
          <w:rFonts w:hint="eastAsia"/>
        </w:rPr>
        <w:t>为进行显示转换的表，他包含查找列和显示列</w:t>
      </w:r>
      <w:r>
        <w:rPr>
          <w:rFonts w:hint="eastAsia"/>
        </w:rPr>
        <w:t>.</w:t>
      </w:r>
    </w:p>
    <w:p w:rsidR="008431D2" w:rsidRDefault="00E40181">
      <w:pPr>
        <w:numPr>
          <w:ilvl w:val="0"/>
          <w:numId w:val="10"/>
        </w:numPr>
      </w:pPr>
      <w:r>
        <w:rPr>
          <w:rFonts w:hint="eastAsia"/>
        </w:rPr>
        <w:t>hFindCol</w:t>
      </w:r>
      <w:r>
        <w:rPr>
          <w:rFonts w:hint="eastAsia"/>
        </w:rPr>
        <w:t>：</w:t>
      </w:r>
      <w:r>
        <w:rPr>
          <w:rFonts w:hint="eastAsia"/>
        </w:rPr>
        <w:t xml:space="preserve"> </w:t>
      </w:r>
      <w:r>
        <w:rPr>
          <w:rFonts w:hint="eastAsia"/>
        </w:rPr>
        <w:t>查找列的列序号</w:t>
      </w:r>
    </w:p>
    <w:p w:rsidR="008431D2" w:rsidRDefault="00E40181">
      <w:pPr>
        <w:numPr>
          <w:ilvl w:val="0"/>
          <w:numId w:val="10"/>
        </w:numPr>
      </w:pPr>
      <w:r>
        <w:rPr>
          <w:rFonts w:hint="eastAsia"/>
        </w:rPr>
        <w:t>hGetCol</w:t>
      </w:r>
      <w:r>
        <w:rPr>
          <w:rFonts w:hint="eastAsia"/>
        </w:rPr>
        <w:t>：</w:t>
      </w:r>
      <w:r>
        <w:rPr>
          <w:rFonts w:hint="eastAsia"/>
        </w:rPr>
        <w:t xml:space="preserve"> </w:t>
      </w:r>
      <w:r>
        <w:rPr>
          <w:rFonts w:hint="eastAsia"/>
        </w:rPr>
        <w:t>显示列的列序号</w:t>
      </w:r>
    </w:p>
    <w:p w:rsidR="008431D2" w:rsidRDefault="00E40181">
      <w:pPr>
        <w:pStyle w:val="af5"/>
        <w:spacing w:before="156" w:after="78"/>
      </w:pPr>
      <w:r>
        <w:rPr>
          <w:rFonts w:hint="eastAsia"/>
        </w:rPr>
        <w:t>举例</w:t>
      </w:r>
      <w:r>
        <w:rPr>
          <w:rFonts w:hint="eastAsia"/>
        </w:rPr>
        <w:t>1</w:t>
      </w:r>
      <w:r>
        <w:rPr>
          <w:rFonts w:hint="eastAsia"/>
        </w:rPr>
        <w:t>：</w:t>
      </w:r>
    </w:p>
    <w:p w:rsidR="008431D2" w:rsidRDefault="00E40181">
      <w:pPr>
        <w:pStyle w:val="a6"/>
        <w:spacing w:line="360" w:lineRule="exact"/>
        <w:rPr>
          <w:szCs w:val="21"/>
        </w:rPr>
      </w:pPr>
      <w:r>
        <w:rPr>
          <w:rFonts w:hint="eastAsia"/>
          <w:szCs w:val="21"/>
        </w:rPr>
        <w:t>构造两张表，第一张含有基金代码列</w:t>
      </w:r>
      <w:r>
        <w:rPr>
          <w:rFonts w:hint="eastAsia"/>
          <w:szCs w:val="21"/>
        </w:rPr>
        <w:t>V</w:t>
      </w:r>
      <w:r>
        <w:rPr>
          <w:rFonts w:hint="eastAsia"/>
          <w:szCs w:val="21"/>
        </w:rPr>
        <w:t>和基金代码对应的分组值</w:t>
      </w:r>
      <w:r>
        <w:rPr>
          <w:rFonts w:hint="eastAsia"/>
          <w:szCs w:val="21"/>
        </w:rPr>
        <w:t>I</w:t>
      </w:r>
      <w:r>
        <w:rPr>
          <w:rFonts w:hint="eastAsia"/>
          <w:szCs w:val="21"/>
        </w:rPr>
        <w:t>，表名是“</w:t>
      </w:r>
      <w:r>
        <w:rPr>
          <w:rFonts w:hint="eastAsia"/>
          <w:szCs w:val="21"/>
        </w:rPr>
        <w:t>test</w:t>
      </w:r>
      <w:r>
        <w:rPr>
          <w:rFonts w:hint="eastAsia"/>
          <w:szCs w:val="21"/>
        </w:rPr>
        <w:t>”，另一张是中间转换表</w:t>
      </w:r>
      <w:r>
        <w:rPr>
          <w:rFonts w:hint="eastAsia"/>
          <w:szCs w:val="21"/>
        </w:rPr>
        <w:t>SYS_FUNDCODENAME</w:t>
      </w:r>
      <w:r>
        <w:rPr>
          <w:rFonts w:hint="eastAsia"/>
          <w:szCs w:val="21"/>
        </w:rPr>
        <w:t>，含有基金代码列</w:t>
      </w:r>
      <w:r>
        <w:rPr>
          <w:rFonts w:hint="eastAsia"/>
          <w:szCs w:val="21"/>
        </w:rPr>
        <w:t>CODE</w:t>
      </w:r>
      <w:r>
        <w:rPr>
          <w:rFonts w:hint="eastAsia"/>
          <w:szCs w:val="21"/>
        </w:rPr>
        <w:t>和基金名称</w:t>
      </w:r>
      <w:r>
        <w:rPr>
          <w:rFonts w:hint="eastAsia"/>
          <w:szCs w:val="21"/>
        </w:rPr>
        <w:t>NAME</w:t>
      </w:r>
      <w:r>
        <w:rPr>
          <w:rFonts w:hint="eastAsia"/>
          <w:szCs w:val="21"/>
        </w:rPr>
        <w:t>，如果检索基金代码分组值对应的基金名称的记录，则其</w:t>
      </w:r>
      <w:r>
        <w:rPr>
          <w:rFonts w:hint="eastAsia"/>
          <w:szCs w:val="21"/>
        </w:rPr>
        <w:t>KSQL</w:t>
      </w:r>
      <w:r>
        <w:rPr>
          <w:rFonts w:hint="eastAsia"/>
          <w:szCs w:val="21"/>
        </w:rPr>
        <w:t>查询语句如下：</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 xml:space="preserve">I,CODENAME(V,SYS_FUNDCODENAME,0,1) as </w:t>
            </w:r>
            <w:r>
              <w:rPr>
                <w:rFonts w:ascii="仿宋" w:eastAsia="仿宋" w:hAnsi="仿宋" w:cs="仿宋" w:hint="eastAsia"/>
                <w:sz w:val="18"/>
                <w:szCs w:val="18"/>
              </w:rPr>
              <w:t>基金</w:t>
            </w:r>
            <w:r>
              <w:rPr>
                <w:rFonts w:ascii="仿宋" w:eastAsia="仿宋" w:hAnsi="仿宋" w:cs="仿宋" w:hint="eastAsia"/>
                <w:sz w:val="18"/>
                <w:szCs w:val="18"/>
              </w:rPr>
              <w:t xml:space="preserve"> </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test</w:t>
            </w:r>
          </w:p>
        </w:tc>
      </w:tr>
    </w:tbl>
    <w:p w:rsidR="008431D2" w:rsidRDefault="00E40181">
      <w:pPr>
        <w:pStyle w:val="af5"/>
        <w:spacing w:before="156" w:after="78"/>
      </w:pPr>
      <w:r>
        <w:rPr>
          <w:rFonts w:hint="eastAsia"/>
        </w:rPr>
        <w:t>举例</w:t>
      </w:r>
      <w:r>
        <w:rPr>
          <w:rFonts w:hint="eastAsia"/>
        </w:rPr>
        <w:t>2</w:t>
      </w:r>
      <w:r>
        <w:rPr>
          <w:rFonts w:hint="eastAsia"/>
        </w:rPr>
        <w:t>：</w:t>
      </w:r>
    </w:p>
    <w:p w:rsidR="008431D2" w:rsidRDefault="00E40181">
      <w:pPr>
        <w:pStyle w:val="a6"/>
        <w:spacing w:line="360" w:lineRule="exact"/>
        <w:rPr>
          <w:szCs w:val="21"/>
        </w:rPr>
      </w:pPr>
      <w:r>
        <w:rPr>
          <w:rFonts w:hint="eastAsia"/>
          <w:szCs w:val="21"/>
        </w:rPr>
        <w:t>检索有基金参与的主题及其对应的基金名称的记录，</w:t>
      </w:r>
      <w:r>
        <w:rPr>
          <w:rFonts w:hint="eastAsia"/>
          <w:szCs w:val="21"/>
        </w:rPr>
        <w:t>KSQL</w:t>
      </w:r>
      <w:r>
        <w:rPr>
          <w:rFonts w:hint="eastAsia"/>
          <w:szCs w:val="21"/>
        </w:rPr>
        <w:t>查询语句如下：</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主题</w:t>
            </w:r>
            <w:r>
              <w:rPr>
                <w:rFonts w:ascii="仿宋" w:eastAsia="仿宋" w:hAnsi="仿宋" w:cs="仿宋" w:hint="eastAsia"/>
                <w:sz w:val="18"/>
                <w:szCs w:val="18"/>
              </w:rPr>
              <w:t>,</w:t>
            </w:r>
            <w:r>
              <w:rPr>
                <w:rFonts w:ascii="仿宋" w:eastAsia="仿宋" w:hAnsi="仿宋" w:cs="仿宋" w:hint="eastAsia"/>
                <w:sz w:val="18"/>
                <w:szCs w:val="18"/>
              </w:rPr>
              <w:t>基金代码</w:t>
            </w:r>
            <w:r>
              <w:rPr>
                <w:rFonts w:ascii="仿宋" w:eastAsia="仿宋" w:hAnsi="仿宋" w:cs="仿宋" w:hint="eastAsia"/>
                <w:sz w:val="18"/>
                <w:szCs w:val="18"/>
              </w:rPr>
              <w:t xml:space="preserve">,CODENAME(__GROUPNAME,SYS_FUNDCODENAME,0,1) as </w:t>
            </w:r>
            <w:r>
              <w:rPr>
                <w:rFonts w:ascii="仿宋" w:eastAsia="仿宋" w:hAnsi="仿宋" w:cs="仿宋" w:hint="eastAsia"/>
                <w:sz w:val="18"/>
                <w:szCs w:val="18"/>
              </w:rPr>
              <w:t>基金</w:t>
            </w:r>
            <w:r>
              <w:rPr>
                <w:rFonts w:ascii="仿宋" w:eastAsia="仿宋" w:hAnsi="仿宋" w:cs="仿宋" w:hint="eastAsia"/>
                <w:sz w:val="18"/>
                <w:szCs w:val="18"/>
              </w:rPr>
              <w:t xml:space="preserve"> </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CJFD2013</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GROUP BY </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r>
              <w:rPr>
                <w:rFonts w:ascii="仿宋" w:eastAsia="仿宋" w:hAnsi="仿宋" w:cs="仿宋" w:hint="eastAsia"/>
                <w:sz w:val="18"/>
                <w:szCs w:val="18"/>
              </w:rPr>
              <w:t>基金代码</w:t>
            </w:r>
            <w:r>
              <w:rPr>
                <w:rFonts w:ascii="仿宋" w:eastAsia="仿宋" w:hAnsi="仿宋" w:cs="仿宋" w:hint="eastAsia"/>
                <w:sz w:val="18"/>
                <w:szCs w:val="18"/>
              </w:rPr>
              <w:t>,minteger)</w:t>
            </w:r>
          </w:p>
        </w:tc>
      </w:tr>
    </w:tbl>
    <w:p w:rsidR="008431D2" w:rsidRDefault="008431D2">
      <w:pPr>
        <w:pStyle w:val="a6"/>
      </w:pPr>
    </w:p>
    <w:p w:rsidR="008431D2" w:rsidRDefault="00E40181">
      <w:pPr>
        <w:pStyle w:val="a6"/>
      </w:pPr>
      <w:r>
        <w:rPr>
          <w:rFonts w:hint="eastAsia"/>
        </w:rPr>
        <w:t>GROUPCODENAME</w:t>
      </w:r>
      <w:r>
        <w:rPr>
          <w:rFonts w:hint="eastAsia"/>
        </w:rPr>
        <w:t>是</w:t>
      </w:r>
      <w:r>
        <w:rPr>
          <w:rFonts w:hint="eastAsia"/>
        </w:rPr>
        <w:t>CODENAME</w:t>
      </w:r>
      <w:r>
        <w:rPr>
          <w:rFonts w:hint="eastAsia"/>
        </w:rPr>
        <w:t>的一种简写，</w:t>
      </w:r>
      <w:r>
        <w:rPr>
          <w:rFonts w:hint="eastAsia"/>
          <w:szCs w:val="21"/>
        </w:rPr>
        <w:t>用法如下</w:t>
      </w:r>
      <w:r>
        <w:rPr>
          <w:rFonts w:hint="eastAsia"/>
        </w:rPr>
        <w:t>：</w:t>
      </w:r>
    </w:p>
    <w:p w:rsidR="008431D2" w:rsidRDefault="00E40181">
      <w:pPr>
        <w:pStyle w:val="a6"/>
      </w:pPr>
      <w:r>
        <w:rPr>
          <w:rFonts w:hint="eastAsia"/>
          <w:szCs w:val="21"/>
        </w:rPr>
        <w:t>用法一：</w:t>
      </w:r>
      <w:r>
        <w:rPr>
          <w:rFonts w:hint="eastAsia"/>
        </w:rPr>
        <w:t xml:space="preserve"> GROUPCODENAME ( )</w:t>
      </w:r>
      <w:r>
        <w:rPr>
          <w:rFonts w:hint="eastAsia"/>
        </w:rPr>
        <w:t>，同</w:t>
      </w:r>
      <w:r>
        <w:rPr>
          <w:rFonts w:hint="eastAsia"/>
        </w:rPr>
        <w:t xml:space="preserve"> CODENAME ( __GROUPNAME,  SYS_CODENAME,  0,  1 )</w:t>
      </w:r>
      <w:r>
        <w:rPr>
          <w:rFonts w:hint="eastAsia"/>
        </w:rPr>
        <w:t>；</w:t>
      </w:r>
    </w:p>
    <w:p w:rsidR="008431D2" w:rsidRDefault="00E40181">
      <w:pPr>
        <w:pStyle w:val="a6"/>
        <w:rPr>
          <w:szCs w:val="21"/>
        </w:rPr>
      </w:pPr>
      <w:r>
        <w:rPr>
          <w:rFonts w:hint="eastAsia"/>
          <w:szCs w:val="21"/>
        </w:rPr>
        <w:t>举例：</w:t>
      </w:r>
    </w:p>
    <w:p w:rsidR="008431D2" w:rsidRDefault="00E40181">
      <w:pPr>
        <w:pStyle w:val="a6"/>
        <w:spacing w:line="360" w:lineRule="exact"/>
        <w:rPr>
          <w:szCs w:val="21"/>
        </w:rPr>
      </w:pPr>
      <w:r>
        <w:rPr>
          <w:rFonts w:hint="eastAsia"/>
          <w:szCs w:val="21"/>
        </w:rPr>
        <w:t>以下</w:t>
      </w:r>
      <w:r>
        <w:rPr>
          <w:rFonts w:hint="eastAsia"/>
          <w:szCs w:val="21"/>
        </w:rPr>
        <w:t>KSQL</w:t>
      </w:r>
      <w:r>
        <w:rPr>
          <w:rFonts w:hint="eastAsia"/>
          <w:szCs w:val="21"/>
        </w:rPr>
        <w:t>查询语句的含义一致，表示按照专题子栏目代码排序列分组，取对应的题名及其发文量。第一种是第二种的简写。</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专题子栏目代码</w:t>
            </w:r>
            <w:r>
              <w:rPr>
                <w:rFonts w:ascii="仿宋" w:eastAsia="仿宋" w:hAnsi="仿宋" w:cs="仿宋" w:hint="eastAsia"/>
                <w:sz w:val="18"/>
                <w:szCs w:val="18"/>
              </w:rPr>
              <w:t xml:space="preserve"> as </w:t>
            </w:r>
            <w:r>
              <w:rPr>
                <w:rFonts w:ascii="仿宋" w:eastAsia="仿宋" w:hAnsi="仿宋" w:cs="仿宋" w:hint="eastAsia"/>
                <w:sz w:val="18"/>
                <w:szCs w:val="18"/>
              </w:rPr>
              <w:t>代码</w:t>
            </w:r>
            <w:r>
              <w:rPr>
                <w:rFonts w:ascii="仿宋" w:eastAsia="仿宋" w:hAnsi="仿宋" w:cs="仿宋" w:hint="eastAsia"/>
                <w:sz w:val="18"/>
                <w:szCs w:val="18"/>
              </w:rPr>
              <w:t xml:space="preserve">,groupcodename() as </w:t>
            </w:r>
            <w:r>
              <w:rPr>
                <w:rFonts w:ascii="仿宋" w:eastAsia="仿宋" w:hAnsi="仿宋" w:cs="仿宋" w:hint="eastAsia"/>
                <w:sz w:val="18"/>
                <w:szCs w:val="18"/>
              </w:rPr>
              <w:t>题名</w:t>
            </w:r>
            <w:r>
              <w:rPr>
                <w:rFonts w:ascii="仿宋" w:eastAsia="仿宋" w:hAnsi="仿宋" w:cs="仿宋" w:hint="eastAsia"/>
                <w:sz w:val="18"/>
                <w:szCs w:val="18"/>
              </w:rPr>
              <w:t xml:space="preserve">,count(*) as </w:t>
            </w:r>
            <w:r>
              <w:rPr>
                <w:rFonts w:ascii="仿宋" w:eastAsia="仿宋" w:hAnsi="仿宋" w:cs="仿宋" w:hint="eastAsia"/>
                <w:sz w:val="18"/>
                <w:szCs w:val="18"/>
              </w:rPr>
              <w:t>发文量</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CJFD2013</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GROUP BY </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r>
              <w:rPr>
                <w:rFonts w:ascii="仿宋" w:eastAsia="仿宋" w:hAnsi="仿宋" w:cs="仿宋" w:hint="eastAsia"/>
                <w:sz w:val="18"/>
                <w:szCs w:val="18"/>
              </w:rPr>
              <w:t>专题子栏目代码</w:t>
            </w:r>
            <w:r>
              <w:rPr>
                <w:rFonts w:ascii="仿宋" w:eastAsia="仿宋" w:hAnsi="仿宋" w:cs="仿宋" w:hint="eastAsia"/>
                <w:sz w:val="18"/>
                <w:szCs w:val="18"/>
              </w:rPr>
              <w:t>,CCL2)</w:t>
            </w:r>
          </w:p>
        </w:tc>
      </w:tr>
    </w:tbl>
    <w:p w:rsidR="008431D2" w:rsidRDefault="008431D2">
      <w:pPr>
        <w:pStyle w:val="a6"/>
      </w:pP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lastRenderedPageBreak/>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专题子栏目代码</w:t>
            </w:r>
            <w:r>
              <w:rPr>
                <w:rFonts w:ascii="仿宋" w:eastAsia="仿宋" w:hAnsi="仿宋" w:cs="仿宋" w:hint="eastAsia"/>
                <w:sz w:val="18"/>
                <w:szCs w:val="18"/>
              </w:rPr>
              <w:t xml:space="preserve"> as </w:t>
            </w:r>
            <w:r>
              <w:rPr>
                <w:rFonts w:ascii="仿宋" w:eastAsia="仿宋" w:hAnsi="仿宋" w:cs="仿宋" w:hint="eastAsia"/>
                <w:sz w:val="18"/>
                <w:szCs w:val="18"/>
              </w:rPr>
              <w:t>代码</w:t>
            </w:r>
            <w:r>
              <w:rPr>
                <w:rFonts w:ascii="仿宋" w:eastAsia="仿宋" w:hAnsi="仿宋" w:cs="仿宋" w:hint="eastAsia"/>
                <w:sz w:val="18"/>
                <w:szCs w:val="18"/>
              </w:rPr>
              <w:t xml:space="preserve">,codename(__GROUPNAME,SYS_CODENAME,0,1) as </w:t>
            </w:r>
            <w:r>
              <w:rPr>
                <w:rFonts w:ascii="仿宋" w:eastAsia="仿宋" w:hAnsi="仿宋" w:cs="仿宋" w:hint="eastAsia"/>
                <w:sz w:val="18"/>
                <w:szCs w:val="18"/>
              </w:rPr>
              <w:t>题名</w:t>
            </w:r>
            <w:r>
              <w:rPr>
                <w:rFonts w:ascii="仿宋" w:eastAsia="仿宋" w:hAnsi="仿宋" w:cs="仿宋" w:hint="eastAsia"/>
                <w:sz w:val="18"/>
                <w:szCs w:val="18"/>
              </w:rPr>
              <w:t xml:space="preserve">,count(*) as </w:t>
            </w:r>
            <w:r>
              <w:rPr>
                <w:rFonts w:ascii="仿宋" w:eastAsia="仿宋" w:hAnsi="仿宋" w:cs="仿宋" w:hint="eastAsia"/>
                <w:sz w:val="18"/>
                <w:szCs w:val="18"/>
              </w:rPr>
              <w:t>发文量</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CJFD2013</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GROUP BY </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r>
              <w:rPr>
                <w:rFonts w:ascii="仿宋" w:eastAsia="仿宋" w:hAnsi="仿宋" w:cs="仿宋" w:hint="eastAsia"/>
                <w:sz w:val="18"/>
                <w:szCs w:val="18"/>
              </w:rPr>
              <w:t>专题子栏目代码</w:t>
            </w:r>
            <w:r>
              <w:rPr>
                <w:rFonts w:ascii="仿宋" w:eastAsia="仿宋" w:hAnsi="仿宋" w:cs="仿宋" w:hint="eastAsia"/>
                <w:sz w:val="18"/>
                <w:szCs w:val="18"/>
              </w:rPr>
              <w:t>,CCL2)</w:t>
            </w:r>
          </w:p>
        </w:tc>
      </w:tr>
    </w:tbl>
    <w:p w:rsidR="008431D2" w:rsidRDefault="008431D2">
      <w:pPr>
        <w:pStyle w:val="a6"/>
        <w:rPr>
          <w:szCs w:val="21"/>
        </w:rPr>
      </w:pPr>
    </w:p>
    <w:p w:rsidR="008431D2" w:rsidRDefault="00E40181">
      <w:pPr>
        <w:pStyle w:val="a6"/>
      </w:pPr>
      <w:r>
        <w:rPr>
          <w:rFonts w:hint="eastAsia"/>
          <w:szCs w:val="21"/>
        </w:rPr>
        <w:t>用法二：</w:t>
      </w:r>
      <w:r>
        <w:rPr>
          <w:rFonts w:hint="eastAsia"/>
        </w:rPr>
        <w:t xml:space="preserve">GROUPCODENAME ( </w:t>
      </w:r>
      <w:r>
        <w:rPr>
          <w:rFonts w:hint="eastAsia"/>
        </w:rPr>
        <w:t>转换表</w:t>
      </w:r>
      <w:r>
        <w:rPr>
          <w:rFonts w:hint="eastAsia"/>
        </w:rPr>
        <w:t>)</w:t>
      </w:r>
      <w:r>
        <w:rPr>
          <w:rFonts w:hint="eastAsia"/>
        </w:rPr>
        <w:t>，同</w:t>
      </w:r>
      <w:r>
        <w:rPr>
          <w:rFonts w:hint="eastAsia"/>
        </w:rPr>
        <w:t xml:space="preserve"> CODENAME ( __GROUPNAME,  </w:t>
      </w:r>
      <w:r>
        <w:rPr>
          <w:rFonts w:hint="eastAsia"/>
        </w:rPr>
        <w:t>转换表</w:t>
      </w:r>
      <w:r>
        <w:rPr>
          <w:rFonts w:hint="eastAsia"/>
        </w:rPr>
        <w:t>,  0 ,  1 )</w:t>
      </w:r>
    </w:p>
    <w:p w:rsidR="008431D2" w:rsidRDefault="00E40181">
      <w:pPr>
        <w:pStyle w:val="a6"/>
        <w:rPr>
          <w:szCs w:val="21"/>
        </w:rPr>
      </w:pPr>
      <w:r>
        <w:rPr>
          <w:rFonts w:hint="eastAsia"/>
          <w:szCs w:val="21"/>
        </w:rPr>
        <w:t>举例：</w:t>
      </w:r>
    </w:p>
    <w:p w:rsidR="008431D2" w:rsidRDefault="00E40181">
      <w:pPr>
        <w:pStyle w:val="a6"/>
        <w:spacing w:line="360" w:lineRule="exact"/>
        <w:rPr>
          <w:szCs w:val="21"/>
        </w:rPr>
      </w:pPr>
      <w:r>
        <w:rPr>
          <w:rFonts w:hint="eastAsia"/>
          <w:szCs w:val="21"/>
        </w:rPr>
        <w:t>以下</w:t>
      </w:r>
      <w:r>
        <w:rPr>
          <w:rFonts w:hint="eastAsia"/>
          <w:szCs w:val="21"/>
        </w:rPr>
        <w:t>KSQL</w:t>
      </w:r>
      <w:r>
        <w:rPr>
          <w:rFonts w:hint="eastAsia"/>
          <w:szCs w:val="21"/>
        </w:rPr>
        <w:t>查询语句的含义一致，表示根据机构代码排序列分组，检索与机构代码是</w:t>
      </w:r>
      <w:r>
        <w:rPr>
          <w:rFonts w:hint="eastAsia"/>
          <w:szCs w:val="21"/>
        </w:rPr>
        <w:t>"0073968" "0038515" "0859570"</w:t>
      </w:r>
      <w:r>
        <w:rPr>
          <w:rFonts w:hint="eastAsia"/>
          <w:szCs w:val="21"/>
        </w:rPr>
        <w:t>的机构有合作的机构及其机构代码，并统计各合作机构的发文量。第一种是第二种的简写。</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机构代码</w:t>
            </w:r>
            <w:r>
              <w:rPr>
                <w:rFonts w:ascii="仿宋" w:eastAsia="仿宋" w:hAnsi="仿宋" w:cs="仿宋" w:hint="eastAsia"/>
                <w:sz w:val="18"/>
                <w:szCs w:val="18"/>
              </w:rPr>
              <w:t xml:space="preserve"> as </w:t>
            </w:r>
            <w:r>
              <w:rPr>
                <w:rFonts w:ascii="仿宋" w:eastAsia="仿宋" w:hAnsi="仿宋" w:cs="仿宋" w:hint="eastAsia"/>
                <w:sz w:val="18"/>
                <w:szCs w:val="18"/>
              </w:rPr>
              <w:t>代码</w:t>
            </w:r>
            <w:r>
              <w:rPr>
                <w:rFonts w:ascii="仿宋" w:eastAsia="仿宋" w:hAnsi="仿宋" w:cs="仿宋" w:hint="eastAsia"/>
                <w:sz w:val="18"/>
                <w:szCs w:val="18"/>
              </w:rPr>
              <w:t xml:space="preserve">,groupcodename </w:t>
            </w:r>
            <w:r>
              <w:rPr>
                <w:rFonts w:ascii="仿宋" w:eastAsia="仿宋" w:hAnsi="仿宋" w:cs="仿宋" w:hint="eastAsia"/>
                <w:sz w:val="18"/>
                <w:szCs w:val="18"/>
              </w:rPr>
              <w:t xml:space="preserve">(sys_instcodename) as </w:t>
            </w:r>
            <w:r>
              <w:rPr>
                <w:rFonts w:ascii="仿宋" w:eastAsia="仿宋" w:hAnsi="仿宋" w:cs="仿宋" w:hint="eastAsia"/>
                <w:sz w:val="18"/>
                <w:szCs w:val="18"/>
              </w:rPr>
              <w:t>题名</w:t>
            </w:r>
            <w:r>
              <w:rPr>
                <w:rFonts w:ascii="仿宋" w:eastAsia="仿宋" w:hAnsi="仿宋" w:cs="仿宋" w:hint="eastAsia"/>
                <w:sz w:val="18"/>
                <w:szCs w:val="18"/>
              </w:rPr>
              <w:t>,</w:t>
            </w:r>
          </w:p>
          <w:p w:rsidR="008431D2" w:rsidRDefault="00E40181">
            <w:pPr>
              <w:rPr>
                <w:rFonts w:ascii="仿宋" w:eastAsia="仿宋" w:hAnsi="仿宋" w:cs="仿宋"/>
                <w:sz w:val="18"/>
                <w:szCs w:val="18"/>
              </w:rPr>
            </w:pPr>
            <w:r>
              <w:rPr>
                <w:rFonts w:ascii="仿宋" w:eastAsia="仿宋" w:hAnsi="仿宋" w:cs="仿宋" w:hint="eastAsia"/>
                <w:sz w:val="18"/>
                <w:szCs w:val="18"/>
              </w:rPr>
              <w:t xml:space="preserve">count (*) as </w:t>
            </w:r>
            <w:r>
              <w:rPr>
                <w:rFonts w:ascii="仿宋" w:eastAsia="仿宋" w:hAnsi="仿宋" w:cs="仿宋" w:hint="eastAsia"/>
                <w:sz w:val="18"/>
                <w:szCs w:val="18"/>
              </w:rPr>
              <w:t>发文量</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CJFD</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机构代码</w:t>
            </w:r>
            <w:r>
              <w:rPr>
                <w:rFonts w:ascii="仿宋" w:eastAsia="仿宋" w:hAnsi="仿宋" w:cs="仿宋" w:hint="eastAsia"/>
                <w:sz w:val="18"/>
                <w:szCs w:val="18"/>
              </w:rPr>
              <w:t>="0073968"+"0038515"+"0859570"</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GROUP BY </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r>
              <w:rPr>
                <w:rFonts w:ascii="仿宋" w:eastAsia="仿宋" w:hAnsi="仿宋" w:cs="仿宋" w:hint="eastAsia"/>
                <w:sz w:val="18"/>
                <w:szCs w:val="18"/>
              </w:rPr>
              <w:t>机构代码</w:t>
            </w:r>
            <w:r>
              <w:rPr>
                <w:rFonts w:ascii="仿宋" w:eastAsia="仿宋" w:hAnsi="仿宋" w:cs="仿宋" w:hint="eastAsia"/>
                <w:sz w:val="18"/>
                <w:szCs w:val="18"/>
              </w:rPr>
              <w:t>,minteger)</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ORDER BY</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count (*) desc</w:t>
            </w:r>
          </w:p>
        </w:tc>
      </w:tr>
    </w:tbl>
    <w:p w:rsidR="008431D2" w:rsidRDefault="008431D2">
      <w:pPr>
        <w:pStyle w:val="a6"/>
      </w:pP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机构代码</w:t>
            </w:r>
            <w:r>
              <w:rPr>
                <w:rFonts w:ascii="仿宋" w:eastAsia="仿宋" w:hAnsi="仿宋" w:cs="仿宋" w:hint="eastAsia"/>
                <w:sz w:val="18"/>
                <w:szCs w:val="18"/>
              </w:rPr>
              <w:t xml:space="preserve"> as </w:t>
            </w:r>
            <w:r>
              <w:rPr>
                <w:rFonts w:ascii="仿宋" w:eastAsia="仿宋" w:hAnsi="仿宋" w:cs="仿宋" w:hint="eastAsia"/>
                <w:sz w:val="18"/>
                <w:szCs w:val="18"/>
              </w:rPr>
              <w:t>代码</w:t>
            </w:r>
            <w:r>
              <w:rPr>
                <w:rFonts w:ascii="仿宋" w:eastAsia="仿宋" w:hAnsi="仿宋" w:cs="仿宋" w:hint="eastAsia"/>
                <w:sz w:val="18"/>
                <w:szCs w:val="18"/>
              </w:rPr>
              <w:t xml:space="preserve">,CODENAME( __GROUPNAME,sys_instcodename,0,1) as </w:t>
            </w:r>
            <w:r>
              <w:rPr>
                <w:rFonts w:ascii="仿宋" w:eastAsia="仿宋" w:hAnsi="仿宋" w:cs="仿宋" w:hint="eastAsia"/>
                <w:sz w:val="18"/>
                <w:szCs w:val="18"/>
              </w:rPr>
              <w:t>题名</w:t>
            </w:r>
            <w:r>
              <w:rPr>
                <w:rFonts w:ascii="仿宋" w:eastAsia="仿宋" w:hAnsi="仿宋" w:cs="仿宋" w:hint="eastAsia"/>
                <w:sz w:val="18"/>
                <w:szCs w:val="18"/>
              </w:rPr>
              <w:t xml:space="preserve">,count (*) as </w:t>
            </w:r>
            <w:r>
              <w:rPr>
                <w:rFonts w:ascii="仿宋" w:eastAsia="仿宋" w:hAnsi="仿宋" w:cs="仿宋" w:hint="eastAsia"/>
                <w:sz w:val="18"/>
                <w:szCs w:val="18"/>
              </w:rPr>
              <w:t>发文量</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CJFD</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机构代码</w:t>
            </w:r>
            <w:r>
              <w:rPr>
                <w:rFonts w:ascii="仿宋" w:eastAsia="仿宋" w:hAnsi="仿宋" w:cs="仿宋" w:hint="eastAsia"/>
                <w:sz w:val="18"/>
                <w:szCs w:val="18"/>
              </w:rPr>
              <w:t>="0073968"+"0038515"+"0859570"</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GROUP BY </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r>
              <w:rPr>
                <w:rFonts w:ascii="仿宋" w:eastAsia="仿宋" w:hAnsi="仿宋" w:cs="仿宋" w:hint="eastAsia"/>
                <w:sz w:val="18"/>
                <w:szCs w:val="18"/>
              </w:rPr>
              <w:t>机构代码</w:t>
            </w:r>
            <w:r>
              <w:rPr>
                <w:rFonts w:ascii="仿宋" w:eastAsia="仿宋" w:hAnsi="仿宋" w:cs="仿宋" w:hint="eastAsia"/>
                <w:sz w:val="18"/>
                <w:szCs w:val="18"/>
              </w:rPr>
              <w:t>,minteger)</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ORDER BY</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count (*) desc</w:t>
            </w:r>
          </w:p>
        </w:tc>
      </w:tr>
    </w:tbl>
    <w:p w:rsidR="008431D2" w:rsidRDefault="008431D2">
      <w:pPr>
        <w:rPr>
          <w:szCs w:val="21"/>
        </w:rPr>
      </w:pPr>
    </w:p>
    <w:p w:rsidR="008431D2" w:rsidRDefault="00E40181">
      <w:pPr>
        <w:pStyle w:val="4"/>
        <w:spacing w:before="156" w:after="156"/>
      </w:pPr>
      <w:r>
        <w:rPr>
          <w:rFonts w:hint="eastAsia"/>
        </w:rPr>
        <w:t xml:space="preserve">8.6.3 </w:t>
      </w:r>
      <w:r>
        <w:rPr>
          <w:rFonts w:hint="eastAsia"/>
        </w:rPr>
        <w:t>函数</w:t>
      </w:r>
      <w:r>
        <w:rPr>
          <w:rFonts w:hint="eastAsia"/>
        </w:rPr>
        <w:t>KEYSENTENCE</w:t>
      </w:r>
    </w:p>
    <w:p w:rsidR="008431D2" w:rsidRDefault="00E40181">
      <w:pPr>
        <w:pStyle w:val="a6"/>
      </w:pPr>
      <w:r>
        <w:rPr>
          <w:rFonts w:eastAsia="新宋体" w:hint="eastAsia"/>
        </w:rPr>
        <w:t xml:space="preserve">KEYSENTENCE() </w:t>
      </w:r>
      <w:r>
        <w:rPr>
          <w:rFonts w:eastAsia="新宋体" w:hint="eastAsia"/>
        </w:rPr>
        <w:t>的作用是为了返回关键句子，</w:t>
      </w:r>
      <w:r>
        <w:rPr>
          <w:rFonts w:hint="eastAsia"/>
        </w:rPr>
        <w:t>返回一个</w:t>
      </w:r>
      <w:r>
        <w:rPr>
          <w:rFonts w:hint="eastAsia"/>
        </w:rPr>
        <w:t>XML</w:t>
      </w:r>
      <w:r>
        <w:rPr>
          <w:rFonts w:hint="eastAsia"/>
        </w:rPr>
        <w:t>格式的文本内容，包含多个与检索词相关的句子，并按相关度排序。</w:t>
      </w:r>
    </w:p>
    <w:p w:rsidR="008431D2" w:rsidRDefault="00E40181">
      <w:pPr>
        <w:pStyle w:val="a6"/>
      </w:pPr>
      <w:r>
        <w:rPr>
          <w:rFonts w:hint="eastAsia"/>
        </w:rPr>
        <w:t>用法格式为：</w:t>
      </w:r>
      <w:r>
        <w:t>KEYSENTENCE</w:t>
      </w:r>
      <w:r>
        <w:rPr>
          <w:rFonts w:hint="eastAsia"/>
        </w:rPr>
        <w:t xml:space="preserve"> (</w:t>
      </w:r>
      <w:r>
        <w:rPr>
          <w:rFonts w:hint="eastAsia"/>
        </w:rPr>
        <w:t>字段名</w:t>
      </w:r>
      <w:r>
        <w:t>[</w:t>
      </w:r>
      <w:r>
        <w:rPr>
          <w:rFonts w:hint="eastAsia"/>
        </w:rPr>
        <w:t>，</w:t>
      </w:r>
      <w:r>
        <w:rPr>
          <w:rFonts w:hint="eastAsia"/>
        </w:rPr>
        <w:t>N</w:t>
      </w:r>
      <w:r>
        <w:t>]</w:t>
      </w:r>
      <w:r>
        <w:rPr>
          <w:rFonts w:hint="eastAsia"/>
        </w:rPr>
        <w:t>)</w:t>
      </w:r>
    </w:p>
    <w:p w:rsidR="008431D2" w:rsidRDefault="00E40181">
      <w:pPr>
        <w:pStyle w:val="a6"/>
      </w:pPr>
      <w:r>
        <w:rPr>
          <w:rFonts w:hint="eastAsia"/>
        </w:rPr>
        <w:t>字段名一般为“全文”，</w:t>
      </w:r>
      <w:r>
        <w:rPr>
          <w:rFonts w:hint="eastAsia"/>
        </w:rPr>
        <w:t>N</w:t>
      </w:r>
      <w:r>
        <w:rPr>
          <w:rFonts w:hint="eastAsia"/>
        </w:rPr>
        <w:t>表示要求返回的句子数目，如省略默认为</w:t>
      </w:r>
      <w:r>
        <w:rPr>
          <w:rFonts w:hint="eastAsia"/>
        </w:rPr>
        <w:t>10</w:t>
      </w:r>
      <w:r>
        <w:rPr>
          <w:rFonts w:hint="eastAsia"/>
        </w:rPr>
        <w:t>。</w:t>
      </w:r>
    </w:p>
    <w:p w:rsidR="008431D2" w:rsidRDefault="00E40181">
      <w:pPr>
        <w:pStyle w:val="a6"/>
      </w:pPr>
      <w:r>
        <w:rPr>
          <w:rFonts w:hint="eastAsia"/>
        </w:rPr>
        <w:t>用户的检索检索词，系统能自行从检索条件中分析，如果用户没有输入对应的检索词，则此函数返回空的内容。</w:t>
      </w:r>
    </w:p>
    <w:p w:rsidR="008431D2" w:rsidRDefault="00E40181">
      <w:pPr>
        <w:pStyle w:val="a6"/>
      </w:pPr>
      <w:r>
        <w:rPr>
          <w:rFonts w:hint="eastAsia"/>
        </w:rPr>
        <w:t>返回的文本示例为</w:t>
      </w:r>
      <w:r>
        <w:rPr>
          <w:rFonts w:hint="eastAsia"/>
        </w:rPr>
        <w:t>:</w:t>
      </w:r>
    </w:p>
    <w:p w:rsidR="008431D2" w:rsidRDefault="00E40181">
      <w:pPr>
        <w:autoSpaceDE w:val="0"/>
        <w:autoSpaceDN w:val="0"/>
        <w:rPr>
          <w:rFonts w:ascii="仿宋" w:eastAsia="仿宋" w:hAnsi="仿宋" w:cs="仿宋"/>
          <w:b/>
          <w:bCs/>
          <w:sz w:val="18"/>
          <w:szCs w:val="18"/>
        </w:rPr>
      </w:pPr>
      <w:r>
        <w:rPr>
          <w:rFonts w:ascii="仿宋" w:eastAsia="仿宋" w:hAnsi="仿宋" w:cs="仿宋" w:hint="eastAsia"/>
          <w:b/>
          <w:bCs/>
          <w:sz w:val="18"/>
          <w:szCs w:val="18"/>
        </w:rPr>
        <w:t>&lt;?xml version = "1.0" encoding="gbk"?&gt;</w:t>
      </w:r>
    </w:p>
    <w:p w:rsidR="008431D2" w:rsidRDefault="00E40181">
      <w:pPr>
        <w:rPr>
          <w:rFonts w:ascii="仿宋" w:eastAsia="仿宋" w:hAnsi="仿宋" w:cs="仿宋"/>
          <w:b/>
          <w:bCs/>
          <w:sz w:val="18"/>
          <w:szCs w:val="18"/>
        </w:rPr>
      </w:pPr>
      <w:r>
        <w:rPr>
          <w:rFonts w:ascii="仿宋" w:eastAsia="仿宋" w:hAnsi="仿宋" w:cs="仿宋" w:hint="eastAsia"/>
          <w:b/>
          <w:bCs/>
          <w:sz w:val="18"/>
          <w:szCs w:val="18"/>
        </w:rPr>
        <w:t xml:space="preserve">&lt;Text Total="2"&gt;-- Total </w:t>
      </w:r>
      <w:r>
        <w:rPr>
          <w:rFonts w:ascii="仿宋" w:eastAsia="仿宋" w:hAnsi="仿宋" w:cs="仿宋" w:hint="eastAsia"/>
          <w:b/>
          <w:bCs/>
          <w:sz w:val="18"/>
          <w:szCs w:val="18"/>
        </w:rPr>
        <w:t>表示总共返回了多少个句子</w:t>
      </w:r>
    </w:p>
    <w:p w:rsidR="008431D2" w:rsidRDefault="00E40181">
      <w:pPr>
        <w:ind w:leftChars="200" w:left="420"/>
        <w:rPr>
          <w:rFonts w:ascii="仿宋" w:eastAsia="仿宋" w:hAnsi="仿宋" w:cs="仿宋"/>
          <w:b/>
          <w:bCs/>
          <w:sz w:val="18"/>
          <w:szCs w:val="18"/>
        </w:rPr>
      </w:pPr>
      <w:r>
        <w:rPr>
          <w:rFonts w:ascii="仿宋" w:eastAsia="仿宋" w:hAnsi="仿宋" w:cs="仿宋" w:hint="eastAsia"/>
          <w:b/>
          <w:bCs/>
          <w:sz w:val="18"/>
          <w:szCs w:val="18"/>
        </w:rPr>
        <w:t xml:space="preserve">&lt;S R="325"&gt;--  R </w:t>
      </w:r>
      <w:r>
        <w:rPr>
          <w:rFonts w:ascii="仿宋" w:eastAsia="仿宋" w:hAnsi="仿宋" w:cs="仿宋" w:hint="eastAsia"/>
          <w:b/>
          <w:bCs/>
          <w:sz w:val="18"/>
          <w:szCs w:val="18"/>
        </w:rPr>
        <w:t>表示这个句子的相关度</w:t>
      </w:r>
    </w:p>
    <w:p w:rsidR="008431D2" w:rsidRDefault="00E40181">
      <w:pPr>
        <w:autoSpaceDE w:val="0"/>
        <w:autoSpaceDN w:val="0"/>
        <w:ind w:leftChars="200" w:left="420"/>
        <w:rPr>
          <w:rFonts w:ascii="仿宋" w:eastAsia="仿宋" w:hAnsi="仿宋" w:cs="仿宋"/>
          <w:b/>
          <w:bCs/>
          <w:sz w:val="18"/>
          <w:szCs w:val="18"/>
          <w:lang w:val="zh-CN"/>
        </w:rPr>
      </w:pPr>
      <w:r>
        <w:rPr>
          <w:rFonts w:ascii="仿宋" w:eastAsia="仿宋" w:hAnsi="仿宋" w:cs="仿宋" w:hint="eastAsia"/>
          <w:b/>
          <w:bCs/>
          <w:sz w:val="18"/>
          <w:szCs w:val="18"/>
        </w:rPr>
        <w:t>&lt;![CDATA[</w:t>
      </w:r>
      <w:r>
        <w:rPr>
          <w:rFonts w:ascii="仿宋" w:eastAsia="仿宋" w:hAnsi="仿宋" w:cs="仿宋" w:hint="eastAsia"/>
          <w:b/>
          <w:bCs/>
          <w:sz w:val="18"/>
          <w:szCs w:val="18"/>
          <w:lang w:val="zh-CN"/>
        </w:rPr>
        <w:t>而利用数据库的方法稍复杂些</w:t>
      </w:r>
      <w:r>
        <w:rPr>
          <w:rFonts w:ascii="仿宋" w:eastAsia="仿宋" w:hAnsi="仿宋" w:cs="仿宋" w:hint="eastAsia"/>
          <w:b/>
          <w:bCs/>
          <w:sz w:val="18"/>
          <w:szCs w:val="18"/>
        </w:rPr>
        <w:t>,</w:t>
      </w:r>
      <w:r>
        <w:rPr>
          <w:rFonts w:ascii="仿宋" w:eastAsia="仿宋" w:hAnsi="仿宋" w:cs="仿宋" w:hint="eastAsia"/>
          <w:b/>
          <w:bCs/>
          <w:sz w:val="18"/>
          <w:szCs w:val="18"/>
          <w:lang w:val="zh-CN"/>
        </w:rPr>
        <w:t>但借用数据库技术</w:t>
      </w:r>
      <w:r>
        <w:rPr>
          <w:rFonts w:ascii="仿宋" w:eastAsia="仿宋" w:hAnsi="仿宋" w:cs="仿宋" w:hint="eastAsia"/>
          <w:b/>
          <w:bCs/>
          <w:sz w:val="18"/>
          <w:szCs w:val="18"/>
        </w:rPr>
        <w:t>,</w:t>
      </w:r>
      <w:r>
        <w:rPr>
          <w:rFonts w:ascii="仿宋" w:eastAsia="仿宋" w:hAnsi="仿宋" w:cs="仿宋" w:hint="eastAsia"/>
          <w:b/>
          <w:bCs/>
          <w:sz w:val="18"/>
          <w:szCs w:val="18"/>
          <w:lang w:val="zh-CN"/>
        </w:rPr>
        <w:t>能进行多种数据的复杂处理。</w:t>
      </w:r>
      <w:r>
        <w:rPr>
          <w:rFonts w:ascii="仿宋" w:eastAsia="仿宋" w:hAnsi="仿宋" w:cs="仿宋" w:hint="eastAsia"/>
          <w:b/>
          <w:bCs/>
          <w:sz w:val="18"/>
          <w:szCs w:val="18"/>
          <w:lang w:val="zh-CN"/>
        </w:rPr>
        <w:t>]]&gt;</w:t>
      </w:r>
    </w:p>
    <w:p w:rsidR="008431D2" w:rsidRDefault="00E40181">
      <w:pPr>
        <w:autoSpaceDE w:val="0"/>
        <w:autoSpaceDN w:val="0"/>
        <w:ind w:leftChars="200" w:left="420"/>
        <w:rPr>
          <w:rFonts w:ascii="仿宋" w:eastAsia="仿宋" w:hAnsi="仿宋" w:cs="仿宋"/>
          <w:b/>
          <w:bCs/>
          <w:sz w:val="18"/>
          <w:szCs w:val="18"/>
          <w:lang w:val="zh-CN"/>
        </w:rPr>
      </w:pPr>
      <w:r>
        <w:rPr>
          <w:rFonts w:ascii="仿宋" w:eastAsia="仿宋" w:hAnsi="仿宋" w:cs="仿宋" w:hint="eastAsia"/>
          <w:b/>
          <w:bCs/>
          <w:sz w:val="18"/>
          <w:szCs w:val="18"/>
          <w:lang w:val="zh-CN"/>
        </w:rPr>
        <w:t>&lt;/S&gt;</w:t>
      </w:r>
    </w:p>
    <w:p w:rsidR="008431D2" w:rsidRDefault="00E40181">
      <w:pPr>
        <w:autoSpaceDE w:val="0"/>
        <w:autoSpaceDN w:val="0"/>
        <w:ind w:leftChars="200" w:left="420"/>
        <w:rPr>
          <w:rFonts w:ascii="仿宋" w:eastAsia="仿宋" w:hAnsi="仿宋" w:cs="仿宋"/>
          <w:b/>
          <w:bCs/>
          <w:sz w:val="18"/>
          <w:szCs w:val="18"/>
          <w:lang w:val="zh-CN"/>
        </w:rPr>
      </w:pPr>
      <w:r>
        <w:rPr>
          <w:rFonts w:ascii="仿宋" w:eastAsia="仿宋" w:hAnsi="仿宋" w:cs="仿宋" w:hint="eastAsia"/>
          <w:b/>
          <w:bCs/>
          <w:sz w:val="18"/>
          <w:szCs w:val="18"/>
          <w:lang w:val="zh-CN"/>
        </w:rPr>
        <w:t>&lt;S R="212"&gt;</w:t>
      </w:r>
    </w:p>
    <w:p w:rsidR="008431D2" w:rsidRDefault="00E40181">
      <w:pPr>
        <w:autoSpaceDE w:val="0"/>
        <w:autoSpaceDN w:val="0"/>
        <w:ind w:leftChars="200" w:left="420"/>
        <w:rPr>
          <w:rFonts w:ascii="仿宋" w:eastAsia="仿宋" w:hAnsi="仿宋" w:cs="仿宋"/>
          <w:b/>
          <w:bCs/>
          <w:sz w:val="18"/>
          <w:szCs w:val="18"/>
          <w:lang w:val="zh-CN"/>
        </w:rPr>
      </w:pPr>
      <w:r>
        <w:rPr>
          <w:rFonts w:ascii="仿宋" w:eastAsia="仿宋" w:hAnsi="仿宋" w:cs="仿宋" w:hint="eastAsia"/>
          <w:b/>
          <w:bCs/>
          <w:sz w:val="18"/>
          <w:szCs w:val="18"/>
          <w:lang w:val="zh-CN"/>
        </w:rPr>
        <w:t>&lt;</w:t>
      </w:r>
      <w:r>
        <w:rPr>
          <w:rFonts w:ascii="仿宋" w:eastAsia="仿宋" w:hAnsi="仿宋" w:cs="仿宋" w:hint="eastAsia"/>
          <w:b/>
          <w:bCs/>
          <w:sz w:val="18"/>
          <w:szCs w:val="18"/>
          <w:lang w:val="zh-CN"/>
        </w:rPr>
        <w:t>![CDATA[</w:t>
      </w:r>
      <w:r>
        <w:rPr>
          <w:rFonts w:ascii="仿宋" w:eastAsia="仿宋" w:hAnsi="仿宋" w:cs="仿宋" w:hint="eastAsia"/>
          <w:b/>
          <w:bCs/>
          <w:sz w:val="18"/>
          <w:szCs w:val="18"/>
          <w:lang w:val="zh-CN"/>
        </w:rPr>
        <w:t>而数据库是当今数据管理技术的主要形式和方法</w:t>
      </w:r>
      <w:r>
        <w:rPr>
          <w:rFonts w:ascii="仿宋" w:eastAsia="仿宋" w:hAnsi="仿宋" w:cs="仿宋" w:hint="eastAsia"/>
          <w:b/>
          <w:bCs/>
          <w:sz w:val="18"/>
          <w:szCs w:val="18"/>
          <w:lang w:val="zh-CN"/>
        </w:rPr>
        <w:t>,</w:t>
      </w:r>
      <w:r>
        <w:rPr>
          <w:rFonts w:ascii="仿宋" w:eastAsia="仿宋" w:hAnsi="仿宋" w:cs="仿宋" w:hint="eastAsia"/>
          <w:b/>
          <w:bCs/>
          <w:sz w:val="18"/>
          <w:szCs w:val="18"/>
          <w:lang w:val="zh-CN"/>
        </w:rPr>
        <w:t>它具有强大的数据处理功能和灵活性。</w:t>
      </w:r>
      <w:r>
        <w:rPr>
          <w:rFonts w:ascii="仿宋" w:eastAsia="仿宋" w:hAnsi="仿宋" w:cs="仿宋" w:hint="eastAsia"/>
          <w:b/>
          <w:bCs/>
          <w:sz w:val="18"/>
          <w:szCs w:val="18"/>
          <w:lang w:val="zh-CN"/>
        </w:rPr>
        <w:t>]]&gt;</w:t>
      </w:r>
    </w:p>
    <w:p w:rsidR="008431D2" w:rsidRDefault="00E40181">
      <w:pPr>
        <w:autoSpaceDE w:val="0"/>
        <w:autoSpaceDN w:val="0"/>
        <w:ind w:leftChars="200" w:left="420"/>
        <w:rPr>
          <w:rFonts w:ascii="仿宋" w:eastAsia="仿宋" w:hAnsi="仿宋" w:cs="仿宋"/>
          <w:b/>
          <w:bCs/>
          <w:sz w:val="18"/>
          <w:szCs w:val="18"/>
          <w:lang w:val="zh-CN"/>
        </w:rPr>
      </w:pPr>
      <w:r>
        <w:rPr>
          <w:rFonts w:ascii="仿宋" w:eastAsia="仿宋" w:hAnsi="仿宋" w:cs="仿宋" w:hint="eastAsia"/>
          <w:b/>
          <w:bCs/>
          <w:sz w:val="18"/>
          <w:szCs w:val="18"/>
          <w:lang w:val="zh-CN"/>
        </w:rPr>
        <w:t>&lt;/S&gt;</w:t>
      </w:r>
    </w:p>
    <w:p w:rsidR="008431D2" w:rsidRDefault="00E40181">
      <w:pPr>
        <w:rPr>
          <w:rFonts w:ascii="仿宋" w:eastAsia="仿宋" w:hAnsi="仿宋" w:cs="仿宋"/>
          <w:b/>
          <w:bCs/>
          <w:sz w:val="18"/>
          <w:szCs w:val="18"/>
        </w:rPr>
      </w:pPr>
      <w:r>
        <w:rPr>
          <w:rFonts w:ascii="仿宋" w:eastAsia="仿宋" w:hAnsi="仿宋" w:cs="仿宋" w:hint="eastAsia"/>
          <w:b/>
          <w:bCs/>
          <w:sz w:val="18"/>
          <w:szCs w:val="18"/>
          <w:lang w:val="zh-CN"/>
        </w:rPr>
        <w:t>&lt;/Text&gt;</w:t>
      </w:r>
    </w:p>
    <w:p w:rsidR="008431D2" w:rsidRDefault="008431D2">
      <w:pPr>
        <w:rPr>
          <w:szCs w:val="21"/>
        </w:rPr>
      </w:pPr>
    </w:p>
    <w:p w:rsidR="008431D2" w:rsidRDefault="00E40181">
      <w:pPr>
        <w:pStyle w:val="4"/>
        <w:spacing w:before="156" w:after="156"/>
      </w:pPr>
      <w:r>
        <w:rPr>
          <w:rFonts w:hint="eastAsia"/>
        </w:rPr>
        <w:t xml:space="preserve">8.6.4 </w:t>
      </w:r>
      <w:r>
        <w:rPr>
          <w:rFonts w:hint="eastAsia"/>
        </w:rPr>
        <w:t>函数</w:t>
      </w:r>
      <w:r>
        <w:rPr>
          <w:rFonts w:hint="eastAsia"/>
        </w:rPr>
        <w:t>GETFIELDLEN</w:t>
      </w:r>
    </w:p>
    <w:p w:rsidR="008431D2" w:rsidRDefault="00E40181">
      <w:pPr>
        <w:pStyle w:val="a6"/>
      </w:pPr>
      <w:r>
        <w:rPr>
          <w:rFonts w:hint="eastAsia"/>
        </w:rPr>
        <w:t xml:space="preserve">GETFIELDLEN() </w:t>
      </w:r>
      <w:r>
        <w:rPr>
          <w:rFonts w:hint="eastAsia"/>
        </w:rPr>
        <w:t>的作用是为了返回字段的长度。当数据存储类型为定长时，</w:t>
      </w:r>
      <w:r>
        <w:rPr>
          <w:rFonts w:hint="eastAsia"/>
        </w:rPr>
        <w:t>GETFIELDLEN()</w:t>
      </w:r>
      <w:r>
        <w:rPr>
          <w:rFonts w:hint="eastAsia"/>
        </w:rPr>
        <w:t>返回该存储类型设定长度；当数据存储类型为变长时，</w:t>
      </w:r>
      <w:r>
        <w:rPr>
          <w:rFonts w:hint="eastAsia"/>
        </w:rPr>
        <w:t>GETFIELDLEN()</w:t>
      </w:r>
      <w:r>
        <w:rPr>
          <w:rFonts w:hint="eastAsia"/>
        </w:rPr>
        <w:t>返回数据实际长度。</w:t>
      </w:r>
    </w:p>
    <w:p w:rsidR="008431D2" w:rsidRDefault="00E40181">
      <w:pPr>
        <w:pStyle w:val="a6"/>
      </w:pPr>
      <w:r>
        <w:rPr>
          <w:rFonts w:hint="eastAsia"/>
        </w:rPr>
        <w:t>用法格式为：</w:t>
      </w:r>
      <w:r>
        <w:rPr>
          <w:rFonts w:hint="eastAsia"/>
        </w:rPr>
        <w:t>GETFIELDLEN(</w:t>
      </w:r>
      <w:r>
        <w:rPr>
          <w:rFonts w:hint="eastAsia"/>
        </w:rPr>
        <w:t>字段名</w:t>
      </w:r>
      <w:r>
        <w:rPr>
          <w:rFonts w:hint="eastAsia"/>
        </w:rPr>
        <w:t>)</w:t>
      </w:r>
    </w:p>
    <w:p w:rsidR="008431D2" w:rsidRDefault="00E40181">
      <w:pPr>
        <w:pStyle w:val="31"/>
        <w:spacing w:before="156"/>
      </w:pPr>
      <w:bookmarkStart w:id="162" w:name="_Toc403566332"/>
      <w:r>
        <w:rPr>
          <w:rFonts w:hint="eastAsia"/>
        </w:rPr>
        <w:t xml:space="preserve">8.7 </w:t>
      </w:r>
      <w:r>
        <w:rPr>
          <w:rFonts w:hint="eastAsia"/>
        </w:rPr>
        <w:t>分页查询</w:t>
      </w:r>
      <w:bookmarkEnd w:id="162"/>
    </w:p>
    <w:p w:rsidR="008431D2" w:rsidRDefault="00E40181">
      <w:pPr>
        <w:pStyle w:val="a6"/>
      </w:pPr>
      <w:r>
        <w:rPr>
          <w:rFonts w:hint="eastAsia"/>
        </w:rPr>
        <w:t>KBase</w:t>
      </w:r>
      <w:r>
        <w:rPr>
          <w:rFonts w:hint="eastAsia"/>
        </w:rPr>
        <w:t>能自动处理超大的结果集，如果用户希望将结果集按页进行切分，</w:t>
      </w:r>
      <w:r>
        <w:rPr>
          <w:rFonts w:hint="eastAsia"/>
        </w:rPr>
        <w:t>KBase</w:t>
      </w:r>
      <w:r>
        <w:rPr>
          <w:rFonts w:hint="eastAsia"/>
        </w:rPr>
        <w:t>通过两个</w:t>
      </w:r>
      <w:r>
        <w:rPr>
          <w:rFonts w:hint="eastAsia"/>
        </w:rPr>
        <w:t>SQL</w:t>
      </w:r>
      <w:r>
        <w:rPr>
          <w:rFonts w:hint="eastAsia"/>
        </w:rPr>
        <w:t>指令来实现。需要注意的是，</w:t>
      </w:r>
      <w:r>
        <w:rPr>
          <w:rFonts w:hint="eastAsia"/>
        </w:rPr>
        <w:t xml:space="preserve">KBase </w:t>
      </w:r>
      <w:r>
        <w:rPr>
          <w:rFonts w:hint="eastAsia"/>
        </w:rPr>
        <w:t>每页最大记录数是</w:t>
      </w:r>
      <w:r>
        <w:rPr>
          <w:rFonts w:hint="eastAsia"/>
        </w:rPr>
        <w:t xml:space="preserve"> 512</w:t>
      </w:r>
      <w:r>
        <w:rPr>
          <w:rFonts w:hint="eastAsia"/>
        </w:rPr>
        <w:t>，如果结果集超过</w:t>
      </w:r>
      <w:r>
        <w:rPr>
          <w:rFonts w:hint="eastAsia"/>
        </w:rPr>
        <w:t>512</w:t>
      </w:r>
      <w:r>
        <w:rPr>
          <w:rFonts w:hint="eastAsia"/>
        </w:rPr>
        <w:t>，则最多只返回</w:t>
      </w:r>
      <w:r>
        <w:rPr>
          <w:rFonts w:hint="eastAsia"/>
        </w:rPr>
        <w:t>512</w:t>
      </w:r>
      <w:r>
        <w:rPr>
          <w:rFonts w:hint="eastAsia"/>
        </w:rPr>
        <w:t>条记录。</w:t>
      </w:r>
    </w:p>
    <w:p w:rsidR="008431D2" w:rsidRDefault="00E40181">
      <w:pPr>
        <w:pStyle w:val="4"/>
        <w:spacing w:before="156" w:after="156"/>
      </w:pPr>
      <w:r>
        <w:rPr>
          <w:rFonts w:hint="eastAsia"/>
        </w:rPr>
        <w:t xml:space="preserve">8.7.1   TOP </w:t>
      </w:r>
      <w:r>
        <w:rPr>
          <w:rFonts w:hint="eastAsia"/>
        </w:rPr>
        <w:t>选项</w:t>
      </w:r>
    </w:p>
    <w:p w:rsidR="008431D2" w:rsidRDefault="00E40181">
      <w:pPr>
        <w:pStyle w:val="a6"/>
      </w:pPr>
      <w:r>
        <w:rPr>
          <w:rFonts w:hint="eastAsia"/>
        </w:rPr>
        <w:t>如同标准</w:t>
      </w:r>
      <w:r>
        <w:rPr>
          <w:rFonts w:hint="eastAsia"/>
        </w:rPr>
        <w:t>SQL</w:t>
      </w:r>
      <w:r>
        <w:rPr>
          <w:rFonts w:hint="eastAsia"/>
        </w:rPr>
        <w:t>，用户可以在</w:t>
      </w:r>
      <w:r>
        <w:rPr>
          <w:rFonts w:hint="eastAsia"/>
        </w:rPr>
        <w:t xml:space="preserve">SELECT </w:t>
      </w:r>
      <w:r>
        <w:rPr>
          <w:rFonts w:hint="eastAsia"/>
        </w:rPr>
        <w:t>后书写</w:t>
      </w:r>
      <w:r>
        <w:rPr>
          <w:rFonts w:hint="eastAsia"/>
        </w:rPr>
        <w:t xml:space="preserve"> TOP  N</w:t>
      </w:r>
      <w:r>
        <w:rPr>
          <w:rFonts w:hint="eastAsia"/>
        </w:rPr>
        <w:t>，</w:t>
      </w:r>
      <w:r>
        <w:rPr>
          <w:rFonts w:hint="eastAsia"/>
        </w:rPr>
        <w:t xml:space="preserve"> </w:t>
      </w:r>
      <w:r>
        <w:rPr>
          <w:rFonts w:hint="eastAsia"/>
        </w:rPr>
        <w:t>返回前面</w:t>
      </w:r>
      <w:r>
        <w:rPr>
          <w:rFonts w:hint="eastAsia"/>
        </w:rPr>
        <w:t xml:space="preserve"> N </w:t>
      </w:r>
      <w:r>
        <w:rPr>
          <w:rFonts w:hint="eastAsia"/>
        </w:rPr>
        <w:t>条记录。当</w:t>
      </w:r>
      <w:r>
        <w:rPr>
          <w:rFonts w:hint="eastAsia"/>
        </w:rPr>
        <w:t>N=0</w:t>
      </w:r>
      <w:r>
        <w:rPr>
          <w:rFonts w:hint="eastAsia"/>
        </w:rPr>
        <w:t>时，返回全部记录。</w:t>
      </w:r>
    </w:p>
    <w:p w:rsidR="008431D2" w:rsidRDefault="00E40181">
      <w:pPr>
        <w:pStyle w:val="a6"/>
      </w:pPr>
      <w:r>
        <w:rPr>
          <w:rFonts w:hint="eastAsia"/>
        </w:rPr>
        <w:t>例如：</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TOP 10 score</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student</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ORDER BY</w:t>
            </w:r>
          </w:p>
        </w:tc>
        <w:tc>
          <w:tcPr>
            <w:tcW w:w="6773" w:type="dxa"/>
          </w:tcPr>
          <w:p w:rsidR="008431D2" w:rsidRDefault="00E40181">
            <w:pPr>
              <w:rPr>
                <w:szCs w:val="21"/>
              </w:rPr>
            </w:pPr>
            <w:r>
              <w:rPr>
                <w:rFonts w:ascii="仿宋" w:eastAsia="仿宋" w:hAnsi="仿宋" w:cs="仿宋" w:hint="eastAsia"/>
                <w:sz w:val="18"/>
                <w:szCs w:val="18"/>
              </w:rPr>
              <w:t>score</w:t>
            </w:r>
          </w:p>
        </w:tc>
      </w:tr>
    </w:tbl>
    <w:p w:rsidR="008431D2" w:rsidRDefault="00E40181">
      <w:pPr>
        <w:pStyle w:val="a6"/>
      </w:pPr>
      <w:r>
        <w:rPr>
          <w:rFonts w:hint="eastAsia"/>
        </w:rPr>
        <w:t>该语句返回分数最高的</w:t>
      </w:r>
      <w:r>
        <w:rPr>
          <w:rFonts w:hint="eastAsia"/>
        </w:rPr>
        <w:t>10</w:t>
      </w:r>
      <w:r>
        <w:rPr>
          <w:rFonts w:hint="eastAsia"/>
        </w:rPr>
        <w:t>名同学的分数。</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TOP 0 *</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student</w:t>
            </w:r>
          </w:p>
        </w:tc>
      </w:tr>
    </w:tbl>
    <w:p w:rsidR="008431D2" w:rsidRDefault="00E40181">
      <w:pPr>
        <w:pStyle w:val="a6"/>
      </w:pPr>
      <w:r>
        <w:rPr>
          <w:rFonts w:hint="eastAsia"/>
        </w:rPr>
        <w:t>该语句返回全部记录，且最多返回</w:t>
      </w:r>
      <w:r>
        <w:rPr>
          <w:rFonts w:hint="eastAsia"/>
        </w:rPr>
        <w:t>512</w:t>
      </w:r>
      <w:r>
        <w:rPr>
          <w:rFonts w:hint="eastAsia"/>
        </w:rPr>
        <w:t>条记录。即当</w:t>
      </w:r>
      <w:r>
        <w:rPr>
          <w:rFonts w:hint="eastAsia"/>
        </w:rPr>
        <w:t>student</w:t>
      </w:r>
      <w:r>
        <w:rPr>
          <w:rFonts w:hint="eastAsia"/>
        </w:rPr>
        <w:t>记录数超过</w:t>
      </w:r>
      <w:r>
        <w:rPr>
          <w:rFonts w:hint="eastAsia"/>
        </w:rPr>
        <w:t>512</w:t>
      </w:r>
      <w:r>
        <w:rPr>
          <w:rFonts w:hint="eastAsia"/>
        </w:rPr>
        <w:t>时，只返回</w:t>
      </w:r>
      <w:r>
        <w:rPr>
          <w:rFonts w:hint="eastAsia"/>
        </w:rPr>
        <w:t>512</w:t>
      </w:r>
      <w:r>
        <w:rPr>
          <w:rFonts w:hint="eastAsia"/>
        </w:rPr>
        <w:t>条记录。</w:t>
      </w:r>
    </w:p>
    <w:p w:rsidR="008431D2" w:rsidRDefault="00E40181">
      <w:pPr>
        <w:pStyle w:val="4"/>
        <w:spacing w:before="156" w:after="156"/>
      </w:pPr>
      <w:r>
        <w:rPr>
          <w:rFonts w:hint="eastAsia"/>
        </w:rPr>
        <w:t>8.7.2   LIMIT</w:t>
      </w:r>
      <w:r>
        <w:rPr>
          <w:rFonts w:hint="eastAsia"/>
        </w:rPr>
        <w:t>选项</w:t>
      </w:r>
    </w:p>
    <w:p w:rsidR="008431D2" w:rsidRDefault="00E40181">
      <w:pPr>
        <w:pStyle w:val="a6"/>
      </w:pPr>
      <w:r>
        <w:rPr>
          <w:rFonts w:hint="eastAsia"/>
        </w:rPr>
        <w:t xml:space="preserve">TOP  N </w:t>
      </w:r>
      <w:r>
        <w:rPr>
          <w:rFonts w:hint="eastAsia"/>
        </w:rPr>
        <w:t>相当于返回第一页的数据，如果用户想返回其他页的数据，可以在</w:t>
      </w:r>
      <w:r>
        <w:rPr>
          <w:rFonts w:hint="eastAsia"/>
        </w:rPr>
        <w:t>SQL</w:t>
      </w:r>
      <w:r>
        <w:rPr>
          <w:rFonts w:hint="eastAsia"/>
        </w:rPr>
        <w:t>语句最后使用</w:t>
      </w:r>
      <w:r>
        <w:rPr>
          <w:rFonts w:hint="eastAsia"/>
        </w:rPr>
        <w:t xml:space="preserve">LIMIT  F, N  </w:t>
      </w:r>
      <w:r>
        <w:rPr>
          <w:rFonts w:hint="eastAsia"/>
        </w:rPr>
        <w:t>选型</w:t>
      </w:r>
      <w:r>
        <w:rPr>
          <w:rFonts w:hint="eastAsia"/>
        </w:rPr>
        <w:t>,</w:t>
      </w:r>
      <w:r>
        <w:rPr>
          <w:rFonts w:hint="eastAsia"/>
        </w:rPr>
        <w:t>其中</w:t>
      </w:r>
      <w:r>
        <w:rPr>
          <w:rFonts w:hint="eastAsia"/>
        </w:rPr>
        <w:t xml:space="preserve"> F </w:t>
      </w:r>
      <w:r>
        <w:rPr>
          <w:rFonts w:hint="eastAsia"/>
        </w:rPr>
        <w:t>表示从第几条记录开始（注意，</w:t>
      </w:r>
      <w:r>
        <w:rPr>
          <w:rFonts w:hint="eastAsia"/>
        </w:rPr>
        <w:t>F</w:t>
      </w:r>
      <w:r>
        <w:rPr>
          <w:rFonts w:hint="eastAsia"/>
        </w:rPr>
        <w:t>从</w:t>
      </w:r>
      <w:r>
        <w:rPr>
          <w:rFonts w:hint="eastAsia"/>
        </w:rPr>
        <w:t>0</w:t>
      </w:r>
      <w:r>
        <w:rPr>
          <w:rFonts w:hint="eastAsia"/>
        </w:rPr>
        <w:t>开始），</w:t>
      </w:r>
      <w:r>
        <w:rPr>
          <w:rFonts w:hint="eastAsia"/>
        </w:rPr>
        <w:t>N</w:t>
      </w:r>
      <w:r>
        <w:rPr>
          <w:rFonts w:hint="eastAsia"/>
        </w:rPr>
        <w:t>表示返回多少条记录。当</w:t>
      </w:r>
      <w:r>
        <w:rPr>
          <w:rFonts w:hint="eastAsia"/>
        </w:rPr>
        <w:t>N=0</w:t>
      </w:r>
      <w:r>
        <w:rPr>
          <w:rFonts w:hint="eastAsia"/>
        </w:rPr>
        <w:t>时，返回从第</w:t>
      </w:r>
      <w:r>
        <w:rPr>
          <w:rFonts w:hint="eastAsia"/>
        </w:rPr>
        <w:t>F</w:t>
      </w:r>
      <w:r>
        <w:rPr>
          <w:rFonts w:hint="eastAsia"/>
        </w:rPr>
        <w:t>条记录开始的所有记录。</w:t>
      </w:r>
    </w:p>
    <w:p w:rsidR="008431D2" w:rsidRDefault="00E40181">
      <w:pPr>
        <w:pStyle w:val="a6"/>
      </w:pPr>
      <w:r>
        <w:rPr>
          <w:rFonts w:hint="eastAsia"/>
        </w:rPr>
        <w:t>例如：</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score</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student</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ORDER BY</w:t>
            </w:r>
          </w:p>
        </w:tc>
        <w:tc>
          <w:tcPr>
            <w:tcW w:w="6773" w:type="dxa"/>
          </w:tcPr>
          <w:p w:rsidR="008431D2" w:rsidRDefault="00E40181">
            <w:pPr>
              <w:rPr>
                <w:szCs w:val="21"/>
              </w:rPr>
            </w:pPr>
            <w:r>
              <w:rPr>
                <w:rFonts w:ascii="仿宋" w:eastAsia="仿宋" w:hAnsi="仿宋" w:cs="仿宋" w:hint="eastAsia"/>
                <w:sz w:val="18"/>
                <w:szCs w:val="18"/>
              </w:rPr>
              <w:t>score</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LIMIT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20, 10</w:t>
            </w:r>
          </w:p>
        </w:tc>
      </w:tr>
    </w:tbl>
    <w:p w:rsidR="008431D2" w:rsidRDefault="00E40181">
      <w:pPr>
        <w:pStyle w:val="a6"/>
      </w:pPr>
      <w:r>
        <w:rPr>
          <w:rFonts w:hint="eastAsia"/>
        </w:rPr>
        <w:t>该语句返回同学分数的第</w:t>
      </w:r>
      <w:r>
        <w:rPr>
          <w:rFonts w:hint="eastAsia"/>
        </w:rPr>
        <w:t>21</w:t>
      </w:r>
      <w:r>
        <w:rPr>
          <w:rFonts w:hint="eastAsia"/>
        </w:rPr>
        <w:t>名到</w:t>
      </w:r>
      <w:r>
        <w:rPr>
          <w:rFonts w:hint="eastAsia"/>
        </w:rPr>
        <w:t>30</w:t>
      </w:r>
      <w:r>
        <w:rPr>
          <w:rFonts w:hint="eastAsia"/>
        </w:rPr>
        <w:t>名。</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score</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student</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ORDER BY</w:t>
            </w:r>
          </w:p>
        </w:tc>
        <w:tc>
          <w:tcPr>
            <w:tcW w:w="6773" w:type="dxa"/>
          </w:tcPr>
          <w:p w:rsidR="008431D2" w:rsidRDefault="00E40181">
            <w:pPr>
              <w:rPr>
                <w:szCs w:val="21"/>
              </w:rPr>
            </w:pPr>
            <w:r>
              <w:rPr>
                <w:rFonts w:ascii="仿宋" w:eastAsia="仿宋" w:hAnsi="仿宋" w:cs="仿宋" w:hint="eastAsia"/>
                <w:sz w:val="18"/>
                <w:szCs w:val="18"/>
              </w:rPr>
              <w:t>score</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LIMIT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20, 0</w:t>
            </w:r>
          </w:p>
        </w:tc>
      </w:tr>
    </w:tbl>
    <w:p w:rsidR="008431D2" w:rsidRDefault="00E40181">
      <w:pPr>
        <w:pStyle w:val="a6"/>
      </w:pPr>
      <w:r>
        <w:rPr>
          <w:rFonts w:hint="eastAsia"/>
        </w:rPr>
        <w:t>该语句返回同学分数的第</w:t>
      </w:r>
      <w:r>
        <w:rPr>
          <w:rFonts w:hint="eastAsia"/>
        </w:rPr>
        <w:t>21</w:t>
      </w:r>
      <w:r>
        <w:rPr>
          <w:rFonts w:hint="eastAsia"/>
        </w:rPr>
        <w:t>名到最后的记录，且最多返回</w:t>
      </w:r>
      <w:r>
        <w:rPr>
          <w:rFonts w:hint="eastAsia"/>
        </w:rPr>
        <w:t>512</w:t>
      </w:r>
      <w:r>
        <w:rPr>
          <w:rFonts w:hint="eastAsia"/>
        </w:rPr>
        <w:t>条记录。即当第</w:t>
      </w:r>
      <w:r>
        <w:rPr>
          <w:rFonts w:hint="eastAsia"/>
        </w:rPr>
        <w:t>21</w:t>
      </w:r>
      <w:r>
        <w:rPr>
          <w:rFonts w:hint="eastAsia"/>
        </w:rPr>
        <w:t>名到最后总记录数超过</w:t>
      </w:r>
      <w:r>
        <w:rPr>
          <w:rFonts w:hint="eastAsia"/>
        </w:rPr>
        <w:t>512</w:t>
      </w:r>
      <w:r>
        <w:rPr>
          <w:rFonts w:hint="eastAsia"/>
        </w:rPr>
        <w:t>时，只返回</w:t>
      </w:r>
      <w:r>
        <w:rPr>
          <w:rFonts w:hint="eastAsia"/>
        </w:rPr>
        <w:t>512</w:t>
      </w:r>
      <w:r>
        <w:rPr>
          <w:rFonts w:hint="eastAsia"/>
        </w:rPr>
        <w:t>条记录。</w:t>
      </w:r>
    </w:p>
    <w:p w:rsidR="008431D2" w:rsidRDefault="00E40181">
      <w:pPr>
        <w:pStyle w:val="a6"/>
      </w:pPr>
      <w:r>
        <w:rPr>
          <w:rFonts w:hint="eastAsia"/>
        </w:rPr>
        <w:t xml:space="preserve">LIMIT </w:t>
      </w:r>
      <w:r>
        <w:rPr>
          <w:rFonts w:hint="eastAsia"/>
        </w:rPr>
        <w:t>还有一种用法是</w:t>
      </w:r>
      <w:r>
        <w:rPr>
          <w:rFonts w:hint="eastAsia"/>
        </w:rPr>
        <w:t xml:space="preserve"> LIMIT N</w:t>
      </w:r>
      <w:r>
        <w:rPr>
          <w:rFonts w:hint="eastAsia"/>
        </w:rPr>
        <w:t>，其含义同</w:t>
      </w:r>
      <w:r>
        <w:rPr>
          <w:rFonts w:hint="eastAsia"/>
        </w:rPr>
        <w:t>TOP  N</w:t>
      </w:r>
      <w:r>
        <w:rPr>
          <w:rFonts w:hint="eastAsia"/>
        </w:rPr>
        <w:t>。</w:t>
      </w:r>
    </w:p>
    <w:p w:rsidR="008431D2" w:rsidRDefault="00E40181">
      <w:pPr>
        <w:pStyle w:val="a6"/>
      </w:pPr>
      <w:r>
        <w:rPr>
          <w:rFonts w:hint="eastAsia"/>
        </w:rPr>
        <w:t>TOP</w:t>
      </w:r>
      <w:r>
        <w:rPr>
          <w:rFonts w:hint="eastAsia"/>
        </w:rPr>
        <w:t>与</w:t>
      </w:r>
      <w:r>
        <w:rPr>
          <w:rFonts w:hint="eastAsia"/>
        </w:rPr>
        <w:t>LIMIT</w:t>
      </w:r>
      <w:r>
        <w:rPr>
          <w:rFonts w:hint="eastAsia"/>
        </w:rPr>
        <w:t>同时使用规则：</w:t>
      </w:r>
    </w:p>
    <w:p w:rsidR="008431D2" w:rsidRDefault="00E40181">
      <w:pPr>
        <w:pStyle w:val="a6"/>
      </w:pPr>
      <w:r>
        <w:rPr>
          <w:rFonts w:hint="eastAsia"/>
        </w:rPr>
        <w:lastRenderedPageBreak/>
        <w:tab/>
        <w:t>1</w:t>
      </w:r>
      <w:r>
        <w:rPr>
          <w:rFonts w:hint="eastAsia"/>
        </w:rPr>
        <w:t>、</w:t>
      </w:r>
      <w:r>
        <w:rPr>
          <w:rFonts w:hint="eastAsia"/>
        </w:rPr>
        <w:t>TOP N</w:t>
      </w:r>
      <w:r>
        <w:rPr>
          <w:rFonts w:hint="eastAsia"/>
        </w:rPr>
        <w:t>与</w:t>
      </w:r>
      <w:r>
        <w:rPr>
          <w:rFonts w:hint="eastAsia"/>
        </w:rPr>
        <w:t>LIMIT M</w:t>
      </w:r>
      <w:r>
        <w:rPr>
          <w:rFonts w:hint="eastAsia"/>
        </w:rPr>
        <w:t>同时存在，等价于取</w:t>
      </w:r>
      <w:r>
        <w:rPr>
          <w:rFonts w:hint="eastAsia"/>
        </w:rPr>
        <w:t>LIMIT M</w:t>
      </w:r>
      <w:r>
        <w:rPr>
          <w:rFonts w:hint="eastAsia"/>
        </w:rPr>
        <w:t>结果集再做</w:t>
      </w:r>
      <w:r>
        <w:rPr>
          <w:rFonts w:hint="eastAsia"/>
        </w:rPr>
        <w:t>TOP N</w:t>
      </w:r>
      <w:r>
        <w:rPr>
          <w:rFonts w:hint="eastAsia"/>
        </w:rPr>
        <w:t>操作。</w:t>
      </w:r>
    </w:p>
    <w:p w:rsidR="008431D2" w:rsidRDefault="00E40181">
      <w:pPr>
        <w:pStyle w:val="a6"/>
      </w:pPr>
      <w:r>
        <w:rPr>
          <w:rFonts w:hint="eastAsia"/>
        </w:rPr>
        <w:tab/>
        <w:t>2</w:t>
      </w:r>
      <w:r>
        <w:rPr>
          <w:rFonts w:hint="eastAsia"/>
        </w:rPr>
        <w:t>、</w:t>
      </w:r>
      <w:r>
        <w:rPr>
          <w:rFonts w:hint="eastAsia"/>
        </w:rPr>
        <w:t>TOP N</w:t>
      </w:r>
      <w:r>
        <w:rPr>
          <w:rFonts w:hint="eastAsia"/>
        </w:rPr>
        <w:t>与</w:t>
      </w:r>
      <w:r>
        <w:rPr>
          <w:rFonts w:hint="eastAsia"/>
        </w:rPr>
        <w:t xml:space="preserve">LIMIT </w:t>
      </w:r>
      <w:r>
        <w:rPr>
          <w:rFonts w:hint="eastAsia"/>
        </w:rPr>
        <w:t>F,M</w:t>
      </w:r>
      <w:r>
        <w:rPr>
          <w:rFonts w:hint="eastAsia"/>
        </w:rPr>
        <w:t>同时存在，等价于取</w:t>
      </w:r>
      <w:r>
        <w:rPr>
          <w:rFonts w:hint="eastAsia"/>
        </w:rPr>
        <w:t>LIMIT F,M</w:t>
      </w:r>
      <w:r>
        <w:rPr>
          <w:rFonts w:hint="eastAsia"/>
        </w:rPr>
        <w:t>结果集再做</w:t>
      </w:r>
      <w:r>
        <w:rPr>
          <w:rFonts w:hint="eastAsia"/>
        </w:rPr>
        <w:t>TOP N</w:t>
      </w:r>
      <w:r>
        <w:rPr>
          <w:rFonts w:hint="eastAsia"/>
        </w:rPr>
        <w:t>操作。</w:t>
      </w:r>
    </w:p>
    <w:p w:rsidR="008431D2" w:rsidRDefault="00E40181">
      <w:pPr>
        <w:pStyle w:val="a6"/>
      </w:pPr>
      <w:r>
        <w:rPr>
          <w:rFonts w:hint="eastAsia"/>
        </w:rPr>
        <w:t>例如：</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TOP 10 score</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student</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LIMIT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20</w:t>
            </w:r>
          </w:p>
        </w:tc>
      </w:tr>
    </w:tbl>
    <w:p w:rsidR="008431D2" w:rsidRDefault="00E40181">
      <w:pPr>
        <w:pStyle w:val="a6"/>
      </w:pPr>
      <w:r>
        <w:rPr>
          <w:rFonts w:hint="eastAsia"/>
        </w:rPr>
        <w:t>该语句返回同学分数的前</w:t>
      </w:r>
      <w:r>
        <w:rPr>
          <w:rFonts w:hint="eastAsia"/>
        </w:rPr>
        <w:t>10</w:t>
      </w:r>
      <w:r>
        <w:rPr>
          <w:rFonts w:hint="eastAsia"/>
        </w:rPr>
        <w:t>条记录。</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SELECT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TOP 10 score</w:t>
            </w:r>
          </w:p>
        </w:tc>
      </w:tr>
      <w:tr w:rsidR="008431D2">
        <w:tc>
          <w:tcPr>
            <w:tcW w:w="1749" w:type="dxa"/>
          </w:tcPr>
          <w:p w:rsidR="008431D2" w:rsidRDefault="00E40181">
            <w:pPr>
              <w:jc w:val="right"/>
              <w:rPr>
                <w:bCs/>
                <w:szCs w:val="21"/>
              </w:rPr>
            </w:pPr>
            <w:r>
              <w:rPr>
                <w:rFonts w:ascii="仿宋" w:eastAsia="仿宋" w:hAnsi="仿宋" w:cs="仿宋" w:hint="eastAsia"/>
                <w:b/>
                <w:bCs/>
                <w:sz w:val="18"/>
                <w:szCs w:val="18"/>
              </w:rPr>
              <w:t>FROM</w:t>
            </w:r>
          </w:p>
        </w:tc>
        <w:tc>
          <w:tcPr>
            <w:tcW w:w="6773" w:type="dxa"/>
          </w:tcPr>
          <w:p w:rsidR="008431D2" w:rsidRDefault="00E40181">
            <w:pPr>
              <w:rPr>
                <w:szCs w:val="21"/>
              </w:rPr>
            </w:pPr>
            <w:r>
              <w:rPr>
                <w:rFonts w:ascii="仿宋" w:eastAsia="仿宋" w:hAnsi="仿宋" w:cs="仿宋" w:hint="eastAsia"/>
                <w:sz w:val="18"/>
                <w:szCs w:val="18"/>
              </w:rPr>
              <w:t>student</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LIMIT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20, 100</w:t>
            </w:r>
          </w:p>
        </w:tc>
      </w:tr>
    </w:tbl>
    <w:p w:rsidR="008431D2" w:rsidRDefault="00E40181">
      <w:pPr>
        <w:pStyle w:val="a6"/>
      </w:pPr>
      <w:r>
        <w:rPr>
          <w:rFonts w:hint="eastAsia"/>
        </w:rPr>
        <w:t>该语句返回同学分数的第</w:t>
      </w:r>
      <w:r>
        <w:rPr>
          <w:rFonts w:hint="eastAsia"/>
        </w:rPr>
        <w:t>21</w:t>
      </w:r>
      <w:r>
        <w:rPr>
          <w:rFonts w:hint="eastAsia"/>
        </w:rPr>
        <w:t>到</w:t>
      </w:r>
      <w:r>
        <w:rPr>
          <w:rFonts w:hint="eastAsia"/>
        </w:rPr>
        <w:t>30</w:t>
      </w:r>
      <w:r>
        <w:rPr>
          <w:rFonts w:hint="eastAsia"/>
        </w:rPr>
        <w:t>条记录。</w:t>
      </w:r>
    </w:p>
    <w:p w:rsidR="008431D2" w:rsidRDefault="008431D2">
      <w:pPr>
        <w:pStyle w:val="a6"/>
        <w:ind w:firstLineChars="0" w:firstLine="0"/>
      </w:pPr>
    </w:p>
    <w:p w:rsidR="008431D2" w:rsidRDefault="00E40181">
      <w:pPr>
        <w:pStyle w:val="11"/>
        <w:spacing w:before="156" w:after="156"/>
        <w:ind w:left="420"/>
        <w:jc w:val="left"/>
        <w:rPr>
          <w:rFonts w:ascii="黑体" w:hAnsi="黑体" w:cs="黑体"/>
        </w:rPr>
      </w:pPr>
      <w:bookmarkStart w:id="163" w:name="_Toc220214375"/>
      <w:bookmarkStart w:id="164" w:name="_Toc403566333"/>
      <w:r>
        <w:rPr>
          <w:rFonts w:ascii="黑体" w:hAnsi="黑体" w:cs="黑体" w:hint="eastAsia"/>
        </w:rPr>
        <w:lastRenderedPageBreak/>
        <w:t>第六章</w:t>
      </w:r>
      <w:r>
        <w:rPr>
          <w:rFonts w:ascii="黑体" w:hAnsi="黑体" w:cs="黑体" w:hint="eastAsia"/>
        </w:rPr>
        <w:t xml:space="preserve"> KSQL</w:t>
      </w:r>
      <w:r>
        <w:rPr>
          <w:rFonts w:ascii="黑体" w:hAnsi="黑体" w:cs="黑体" w:hint="eastAsia"/>
        </w:rPr>
        <w:t>数据操作语句</w:t>
      </w:r>
      <w:bookmarkEnd w:id="163"/>
      <w:bookmarkEnd w:id="164"/>
    </w:p>
    <w:p w:rsidR="008431D2" w:rsidRDefault="00E40181">
      <w:pPr>
        <w:pStyle w:val="2TimesNewRoman00"/>
        <w:rPr>
          <w:sz w:val="21"/>
          <w:szCs w:val="21"/>
        </w:rPr>
      </w:pPr>
      <w:bookmarkStart w:id="165" w:name="_Toc403566334"/>
      <w:bookmarkStart w:id="166" w:name="_Toc220214376"/>
      <w:r>
        <w:rPr>
          <w:rFonts w:hint="eastAsia"/>
          <w:sz w:val="21"/>
          <w:szCs w:val="21"/>
        </w:rPr>
        <w:t>1</w:t>
      </w:r>
      <w:r>
        <w:rPr>
          <w:rFonts w:hint="eastAsia"/>
          <w:sz w:val="21"/>
          <w:szCs w:val="21"/>
        </w:rPr>
        <w:t>、插入记录</w:t>
      </w:r>
      <w:bookmarkEnd w:id="165"/>
      <w:bookmarkEnd w:id="166"/>
    </w:p>
    <w:p w:rsidR="008431D2" w:rsidRDefault="00E40181">
      <w:pPr>
        <w:pStyle w:val="af5"/>
        <w:spacing w:before="156" w:after="78"/>
      </w:pPr>
      <w:r>
        <w:rPr>
          <w:rFonts w:hint="eastAsia"/>
        </w:rPr>
        <w:t>语法格式：</w:t>
      </w:r>
    </w:p>
    <w:p w:rsidR="008431D2" w:rsidRDefault="00E40181">
      <w:pPr>
        <w:pStyle w:val="a6"/>
      </w:pPr>
      <w:r>
        <w:rPr>
          <w:rFonts w:hint="eastAsia"/>
        </w:rPr>
        <w:t>INSERT INTO &lt;</w:t>
      </w:r>
      <w:r>
        <w:rPr>
          <w:rFonts w:hint="eastAsia"/>
        </w:rPr>
        <w:t>表名</w:t>
      </w:r>
      <w:r>
        <w:rPr>
          <w:rFonts w:hint="eastAsia"/>
        </w:rPr>
        <w:t>&gt; (</w:t>
      </w:r>
    </w:p>
    <w:p w:rsidR="008431D2" w:rsidRDefault="00E40181">
      <w:pPr>
        <w:pStyle w:val="a6"/>
      </w:pPr>
      <w:r>
        <w:rPr>
          <w:rFonts w:hint="eastAsia"/>
        </w:rPr>
        <w:t>&lt;</w:t>
      </w:r>
      <w:r>
        <w:rPr>
          <w:rFonts w:hint="eastAsia"/>
        </w:rPr>
        <w:t>列名</w:t>
      </w:r>
      <w:r>
        <w:rPr>
          <w:rFonts w:hint="eastAsia"/>
        </w:rPr>
        <w:t>&gt; [,&lt;</w:t>
      </w:r>
      <w:r>
        <w:rPr>
          <w:rFonts w:hint="eastAsia"/>
        </w:rPr>
        <w:t>列名</w:t>
      </w:r>
      <w:r>
        <w:rPr>
          <w:rFonts w:hint="eastAsia"/>
        </w:rPr>
        <w:t xml:space="preserve">&gt;] ) </w:t>
      </w:r>
    </w:p>
    <w:p w:rsidR="008431D2" w:rsidRDefault="00E40181">
      <w:pPr>
        <w:pStyle w:val="a6"/>
      </w:pPr>
      <w:r>
        <w:rPr>
          <w:rFonts w:hint="eastAsia"/>
        </w:rPr>
        <w:t>VALUES (</w:t>
      </w:r>
    </w:p>
    <w:p w:rsidR="008431D2" w:rsidRDefault="00E40181">
      <w:pPr>
        <w:pStyle w:val="a6"/>
      </w:pPr>
      <w:r>
        <w:rPr>
          <w:rFonts w:hint="eastAsia"/>
        </w:rPr>
        <w:t>&lt;</w:t>
      </w:r>
      <w:r>
        <w:rPr>
          <w:rFonts w:hint="eastAsia"/>
        </w:rPr>
        <w:t>检索关键词</w:t>
      </w:r>
      <w:r>
        <w:rPr>
          <w:rFonts w:hint="eastAsia"/>
        </w:rPr>
        <w:t>&gt; [,</w:t>
      </w:r>
      <w:r>
        <w:rPr>
          <w:rFonts w:hint="eastAsia"/>
        </w:rPr>
        <w:t>&lt;</w:t>
      </w:r>
      <w:r>
        <w:rPr>
          <w:rFonts w:hint="eastAsia"/>
        </w:rPr>
        <w:t>检索关键词</w:t>
      </w:r>
      <w:r>
        <w:rPr>
          <w:rFonts w:hint="eastAsia"/>
        </w:rPr>
        <w:t>&gt;])</w:t>
      </w:r>
    </w:p>
    <w:p w:rsidR="008431D2" w:rsidRDefault="00E40181">
      <w:pPr>
        <w:pStyle w:val="af5"/>
        <w:spacing w:before="156" w:after="78"/>
      </w:pPr>
      <w:r>
        <w:rPr>
          <w:rFonts w:hint="eastAsia"/>
        </w:rPr>
        <w:t>参数：</w:t>
      </w:r>
    </w:p>
    <w:p w:rsidR="008431D2" w:rsidRDefault="00E40181">
      <w:pPr>
        <w:pStyle w:val="a6"/>
      </w:pPr>
      <w:r>
        <w:rPr>
          <w:rFonts w:hint="eastAsia"/>
        </w:rPr>
        <w:t>&lt;</w:t>
      </w:r>
      <w:r>
        <w:rPr>
          <w:rFonts w:hint="eastAsia"/>
        </w:rPr>
        <w:t>列名</w:t>
      </w:r>
      <w:r>
        <w:rPr>
          <w:rFonts w:hint="eastAsia"/>
        </w:rPr>
        <w:t xml:space="preserve">&gt; </w:t>
      </w:r>
      <w:r>
        <w:rPr>
          <w:rFonts w:hint="eastAsia"/>
        </w:rPr>
        <w:t>必须与列值的数目一致，并且一一对应。</w:t>
      </w:r>
    </w:p>
    <w:p w:rsidR="008431D2" w:rsidRDefault="00E40181">
      <w:pPr>
        <w:pStyle w:val="af5"/>
        <w:spacing w:before="156" w:after="78"/>
      </w:pPr>
      <w:r>
        <w:rPr>
          <w:rFonts w:hint="eastAsia"/>
        </w:rPr>
        <w:t>语句功能：</w:t>
      </w:r>
    </w:p>
    <w:p w:rsidR="008431D2" w:rsidRDefault="00E40181">
      <w:pPr>
        <w:pStyle w:val="a6"/>
      </w:pPr>
      <w:r>
        <w:rPr>
          <w:rFonts w:hint="eastAsia"/>
        </w:rPr>
        <w:t>向指定表插入一条记录。</w:t>
      </w:r>
    </w:p>
    <w:p w:rsidR="008431D2" w:rsidRDefault="00E40181">
      <w:pPr>
        <w:pStyle w:val="af5"/>
        <w:spacing w:before="156" w:after="78"/>
      </w:pPr>
      <w:r>
        <w:rPr>
          <w:rFonts w:hint="eastAsia"/>
        </w:rPr>
        <w:t>举例：</w:t>
      </w:r>
    </w:p>
    <w:p w:rsidR="008431D2" w:rsidRDefault="00E40181">
      <w:pPr>
        <w:pStyle w:val="a6"/>
      </w:pPr>
      <w:r>
        <w:rPr>
          <w:rFonts w:hint="eastAsia"/>
        </w:rPr>
        <w:t>向</w:t>
      </w:r>
      <w:r>
        <w:rPr>
          <w:rFonts w:hint="eastAsia"/>
        </w:rPr>
        <w:t>STUDENT</w:t>
      </w:r>
      <w:r>
        <w:rPr>
          <w:rFonts w:hint="eastAsia"/>
        </w:rPr>
        <w:t>表插入姓名为张三，年龄为</w:t>
      </w:r>
      <w:r>
        <w:rPr>
          <w:rFonts w:hint="eastAsia"/>
        </w:rPr>
        <w:t>15</w:t>
      </w:r>
      <w:r>
        <w:rPr>
          <w:rFonts w:hint="eastAsia"/>
        </w:rPr>
        <w:t>的记录。</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INSERT INTO</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STUDENT</w:t>
            </w:r>
          </w:p>
        </w:tc>
      </w:tr>
      <w:tr w:rsidR="008431D2">
        <w:tc>
          <w:tcPr>
            <w:tcW w:w="1749" w:type="dxa"/>
          </w:tcPr>
          <w:p w:rsidR="008431D2" w:rsidRDefault="008431D2">
            <w:pPr>
              <w:jc w:val="right"/>
              <w:rPr>
                <w:rFonts w:ascii="仿宋" w:eastAsia="仿宋" w:hAnsi="仿宋" w:cs="仿宋"/>
                <w:b/>
                <w:bCs/>
                <w:sz w:val="18"/>
                <w:szCs w:val="18"/>
              </w:rPr>
            </w:pP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(NAME,AGE)</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VALUES</w:t>
            </w:r>
          </w:p>
        </w:tc>
        <w:tc>
          <w:tcPr>
            <w:tcW w:w="6773" w:type="dxa"/>
          </w:tcPr>
          <w:p w:rsidR="008431D2" w:rsidRDefault="00E40181">
            <w:pPr>
              <w:rPr>
                <w:szCs w:val="21"/>
              </w:rPr>
            </w:pPr>
            <w:r>
              <w:rPr>
                <w:rFonts w:ascii="仿宋" w:eastAsia="仿宋" w:hAnsi="仿宋" w:cs="仿宋" w:hint="eastAsia"/>
                <w:sz w:val="18"/>
                <w:szCs w:val="18"/>
              </w:rPr>
              <w:t>(</w:t>
            </w:r>
            <w:r>
              <w:rPr>
                <w:rFonts w:ascii="仿宋" w:eastAsia="仿宋" w:hAnsi="仿宋" w:cs="仿宋" w:hint="eastAsia"/>
                <w:sz w:val="18"/>
                <w:szCs w:val="18"/>
              </w:rPr>
              <w:t>张三</w:t>
            </w:r>
            <w:r>
              <w:rPr>
                <w:rFonts w:ascii="仿宋" w:eastAsia="仿宋" w:hAnsi="仿宋" w:cs="仿宋" w:hint="eastAsia"/>
                <w:sz w:val="18"/>
                <w:szCs w:val="18"/>
              </w:rPr>
              <w:t>,15)</w:t>
            </w:r>
          </w:p>
        </w:tc>
      </w:tr>
    </w:tbl>
    <w:p w:rsidR="008431D2" w:rsidRDefault="008431D2">
      <w:pPr>
        <w:ind w:left="420" w:firstLine="420"/>
        <w:rPr>
          <w:bCs/>
          <w:szCs w:val="21"/>
        </w:rPr>
      </w:pPr>
    </w:p>
    <w:p w:rsidR="008431D2" w:rsidRDefault="00E40181">
      <w:pPr>
        <w:pStyle w:val="2TimesNewRoman00"/>
        <w:rPr>
          <w:sz w:val="21"/>
          <w:szCs w:val="21"/>
        </w:rPr>
      </w:pPr>
      <w:bookmarkStart w:id="167" w:name="_Toc403566335"/>
      <w:bookmarkStart w:id="168" w:name="_Toc220214377"/>
      <w:r>
        <w:rPr>
          <w:rFonts w:hint="eastAsia"/>
          <w:sz w:val="21"/>
          <w:szCs w:val="21"/>
        </w:rPr>
        <w:t>2</w:t>
      </w:r>
      <w:r>
        <w:rPr>
          <w:rFonts w:hint="eastAsia"/>
          <w:sz w:val="21"/>
          <w:szCs w:val="21"/>
        </w:rPr>
        <w:t>、更新记录</w:t>
      </w:r>
      <w:bookmarkEnd w:id="167"/>
      <w:bookmarkEnd w:id="168"/>
    </w:p>
    <w:p w:rsidR="008431D2" w:rsidRDefault="00E40181">
      <w:pPr>
        <w:pStyle w:val="af5"/>
        <w:spacing w:before="156" w:after="78"/>
      </w:pPr>
      <w:bookmarkStart w:id="169" w:name="_Toc403566336"/>
      <w:bookmarkStart w:id="170" w:name="_Toc220214378"/>
      <w:r>
        <w:rPr>
          <w:rFonts w:hint="eastAsia"/>
        </w:rPr>
        <w:t>语法格式：</w:t>
      </w:r>
    </w:p>
    <w:p w:rsidR="008431D2" w:rsidRDefault="00E40181">
      <w:pPr>
        <w:pStyle w:val="a6"/>
      </w:pPr>
      <w:r>
        <w:rPr>
          <w:rFonts w:hint="eastAsia"/>
        </w:rPr>
        <w:t>UPDATE &lt;</w:t>
      </w:r>
      <w:r>
        <w:rPr>
          <w:rFonts w:hint="eastAsia"/>
        </w:rPr>
        <w:t>表名</w:t>
      </w:r>
      <w:r>
        <w:rPr>
          <w:rFonts w:hint="eastAsia"/>
        </w:rPr>
        <w:t>&gt;</w:t>
      </w:r>
    </w:p>
    <w:p w:rsidR="008431D2" w:rsidRDefault="00E40181">
      <w:pPr>
        <w:pStyle w:val="a6"/>
      </w:pPr>
      <w:r>
        <w:rPr>
          <w:rFonts w:hint="eastAsia"/>
        </w:rPr>
        <w:t>SET &lt;</w:t>
      </w:r>
      <w:r>
        <w:rPr>
          <w:rFonts w:hint="eastAsia"/>
        </w:rPr>
        <w:t>列值设定</w:t>
      </w:r>
      <w:r>
        <w:rPr>
          <w:rFonts w:hint="eastAsia"/>
        </w:rPr>
        <w:t>&gt;</w:t>
      </w:r>
    </w:p>
    <w:p w:rsidR="008431D2" w:rsidRDefault="00E40181">
      <w:pPr>
        <w:pStyle w:val="a6"/>
      </w:pPr>
      <w:r>
        <w:rPr>
          <w:rFonts w:hint="eastAsia"/>
        </w:rPr>
        <w:t xml:space="preserve">[&lt;WHERE </w:t>
      </w:r>
      <w:r>
        <w:rPr>
          <w:rFonts w:hint="eastAsia"/>
        </w:rPr>
        <w:t>子句</w:t>
      </w:r>
      <w:r>
        <w:rPr>
          <w:rFonts w:hint="eastAsia"/>
        </w:rPr>
        <w:t>&gt;]</w:t>
      </w:r>
    </w:p>
    <w:p w:rsidR="008431D2" w:rsidRDefault="00E40181">
      <w:pPr>
        <w:pStyle w:val="af5"/>
        <w:spacing w:before="156" w:after="78"/>
      </w:pPr>
      <w:r>
        <w:rPr>
          <w:rFonts w:hint="eastAsia"/>
        </w:rPr>
        <w:t xml:space="preserve"> </w:t>
      </w:r>
      <w:r>
        <w:rPr>
          <w:rFonts w:hint="eastAsia"/>
        </w:rPr>
        <w:tab/>
      </w:r>
    </w:p>
    <w:p w:rsidR="008431D2" w:rsidRDefault="00E40181">
      <w:pPr>
        <w:pStyle w:val="af5"/>
        <w:spacing w:before="156" w:after="78"/>
      </w:pPr>
      <w:r>
        <w:rPr>
          <w:rFonts w:hint="eastAsia"/>
        </w:rPr>
        <w:t>参数：</w:t>
      </w:r>
    </w:p>
    <w:p w:rsidR="008431D2" w:rsidRDefault="00E40181">
      <w:pPr>
        <w:pStyle w:val="a6"/>
      </w:pPr>
      <w:r>
        <w:rPr>
          <w:rFonts w:hint="eastAsia"/>
        </w:rPr>
        <w:t>&lt;</w:t>
      </w:r>
      <w:r>
        <w:rPr>
          <w:rFonts w:hint="eastAsia"/>
        </w:rPr>
        <w:t>列值设定</w:t>
      </w:r>
      <w:r>
        <w:rPr>
          <w:rFonts w:hint="eastAsia"/>
        </w:rPr>
        <w:t>&gt; ::=&lt;</w:t>
      </w:r>
      <w:r>
        <w:rPr>
          <w:rFonts w:hint="eastAsia"/>
        </w:rPr>
        <w:t>单列列值设定</w:t>
      </w:r>
      <w:r>
        <w:rPr>
          <w:rFonts w:hint="eastAsia"/>
        </w:rPr>
        <w:t>&gt; {,&lt;</w:t>
      </w:r>
      <w:r>
        <w:rPr>
          <w:rFonts w:hint="eastAsia"/>
        </w:rPr>
        <w:t>单列列值设定</w:t>
      </w:r>
      <w:r>
        <w:rPr>
          <w:rFonts w:hint="eastAsia"/>
        </w:rPr>
        <w:t>&gt;}</w:t>
      </w:r>
    </w:p>
    <w:p w:rsidR="008431D2" w:rsidRDefault="00E40181">
      <w:pPr>
        <w:pStyle w:val="a6"/>
      </w:pPr>
      <w:r>
        <w:rPr>
          <w:rFonts w:hint="eastAsia"/>
        </w:rPr>
        <w:t>&lt;</w:t>
      </w:r>
      <w:r>
        <w:rPr>
          <w:rFonts w:hint="eastAsia"/>
        </w:rPr>
        <w:t>单列列值设定</w:t>
      </w:r>
      <w:r>
        <w:rPr>
          <w:rFonts w:hint="eastAsia"/>
        </w:rPr>
        <w:t>&gt; ::= &lt;</w:t>
      </w:r>
      <w:r>
        <w:rPr>
          <w:rFonts w:hint="eastAsia"/>
        </w:rPr>
        <w:t>列名</w:t>
      </w:r>
      <w:r>
        <w:rPr>
          <w:rFonts w:hint="eastAsia"/>
        </w:rPr>
        <w:t>&gt; = &lt;</w:t>
      </w:r>
      <w:r>
        <w:rPr>
          <w:rFonts w:hint="eastAsia"/>
        </w:rPr>
        <w:t>检索关键词</w:t>
      </w:r>
      <w:r>
        <w:rPr>
          <w:rFonts w:hint="eastAsia"/>
        </w:rPr>
        <w:t>&gt;</w:t>
      </w:r>
    </w:p>
    <w:p w:rsidR="008431D2" w:rsidRDefault="00E40181">
      <w:pPr>
        <w:pStyle w:val="a6"/>
      </w:pPr>
      <w:r>
        <w:rPr>
          <w:rFonts w:hint="eastAsia"/>
        </w:rPr>
        <w:t>&lt;</w:t>
      </w:r>
      <w:r>
        <w:rPr>
          <w:rFonts w:hint="eastAsia"/>
        </w:rPr>
        <w:t>检索关键词</w:t>
      </w:r>
      <w:r>
        <w:rPr>
          <w:rFonts w:hint="eastAsia"/>
        </w:rPr>
        <w:t>&gt;::= &lt;</w:t>
      </w:r>
      <w:r>
        <w:rPr>
          <w:rFonts w:hint="eastAsia"/>
        </w:rPr>
        <w:t>检索词</w:t>
      </w:r>
      <w:r>
        <w:rPr>
          <w:rFonts w:hint="eastAsia"/>
        </w:rPr>
        <w:t>&gt;|&lt;</w:t>
      </w:r>
      <w:r>
        <w:rPr>
          <w:rFonts w:hint="eastAsia"/>
        </w:rPr>
        <w:t>复合检索关键词</w:t>
      </w:r>
      <w:r>
        <w:rPr>
          <w:rFonts w:hint="eastAsia"/>
        </w:rPr>
        <w:t>&gt;</w:t>
      </w:r>
    </w:p>
    <w:p w:rsidR="008431D2" w:rsidRDefault="00E40181">
      <w:pPr>
        <w:pStyle w:val="a6"/>
      </w:pPr>
      <w:r>
        <w:rPr>
          <w:rFonts w:hint="eastAsia"/>
        </w:rPr>
        <w:t>&lt;</w:t>
      </w:r>
      <w:r>
        <w:rPr>
          <w:rFonts w:hint="eastAsia"/>
        </w:rPr>
        <w:t>复合检索关键词</w:t>
      </w:r>
      <w:r>
        <w:rPr>
          <w:rFonts w:hint="eastAsia"/>
        </w:rPr>
        <w:t>&gt; ::= &lt;</w:t>
      </w:r>
      <w:r>
        <w:rPr>
          <w:rFonts w:hint="eastAsia"/>
        </w:rPr>
        <w:t>表达式函数运算</w:t>
      </w:r>
      <w:r>
        <w:rPr>
          <w:rFonts w:hint="eastAsia"/>
        </w:rPr>
        <w:t xml:space="preserve">&gt; </w:t>
      </w:r>
    </w:p>
    <w:p w:rsidR="008431D2" w:rsidRDefault="00E40181">
      <w:pPr>
        <w:pStyle w:val="a6"/>
      </w:pPr>
      <w:r>
        <w:rPr>
          <w:rFonts w:hint="eastAsia"/>
        </w:rPr>
        <w:t>&lt;</w:t>
      </w:r>
      <w:r>
        <w:rPr>
          <w:rFonts w:hint="eastAsia"/>
        </w:rPr>
        <w:t>表达式函数运算</w:t>
      </w:r>
      <w:r>
        <w:rPr>
          <w:rFonts w:hint="eastAsia"/>
        </w:rPr>
        <w:t>&gt; ::= &lt;</w:t>
      </w:r>
      <w:r>
        <w:rPr>
          <w:rFonts w:hint="eastAsia"/>
        </w:rPr>
        <w:t>表达式函数</w:t>
      </w:r>
      <w:r>
        <w:rPr>
          <w:rFonts w:hint="eastAsia"/>
        </w:rPr>
        <w:t>+</w:t>
      </w:r>
      <w:r>
        <w:rPr>
          <w:rFonts w:hint="eastAsia"/>
        </w:rPr>
        <w:t>表达式函数</w:t>
      </w:r>
      <w:r>
        <w:rPr>
          <w:rFonts w:hint="eastAsia"/>
        </w:rPr>
        <w:t>&gt;|</w:t>
      </w:r>
    </w:p>
    <w:p w:rsidR="008431D2" w:rsidRDefault="00E40181">
      <w:pPr>
        <w:pStyle w:val="a6"/>
        <w:ind w:left="2100"/>
      </w:pPr>
      <w:r>
        <w:rPr>
          <w:rFonts w:hint="eastAsia"/>
        </w:rPr>
        <w:t>&lt;</w:t>
      </w:r>
      <w:r>
        <w:rPr>
          <w:rFonts w:hint="eastAsia"/>
        </w:rPr>
        <w:t>表达式函数</w:t>
      </w:r>
      <w:r>
        <w:rPr>
          <w:rFonts w:hint="eastAsia"/>
        </w:rPr>
        <w:t>-</w:t>
      </w:r>
      <w:r>
        <w:rPr>
          <w:rFonts w:hint="eastAsia"/>
        </w:rPr>
        <w:t>表达式函数</w:t>
      </w:r>
      <w:r>
        <w:rPr>
          <w:rFonts w:hint="eastAsia"/>
        </w:rPr>
        <w:t>&gt;|</w:t>
      </w:r>
    </w:p>
    <w:p w:rsidR="008431D2" w:rsidRDefault="00E40181">
      <w:pPr>
        <w:pStyle w:val="a6"/>
        <w:ind w:left="2100"/>
      </w:pPr>
      <w:r>
        <w:rPr>
          <w:rFonts w:hint="eastAsia"/>
        </w:rPr>
        <w:t>&lt;</w:t>
      </w:r>
      <w:r>
        <w:rPr>
          <w:rFonts w:hint="eastAsia"/>
        </w:rPr>
        <w:t>表达式函数</w:t>
      </w:r>
      <w:r>
        <w:rPr>
          <w:rFonts w:hint="eastAsia"/>
        </w:rPr>
        <w:t>*</w:t>
      </w:r>
      <w:r>
        <w:rPr>
          <w:rFonts w:hint="eastAsia"/>
        </w:rPr>
        <w:t>表达式函数</w:t>
      </w:r>
      <w:r>
        <w:rPr>
          <w:rFonts w:hint="eastAsia"/>
        </w:rPr>
        <w:t>&gt;|</w:t>
      </w:r>
    </w:p>
    <w:p w:rsidR="008431D2" w:rsidRDefault="00E40181">
      <w:pPr>
        <w:pStyle w:val="a6"/>
        <w:ind w:left="2100"/>
      </w:pPr>
      <w:r>
        <w:rPr>
          <w:rFonts w:hint="eastAsia"/>
        </w:rPr>
        <w:t>&lt;</w:t>
      </w:r>
      <w:r>
        <w:rPr>
          <w:rFonts w:hint="eastAsia"/>
        </w:rPr>
        <w:t>表达式函数</w:t>
      </w:r>
      <w:r>
        <w:rPr>
          <w:rFonts w:hint="eastAsia"/>
        </w:rPr>
        <w:t>/</w:t>
      </w:r>
      <w:r>
        <w:rPr>
          <w:rFonts w:hint="eastAsia"/>
        </w:rPr>
        <w:t>表达式函数</w:t>
      </w:r>
      <w:r>
        <w:rPr>
          <w:rFonts w:hint="eastAsia"/>
        </w:rPr>
        <w:t>&gt;|</w:t>
      </w:r>
    </w:p>
    <w:p w:rsidR="008431D2" w:rsidRDefault="00E40181">
      <w:pPr>
        <w:pStyle w:val="a6"/>
        <w:ind w:left="2100"/>
      </w:pPr>
      <w:r>
        <w:rPr>
          <w:rFonts w:hint="eastAsia"/>
        </w:rPr>
        <w:lastRenderedPageBreak/>
        <w:t>&lt;-</w:t>
      </w:r>
      <w:r>
        <w:rPr>
          <w:rFonts w:hint="eastAsia"/>
        </w:rPr>
        <w:t>表达式函数</w:t>
      </w:r>
      <w:r>
        <w:rPr>
          <w:rFonts w:hint="eastAsia"/>
        </w:rPr>
        <w:t>&gt;</w:t>
      </w:r>
    </w:p>
    <w:p w:rsidR="008431D2" w:rsidRDefault="00E40181">
      <w:pPr>
        <w:pStyle w:val="a6"/>
      </w:pPr>
      <w:r>
        <w:rPr>
          <w:rFonts w:hint="eastAsia"/>
        </w:rPr>
        <w:t xml:space="preserve">&lt;WHERE </w:t>
      </w:r>
      <w:r>
        <w:rPr>
          <w:rFonts w:hint="eastAsia"/>
        </w:rPr>
        <w:t>子句</w:t>
      </w:r>
      <w:r>
        <w:rPr>
          <w:rFonts w:hint="eastAsia"/>
        </w:rPr>
        <w:t>&gt;</w:t>
      </w:r>
      <w:r>
        <w:rPr>
          <w:rFonts w:hint="eastAsia"/>
        </w:rPr>
        <w:t>语法同</w:t>
      </w:r>
      <w:r>
        <w:rPr>
          <w:rFonts w:hint="eastAsia"/>
        </w:rPr>
        <w:t xml:space="preserve">SELECT </w:t>
      </w:r>
      <w:r>
        <w:rPr>
          <w:rFonts w:hint="eastAsia"/>
        </w:rPr>
        <w:t>语句。</w:t>
      </w:r>
    </w:p>
    <w:p w:rsidR="008431D2" w:rsidRDefault="00E40181">
      <w:pPr>
        <w:ind w:firstLine="420"/>
        <w:rPr>
          <w:bCs/>
          <w:szCs w:val="21"/>
        </w:rPr>
      </w:pPr>
      <w:r>
        <w:rPr>
          <w:rFonts w:hint="eastAsia"/>
          <w:bCs/>
          <w:szCs w:val="21"/>
        </w:rPr>
        <w:t>&lt;</w:t>
      </w:r>
      <w:r>
        <w:rPr>
          <w:rFonts w:hint="eastAsia"/>
          <w:bCs/>
          <w:szCs w:val="21"/>
        </w:rPr>
        <w:t>单列列值设定</w:t>
      </w:r>
      <w:r>
        <w:rPr>
          <w:rFonts w:hint="eastAsia"/>
          <w:bCs/>
          <w:szCs w:val="21"/>
        </w:rPr>
        <w:t>&gt;</w:t>
      </w:r>
      <w:r>
        <w:rPr>
          <w:rFonts w:hint="eastAsia"/>
          <w:bCs/>
          <w:szCs w:val="21"/>
        </w:rPr>
        <w:t>中，</w:t>
      </w:r>
      <w:r>
        <w:rPr>
          <w:rFonts w:hint="eastAsia"/>
          <w:bCs/>
          <w:szCs w:val="21"/>
        </w:rPr>
        <w:t>&lt;</w:t>
      </w:r>
      <w:r>
        <w:rPr>
          <w:rFonts w:hint="eastAsia"/>
          <w:bCs/>
          <w:szCs w:val="21"/>
        </w:rPr>
        <w:t>列名</w:t>
      </w:r>
      <w:r>
        <w:rPr>
          <w:rFonts w:hint="eastAsia"/>
          <w:bCs/>
          <w:szCs w:val="21"/>
        </w:rPr>
        <w:t>&gt;</w:t>
      </w:r>
      <w:r>
        <w:rPr>
          <w:rFonts w:hint="eastAsia"/>
          <w:bCs/>
          <w:szCs w:val="21"/>
        </w:rPr>
        <w:t>必须与</w:t>
      </w:r>
      <w:r>
        <w:rPr>
          <w:rFonts w:hint="eastAsia"/>
          <w:bCs/>
          <w:szCs w:val="21"/>
        </w:rPr>
        <w:t>&lt;</w:t>
      </w:r>
      <w:r>
        <w:rPr>
          <w:rFonts w:hint="eastAsia"/>
          <w:bCs/>
          <w:szCs w:val="21"/>
        </w:rPr>
        <w:t>检索关键词</w:t>
      </w:r>
      <w:r>
        <w:rPr>
          <w:rFonts w:hint="eastAsia"/>
          <w:bCs/>
          <w:szCs w:val="21"/>
        </w:rPr>
        <w:t>&gt;</w:t>
      </w:r>
      <w:r>
        <w:rPr>
          <w:rFonts w:hint="eastAsia"/>
          <w:bCs/>
          <w:szCs w:val="21"/>
        </w:rPr>
        <w:t>类型兼容。表达式函数运算中，加、减、乘、除、取反适用于数值（存储类型：</w:t>
      </w:r>
      <w:r>
        <w:rPr>
          <w:rFonts w:hint="eastAsia"/>
          <w:bCs/>
          <w:szCs w:val="21"/>
        </w:rPr>
        <w:t>INTEGER</w:t>
      </w:r>
      <w:r>
        <w:rPr>
          <w:rFonts w:hint="eastAsia"/>
          <w:bCs/>
          <w:szCs w:val="21"/>
        </w:rPr>
        <w:t>、</w:t>
      </w:r>
      <w:r>
        <w:rPr>
          <w:rFonts w:hint="eastAsia"/>
          <w:bCs/>
          <w:szCs w:val="21"/>
        </w:rPr>
        <w:t>NUM</w:t>
      </w:r>
      <w:r>
        <w:rPr>
          <w:rFonts w:hint="eastAsia"/>
          <w:bCs/>
          <w:szCs w:val="21"/>
        </w:rPr>
        <w:t>、</w:t>
      </w:r>
      <w:r>
        <w:rPr>
          <w:rFonts w:hint="eastAsia"/>
          <w:bCs/>
          <w:szCs w:val="21"/>
        </w:rPr>
        <w:t>INT64</w:t>
      </w:r>
      <w:r>
        <w:rPr>
          <w:rFonts w:hint="eastAsia"/>
          <w:bCs/>
          <w:szCs w:val="21"/>
        </w:rPr>
        <w:t>）运算，且加也适用于字符运算（表示连接字符串）。</w:t>
      </w:r>
    </w:p>
    <w:p w:rsidR="008431D2" w:rsidRDefault="008431D2">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jc w:val="left"/>
        <w:rPr>
          <w:rFonts w:ascii="宋体" w:hAnsi="宋体"/>
          <w:sz w:val="20"/>
        </w:rPr>
      </w:pPr>
    </w:p>
    <w:p w:rsidR="008431D2" w:rsidRDefault="00E40181">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jc w:val="left"/>
        <w:rPr>
          <w:rFonts w:ascii="宋体" w:hAnsi="宋体"/>
          <w:sz w:val="20"/>
          <w:lang w:val="zh-CN"/>
        </w:rPr>
      </w:pPr>
      <w:r>
        <w:rPr>
          <w:rFonts w:ascii="宋体" w:hAnsi="宋体" w:hint="eastAsia"/>
          <w:sz w:val="20"/>
          <w:lang w:val="zh-CN"/>
        </w:rPr>
        <w:t>系统支持的表达式函数如下表：</w:t>
      </w:r>
    </w:p>
    <w:tbl>
      <w:tblPr>
        <w:tblW w:w="8054" w:type="dxa"/>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3517"/>
        <w:gridCol w:w="4537"/>
      </w:tblGrid>
      <w:tr w:rsidR="008431D2">
        <w:trPr>
          <w:jc w:val="center"/>
        </w:trPr>
        <w:tc>
          <w:tcPr>
            <w:tcW w:w="3517" w:type="dxa"/>
          </w:tcPr>
          <w:p w:rsidR="008431D2" w:rsidRDefault="00E40181">
            <w:pPr>
              <w:pStyle w:val="20"/>
              <w:rPr>
                <w:b/>
              </w:rPr>
            </w:pPr>
            <w:r>
              <w:rPr>
                <w:rFonts w:hint="eastAsia"/>
                <w:b/>
              </w:rPr>
              <w:t>函数</w:t>
            </w:r>
          </w:p>
        </w:tc>
        <w:tc>
          <w:tcPr>
            <w:tcW w:w="4537" w:type="dxa"/>
          </w:tcPr>
          <w:p w:rsidR="008431D2" w:rsidRDefault="00E40181">
            <w:pPr>
              <w:pStyle w:val="20"/>
              <w:rPr>
                <w:b/>
              </w:rPr>
            </w:pPr>
            <w:r>
              <w:rPr>
                <w:rFonts w:hint="eastAsia"/>
                <w:b/>
              </w:rPr>
              <w:t>含义</w:t>
            </w:r>
          </w:p>
        </w:tc>
      </w:tr>
      <w:tr w:rsidR="008431D2">
        <w:trPr>
          <w:trHeight w:val="287"/>
          <w:jc w:val="center"/>
        </w:trPr>
        <w:tc>
          <w:tcPr>
            <w:tcW w:w="3517" w:type="dxa"/>
          </w:tcPr>
          <w:p w:rsidR="008431D2" w:rsidRDefault="00E40181">
            <w:pPr>
              <w:jc w:val="center"/>
              <w:rPr>
                <w:bCs/>
                <w:sz w:val="18"/>
                <w:szCs w:val="21"/>
              </w:rPr>
            </w:pPr>
            <w:r>
              <w:rPr>
                <w:rFonts w:hint="eastAsia"/>
                <w:bCs/>
                <w:sz w:val="18"/>
                <w:szCs w:val="21"/>
                <w:lang w:val="zh-CN"/>
              </w:rPr>
              <w:t>GETDATE()</w:t>
            </w:r>
          </w:p>
        </w:tc>
        <w:tc>
          <w:tcPr>
            <w:tcW w:w="4537" w:type="dxa"/>
          </w:tcPr>
          <w:p w:rsidR="008431D2" w:rsidRDefault="00E40181">
            <w:pPr>
              <w:widowControl/>
              <w:wordWrap w:val="0"/>
              <w:jc w:val="center"/>
            </w:pPr>
            <w:r>
              <w:rPr>
                <w:rFonts w:hint="eastAsia"/>
                <w:bCs/>
                <w:sz w:val="18"/>
                <w:szCs w:val="21"/>
              </w:rPr>
              <w:t>返回当前日期</w:t>
            </w:r>
          </w:p>
        </w:tc>
      </w:tr>
      <w:tr w:rsidR="008431D2">
        <w:trPr>
          <w:jc w:val="center"/>
        </w:trPr>
        <w:tc>
          <w:tcPr>
            <w:tcW w:w="3517" w:type="dxa"/>
          </w:tcPr>
          <w:p w:rsidR="008431D2" w:rsidRDefault="00E40181">
            <w:pPr>
              <w:pStyle w:val="20"/>
            </w:pPr>
            <w:r>
              <w:rPr>
                <w:rFonts w:hint="eastAsia"/>
                <w:bCs/>
                <w:szCs w:val="21"/>
              </w:rPr>
              <w:t>DATEADD(interval, number, date)</w:t>
            </w:r>
          </w:p>
        </w:tc>
        <w:tc>
          <w:tcPr>
            <w:tcW w:w="4537" w:type="dxa"/>
          </w:tcPr>
          <w:p w:rsidR="008431D2" w:rsidRDefault="00E40181">
            <w:pPr>
              <w:pStyle w:val="ae"/>
              <w:widowControl/>
              <w:jc w:val="center"/>
              <w:rPr>
                <w:rFonts w:hint="default"/>
                <w:color w:val="auto"/>
              </w:rPr>
            </w:pPr>
            <w:r>
              <w:rPr>
                <w:rFonts w:ascii="Times New Roman" w:hAnsi="Times New Roman" w:cs="Times New Roman"/>
                <w:bCs/>
                <w:color w:val="auto"/>
                <w:kern w:val="2"/>
                <w:sz w:val="18"/>
                <w:szCs w:val="21"/>
              </w:rPr>
              <w:t>返回指定时间间隔的日期</w:t>
            </w:r>
          </w:p>
        </w:tc>
      </w:tr>
      <w:tr w:rsidR="008431D2">
        <w:trPr>
          <w:jc w:val="center"/>
        </w:trPr>
        <w:tc>
          <w:tcPr>
            <w:tcW w:w="3517" w:type="dxa"/>
          </w:tcPr>
          <w:p w:rsidR="008431D2" w:rsidRDefault="00E40181">
            <w:pPr>
              <w:pStyle w:val="20"/>
            </w:pPr>
            <w:r>
              <w:rPr>
                <w:rFonts w:hint="eastAsia"/>
                <w:bCs/>
                <w:szCs w:val="21"/>
              </w:rPr>
              <w:t>UPPER(</w:t>
            </w:r>
            <w:r>
              <w:rPr>
                <w:rFonts w:hint="eastAsia"/>
                <w:bCs/>
                <w:szCs w:val="21"/>
              </w:rPr>
              <w:t>字段名</w:t>
            </w:r>
            <w:r>
              <w:rPr>
                <w:rFonts w:hint="eastAsia"/>
                <w:bCs/>
                <w:szCs w:val="21"/>
              </w:rPr>
              <w:t>)</w:t>
            </w:r>
          </w:p>
        </w:tc>
        <w:tc>
          <w:tcPr>
            <w:tcW w:w="4537" w:type="dxa"/>
          </w:tcPr>
          <w:p w:rsidR="008431D2" w:rsidRDefault="00E40181">
            <w:pPr>
              <w:widowControl/>
              <w:wordWrap w:val="0"/>
              <w:jc w:val="center"/>
            </w:pPr>
            <w:r>
              <w:rPr>
                <w:rFonts w:ascii="Arial" w:hAnsi="Arial" w:cs="Arial"/>
                <w:kern w:val="0"/>
                <w:sz w:val="19"/>
                <w:szCs w:val="19"/>
              </w:rPr>
              <w:t>将字符串转换成大写</w:t>
            </w:r>
          </w:p>
        </w:tc>
      </w:tr>
      <w:tr w:rsidR="008431D2">
        <w:trPr>
          <w:jc w:val="center"/>
        </w:trPr>
        <w:tc>
          <w:tcPr>
            <w:tcW w:w="3517" w:type="dxa"/>
          </w:tcPr>
          <w:p w:rsidR="008431D2" w:rsidRDefault="00E40181">
            <w:pPr>
              <w:pStyle w:val="20"/>
            </w:pPr>
            <w:r>
              <w:rPr>
                <w:rFonts w:hint="eastAsia"/>
                <w:bCs/>
                <w:szCs w:val="21"/>
              </w:rPr>
              <w:t>LOWER(</w:t>
            </w:r>
            <w:r>
              <w:rPr>
                <w:rFonts w:hint="eastAsia"/>
                <w:bCs/>
                <w:szCs w:val="21"/>
              </w:rPr>
              <w:t>字段名</w:t>
            </w:r>
            <w:r>
              <w:rPr>
                <w:rFonts w:hint="eastAsia"/>
                <w:bCs/>
                <w:szCs w:val="21"/>
              </w:rPr>
              <w:t>)</w:t>
            </w:r>
          </w:p>
        </w:tc>
        <w:tc>
          <w:tcPr>
            <w:tcW w:w="4537" w:type="dxa"/>
          </w:tcPr>
          <w:p w:rsidR="008431D2" w:rsidRDefault="00E40181">
            <w:pPr>
              <w:pStyle w:val="20"/>
            </w:pPr>
            <w:r>
              <w:rPr>
                <w:rFonts w:ascii="Arial" w:hAnsi="Arial" w:cs="Arial"/>
                <w:kern w:val="0"/>
                <w:sz w:val="19"/>
                <w:szCs w:val="19"/>
              </w:rPr>
              <w:t>将字符串转换成</w:t>
            </w:r>
            <w:r>
              <w:rPr>
                <w:rFonts w:ascii="Arial" w:hAnsi="Arial" w:cs="Arial" w:hint="eastAsia"/>
                <w:kern w:val="0"/>
                <w:sz w:val="19"/>
                <w:szCs w:val="19"/>
              </w:rPr>
              <w:t>小</w:t>
            </w:r>
            <w:r>
              <w:rPr>
                <w:rFonts w:ascii="Arial" w:hAnsi="Arial" w:cs="Arial"/>
                <w:kern w:val="0"/>
                <w:sz w:val="19"/>
                <w:szCs w:val="19"/>
              </w:rPr>
              <w:t>写</w:t>
            </w:r>
          </w:p>
        </w:tc>
      </w:tr>
      <w:tr w:rsidR="008431D2">
        <w:trPr>
          <w:jc w:val="center"/>
        </w:trPr>
        <w:tc>
          <w:tcPr>
            <w:tcW w:w="3517" w:type="dxa"/>
          </w:tcPr>
          <w:p w:rsidR="008431D2" w:rsidRDefault="00E40181">
            <w:pPr>
              <w:pStyle w:val="20"/>
              <w:rPr>
                <w:bCs/>
                <w:szCs w:val="21"/>
              </w:rPr>
            </w:pPr>
            <w:r>
              <w:rPr>
                <w:rFonts w:hint="eastAsia"/>
                <w:bCs/>
                <w:szCs w:val="21"/>
              </w:rPr>
              <w:t>LEFT(</w:t>
            </w:r>
            <w:r>
              <w:rPr>
                <w:rFonts w:hint="eastAsia"/>
                <w:bCs/>
                <w:szCs w:val="21"/>
              </w:rPr>
              <w:t>字段名</w:t>
            </w:r>
            <w:r>
              <w:rPr>
                <w:rFonts w:hint="eastAsia"/>
                <w:bCs/>
                <w:szCs w:val="21"/>
              </w:rPr>
              <w:t xml:space="preserve">, </w:t>
            </w:r>
            <w:r>
              <w:rPr>
                <w:rFonts w:hint="eastAsia"/>
                <w:bCs/>
                <w:szCs w:val="21"/>
              </w:rPr>
              <w:t>长度</w:t>
            </w:r>
            <w:r>
              <w:rPr>
                <w:rFonts w:hint="eastAsia"/>
                <w:bCs/>
                <w:szCs w:val="21"/>
              </w:rPr>
              <w:t>)</w:t>
            </w:r>
          </w:p>
        </w:tc>
        <w:tc>
          <w:tcPr>
            <w:tcW w:w="4537" w:type="dxa"/>
          </w:tcPr>
          <w:p w:rsidR="008431D2" w:rsidRDefault="00E40181">
            <w:pPr>
              <w:pStyle w:val="20"/>
              <w:rPr>
                <w:bCs/>
                <w:szCs w:val="21"/>
              </w:rPr>
            </w:pPr>
            <w:r>
              <w:rPr>
                <w:rFonts w:ascii="Arial" w:hAnsi="Arial" w:cs="Arial" w:hint="eastAsia"/>
                <w:kern w:val="0"/>
                <w:sz w:val="19"/>
                <w:szCs w:val="19"/>
              </w:rPr>
              <w:t>将字符串的左边指定长度的字节截取返回</w:t>
            </w:r>
          </w:p>
        </w:tc>
      </w:tr>
      <w:tr w:rsidR="008431D2">
        <w:trPr>
          <w:jc w:val="center"/>
        </w:trPr>
        <w:tc>
          <w:tcPr>
            <w:tcW w:w="3517" w:type="dxa"/>
          </w:tcPr>
          <w:p w:rsidR="008431D2" w:rsidRDefault="00E40181">
            <w:pPr>
              <w:pStyle w:val="20"/>
              <w:rPr>
                <w:bCs/>
                <w:szCs w:val="21"/>
              </w:rPr>
            </w:pPr>
            <w:r>
              <w:rPr>
                <w:rFonts w:hint="eastAsia"/>
                <w:bCs/>
                <w:szCs w:val="21"/>
              </w:rPr>
              <w:t>RIGHT(</w:t>
            </w:r>
            <w:r>
              <w:rPr>
                <w:rFonts w:hint="eastAsia"/>
                <w:bCs/>
                <w:szCs w:val="21"/>
              </w:rPr>
              <w:t>字段名</w:t>
            </w:r>
            <w:r>
              <w:rPr>
                <w:rFonts w:hint="eastAsia"/>
                <w:bCs/>
                <w:szCs w:val="21"/>
              </w:rPr>
              <w:t xml:space="preserve">, </w:t>
            </w:r>
            <w:r>
              <w:rPr>
                <w:rFonts w:hint="eastAsia"/>
                <w:bCs/>
                <w:szCs w:val="21"/>
              </w:rPr>
              <w:t>长度</w:t>
            </w:r>
            <w:r>
              <w:rPr>
                <w:rFonts w:hint="eastAsia"/>
                <w:bCs/>
                <w:szCs w:val="21"/>
              </w:rPr>
              <w:t>)</w:t>
            </w:r>
          </w:p>
        </w:tc>
        <w:tc>
          <w:tcPr>
            <w:tcW w:w="4537" w:type="dxa"/>
          </w:tcPr>
          <w:p w:rsidR="008431D2" w:rsidRDefault="00E40181">
            <w:pPr>
              <w:pStyle w:val="20"/>
              <w:rPr>
                <w:bCs/>
                <w:szCs w:val="21"/>
              </w:rPr>
            </w:pPr>
            <w:r>
              <w:rPr>
                <w:rFonts w:ascii="Arial" w:hAnsi="Arial" w:cs="Arial" w:hint="eastAsia"/>
                <w:kern w:val="0"/>
                <w:sz w:val="19"/>
                <w:szCs w:val="19"/>
              </w:rPr>
              <w:t>将字符串的右边指定长度的字节截取返回</w:t>
            </w:r>
          </w:p>
        </w:tc>
      </w:tr>
      <w:tr w:rsidR="008431D2">
        <w:trPr>
          <w:jc w:val="center"/>
        </w:trPr>
        <w:tc>
          <w:tcPr>
            <w:tcW w:w="3517" w:type="dxa"/>
          </w:tcPr>
          <w:p w:rsidR="008431D2" w:rsidRDefault="00E40181">
            <w:pPr>
              <w:pStyle w:val="20"/>
              <w:rPr>
                <w:bCs/>
                <w:szCs w:val="21"/>
              </w:rPr>
            </w:pPr>
            <w:r>
              <w:rPr>
                <w:rFonts w:hint="eastAsia"/>
                <w:bCs/>
                <w:szCs w:val="21"/>
              </w:rPr>
              <w:t>LTRIM(</w:t>
            </w:r>
            <w:r>
              <w:rPr>
                <w:rFonts w:hint="eastAsia"/>
                <w:bCs/>
                <w:szCs w:val="21"/>
              </w:rPr>
              <w:t>字段名</w:t>
            </w:r>
            <w:r>
              <w:rPr>
                <w:rFonts w:hint="eastAsia"/>
                <w:bCs/>
                <w:szCs w:val="21"/>
              </w:rPr>
              <w:t>)</w:t>
            </w:r>
          </w:p>
        </w:tc>
        <w:tc>
          <w:tcPr>
            <w:tcW w:w="4537" w:type="dxa"/>
          </w:tcPr>
          <w:p w:rsidR="008431D2" w:rsidRDefault="00E40181">
            <w:pPr>
              <w:pStyle w:val="20"/>
              <w:rPr>
                <w:bCs/>
                <w:szCs w:val="21"/>
              </w:rPr>
            </w:pPr>
            <w:r>
              <w:rPr>
                <w:rFonts w:hint="eastAsia"/>
                <w:bCs/>
                <w:szCs w:val="21"/>
              </w:rPr>
              <w:t>去除字符串前面的空格</w:t>
            </w:r>
          </w:p>
        </w:tc>
      </w:tr>
      <w:tr w:rsidR="008431D2">
        <w:trPr>
          <w:jc w:val="center"/>
        </w:trPr>
        <w:tc>
          <w:tcPr>
            <w:tcW w:w="3517" w:type="dxa"/>
          </w:tcPr>
          <w:p w:rsidR="008431D2" w:rsidRDefault="00E40181">
            <w:pPr>
              <w:pStyle w:val="20"/>
              <w:rPr>
                <w:bCs/>
                <w:szCs w:val="21"/>
              </w:rPr>
            </w:pPr>
            <w:r>
              <w:rPr>
                <w:rFonts w:hint="eastAsia"/>
                <w:bCs/>
                <w:szCs w:val="21"/>
              </w:rPr>
              <w:t>LTRIM(</w:t>
            </w:r>
            <w:r>
              <w:rPr>
                <w:rFonts w:hint="eastAsia"/>
                <w:bCs/>
                <w:szCs w:val="21"/>
              </w:rPr>
              <w:t>字段名</w:t>
            </w:r>
            <w:r>
              <w:rPr>
                <w:rFonts w:hint="eastAsia"/>
                <w:bCs/>
                <w:szCs w:val="21"/>
              </w:rPr>
              <w:t xml:space="preserve">, </w:t>
            </w:r>
            <w:r>
              <w:rPr>
                <w:rFonts w:hint="eastAsia"/>
                <w:bCs/>
                <w:szCs w:val="21"/>
              </w:rPr>
              <w:t>字符串</w:t>
            </w:r>
            <w:r>
              <w:rPr>
                <w:rFonts w:hint="eastAsia"/>
                <w:bCs/>
                <w:szCs w:val="21"/>
              </w:rPr>
              <w:t>)</w:t>
            </w:r>
          </w:p>
        </w:tc>
        <w:tc>
          <w:tcPr>
            <w:tcW w:w="4537" w:type="dxa"/>
          </w:tcPr>
          <w:p w:rsidR="008431D2" w:rsidRDefault="00E40181">
            <w:pPr>
              <w:pStyle w:val="20"/>
              <w:rPr>
                <w:bCs/>
                <w:szCs w:val="21"/>
              </w:rPr>
            </w:pPr>
            <w:r>
              <w:rPr>
                <w:rFonts w:hint="eastAsia"/>
                <w:bCs/>
                <w:szCs w:val="21"/>
              </w:rPr>
              <w:t>去除字符串前面的指定字符</w:t>
            </w:r>
          </w:p>
        </w:tc>
      </w:tr>
      <w:tr w:rsidR="008431D2">
        <w:trPr>
          <w:jc w:val="center"/>
        </w:trPr>
        <w:tc>
          <w:tcPr>
            <w:tcW w:w="3517" w:type="dxa"/>
          </w:tcPr>
          <w:p w:rsidR="008431D2" w:rsidRDefault="00E40181">
            <w:pPr>
              <w:pStyle w:val="20"/>
              <w:rPr>
                <w:bCs/>
                <w:szCs w:val="21"/>
              </w:rPr>
            </w:pPr>
            <w:r>
              <w:rPr>
                <w:rFonts w:hint="eastAsia"/>
                <w:bCs/>
                <w:szCs w:val="21"/>
              </w:rPr>
              <w:t>RTRIM(</w:t>
            </w:r>
            <w:r>
              <w:rPr>
                <w:rFonts w:hint="eastAsia"/>
                <w:bCs/>
                <w:szCs w:val="21"/>
              </w:rPr>
              <w:t>字段名</w:t>
            </w:r>
            <w:r>
              <w:rPr>
                <w:rFonts w:hint="eastAsia"/>
                <w:bCs/>
                <w:szCs w:val="21"/>
              </w:rPr>
              <w:t>)</w:t>
            </w:r>
          </w:p>
        </w:tc>
        <w:tc>
          <w:tcPr>
            <w:tcW w:w="4537" w:type="dxa"/>
          </w:tcPr>
          <w:p w:rsidR="008431D2" w:rsidRDefault="00E40181">
            <w:pPr>
              <w:pStyle w:val="20"/>
              <w:rPr>
                <w:bCs/>
                <w:szCs w:val="21"/>
              </w:rPr>
            </w:pPr>
            <w:r>
              <w:rPr>
                <w:rFonts w:hint="eastAsia"/>
                <w:bCs/>
                <w:szCs w:val="21"/>
              </w:rPr>
              <w:t>去除字符串后面的空格</w:t>
            </w:r>
          </w:p>
        </w:tc>
      </w:tr>
      <w:tr w:rsidR="008431D2">
        <w:trPr>
          <w:jc w:val="center"/>
        </w:trPr>
        <w:tc>
          <w:tcPr>
            <w:tcW w:w="3517" w:type="dxa"/>
          </w:tcPr>
          <w:p w:rsidR="008431D2" w:rsidRDefault="00E40181">
            <w:pPr>
              <w:pStyle w:val="20"/>
              <w:rPr>
                <w:bCs/>
                <w:szCs w:val="21"/>
              </w:rPr>
            </w:pPr>
            <w:r>
              <w:rPr>
                <w:rFonts w:hint="eastAsia"/>
                <w:bCs/>
                <w:szCs w:val="21"/>
              </w:rPr>
              <w:t>RTRIM(</w:t>
            </w:r>
            <w:r>
              <w:rPr>
                <w:rFonts w:hint="eastAsia"/>
                <w:bCs/>
                <w:szCs w:val="21"/>
              </w:rPr>
              <w:t>字段名</w:t>
            </w:r>
            <w:r>
              <w:rPr>
                <w:rFonts w:hint="eastAsia"/>
                <w:bCs/>
                <w:szCs w:val="21"/>
              </w:rPr>
              <w:t xml:space="preserve">, </w:t>
            </w:r>
            <w:r>
              <w:rPr>
                <w:rFonts w:hint="eastAsia"/>
                <w:bCs/>
                <w:szCs w:val="21"/>
              </w:rPr>
              <w:t>字符串</w:t>
            </w:r>
            <w:r>
              <w:rPr>
                <w:rFonts w:hint="eastAsia"/>
                <w:bCs/>
                <w:szCs w:val="21"/>
              </w:rPr>
              <w:t>)</w:t>
            </w:r>
          </w:p>
        </w:tc>
        <w:tc>
          <w:tcPr>
            <w:tcW w:w="4537" w:type="dxa"/>
          </w:tcPr>
          <w:p w:rsidR="008431D2" w:rsidRDefault="00E40181">
            <w:pPr>
              <w:pStyle w:val="20"/>
              <w:rPr>
                <w:bCs/>
                <w:szCs w:val="21"/>
              </w:rPr>
            </w:pPr>
            <w:r>
              <w:rPr>
                <w:rFonts w:hint="eastAsia"/>
                <w:bCs/>
                <w:szCs w:val="21"/>
              </w:rPr>
              <w:t>去除字符串后面的指定字符</w:t>
            </w:r>
          </w:p>
        </w:tc>
      </w:tr>
      <w:tr w:rsidR="008431D2">
        <w:trPr>
          <w:jc w:val="center"/>
        </w:trPr>
        <w:tc>
          <w:tcPr>
            <w:tcW w:w="3517" w:type="dxa"/>
          </w:tcPr>
          <w:p w:rsidR="008431D2" w:rsidRDefault="00E40181">
            <w:pPr>
              <w:pStyle w:val="20"/>
              <w:rPr>
                <w:bCs/>
                <w:szCs w:val="21"/>
              </w:rPr>
            </w:pPr>
            <w:r>
              <w:rPr>
                <w:rFonts w:hint="eastAsia"/>
                <w:bCs/>
                <w:szCs w:val="21"/>
              </w:rPr>
              <w:t>TRIM(</w:t>
            </w:r>
            <w:r>
              <w:rPr>
                <w:rFonts w:hint="eastAsia"/>
                <w:bCs/>
                <w:szCs w:val="21"/>
              </w:rPr>
              <w:t>字段名</w:t>
            </w:r>
            <w:r>
              <w:rPr>
                <w:rFonts w:hint="eastAsia"/>
                <w:bCs/>
                <w:szCs w:val="21"/>
              </w:rPr>
              <w:t>)</w:t>
            </w:r>
          </w:p>
        </w:tc>
        <w:tc>
          <w:tcPr>
            <w:tcW w:w="4537" w:type="dxa"/>
          </w:tcPr>
          <w:p w:rsidR="008431D2" w:rsidRDefault="00E40181">
            <w:pPr>
              <w:pStyle w:val="20"/>
              <w:rPr>
                <w:bCs/>
                <w:szCs w:val="21"/>
              </w:rPr>
            </w:pPr>
            <w:r>
              <w:rPr>
                <w:rFonts w:hint="eastAsia"/>
                <w:bCs/>
                <w:szCs w:val="21"/>
              </w:rPr>
              <w:t>去除字符串前后空格</w:t>
            </w:r>
          </w:p>
        </w:tc>
      </w:tr>
      <w:tr w:rsidR="008431D2">
        <w:trPr>
          <w:jc w:val="center"/>
        </w:trPr>
        <w:tc>
          <w:tcPr>
            <w:tcW w:w="3517" w:type="dxa"/>
          </w:tcPr>
          <w:p w:rsidR="008431D2" w:rsidRDefault="00E40181">
            <w:pPr>
              <w:pStyle w:val="20"/>
              <w:rPr>
                <w:bCs/>
                <w:szCs w:val="21"/>
              </w:rPr>
            </w:pPr>
            <w:r>
              <w:rPr>
                <w:rFonts w:hint="eastAsia"/>
                <w:bCs/>
                <w:szCs w:val="21"/>
              </w:rPr>
              <w:t>TRIM(</w:t>
            </w:r>
            <w:r>
              <w:rPr>
                <w:rFonts w:hint="eastAsia"/>
                <w:bCs/>
                <w:szCs w:val="21"/>
              </w:rPr>
              <w:t>字段名</w:t>
            </w:r>
            <w:r>
              <w:rPr>
                <w:rFonts w:hint="eastAsia"/>
                <w:bCs/>
                <w:szCs w:val="21"/>
              </w:rPr>
              <w:t xml:space="preserve">, </w:t>
            </w:r>
            <w:r>
              <w:rPr>
                <w:rFonts w:hint="eastAsia"/>
                <w:bCs/>
                <w:szCs w:val="21"/>
              </w:rPr>
              <w:t>字符串</w:t>
            </w:r>
            <w:r>
              <w:rPr>
                <w:rFonts w:hint="eastAsia"/>
                <w:bCs/>
                <w:szCs w:val="21"/>
              </w:rPr>
              <w:t>)</w:t>
            </w:r>
          </w:p>
        </w:tc>
        <w:tc>
          <w:tcPr>
            <w:tcW w:w="4537" w:type="dxa"/>
          </w:tcPr>
          <w:p w:rsidR="008431D2" w:rsidRDefault="00E40181">
            <w:pPr>
              <w:pStyle w:val="20"/>
              <w:rPr>
                <w:bCs/>
                <w:szCs w:val="21"/>
              </w:rPr>
            </w:pPr>
            <w:r>
              <w:rPr>
                <w:rFonts w:hint="eastAsia"/>
                <w:bCs/>
                <w:szCs w:val="21"/>
              </w:rPr>
              <w:t>去除字符串前后指定字符</w:t>
            </w:r>
          </w:p>
        </w:tc>
      </w:tr>
      <w:tr w:rsidR="008431D2">
        <w:trPr>
          <w:jc w:val="center"/>
        </w:trPr>
        <w:tc>
          <w:tcPr>
            <w:tcW w:w="3517" w:type="dxa"/>
          </w:tcPr>
          <w:p w:rsidR="008431D2" w:rsidRDefault="00E40181">
            <w:pPr>
              <w:pStyle w:val="20"/>
              <w:rPr>
                <w:bCs/>
                <w:szCs w:val="21"/>
              </w:rPr>
            </w:pPr>
            <w:r>
              <w:rPr>
                <w:rFonts w:hint="eastAsia"/>
                <w:bCs/>
                <w:szCs w:val="21"/>
              </w:rPr>
              <w:t>SUBSTR(</w:t>
            </w:r>
            <w:r>
              <w:rPr>
                <w:rFonts w:hint="eastAsia"/>
                <w:bCs/>
                <w:szCs w:val="21"/>
              </w:rPr>
              <w:t>字段名</w:t>
            </w:r>
            <w:r>
              <w:rPr>
                <w:rFonts w:hint="eastAsia"/>
                <w:bCs/>
                <w:szCs w:val="21"/>
              </w:rPr>
              <w:t xml:space="preserve">, </w:t>
            </w:r>
            <w:r>
              <w:rPr>
                <w:rFonts w:hint="eastAsia"/>
                <w:bCs/>
                <w:szCs w:val="21"/>
              </w:rPr>
              <w:t>开始位置</w:t>
            </w:r>
            <w:r>
              <w:rPr>
                <w:rFonts w:hint="eastAsia"/>
                <w:bCs/>
                <w:szCs w:val="21"/>
              </w:rPr>
              <w:t xml:space="preserve">, </w:t>
            </w:r>
            <w:r>
              <w:rPr>
                <w:rFonts w:hint="eastAsia"/>
                <w:bCs/>
                <w:szCs w:val="21"/>
              </w:rPr>
              <w:t>长度</w:t>
            </w:r>
            <w:r>
              <w:rPr>
                <w:rFonts w:hint="eastAsia"/>
                <w:bCs/>
                <w:szCs w:val="21"/>
              </w:rPr>
              <w:t>)</w:t>
            </w:r>
          </w:p>
        </w:tc>
        <w:tc>
          <w:tcPr>
            <w:tcW w:w="4537" w:type="dxa"/>
          </w:tcPr>
          <w:p w:rsidR="008431D2" w:rsidRDefault="00E40181">
            <w:pPr>
              <w:pStyle w:val="20"/>
              <w:rPr>
                <w:bCs/>
                <w:szCs w:val="21"/>
              </w:rPr>
            </w:pPr>
            <w:r>
              <w:rPr>
                <w:rFonts w:hint="eastAsia"/>
                <w:bCs/>
                <w:szCs w:val="21"/>
              </w:rPr>
              <w:t>截取指定长度字符串</w:t>
            </w:r>
          </w:p>
        </w:tc>
      </w:tr>
      <w:tr w:rsidR="008431D2">
        <w:trPr>
          <w:jc w:val="center"/>
        </w:trPr>
        <w:tc>
          <w:tcPr>
            <w:tcW w:w="3517" w:type="dxa"/>
          </w:tcPr>
          <w:p w:rsidR="008431D2" w:rsidRDefault="00E40181">
            <w:pPr>
              <w:pStyle w:val="20"/>
              <w:rPr>
                <w:bCs/>
                <w:szCs w:val="21"/>
              </w:rPr>
            </w:pPr>
            <w:r>
              <w:rPr>
                <w:rFonts w:hint="eastAsia"/>
                <w:bCs/>
                <w:szCs w:val="21"/>
              </w:rPr>
              <w:t>REPLACE(</w:t>
            </w:r>
            <w:r>
              <w:rPr>
                <w:rFonts w:hint="eastAsia"/>
                <w:bCs/>
                <w:szCs w:val="21"/>
              </w:rPr>
              <w:t>字段名</w:t>
            </w:r>
            <w:r>
              <w:rPr>
                <w:rFonts w:hint="eastAsia"/>
                <w:bCs/>
                <w:szCs w:val="21"/>
              </w:rPr>
              <w:t xml:space="preserve">, </w:t>
            </w:r>
            <w:r>
              <w:rPr>
                <w:rFonts w:hint="eastAsia"/>
                <w:bCs/>
                <w:szCs w:val="21"/>
              </w:rPr>
              <w:t>旧字符串</w:t>
            </w:r>
            <w:r>
              <w:rPr>
                <w:rFonts w:hint="eastAsia"/>
                <w:bCs/>
                <w:szCs w:val="21"/>
              </w:rPr>
              <w:t xml:space="preserve">, </w:t>
            </w:r>
            <w:r>
              <w:rPr>
                <w:rFonts w:hint="eastAsia"/>
                <w:bCs/>
                <w:szCs w:val="21"/>
              </w:rPr>
              <w:t>新字符串</w:t>
            </w:r>
            <w:r>
              <w:rPr>
                <w:rFonts w:hint="eastAsia"/>
                <w:bCs/>
                <w:szCs w:val="21"/>
              </w:rPr>
              <w:t>)</w:t>
            </w:r>
          </w:p>
        </w:tc>
        <w:tc>
          <w:tcPr>
            <w:tcW w:w="4537" w:type="dxa"/>
          </w:tcPr>
          <w:p w:rsidR="008431D2" w:rsidRDefault="00E40181">
            <w:pPr>
              <w:pStyle w:val="20"/>
              <w:rPr>
                <w:bCs/>
                <w:szCs w:val="21"/>
              </w:rPr>
            </w:pPr>
            <w:r>
              <w:rPr>
                <w:rFonts w:hint="eastAsia"/>
                <w:bCs/>
                <w:szCs w:val="21"/>
              </w:rPr>
              <w:t>替换字符串</w:t>
            </w:r>
          </w:p>
        </w:tc>
      </w:tr>
    </w:tbl>
    <w:p w:rsidR="008431D2" w:rsidRDefault="008431D2">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jc w:val="left"/>
        <w:rPr>
          <w:rFonts w:ascii="宋体" w:hAnsi="宋体"/>
          <w:sz w:val="20"/>
          <w:lang w:val="zh-CN"/>
        </w:rPr>
      </w:pPr>
    </w:p>
    <w:p w:rsidR="008431D2" w:rsidRDefault="00E40181">
      <w:pPr>
        <w:pStyle w:val="af5"/>
        <w:spacing w:before="156" w:after="78"/>
      </w:pPr>
      <w:r>
        <w:rPr>
          <w:rFonts w:hint="eastAsia"/>
        </w:rPr>
        <w:t>语句功能：</w:t>
      </w:r>
    </w:p>
    <w:p w:rsidR="008431D2" w:rsidRDefault="00E40181">
      <w:pPr>
        <w:pStyle w:val="a6"/>
      </w:pPr>
      <w:r>
        <w:rPr>
          <w:rFonts w:hint="eastAsia"/>
        </w:rPr>
        <w:t>更新指定表的指定记录。</w:t>
      </w:r>
    </w:p>
    <w:p w:rsidR="008431D2" w:rsidRDefault="00E40181">
      <w:pPr>
        <w:pStyle w:val="af5"/>
        <w:spacing w:before="156" w:after="78"/>
      </w:pPr>
      <w:r>
        <w:rPr>
          <w:rFonts w:hint="eastAsia"/>
        </w:rPr>
        <w:t>举例：</w:t>
      </w:r>
    </w:p>
    <w:p w:rsidR="008431D2" w:rsidRDefault="00E40181">
      <w:pPr>
        <w:pStyle w:val="a6"/>
      </w:pPr>
      <w:r>
        <w:rPr>
          <w:rFonts w:hint="eastAsia"/>
        </w:rPr>
        <w:t>将</w:t>
      </w:r>
      <w:r>
        <w:rPr>
          <w:rFonts w:hint="eastAsia"/>
        </w:rPr>
        <w:t>STUDENT</w:t>
      </w:r>
      <w:r>
        <w:rPr>
          <w:rFonts w:hint="eastAsia"/>
        </w:rPr>
        <w:t>表中张三的年龄修改为</w:t>
      </w:r>
      <w:r>
        <w:rPr>
          <w:rFonts w:hint="eastAsia"/>
        </w:rPr>
        <w:t>16</w:t>
      </w:r>
      <w:r>
        <w:rPr>
          <w:rFonts w:hint="eastAsia"/>
        </w:rPr>
        <w:t>。</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UPDATE</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STUDENT</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AGE=16</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NAME=</w:t>
            </w:r>
            <w:r>
              <w:rPr>
                <w:rFonts w:ascii="仿宋" w:eastAsia="仿宋" w:hAnsi="仿宋" w:cs="仿宋" w:hint="eastAsia"/>
                <w:sz w:val="18"/>
                <w:szCs w:val="18"/>
              </w:rPr>
              <w:t>张三</w:t>
            </w:r>
          </w:p>
        </w:tc>
      </w:tr>
    </w:tbl>
    <w:p w:rsidR="008431D2" w:rsidRDefault="008431D2"/>
    <w:p w:rsidR="008431D2" w:rsidRDefault="008431D2"/>
    <w:p w:rsidR="008431D2" w:rsidRDefault="00E40181">
      <w:pPr>
        <w:pStyle w:val="31"/>
        <w:spacing w:before="156"/>
      </w:pPr>
      <w:r>
        <w:rPr>
          <w:rFonts w:hint="eastAsia"/>
        </w:rPr>
        <w:t xml:space="preserve">2.1 </w:t>
      </w:r>
      <w:r>
        <w:rPr>
          <w:rFonts w:hint="eastAsia"/>
        </w:rPr>
        <w:t>函数修改</w:t>
      </w:r>
    </w:p>
    <w:p w:rsidR="008431D2" w:rsidRDefault="00E40181">
      <w:pPr>
        <w:pStyle w:val="a6"/>
        <w:rPr>
          <w:szCs w:val="21"/>
        </w:rPr>
      </w:pPr>
      <w:r>
        <w:rPr>
          <w:rStyle w:val="Char"/>
          <w:rFonts w:hint="eastAsia"/>
        </w:rPr>
        <w:t>KBASE</w:t>
      </w:r>
      <w:r>
        <w:rPr>
          <w:rStyle w:val="Char"/>
          <w:rFonts w:hint="eastAsia"/>
        </w:rPr>
        <w:t>系统在检索语句的</w:t>
      </w:r>
      <w:r>
        <w:rPr>
          <w:rStyle w:val="Char"/>
          <w:rFonts w:hint="eastAsia"/>
        </w:rPr>
        <w:t>UPDATE</w:t>
      </w:r>
      <w:r>
        <w:rPr>
          <w:rStyle w:val="Char"/>
          <w:rFonts w:hint="eastAsia"/>
        </w:rPr>
        <w:t>子句中，还支持其他特定的表达式函数，以实现特定的</w:t>
      </w:r>
      <w:r>
        <w:rPr>
          <w:rFonts w:hint="eastAsia"/>
          <w:szCs w:val="21"/>
        </w:rPr>
        <w:t>功能。</w:t>
      </w:r>
    </w:p>
    <w:p w:rsidR="008431D2" w:rsidRDefault="00E40181">
      <w:pPr>
        <w:pStyle w:val="4"/>
        <w:spacing w:before="156" w:after="156"/>
      </w:pPr>
      <w:r>
        <w:rPr>
          <w:rFonts w:hint="eastAsia"/>
        </w:rPr>
        <w:t xml:space="preserve">2.1.1 </w:t>
      </w:r>
      <w:r>
        <w:rPr>
          <w:rFonts w:hint="eastAsia"/>
        </w:rPr>
        <w:t>函数</w:t>
      </w:r>
      <w:r>
        <w:rPr>
          <w:rFonts w:hint="eastAsia"/>
        </w:rPr>
        <w:t>GETDATE</w:t>
      </w:r>
    </w:p>
    <w:p w:rsidR="008431D2" w:rsidRDefault="00E40181">
      <w:pPr>
        <w:pStyle w:val="af5"/>
        <w:spacing w:before="156" w:after="78"/>
      </w:pPr>
      <w:r>
        <w:rPr>
          <w:rFonts w:hint="eastAsia"/>
        </w:rPr>
        <w:t>用法：</w:t>
      </w:r>
    </w:p>
    <w:p w:rsidR="008431D2" w:rsidRDefault="00E40181">
      <w:pPr>
        <w:ind w:firstLineChars="304" w:firstLine="638"/>
      </w:pPr>
      <w:r>
        <w:rPr>
          <w:rFonts w:hint="eastAsia"/>
        </w:rPr>
        <w:t xml:space="preserve"> GETDATE()</w:t>
      </w:r>
    </w:p>
    <w:p w:rsidR="008431D2" w:rsidRDefault="00E40181">
      <w:pPr>
        <w:pStyle w:val="af5"/>
        <w:spacing w:before="156" w:after="78"/>
      </w:pPr>
      <w:r>
        <w:rPr>
          <w:rFonts w:hint="eastAsia"/>
        </w:rPr>
        <w:t>说明：</w:t>
      </w:r>
    </w:p>
    <w:p w:rsidR="008431D2" w:rsidRDefault="00E40181">
      <w:pPr>
        <w:ind w:firstLine="720"/>
      </w:pPr>
      <w:r>
        <w:rPr>
          <w:rFonts w:hint="eastAsia"/>
        </w:rPr>
        <w:t>返回当前的日期。</w:t>
      </w:r>
    </w:p>
    <w:p w:rsidR="008431D2" w:rsidRDefault="00E40181">
      <w:pPr>
        <w:pStyle w:val="af5"/>
        <w:spacing w:before="156" w:after="78"/>
      </w:pPr>
      <w:r>
        <w:rPr>
          <w:rFonts w:hint="eastAsia"/>
        </w:rPr>
        <w:t>举例：</w:t>
      </w:r>
    </w:p>
    <w:p w:rsidR="008431D2" w:rsidRDefault="00E40181">
      <w:pPr>
        <w:pStyle w:val="a6"/>
      </w:pPr>
      <w:r>
        <w:rPr>
          <w:rFonts w:hint="eastAsia"/>
        </w:rPr>
        <w:t>将篇名出现了“转换器”的更新日期修改成当前日期。</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lastRenderedPageBreak/>
              <w:t>UPDATE</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cjfd02</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更新日期</w:t>
            </w:r>
            <w:r>
              <w:rPr>
                <w:rFonts w:ascii="仿宋" w:eastAsia="仿宋" w:hAnsi="仿宋" w:cs="仿宋" w:hint="eastAsia"/>
                <w:sz w:val="18"/>
                <w:szCs w:val="18"/>
              </w:rPr>
              <w:t xml:space="preserve"> = getdate()</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篇名</w:t>
            </w:r>
            <w:r>
              <w:rPr>
                <w:rFonts w:ascii="仿宋" w:eastAsia="仿宋" w:hAnsi="仿宋" w:cs="仿宋" w:hint="eastAsia"/>
                <w:sz w:val="18"/>
                <w:szCs w:val="18"/>
              </w:rPr>
              <w:t xml:space="preserve"> = '</w:t>
            </w:r>
            <w:r>
              <w:rPr>
                <w:rFonts w:ascii="仿宋" w:eastAsia="仿宋" w:hAnsi="仿宋" w:cs="仿宋" w:hint="eastAsia"/>
                <w:sz w:val="18"/>
                <w:szCs w:val="18"/>
              </w:rPr>
              <w:t>转换器</w:t>
            </w:r>
            <w:r>
              <w:rPr>
                <w:rFonts w:ascii="仿宋" w:eastAsia="仿宋" w:hAnsi="仿宋" w:cs="仿宋" w:hint="eastAsia"/>
                <w:sz w:val="18"/>
                <w:szCs w:val="18"/>
              </w:rPr>
              <w:t>'</w:t>
            </w:r>
          </w:p>
        </w:tc>
      </w:tr>
    </w:tbl>
    <w:p w:rsidR="008431D2" w:rsidRDefault="008431D2"/>
    <w:p w:rsidR="008431D2" w:rsidRDefault="00E40181">
      <w:pPr>
        <w:pStyle w:val="4"/>
        <w:spacing w:before="156" w:after="156"/>
      </w:pPr>
      <w:r>
        <w:rPr>
          <w:rFonts w:hint="eastAsia"/>
        </w:rPr>
        <w:t xml:space="preserve">2.1.2 </w:t>
      </w:r>
      <w:r>
        <w:rPr>
          <w:rFonts w:hint="eastAsia"/>
        </w:rPr>
        <w:t>函数</w:t>
      </w:r>
      <w:r>
        <w:rPr>
          <w:rFonts w:hint="eastAsia"/>
        </w:rPr>
        <w:t>DATEADD</w:t>
      </w:r>
    </w:p>
    <w:p w:rsidR="008431D2" w:rsidRDefault="00E40181">
      <w:pPr>
        <w:pStyle w:val="af5"/>
        <w:spacing w:before="156" w:after="78"/>
      </w:pPr>
      <w:r>
        <w:rPr>
          <w:rFonts w:hint="eastAsia"/>
        </w:rPr>
        <w:t>用法：</w:t>
      </w:r>
    </w:p>
    <w:p w:rsidR="008431D2" w:rsidRDefault="00E40181">
      <w:pPr>
        <w:ind w:firstLineChars="304" w:firstLine="638"/>
      </w:pPr>
      <w:r>
        <w:rPr>
          <w:rFonts w:hint="eastAsia"/>
        </w:rPr>
        <w:t xml:space="preserve"> DATEADD(interval, number, date)</w:t>
      </w:r>
    </w:p>
    <w:p w:rsidR="008431D2" w:rsidRDefault="00E40181">
      <w:pPr>
        <w:pStyle w:val="af5"/>
        <w:spacing w:before="156" w:after="78"/>
      </w:pPr>
      <w:r>
        <w:rPr>
          <w:rFonts w:hint="eastAsia"/>
        </w:rPr>
        <w:t>说明：</w:t>
      </w:r>
    </w:p>
    <w:p w:rsidR="008431D2" w:rsidRDefault="00E40181">
      <w:pPr>
        <w:ind w:firstLine="720"/>
      </w:pPr>
      <w:r>
        <w:rPr>
          <w:rFonts w:hint="eastAsia"/>
        </w:rPr>
        <w:t>返回指定时间间隔的日期。</w:t>
      </w:r>
    </w:p>
    <w:p w:rsidR="008431D2" w:rsidRDefault="00E40181">
      <w:pPr>
        <w:numPr>
          <w:ilvl w:val="0"/>
          <w:numId w:val="10"/>
        </w:numPr>
        <w:rPr>
          <w:rFonts w:ascii="宋体" w:hAnsi="宋体"/>
          <w:sz w:val="20"/>
        </w:rPr>
      </w:pPr>
      <w:r>
        <w:rPr>
          <w:rFonts w:ascii="宋体" w:hAnsi="宋体" w:hint="eastAsia"/>
          <w:sz w:val="20"/>
          <w:lang w:val="zh-CN"/>
        </w:rPr>
        <w:t>interval</w:t>
      </w:r>
      <w:r>
        <w:rPr>
          <w:rFonts w:ascii="宋体" w:hAnsi="宋体" w:hint="eastAsia"/>
          <w:sz w:val="20"/>
        </w:rPr>
        <w:t>：</w:t>
      </w:r>
      <w:r>
        <w:rPr>
          <w:rFonts w:ascii="宋体" w:hAnsi="宋体" w:hint="eastAsia"/>
          <w:sz w:val="20"/>
        </w:rPr>
        <w:t xml:space="preserve"> </w:t>
      </w:r>
      <w:r>
        <w:rPr>
          <w:rFonts w:ascii="宋体" w:hAnsi="宋体" w:hint="eastAsia"/>
          <w:sz w:val="20"/>
        </w:rPr>
        <w:t>表示时间类型，</w:t>
      </w:r>
      <w:r>
        <w:rPr>
          <w:rFonts w:ascii="宋体" w:hAnsi="宋体" w:hint="eastAsia"/>
          <w:sz w:val="20"/>
          <w:lang w:val="zh-CN"/>
        </w:rPr>
        <w:t>设定值如下</w:t>
      </w:r>
      <w:r>
        <w:rPr>
          <w:rFonts w:hint="eastAsia"/>
        </w:rPr>
        <w:t>：</w:t>
      </w:r>
    </w:p>
    <w:tbl>
      <w:tblPr>
        <w:tblW w:w="6582" w:type="dxa"/>
        <w:jc w:val="center"/>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1656"/>
        <w:gridCol w:w="1830"/>
        <w:gridCol w:w="3096"/>
      </w:tblGrid>
      <w:tr w:rsidR="008431D2">
        <w:trPr>
          <w:trHeight w:val="252"/>
          <w:jc w:val="center"/>
        </w:trPr>
        <w:tc>
          <w:tcPr>
            <w:tcW w:w="1656" w:type="dxa"/>
            <w:tcBorders>
              <w:top w:val="single" w:sz="12" w:space="0" w:color="auto"/>
              <w:bottom w:val="nil"/>
            </w:tcBorders>
          </w:tcPr>
          <w:p w:rsidR="008431D2" w:rsidRDefault="00E40181">
            <w:pPr>
              <w:pStyle w:val="20"/>
            </w:pPr>
            <w:r>
              <w:rPr>
                <w:rFonts w:hint="eastAsia"/>
              </w:rPr>
              <w:t>名称</w:t>
            </w:r>
          </w:p>
        </w:tc>
        <w:tc>
          <w:tcPr>
            <w:tcW w:w="1830" w:type="dxa"/>
            <w:tcBorders>
              <w:top w:val="single" w:sz="12" w:space="0" w:color="auto"/>
              <w:bottom w:val="nil"/>
            </w:tcBorders>
          </w:tcPr>
          <w:p w:rsidR="008431D2" w:rsidRDefault="00E40181">
            <w:pPr>
              <w:pStyle w:val="20"/>
            </w:pPr>
            <w:r>
              <w:rPr>
                <w:rFonts w:hint="eastAsia"/>
              </w:rPr>
              <w:t>简称</w:t>
            </w:r>
          </w:p>
        </w:tc>
        <w:tc>
          <w:tcPr>
            <w:tcW w:w="3096" w:type="dxa"/>
            <w:tcBorders>
              <w:top w:val="single" w:sz="12" w:space="0" w:color="auto"/>
              <w:bottom w:val="nil"/>
            </w:tcBorders>
          </w:tcPr>
          <w:p w:rsidR="008431D2" w:rsidRDefault="00E40181">
            <w:pPr>
              <w:pStyle w:val="20"/>
            </w:pPr>
            <w:r>
              <w:rPr>
                <w:rFonts w:hint="eastAsia"/>
              </w:rPr>
              <w:t>说明</w:t>
            </w:r>
          </w:p>
        </w:tc>
      </w:tr>
      <w:tr w:rsidR="008431D2">
        <w:trPr>
          <w:trHeight w:val="252"/>
          <w:jc w:val="center"/>
        </w:trPr>
        <w:tc>
          <w:tcPr>
            <w:tcW w:w="1656" w:type="dxa"/>
            <w:tcBorders>
              <w:top w:val="nil"/>
              <w:bottom w:val="nil"/>
            </w:tcBorders>
          </w:tcPr>
          <w:p w:rsidR="008431D2" w:rsidRDefault="00E40181">
            <w:pPr>
              <w:pStyle w:val="20"/>
            </w:pPr>
            <w:r>
              <w:rPr>
                <w:rFonts w:ascii="宋体" w:hAnsi="宋体" w:hint="eastAsia"/>
                <w:sz w:val="20"/>
                <w:lang w:val="zh-CN"/>
              </w:rPr>
              <w:t>Year</w:t>
            </w:r>
          </w:p>
        </w:tc>
        <w:tc>
          <w:tcPr>
            <w:tcW w:w="1830" w:type="dxa"/>
            <w:tcBorders>
              <w:top w:val="nil"/>
              <w:bottom w:val="nil"/>
            </w:tcBorders>
          </w:tcPr>
          <w:p w:rsidR="008431D2" w:rsidRDefault="00E40181">
            <w:pPr>
              <w:pStyle w:val="20"/>
            </w:pPr>
            <w:r>
              <w:rPr>
                <w:rFonts w:ascii="宋体" w:hAnsi="宋体" w:hint="eastAsia"/>
                <w:sz w:val="20"/>
              </w:rPr>
              <w:t>y</w:t>
            </w:r>
            <w:r>
              <w:rPr>
                <w:rFonts w:ascii="宋体" w:hAnsi="宋体" w:hint="eastAsia"/>
                <w:sz w:val="20"/>
                <w:lang w:val="zh-CN"/>
              </w:rPr>
              <w:t>y</w:t>
            </w:r>
          </w:p>
        </w:tc>
        <w:tc>
          <w:tcPr>
            <w:tcW w:w="3096" w:type="dxa"/>
            <w:tcBorders>
              <w:top w:val="nil"/>
              <w:bottom w:val="nil"/>
            </w:tcBorders>
          </w:tcPr>
          <w:p w:rsidR="008431D2" w:rsidRDefault="00E40181">
            <w:pPr>
              <w:pStyle w:val="20"/>
            </w:pPr>
            <w:r>
              <w:rPr>
                <w:rFonts w:ascii="宋体" w:hAnsi="宋体" w:hint="eastAsia"/>
                <w:sz w:val="20"/>
                <w:lang w:val="zh-CN"/>
              </w:rPr>
              <w:t>年</w:t>
            </w:r>
            <w:r>
              <w:rPr>
                <w:rFonts w:ascii="宋体" w:hAnsi="宋体" w:hint="eastAsia"/>
                <w:sz w:val="20"/>
                <w:lang w:val="zh-CN"/>
              </w:rPr>
              <w:t xml:space="preserve"> 1753 ~ 9999</w:t>
            </w:r>
          </w:p>
        </w:tc>
      </w:tr>
      <w:tr w:rsidR="008431D2">
        <w:trPr>
          <w:trHeight w:val="252"/>
          <w:jc w:val="center"/>
        </w:trPr>
        <w:tc>
          <w:tcPr>
            <w:tcW w:w="1656" w:type="dxa"/>
            <w:tcBorders>
              <w:top w:val="nil"/>
              <w:bottom w:val="nil"/>
            </w:tcBorders>
          </w:tcPr>
          <w:p w:rsidR="008431D2" w:rsidRDefault="00E40181">
            <w:pPr>
              <w:pStyle w:val="20"/>
            </w:pPr>
            <w:r>
              <w:rPr>
                <w:rFonts w:ascii="宋体" w:hAnsi="宋体" w:hint="eastAsia"/>
                <w:sz w:val="20"/>
                <w:lang w:val="zh-CN"/>
              </w:rPr>
              <w:t>Quarter</w:t>
            </w:r>
          </w:p>
        </w:tc>
        <w:tc>
          <w:tcPr>
            <w:tcW w:w="1830" w:type="dxa"/>
            <w:tcBorders>
              <w:top w:val="nil"/>
              <w:bottom w:val="nil"/>
            </w:tcBorders>
          </w:tcPr>
          <w:p w:rsidR="008431D2" w:rsidRDefault="00E40181">
            <w:pPr>
              <w:pStyle w:val="20"/>
            </w:pPr>
            <w:r>
              <w:rPr>
                <w:rFonts w:ascii="宋体" w:hAnsi="宋体" w:hint="eastAsia"/>
                <w:sz w:val="20"/>
                <w:lang w:val="zh-CN"/>
              </w:rPr>
              <w:t>qq</w:t>
            </w:r>
          </w:p>
        </w:tc>
        <w:tc>
          <w:tcPr>
            <w:tcW w:w="3096" w:type="dxa"/>
            <w:tcBorders>
              <w:top w:val="nil"/>
              <w:bottom w:val="nil"/>
            </w:tcBorders>
          </w:tcPr>
          <w:p w:rsidR="008431D2" w:rsidRDefault="00E40181">
            <w:pPr>
              <w:pStyle w:val="20"/>
            </w:pPr>
            <w:r>
              <w:rPr>
                <w:rFonts w:ascii="宋体" w:hAnsi="宋体" w:hint="eastAsia"/>
                <w:sz w:val="20"/>
                <w:lang w:val="zh-CN"/>
              </w:rPr>
              <w:t>季度</w:t>
            </w:r>
          </w:p>
        </w:tc>
      </w:tr>
      <w:tr w:rsidR="008431D2">
        <w:trPr>
          <w:trHeight w:val="252"/>
          <w:jc w:val="center"/>
        </w:trPr>
        <w:tc>
          <w:tcPr>
            <w:tcW w:w="1656" w:type="dxa"/>
            <w:tcBorders>
              <w:top w:val="nil"/>
              <w:bottom w:val="nil"/>
            </w:tcBorders>
          </w:tcPr>
          <w:p w:rsidR="008431D2" w:rsidRDefault="00E40181">
            <w:pPr>
              <w:pStyle w:val="20"/>
            </w:pPr>
            <w:r>
              <w:rPr>
                <w:rFonts w:ascii="宋体" w:hAnsi="宋体" w:hint="eastAsia"/>
                <w:sz w:val="20"/>
                <w:lang w:val="zh-CN"/>
              </w:rPr>
              <w:t>Month</w:t>
            </w:r>
          </w:p>
        </w:tc>
        <w:tc>
          <w:tcPr>
            <w:tcW w:w="1830" w:type="dxa"/>
            <w:tcBorders>
              <w:top w:val="nil"/>
              <w:bottom w:val="nil"/>
            </w:tcBorders>
          </w:tcPr>
          <w:p w:rsidR="008431D2" w:rsidRDefault="00E40181">
            <w:pPr>
              <w:pStyle w:val="20"/>
            </w:pPr>
            <w:r>
              <w:rPr>
                <w:rFonts w:ascii="宋体" w:hAnsi="宋体" w:hint="eastAsia"/>
                <w:sz w:val="20"/>
                <w:lang w:val="zh-CN"/>
              </w:rPr>
              <w:t>mn</w:t>
            </w:r>
          </w:p>
        </w:tc>
        <w:tc>
          <w:tcPr>
            <w:tcW w:w="3096" w:type="dxa"/>
            <w:tcBorders>
              <w:top w:val="nil"/>
              <w:bottom w:val="nil"/>
            </w:tcBorders>
          </w:tcPr>
          <w:p w:rsidR="008431D2" w:rsidRDefault="00E40181">
            <w:pPr>
              <w:pStyle w:val="20"/>
            </w:pPr>
            <w:r>
              <w:rPr>
                <w:rFonts w:ascii="宋体" w:hAnsi="宋体" w:hint="eastAsia"/>
                <w:sz w:val="20"/>
                <w:lang w:val="zh-CN"/>
              </w:rPr>
              <w:t>月</w:t>
            </w:r>
            <w:r>
              <w:rPr>
                <w:rFonts w:ascii="宋体" w:hAnsi="宋体" w:hint="eastAsia"/>
                <w:sz w:val="20"/>
                <w:lang w:val="zh-CN"/>
              </w:rPr>
              <w:t>1 ~ 12</w:t>
            </w:r>
          </w:p>
        </w:tc>
      </w:tr>
      <w:tr w:rsidR="008431D2">
        <w:trPr>
          <w:trHeight w:val="252"/>
          <w:jc w:val="center"/>
        </w:trPr>
        <w:tc>
          <w:tcPr>
            <w:tcW w:w="1656" w:type="dxa"/>
            <w:tcBorders>
              <w:top w:val="nil"/>
              <w:bottom w:val="nil"/>
            </w:tcBorders>
          </w:tcPr>
          <w:p w:rsidR="008431D2" w:rsidRDefault="00E40181">
            <w:pPr>
              <w:pStyle w:val="20"/>
            </w:pPr>
            <w:r>
              <w:rPr>
                <w:rFonts w:ascii="宋体" w:hAnsi="宋体" w:hint="eastAsia"/>
                <w:sz w:val="20"/>
                <w:lang w:val="zh-CN"/>
              </w:rPr>
              <w:t>Day</w:t>
            </w:r>
          </w:p>
        </w:tc>
        <w:tc>
          <w:tcPr>
            <w:tcW w:w="1830" w:type="dxa"/>
            <w:tcBorders>
              <w:top w:val="nil"/>
              <w:bottom w:val="nil"/>
            </w:tcBorders>
          </w:tcPr>
          <w:p w:rsidR="008431D2" w:rsidRDefault="00E40181">
            <w:pPr>
              <w:pStyle w:val="20"/>
            </w:pPr>
            <w:r>
              <w:rPr>
                <w:rFonts w:ascii="宋体" w:hAnsi="宋体" w:hint="eastAsia"/>
                <w:sz w:val="20"/>
                <w:lang w:val="zh-CN"/>
              </w:rPr>
              <w:t>dd</w:t>
            </w:r>
          </w:p>
        </w:tc>
        <w:tc>
          <w:tcPr>
            <w:tcW w:w="3096" w:type="dxa"/>
            <w:tcBorders>
              <w:top w:val="nil"/>
              <w:bottom w:val="nil"/>
            </w:tcBorders>
          </w:tcPr>
          <w:p w:rsidR="008431D2" w:rsidRDefault="00E40181">
            <w:pPr>
              <w:pStyle w:val="20"/>
            </w:pPr>
            <w:r>
              <w:rPr>
                <w:rFonts w:ascii="宋体" w:hAnsi="宋体" w:hint="eastAsia"/>
                <w:sz w:val="20"/>
                <w:lang w:val="zh-CN"/>
              </w:rPr>
              <w:t>日，</w:t>
            </w:r>
            <w:r>
              <w:rPr>
                <w:rFonts w:ascii="宋体" w:hAnsi="宋体" w:hint="eastAsia"/>
                <w:sz w:val="20"/>
                <w:lang w:val="zh-CN"/>
              </w:rPr>
              <w:t>1-31</w:t>
            </w:r>
          </w:p>
        </w:tc>
      </w:tr>
      <w:tr w:rsidR="008431D2">
        <w:trPr>
          <w:trHeight w:val="252"/>
          <w:jc w:val="center"/>
        </w:trPr>
        <w:tc>
          <w:tcPr>
            <w:tcW w:w="1656" w:type="dxa"/>
            <w:tcBorders>
              <w:top w:val="nil"/>
              <w:bottom w:val="single" w:sz="12" w:space="0" w:color="auto"/>
            </w:tcBorders>
          </w:tcPr>
          <w:p w:rsidR="008431D2" w:rsidRDefault="00E40181">
            <w:pPr>
              <w:pStyle w:val="20"/>
            </w:pPr>
            <w:r>
              <w:rPr>
                <w:rFonts w:ascii="宋体" w:hAnsi="宋体" w:hint="eastAsia"/>
                <w:sz w:val="20"/>
                <w:lang w:val="zh-CN"/>
              </w:rPr>
              <w:t>Week</w:t>
            </w:r>
            <w:r>
              <w:rPr>
                <w:rFonts w:ascii="宋体" w:hAnsi="宋体" w:hint="eastAsia"/>
                <w:sz w:val="20"/>
                <w:lang w:val="zh-CN"/>
              </w:rPr>
              <w:tab/>
            </w:r>
          </w:p>
        </w:tc>
        <w:tc>
          <w:tcPr>
            <w:tcW w:w="1830" w:type="dxa"/>
            <w:tcBorders>
              <w:top w:val="nil"/>
              <w:bottom w:val="single" w:sz="12" w:space="0" w:color="auto"/>
            </w:tcBorders>
          </w:tcPr>
          <w:p w:rsidR="008431D2" w:rsidRDefault="00E40181">
            <w:pPr>
              <w:pStyle w:val="20"/>
            </w:pPr>
            <w:r>
              <w:rPr>
                <w:rFonts w:ascii="宋体" w:hAnsi="宋体" w:hint="eastAsia"/>
                <w:sz w:val="20"/>
              </w:rPr>
              <w:t>w</w:t>
            </w:r>
            <w:r>
              <w:rPr>
                <w:rFonts w:ascii="宋体" w:hAnsi="宋体" w:hint="eastAsia"/>
                <w:sz w:val="20"/>
                <w:lang w:val="zh-CN"/>
              </w:rPr>
              <w:t>k</w:t>
            </w:r>
          </w:p>
        </w:tc>
        <w:tc>
          <w:tcPr>
            <w:tcW w:w="3096" w:type="dxa"/>
            <w:tcBorders>
              <w:top w:val="nil"/>
              <w:bottom w:val="single" w:sz="12" w:space="0" w:color="auto"/>
            </w:tcBorders>
          </w:tcPr>
          <w:p w:rsidR="008431D2" w:rsidRDefault="00E40181">
            <w:pPr>
              <w:pStyle w:val="20"/>
            </w:pPr>
            <w:r>
              <w:rPr>
                <w:rFonts w:ascii="宋体" w:hAnsi="宋体" w:hint="eastAsia"/>
                <w:sz w:val="20"/>
                <w:lang w:val="zh-CN"/>
              </w:rPr>
              <w:t>周</w:t>
            </w:r>
            <w:r>
              <w:rPr>
                <w:rFonts w:ascii="宋体" w:hAnsi="宋体" w:hint="eastAsia"/>
                <w:sz w:val="20"/>
              </w:rPr>
              <w:t>，</w:t>
            </w:r>
            <w:r>
              <w:rPr>
                <w:rFonts w:ascii="宋体" w:hAnsi="宋体" w:hint="eastAsia"/>
                <w:sz w:val="20"/>
                <w:lang w:val="zh-CN"/>
              </w:rPr>
              <w:t>一年中的第几周</w:t>
            </w:r>
            <w:r>
              <w:rPr>
                <w:rFonts w:ascii="宋体" w:hAnsi="宋体" w:hint="eastAsia"/>
                <w:sz w:val="20"/>
              </w:rPr>
              <w:t>，</w:t>
            </w:r>
            <w:r>
              <w:rPr>
                <w:rFonts w:ascii="宋体" w:hAnsi="宋体" w:hint="eastAsia"/>
                <w:sz w:val="20"/>
              </w:rPr>
              <w:t>0 ~ 51</w:t>
            </w:r>
          </w:p>
        </w:tc>
      </w:tr>
    </w:tbl>
    <w:p w:rsidR="008431D2" w:rsidRDefault="008431D2">
      <w:pPr>
        <w:ind w:left="720"/>
        <w:rPr>
          <w:rFonts w:ascii="宋体" w:hAnsi="宋体"/>
          <w:sz w:val="20"/>
        </w:rPr>
      </w:pPr>
    </w:p>
    <w:p w:rsidR="008431D2" w:rsidRDefault="00E40181">
      <w:pPr>
        <w:numPr>
          <w:ilvl w:val="0"/>
          <w:numId w:val="10"/>
        </w:numPr>
        <w:rPr>
          <w:rFonts w:ascii="宋体" w:hAnsi="宋体"/>
          <w:sz w:val="20"/>
        </w:rPr>
      </w:pPr>
      <w:r>
        <w:rPr>
          <w:rFonts w:ascii="宋体" w:hAnsi="宋体" w:hint="eastAsia"/>
          <w:sz w:val="20"/>
        </w:rPr>
        <w:t>number</w:t>
      </w:r>
      <w:r>
        <w:rPr>
          <w:rFonts w:ascii="宋体" w:hAnsi="宋体" w:hint="eastAsia"/>
          <w:sz w:val="20"/>
          <w:lang w:val="zh-CN"/>
        </w:rPr>
        <w:t>：</w:t>
      </w:r>
      <w:r>
        <w:rPr>
          <w:rFonts w:ascii="宋体" w:hAnsi="宋体" w:hint="eastAsia"/>
          <w:sz w:val="20"/>
          <w:lang w:val="zh-CN"/>
        </w:rPr>
        <w:t xml:space="preserve"> </w:t>
      </w:r>
      <w:r>
        <w:rPr>
          <w:rFonts w:ascii="宋体" w:hAnsi="宋体" w:hint="eastAsia"/>
          <w:sz w:val="20"/>
        </w:rPr>
        <w:t>表示时间间隔。正数表示加上对应时间间隔，负数表示减去对应时间间隔。</w:t>
      </w:r>
    </w:p>
    <w:p w:rsidR="008431D2" w:rsidRDefault="00E40181">
      <w:pPr>
        <w:numPr>
          <w:ilvl w:val="0"/>
          <w:numId w:val="10"/>
        </w:numPr>
      </w:pPr>
      <w:r>
        <w:rPr>
          <w:rFonts w:ascii="宋体" w:hAnsi="宋体" w:hint="eastAsia"/>
          <w:sz w:val="20"/>
        </w:rPr>
        <w:t>date</w:t>
      </w:r>
      <w:r>
        <w:rPr>
          <w:rFonts w:ascii="宋体" w:hAnsi="宋体" w:hint="eastAsia"/>
          <w:sz w:val="20"/>
        </w:rPr>
        <w:t>：</w:t>
      </w:r>
      <w:r>
        <w:rPr>
          <w:rFonts w:ascii="宋体" w:hAnsi="宋体" w:hint="eastAsia"/>
          <w:sz w:val="20"/>
        </w:rPr>
        <w:t xml:space="preserve"> </w:t>
      </w:r>
      <w:r>
        <w:rPr>
          <w:rFonts w:ascii="宋体" w:hAnsi="宋体" w:hint="eastAsia"/>
          <w:sz w:val="20"/>
        </w:rPr>
        <w:t>日期或者表达式</w:t>
      </w:r>
    </w:p>
    <w:p w:rsidR="008431D2" w:rsidRDefault="00E40181">
      <w:pPr>
        <w:pStyle w:val="af5"/>
        <w:spacing w:before="156" w:after="78"/>
      </w:pPr>
      <w:r>
        <w:rPr>
          <w:rFonts w:hint="eastAsia"/>
        </w:rPr>
        <w:t>举例：</w:t>
      </w:r>
    </w:p>
    <w:p w:rsidR="008431D2" w:rsidRDefault="00E40181">
      <w:pPr>
        <w:ind w:firstLine="720"/>
      </w:pPr>
      <w:r>
        <w:rPr>
          <w:rFonts w:hint="eastAsia"/>
        </w:rPr>
        <w:t>将篇名出现了“转换器”的更新日期修改成在当前日期基础上加一天。</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UPDATE</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cjfd02</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更新日期</w:t>
            </w:r>
            <w:r>
              <w:rPr>
                <w:rFonts w:ascii="仿宋" w:eastAsia="仿宋" w:hAnsi="仿宋" w:cs="仿宋" w:hint="eastAsia"/>
                <w:sz w:val="18"/>
                <w:szCs w:val="18"/>
              </w:rPr>
              <w:t xml:space="preserve"> = dateadd("day",1, GETDATE())</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篇名</w:t>
            </w:r>
            <w:r>
              <w:rPr>
                <w:rFonts w:ascii="仿宋" w:eastAsia="仿宋" w:hAnsi="仿宋" w:cs="仿宋" w:hint="eastAsia"/>
                <w:sz w:val="18"/>
                <w:szCs w:val="18"/>
              </w:rPr>
              <w:t xml:space="preserve"> = '</w:t>
            </w:r>
            <w:r>
              <w:rPr>
                <w:rFonts w:ascii="仿宋" w:eastAsia="仿宋" w:hAnsi="仿宋" w:cs="仿宋" w:hint="eastAsia"/>
                <w:sz w:val="18"/>
                <w:szCs w:val="18"/>
              </w:rPr>
              <w:t>转换器</w:t>
            </w:r>
            <w:r>
              <w:rPr>
                <w:rFonts w:ascii="仿宋" w:eastAsia="仿宋" w:hAnsi="仿宋" w:cs="仿宋" w:hint="eastAsia"/>
                <w:sz w:val="18"/>
                <w:szCs w:val="18"/>
              </w:rPr>
              <w:t>'</w:t>
            </w:r>
          </w:p>
        </w:tc>
      </w:tr>
    </w:tbl>
    <w:p w:rsidR="008431D2" w:rsidRDefault="008431D2">
      <w:pPr>
        <w:pStyle w:val="a6"/>
      </w:pPr>
    </w:p>
    <w:p w:rsidR="008431D2" w:rsidRDefault="008431D2"/>
    <w:p w:rsidR="008431D2" w:rsidRDefault="00E40181">
      <w:pPr>
        <w:pStyle w:val="4"/>
        <w:spacing w:before="156" w:after="156"/>
      </w:pPr>
      <w:r>
        <w:rPr>
          <w:rFonts w:hint="eastAsia"/>
        </w:rPr>
        <w:t xml:space="preserve">2.1.3 </w:t>
      </w:r>
      <w:r>
        <w:rPr>
          <w:rFonts w:hint="eastAsia"/>
        </w:rPr>
        <w:t>函数</w:t>
      </w:r>
      <w:r>
        <w:rPr>
          <w:rFonts w:hint="eastAsia"/>
        </w:rPr>
        <w:t>UPPER</w:t>
      </w:r>
    </w:p>
    <w:p w:rsidR="008431D2" w:rsidRDefault="00E40181">
      <w:pPr>
        <w:pStyle w:val="af5"/>
        <w:spacing w:before="156" w:after="78"/>
      </w:pPr>
      <w:r>
        <w:rPr>
          <w:rFonts w:hint="eastAsia"/>
        </w:rPr>
        <w:t>用法：</w:t>
      </w:r>
    </w:p>
    <w:p w:rsidR="008431D2" w:rsidRDefault="00E40181">
      <w:pPr>
        <w:ind w:firstLineChars="304" w:firstLine="638"/>
      </w:pPr>
      <w:r>
        <w:rPr>
          <w:rFonts w:hint="eastAsia"/>
        </w:rPr>
        <w:t xml:space="preserve"> UPPER(</w:t>
      </w:r>
      <w:r>
        <w:rPr>
          <w:rFonts w:hint="eastAsia"/>
        </w:rPr>
        <w:t>字段名</w:t>
      </w:r>
      <w:r>
        <w:rPr>
          <w:rFonts w:hint="eastAsia"/>
        </w:rPr>
        <w:t>)</w:t>
      </w:r>
    </w:p>
    <w:p w:rsidR="008431D2" w:rsidRDefault="00E40181">
      <w:pPr>
        <w:pStyle w:val="af5"/>
        <w:spacing w:before="156" w:after="78"/>
      </w:pPr>
      <w:r>
        <w:rPr>
          <w:rFonts w:hint="eastAsia"/>
        </w:rPr>
        <w:t>说明：</w:t>
      </w:r>
    </w:p>
    <w:p w:rsidR="008431D2" w:rsidRDefault="00E40181">
      <w:pPr>
        <w:ind w:firstLine="720"/>
      </w:pPr>
      <w:r>
        <w:rPr>
          <w:rFonts w:ascii="Arial" w:hAnsi="Arial" w:cs="Arial"/>
          <w:kern w:val="0"/>
          <w:sz w:val="19"/>
          <w:szCs w:val="19"/>
        </w:rPr>
        <w:t>将字符串转换成大写</w:t>
      </w:r>
      <w:r>
        <w:rPr>
          <w:rFonts w:ascii="Arial" w:hAnsi="Arial" w:cs="Arial" w:hint="eastAsia"/>
          <w:kern w:val="0"/>
          <w:sz w:val="19"/>
          <w:szCs w:val="19"/>
        </w:rPr>
        <w:t>。</w:t>
      </w:r>
    </w:p>
    <w:p w:rsidR="008431D2" w:rsidRDefault="00E40181">
      <w:pPr>
        <w:pStyle w:val="af5"/>
        <w:spacing w:before="156" w:after="78"/>
      </w:pPr>
      <w:r>
        <w:rPr>
          <w:rFonts w:hint="eastAsia"/>
        </w:rPr>
        <w:t>举例：</w:t>
      </w:r>
    </w:p>
    <w:p w:rsidR="008431D2" w:rsidRDefault="00E40181">
      <w:pPr>
        <w:ind w:firstLine="720"/>
      </w:pPr>
      <w:r>
        <w:rPr>
          <w:rFonts w:hint="eastAsia"/>
        </w:rPr>
        <w:t>将篇名出现了“转换器”的引文字段中的小写字符串转换成大写。</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UPDATE</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cjfd02</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引文</w:t>
            </w:r>
            <w:r>
              <w:rPr>
                <w:rFonts w:ascii="仿宋" w:eastAsia="仿宋" w:hAnsi="仿宋" w:cs="仿宋" w:hint="eastAsia"/>
                <w:sz w:val="18"/>
                <w:szCs w:val="18"/>
              </w:rPr>
              <w:t>=UPPER(</w:t>
            </w:r>
            <w:r>
              <w:rPr>
                <w:rFonts w:ascii="仿宋" w:eastAsia="仿宋" w:hAnsi="仿宋" w:cs="仿宋" w:hint="eastAsia"/>
                <w:sz w:val="18"/>
                <w:szCs w:val="18"/>
              </w:rPr>
              <w:t>引文</w:t>
            </w:r>
            <w:r>
              <w:rPr>
                <w:rFonts w:ascii="仿宋" w:eastAsia="仿宋" w:hAnsi="仿宋" w:cs="仿宋" w:hint="eastAsia"/>
                <w:sz w:val="18"/>
                <w:szCs w:val="18"/>
              </w:rPr>
              <w:t>)</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篇名</w:t>
            </w:r>
            <w:r>
              <w:rPr>
                <w:rFonts w:ascii="仿宋" w:eastAsia="仿宋" w:hAnsi="仿宋" w:cs="仿宋" w:hint="eastAsia"/>
                <w:sz w:val="18"/>
                <w:szCs w:val="18"/>
              </w:rPr>
              <w:t xml:space="preserve"> = '</w:t>
            </w:r>
            <w:r>
              <w:rPr>
                <w:rFonts w:ascii="仿宋" w:eastAsia="仿宋" w:hAnsi="仿宋" w:cs="仿宋" w:hint="eastAsia"/>
                <w:sz w:val="18"/>
                <w:szCs w:val="18"/>
              </w:rPr>
              <w:t>转换器</w:t>
            </w:r>
            <w:r>
              <w:rPr>
                <w:rFonts w:ascii="仿宋" w:eastAsia="仿宋" w:hAnsi="仿宋" w:cs="仿宋" w:hint="eastAsia"/>
                <w:sz w:val="18"/>
                <w:szCs w:val="18"/>
              </w:rPr>
              <w:t>'</w:t>
            </w:r>
          </w:p>
        </w:tc>
      </w:tr>
    </w:tbl>
    <w:p w:rsidR="008431D2" w:rsidRDefault="008431D2"/>
    <w:p w:rsidR="008431D2" w:rsidRDefault="00E40181">
      <w:pPr>
        <w:pStyle w:val="4"/>
        <w:spacing w:before="156" w:after="156"/>
      </w:pPr>
      <w:r>
        <w:rPr>
          <w:rFonts w:hint="eastAsia"/>
        </w:rPr>
        <w:t xml:space="preserve">2.1.4 </w:t>
      </w:r>
      <w:r>
        <w:rPr>
          <w:rFonts w:hint="eastAsia"/>
        </w:rPr>
        <w:t>函数</w:t>
      </w:r>
      <w:r>
        <w:rPr>
          <w:rFonts w:hint="eastAsia"/>
          <w:bCs/>
        </w:rPr>
        <w:t>LOWER</w:t>
      </w:r>
    </w:p>
    <w:p w:rsidR="008431D2" w:rsidRDefault="00E40181">
      <w:pPr>
        <w:pStyle w:val="af5"/>
        <w:spacing w:before="156" w:after="78"/>
      </w:pPr>
      <w:r>
        <w:rPr>
          <w:rFonts w:hint="eastAsia"/>
        </w:rPr>
        <w:t>用法：</w:t>
      </w:r>
    </w:p>
    <w:p w:rsidR="008431D2" w:rsidRDefault="00E40181">
      <w:pPr>
        <w:ind w:firstLineChars="304" w:firstLine="638"/>
      </w:pPr>
      <w:r>
        <w:rPr>
          <w:rFonts w:hint="eastAsia"/>
        </w:rPr>
        <w:lastRenderedPageBreak/>
        <w:t xml:space="preserve"> </w:t>
      </w:r>
      <w:r>
        <w:rPr>
          <w:rFonts w:hint="eastAsia"/>
          <w:bCs/>
          <w:szCs w:val="21"/>
        </w:rPr>
        <w:t>LOWER(</w:t>
      </w:r>
      <w:r>
        <w:rPr>
          <w:rFonts w:hint="eastAsia"/>
          <w:bCs/>
          <w:szCs w:val="21"/>
        </w:rPr>
        <w:t>字段名</w:t>
      </w:r>
      <w:r>
        <w:rPr>
          <w:rFonts w:hint="eastAsia"/>
          <w:bCs/>
          <w:szCs w:val="21"/>
        </w:rPr>
        <w:t>)</w:t>
      </w:r>
    </w:p>
    <w:p w:rsidR="008431D2" w:rsidRDefault="00E40181">
      <w:pPr>
        <w:pStyle w:val="af5"/>
        <w:spacing w:before="156" w:after="78"/>
      </w:pPr>
      <w:r>
        <w:rPr>
          <w:rFonts w:hint="eastAsia"/>
        </w:rPr>
        <w:t>说明：</w:t>
      </w:r>
    </w:p>
    <w:p w:rsidR="008431D2" w:rsidRDefault="00E40181">
      <w:pPr>
        <w:ind w:firstLine="720"/>
      </w:pPr>
      <w:r>
        <w:rPr>
          <w:rFonts w:ascii="Arial" w:hAnsi="Arial" w:cs="Arial"/>
          <w:kern w:val="0"/>
          <w:sz w:val="19"/>
          <w:szCs w:val="19"/>
        </w:rPr>
        <w:t>将字符串转换成</w:t>
      </w:r>
      <w:r>
        <w:rPr>
          <w:rFonts w:ascii="Arial" w:hAnsi="Arial" w:cs="Arial" w:hint="eastAsia"/>
          <w:kern w:val="0"/>
          <w:sz w:val="19"/>
          <w:szCs w:val="19"/>
        </w:rPr>
        <w:t>小</w:t>
      </w:r>
      <w:r>
        <w:rPr>
          <w:rFonts w:ascii="Arial" w:hAnsi="Arial" w:cs="Arial"/>
          <w:kern w:val="0"/>
          <w:sz w:val="19"/>
          <w:szCs w:val="19"/>
        </w:rPr>
        <w:t>写</w:t>
      </w:r>
      <w:r>
        <w:rPr>
          <w:rFonts w:ascii="Arial" w:hAnsi="Arial" w:cs="Arial" w:hint="eastAsia"/>
          <w:kern w:val="0"/>
          <w:sz w:val="19"/>
          <w:szCs w:val="19"/>
        </w:rPr>
        <w:t>。</w:t>
      </w:r>
    </w:p>
    <w:p w:rsidR="008431D2" w:rsidRDefault="00E40181">
      <w:pPr>
        <w:pStyle w:val="af5"/>
        <w:spacing w:before="156" w:after="78"/>
      </w:pPr>
      <w:r>
        <w:rPr>
          <w:rFonts w:hint="eastAsia"/>
        </w:rPr>
        <w:t>举例：</w:t>
      </w:r>
    </w:p>
    <w:p w:rsidR="008431D2" w:rsidRDefault="00E40181">
      <w:pPr>
        <w:ind w:firstLine="720"/>
      </w:pPr>
      <w:r>
        <w:rPr>
          <w:rFonts w:hint="eastAsia"/>
        </w:rPr>
        <w:t>将篇名出现了“转换器”的引文字段中的大写字符串转换成小写。</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UPDATE</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cjfd02</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引文</w:t>
            </w:r>
            <w:r>
              <w:rPr>
                <w:rFonts w:ascii="仿宋" w:eastAsia="仿宋" w:hAnsi="仿宋" w:cs="仿宋" w:hint="eastAsia"/>
                <w:sz w:val="18"/>
                <w:szCs w:val="18"/>
              </w:rPr>
              <w:t>=LOWER(</w:t>
            </w:r>
            <w:r>
              <w:rPr>
                <w:rFonts w:ascii="仿宋" w:eastAsia="仿宋" w:hAnsi="仿宋" w:cs="仿宋" w:hint="eastAsia"/>
                <w:sz w:val="18"/>
                <w:szCs w:val="18"/>
              </w:rPr>
              <w:t>引文</w:t>
            </w:r>
            <w:r>
              <w:rPr>
                <w:rFonts w:ascii="仿宋" w:eastAsia="仿宋" w:hAnsi="仿宋" w:cs="仿宋" w:hint="eastAsia"/>
                <w:sz w:val="18"/>
                <w:szCs w:val="18"/>
              </w:rPr>
              <w:t>)</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篇名</w:t>
            </w:r>
            <w:r>
              <w:rPr>
                <w:rFonts w:ascii="仿宋" w:eastAsia="仿宋" w:hAnsi="仿宋" w:cs="仿宋" w:hint="eastAsia"/>
                <w:sz w:val="18"/>
                <w:szCs w:val="18"/>
              </w:rPr>
              <w:t xml:space="preserve"> = '</w:t>
            </w:r>
            <w:r>
              <w:rPr>
                <w:rFonts w:ascii="仿宋" w:eastAsia="仿宋" w:hAnsi="仿宋" w:cs="仿宋" w:hint="eastAsia"/>
                <w:sz w:val="18"/>
                <w:szCs w:val="18"/>
              </w:rPr>
              <w:t>转换器</w:t>
            </w:r>
            <w:r>
              <w:rPr>
                <w:rFonts w:ascii="仿宋" w:eastAsia="仿宋" w:hAnsi="仿宋" w:cs="仿宋" w:hint="eastAsia"/>
                <w:sz w:val="18"/>
                <w:szCs w:val="18"/>
              </w:rPr>
              <w:t>'</w:t>
            </w:r>
          </w:p>
        </w:tc>
      </w:tr>
    </w:tbl>
    <w:p w:rsidR="008431D2" w:rsidRDefault="008431D2"/>
    <w:p w:rsidR="008431D2" w:rsidRDefault="00E40181">
      <w:pPr>
        <w:pStyle w:val="4"/>
        <w:spacing w:before="156" w:after="156"/>
      </w:pPr>
      <w:r>
        <w:rPr>
          <w:rFonts w:hint="eastAsia"/>
        </w:rPr>
        <w:t>2.1.5</w:t>
      </w:r>
      <w:r>
        <w:rPr>
          <w:rFonts w:hint="eastAsia"/>
        </w:rPr>
        <w:t>函数</w:t>
      </w:r>
      <w:r>
        <w:rPr>
          <w:rFonts w:hint="eastAsia"/>
          <w:bCs/>
        </w:rPr>
        <w:t>LEFT</w:t>
      </w:r>
    </w:p>
    <w:p w:rsidR="008431D2" w:rsidRDefault="00E40181">
      <w:pPr>
        <w:pStyle w:val="af5"/>
        <w:spacing w:before="156" w:after="78"/>
      </w:pPr>
      <w:r>
        <w:rPr>
          <w:rFonts w:hint="eastAsia"/>
        </w:rPr>
        <w:t>用法：</w:t>
      </w:r>
    </w:p>
    <w:p w:rsidR="008431D2" w:rsidRDefault="00E40181">
      <w:pPr>
        <w:ind w:firstLineChars="304" w:firstLine="638"/>
      </w:pPr>
      <w:r>
        <w:rPr>
          <w:rFonts w:hint="eastAsia"/>
        </w:rPr>
        <w:t xml:space="preserve"> </w:t>
      </w:r>
      <w:r>
        <w:rPr>
          <w:rFonts w:hint="eastAsia"/>
          <w:bCs/>
          <w:szCs w:val="21"/>
        </w:rPr>
        <w:t>LEFT(</w:t>
      </w:r>
      <w:r>
        <w:rPr>
          <w:rFonts w:hint="eastAsia"/>
          <w:bCs/>
          <w:szCs w:val="21"/>
        </w:rPr>
        <w:t>字段名</w:t>
      </w:r>
      <w:r>
        <w:rPr>
          <w:rFonts w:hint="eastAsia"/>
          <w:bCs/>
          <w:szCs w:val="21"/>
        </w:rPr>
        <w:t xml:space="preserve">, </w:t>
      </w:r>
      <w:r>
        <w:rPr>
          <w:rFonts w:hint="eastAsia"/>
          <w:bCs/>
          <w:szCs w:val="21"/>
        </w:rPr>
        <w:t>长度</w:t>
      </w:r>
      <w:r>
        <w:rPr>
          <w:rFonts w:hint="eastAsia"/>
          <w:bCs/>
          <w:szCs w:val="21"/>
        </w:rPr>
        <w:t>)</w:t>
      </w:r>
    </w:p>
    <w:p w:rsidR="008431D2" w:rsidRDefault="00E40181">
      <w:pPr>
        <w:pStyle w:val="af5"/>
        <w:spacing w:before="156" w:after="78"/>
      </w:pPr>
      <w:r>
        <w:rPr>
          <w:rFonts w:hint="eastAsia"/>
        </w:rPr>
        <w:t>说明：</w:t>
      </w:r>
    </w:p>
    <w:p w:rsidR="008431D2" w:rsidRDefault="00E40181">
      <w:pPr>
        <w:ind w:firstLine="720"/>
      </w:pPr>
      <w:r>
        <w:rPr>
          <w:rFonts w:ascii="Arial" w:hAnsi="Arial" w:cs="Arial" w:hint="eastAsia"/>
          <w:kern w:val="0"/>
          <w:sz w:val="19"/>
          <w:szCs w:val="19"/>
        </w:rPr>
        <w:t>将字符串的左边指定长度的字节截取返回。</w:t>
      </w:r>
    </w:p>
    <w:p w:rsidR="008431D2" w:rsidRDefault="00E40181">
      <w:pPr>
        <w:pStyle w:val="af5"/>
        <w:spacing w:before="156" w:after="78"/>
      </w:pPr>
      <w:r>
        <w:rPr>
          <w:rFonts w:hint="eastAsia"/>
        </w:rPr>
        <w:t>举例：</w:t>
      </w:r>
    </w:p>
    <w:p w:rsidR="008431D2" w:rsidRDefault="00E40181">
      <w:pPr>
        <w:ind w:firstLine="720"/>
      </w:pPr>
      <w:r>
        <w:rPr>
          <w:rFonts w:hint="eastAsia"/>
        </w:rPr>
        <w:t>修改篇名中出现“转换器”的“引文”字段，取左边</w:t>
      </w:r>
      <w:r>
        <w:rPr>
          <w:rFonts w:hint="eastAsia"/>
        </w:rPr>
        <w:t>13</w:t>
      </w:r>
      <w:r>
        <w:rPr>
          <w:rFonts w:hint="eastAsia"/>
        </w:rPr>
        <w:t>个字符长度的字符串。</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UPDATE</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cjfd02</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引文</w:t>
            </w:r>
            <w:r>
              <w:rPr>
                <w:rFonts w:ascii="仿宋" w:eastAsia="仿宋" w:hAnsi="仿宋" w:cs="仿宋" w:hint="eastAsia"/>
                <w:sz w:val="18"/>
                <w:szCs w:val="18"/>
              </w:rPr>
              <w:t>=LEFT(</w:t>
            </w:r>
            <w:r>
              <w:rPr>
                <w:rFonts w:ascii="仿宋" w:eastAsia="仿宋" w:hAnsi="仿宋" w:cs="仿宋" w:hint="eastAsia"/>
                <w:sz w:val="18"/>
                <w:szCs w:val="18"/>
              </w:rPr>
              <w:t>引文</w:t>
            </w:r>
            <w:r>
              <w:rPr>
                <w:rFonts w:ascii="仿宋" w:eastAsia="仿宋" w:hAnsi="仿宋" w:cs="仿宋" w:hint="eastAsia"/>
                <w:sz w:val="18"/>
                <w:szCs w:val="18"/>
              </w:rPr>
              <w:t>, 13)</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篇名</w:t>
            </w:r>
            <w:r>
              <w:rPr>
                <w:rFonts w:ascii="仿宋" w:eastAsia="仿宋" w:hAnsi="仿宋" w:cs="仿宋" w:hint="eastAsia"/>
                <w:sz w:val="18"/>
                <w:szCs w:val="18"/>
              </w:rPr>
              <w:t xml:space="preserve"> = '</w:t>
            </w:r>
            <w:r>
              <w:rPr>
                <w:rFonts w:ascii="仿宋" w:eastAsia="仿宋" w:hAnsi="仿宋" w:cs="仿宋" w:hint="eastAsia"/>
                <w:sz w:val="18"/>
                <w:szCs w:val="18"/>
              </w:rPr>
              <w:t>转换器</w:t>
            </w:r>
            <w:r>
              <w:rPr>
                <w:rFonts w:ascii="仿宋" w:eastAsia="仿宋" w:hAnsi="仿宋" w:cs="仿宋" w:hint="eastAsia"/>
                <w:sz w:val="18"/>
                <w:szCs w:val="18"/>
              </w:rPr>
              <w:t>'</w:t>
            </w:r>
          </w:p>
        </w:tc>
      </w:tr>
    </w:tbl>
    <w:p w:rsidR="008431D2" w:rsidRDefault="008431D2"/>
    <w:p w:rsidR="008431D2" w:rsidRDefault="00E40181">
      <w:pPr>
        <w:pStyle w:val="4"/>
        <w:spacing w:before="156" w:after="156"/>
      </w:pPr>
      <w:r>
        <w:rPr>
          <w:rFonts w:hint="eastAsia"/>
        </w:rPr>
        <w:t>2.1.6</w:t>
      </w:r>
      <w:r>
        <w:rPr>
          <w:rFonts w:hint="eastAsia"/>
        </w:rPr>
        <w:t>函数</w:t>
      </w:r>
      <w:r>
        <w:rPr>
          <w:rFonts w:hint="eastAsia"/>
          <w:bCs/>
        </w:rPr>
        <w:t>RIGHT</w:t>
      </w:r>
    </w:p>
    <w:p w:rsidR="008431D2" w:rsidRDefault="00E40181">
      <w:pPr>
        <w:pStyle w:val="af5"/>
        <w:spacing w:before="156" w:after="78"/>
      </w:pPr>
      <w:r>
        <w:rPr>
          <w:rFonts w:hint="eastAsia"/>
        </w:rPr>
        <w:t>用法：</w:t>
      </w:r>
    </w:p>
    <w:p w:rsidR="008431D2" w:rsidRDefault="00E40181">
      <w:pPr>
        <w:ind w:firstLineChars="304" w:firstLine="638"/>
      </w:pPr>
      <w:r>
        <w:rPr>
          <w:rFonts w:hint="eastAsia"/>
        </w:rPr>
        <w:t xml:space="preserve"> </w:t>
      </w:r>
      <w:r>
        <w:rPr>
          <w:rFonts w:hint="eastAsia"/>
          <w:bCs/>
          <w:szCs w:val="21"/>
        </w:rPr>
        <w:t>RIGHT(</w:t>
      </w:r>
      <w:r>
        <w:rPr>
          <w:rFonts w:hint="eastAsia"/>
          <w:bCs/>
          <w:szCs w:val="21"/>
        </w:rPr>
        <w:t>字段名</w:t>
      </w:r>
      <w:r>
        <w:rPr>
          <w:rFonts w:hint="eastAsia"/>
          <w:bCs/>
          <w:szCs w:val="21"/>
        </w:rPr>
        <w:t xml:space="preserve">, </w:t>
      </w:r>
      <w:r>
        <w:rPr>
          <w:rFonts w:hint="eastAsia"/>
          <w:bCs/>
          <w:szCs w:val="21"/>
        </w:rPr>
        <w:t>长度</w:t>
      </w:r>
      <w:r>
        <w:rPr>
          <w:rFonts w:hint="eastAsia"/>
          <w:bCs/>
          <w:szCs w:val="21"/>
        </w:rPr>
        <w:t>)</w:t>
      </w:r>
    </w:p>
    <w:p w:rsidR="008431D2" w:rsidRDefault="00E40181">
      <w:pPr>
        <w:pStyle w:val="af5"/>
        <w:spacing w:before="156" w:after="78"/>
      </w:pPr>
      <w:r>
        <w:rPr>
          <w:rFonts w:hint="eastAsia"/>
        </w:rPr>
        <w:t>说明：</w:t>
      </w:r>
    </w:p>
    <w:p w:rsidR="008431D2" w:rsidRDefault="00E40181">
      <w:pPr>
        <w:ind w:firstLine="720"/>
      </w:pPr>
      <w:r>
        <w:rPr>
          <w:rFonts w:ascii="Arial" w:hAnsi="Arial" w:cs="Arial" w:hint="eastAsia"/>
          <w:kern w:val="0"/>
          <w:sz w:val="19"/>
          <w:szCs w:val="19"/>
        </w:rPr>
        <w:t>将字符串的右边指定长度的字节截取返回。</w:t>
      </w:r>
    </w:p>
    <w:p w:rsidR="008431D2" w:rsidRDefault="00E40181">
      <w:pPr>
        <w:pStyle w:val="af5"/>
        <w:spacing w:before="156" w:after="78"/>
      </w:pPr>
      <w:r>
        <w:rPr>
          <w:rFonts w:hint="eastAsia"/>
        </w:rPr>
        <w:t>举例：</w:t>
      </w:r>
    </w:p>
    <w:p w:rsidR="008431D2" w:rsidRDefault="00E40181">
      <w:pPr>
        <w:ind w:firstLine="720"/>
      </w:pPr>
      <w:r>
        <w:rPr>
          <w:rFonts w:hint="eastAsia"/>
        </w:rPr>
        <w:t>修改篇名中出现“转换器”的“引文”字段，取右边</w:t>
      </w:r>
      <w:r>
        <w:rPr>
          <w:rFonts w:hint="eastAsia"/>
        </w:rPr>
        <w:t>13</w:t>
      </w:r>
      <w:r>
        <w:rPr>
          <w:rFonts w:hint="eastAsia"/>
        </w:rPr>
        <w:t>个字符长度的字符串。</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UPDATE</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cjfd02</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引文</w:t>
            </w:r>
            <w:r>
              <w:rPr>
                <w:rFonts w:ascii="仿宋" w:eastAsia="仿宋" w:hAnsi="仿宋" w:cs="仿宋" w:hint="eastAsia"/>
                <w:sz w:val="18"/>
                <w:szCs w:val="18"/>
              </w:rPr>
              <w:t>=RIGHT(</w:t>
            </w:r>
            <w:r>
              <w:rPr>
                <w:rFonts w:ascii="仿宋" w:eastAsia="仿宋" w:hAnsi="仿宋" w:cs="仿宋" w:hint="eastAsia"/>
                <w:sz w:val="18"/>
                <w:szCs w:val="18"/>
              </w:rPr>
              <w:t>引文</w:t>
            </w:r>
            <w:r>
              <w:rPr>
                <w:rFonts w:ascii="仿宋" w:eastAsia="仿宋" w:hAnsi="仿宋" w:cs="仿宋" w:hint="eastAsia"/>
                <w:sz w:val="18"/>
                <w:szCs w:val="18"/>
              </w:rPr>
              <w:t>, 13)</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篇名</w:t>
            </w:r>
            <w:r>
              <w:rPr>
                <w:rFonts w:ascii="仿宋" w:eastAsia="仿宋" w:hAnsi="仿宋" w:cs="仿宋" w:hint="eastAsia"/>
                <w:sz w:val="18"/>
                <w:szCs w:val="18"/>
              </w:rPr>
              <w:t xml:space="preserve"> = '</w:t>
            </w:r>
            <w:r>
              <w:rPr>
                <w:rFonts w:ascii="仿宋" w:eastAsia="仿宋" w:hAnsi="仿宋" w:cs="仿宋" w:hint="eastAsia"/>
                <w:sz w:val="18"/>
                <w:szCs w:val="18"/>
              </w:rPr>
              <w:t>转换器</w:t>
            </w:r>
            <w:r>
              <w:rPr>
                <w:rFonts w:ascii="仿宋" w:eastAsia="仿宋" w:hAnsi="仿宋" w:cs="仿宋" w:hint="eastAsia"/>
                <w:sz w:val="18"/>
                <w:szCs w:val="18"/>
              </w:rPr>
              <w:t>'</w:t>
            </w:r>
          </w:p>
        </w:tc>
      </w:tr>
    </w:tbl>
    <w:p w:rsidR="008431D2" w:rsidRDefault="008431D2"/>
    <w:p w:rsidR="008431D2" w:rsidRDefault="008431D2"/>
    <w:p w:rsidR="008431D2" w:rsidRDefault="00E40181">
      <w:pPr>
        <w:pStyle w:val="4"/>
        <w:spacing w:before="156" w:after="156"/>
      </w:pPr>
      <w:r>
        <w:rPr>
          <w:rFonts w:hint="eastAsia"/>
        </w:rPr>
        <w:t>2.1.7</w:t>
      </w:r>
      <w:r>
        <w:rPr>
          <w:rFonts w:hint="eastAsia"/>
        </w:rPr>
        <w:t>函数</w:t>
      </w:r>
      <w:r>
        <w:rPr>
          <w:rFonts w:hint="eastAsia"/>
          <w:bCs/>
        </w:rPr>
        <w:t>LTRIM</w:t>
      </w:r>
    </w:p>
    <w:p w:rsidR="008431D2" w:rsidRDefault="00E40181">
      <w:pPr>
        <w:pStyle w:val="af5"/>
        <w:spacing w:before="156" w:after="78"/>
      </w:pPr>
      <w:r>
        <w:rPr>
          <w:rFonts w:hint="eastAsia"/>
        </w:rPr>
        <w:t>用法一：</w:t>
      </w:r>
    </w:p>
    <w:p w:rsidR="008431D2" w:rsidRDefault="00E40181">
      <w:pPr>
        <w:ind w:firstLineChars="304" w:firstLine="638"/>
      </w:pPr>
      <w:r>
        <w:rPr>
          <w:rFonts w:hint="eastAsia"/>
        </w:rPr>
        <w:t xml:space="preserve"> </w:t>
      </w:r>
      <w:r>
        <w:rPr>
          <w:rFonts w:hint="eastAsia"/>
          <w:bCs/>
          <w:szCs w:val="21"/>
        </w:rPr>
        <w:t>LTRIM(</w:t>
      </w:r>
      <w:r>
        <w:rPr>
          <w:rFonts w:hint="eastAsia"/>
          <w:bCs/>
          <w:szCs w:val="21"/>
        </w:rPr>
        <w:t>字段名</w:t>
      </w:r>
      <w:r>
        <w:rPr>
          <w:rFonts w:hint="eastAsia"/>
          <w:bCs/>
          <w:szCs w:val="21"/>
        </w:rPr>
        <w:t>)</w:t>
      </w:r>
    </w:p>
    <w:p w:rsidR="008431D2" w:rsidRDefault="00E40181">
      <w:pPr>
        <w:pStyle w:val="af5"/>
        <w:spacing w:before="156" w:after="78"/>
      </w:pPr>
      <w:r>
        <w:rPr>
          <w:rFonts w:hint="eastAsia"/>
        </w:rPr>
        <w:t>说明：</w:t>
      </w:r>
    </w:p>
    <w:p w:rsidR="008431D2" w:rsidRDefault="00E40181">
      <w:pPr>
        <w:ind w:firstLine="720"/>
      </w:pPr>
      <w:r>
        <w:rPr>
          <w:rFonts w:hint="eastAsia"/>
          <w:bCs/>
          <w:szCs w:val="21"/>
        </w:rPr>
        <w:t>去除字符串前面的空格。</w:t>
      </w:r>
    </w:p>
    <w:p w:rsidR="008431D2" w:rsidRDefault="00E40181">
      <w:pPr>
        <w:pStyle w:val="af5"/>
        <w:spacing w:before="156" w:after="78"/>
      </w:pPr>
      <w:r>
        <w:rPr>
          <w:rFonts w:hint="eastAsia"/>
        </w:rPr>
        <w:lastRenderedPageBreak/>
        <w:t>举例：</w:t>
      </w:r>
    </w:p>
    <w:p w:rsidR="008431D2" w:rsidRDefault="00E40181">
      <w:pPr>
        <w:ind w:firstLine="720"/>
        <w:rPr>
          <w:bCs/>
          <w:szCs w:val="21"/>
        </w:rPr>
      </w:pPr>
      <w:r>
        <w:rPr>
          <w:rFonts w:hint="eastAsia"/>
          <w:bCs/>
          <w:szCs w:val="21"/>
        </w:rPr>
        <w:t>修改篇名中出现“转换器”的“引文”字段，去掉将该字段值前面的空格。即字段值</w:t>
      </w:r>
      <w:r>
        <w:rPr>
          <w:bCs/>
          <w:szCs w:val="21"/>
        </w:rPr>
        <w:t>”</w:t>
      </w:r>
      <w:r>
        <w:rPr>
          <w:rFonts w:hint="eastAsia"/>
          <w:bCs/>
          <w:szCs w:val="21"/>
        </w:rPr>
        <w:t xml:space="preserve">    The Research and Design of Modulator for Oversampled Audio D/A Converter</w:t>
      </w:r>
      <w:r>
        <w:rPr>
          <w:bCs/>
          <w:szCs w:val="21"/>
        </w:rPr>
        <w:t>”</w:t>
      </w:r>
      <w:r>
        <w:rPr>
          <w:rFonts w:hint="eastAsia"/>
          <w:bCs/>
          <w:szCs w:val="21"/>
        </w:rPr>
        <w:t xml:space="preserve"> </w:t>
      </w:r>
      <w:r>
        <w:rPr>
          <w:rFonts w:hint="eastAsia"/>
          <w:bCs/>
          <w:szCs w:val="21"/>
        </w:rPr>
        <w:t>修改成为</w:t>
      </w:r>
      <w:r>
        <w:rPr>
          <w:bCs/>
          <w:szCs w:val="21"/>
        </w:rPr>
        <w:t>”</w:t>
      </w:r>
      <w:r>
        <w:rPr>
          <w:rFonts w:hint="eastAsia"/>
          <w:bCs/>
          <w:szCs w:val="21"/>
        </w:rPr>
        <w:t>The Research and Design of Modulator for Oversampled Audio D/A Converter</w:t>
      </w:r>
      <w:r>
        <w:rPr>
          <w:bCs/>
          <w:szCs w:val="21"/>
        </w:rPr>
        <w:t>”</w:t>
      </w:r>
      <w:r>
        <w:rPr>
          <w:rFonts w:hint="eastAsia"/>
          <w:bCs/>
          <w:szCs w:val="21"/>
        </w:rPr>
        <w:t>。</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UPDATE</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cjfd02</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w:t>
            </w:r>
            <w:r>
              <w:rPr>
                <w:rFonts w:ascii="仿宋" w:eastAsia="仿宋" w:hAnsi="仿宋" w:cs="仿宋" w:hint="eastAsia"/>
                <w:b/>
                <w:bCs/>
                <w:sz w:val="18"/>
                <w:szCs w:val="18"/>
              </w:rPr>
              <w:t>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引文</w:t>
            </w:r>
            <w:r>
              <w:rPr>
                <w:rFonts w:ascii="仿宋" w:eastAsia="仿宋" w:hAnsi="仿宋" w:cs="仿宋" w:hint="eastAsia"/>
                <w:sz w:val="18"/>
                <w:szCs w:val="18"/>
              </w:rPr>
              <w:t>=</w:t>
            </w:r>
            <w:r>
              <w:rPr>
                <w:rFonts w:hint="eastAsia"/>
                <w:bCs/>
                <w:szCs w:val="21"/>
              </w:rPr>
              <w:t>LTRIM</w:t>
            </w:r>
            <w:r>
              <w:rPr>
                <w:rFonts w:ascii="仿宋" w:eastAsia="仿宋" w:hAnsi="仿宋" w:cs="仿宋" w:hint="eastAsia"/>
                <w:sz w:val="18"/>
                <w:szCs w:val="18"/>
              </w:rPr>
              <w:t>(</w:t>
            </w:r>
            <w:r>
              <w:rPr>
                <w:rFonts w:ascii="仿宋" w:eastAsia="仿宋" w:hAnsi="仿宋" w:cs="仿宋" w:hint="eastAsia"/>
                <w:sz w:val="18"/>
                <w:szCs w:val="18"/>
              </w:rPr>
              <w:t>引文</w:t>
            </w:r>
            <w:r>
              <w:rPr>
                <w:rFonts w:ascii="仿宋" w:eastAsia="仿宋" w:hAnsi="仿宋" w:cs="仿宋" w:hint="eastAsia"/>
                <w:sz w:val="18"/>
                <w:szCs w:val="18"/>
              </w:rPr>
              <w:t>)</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篇名</w:t>
            </w:r>
            <w:r>
              <w:rPr>
                <w:rFonts w:ascii="仿宋" w:eastAsia="仿宋" w:hAnsi="仿宋" w:cs="仿宋" w:hint="eastAsia"/>
                <w:sz w:val="18"/>
                <w:szCs w:val="18"/>
              </w:rPr>
              <w:t xml:space="preserve"> = '</w:t>
            </w:r>
            <w:r>
              <w:rPr>
                <w:rFonts w:ascii="仿宋" w:eastAsia="仿宋" w:hAnsi="仿宋" w:cs="仿宋" w:hint="eastAsia"/>
                <w:sz w:val="18"/>
                <w:szCs w:val="18"/>
              </w:rPr>
              <w:t>转换器</w:t>
            </w:r>
            <w:r>
              <w:rPr>
                <w:rFonts w:ascii="仿宋" w:eastAsia="仿宋" w:hAnsi="仿宋" w:cs="仿宋" w:hint="eastAsia"/>
                <w:sz w:val="18"/>
                <w:szCs w:val="18"/>
              </w:rPr>
              <w:t>'</w:t>
            </w:r>
          </w:p>
        </w:tc>
      </w:tr>
    </w:tbl>
    <w:p w:rsidR="008431D2" w:rsidRDefault="008431D2">
      <w:pPr>
        <w:ind w:firstLine="420"/>
      </w:pPr>
    </w:p>
    <w:p w:rsidR="008431D2" w:rsidRDefault="00E40181">
      <w:pPr>
        <w:pStyle w:val="af5"/>
        <w:spacing w:before="156" w:after="78"/>
      </w:pPr>
      <w:r>
        <w:rPr>
          <w:rFonts w:hint="eastAsia"/>
        </w:rPr>
        <w:t>用法二：</w:t>
      </w:r>
    </w:p>
    <w:p w:rsidR="008431D2" w:rsidRDefault="00E40181">
      <w:pPr>
        <w:ind w:firstLineChars="304" w:firstLine="638"/>
      </w:pPr>
      <w:r>
        <w:rPr>
          <w:rFonts w:hint="eastAsia"/>
        </w:rPr>
        <w:t xml:space="preserve"> </w:t>
      </w:r>
      <w:r>
        <w:rPr>
          <w:rFonts w:hint="eastAsia"/>
          <w:bCs/>
          <w:szCs w:val="21"/>
        </w:rPr>
        <w:t>LTRIM(</w:t>
      </w:r>
      <w:r>
        <w:rPr>
          <w:rFonts w:hint="eastAsia"/>
          <w:bCs/>
          <w:szCs w:val="21"/>
        </w:rPr>
        <w:t>字段名</w:t>
      </w:r>
      <w:r>
        <w:rPr>
          <w:rFonts w:hint="eastAsia"/>
          <w:bCs/>
          <w:szCs w:val="21"/>
        </w:rPr>
        <w:t xml:space="preserve">, </w:t>
      </w:r>
      <w:r>
        <w:rPr>
          <w:rFonts w:hint="eastAsia"/>
          <w:bCs/>
          <w:szCs w:val="21"/>
        </w:rPr>
        <w:t>字符串</w:t>
      </w:r>
      <w:r>
        <w:rPr>
          <w:rFonts w:hint="eastAsia"/>
          <w:bCs/>
          <w:szCs w:val="21"/>
        </w:rPr>
        <w:t>)</w:t>
      </w:r>
    </w:p>
    <w:p w:rsidR="008431D2" w:rsidRDefault="00E40181">
      <w:pPr>
        <w:pStyle w:val="af5"/>
        <w:spacing w:before="156" w:after="78"/>
      </w:pPr>
      <w:r>
        <w:rPr>
          <w:rFonts w:hint="eastAsia"/>
        </w:rPr>
        <w:t>说明：</w:t>
      </w:r>
    </w:p>
    <w:p w:rsidR="008431D2" w:rsidRDefault="00E40181">
      <w:pPr>
        <w:ind w:firstLine="720"/>
      </w:pPr>
      <w:r>
        <w:rPr>
          <w:rFonts w:hint="eastAsia"/>
          <w:bCs/>
          <w:szCs w:val="21"/>
        </w:rPr>
        <w:t>去除字符串前面的指定字符，且字符区分大小写。</w:t>
      </w:r>
    </w:p>
    <w:p w:rsidR="008431D2" w:rsidRDefault="00E40181">
      <w:pPr>
        <w:pStyle w:val="af5"/>
        <w:spacing w:before="156" w:after="78"/>
      </w:pPr>
      <w:r>
        <w:rPr>
          <w:rFonts w:hint="eastAsia"/>
        </w:rPr>
        <w:t>举例：</w:t>
      </w:r>
    </w:p>
    <w:p w:rsidR="008431D2" w:rsidRDefault="00E40181">
      <w:pPr>
        <w:ind w:firstLine="720"/>
        <w:rPr>
          <w:bCs/>
          <w:szCs w:val="21"/>
        </w:rPr>
      </w:pPr>
      <w:r>
        <w:rPr>
          <w:rFonts w:hint="eastAsia"/>
          <w:bCs/>
          <w:szCs w:val="21"/>
        </w:rPr>
        <w:t>修改篇名中出现“转换器”的“引文”字段，去掉该字段值前面的字符串</w:t>
      </w:r>
      <w:r>
        <w:rPr>
          <w:bCs/>
          <w:szCs w:val="21"/>
        </w:rPr>
        <w:t>’</w:t>
      </w:r>
      <w:r>
        <w:rPr>
          <w:rFonts w:hint="eastAsia"/>
          <w:bCs/>
          <w:szCs w:val="21"/>
        </w:rPr>
        <w:t>The</w:t>
      </w:r>
      <w:r>
        <w:rPr>
          <w:bCs/>
          <w:szCs w:val="21"/>
        </w:rPr>
        <w:t>’</w:t>
      </w:r>
      <w:r>
        <w:rPr>
          <w:rFonts w:hint="eastAsia"/>
          <w:bCs/>
          <w:szCs w:val="21"/>
        </w:rPr>
        <w:t>。即字段值</w:t>
      </w:r>
      <w:r>
        <w:rPr>
          <w:bCs/>
          <w:szCs w:val="21"/>
        </w:rPr>
        <w:t>”</w:t>
      </w:r>
      <w:r>
        <w:rPr>
          <w:rFonts w:hint="eastAsia"/>
          <w:bCs/>
          <w:szCs w:val="21"/>
        </w:rPr>
        <w:t xml:space="preserve"> The Research and Design of Modulator for Oversampled Audio D/A Converter</w:t>
      </w:r>
      <w:r>
        <w:rPr>
          <w:bCs/>
          <w:szCs w:val="21"/>
        </w:rPr>
        <w:t>”</w:t>
      </w:r>
      <w:r>
        <w:rPr>
          <w:rFonts w:hint="eastAsia"/>
          <w:bCs/>
          <w:szCs w:val="21"/>
        </w:rPr>
        <w:t xml:space="preserve"> </w:t>
      </w:r>
      <w:r>
        <w:rPr>
          <w:rFonts w:hint="eastAsia"/>
          <w:bCs/>
          <w:szCs w:val="21"/>
        </w:rPr>
        <w:t>修改成为</w:t>
      </w:r>
      <w:r>
        <w:rPr>
          <w:bCs/>
          <w:szCs w:val="21"/>
        </w:rPr>
        <w:t>”</w:t>
      </w:r>
      <w:r>
        <w:rPr>
          <w:rFonts w:hint="eastAsia"/>
          <w:bCs/>
          <w:szCs w:val="21"/>
        </w:rPr>
        <w:t xml:space="preserve"> Research and Design of Modulator for Oversampled Audio D/A Converter</w:t>
      </w:r>
      <w:r>
        <w:rPr>
          <w:bCs/>
          <w:szCs w:val="21"/>
        </w:rPr>
        <w:t>”</w:t>
      </w:r>
      <w:r>
        <w:rPr>
          <w:rFonts w:hint="eastAsia"/>
          <w:bCs/>
          <w:szCs w:val="21"/>
        </w:rPr>
        <w:t>。</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UPDATE</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cjfd02</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引文</w:t>
            </w:r>
            <w:r>
              <w:rPr>
                <w:rFonts w:ascii="仿宋" w:eastAsia="仿宋" w:hAnsi="仿宋" w:cs="仿宋" w:hint="eastAsia"/>
                <w:sz w:val="18"/>
                <w:szCs w:val="18"/>
              </w:rPr>
              <w:t>=</w:t>
            </w:r>
            <w:r>
              <w:rPr>
                <w:rFonts w:hint="eastAsia"/>
                <w:bCs/>
                <w:szCs w:val="21"/>
              </w:rPr>
              <w:t>LTRIM</w:t>
            </w:r>
            <w:r>
              <w:rPr>
                <w:rFonts w:ascii="仿宋" w:eastAsia="仿宋" w:hAnsi="仿宋" w:cs="仿宋" w:hint="eastAsia"/>
                <w:sz w:val="18"/>
                <w:szCs w:val="18"/>
              </w:rPr>
              <w:t>(</w:t>
            </w:r>
            <w:r>
              <w:rPr>
                <w:rFonts w:ascii="仿宋" w:eastAsia="仿宋" w:hAnsi="仿宋" w:cs="仿宋" w:hint="eastAsia"/>
                <w:sz w:val="18"/>
                <w:szCs w:val="18"/>
              </w:rPr>
              <w:t>引文</w:t>
            </w:r>
            <w:r>
              <w:rPr>
                <w:rFonts w:ascii="仿宋" w:eastAsia="仿宋" w:hAnsi="仿宋" w:cs="仿宋" w:hint="eastAsia"/>
                <w:sz w:val="18"/>
                <w:szCs w:val="18"/>
              </w:rPr>
              <w:t>,</w:t>
            </w:r>
            <w:r>
              <w:rPr>
                <w:rFonts w:ascii="仿宋" w:eastAsia="仿宋" w:hAnsi="仿宋" w:cs="仿宋" w:hint="eastAsia"/>
                <w:sz w:val="18"/>
                <w:szCs w:val="18"/>
              </w:rPr>
              <w:t>‘</w:t>
            </w:r>
            <w:r>
              <w:rPr>
                <w:rFonts w:ascii="仿宋" w:eastAsia="仿宋" w:hAnsi="仿宋" w:cs="仿宋" w:hint="eastAsia"/>
                <w:sz w:val="18"/>
                <w:szCs w:val="18"/>
              </w:rPr>
              <w:t>The</w:t>
            </w:r>
            <w:r>
              <w:rPr>
                <w:rFonts w:ascii="仿宋" w:eastAsia="仿宋" w:hAnsi="仿宋" w:cs="仿宋"/>
                <w:sz w:val="18"/>
                <w:szCs w:val="18"/>
              </w:rPr>
              <w:t>'</w:t>
            </w:r>
            <w:r>
              <w:rPr>
                <w:rFonts w:ascii="仿宋" w:eastAsia="仿宋" w:hAnsi="仿宋" w:cs="仿宋" w:hint="eastAsia"/>
                <w:sz w:val="18"/>
                <w:szCs w:val="18"/>
              </w:rPr>
              <w:t>)</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篇名</w:t>
            </w:r>
            <w:r>
              <w:rPr>
                <w:rFonts w:ascii="仿宋" w:eastAsia="仿宋" w:hAnsi="仿宋" w:cs="仿宋" w:hint="eastAsia"/>
                <w:sz w:val="18"/>
                <w:szCs w:val="18"/>
              </w:rPr>
              <w:t xml:space="preserve"> = '</w:t>
            </w:r>
            <w:r>
              <w:rPr>
                <w:rFonts w:ascii="仿宋" w:eastAsia="仿宋" w:hAnsi="仿宋" w:cs="仿宋" w:hint="eastAsia"/>
                <w:sz w:val="18"/>
                <w:szCs w:val="18"/>
              </w:rPr>
              <w:t>转换器</w:t>
            </w:r>
            <w:r>
              <w:rPr>
                <w:rFonts w:ascii="仿宋" w:eastAsia="仿宋" w:hAnsi="仿宋" w:cs="仿宋" w:hint="eastAsia"/>
                <w:sz w:val="18"/>
                <w:szCs w:val="18"/>
              </w:rPr>
              <w:t>'</w:t>
            </w:r>
          </w:p>
        </w:tc>
      </w:tr>
    </w:tbl>
    <w:p w:rsidR="008431D2" w:rsidRDefault="008431D2">
      <w:pPr>
        <w:ind w:firstLine="420"/>
      </w:pPr>
    </w:p>
    <w:p w:rsidR="008431D2" w:rsidRDefault="008431D2"/>
    <w:p w:rsidR="008431D2" w:rsidRDefault="00E40181">
      <w:pPr>
        <w:pStyle w:val="4"/>
        <w:spacing w:before="156" w:after="156"/>
      </w:pPr>
      <w:r>
        <w:rPr>
          <w:rFonts w:hint="eastAsia"/>
        </w:rPr>
        <w:t>2.1.8</w:t>
      </w:r>
      <w:r>
        <w:rPr>
          <w:rFonts w:hint="eastAsia"/>
        </w:rPr>
        <w:t>函数</w:t>
      </w:r>
      <w:r>
        <w:rPr>
          <w:rFonts w:hint="eastAsia"/>
          <w:bCs/>
        </w:rPr>
        <w:t>RTRIM</w:t>
      </w:r>
    </w:p>
    <w:p w:rsidR="008431D2" w:rsidRDefault="00E40181">
      <w:pPr>
        <w:pStyle w:val="af5"/>
        <w:spacing w:before="156" w:after="78"/>
      </w:pPr>
      <w:r>
        <w:rPr>
          <w:rFonts w:hint="eastAsia"/>
        </w:rPr>
        <w:t>用法一：</w:t>
      </w:r>
    </w:p>
    <w:p w:rsidR="008431D2" w:rsidRDefault="00E40181">
      <w:pPr>
        <w:ind w:firstLineChars="304" w:firstLine="638"/>
      </w:pPr>
      <w:r>
        <w:rPr>
          <w:rFonts w:hint="eastAsia"/>
        </w:rPr>
        <w:t xml:space="preserve"> </w:t>
      </w:r>
      <w:r>
        <w:rPr>
          <w:rFonts w:hint="eastAsia"/>
          <w:bCs/>
          <w:szCs w:val="21"/>
        </w:rPr>
        <w:t>RTRIM(</w:t>
      </w:r>
      <w:r>
        <w:rPr>
          <w:rFonts w:hint="eastAsia"/>
          <w:bCs/>
          <w:szCs w:val="21"/>
        </w:rPr>
        <w:t>字段名</w:t>
      </w:r>
      <w:r>
        <w:rPr>
          <w:rFonts w:hint="eastAsia"/>
          <w:bCs/>
          <w:szCs w:val="21"/>
        </w:rPr>
        <w:t>)</w:t>
      </w:r>
    </w:p>
    <w:p w:rsidR="008431D2" w:rsidRDefault="00E40181">
      <w:pPr>
        <w:pStyle w:val="af5"/>
        <w:spacing w:before="156" w:after="78"/>
      </w:pPr>
      <w:r>
        <w:rPr>
          <w:rFonts w:hint="eastAsia"/>
        </w:rPr>
        <w:t>说明：</w:t>
      </w:r>
    </w:p>
    <w:p w:rsidR="008431D2" w:rsidRDefault="00E40181">
      <w:pPr>
        <w:ind w:firstLine="720"/>
      </w:pPr>
      <w:r>
        <w:rPr>
          <w:rFonts w:hint="eastAsia"/>
          <w:bCs/>
          <w:szCs w:val="21"/>
        </w:rPr>
        <w:t>去除字符串后面的空格。</w:t>
      </w:r>
    </w:p>
    <w:p w:rsidR="008431D2" w:rsidRDefault="00E40181">
      <w:pPr>
        <w:pStyle w:val="af5"/>
        <w:spacing w:before="156" w:after="78"/>
      </w:pPr>
      <w:r>
        <w:rPr>
          <w:rFonts w:hint="eastAsia"/>
        </w:rPr>
        <w:t>用法二：</w:t>
      </w:r>
    </w:p>
    <w:p w:rsidR="008431D2" w:rsidRDefault="00E40181">
      <w:pPr>
        <w:ind w:firstLineChars="304" w:firstLine="638"/>
      </w:pPr>
      <w:r>
        <w:rPr>
          <w:rFonts w:hint="eastAsia"/>
        </w:rPr>
        <w:t xml:space="preserve"> </w:t>
      </w:r>
      <w:r>
        <w:rPr>
          <w:rFonts w:hint="eastAsia"/>
          <w:bCs/>
          <w:szCs w:val="21"/>
        </w:rPr>
        <w:t>RTRIM(</w:t>
      </w:r>
      <w:r>
        <w:rPr>
          <w:rFonts w:hint="eastAsia"/>
          <w:bCs/>
          <w:szCs w:val="21"/>
        </w:rPr>
        <w:t>字段名</w:t>
      </w:r>
      <w:r>
        <w:rPr>
          <w:rFonts w:hint="eastAsia"/>
          <w:bCs/>
          <w:szCs w:val="21"/>
        </w:rPr>
        <w:t xml:space="preserve">, </w:t>
      </w:r>
      <w:r>
        <w:rPr>
          <w:rFonts w:hint="eastAsia"/>
          <w:bCs/>
          <w:szCs w:val="21"/>
        </w:rPr>
        <w:t>字符串</w:t>
      </w:r>
      <w:r>
        <w:rPr>
          <w:rFonts w:hint="eastAsia"/>
          <w:bCs/>
          <w:szCs w:val="21"/>
        </w:rPr>
        <w:t>)</w:t>
      </w:r>
    </w:p>
    <w:p w:rsidR="008431D2" w:rsidRDefault="00E40181">
      <w:pPr>
        <w:pStyle w:val="af5"/>
        <w:spacing w:before="156" w:after="78"/>
      </w:pPr>
      <w:r>
        <w:rPr>
          <w:rFonts w:hint="eastAsia"/>
        </w:rPr>
        <w:t>说明：</w:t>
      </w:r>
    </w:p>
    <w:p w:rsidR="008431D2" w:rsidRDefault="00E40181">
      <w:pPr>
        <w:ind w:firstLine="720"/>
      </w:pPr>
      <w:r>
        <w:rPr>
          <w:rFonts w:hint="eastAsia"/>
          <w:bCs/>
          <w:szCs w:val="21"/>
        </w:rPr>
        <w:t>去除字符串后面的指定字符，且字符区分大小写。</w:t>
      </w:r>
    </w:p>
    <w:p w:rsidR="008431D2" w:rsidRDefault="00E40181">
      <w:pPr>
        <w:pStyle w:val="af5"/>
        <w:spacing w:before="156" w:after="78"/>
      </w:pPr>
      <w:r>
        <w:rPr>
          <w:rFonts w:hint="eastAsia"/>
        </w:rPr>
        <w:t>举例：</w:t>
      </w:r>
    </w:p>
    <w:p w:rsidR="008431D2" w:rsidRDefault="00E40181">
      <w:pPr>
        <w:ind w:firstLine="720"/>
        <w:rPr>
          <w:bCs/>
          <w:szCs w:val="21"/>
        </w:rPr>
      </w:pPr>
      <w:r>
        <w:rPr>
          <w:rFonts w:hint="eastAsia"/>
          <w:bCs/>
          <w:szCs w:val="21"/>
        </w:rPr>
        <w:t>修改篇名中出现“转换器”的“引文”字段，去掉该字段值后面的字符串</w:t>
      </w:r>
      <w:r>
        <w:rPr>
          <w:bCs/>
          <w:szCs w:val="21"/>
        </w:rPr>
        <w:t>’</w:t>
      </w:r>
      <w:r>
        <w:rPr>
          <w:rFonts w:hint="eastAsia"/>
          <w:bCs/>
          <w:szCs w:val="21"/>
        </w:rPr>
        <w:t xml:space="preserve"> Converter</w:t>
      </w:r>
      <w:r>
        <w:rPr>
          <w:rFonts w:ascii="仿宋" w:eastAsia="仿宋" w:hAnsi="仿宋" w:cs="仿宋"/>
          <w:sz w:val="18"/>
          <w:szCs w:val="18"/>
        </w:rPr>
        <w:t>'</w:t>
      </w:r>
      <w:r>
        <w:rPr>
          <w:rFonts w:ascii="仿宋" w:eastAsia="仿宋" w:hAnsi="仿宋" w:cs="仿宋" w:hint="eastAsia"/>
          <w:sz w:val="18"/>
          <w:szCs w:val="18"/>
        </w:rPr>
        <w:t>。</w:t>
      </w:r>
      <w:r>
        <w:rPr>
          <w:rFonts w:hint="eastAsia"/>
          <w:bCs/>
          <w:szCs w:val="21"/>
        </w:rPr>
        <w:t>即字段值</w:t>
      </w:r>
      <w:r>
        <w:rPr>
          <w:bCs/>
          <w:szCs w:val="21"/>
        </w:rPr>
        <w:t>”</w:t>
      </w:r>
      <w:r>
        <w:rPr>
          <w:rFonts w:hint="eastAsia"/>
          <w:bCs/>
          <w:szCs w:val="21"/>
        </w:rPr>
        <w:t xml:space="preserve"> The Research and Design of Modulator for Oversampled Audio D/A Converter</w:t>
      </w:r>
      <w:r>
        <w:rPr>
          <w:bCs/>
          <w:szCs w:val="21"/>
        </w:rPr>
        <w:t>”</w:t>
      </w:r>
      <w:r>
        <w:rPr>
          <w:rFonts w:hint="eastAsia"/>
          <w:bCs/>
          <w:szCs w:val="21"/>
        </w:rPr>
        <w:t xml:space="preserve"> </w:t>
      </w:r>
      <w:r>
        <w:rPr>
          <w:rFonts w:hint="eastAsia"/>
          <w:bCs/>
          <w:szCs w:val="21"/>
        </w:rPr>
        <w:t>修改成为</w:t>
      </w:r>
      <w:r>
        <w:rPr>
          <w:bCs/>
          <w:szCs w:val="21"/>
        </w:rPr>
        <w:t>”</w:t>
      </w:r>
      <w:r>
        <w:rPr>
          <w:rFonts w:hint="eastAsia"/>
          <w:bCs/>
          <w:szCs w:val="21"/>
        </w:rPr>
        <w:t xml:space="preserve">The Research and Design of Modulator for Oversampled Audio D/A </w:t>
      </w:r>
      <w:r>
        <w:rPr>
          <w:bCs/>
          <w:szCs w:val="21"/>
        </w:rPr>
        <w:t>”</w:t>
      </w:r>
      <w:r>
        <w:rPr>
          <w:rFonts w:hint="eastAsia"/>
          <w:bCs/>
          <w:szCs w:val="21"/>
        </w:rPr>
        <w:t>。</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UPDATE</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cjfd02</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引文</w:t>
            </w:r>
            <w:r>
              <w:rPr>
                <w:rFonts w:ascii="仿宋" w:eastAsia="仿宋" w:hAnsi="仿宋" w:cs="仿宋" w:hint="eastAsia"/>
                <w:sz w:val="18"/>
                <w:szCs w:val="18"/>
              </w:rPr>
              <w:t>=</w:t>
            </w:r>
            <w:r>
              <w:rPr>
                <w:rFonts w:hint="eastAsia"/>
                <w:bCs/>
                <w:szCs w:val="21"/>
              </w:rPr>
              <w:t>LTRIM</w:t>
            </w:r>
            <w:r>
              <w:rPr>
                <w:rFonts w:ascii="仿宋" w:eastAsia="仿宋" w:hAnsi="仿宋" w:cs="仿宋" w:hint="eastAsia"/>
                <w:sz w:val="18"/>
                <w:szCs w:val="18"/>
              </w:rPr>
              <w:t>(</w:t>
            </w:r>
            <w:r>
              <w:rPr>
                <w:rFonts w:ascii="仿宋" w:eastAsia="仿宋" w:hAnsi="仿宋" w:cs="仿宋" w:hint="eastAsia"/>
                <w:sz w:val="18"/>
                <w:szCs w:val="18"/>
              </w:rPr>
              <w:t>引文</w:t>
            </w:r>
            <w:r>
              <w:rPr>
                <w:rFonts w:ascii="仿宋" w:eastAsia="仿宋" w:hAnsi="仿宋" w:cs="仿宋" w:hint="eastAsia"/>
                <w:sz w:val="18"/>
                <w:szCs w:val="18"/>
              </w:rPr>
              <w:t>,</w:t>
            </w:r>
            <w:r>
              <w:rPr>
                <w:rFonts w:ascii="仿宋" w:eastAsia="仿宋" w:hAnsi="仿宋" w:cs="仿宋" w:hint="eastAsia"/>
                <w:sz w:val="18"/>
                <w:szCs w:val="18"/>
              </w:rPr>
              <w:t>‘</w:t>
            </w:r>
            <w:r>
              <w:rPr>
                <w:rFonts w:hint="eastAsia"/>
                <w:bCs/>
                <w:szCs w:val="21"/>
              </w:rPr>
              <w:t>Converter</w:t>
            </w:r>
            <w:r>
              <w:rPr>
                <w:rFonts w:ascii="仿宋" w:eastAsia="仿宋" w:hAnsi="仿宋" w:cs="仿宋"/>
                <w:sz w:val="18"/>
                <w:szCs w:val="18"/>
              </w:rPr>
              <w:t>'</w:t>
            </w:r>
            <w:r>
              <w:rPr>
                <w:rFonts w:ascii="仿宋" w:eastAsia="仿宋" w:hAnsi="仿宋" w:cs="仿宋" w:hint="eastAsia"/>
                <w:sz w:val="18"/>
                <w:szCs w:val="18"/>
              </w:rPr>
              <w:t>)</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篇名</w:t>
            </w:r>
            <w:r>
              <w:rPr>
                <w:rFonts w:ascii="仿宋" w:eastAsia="仿宋" w:hAnsi="仿宋" w:cs="仿宋" w:hint="eastAsia"/>
                <w:sz w:val="18"/>
                <w:szCs w:val="18"/>
              </w:rPr>
              <w:t xml:space="preserve"> = </w:t>
            </w:r>
            <w:r>
              <w:rPr>
                <w:rFonts w:ascii="仿宋" w:eastAsia="仿宋" w:hAnsi="仿宋" w:cs="仿宋" w:hint="eastAsia"/>
                <w:sz w:val="18"/>
                <w:szCs w:val="18"/>
              </w:rPr>
              <w:t>'</w:t>
            </w:r>
            <w:r>
              <w:rPr>
                <w:rFonts w:ascii="仿宋" w:eastAsia="仿宋" w:hAnsi="仿宋" w:cs="仿宋" w:hint="eastAsia"/>
                <w:sz w:val="18"/>
                <w:szCs w:val="18"/>
              </w:rPr>
              <w:t>转换器</w:t>
            </w:r>
            <w:r>
              <w:rPr>
                <w:rFonts w:ascii="仿宋" w:eastAsia="仿宋" w:hAnsi="仿宋" w:cs="仿宋" w:hint="eastAsia"/>
                <w:sz w:val="18"/>
                <w:szCs w:val="18"/>
              </w:rPr>
              <w:t>'</w:t>
            </w:r>
          </w:p>
        </w:tc>
      </w:tr>
    </w:tbl>
    <w:p w:rsidR="008431D2" w:rsidRDefault="008431D2">
      <w:pPr>
        <w:ind w:firstLine="420"/>
      </w:pPr>
    </w:p>
    <w:p w:rsidR="008431D2" w:rsidRDefault="008431D2"/>
    <w:p w:rsidR="008431D2" w:rsidRDefault="00E40181">
      <w:pPr>
        <w:pStyle w:val="4"/>
        <w:spacing w:before="156" w:after="156"/>
      </w:pPr>
      <w:r>
        <w:rPr>
          <w:rFonts w:hint="eastAsia"/>
        </w:rPr>
        <w:lastRenderedPageBreak/>
        <w:t>2.1.9</w:t>
      </w:r>
      <w:r>
        <w:rPr>
          <w:rFonts w:hint="eastAsia"/>
        </w:rPr>
        <w:t>函数</w:t>
      </w:r>
      <w:r>
        <w:rPr>
          <w:rFonts w:hint="eastAsia"/>
          <w:bCs/>
        </w:rPr>
        <w:t>TRIM</w:t>
      </w:r>
    </w:p>
    <w:p w:rsidR="008431D2" w:rsidRDefault="00E40181">
      <w:pPr>
        <w:pStyle w:val="af5"/>
        <w:spacing w:before="156" w:after="78"/>
      </w:pPr>
      <w:r>
        <w:rPr>
          <w:rFonts w:hint="eastAsia"/>
        </w:rPr>
        <w:t>用法一：</w:t>
      </w:r>
    </w:p>
    <w:p w:rsidR="008431D2" w:rsidRDefault="00E40181">
      <w:pPr>
        <w:ind w:firstLineChars="304" w:firstLine="638"/>
      </w:pPr>
      <w:r>
        <w:rPr>
          <w:rFonts w:hint="eastAsia"/>
          <w:bCs/>
          <w:szCs w:val="21"/>
        </w:rPr>
        <w:t>TRIM(</w:t>
      </w:r>
      <w:r>
        <w:rPr>
          <w:rFonts w:hint="eastAsia"/>
          <w:bCs/>
          <w:szCs w:val="21"/>
        </w:rPr>
        <w:t>字段名</w:t>
      </w:r>
      <w:r>
        <w:rPr>
          <w:rFonts w:hint="eastAsia"/>
          <w:bCs/>
          <w:szCs w:val="21"/>
        </w:rPr>
        <w:t>)</w:t>
      </w:r>
    </w:p>
    <w:p w:rsidR="008431D2" w:rsidRDefault="00E40181">
      <w:pPr>
        <w:pStyle w:val="af5"/>
        <w:spacing w:before="156" w:after="78"/>
      </w:pPr>
      <w:r>
        <w:rPr>
          <w:rFonts w:hint="eastAsia"/>
        </w:rPr>
        <w:t>说明：</w:t>
      </w:r>
    </w:p>
    <w:p w:rsidR="008431D2" w:rsidRDefault="00E40181">
      <w:pPr>
        <w:ind w:firstLineChars="304" w:firstLine="638"/>
      </w:pPr>
      <w:r>
        <w:rPr>
          <w:rFonts w:hint="eastAsia"/>
          <w:bCs/>
          <w:szCs w:val="21"/>
        </w:rPr>
        <w:t>去除字符串前后空格</w:t>
      </w:r>
      <w:r>
        <w:rPr>
          <w:rFonts w:hint="eastAsia"/>
        </w:rPr>
        <w:t>。</w:t>
      </w:r>
    </w:p>
    <w:p w:rsidR="008431D2" w:rsidRDefault="00E40181">
      <w:pPr>
        <w:pStyle w:val="af5"/>
        <w:spacing w:before="156" w:after="78"/>
      </w:pPr>
      <w:r>
        <w:rPr>
          <w:rFonts w:hint="eastAsia"/>
        </w:rPr>
        <w:t>用法二：</w:t>
      </w:r>
    </w:p>
    <w:p w:rsidR="008431D2" w:rsidRDefault="00E40181">
      <w:pPr>
        <w:ind w:firstLineChars="304" w:firstLine="638"/>
      </w:pPr>
      <w:r>
        <w:rPr>
          <w:rFonts w:hint="eastAsia"/>
        </w:rPr>
        <w:t xml:space="preserve"> </w:t>
      </w:r>
      <w:r>
        <w:rPr>
          <w:rFonts w:hint="eastAsia"/>
          <w:bCs/>
          <w:szCs w:val="21"/>
        </w:rPr>
        <w:t>TRIM(</w:t>
      </w:r>
      <w:r>
        <w:rPr>
          <w:rFonts w:hint="eastAsia"/>
          <w:bCs/>
          <w:szCs w:val="21"/>
        </w:rPr>
        <w:t>字段名</w:t>
      </w:r>
      <w:r>
        <w:rPr>
          <w:rFonts w:hint="eastAsia"/>
          <w:bCs/>
          <w:szCs w:val="21"/>
        </w:rPr>
        <w:t xml:space="preserve">, </w:t>
      </w:r>
      <w:r>
        <w:rPr>
          <w:rFonts w:hint="eastAsia"/>
          <w:bCs/>
          <w:szCs w:val="21"/>
        </w:rPr>
        <w:t>字符串</w:t>
      </w:r>
      <w:r>
        <w:rPr>
          <w:rFonts w:hint="eastAsia"/>
          <w:bCs/>
          <w:szCs w:val="21"/>
        </w:rPr>
        <w:t>)</w:t>
      </w:r>
    </w:p>
    <w:p w:rsidR="008431D2" w:rsidRDefault="00E40181">
      <w:pPr>
        <w:pStyle w:val="af5"/>
        <w:spacing w:before="156" w:after="78"/>
      </w:pPr>
      <w:r>
        <w:rPr>
          <w:rFonts w:hint="eastAsia"/>
        </w:rPr>
        <w:t>说明：</w:t>
      </w:r>
    </w:p>
    <w:p w:rsidR="008431D2" w:rsidRDefault="00E40181">
      <w:pPr>
        <w:ind w:firstLineChars="304" w:firstLine="638"/>
      </w:pPr>
      <w:r>
        <w:rPr>
          <w:rFonts w:hint="eastAsia"/>
          <w:bCs/>
          <w:szCs w:val="21"/>
        </w:rPr>
        <w:t>去除字符串前后指定字符。</w:t>
      </w:r>
    </w:p>
    <w:p w:rsidR="008431D2" w:rsidRDefault="008431D2"/>
    <w:p w:rsidR="008431D2" w:rsidRDefault="00E40181">
      <w:pPr>
        <w:pStyle w:val="4"/>
        <w:spacing w:before="156" w:after="156"/>
      </w:pPr>
      <w:r>
        <w:rPr>
          <w:rFonts w:hint="eastAsia"/>
        </w:rPr>
        <w:t>2.1.10</w:t>
      </w:r>
      <w:r>
        <w:rPr>
          <w:rFonts w:hint="eastAsia"/>
        </w:rPr>
        <w:t>函数</w:t>
      </w:r>
      <w:r>
        <w:rPr>
          <w:rFonts w:hint="eastAsia"/>
          <w:bCs/>
        </w:rPr>
        <w:t>SUBSTR</w:t>
      </w:r>
    </w:p>
    <w:p w:rsidR="008431D2" w:rsidRDefault="00E40181">
      <w:pPr>
        <w:pStyle w:val="af5"/>
        <w:spacing w:before="156" w:after="78"/>
      </w:pPr>
      <w:r>
        <w:rPr>
          <w:rFonts w:hint="eastAsia"/>
        </w:rPr>
        <w:t>用法一：</w:t>
      </w:r>
    </w:p>
    <w:p w:rsidR="008431D2" w:rsidRDefault="00E40181">
      <w:pPr>
        <w:ind w:firstLineChars="304" w:firstLine="638"/>
      </w:pPr>
      <w:r>
        <w:rPr>
          <w:rFonts w:hint="eastAsia"/>
        </w:rPr>
        <w:t xml:space="preserve"> </w:t>
      </w:r>
      <w:r>
        <w:rPr>
          <w:rFonts w:hint="eastAsia"/>
          <w:bCs/>
          <w:szCs w:val="21"/>
        </w:rPr>
        <w:t>SUBSTR(</w:t>
      </w:r>
      <w:r>
        <w:rPr>
          <w:rFonts w:hint="eastAsia"/>
          <w:bCs/>
          <w:szCs w:val="21"/>
        </w:rPr>
        <w:t>字段名</w:t>
      </w:r>
      <w:r>
        <w:rPr>
          <w:rFonts w:hint="eastAsia"/>
          <w:bCs/>
          <w:szCs w:val="21"/>
        </w:rPr>
        <w:t xml:space="preserve">, </w:t>
      </w:r>
      <w:r>
        <w:rPr>
          <w:rFonts w:hint="eastAsia"/>
          <w:bCs/>
          <w:szCs w:val="21"/>
        </w:rPr>
        <w:t>开始位置</w:t>
      </w:r>
      <w:r>
        <w:rPr>
          <w:rFonts w:hint="eastAsia"/>
          <w:bCs/>
          <w:szCs w:val="21"/>
        </w:rPr>
        <w:t xml:space="preserve">, </w:t>
      </w:r>
      <w:r>
        <w:rPr>
          <w:rFonts w:hint="eastAsia"/>
          <w:bCs/>
          <w:szCs w:val="21"/>
        </w:rPr>
        <w:t>长度</w:t>
      </w:r>
      <w:r>
        <w:rPr>
          <w:rFonts w:hint="eastAsia"/>
          <w:bCs/>
          <w:szCs w:val="21"/>
        </w:rPr>
        <w:t>)</w:t>
      </w:r>
    </w:p>
    <w:p w:rsidR="008431D2" w:rsidRDefault="00E40181">
      <w:pPr>
        <w:pStyle w:val="af5"/>
        <w:spacing w:before="156" w:after="78"/>
      </w:pPr>
      <w:r>
        <w:rPr>
          <w:rFonts w:hint="eastAsia"/>
        </w:rPr>
        <w:t>说明：</w:t>
      </w:r>
    </w:p>
    <w:p w:rsidR="008431D2" w:rsidRDefault="00E40181">
      <w:pPr>
        <w:ind w:firstLine="720"/>
      </w:pPr>
      <w:r>
        <w:rPr>
          <w:rFonts w:hint="eastAsia"/>
          <w:bCs/>
          <w:szCs w:val="21"/>
        </w:rPr>
        <w:t>从字符串中指定开始位置截取指定长度字符串返回，且开始位置从</w:t>
      </w:r>
      <w:r>
        <w:rPr>
          <w:rFonts w:hint="eastAsia"/>
          <w:bCs/>
          <w:szCs w:val="21"/>
        </w:rPr>
        <w:t>0</w:t>
      </w:r>
      <w:r>
        <w:rPr>
          <w:rFonts w:hint="eastAsia"/>
          <w:bCs/>
          <w:szCs w:val="21"/>
        </w:rPr>
        <w:t>开始。</w:t>
      </w:r>
    </w:p>
    <w:p w:rsidR="008431D2" w:rsidRDefault="00E40181">
      <w:pPr>
        <w:pStyle w:val="af5"/>
        <w:spacing w:before="156" w:after="78"/>
      </w:pPr>
      <w:r>
        <w:rPr>
          <w:rFonts w:hint="eastAsia"/>
        </w:rPr>
        <w:t>举例：</w:t>
      </w:r>
    </w:p>
    <w:p w:rsidR="008431D2" w:rsidRDefault="00E40181">
      <w:pPr>
        <w:ind w:firstLine="720"/>
        <w:rPr>
          <w:bCs/>
          <w:szCs w:val="21"/>
        </w:rPr>
      </w:pPr>
      <w:r>
        <w:rPr>
          <w:rFonts w:hint="eastAsia"/>
          <w:bCs/>
          <w:szCs w:val="21"/>
        </w:rPr>
        <w:t>修改篇名中出现“转换器”的“光盘号”字段，取其第</w:t>
      </w:r>
      <w:r>
        <w:rPr>
          <w:rFonts w:hint="eastAsia"/>
          <w:bCs/>
          <w:szCs w:val="21"/>
        </w:rPr>
        <w:t>3</w:t>
      </w:r>
      <w:r>
        <w:rPr>
          <w:rFonts w:hint="eastAsia"/>
          <w:bCs/>
          <w:szCs w:val="21"/>
        </w:rPr>
        <w:t>个字符起截取</w:t>
      </w:r>
      <w:r>
        <w:rPr>
          <w:rFonts w:hint="eastAsia"/>
          <w:bCs/>
          <w:szCs w:val="21"/>
        </w:rPr>
        <w:t>2</w:t>
      </w:r>
      <w:r>
        <w:rPr>
          <w:rFonts w:hint="eastAsia"/>
          <w:bCs/>
          <w:szCs w:val="21"/>
        </w:rPr>
        <w:t>位的字符串作为新的光盘号。</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UPDATE</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cjfd02</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光盘号</w:t>
            </w:r>
            <w:r>
              <w:rPr>
                <w:rFonts w:ascii="仿宋" w:eastAsia="仿宋" w:hAnsi="仿宋" w:cs="仿宋" w:hint="eastAsia"/>
                <w:sz w:val="18"/>
                <w:szCs w:val="18"/>
              </w:rPr>
              <w:t xml:space="preserve"> = </w:t>
            </w:r>
            <w:r>
              <w:rPr>
                <w:rFonts w:ascii="仿宋" w:eastAsia="仿宋" w:hAnsi="仿宋" w:cs="仿宋" w:hint="eastAsia"/>
                <w:sz w:val="18"/>
                <w:szCs w:val="18"/>
              </w:rPr>
              <w:t>substr(</w:t>
            </w:r>
            <w:r>
              <w:rPr>
                <w:rFonts w:ascii="仿宋" w:eastAsia="仿宋" w:hAnsi="仿宋" w:cs="仿宋" w:hint="eastAsia"/>
                <w:sz w:val="18"/>
                <w:szCs w:val="18"/>
              </w:rPr>
              <w:t>光盘号</w:t>
            </w:r>
            <w:r>
              <w:rPr>
                <w:rFonts w:ascii="仿宋" w:eastAsia="仿宋" w:hAnsi="仿宋" w:cs="仿宋" w:hint="eastAsia"/>
                <w:sz w:val="18"/>
                <w:szCs w:val="18"/>
              </w:rPr>
              <w:t>,2,2)</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篇名</w:t>
            </w:r>
            <w:r>
              <w:rPr>
                <w:rFonts w:ascii="仿宋" w:eastAsia="仿宋" w:hAnsi="仿宋" w:cs="仿宋" w:hint="eastAsia"/>
                <w:sz w:val="18"/>
                <w:szCs w:val="18"/>
              </w:rPr>
              <w:t xml:space="preserve"> = '</w:t>
            </w:r>
            <w:r>
              <w:rPr>
                <w:rFonts w:ascii="仿宋" w:eastAsia="仿宋" w:hAnsi="仿宋" w:cs="仿宋" w:hint="eastAsia"/>
                <w:sz w:val="18"/>
                <w:szCs w:val="18"/>
              </w:rPr>
              <w:t>转换器</w:t>
            </w:r>
            <w:r>
              <w:rPr>
                <w:rFonts w:ascii="仿宋" w:eastAsia="仿宋" w:hAnsi="仿宋" w:cs="仿宋" w:hint="eastAsia"/>
                <w:sz w:val="18"/>
                <w:szCs w:val="18"/>
              </w:rPr>
              <w:t>'</w:t>
            </w:r>
          </w:p>
        </w:tc>
      </w:tr>
    </w:tbl>
    <w:p w:rsidR="008431D2" w:rsidRDefault="008431D2"/>
    <w:p w:rsidR="008431D2" w:rsidRDefault="008431D2"/>
    <w:p w:rsidR="008431D2" w:rsidRDefault="00E40181">
      <w:pPr>
        <w:pStyle w:val="4"/>
        <w:spacing w:before="156" w:after="156"/>
      </w:pPr>
      <w:r>
        <w:rPr>
          <w:rFonts w:hint="eastAsia"/>
        </w:rPr>
        <w:t>2.1.11</w:t>
      </w:r>
      <w:r>
        <w:rPr>
          <w:rFonts w:hint="eastAsia"/>
        </w:rPr>
        <w:t>函数</w:t>
      </w:r>
      <w:r>
        <w:rPr>
          <w:rFonts w:hint="eastAsia"/>
          <w:bCs/>
        </w:rPr>
        <w:t>REPLACE</w:t>
      </w:r>
    </w:p>
    <w:p w:rsidR="008431D2" w:rsidRDefault="00E40181">
      <w:pPr>
        <w:pStyle w:val="af5"/>
        <w:spacing w:before="156" w:after="78"/>
      </w:pPr>
      <w:r>
        <w:rPr>
          <w:rFonts w:hint="eastAsia"/>
        </w:rPr>
        <w:t>用法一：</w:t>
      </w:r>
    </w:p>
    <w:p w:rsidR="008431D2" w:rsidRDefault="00E40181">
      <w:pPr>
        <w:ind w:firstLineChars="304" w:firstLine="638"/>
      </w:pPr>
      <w:r>
        <w:rPr>
          <w:rFonts w:hint="eastAsia"/>
        </w:rPr>
        <w:t xml:space="preserve"> </w:t>
      </w:r>
      <w:r>
        <w:rPr>
          <w:rFonts w:hint="eastAsia"/>
          <w:bCs/>
          <w:szCs w:val="21"/>
        </w:rPr>
        <w:t>REPLACE(</w:t>
      </w:r>
      <w:r>
        <w:rPr>
          <w:rFonts w:hint="eastAsia"/>
          <w:bCs/>
          <w:szCs w:val="21"/>
        </w:rPr>
        <w:t>字段名</w:t>
      </w:r>
      <w:r>
        <w:rPr>
          <w:rFonts w:hint="eastAsia"/>
          <w:bCs/>
          <w:szCs w:val="21"/>
        </w:rPr>
        <w:t xml:space="preserve">, </w:t>
      </w:r>
      <w:r>
        <w:rPr>
          <w:rFonts w:hint="eastAsia"/>
          <w:bCs/>
          <w:szCs w:val="21"/>
        </w:rPr>
        <w:t>旧字符串</w:t>
      </w:r>
      <w:r>
        <w:rPr>
          <w:rFonts w:hint="eastAsia"/>
          <w:bCs/>
          <w:szCs w:val="21"/>
        </w:rPr>
        <w:t xml:space="preserve">, </w:t>
      </w:r>
      <w:r>
        <w:rPr>
          <w:rFonts w:hint="eastAsia"/>
          <w:bCs/>
          <w:szCs w:val="21"/>
        </w:rPr>
        <w:t>新字符串</w:t>
      </w:r>
      <w:r>
        <w:rPr>
          <w:rFonts w:hint="eastAsia"/>
          <w:bCs/>
          <w:szCs w:val="21"/>
        </w:rPr>
        <w:t>)</w:t>
      </w:r>
    </w:p>
    <w:p w:rsidR="008431D2" w:rsidRDefault="00E40181">
      <w:pPr>
        <w:pStyle w:val="af5"/>
        <w:spacing w:before="156" w:after="78"/>
      </w:pPr>
      <w:r>
        <w:rPr>
          <w:rFonts w:hint="eastAsia"/>
        </w:rPr>
        <w:t>说明：</w:t>
      </w:r>
    </w:p>
    <w:p w:rsidR="008431D2" w:rsidRDefault="00E40181">
      <w:pPr>
        <w:ind w:firstLine="720"/>
      </w:pPr>
      <w:r>
        <w:rPr>
          <w:rFonts w:hint="eastAsia"/>
          <w:bCs/>
          <w:szCs w:val="21"/>
        </w:rPr>
        <w:t>把字段中指定的字符串替换成新字符串。</w:t>
      </w:r>
    </w:p>
    <w:p w:rsidR="008431D2" w:rsidRDefault="00E40181">
      <w:pPr>
        <w:pStyle w:val="af5"/>
        <w:spacing w:before="156" w:after="78"/>
      </w:pPr>
      <w:r>
        <w:rPr>
          <w:rFonts w:hint="eastAsia"/>
        </w:rPr>
        <w:t>举例：</w:t>
      </w:r>
    </w:p>
    <w:p w:rsidR="008431D2" w:rsidRDefault="00E40181">
      <w:pPr>
        <w:ind w:firstLine="720"/>
        <w:rPr>
          <w:bCs/>
          <w:szCs w:val="21"/>
        </w:rPr>
      </w:pPr>
      <w:r>
        <w:rPr>
          <w:rFonts w:hint="eastAsia"/>
          <w:bCs/>
          <w:szCs w:val="21"/>
        </w:rPr>
        <w:t>修改篇名中出现“转换器”的“引文”字段，将</w:t>
      </w:r>
      <w:r>
        <w:rPr>
          <w:rFonts w:hint="eastAsia"/>
          <w:bCs/>
          <w:szCs w:val="21"/>
        </w:rPr>
        <w:t>'The Research and Design'</w:t>
      </w:r>
      <w:r>
        <w:rPr>
          <w:rFonts w:hint="eastAsia"/>
          <w:bCs/>
          <w:szCs w:val="21"/>
        </w:rPr>
        <w:t>替换成</w:t>
      </w:r>
      <w:r>
        <w:rPr>
          <w:rFonts w:hint="eastAsia"/>
          <w:bCs/>
          <w:szCs w:val="21"/>
        </w:rPr>
        <w:t>'A and B'</w:t>
      </w:r>
      <w:r>
        <w:rPr>
          <w:rFonts w:hint="eastAsia"/>
          <w:bCs/>
          <w:szCs w:val="21"/>
        </w:rPr>
        <w:t>。</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UPDATE</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cjfd02</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SET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引文</w:t>
            </w:r>
            <w:r>
              <w:rPr>
                <w:rFonts w:ascii="仿宋" w:eastAsia="仿宋" w:hAnsi="仿宋" w:cs="仿宋" w:hint="eastAsia"/>
                <w:sz w:val="18"/>
                <w:szCs w:val="18"/>
              </w:rPr>
              <w:t xml:space="preserve"> = REPLACE(</w:t>
            </w:r>
            <w:r>
              <w:rPr>
                <w:rFonts w:ascii="仿宋" w:eastAsia="仿宋" w:hAnsi="仿宋" w:cs="仿宋" w:hint="eastAsia"/>
                <w:sz w:val="18"/>
                <w:szCs w:val="18"/>
              </w:rPr>
              <w:t>引文</w:t>
            </w:r>
            <w:r>
              <w:rPr>
                <w:rFonts w:ascii="仿宋" w:eastAsia="仿宋" w:hAnsi="仿宋" w:cs="仿宋" w:hint="eastAsia"/>
                <w:sz w:val="18"/>
                <w:szCs w:val="18"/>
              </w:rPr>
              <w:t>,'The Research and Design','A and B')</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篇名</w:t>
            </w:r>
            <w:r>
              <w:rPr>
                <w:rFonts w:ascii="仿宋" w:eastAsia="仿宋" w:hAnsi="仿宋" w:cs="仿宋" w:hint="eastAsia"/>
                <w:sz w:val="18"/>
                <w:szCs w:val="18"/>
              </w:rPr>
              <w:t xml:space="preserve"> = </w:t>
            </w:r>
            <w:r>
              <w:rPr>
                <w:rFonts w:ascii="仿宋" w:eastAsia="仿宋" w:hAnsi="仿宋" w:cs="仿宋" w:hint="eastAsia"/>
                <w:sz w:val="18"/>
                <w:szCs w:val="18"/>
              </w:rPr>
              <w:t>'</w:t>
            </w:r>
            <w:r>
              <w:rPr>
                <w:rFonts w:ascii="仿宋" w:eastAsia="仿宋" w:hAnsi="仿宋" w:cs="仿宋" w:hint="eastAsia"/>
                <w:sz w:val="18"/>
                <w:szCs w:val="18"/>
              </w:rPr>
              <w:t>转换器</w:t>
            </w:r>
            <w:r>
              <w:rPr>
                <w:rFonts w:ascii="仿宋" w:eastAsia="仿宋" w:hAnsi="仿宋" w:cs="仿宋" w:hint="eastAsia"/>
                <w:sz w:val="18"/>
                <w:szCs w:val="18"/>
              </w:rPr>
              <w:t>'</w:t>
            </w:r>
          </w:p>
        </w:tc>
      </w:tr>
    </w:tbl>
    <w:p w:rsidR="008431D2" w:rsidRDefault="00E40181">
      <w:pPr>
        <w:pStyle w:val="2TimesNewRoman00"/>
        <w:rPr>
          <w:sz w:val="21"/>
          <w:szCs w:val="21"/>
        </w:rPr>
      </w:pPr>
      <w:r>
        <w:rPr>
          <w:rFonts w:hint="eastAsia"/>
          <w:sz w:val="21"/>
          <w:szCs w:val="21"/>
        </w:rPr>
        <w:lastRenderedPageBreak/>
        <w:t>3</w:t>
      </w:r>
      <w:r>
        <w:rPr>
          <w:rFonts w:hint="eastAsia"/>
          <w:sz w:val="21"/>
          <w:szCs w:val="21"/>
        </w:rPr>
        <w:t>、删除记录</w:t>
      </w:r>
      <w:bookmarkEnd w:id="169"/>
      <w:bookmarkEnd w:id="170"/>
    </w:p>
    <w:p w:rsidR="008431D2" w:rsidRDefault="00E40181">
      <w:pPr>
        <w:pStyle w:val="af5"/>
        <w:spacing w:before="156" w:after="78"/>
      </w:pPr>
      <w:r>
        <w:rPr>
          <w:rFonts w:hint="eastAsia"/>
        </w:rPr>
        <w:t>语法格式：</w:t>
      </w:r>
    </w:p>
    <w:p w:rsidR="008431D2" w:rsidRDefault="00E40181">
      <w:pPr>
        <w:pStyle w:val="a6"/>
      </w:pPr>
      <w:r>
        <w:rPr>
          <w:rFonts w:hint="eastAsia"/>
        </w:rPr>
        <w:t>DELETE FROM &lt;</w:t>
      </w:r>
      <w:r>
        <w:rPr>
          <w:rFonts w:hint="eastAsia"/>
        </w:rPr>
        <w:t>表名</w:t>
      </w:r>
      <w:r>
        <w:rPr>
          <w:rFonts w:hint="eastAsia"/>
        </w:rPr>
        <w:t>&gt;</w:t>
      </w:r>
    </w:p>
    <w:p w:rsidR="008431D2" w:rsidRDefault="00E40181">
      <w:pPr>
        <w:pStyle w:val="a6"/>
      </w:pPr>
      <w:r>
        <w:rPr>
          <w:rFonts w:hint="eastAsia"/>
        </w:rPr>
        <w:t xml:space="preserve">[&lt;WHERE </w:t>
      </w:r>
      <w:r>
        <w:rPr>
          <w:rFonts w:hint="eastAsia"/>
        </w:rPr>
        <w:t>子句</w:t>
      </w:r>
      <w:r>
        <w:rPr>
          <w:rFonts w:hint="eastAsia"/>
        </w:rPr>
        <w:t>&gt;]</w:t>
      </w:r>
    </w:p>
    <w:p w:rsidR="008431D2" w:rsidRDefault="00E40181">
      <w:pPr>
        <w:pStyle w:val="a6"/>
      </w:pPr>
      <w:r>
        <w:rPr>
          <w:rFonts w:hint="eastAsia"/>
        </w:rPr>
        <w:t xml:space="preserve">&lt;WHERE </w:t>
      </w:r>
      <w:r>
        <w:rPr>
          <w:rFonts w:hint="eastAsia"/>
        </w:rPr>
        <w:t>子句</w:t>
      </w:r>
      <w:r>
        <w:rPr>
          <w:rFonts w:hint="eastAsia"/>
        </w:rPr>
        <w:t>&gt;</w:t>
      </w:r>
      <w:r>
        <w:rPr>
          <w:rFonts w:hint="eastAsia"/>
        </w:rPr>
        <w:t>语法同</w:t>
      </w:r>
      <w:r>
        <w:rPr>
          <w:rFonts w:hint="eastAsia"/>
        </w:rPr>
        <w:t xml:space="preserve">SELECT </w:t>
      </w:r>
      <w:r>
        <w:rPr>
          <w:rFonts w:hint="eastAsia"/>
        </w:rPr>
        <w:t>语句。</w:t>
      </w:r>
    </w:p>
    <w:p w:rsidR="008431D2" w:rsidRDefault="00E40181">
      <w:pPr>
        <w:pStyle w:val="af5"/>
        <w:spacing w:before="156" w:after="78"/>
      </w:pPr>
      <w:r>
        <w:rPr>
          <w:rFonts w:hint="eastAsia"/>
        </w:rPr>
        <w:t>语句功能：</w:t>
      </w:r>
    </w:p>
    <w:p w:rsidR="008431D2" w:rsidRDefault="00E40181">
      <w:pPr>
        <w:pStyle w:val="a6"/>
      </w:pPr>
      <w:r>
        <w:rPr>
          <w:rFonts w:hint="eastAsia"/>
        </w:rPr>
        <w:t>删除指定表的指定记录。</w:t>
      </w:r>
    </w:p>
    <w:p w:rsidR="008431D2" w:rsidRDefault="00E40181">
      <w:pPr>
        <w:pStyle w:val="af5"/>
        <w:spacing w:before="156" w:after="78"/>
      </w:pPr>
      <w:r>
        <w:rPr>
          <w:rFonts w:hint="eastAsia"/>
        </w:rPr>
        <w:t>举例：</w:t>
      </w:r>
    </w:p>
    <w:p w:rsidR="008431D2" w:rsidRDefault="00E40181">
      <w:pPr>
        <w:pStyle w:val="a6"/>
      </w:pPr>
      <w:r>
        <w:rPr>
          <w:rFonts w:hint="eastAsia"/>
        </w:rPr>
        <w:t>删除</w:t>
      </w:r>
      <w:r>
        <w:rPr>
          <w:rFonts w:hint="eastAsia"/>
        </w:rPr>
        <w:t>STUDENT</w:t>
      </w:r>
      <w:r>
        <w:rPr>
          <w:rFonts w:hint="eastAsia"/>
        </w:rPr>
        <w:t>表中姓名为“张三”的记录。</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DELETE FROM</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STUDENT</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WHERE</w:t>
            </w:r>
          </w:p>
        </w:tc>
        <w:tc>
          <w:tcPr>
            <w:tcW w:w="6773" w:type="dxa"/>
          </w:tcPr>
          <w:p w:rsidR="008431D2" w:rsidRDefault="00E40181">
            <w:pPr>
              <w:rPr>
                <w:szCs w:val="21"/>
              </w:rPr>
            </w:pPr>
            <w:r>
              <w:rPr>
                <w:rFonts w:ascii="仿宋" w:eastAsia="仿宋" w:hAnsi="仿宋" w:cs="仿宋" w:hint="eastAsia"/>
                <w:sz w:val="18"/>
                <w:szCs w:val="18"/>
              </w:rPr>
              <w:t>NAME=</w:t>
            </w:r>
            <w:r>
              <w:rPr>
                <w:rFonts w:ascii="仿宋" w:eastAsia="仿宋" w:hAnsi="仿宋" w:cs="仿宋" w:hint="eastAsia"/>
                <w:sz w:val="18"/>
                <w:szCs w:val="18"/>
              </w:rPr>
              <w:t>张三</w:t>
            </w:r>
          </w:p>
        </w:tc>
      </w:tr>
    </w:tbl>
    <w:p w:rsidR="008431D2" w:rsidRDefault="008431D2">
      <w:pPr>
        <w:ind w:left="420" w:firstLine="420"/>
        <w:rPr>
          <w:bCs/>
          <w:szCs w:val="21"/>
        </w:rPr>
      </w:pPr>
    </w:p>
    <w:p w:rsidR="008431D2" w:rsidRDefault="00E40181">
      <w:pPr>
        <w:pStyle w:val="2TimesNewRoman00"/>
        <w:ind w:firstLineChars="49" w:firstLine="103"/>
        <w:rPr>
          <w:sz w:val="21"/>
          <w:szCs w:val="21"/>
        </w:rPr>
      </w:pPr>
      <w:bookmarkStart w:id="171" w:name="_Toc403566337"/>
      <w:bookmarkStart w:id="172" w:name="_Toc220214380"/>
      <w:r>
        <w:rPr>
          <w:rFonts w:hint="eastAsia"/>
          <w:sz w:val="21"/>
          <w:szCs w:val="21"/>
        </w:rPr>
        <w:t>4</w:t>
      </w:r>
      <w:r>
        <w:rPr>
          <w:rFonts w:hint="eastAsia"/>
          <w:sz w:val="21"/>
          <w:szCs w:val="21"/>
        </w:rPr>
        <w:t>、重整表</w:t>
      </w:r>
      <w:bookmarkEnd w:id="171"/>
      <w:bookmarkEnd w:id="172"/>
    </w:p>
    <w:p w:rsidR="008431D2" w:rsidRDefault="00E40181">
      <w:pPr>
        <w:pStyle w:val="af5"/>
        <w:spacing w:before="156" w:after="78"/>
      </w:pPr>
      <w:r>
        <w:rPr>
          <w:rFonts w:hint="eastAsia"/>
        </w:rPr>
        <w:t>语法格式：</w:t>
      </w:r>
    </w:p>
    <w:p w:rsidR="008431D2" w:rsidRDefault="00E40181">
      <w:pPr>
        <w:pStyle w:val="a6"/>
      </w:pPr>
      <w:r>
        <w:rPr>
          <w:rFonts w:hint="eastAsia"/>
        </w:rPr>
        <w:t>PACK TABLE &lt;</w:t>
      </w:r>
      <w:r>
        <w:rPr>
          <w:rFonts w:hint="eastAsia"/>
        </w:rPr>
        <w:t>表名</w:t>
      </w:r>
      <w:r>
        <w:rPr>
          <w:rFonts w:hint="eastAsia"/>
        </w:rPr>
        <w:t>&gt;</w:t>
      </w:r>
    </w:p>
    <w:p w:rsidR="008431D2" w:rsidRDefault="00E40181">
      <w:pPr>
        <w:pStyle w:val="af5"/>
        <w:spacing w:before="156" w:after="78"/>
      </w:pPr>
      <w:r>
        <w:rPr>
          <w:rFonts w:hint="eastAsia"/>
        </w:rPr>
        <w:t>语句功能：</w:t>
      </w:r>
    </w:p>
    <w:p w:rsidR="008431D2" w:rsidRDefault="00E40181">
      <w:pPr>
        <w:pStyle w:val="a6"/>
      </w:pPr>
      <w:r>
        <w:rPr>
          <w:rFonts w:hint="eastAsia"/>
        </w:rPr>
        <w:t>重整指定的表，重整表的目的是为了提高表的存储空间利用率，并可以提高表的访问效率。</w:t>
      </w:r>
    </w:p>
    <w:p w:rsidR="008431D2" w:rsidRDefault="00E40181">
      <w:pPr>
        <w:pStyle w:val="a6"/>
      </w:pPr>
      <w:r>
        <w:rPr>
          <w:rFonts w:hint="eastAsia"/>
        </w:rPr>
        <w:t>重整表过程中，完成整表索引后，系统自动刷新表排序文件。</w:t>
      </w:r>
    </w:p>
    <w:p w:rsidR="008431D2" w:rsidRDefault="00E40181">
      <w:pPr>
        <w:pStyle w:val="af5"/>
        <w:spacing w:before="156" w:after="78"/>
      </w:pPr>
      <w:r>
        <w:rPr>
          <w:rFonts w:hint="eastAsia"/>
        </w:rPr>
        <w:t>举例：</w:t>
      </w:r>
    </w:p>
    <w:p w:rsidR="008431D2" w:rsidRDefault="00E40181">
      <w:pPr>
        <w:pStyle w:val="a6"/>
      </w:pPr>
      <w:r>
        <w:rPr>
          <w:rFonts w:hint="eastAsia"/>
        </w:rPr>
        <w:t>重整表</w:t>
      </w:r>
      <w:r>
        <w:rPr>
          <w:rFonts w:hint="eastAsia"/>
        </w:rPr>
        <w:t>CJFD2004</w:t>
      </w:r>
      <w:r>
        <w:rPr>
          <w:rFonts w:hint="eastAsia"/>
        </w:rPr>
        <w:t>。</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PACK TABLE</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CJFD2004</w:t>
            </w:r>
          </w:p>
        </w:tc>
      </w:tr>
    </w:tbl>
    <w:p w:rsidR="008431D2" w:rsidRDefault="008431D2">
      <w:pPr>
        <w:ind w:firstLine="420"/>
        <w:rPr>
          <w:bCs/>
          <w:szCs w:val="21"/>
        </w:rPr>
      </w:pPr>
    </w:p>
    <w:p w:rsidR="008431D2" w:rsidRDefault="00E40181">
      <w:pPr>
        <w:pStyle w:val="2TimesNewRoman00"/>
        <w:rPr>
          <w:sz w:val="21"/>
          <w:szCs w:val="21"/>
        </w:rPr>
      </w:pPr>
      <w:bookmarkStart w:id="173" w:name="_Toc403566338"/>
      <w:bookmarkStart w:id="174" w:name="_Toc220214381"/>
      <w:r>
        <w:rPr>
          <w:rFonts w:hint="eastAsia"/>
          <w:sz w:val="21"/>
          <w:szCs w:val="21"/>
        </w:rPr>
        <w:t>5</w:t>
      </w:r>
      <w:r>
        <w:rPr>
          <w:rFonts w:hint="eastAsia"/>
          <w:sz w:val="21"/>
          <w:szCs w:val="21"/>
        </w:rPr>
        <w:t>、清空表</w:t>
      </w:r>
      <w:bookmarkEnd w:id="173"/>
      <w:bookmarkEnd w:id="174"/>
    </w:p>
    <w:p w:rsidR="008431D2" w:rsidRDefault="00E40181">
      <w:pPr>
        <w:pStyle w:val="af5"/>
        <w:spacing w:before="156" w:after="78"/>
      </w:pPr>
      <w:bookmarkStart w:id="175" w:name="OLE_LINK1"/>
      <w:r>
        <w:rPr>
          <w:rFonts w:hint="eastAsia"/>
        </w:rPr>
        <w:t>语法格式：</w:t>
      </w:r>
    </w:p>
    <w:p w:rsidR="008431D2" w:rsidRDefault="00E40181">
      <w:pPr>
        <w:pStyle w:val="a6"/>
      </w:pPr>
      <w:r>
        <w:rPr>
          <w:rFonts w:hint="eastAsia"/>
        </w:rPr>
        <w:t>CLEAR TABLE &lt;</w:t>
      </w:r>
      <w:r>
        <w:rPr>
          <w:rFonts w:hint="eastAsia"/>
        </w:rPr>
        <w:t>表名</w:t>
      </w:r>
      <w:r>
        <w:rPr>
          <w:rFonts w:hint="eastAsia"/>
        </w:rPr>
        <w:t>&gt;</w:t>
      </w:r>
    </w:p>
    <w:p w:rsidR="008431D2" w:rsidRDefault="00E40181">
      <w:pPr>
        <w:pStyle w:val="af5"/>
        <w:spacing w:before="156" w:after="78"/>
      </w:pPr>
      <w:r>
        <w:rPr>
          <w:rFonts w:hint="eastAsia"/>
        </w:rPr>
        <w:t>参数：</w:t>
      </w:r>
    </w:p>
    <w:p w:rsidR="008431D2" w:rsidRDefault="00E40181">
      <w:pPr>
        <w:pStyle w:val="a6"/>
      </w:pPr>
      <w:r>
        <w:rPr>
          <w:rFonts w:hint="eastAsia"/>
        </w:rPr>
        <w:t>&lt;</w:t>
      </w:r>
      <w:r>
        <w:rPr>
          <w:rFonts w:hint="eastAsia"/>
        </w:rPr>
        <w:t>表名</w:t>
      </w:r>
      <w:r>
        <w:rPr>
          <w:rFonts w:hint="eastAsia"/>
        </w:rPr>
        <w:t xml:space="preserve">&gt; </w:t>
      </w:r>
      <w:r>
        <w:rPr>
          <w:rFonts w:hint="eastAsia"/>
        </w:rPr>
        <w:t>待清空的表名。</w:t>
      </w:r>
    </w:p>
    <w:p w:rsidR="008431D2" w:rsidRDefault="00E40181">
      <w:pPr>
        <w:pStyle w:val="af5"/>
        <w:spacing w:before="156" w:after="78"/>
        <w:rPr>
          <w:kern w:val="0"/>
        </w:rPr>
      </w:pPr>
      <w:r>
        <w:rPr>
          <w:rFonts w:hint="eastAsia"/>
        </w:rPr>
        <w:t>语句功能：</w:t>
      </w:r>
    </w:p>
    <w:p w:rsidR="008431D2" w:rsidRDefault="00E40181">
      <w:pPr>
        <w:pStyle w:val="a6"/>
        <w:rPr>
          <w:i/>
          <w:iCs/>
        </w:rPr>
      </w:pPr>
      <w:r>
        <w:rPr>
          <w:rFonts w:hint="eastAsia"/>
        </w:rPr>
        <w:t>清空一个表中的所有数据，包括索引。</w:t>
      </w:r>
    </w:p>
    <w:p w:rsidR="008431D2" w:rsidRDefault="00E40181">
      <w:pPr>
        <w:pStyle w:val="af5"/>
        <w:spacing w:before="156" w:after="78"/>
      </w:pPr>
      <w:r>
        <w:rPr>
          <w:rFonts w:hint="eastAsia"/>
        </w:rPr>
        <w:t>使用说明</w:t>
      </w:r>
    </w:p>
    <w:p w:rsidR="008431D2" w:rsidRDefault="00E40181">
      <w:pPr>
        <w:pStyle w:val="a6"/>
      </w:pPr>
      <w:r>
        <w:rPr>
          <w:rFonts w:hint="eastAsia"/>
        </w:rPr>
        <w:t>无。</w:t>
      </w:r>
    </w:p>
    <w:p w:rsidR="008431D2" w:rsidRDefault="00E40181">
      <w:pPr>
        <w:pStyle w:val="af5"/>
        <w:spacing w:before="156" w:after="78"/>
        <w:rPr>
          <w:kern w:val="0"/>
        </w:rPr>
      </w:pPr>
      <w:r>
        <w:rPr>
          <w:rFonts w:hint="eastAsia"/>
        </w:rPr>
        <w:lastRenderedPageBreak/>
        <w:t>举例：</w:t>
      </w:r>
    </w:p>
    <w:p w:rsidR="008431D2" w:rsidRDefault="00E40181">
      <w:pPr>
        <w:pStyle w:val="a6"/>
      </w:pPr>
      <w:r>
        <w:rPr>
          <w:rFonts w:hint="eastAsia"/>
        </w:rPr>
        <w:t>清空表</w:t>
      </w:r>
      <w:r>
        <w:rPr>
          <w:rFonts w:hint="eastAsia"/>
        </w:rPr>
        <w:t>CJFD2004</w:t>
      </w:r>
      <w:r>
        <w:rPr>
          <w:rFonts w:hint="eastAsia"/>
        </w:rPr>
        <w:t>。</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C</w:t>
            </w:r>
            <w:bookmarkEnd w:id="175"/>
            <w:r>
              <w:rPr>
                <w:rFonts w:ascii="仿宋" w:eastAsia="仿宋" w:hAnsi="仿宋" w:cs="仿宋" w:hint="eastAsia"/>
                <w:b/>
                <w:bCs/>
                <w:sz w:val="18"/>
                <w:szCs w:val="18"/>
              </w:rPr>
              <w:t>LEAR TABLE</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CJFD2004</w:t>
            </w:r>
          </w:p>
        </w:tc>
      </w:tr>
    </w:tbl>
    <w:p w:rsidR="008431D2" w:rsidRDefault="008431D2">
      <w:pPr>
        <w:rPr>
          <w:szCs w:val="21"/>
        </w:rPr>
      </w:pPr>
    </w:p>
    <w:p w:rsidR="008431D2" w:rsidRDefault="00E40181">
      <w:pPr>
        <w:pStyle w:val="2TimesNewRoman00"/>
        <w:rPr>
          <w:sz w:val="21"/>
          <w:szCs w:val="21"/>
        </w:rPr>
      </w:pPr>
      <w:bookmarkStart w:id="176" w:name="_Toc403566339"/>
      <w:r>
        <w:rPr>
          <w:rFonts w:hint="eastAsia"/>
          <w:sz w:val="21"/>
          <w:szCs w:val="21"/>
        </w:rPr>
        <w:t>6</w:t>
      </w:r>
      <w:r>
        <w:rPr>
          <w:rFonts w:hint="eastAsia"/>
          <w:sz w:val="21"/>
          <w:szCs w:val="21"/>
        </w:rPr>
        <w:t>、文档存储类型管理</w:t>
      </w:r>
      <w:bookmarkEnd w:id="176"/>
    </w:p>
    <w:p w:rsidR="008431D2" w:rsidRDefault="00E40181">
      <w:pPr>
        <w:pStyle w:val="30005"/>
        <w:jc w:val="left"/>
      </w:pPr>
      <w:bookmarkStart w:id="177" w:name="_Toc403566340"/>
      <w:r>
        <w:rPr>
          <w:rFonts w:hint="eastAsia"/>
        </w:rPr>
        <w:t xml:space="preserve">6.1 </w:t>
      </w:r>
      <w:r>
        <w:rPr>
          <w:rFonts w:hint="eastAsia"/>
        </w:rPr>
        <w:t>创建文本抽取器</w:t>
      </w:r>
      <w:bookmarkEnd w:id="177"/>
    </w:p>
    <w:p w:rsidR="008431D2" w:rsidRDefault="00E40181">
      <w:pPr>
        <w:pStyle w:val="af5"/>
        <w:spacing w:before="156" w:after="78"/>
      </w:pPr>
      <w:r>
        <w:rPr>
          <w:rFonts w:hint="eastAsia"/>
        </w:rPr>
        <w:t>语法格式：</w:t>
      </w:r>
    </w:p>
    <w:p w:rsidR="008431D2" w:rsidRDefault="00E40181">
      <w:pPr>
        <w:pStyle w:val="a6"/>
      </w:pPr>
      <w:r>
        <w:rPr>
          <w:rFonts w:hint="eastAsia"/>
        </w:rPr>
        <w:tab/>
        <w:t>CREATE TEXTEXTRACTOR &lt;</w:t>
      </w:r>
      <w:r>
        <w:rPr>
          <w:rFonts w:hint="eastAsia"/>
        </w:rPr>
        <w:t>文本抽取器名</w:t>
      </w:r>
      <w:r>
        <w:rPr>
          <w:rFonts w:hint="eastAsia"/>
        </w:rPr>
        <w:t>&gt;</w:t>
      </w:r>
    </w:p>
    <w:p w:rsidR="008431D2" w:rsidRDefault="00E40181">
      <w:pPr>
        <w:pStyle w:val="a6"/>
      </w:pPr>
      <w:r>
        <w:rPr>
          <w:rFonts w:hint="eastAsia"/>
        </w:rPr>
        <w:tab/>
      </w:r>
      <w:r>
        <w:rPr>
          <w:rFonts w:hint="eastAsia"/>
        </w:rPr>
        <w:tab/>
        <w:t xml:space="preserve">PIPENAME </w:t>
      </w:r>
      <w:r>
        <w:rPr>
          <w:rFonts w:hint="eastAsia"/>
        </w:rPr>
        <w:t>&lt;</w:t>
      </w:r>
      <w:r>
        <w:rPr>
          <w:rFonts w:hint="eastAsia"/>
        </w:rPr>
        <w:t>管道名</w:t>
      </w:r>
      <w:r>
        <w:rPr>
          <w:rFonts w:hint="eastAsia"/>
        </w:rPr>
        <w:t>&gt;</w:t>
      </w:r>
    </w:p>
    <w:p w:rsidR="008431D2" w:rsidRDefault="00E40181">
      <w:pPr>
        <w:pStyle w:val="a6"/>
      </w:pPr>
      <w:r>
        <w:rPr>
          <w:rFonts w:hint="eastAsia"/>
        </w:rPr>
        <w:tab/>
      </w:r>
      <w:r>
        <w:rPr>
          <w:rFonts w:hint="eastAsia"/>
        </w:rPr>
        <w:tab/>
        <w:t>[MODULENAME &lt;</w:t>
      </w:r>
      <w:r>
        <w:rPr>
          <w:rFonts w:hint="eastAsia"/>
        </w:rPr>
        <w:t>模块名</w:t>
      </w:r>
      <w:r>
        <w:rPr>
          <w:rFonts w:hint="eastAsia"/>
        </w:rPr>
        <w:t xml:space="preserve">&gt;] </w:t>
      </w:r>
    </w:p>
    <w:p w:rsidR="008431D2" w:rsidRDefault="00E40181">
      <w:pPr>
        <w:pStyle w:val="a6"/>
      </w:pPr>
      <w:r>
        <w:rPr>
          <w:rFonts w:hint="eastAsia"/>
        </w:rPr>
        <w:tab/>
      </w:r>
      <w:r>
        <w:rPr>
          <w:rFonts w:hint="eastAsia"/>
        </w:rPr>
        <w:tab/>
        <w:t>ON &lt;</w:t>
      </w:r>
      <w:r>
        <w:rPr>
          <w:rFonts w:hint="eastAsia"/>
        </w:rPr>
        <w:t>文件扩展名</w:t>
      </w:r>
      <w:r>
        <w:rPr>
          <w:rFonts w:hint="eastAsia"/>
        </w:rPr>
        <w:t>&gt;</w:t>
      </w:r>
    </w:p>
    <w:p w:rsidR="008431D2" w:rsidRDefault="008431D2"/>
    <w:p w:rsidR="008431D2" w:rsidRDefault="00E40181">
      <w:pPr>
        <w:pStyle w:val="30005"/>
        <w:jc w:val="left"/>
      </w:pPr>
      <w:bookmarkStart w:id="178" w:name="_Toc403566341"/>
      <w:r>
        <w:rPr>
          <w:rFonts w:hint="eastAsia"/>
        </w:rPr>
        <w:t xml:space="preserve">6.2 </w:t>
      </w:r>
      <w:r>
        <w:rPr>
          <w:rFonts w:hint="eastAsia"/>
        </w:rPr>
        <w:t>删除文本抽取器</w:t>
      </w:r>
      <w:bookmarkEnd w:id="178"/>
    </w:p>
    <w:p w:rsidR="008431D2" w:rsidRDefault="00E40181">
      <w:pPr>
        <w:pStyle w:val="af5"/>
        <w:spacing w:before="156" w:after="78"/>
      </w:pPr>
      <w:r>
        <w:rPr>
          <w:rFonts w:hint="eastAsia"/>
        </w:rPr>
        <w:t>语法格式：</w:t>
      </w:r>
    </w:p>
    <w:p w:rsidR="008431D2" w:rsidRDefault="00E40181">
      <w:pPr>
        <w:pStyle w:val="a6"/>
      </w:pPr>
      <w:r>
        <w:rPr>
          <w:rFonts w:hint="eastAsia"/>
        </w:rPr>
        <w:tab/>
        <w:t>DROP TEXTEXTRACTOR &lt;</w:t>
      </w:r>
      <w:r>
        <w:rPr>
          <w:rFonts w:hint="eastAsia"/>
        </w:rPr>
        <w:t>文本抽取器名</w:t>
      </w:r>
      <w:r>
        <w:rPr>
          <w:rFonts w:hint="eastAsia"/>
        </w:rPr>
        <w:t>&gt;</w:t>
      </w:r>
    </w:p>
    <w:p w:rsidR="008431D2" w:rsidRDefault="008431D2">
      <w:pPr>
        <w:pStyle w:val="SQL171"/>
        <w:rPr>
          <w:rFonts w:eastAsia="新宋体"/>
        </w:rPr>
      </w:pPr>
    </w:p>
    <w:p w:rsidR="008431D2" w:rsidRDefault="00E40181">
      <w:pPr>
        <w:pStyle w:val="30005"/>
        <w:jc w:val="left"/>
      </w:pPr>
      <w:bookmarkStart w:id="179" w:name="_Toc403566342"/>
      <w:r>
        <w:rPr>
          <w:rFonts w:hint="eastAsia"/>
        </w:rPr>
        <w:t xml:space="preserve">6.3 </w:t>
      </w:r>
      <w:r>
        <w:rPr>
          <w:rFonts w:hint="eastAsia"/>
        </w:rPr>
        <w:t>文档型数据插入格式</w:t>
      </w:r>
      <w:bookmarkEnd w:id="179"/>
    </w:p>
    <w:p w:rsidR="008431D2" w:rsidRDefault="00E40181">
      <w:pPr>
        <w:pStyle w:val="a6"/>
      </w:pPr>
      <w:r>
        <w:rPr>
          <w:rFonts w:hint="eastAsia"/>
        </w:rPr>
        <w:t>文档型数据对应的原始文件，保存在文件系统中，</w:t>
      </w:r>
      <w:r>
        <w:rPr>
          <w:rFonts w:hint="eastAsia"/>
        </w:rPr>
        <w:t xml:space="preserve">KBase </w:t>
      </w:r>
      <w:r>
        <w:rPr>
          <w:rFonts w:hint="eastAsia"/>
        </w:rPr>
        <w:t>的文档型数据类型，只在数据库中保存文档的文件路径等信息，或保存通过文本抽取器抽取的文档文本内容。</w:t>
      </w:r>
    </w:p>
    <w:p w:rsidR="008431D2" w:rsidRDefault="00E40181">
      <w:pPr>
        <w:pStyle w:val="a6"/>
      </w:pPr>
      <w:r>
        <w:rPr>
          <w:rFonts w:hint="eastAsia"/>
        </w:rPr>
        <w:t>文档文件路径相关信息格式为：</w:t>
      </w:r>
    </w:p>
    <w:p w:rsidR="008431D2" w:rsidRDefault="00E40181">
      <w:pPr>
        <w:pStyle w:val="a6"/>
      </w:pPr>
      <w:r>
        <w:rPr>
          <w:rFonts w:hint="eastAsia"/>
        </w:rPr>
        <w:tab/>
        <w:t>&lt;</w:t>
      </w:r>
      <w:r>
        <w:rPr>
          <w:rFonts w:hint="eastAsia"/>
        </w:rPr>
        <w:t>文件名</w:t>
      </w:r>
      <w:r>
        <w:rPr>
          <w:rFonts w:hint="eastAsia"/>
        </w:rPr>
        <w:t>&gt;#&lt;</w:t>
      </w:r>
      <w:r>
        <w:rPr>
          <w:rFonts w:hint="eastAsia"/>
        </w:rPr>
        <w:t>文本抽取器名</w:t>
      </w:r>
      <w:r>
        <w:rPr>
          <w:rFonts w:hint="eastAsia"/>
        </w:rPr>
        <w:t>&gt;</w:t>
      </w:r>
    </w:p>
    <w:p w:rsidR="008431D2" w:rsidRDefault="00E40181">
      <w:pPr>
        <w:pStyle w:val="a6"/>
      </w:pPr>
      <w:r>
        <w:rPr>
          <w:rFonts w:hint="eastAsia"/>
        </w:rPr>
        <w:t>通过这种格式，我们可以像其他数据一样写入文档数据。</w:t>
      </w:r>
    </w:p>
    <w:p w:rsidR="008431D2" w:rsidRDefault="008431D2">
      <w:pPr>
        <w:jc w:val="left"/>
      </w:pPr>
    </w:p>
    <w:p w:rsidR="008431D2" w:rsidRDefault="00E40181">
      <w:pPr>
        <w:pStyle w:val="11"/>
        <w:spacing w:before="156" w:after="156"/>
        <w:ind w:left="420"/>
        <w:jc w:val="left"/>
        <w:rPr>
          <w:rFonts w:ascii="黑体" w:hAnsi="黑体" w:cs="黑体"/>
        </w:rPr>
      </w:pPr>
      <w:bookmarkStart w:id="180" w:name="_Toc403566343"/>
      <w:r>
        <w:rPr>
          <w:rFonts w:ascii="黑体" w:hAnsi="黑体" w:cs="黑体" w:hint="eastAsia"/>
        </w:rPr>
        <w:lastRenderedPageBreak/>
        <w:t>第七章</w:t>
      </w:r>
      <w:r>
        <w:rPr>
          <w:rFonts w:ascii="黑体" w:hAnsi="黑体" w:cs="黑体" w:hint="eastAsia"/>
        </w:rPr>
        <w:t xml:space="preserve"> KSQL</w:t>
      </w:r>
      <w:r>
        <w:rPr>
          <w:rFonts w:ascii="黑体" w:hAnsi="黑体" w:cs="黑体" w:hint="eastAsia"/>
        </w:rPr>
        <w:t>统一扩展管理语句</w:t>
      </w:r>
      <w:bookmarkEnd w:id="180"/>
    </w:p>
    <w:p w:rsidR="008431D2" w:rsidRDefault="00E40181">
      <w:pPr>
        <w:pStyle w:val="a6"/>
      </w:pPr>
      <w:r>
        <w:rPr>
          <w:rFonts w:hint="eastAsia"/>
        </w:rPr>
        <w:t>针对</w:t>
      </w:r>
      <w:r>
        <w:rPr>
          <w:rFonts w:hint="eastAsia"/>
        </w:rPr>
        <w:t xml:space="preserve"> KBASE </w:t>
      </w:r>
      <w:r>
        <w:rPr>
          <w:rFonts w:hint="eastAsia"/>
        </w:rPr>
        <w:t>的功能接口需要，</w:t>
      </w:r>
      <w:r>
        <w:rPr>
          <w:rFonts w:hint="eastAsia"/>
        </w:rPr>
        <w:t xml:space="preserve">KSQL </w:t>
      </w:r>
      <w:r>
        <w:rPr>
          <w:rFonts w:hint="eastAsia"/>
        </w:rPr>
        <w:t>对</w:t>
      </w:r>
      <w:r>
        <w:rPr>
          <w:rFonts w:hint="eastAsia"/>
        </w:rPr>
        <w:t>SQL</w:t>
      </w:r>
      <w:r>
        <w:rPr>
          <w:rFonts w:hint="eastAsia"/>
        </w:rPr>
        <w:t>做了大量扩展，这些扩展的语句，都统一以</w:t>
      </w:r>
      <w:r>
        <w:rPr>
          <w:rFonts w:hint="eastAsia"/>
        </w:rPr>
        <w:t xml:space="preserve"> DBUM </w:t>
      </w:r>
      <w:r>
        <w:rPr>
          <w:rFonts w:hint="eastAsia"/>
        </w:rPr>
        <w:t>开头，在前面的章节中已经出现过。本章就其他扩展管理语句进行说明。</w:t>
      </w:r>
    </w:p>
    <w:p w:rsidR="008431D2" w:rsidRDefault="00E40181">
      <w:pPr>
        <w:pStyle w:val="2TimesNewRoman00"/>
        <w:rPr>
          <w:rFonts w:eastAsia="新宋体"/>
          <w:sz w:val="21"/>
        </w:rPr>
      </w:pPr>
      <w:bookmarkStart w:id="181" w:name="_Toc403566344"/>
      <w:r>
        <w:rPr>
          <w:rFonts w:eastAsia="新宋体" w:hint="eastAsia"/>
          <w:sz w:val="21"/>
        </w:rPr>
        <w:t>1</w:t>
      </w:r>
      <w:r>
        <w:rPr>
          <w:rFonts w:eastAsia="新宋体" w:hint="eastAsia"/>
          <w:sz w:val="21"/>
        </w:rPr>
        <w:t>、排序词典与排序索引管理</w:t>
      </w:r>
      <w:bookmarkEnd w:id="181"/>
    </w:p>
    <w:p w:rsidR="008431D2" w:rsidRDefault="00E40181">
      <w:pPr>
        <w:pStyle w:val="a6"/>
      </w:pPr>
      <w:r>
        <w:rPr>
          <w:rFonts w:hint="eastAsia"/>
        </w:rPr>
        <w:t xml:space="preserve">Kbase </w:t>
      </w:r>
      <w:r>
        <w:rPr>
          <w:rFonts w:hint="eastAsia"/>
        </w:rPr>
        <w:t>中提供了对海量数据进行快速排序和分组的机制。进行这种排序之前，必须对数据根据排序词典建立排序索引。在排序索引建立之后，才可以利用排序索引进行排序和分组。</w:t>
      </w:r>
    </w:p>
    <w:p w:rsidR="008431D2" w:rsidRDefault="00E40181">
      <w:pPr>
        <w:pStyle w:val="a6"/>
      </w:pPr>
      <w:r>
        <w:rPr>
          <w:rFonts w:hint="eastAsia"/>
        </w:rPr>
        <w:t>KBase</w:t>
      </w:r>
      <w:r>
        <w:rPr>
          <w:rFonts w:hint="eastAsia"/>
        </w:rPr>
        <w:t>系统支持两种排序词典，系统排序词典和用户排序词典。系统排序词典主要处理可以预定义排序范围的数据类型，有</w:t>
      </w:r>
      <w:r>
        <w:rPr>
          <w:rFonts w:hint="eastAsia"/>
        </w:rPr>
        <w:t xml:space="preserve"> INTEGER</w:t>
      </w:r>
      <w:r>
        <w:rPr>
          <w:rFonts w:hint="eastAsia"/>
        </w:rPr>
        <w:t>、</w:t>
      </w:r>
      <w:r>
        <w:rPr>
          <w:rFonts w:hint="eastAsia"/>
        </w:rPr>
        <w:t>DATE</w:t>
      </w:r>
      <w:r>
        <w:rPr>
          <w:rFonts w:hint="eastAsia"/>
        </w:rPr>
        <w:t>等类型。用户</w:t>
      </w:r>
      <w:r>
        <w:rPr>
          <w:rFonts w:hint="eastAsia"/>
        </w:rPr>
        <w:t>排序词典则需要用户来建立。</w:t>
      </w:r>
    </w:p>
    <w:p w:rsidR="008431D2" w:rsidRDefault="00E40181">
      <w:pPr>
        <w:pStyle w:val="a6"/>
      </w:pPr>
      <w:r>
        <w:rPr>
          <w:rFonts w:hint="eastAsia"/>
        </w:rPr>
        <w:t>根据排序词典，就可以给一个表建立排序索引，排序索引存储在扩展名为</w:t>
      </w:r>
      <w:r>
        <w:rPr>
          <w:rFonts w:hint="eastAsia"/>
        </w:rPr>
        <w:t xml:space="preserve"> .NST</w:t>
      </w:r>
      <w:r>
        <w:rPr>
          <w:rFonts w:hint="eastAsia"/>
        </w:rPr>
        <w:t>的文件中。如</w:t>
      </w:r>
      <w:r>
        <w:rPr>
          <w:rFonts w:hint="eastAsia"/>
        </w:rPr>
        <w:t>cjfd0608</w:t>
      </w:r>
      <w:r>
        <w:rPr>
          <w:rFonts w:hint="eastAsia"/>
        </w:rPr>
        <w:t>的排序索引存储在</w:t>
      </w:r>
      <w:r>
        <w:rPr>
          <w:rFonts w:hint="eastAsia"/>
        </w:rPr>
        <w:t>cjfd0608.nst</w:t>
      </w:r>
      <w:r>
        <w:rPr>
          <w:rFonts w:hint="eastAsia"/>
        </w:rPr>
        <w:t>文件中。</w:t>
      </w:r>
    </w:p>
    <w:p w:rsidR="008431D2" w:rsidRDefault="00E40181">
      <w:pPr>
        <w:pStyle w:val="30005"/>
      </w:pPr>
      <w:bookmarkStart w:id="182" w:name="_Toc403566345"/>
      <w:r>
        <w:rPr>
          <w:rFonts w:hint="eastAsia"/>
        </w:rPr>
        <w:t>1.1</w:t>
      </w:r>
      <w:r>
        <w:rPr>
          <w:rFonts w:hint="eastAsia"/>
        </w:rPr>
        <w:t>排序词典管理</w:t>
      </w:r>
      <w:bookmarkEnd w:id="182"/>
    </w:p>
    <w:p w:rsidR="008431D2" w:rsidRDefault="00E40181">
      <w:pPr>
        <w:pStyle w:val="4"/>
        <w:spacing w:beforeLines="0" w:afterLines="0"/>
        <w:rPr>
          <w:rFonts w:ascii="Times New Roman" w:eastAsia="新宋体" w:hAnsi="Times New Roman"/>
          <w:b/>
          <w:bCs/>
          <w:szCs w:val="24"/>
        </w:rPr>
      </w:pPr>
      <w:r>
        <w:rPr>
          <w:rFonts w:ascii="Times New Roman" w:eastAsia="新宋体" w:hAnsi="Times New Roman" w:hint="eastAsia"/>
          <w:b/>
          <w:bCs/>
          <w:szCs w:val="24"/>
        </w:rPr>
        <w:t>1.1.1</w:t>
      </w:r>
      <w:r>
        <w:rPr>
          <w:rFonts w:ascii="Times New Roman" w:eastAsia="新宋体" w:hAnsi="Times New Roman" w:hint="eastAsia"/>
          <w:b/>
          <w:bCs/>
          <w:szCs w:val="24"/>
        </w:rPr>
        <w:t>创建用户排序词典</w:t>
      </w:r>
    </w:p>
    <w:p w:rsidR="008431D2" w:rsidRDefault="00E40181">
      <w:pPr>
        <w:pStyle w:val="a6"/>
      </w:pPr>
      <w:r>
        <w:rPr>
          <w:rFonts w:hint="eastAsia"/>
        </w:rPr>
        <w:tab/>
      </w:r>
      <w:r>
        <w:t>CREATE</w:t>
      </w:r>
      <w:r>
        <w:rPr>
          <w:rFonts w:hint="eastAsia"/>
        </w:rPr>
        <w:t xml:space="preserve"> </w:t>
      </w:r>
      <w:r>
        <w:t>SORTDICT</w:t>
      </w:r>
      <w:r>
        <w:rPr>
          <w:rFonts w:hint="eastAsia"/>
        </w:rPr>
        <w:t>&lt;</w:t>
      </w:r>
      <w:r>
        <w:rPr>
          <w:rFonts w:hint="eastAsia"/>
        </w:rPr>
        <w:t>词典名</w:t>
      </w:r>
      <w:r>
        <w:rPr>
          <w:rFonts w:hint="eastAsia"/>
        </w:rPr>
        <w:t>&gt;</w:t>
      </w:r>
      <w:r>
        <w:rPr>
          <w:rFonts w:hint="eastAsia"/>
        </w:rPr>
        <w:br/>
      </w:r>
      <w:r>
        <w:rPr>
          <w:rFonts w:hint="eastAsia"/>
        </w:rPr>
        <w:tab/>
      </w:r>
      <w:r>
        <w:rPr>
          <w:rFonts w:hint="eastAsia"/>
        </w:rPr>
        <w:tab/>
      </w:r>
      <w:r>
        <w:t>PATH &lt;</w:t>
      </w:r>
      <w:r>
        <w:rPr>
          <w:rFonts w:hint="eastAsia"/>
        </w:rPr>
        <w:t>存储目录</w:t>
      </w:r>
      <w:r>
        <w:t>&gt;</w:t>
      </w:r>
      <w:r>
        <w:rPr>
          <w:rFonts w:hint="eastAsia"/>
        </w:rPr>
        <w:br/>
      </w:r>
      <w:r>
        <w:rPr>
          <w:rFonts w:hint="eastAsia"/>
        </w:rPr>
        <w:tab/>
      </w:r>
      <w:r>
        <w:rPr>
          <w:rFonts w:hint="eastAsia"/>
        </w:rPr>
        <w:tab/>
      </w:r>
      <w:r>
        <w:t>ALIASNAME &lt;</w:t>
      </w:r>
      <w:r>
        <w:rPr>
          <w:rFonts w:hint="eastAsia"/>
        </w:rPr>
        <w:t>词典名</w:t>
      </w:r>
      <w:r>
        <w:t>&gt;</w:t>
      </w:r>
      <w:r>
        <w:rPr>
          <w:rFonts w:hint="eastAsia"/>
        </w:rPr>
        <w:br/>
      </w:r>
      <w:r>
        <w:rPr>
          <w:rFonts w:hint="eastAsia"/>
        </w:rPr>
        <w:tab/>
      </w:r>
      <w:r>
        <w:rPr>
          <w:rFonts w:hint="eastAsia"/>
        </w:rPr>
        <w:tab/>
      </w:r>
      <w:r>
        <w:t>ORDER BY &lt;SPELL|ST</w:t>
      </w:r>
      <w:r>
        <w:rPr>
          <w:rFonts w:hint="eastAsia"/>
        </w:rPr>
        <w:t>R</w:t>
      </w:r>
      <w:r>
        <w:t>OKE|CODE|</w:t>
      </w:r>
      <w:r>
        <w:rPr>
          <w:rFonts w:hint="eastAsia"/>
        </w:rPr>
        <w:t>UNICODE|Formula( &lt;</w:t>
      </w:r>
      <w:r>
        <w:rPr>
          <w:rFonts w:hint="eastAsia"/>
        </w:rPr>
        <w:t>公式</w:t>
      </w:r>
      <w:r>
        <w:rPr>
          <w:rFonts w:hint="eastAsia"/>
        </w:rPr>
        <w:t>&gt; )</w:t>
      </w:r>
      <w:r>
        <w:t>&gt;</w:t>
      </w:r>
      <w:r>
        <w:br/>
      </w:r>
      <w:r>
        <w:rPr>
          <w:rFonts w:hint="eastAsia"/>
        </w:rPr>
        <w:tab/>
      </w:r>
      <w:r>
        <w:rPr>
          <w:rFonts w:hint="eastAsia"/>
        </w:rPr>
        <w:tab/>
      </w:r>
      <w:r>
        <w:t xml:space="preserve">MAXWORDLEN </w:t>
      </w:r>
      <w:r>
        <w:rPr>
          <w:rFonts w:hint="eastAsia"/>
        </w:rPr>
        <w:t>&lt;</w:t>
      </w:r>
      <w:r>
        <w:rPr>
          <w:rFonts w:hint="eastAsia"/>
        </w:rPr>
        <w:t>词条最大长度</w:t>
      </w:r>
      <w:r>
        <w:rPr>
          <w:rFonts w:hint="eastAsia"/>
        </w:rPr>
        <w:t>&gt;</w:t>
      </w:r>
      <w:r>
        <w:rPr>
          <w:rFonts w:hint="eastAsia"/>
        </w:rPr>
        <w:br/>
      </w:r>
      <w:r>
        <w:rPr>
          <w:rFonts w:hint="eastAsia"/>
        </w:rPr>
        <w:tab/>
      </w:r>
      <w:r>
        <w:rPr>
          <w:rFonts w:hint="eastAsia"/>
        </w:rPr>
        <w:tab/>
      </w:r>
      <w:r>
        <w:t xml:space="preserve">SORTVALUENUM </w:t>
      </w:r>
      <w:r>
        <w:rPr>
          <w:rFonts w:hint="eastAsia"/>
        </w:rPr>
        <w:t>&lt;</w:t>
      </w:r>
      <w:r>
        <w:rPr>
          <w:rFonts w:hint="eastAsia"/>
        </w:rPr>
        <w:t>排序值个数</w:t>
      </w:r>
      <w:r>
        <w:rPr>
          <w:rFonts w:hint="eastAsia"/>
        </w:rPr>
        <w:t>&gt;</w:t>
      </w:r>
    </w:p>
    <w:p w:rsidR="008431D2" w:rsidRDefault="00E40181">
      <w:pPr>
        <w:pStyle w:val="af5"/>
        <w:spacing w:before="156" w:after="78"/>
      </w:pPr>
      <w:r>
        <w:rPr>
          <w:rFonts w:hint="eastAsia"/>
        </w:rPr>
        <w:t>说明：</w:t>
      </w:r>
    </w:p>
    <w:p w:rsidR="008431D2" w:rsidRDefault="00E40181">
      <w:pPr>
        <w:pStyle w:val="a6"/>
      </w:pPr>
      <w:r>
        <w:rPr>
          <w:rFonts w:hint="eastAsia"/>
        </w:rPr>
        <w:t>&lt;</w:t>
      </w:r>
      <w:r>
        <w:rPr>
          <w:rFonts w:hint="eastAsia"/>
        </w:rPr>
        <w:t>词条最大长度</w:t>
      </w:r>
      <w:r>
        <w:rPr>
          <w:rFonts w:hint="eastAsia"/>
        </w:rPr>
        <w:t>&gt;</w:t>
      </w:r>
      <w:r>
        <w:rPr>
          <w:rFonts w:hint="eastAsia"/>
        </w:rPr>
        <w:t>参数范围</w:t>
      </w:r>
      <w:r>
        <w:rPr>
          <w:rFonts w:hint="eastAsia"/>
        </w:rPr>
        <w:t>[0</w:t>
      </w:r>
      <w:r>
        <w:rPr>
          <w:rFonts w:hint="eastAsia"/>
        </w:rPr>
        <w:t>，</w:t>
      </w:r>
      <w:r>
        <w:rPr>
          <w:rFonts w:hint="eastAsia"/>
        </w:rPr>
        <w:t>48]</w:t>
      </w:r>
      <w:r>
        <w:rPr>
          <w:rFonts w:hint="eastAsia"/>
        </w:rPr>
        <w:t>字节，默认值</w:t>
      </w:r>
      <w:r>
        <w:rPr>
          <w:rFonts w:hint="eastAsia"/>
        </w:rPr>
        <w:t>0</w:t>
      </w:r>
      <w:r>
        <w:rPr>
          <w:rFonts w:hint="eastAsia"/>
        </w:rPr>
        <w:t>表示系统支持的最大长度。词典中词条是根据设置的词条最大长度对加入的词条从第一个非空字符开始进行截断处理生成。</w:t>
      </w:r>
    </w:p>
    <w:p w:rsidR="008431D2" w:rsidRDefault="00E40181">
      <w:pPr>
        <w:pStyle w:val="a6"/>
      </w:pPr>
      <w:r>
        <w:rPr>
          <w:rFonts w:hint="eastAsia"/>
        </w:rPr>
        <w:t>&lt;</w:t>
      </w:r>
      <w:r>
        <w:rPr>
          <w:rFonts w:hint="eastAsia"/>
        </w:rPr>
        <w:t>排序值个数</w:t>
      </w:r>
      <w:r>
        <w:rPr>
          <w:rFonts w:hint="eastAsia"/>
        </w:rPr>
        <w:t>&gt;</w:t>
      </w:r>
      <w:r>
        <w:rPr>
          <w:rFonts w:hint="eastAsia"/>
        </w:rPr>
        <w:t>参数范围</w:t>
      </w:r>
      <w:r>
        <w:rPr>
          <w:rFonts w:hint="eastAsia"/>
        </w:rPr>
        <w:t>[1</w:t>
      </w:r>
      <w:r>
        <w:rPr>
          <w:rFonts w:hint="eastAsia"/>
        </w:rPr>
        <w:t>，</w:t>
      </w:r>
      <w:r>
        <w:rPr>
          <w:rFonts w:hint="eastAsia"/>
        </w:rPr>
        <w:t>16]</w:t>
      </w:r>
      <w:r>
        <w:rPr>
          <w:rFonts w:hint="eastAsia"/>
        </w:rPr>
        <w:t>，其中设置成</w:t>
      </w:r>
      <w:r>
        <w:rPr>
          <w:rFonts w:hint="eastAsia"/>
        </w:rPr>
        <w:t>1</w:t>
      </w:r>
      <w:r>
        <w:rPr>
          <w:rFonts w:hint="eastAsia"/>
        </w:rPr>
        <w:t>则该词典适用于单值字段建立排序索引，设置成大于</w:t>
      </w:r>
      <w:r>
        <w:rPr>
          <w:rFonts w:hint="eastAsia"/>
        </w:rPr>
        <w:t>1</w:t>
      </w:r>
      <w:r>
        <w:rPr>
          <w:rFonts w:hint="eastAsia"/>
        </w:rPr>
        <w:t>则该词典适用于多值字段建立排序索引。</w:t>
      </w:r>
    </w:p>
    <w:p w:rsidR="008431D2" w:rsidRDefault="00E40181">
      <w:pPr>
        <w:pStyle w:val="a6"/>
      </w:pPr>
      <w:r>
        <w:rPr>
          <w:rFonts w:hint="eastAsia"/>
        </w:rPr>
        <w:t>&lt;</w:t>
      </w:r>
      <w:r>
        <w:rPr>
          <w:rFonts w:hint="eastAsia"/>
        </w:rPr>
        <w:t>公式</w:t>
      </w:r>
      <w:r>
        <w:rPr>
          <w:rFonts w:hint="eastAsia"/>
        </w:rPr>
        <w:t xml:space="preserve">&gt; </w:t>
      </w:r>
      <w:r>
        <w:rPr>
          <w:rFonts w:hint="eastAsia"/>
        </w:rPr>
        <w:t>得到的结果必须为</w:t>
      </w:r>
      <w:r>
        <w:rPr>
          <w:rFonts w:hint="eastAsia"/>
        </w:rPr>
        <w:t>32</w:t>
      </w:r>
      <w:r>
        <w:rPr>
          <w:rFonts w:hint="eastAsia"/>
        </w:rPr>
        <w:t>位整数。</w:t>
      </w:r>
    </w:p>
    <w:p w:rsidR="008431D2" w:rsidRDefault="00E40181">
      <w:pPr>
        <w:pStyle w:val="a6"/>
      </w:pPr>
      <w:r>
        <w:rPr>
          <w:rFonts w:hint="eastAsia"/>
        </w:rPr>
        <w:t xml:space="preserve">KBase </w:t>
      </w:r>
      <w:r>
        <w:rPr>
          <w:rFonts w:hint="eastAsia"/>
        </w:rPr>
        <w:t>支持的用于定义排序词典的函数有：</w:t>
      </w:r>
    </w:p>
    <w:tbl>
      <w:tblPr>
        <w:tblW w:w="8522" w:type="dxa"/>
        <w:tblInd w:w="108" w:type="dxa"/>
        <w:tblLayout w:type="fixed"/>
        <w:tblLook w:val="04A0" w:firstRow="1" w:lastRow="0" w:firstColumn="1" w:lastColumn="0" w:noHBand="0" w:noVBand="1"/>
      </w:tblPr>
      <w:tblGrid>
        <w:gridCol w:w="826"/>
        <w:gridCol w:w="3742"/>
        <w:gridCol w:w="3954"/>
      </w:tblGrid>
      <w:tr w:rsidR="008431D2">
        <w:tc>
          <w:tcPr>
            <w:tcW w:w="826" w:type="dxa"/>
            <w:tcBorders>
              <w:top w:val="single" w:sz="8" w:space="0" w:color="000000"/>
              <w:left w:val="dotted" w:sz="8" w:space="0" w:color="auto"/>
              <w:bottom w:val="single" w:sz="8" w:space="0" w:color="000000"/>
              <w:right w:val="dotted" w:sz="4" w:space="0" w:color="auto"/>
            </w:tcBorders>
            <w:shd w:val="clear" w:color="auto" w:fill="FFFFFF"/>
          </w:tcPr>
          <w:p w:rsidR="008431D2" w:rsidRDefault="00E40181">
            <w:pPr>
              <w:jc w:val="center"/>
              <w:rPr>
                <w:rFonts w:ascii="黑体" w:eastAsia="黑体" w:hAnsi="黑体" w:cs="黑体"/>
                <w:b/>
                <w:sz w:val="18"/>
                <w:szCs w:val="18"/>
              </w:rPr>
            </w:pPr>
            <w:r>
              <w:rPr>
                <w:rFonts w:ascii="黑体" w:eastAsia="黑体" w:hAnsi="黑体" w:cs="黑体" w:hint="eastAsia"/>
                <w:b/>
                <w:sz w:val="18"/>
                <w:szCs w:val="18"/>
              </w:rPr>
              <w:t>函数名</w:t>
            </w:r>
          </w:p>
        </w:tc>
        <w:tc>
          <w:tcPr>
            <w:tcW w:w="3742" w:type="dxa"/>
            <w:tcBorders>
              <w:top w:val="single" w:sz="8" w:space="0" w:color="000000"/>
              <w:left w:val="dotted" w:sz="4" w:space="0" w:color="auto"/>
              <w:bottom w:val="single" w:sz="8" w:space="0" w:color="000000"/>
              <w:right w:val="dotted" w:sz="4" w:space="0" w:color="auto"/>
            </w:tcBorders>
            <w:shd w:val="clear" w:color="auto" w:fill="FFFFFF"/>
          </w:tcPr>
          <w:p w:rsidR="008431D2" w:rsidRDefault="00E40181">
            <w:pPr>
              <w:jc w:val="center"/>
              <w:rPr>
                <w:rFonts w:ascii="黑体" w:eastAsia="黑体" w:hAnsi="黑体" w:cs="黑体"/>
                <w:b/>
                <w:sz w:val="18"/>
                <w:szCs w:val="18"/>
              </w:rPr>
            </w:pPr>
            <w:r>
              <w:rPr>
                <w:rFonts w:ascii="黑体" w:eastAsia="黑体" w:hAnsi="黑体" w:cs="黑体" w:hint="eastAsia"/>
                <w:b/>
                <w:sz w:val="18"/>
                <w:szCs w:val="18"/>
              </w:rPr>
              <w:t>函数的</w:t>
            </w:r>
            <w:r>
              <w:rPr>
                <w:rFonts w:ascii="黑体" w:eastAsia="黑体" w:hAnsi="黑体" w:cs="黑体" w:hint="eastAsia"/>
                <w:b/>
                <w:sz w:val="18"/>
                <w:szCs w:val="18"/>
              </w:rPr>
              <w:t>C</w:t>
            </w:r>
            <w:r>
              <w:rPr>
                <w:rFonts w:ascii="黑体" w:eastAsia="黑体" w:hAnsi="黑体" w:cs="黑体" w:hint="eastAsia"/>
                <w:b/>
                <w:sz w:val="18"/>
                <w:szCs w:val="18"/>
              </w:rPr>
              <w:t>风格声明</w:t>
            </w:r>
          </w:p>
        </w:tc>
        <w:tc>
          <w:tcPr>
            <w:tcW w:w="3954" w:type="dxa"/>
            <w:tcBorders>
              <w:top w:val="single" w:sz="8" w:space="0" w:color="000000"/>
              <w:left w:val="dotted" w:sz="4" w:space="0" w:color="auto"/>
              <w:bottom w:val="single" w:sz="8" w:space="0" w:color="000000"/>
              <w:right w:val="dotted" w:sz="8" w:space="0" w:color="auto"/>
            </w:tcBorders>
            <w:shd w:val="clear" w:color="auto" w:fill="FFFFFF"/>
          </w:tcPr>
          <w:p w:rsidR="008431D2" w:rsidRDefault="00E40181">
            <w:pPr>
              <w:jc w:val="center"/>
              <w:rPr>
                <w:rFonts w:ascii="黑体" w:eastAsia="黑体" w:hAnsi="黑体" w:cs="黑体"/>
                <w:b/>
                <w:sz w:val="18"/>
                <w:szCs w:val="18"/>
              </w:rPr>
            </w:pPr>
            <w:r>
              <w:rPr>
                <w:rFonts w:ascii="黑体" w:eastAsia="黑体" w:hAnsi="黑体" w:cs="黑体" w:hint="eastAsia"/>
                <w:b/>
                <w:sz w:val="18"/>
                <w:szCs w:val="18"/>
              </w:rPr>
              <w:t>说明</w:t>
            </w:r>
          </w:p>
        </w:tc>
      </w:tr>
      <w:tr w:rsidR="008431D2">
        <w:tc>
          <w:tcPr>
            <w:tcW w:w="826" w:type="dxa"/>
            <w:tcBorders>
              <w:top w:val="single" w:sz="8" w:space="0" w:color="000000"/>
              <w:left w:val="dotted" w:sz="8" w:space="0" w:color="auto"/>
              <w:bottom w:val="dotted" w:sz="8" w:space="0" w:color="auto"/>
              <w:right w:val="dotted" w:sz="4" w:space="0" w:color="auto"/>
            </w:tcBorders>
            <w:shd w:val="clear" w:color="auto" w:fill="FFFFFF"/>
          </w:tcPr>
          <w:p w:rsidR="008431D2" w:rsidRDefault="00E40181">
            <w:pPr>
              <w:jc w:val="center"/>
              <w:rPr>
                <w:rFonts w:ascii="黑体" w:eastAsia="黑体" w:hAnsi="黑体" w:cs="黑体"/>
                <w:sz w:val="18"/>
                <w:szCs w:val="18"/>
              </w:rPr>
            </w:pPr>
            <w:r>
              <w:rPr>
                <w:rFonts w:ascii="黑体" w:eastAsia="黑体" w:hAnsi="黑体" w:cs="黑体" w:hint="eastAsia"/>
                <w:sz w:val="18"/>
                <w:szCs w:val="18"/>
              </w:rPr>
              <w:t>KEY</w:t>
            </w:r>
          </w:p>
        </w:tc>
        <w:tc>
          <w:tcPr>
            <w:tcW w:w="3742" w:type="dxa"/>
            <w:tcBorders>
              <w:top w:val="single" w:sz="8" w:space="0" w:color="000000"/>
              <w:left w:val="dotted" w:sz="4" w:space="0" w:color="auto"/>
              <w:bottom w:val="dotted" w:sz="8" w:space="0" w:color="auto"/>
              <w:right w:val="dotted" w:sz="4" w:space="0" w:color="auto"/>
            </w:tcBorders>
            <w:shd w:val="clear" w:color="auto" w:fill="FFFFFF"/>
          </w:tcPr>
          <w:p w:rsidR="008431D2" w:rsidRDefault="00E40181">
            <w:pPr>
              <w:jc w:val="left"/>
              <w:rPr>
                <w:rFonts w:ascii="黑体" w:eastAsia="黑体" w:hAnsi="黑体" w:cs="黑体"/>
                <w:sz w:val="18"/>
                <w:szCs w:val="18"/>
              </w:rPr>
            </w:pPr>
            <w:r>
              <w:rPr>
                <w:rFonts w:ascii="黑体" w:eastAsia="黑体" w:hAnsi="黑体" w:cs="黑体" w:hint="eastAsia"/>
                <w:sz w:val="18"/>
                <w:szCs w:val="18"/>
              </w:rPr>
              <w:t>char* KEY()</w:t>
            </w:r>
          </w:p>
        </w:tc>
        <w:tc>
          <w:tcPr>
            <w:tcW w:w="3954" w:type="dxa"/>
            <w:tcBorders>
              <w:top w:val="single" w:sz="8" w:space="0" w:color="000000"/>
              <w:left w:val="dotted" w:sz="4" w:space="0" w:color="auto"/>
              <w:bottom w:val="dotted" w:sz="8" w:space="0" w:color="auto"/>
              <w:right w:val="dotted" w:sz="8" w:space="0" w:color="auto"/>
            </w:tcBorders>
            <w:shd w:val="clear" w:color="auto" w:fill="FFFFFF"/>
          </w:tcPr>
          <w:p w:rsidR="008431D2" w:rsidRDefault="00E40181">
            <w:pPr>
              <w:rPr>
                <w:rFonts w:ascii="黑体" w:eastAsia="黑体" w:hAnsi="黑体" w:cs="黑体"/>
                <w:sz w:val="18"/>
                <w:szCs w:val="18"/>
              </w:rPr>
            </w:pPr>
            <w:r>
              <w:rPr>
                <w:rFonts w:ascii="黑体" w:eastAsia="黑体" w:hAnsi="黑体" w:cs="黑体" w:hint="eastAsia"/>
                <w:sz w:val="18"/>
                <w:szCs w:val="18"/>
              </w:rPr>
              <w:t>返回待处理的列值，返回值为字符串</w:t>
            </w:r>
          </w:p>
        </w:tc>
      </w:tr>
      <w:tr w:rsidR="008431D2">
        <w:tc>
          <w:tcPr>
            <w:tcW w:w="826" w:type="dxa"/>
            <w:tcBorders>
              <w:top w:val="dotted" w:sz="8" w:space="0" w:color="auto"/>
              <w:left w:val="dotted" w:sz="8" w:space="0" w:color="auto"/>
              <w:bottom w:val="dotted" w:sz="8" w:space="0" w:color="auto"/>
              <w:right w:val="dotted" w:sz="4" w:space="0" w:color="auto"/>
            </w:tcBorders>
            <w:shd w:val="clear" w:color="auto" w:fill="FFFFFF"/>
          </w:tcPr>
          <w:p w:rsidR="008431D2" w:rsidRDefault="00E40181">
            <w:pPr>
              <w:jc w:val="center"/>
              <w:rPr>
                <w:rFonts w:ascii="黑体" w:eastAsia="黑体" w:hAnsi="黑体" w:cs="黑体"/>
                <w:sz w:val="18"/>
                <w:szCs w:val="18"/>
              </w:rPr>
            </w:pPr>
            <w:r>
              <w:rPr>
                <w:rFonts w:ascii="黑体" w:eastAsia="黑体" w:hAnsi="黑体" w:cs="黑体" w:hint="eastAsia"/>
                <w:sz w:val="18"/>
                <w:szCs w:val="18"/>
              </w:rPr>
              <w:t>ATOI</w:t>
            </w:r>
          </w:p>
        </w:tc>
        <w:tc>
          <w:tcPr>
            <w:tcW w:w="3742" w:type="dxa"/>
            <w:tcBorders>
              <w:top w:val="dotted" w:sz="8" w:space="0" w:color="auto"/>
              <w:left w:val="dotted" w:sz="4" w:space="0" w:color="auto"/>
              <w:bottom w:val="dotted" w:sz="8" w:space="0" w:color="auto"/>
              <w:right w:val="dotted" w:sz="4" w:space="0" w:color="auto"/>
            </w:tcBorders>
            <w:shd w:val="clear" w:color="auto" w:fill="FFFFFF"/>
          </w:tcPr>
          <w:p w:rsidR="008431D2" w:rsidRDefault="00E40181">
            <w:pPr>
              <w:jc w:val="left"/>
              <w:rPr>
                <w:rFonts w:ascii="黑体" w:eastAsia="黑体" w:hAnsi="黑体" w:cs="黑体"/>
                <w:sz w:val="18"/>
                <w:szCs w:val="18"/>
              </w:rPr>
            </w:pPr>
            <w:r>
              <w:rPr>
                <w:rFonts w:ascii="黑体" w:eastAsia="黑体" w:hAnsi="黑体" w:cs="黑体" w:hint="eastAsia"/>
                <w:sz w:val="18"/>
                <w:szCs w:val="18"/>
              </w:rPr>
              <w:t>int ATOI(char *str)</w:t>
            </w:r>
          </w:p>
        </w:tc>
        <w:tc>
          <w:tcPr>
            <w:tcW w:w="3954" w:type="dxa"/>
            <w:tcBorders>
              <w:top w:val="dotted" w:sz="8" w:space="0" w:color="auto"/>
              <w:left w:val="dotted" w:sz="4" w:space="0" w:color="auto"/>
              <w:bottom w:val="dotted" w:sz="8" w:space="0" w:color="auto"/>
              <w:right w:val="dotted" w:sz="8" w:space="0" w:color="auto"/>
            </w:tcBorders>
            <w:shd w:val="clear" w:color="auto" w:fill="FFFFFF"/>
          </w:tcPr>
          <w:p w:rsidR="008431D2" w:rsidRDefault="00E40181">
            <w:pPr>
              <w:rPr>
                <w:rFonts w:ascii="黑体" w:eastAsia="黑体" w:hAnsi="黑体" w:cs="黑体"/>
                <w:sz w:val="18"/>
                <w:szCs w:val="18"/>
              </w:rPr>
            </w:pPr>
            <w:r>
              <w:rPr>
                <w:rFonts w:ascii="黑体" w:eastAsia="黑体" w:hAnsi="黑体" w:cs="黑体" w:hint="eastAsia"/>
                <w:sz w:val="18"/>
                <w:szCs w:val="18"/>
              </w:rPr>
              <w:t>将字符串参数</w:t>
            </w:r>
            <w:r>
              <w:rPr>
                <w:rFonts w:ascii="黑体" w:eastAsia="黑体" w:hAnsi="黑体" w:cs="黑体" w:hint="eastAsia"/>
                <w:sz w:val="18"/>
                <w:szCs w:val="18"/>
              </w:rPr>
              <w:t>str</w:t>
            </w:r>
            <w:r>
              <w:rPr>
                <w:rFonts w:ascii="黑体" w:eastAsia="黑体" w:hAnsi="黑体" w:cs="黑体" w:hint="eastAsia"/>
                <w:sz w:val="18"/>
                <w:szCs w:val="18"/>
              </w:rPr>
              <w:t>转换为</w:t>
            </w:r>
            <w:r>
              <w:rPr>
                <w:rFonts w:ascii="黑体" w:eastAsia="黑体" w:hAnsi="黑体" w:cs="黑体" w:hint="eastAsia"/>
                <w:sz w:val="18"/>
                <w:szCs w:val="18"/>
              </w:rPr>
              <w:t>32</w:t>
            </w:r>
            <w:r>
              <w:rPr>
                <w:rFonts w:ascii="黑体" w:eastAsia="黑体" w:hAnsi="黑体" w:cs="黑体" w:hint="eastAsia"/>
                <w:sz w:val="18"/>
                <w:szCs w:val="18"/>
              </w:rPr>
              <w:t>位整数返回</w:t>
            </w:r>
          </w:p>
        </w:tc>
      </w:tr>
      <w:tr w:rsidR="008431D2">
        <w:tc>
          <w:tcPr>
            <w:tcW w:w="826" w:type="dxa"/>
            <w:tcBorders>
              <w:top w:val="dotted" w:sz="8" w:space="0" w:color="auto"/>
              <w:left w:val="dotted" w:sz="8" w:space="0" w:color="auto"/>
              <w:bottom w:val="dotted" w:sz="8" w:space="0" w:color="auto"/>
              <w:right w:val="dotted" w:sz="4" w:space="0" w:color="auto"/>
            </w:tcBorders>
            <w:shd w:val="clear" w:color="auto" w:fill="FFFFFF"/>
          </w:tcPr>
          <w:p w:rsidR="008431D2" w:rsidRDefault="00E40181">
            <w:pPr>
              <w:jc w:val="center"/>
              <w:rPr>
                <w:rFonts w:ascii="黑体" w:eastAsia="黑体" w:hAnsi="黑体" w:cs="黑体"/>
                <w:sz w:val="18"/>
                <w:szCs w:val="18"/>
              </w:rPr>
            </w:pPr>
            <w:r>
              <w:rPr>
                <w:rFonts w:ascii="黑体" w:eastAsia="黑体" w:hAnsi="黑体" w:cs="黑体" w:hint="eastAsia"/>
                <w:sz w:val="18"/>
                <w:szCs w:val="18"/>
              </w:rPr>
              <w:t>LEFT</w:t>
            </w:r>
          </w:p>
        </w:tc>
        <w:tc>
          <w:tcPr>
            <w:tcW w:w="3742" w:type="dxa"/>
            <w:tcBorders>
              <w:top w:val="dotted" w:sz="8" w:space="0" w:color="auto"/>
              <w:left w:val="dotted" w:sz="4" w:space="0" w:color="auto"/>
              <w:bottom w:val="dotted" w:sz="8" w:space="0" w:color="auto"/>
              <w:right w:val="dotted" w:sz="4" w:space="0" w:color="auto"/>
            </w:tcBorders>
            <w:shd w:val="clear" w:color="auto" w:fill="FFFFFF"/>
          </w:tcPr>
          <w:p w:rsidR="008431D2" w:rsidRDefault="00E40181">
            <w:pPr>
              <w:jc w:val="left"/>
              <w:rPr>
                <w:rFonts w:ascii="黑体" w:eastAsia="黑体" w:hAnsi="黑体" w:cs="黑体"/>
                <w:sz w:val="18"/>
                <w:szCs w:val="18"/>
              </w:rPr>
            </w:pPr>
            <w:r>
              <w:rPr>
                <w:rFonts w:ascii="黑体" w:eastAsia="黑体" w:hAnsi="黑体" w:cs="黑体" w:hint="eastAsia"/>
                <w:sz w:val="18"/>
                <w:szCs w:val="18"/>
              </w:rPr>
              <w:t>char*</w:t>
            </w:r>
            <w:r>
              <w:rPr>
                <w:rFonts w:ascii="黑体" w:eastAsia="黑体" w:hAnsi="黑体" w:cs="黑体" w:hint="eastAsia"/>
                <w:sz w:val="18"/>
                <w:szCs w:val="18"/>
              </w:rPr>
              <w:tab/>
              <w:t>LEFT(char* str,int len)</w:t>
            </w:r>
          </w:p>
        </w:tc>
        <w:tc>
          <w:tcPr>
            <w:tcW w:w="3954" w:type="dxa"/>
            <w:tcBorders>
              <w:top w:val="dotted" w:sz="8" w:space="0" w:color="auto"/>
              <w:left w:val="dotted" w:sz="4" w:space="0" w:color="auto"/>
              <w:bottom w:val="dotted" w:sz="8" w:space="0" w:color="auto"/>
              <w:right w:val="dotted" w:sz="8" w:space="0" w:color="auto"/>
            </w:tcBorders>
            <w:shd w:val="clear" w:color="auto" w:fill="FFFFFF"/>
          </w:tcPr>
          <w:p w:rsidR="008431D2" w:rsidRDefault="00E40181">
            <w:pPr>
              <w:rPr>
                <w:rFonts w:ascii="黑体" w:eastAsia="黑体" w:hAnsi="黑体" w:cs="黑体"/>
                <w:sz w:val="18"/>
                <w:szCs w:val="18"/>
              </w:rPr>
            </w:pPr>
            <w:r>
              <w:rPr>
                <w:rFonts w:ascii="黑体" w:eastAsia="黑体" w:hAnsi="黑体" w:cs="黑体" w:hint="eastAsia"/>
                <w:sz w:val="18"/>
                <w:szCs w:val="18"/>
              </w:rPr>
              <w:t>将字符串参数</w:t>
            </w:r>
            <w:r>
              <w:rPr>
                <w:rFonts w:ascii="黑体" w:eastAsia="黑体" w:hAnsi="黑体" w:cs="黑体" w:hint="eastAsia"/>
                <w:sz w:val="18"/>
                <w:szCs w:val="18"/>
              </w:rPr>
              <w:t>str</w:t>
            </w:r>
            <w:r>
              <w:rPr>
                <w:rFonts w:ascii="黑体" w:eastAsia="黑体" w:hAnsi="黑体" w:cs="黑体" w:hint="eastAsia"/>
                <w:sz w:val="18"/>
                <w:szCs w:val="18"/>
              </w:rPr>
              <w:t>的左</w:t>
            </w:r>
            <w:r>
              <w:rPr>
                <w:rFonts w:ascii="黑体" w:eastAsia="黑体" w:hAnsi="黑体" w:cs="黑体" w:hint="eastAsia"/>
                <w:sz w:val="18"/>
                <w:szCs w:val="18"/>
              </w:rPr>
              <w:t>len</w:t>
            </w:r>
            <w:r>
              <w:rPr>
                <w:rFonts w:ascii="黑体" w:eastAsia="黑体" w:hAnsi="黑体" w:cs="黑体" w:hint="eastAsia"/>
                <w:sz w:val="18"/>
                <w:szCs w:val="18"/>
              </w:rPr>
              <w:t>字节截取返回</w:t>
            </w:r>
          </w:p>
        </w:tc>
      </w:tr>
      <w:tr w:rsidR="008431D2">
        <w:tc>
          <w:tcPr>
            <w:tcW w:w="826" w:type="dxa"/>
            <w:tcBorders>
              <w:top w:val="dotted" w:sz="8" w:space="0" w:color="auto"/>
              <w:left w:val="dotted" w:sz="8" w:space="0" w:color="auto"/>
              <w:bottom w:val="dotted" w:sz="8" w:space="0" w:color="auto"/>
              <w:right w:val="dotted" w:sz="4" w:space="0" w:color="auto"/>
            </w:tcBorders>
            <w:shd w:val="clear" w:color="auto" w:fill="FFFFFF"/>
          </w:tcPr>
          <w:p w:rsidR="008431D2" w:rsidRDefault="00E40181">
            <w:pPr>
              <w:jc w:val="center"/>
              <w:rPr>
                <w:rFonts w:ascii="黑体" w:eastAsia="黑体" w:hAnsi="黑体" w:cs="黑体"/>
                <w:sz w:val="18"/>
                <w:szCs w:val="18"/>
              </w:rPr>
            </w:pPr>
            <w:r>
              <w:rPr>
                <w:rFonts w:ascii="黑体" w:eastAsia="黑体" w:hAnsi="黑体" w:cs="黑体" w:hint="eastAsia"/>
                <w:sz w:val="18"/>
                <w:szCs w:val="18"/>
              </w:rPr>
              <w:t>RIGHT</w:t>
            </w:r>
          </w:p>
        </w:tc>
        <w:tc>
          <w:tcPr>
            <w:tcW w:w="3742" w:type="dxa"/>
            <w:tcBorders>
              <w:top w:val="dotted" w:sz="8" w:space="0" w:color="auto"/>
              <w:left w:val="dotted" w:sz="4" w:space="0" w:color="auto"/>
              <w:bottom w:val="dotted" w:sz="8" w:space="0" w:color="auto"/>
              <w:right w:val="dotted" w:sz="4" w:space="0" w:color="auto"/>
            </w:tcBorders>
            <w:shd w:val="clear" w:color="auto" w:fill="FFFFFF"/>
          </w:tcPr>
          <w:p w:rsidR="008431D2" w:rsidRDefault="00E40181">
            <w:pPr>
              <w:jc w:val="left"/>
              <w:rPr>
                <w:rFonts w:ascii="黑体" w:eastAsia="黑体" w:hAnsi="黑体" w:cs="黑体"/>
                <w:sz w:val="18"/>
                <w:szCs w:val="18"/>
              </w:rPr>
            </w:pPr>
            <w:r>
              <w:rPr>
                <w:rFonts w:ascii="黑体" w:eastAsia="黑体" w:hAnsi="黑体" w:cs="黑体" w:hint="eastAsia"/>
                <w:sz w:val="18"/>
                <w:szCs w:val="18"/>
              </w:rPr>
              <w:t>char*</w:t>
            </w:r>
            <w:r>
              <w:rPr>
                <w:rFonts w:ascii="黑体" w:eastAsia="黑体" w:hAnsi="黑体" w:cs="黑体" w:hint="eastAsia"/>
                <w:sz w:val="18"/>
                <w:szCs w:val="18"/>
              </w:rPr>
              <w:tab/>
              <w:t>RIGHT(char* str,int len)</w:t>
            </w:r>
          </w:p>
        </w:tc>
        <w:tc>
          <w:tcPr>
            <w:tcW w:w="3954" w:type="dxa"/>
            <w:tcBorders>
              <w:top w:val="dotted" w:sz="8" w:space="0" w:color="auto"/>
              <w:left w:val="dotted" w:sz="4" w:space="0" w:color="auto"/>
              <w:bottom w:val="dotted" w:sz="8" w:space="0" w:color="auto"/>
              <w:right w:val="dotted" w:sz="8" w:space="0" w:color="auto"/>
            </w:tcBorders>
            <w:shd w:val="clear" w:color="auto" w:fill="FFFFFF"/>
          </w:tcPr>
          <w:p w:rsidR="008431D2" w:rsidRDefault="00E40181">
            <w:pPr>
              <w:rPr>
                <w:rFonts w:ascii="黑体" w:eastAsia="黑体" w:hAnsi="黑体" w:cs="黑体"/>
                <w:sz w:val="18"/>
                <w:szCs w:val="18"/>
              </w:rPr>
            </w:pPr>
            <w:r>
              <w:rPr>
                <w:rFonts w:ascii="黑体" w:eastAsia="黑体" w:hAnsi="黑体" w:cs="黑体" w:hint="eastAsia"/>
                <w:sz w:val="18"/>
                <w:szCs w:val="18"/>
              </w:rPr>
              <w:t>将字符串参数</w:t>
            </w:r>
            <w:r>
              <w:rPr>
                <w:rFonts w:ascii="黑体" w:eastAsia="黑体" w:hAnsi="黑体" w:cs="黑体" w:hint="eastAsia"/>
                <w:sz w:val="18"/>
                <w:szCs w:val="18"/>
              </w:rPr>
              <w:t>str</w:t>
            </w:r>
            <w:r>
              <w:rPr>
                <w:rFonts w:ascii="黑体" w:eastAsia="黑体" w:hAnsi="黑体" w:cs="黑体" w:hint="eastAsia"/>
                <w:sz w:val="18"/>
                <w:szCs w:val="18"/>
              </w:rPr>
              <w:t>的右</w:t>
            </w:r>
            <w:r>
              <w:rPr>
                <w:rFonts w:ascii="黑体" w:eastAsia="黑体" w:hAnsi="黑体" w:cs="黑体" w:hint="eastAsia"/>
                <w:sz w:val="18"/>
                <w:szCs w:val="18"/>
              </w:rPr>
              <w:t>len</w:t>
            </w:r>
            <w:r>
              <w:rPr>
                <w:rFonts w:ascii="黑体" w:eastAsia="黑体" w:hAnsi="黑体" w:cs="黑体" w:hint="eastAsia"/>
                <w:sz w:val="18"/>
                <w:szCs w:val="18"/>
              </w:rPr>
              <w:t>字节截取返回</w:t>
            </w:r>
          </w:p>
        </w:tc>
      </w:tr>
      <w:tr w:rsidR="008431D2">
        <w:tc>
          <w:tcPr>
            <w:tcW w:w="826" w:type="dxa"/>
            <w:tcBorders>
              <w:top w:val="dotted" w:sz="8" w:space="0" w:color="auto"/>
              <w:left w:val="dotted" w:sz="8" w:space="0" w:color="auto"/>
              <w:bottom w:val="dotted" w:sz="8" w:space="0" w:color="auto"/>
              <w:right w:val="dotted" w:sz="4" w:space="0" w:color="auto"/>
            </w:tcBorders>
            <w:shd w:val="clear" w:color="auto" w:fill="FFFFFF"/>
          </w:tcPr>
          <w:p w:rsidR="008431D2" w:rsidRDefault="00E40181">
            <w:pPr>
              <w:jc w:val="center"/>
              <w:rPr>
                <w:rFonts w:ascii="黑体" w:eastAsia="黑体" w:hAnsi="黑体" w:cs="黑体"/>
                <w:sz w:val="18"/>
                <w:szCs w:val="18"/>
              </w:rPr>
            </w:pPr>
            <w:r>
              <w:rPr>
                <w:rFonts w:ascii="黑体" w:eastAsia="黑体" w:hAnsi="黑体" w:cs="黑体" w:hint="eastAsia"/>
                <w:sz w:val="18"/>
                <w:szCs w:val="18"/>
              </w:rPr>
              <w:t>SUBSTR</w:t>
            </w:r>
          </w:p>
        </w:tc>
        <w:tc>
          <w:tcPr>
            <w:tcW w:w="3742" w:type="dxa"/>
            <w:tcBorders>
              <w:top w:val="dotted" w:sz="8" w:space="0" w:color="auto"/>
              <w:left w:val="dotted" w:sz="4" w:space="0" w:color="auto"/>
              <w:bottom w:val="dotted" w:sz="8" w:space="0" w:color="auto"/>
              <w:right w:val="dotted" w:sz="4" w:space="0" w:color="auto"/>
            </w:tcBorders>
            <w:shd w:val="clear" w:color="auto" w:fill="FFFFFF"/>
          </w:tcPr>
          <w:p w:rsidR="008431D2" w:rsidRDefault="00E40181">
            <w:pPr>
              <w:jc w:val="left"/>
              <w:rPr>
                <w:rFonts w:ascii="黑体" w:eastAsia="黑体" w:hAnsi="黑体" w:cs="黑体"/>
                <w:sz w:val="18"/>
                <w:szCs w:val="18"/>
              </w:rPr>
            </w:pPr>
            <w:r>
              <w:rPr>
                <w:rFonts w:ascii="黑体" w:eastAsia="黑体" w:hAnsi="黑体" w:cs="黑体" w:hint="eastAsia"/>
                <w:sz w:val="18"/>
                <w:szCs w:val="18"/>
              </w:rPr>
              <w:t>char*</w:t>
            </w:r>
            <w:r>
              <w:rPr>
                <w:rFonts w:ascii="黑体" w:eastAsia="黑体" w:hAnsi="黑体" w:cs="黑体" w:hint="eastAsia"/>
                <w:sz w:val="18"/>
                <w:szCs w:val="18"/>
              </w:rPr>
              <w:tab/>
              <w:t>SUBSTR(char* str,int pos,int len)</w:t>
            </w:r>
          </w:p>
        </w:tc>
        <w:tc>
          <w:tcPr>
            <w:tcW w:w="3954" w:type="dxa"/>
            <w:tcBorders>
              <w:top w:val="dotted" w:sz="8" w:space="0" w:color="auto"/>
              <w:left w:val="dotted" w:sz="4" w:space="0" w:color="auto"/>
              <w:bottom w:val="dotted" w:sz="8" w:space="0" w:color="auto"/>
              <w:right w:val="dotted" w:sz="8" w:space="0" w:color="auto"/>
            </w:tcBorders>
            <w:shd w:val="clear" w:color="auto" w:fill="FFFFFF"/>
          </w:tcPr>
          <w:p w:rsidR="008431D2" w:rsidRDefault="00E40181">
            <w:pPr>
              <w:rPr>
                <w:rFonts w:ascii="黑体" w:eastAsia="黑体" w:hAnsi="黑体" w:cs="黑体"/>
                <w:sz w:val="18"/>
                <w:szCs w:val="18"/>
              </w:rPr>
            </w:pPr>
            <w:r>
              <w:rPr>
                <w:rFonts w:ascii="黑体" w:eastAsia="黑体" w:hAnsi="黑体" w:cs="黑体" w:hint="eastAsia"/>
                <w:sz w:val="18"/>
                <w:szCs w:val="18"/>
              </w:rPr>
              <w:t>将字符串参数</w:t>
            </w:r>
            <w:r>
              <w:rPr>
                <w:rFonts w:ascii="黑体" w:eastAsia="黑体" w:hAnsi="黑体" w:cs="黑体" w:hint="eastAsia"/>
                <w:sz w:val="18"/>
                <w:szCs w:val="18"/>
              </w:rPr>
              <w:t>str</w:t>
            </w:r>
            <w:r>
              <w:rPr>
                <w:rFonts w:ascii="黑体" w:eastAsia="黑体" w:hAnsi="黑体" w:cs="黑体" w:hint="eastAsia"/>
                <w:sz w:val="18"/>
                <w:szCs w:val="18"/>
              </w:rPr>
              <w:t>的第</w:t>
            </w:r>
            <w:r>
              <w:rPr>
                <w:rFonts w:ascii="黑体" w:eastAsia="黑体" w:hAnsi="黑体" w:cs="黑体" w:hint="eastAsia"/>
                <w:sz w:val="18"/>
                <w:szCs w:val="18"/>
              </w:rPr>
              <w:t>pos</w:t>
            </w:r>
            <w:r>
              <w:rPr>
                <w:rFonts w:ascii="黑体" w:eastAsia="黑体" w:hAnsi="黑体" w:cs="黑体" w:hint="eastAsia"/>
                <w:sz w:val="18"/>
                <w:szCs w:val="18"/>
              </w:rPr>
              <w:t>开始的</w:t>
            </w:r>
            <w:r>
              <w:rPr>
                <w:rFonts w:ascii="黑体" w:eastAsia="黑体" w:hAnsi="黑体" w:cs="黑体" w:hint="eastAsia"/>
                <w:sz w:val="18"/>
                <w:szCs w:val="18"/>
              </w:rPr>
              <w:t>len</w:t>
            </w:r>
            <w:r>
              <w:rPr>
                <w:rFonts w:ascii="黑体" w:eastAsia="黑体" w:hAnsi="黑体" w:cs="黑体" w:hint="eastAsia"/>
                <w:sz w:val="18"/>
                <w:szCs w:val="18"/>
              </w:rPr>
              <w:t>字节截取返回</w:t>
            </w:r>
          </w:p>
        </w:tc>
      </w:tr>
      <w:tr w:rsidR="008431D2">
        <w:tc>
          <w:tcPr>
            <w:tcW w:w="826" w:type="dxa"/>
            <w:tcBorders>
              <w:top w:val="dotted" w:sz="8" w:space="0" w:color="auto"/>
              <w:left w:val="dotted" w:sz="8" w:space="0" w:color="auto"/>
              <w:bottom w:val="dotted" w:sz="8" w:space="0" w:color="auto"/>
              <w:right w:val="dotted" w:sz="4" w:space="0" w:color="auto"/>
            </w:tcBorders>
            <w:shd w:val="clear" w:color="auto" w:fill="FFFFFF"/>
          </w:tcPr>
          <w:p w:rsidR="008431D2" w:rsidRDefault="00E40181">
            <w:pPr>
              <w:jc w:val="center"/>
              <w:rPr>
                <w:rFonts w:ascii="黑体" w:eastAsia="黑体" w:hAnsi="黑体" w:cs="黑体"/>
                <w:sz w:val="18"/>
                <w:szCs w:val="18"/>
              </w:rPr>
            </w:pPr>
            <w:r>
              <w:rPr>
                <w:rFonts w:ascii="黑体" w:eastAsia="黑体" w:hAnsi="黑体" w:cs="黑体" w:hint="eastAsia"/>
                <w:sz w:val="18"/>
                <w:szCs w:val="18"/>
              </w:rPr>
              <w:t>TRIM</w:t>
            </w:r>
          </w:p>
        </w:tc>
        <w:tc>
          <w:tcPr>
            <w:tcW w:w="3742" w:type="dxa"/>
            <w:tcBorders>
              <w:top w:val="dotted" w:sz="8" w:space="0" w:color="auto"/>
              <w:left w:val="dotted" w:sz="4" w:space="0" w:color="auto"/>
              <w:bottom w:val="dotted" w:sz="8" w:space="0" w:color="auto"/>
              <w:right w:val="dotted" w:sz="4" w:space="0" w:color="auto"/>
            </w:tcBorders>
            <w:shd w:val="clear" w:color="auto" w:fill="FFFFFF"/>
          </w:tcPr>
          <w:p w:rsidR="008431D2" w:rsidRDefault="00E40181">
            <w:pPr>
              <w:jc w:val="left"/>
              <w:rPr>
                <w:rFonts w:ascii="黑体" w:eastAsia="黑体" w:hAnsi="黑体" w:cs="黑体"/>
                <w:sz w:val="18"/>
                <w:szCs w:val="18"/>
              </w:rPr>
            </w:pPr>
            <w:r>
              <w:rPr>
                <w:rFonts w:ascii="黑体" w:eastAsia="黑体" w:hAnsi="黑体" w:cs="黑体" w:hint="eastAsia"/>
                <w:sz w:val="18"/>
                <w:szCs w:val="18"/>
              </w:rPr>
              <w:t>char*</w:t>
            </w:r>
            <w:r>
              <w:rPr>
                <w:rFonts w:ascii="黑体" w:eastAsia="黑体" w:hAnsi="黑体" w:cs="黑体" w:hint="eastAsia"/>
                <w:sz w:val="18"/>
                <w:szCs w:val="18"/>
              </w:rPr>
              <w:tab/>
              <w:t>TRIM(char* str,char c)</w:t>
            </w:r>
          </w:p>
        </w:tc>
        <w:tc>
          <w:tcPr>
            <w:tcW w:w="3954" w:type="dxa"/>
            <w:tcBorders>
              <w:top w:val="dotted" w:sz="8" w:space="0" w:color="auto"/>
              <w:left w:val="dotted" w:sz="4" w:space="0" w:color="auto"/>
              <w:bottom w:val="dotted" w:sz="8" w:space="0" w:color="auto"/>
              <w:right w:val="dotted" w:sz="8" w:space="0" w:color="auto"/>
            </w:tcBorders>
            <w:shd w:val="clear" w:color="auto" w:fill="FFFFFF"/>
          </w:tcPr>
          <w:p w:rsidR="008431D2" w:rsidRDefault="00E40181">
            <w:pPr>
              <w:rPr>
                <w:rFonts w:ascii="黑体" w:eastAsia="黑体" w:hAnsi="黑体" w:cs="黑体"/>
                <w:sz w:val="18"/>
                <w:szCs w:val="18"/>
              </w:rPr>
            </w:pPr>
            <w:r>
              <w:rPr>
                <w:rFonts w:ascii="黑体" w:eastAsia="黑体" w:hAnsi="黑体" w:cs="黑体" w:hint="eastAsia"/>
                <w:sz w:val="18"/>
                <w:szCs w:val="18"/>
              </w:rPr>
              <w:t>将字符串参数</w:t>
            </w:r>
            <w:r>
              <w:rPr>
                <w:rFonts w:ascii="黑体" w:eastAsia="黑体" w:hAnsi="黑体" w:cs="黑体" w:hint="eastAsia"/>
                <w:sz w:val="18"/>
                <w:szCs w:val="18"/>
              </w:rPr>
              <w:t>str</w:t>
            </w:r>
            <w:r>
              <w:rPr>
                <w:rFonts w:ascii="黑体" w:eastAsia="黑体" w:hAnsi="黑体" w:cs="黑体" w:hint="eastAsia"/>
                <w:sz w:val="18"/>
                <w:szCs w:val="18"/>
              </w:rPr>
              <w:t>的两端字符</w:t>
            </w:r>
            <w:r>
              <w:rPr>
                <w:rFonts w:ascii="黑体" w:eastAsia="黑体" w:hAnsi="黑体" w:cs="黑体" w:hint="eastAsia"/>
                <w:sz w:val="18"/>
                <w:szCs w:val="18"/>
              </w:rPr>
              <w:t>c</w:t>
            </w:r>
            <w:r>
              <w:rPr>
                <w:rFonts w:ascii="黑体" w:eastAsia="黑体" w:hAnsi="黑体" w:cs="黑体" w:hint="eastAsia"/>
                <w:sz w:val="18"/>
                <w:szCs w:val="18"/>
              </w:rPr>
              <w:t>去掉后返回</w:t>
            </w:r>
          </w:p>
        </w:tc>
      </w:tr>
      <w:tr w:rsidR="008431D2">
        <w:tc>
          <w:tcPr>
            <w:tcW w:w="826" w:type="dxa"/>
            <w:tcBorders>
              <w:top w:val="dotted" w:sz="8" w:space="0" w:color="auto"/>
              <w:left w:val="dotted" w:sz="8" w:space="0" w:color="auto"/>
              <w:bottom w:val="dotted" w:sz="8" w:space="0" w:color="auto"/>
              <w:right w:val="dotted" w:sz="4" w:space="0" w:color="auto"/>
            </w:tcBorders>
            <w:shd w:val="clear" w:color="auto" w:fill="FFFFFF"/>
          </w:tcPr>
          <w:p w:rsidR="008431D2" w:rsidRDefault="00E40181">
            <w:pPr>
              <w:jc w:val="center"/>
              <w:rPr>
                <w:rFonts w:ascii="黑体" w:eastAsia="黑体" w:hAnsi="黑体" w:cs="黑体"/>
                <w:sz w:val="18"/>
                <w:szCs w:val="18"/>
              </w:rPr>
            </w:pPr>
            <w:r>
              <w:rPr>
                <w:rFonts w:ascii="黑体" w:eastAsia="黑体" w:hAnsi="黑体" w:cs="黑体" w:hint="eastAsia"/>
                <w:sz w:val="18"/>
                <w:szCs w:val="18"/>
              </w:rPr>
              <w:t>TRIM</w:t>
            </w:r>
          </w:p>
        </w:tc>
        <w:tc>
          <w:tcPr>
            <w:tcW w:w="3742" w:type="dxa"/>
            <w:tcBorders>
              <w:top w:val="dotted" w:sz="8" w:space="0" w:color="auto"/>
              <w:left w:val="dotted" w:sz="4" w:space="0" w:color="auto"/>
              <w:bottom w:val="dotted" w:sz="8" w:space="0" w:color="auto"/>
              <w:right w:val="dotted" w:sz="4" w:space="0" w:color="auto"/>
            </w:tcBorders>
            <w:shd w:val="clear" w:color="auto" w:fill="FFFFFF"/>
          </w:tcPr>
          <w:p w:rsidR="008431D2" w:rsidRDefault="00E40181">
            <w:pPr>
              <w:jc w:val="left"/>
              <w:rPr>
                <w:rFonts w:ascii="黑体" w:eastAsia="黑体" w:hAnsi="黑体" w:cs="黑体"/>
                <w:sz w:val="18"/>
                <w:szCs w:val="18"/>
              </w:rPr>
            </w:pPr>
            <w:r>
              <w:rPr>
                <w:rFonts w:ascii="黑体" w:eastAsia="黑体" w:hAnsi="黑体" w:cs="黑体" w:hint="eastAsia"/>
                <w:sz w:val="18"/>
                <w:szCs w:val="18"/>
              </w:rPr>
              <w:t>char*</w:t>
            </w:r>
            <w:r>
              <w:rPr>
                <w:rFonts w:ascii="黑体" w:eastAsia="黑体" w:hAnsi="黑体" w:cs="黑体" w:hint="eastAsia"/>
                <w:sz w:val="18"/>
                <w:szCs w:val="18"/>
              </w:rPr>
              <w:tab/>
              <w:t>TRIM(char* str)</w:t>
            </w:r>
          </w:p>
        </w:tc>
        <w:tc>
          <w:tcPr>
            <w:tcW w:w="3954" w:type="dxa"/>
            <w:tcBorders>
              <w:top w:val="dotted" w:sz="8" w:space="0" w:color="auto"/>
              <w:left w:val="dotted" w:sz="4" w:space="0" w:color="auto"/>
              <w:bottom w:val="dotted" w:sz="8" w:space="0" w:color="auto"/>
              <w:right w:val="dotted" w:sz="8" w:space="0" w:color="auto"/>
            </w:tcBorders>
            <w:shd w:val="clear" w:color="auto" w:fill="FFFFFF"/>
          </w:tcPr>
          <w:p w:rsidR="008431D2" w:rsidRDefault="00E40181">
            <w:pPr>
              <w:rPr>
                <w:rFonts w:ascii="黑体" w:eastAsia="黑体" w:hAnsi="黑体" w:cs="黑体"/>
                <w:sz w:val="18"/>
                <w:szCs w:val="18"/>
              </w:rPr>
            </w:pPr>
            <w:r>
              <w:rPr>
                <w:rFonts w:ascii="黑体" w:eastAsia="黑体" w:hAnsi="黑体" w:cs="黑体" w:hint="eastAsia"/>
                <w:sz w:val="18"/>
                <w:szCs w:val="18"/>
              </w:rPr>
              <w:t>将字符串参数</w:t>
            </w:r>
            <w:r>
              <w:rPr>
                <w:rFonts w:ascii="黑体" w:eastAsia="黑体" w:hAnsi="黑体" w:cs="黑体" w:hint="eastAsia"/>
                <w:sz w:val="18"/>
                <w:szCs w:val="18"/>
              </w:rPr>
              <w:t>str</w:t>
            </w:r>
            <w:r>
              <w:rPr>
                <w:rFonts w:ascii="黑体" w:eastAsia="黑体" w:hAnsi="黑体" w:cs="黑体" w:hint="eastAsia"/>
                <w:sz w:val="18"/>
                <w:szCs w:val="18"/>
              </w:rPr>
              <w:t>的两端空格字符去掉后返回</w:t>
            </w:r>
          </w:p>
        </w:tc>
      </w:tr>
      <w:tr w:rsidR="008431D2">
        <w:tc>
          <w:tcPr>
            <w:tcW w:w="826" w:type="dxa"/>
            <w:tcBorders>
              <w:top w:val="dotted" w:sz="8" w:space="0" w:color="auto"/>
              <w:left w:val="dotted" w:sz="8" w:space="0" w:color="auto"/>
              <w:bottom w:val="dotted" w:sz="8" w:space="0" w:color="auto"/>
              <w:right w:val="dotted" w:sz="4" w:space="0" w:color="auto"/>
            </w:tcBorders>
            <w:shd w:val="clear" w:color="auto" w:fill="FFFFFF"/>
          </w:tcPr>
          <w:p w:rsidR="008431D2" w:rsidRDefault="00E40181">
            <w:pPr>
              <w:jc w:val="center"/>
              <w:rPr>
                <w:rFonts w:ascii="黑体" w:eastAsia="黑体" w:hAnsi="黑体" w:cs="黑体"/>
                <w:sz w:val="18"/>
                <w:szCs w:val="18"/>
              </w:rPr>
            </w:pPr>
            <w:r>
              <w:rPr>
                <w:rFonts w:ascii="黑体" w:eastAsia="黑体" w:hAnsi="黑体" w:cs="黑体" w:hint="eastAsia"/>
                <w:sz w:val="18"/>
                <w:szCs w:val="18"/>
              </w:rPr>
              <w:t>RTRIM</w:t>
            </w:r>
          </w:p>
        </w:tc>
        <w:tc>
          <w:tcPr>
            <w:tcW w:w="3742" w:type="dxa"/>
            <w:tcBorders>
              <w:top w:val="dotted" w:sz="8" w:space="0" w:color="auto"/>
              <w:left w:val="dotted" w:sz="4" w:space="0" w:color="auto"/>
              <w:bottom w:val="dotted" w:sz="8" w:space="0" w:color="auto"/>
              <w:right w:val="dotted" w:sz="4" w:space="0" w:color="auto"/>
            </w:tcBorders>
            <w:shd w:val="clear" w:color="auto" w:fill="FFFFFF"/>
          </w:tcPr>
          <w:p w:rsidR="008431D2" w:rsidRDefault="00E40181">
            <w:pPr>
              <w:jc w:val="left"/>
              <w:rPr>
                <w:rFonts w:ascii="黑体" w:eastAsia="黑体" w:hAnsi="黑体" w:cs="黑体"/>
                <w:sz w:val="18"/>
                <w:szCs w:val="18"/>
              </w:rPr>
            </w:pPr>
            <w:r>
              <w:rPr>
                <w:rFonts w:ascii="黑体" w:eastAsia="黑体" w:hAnsi="黑体" w:cs="黑体" w:hint="eastAsia"/>
                <w:sz w:val="18"/>
                <w:szCs w:val="18"/>
              </w:rPr>
              <w:t>char*</w:t>
            </w:r>
            <w:r>
              <w:rPr>
                <w:rFonts w:ascii="黑体" w:eastAsia="黑体" w:hAnsi="黑体" w:cs="黑体" w:hint="eastAsia"/>
                <w:sz w:val="18"/>
                <w:szCs w:val="18"/>
              </w:rPr>
              <w:tab/>
              <w:t>RTRIM(char* str,char c)</w:t>
            </w:r>
          </w:p>
        </w:tc>
        <w:tc>
          <w:tcPr>
            <w:tcW w:w="3954" w:type="dxa"/>
            <w:tcBorders>
              <w:top w:val="dotted" w:sz="8" w:space="0" w:color="auto"/>
              <w:left w:val="dotted" w:sz="4" w:space="0" w:color="auto"/>
              <w:bottom w:val="dotted" w:sz="8" w:space="0" w:color="auto"/>
              <w:right w:val="dotted" w:sz="8" w:space="0" w:color="auto"/>
            </w:tcBorders>
            <w:shd w:val="clear" w:color="auto" w:fill="FFFFFF"/>
          </w:tcPr>
          <w:p w:rsidR="008431D2" w:rsidRDefault="00E40181">
            <w:pPr>
              <w:rPr>
                <w:rFonts w:ascii="黑体" w:eastAsia="黑体" w:hAnsi="黑体" w:cs="黑体"/>
                <w:sz w:val="18"/>
                <w:szCs w:val="18"/>
              </w:rPr>
            </w:pPr>
            <w:r>
              <w:rPr>
                <w:rFonts w:ascii="黑体" w:eastAsia="黑体" w:hAnsi="黑体" w:cs="黑体" w:hint="eastAsia"/>
                <w:sz w:val="18"/>
                <w:szCs w:val="18"/>
              </w:rPr>
              <w:t>将字符串参数</w:t>
            </w:r>
            <w:r>
              <w:rPr>
                <w:rFonts w:ascii="黑体" w:eastAsia="黑体" w:hAnsi="黑体" w:cs="黑体" w:hint="eastAsia"/>
                <w:sz w:val="18"/>
                <w:szCs w:val="18"/>
              </w:rPr>
              <w:t>str</w:t>
            </w:r>
            <w:r>
              <w:rPr>
                <w:rFonts w:ascii="黑体" w:eastAsia="黑体" w:hAnsi="黑体" w:cs="黑体" w:hint="eastAsia"/>
                <w:sz w:val="18"/>
                <w:szCs w:val="18"/>
              </w:rPr>
              <w:t>的右端字符</w:t>
            </w:r>
            <w:r>
              <w:rPr>
                <w:rFonts w:ascii="黑体" w:eastAsia="黑体" w:hAnsi="黑体" w:cs="黑体" w:hint="eastAsia"/>
                <w:sz w:val="18"/>
                <w:szCs w:val="18"/>
              </w:rPr>
              <w:t>c</w:t>
            </w:r>
            <w:r>
              <w:rPr>
                <w:rFonts w:ascii="黑体" w:eastAsia="黑体" w:hAnsi="黑体" w:cs="黑体" w:hint="eastAsia"/>
                <w:sz w:val="18"/>
                <w:szCs w:val="18"/>
              </w:rPr>
              <w:t>去掉后返回</w:t>
            </w:r>
          </w:p>
        </w:tc>
      </w:tr>
      <w:tr w:rsidR="008431D2">
        <w:tc>
          <w:tcPr>
            <w:tcW w:w="826" w:type="dxa"/>
            <w:tcBorders>
              <w:top w:val="dotted" w:sz="8" w:space="0" w:color="auto"/>
              <w:left w:val="dotted" w:sz="8" w:space="0" w:color="auto"/>
              <w:bottom w:val="dotted" w:sz="8" w:space="0" w:color="auto"/>
              <w:right w:val="dotted" w:sz="4" w:space="0" w:color="auto"/>
            </w:tcBorders>
            <w:shd w:val="clear" w:color="auto" w:fill="FFFFFF"/>
          </w:tcPr>
          <w:p w:rsidR="008431D2" w:rsidRDefault="00E40181">
            <w:pPr>
              <w:jc w:val="center"/>
              <w:rPr>
                <w:rFonts w:ascii="黑体" w:eastAsia="黑体" w:hAnsi="黑体" w:cs="黑体"/>
                <w:sz w:val="18"/>
                <w:szCs w:val="18"/>
              </w:rPr>
            </w:pPr>
            <w:r>
              <w:rPr>
                <w:rFonts w:ascii="黑体" w:eastAsia="黑体" w:hAnsi="黑体" w:cs="黑体" w:hint="eastAsia"/>
                <w:sz w:val="18"/>
                <w:szCs w:val="18"/>
              </w:rPr>
              <w:t>RTRIM</w:t>
            </w:r>
          </w:p>
        </w:tc>
        <w:tc>
          <w:tcPr>
            <w:tcW w:w="3742" w:type="dxa"/>
            <w:tcBorders>
              <w:top w:val="dotted" w:sz="8" w:space="0" w:color="auto"/>
              <w:left w:val="dotted" w:sz="4" w:space="0" w:color="auto"/>
              <w:bottom w:val="dotted" w:sz="8" w:space="0" w:color="auto"/>
              <w:right w:val="dotted" w:sz="4" w:space="0" w:color="auto"/>
            </w:tcBorders>
            <w:shd w:val="clear" w:color="auto" w:fill="FFFFFF"/>
          </w:tcPr>
          <w:p w:rsidR="008431D2" w:rsidRDefault="00E40181">
            <w:pPr>
              <w:jc w:val="left"/>
              <w:rPr>
                <w:rFonts w:ascii="黑体" w:eastAsia="黑体" w:hAnsi="黑体" w:cs="黑体"/>
                <w:sz w:val="18"/>
                <w:szCs w:val="18"/>
              </w:rPr>
            </w:pPr>
            <w:r>
              <w:rPr>
                <w:rFonts w:ascii="黑体" w:eastAsia="黑体" w:hAnsi="黑体" w:cs="黑体" w:hint="eastAsia"/>
                <w:sz w:val="18"/>
                <w:szCs w:val="18"/>
              </w:rPr>
              <w:t>char*</w:t>
            </w:r>
            <w:r>
              <w:rPr>
                <w:rFonts w:ascii="黑体" w:eastAsia="黑体" w:hAnsi="黑体" w:cs="黑体" w:hint="eastAsia"/>
                <w:sz w:val="18"/>
                <w:szCs w:val="18"/>
              </w:rPr>
              <w:tab/>
              <w:t>RTRIM(char* str)</w:t>
            </w:r>
          </w:p>
        </w:tc>
        <w:tc>
          <w:tcPr>
            <w:tcW w:w="3954" w:type="dxa"/>
            <w:tcBorders>
              <w:top w:val="dotted" w:sz="8" w:space="0" w:color="auto"/>
              <w:left w:val="dotted" w:sz="4" w:space="0" w:color="auto"/>
              <w:bottom w:val="dotted" w:sz="8" w:space="0" w:color="auto"/>
              <w:right w:val="dotted" w:sz="8" w:space="0" w:color="auto"/>
            </w:tcBorders>
            <w:shd w:val="clear" w:color="auto" w:fill="FFFFFF"/>
          </w:tcPr>
          <w:p w:rsidR="008431D2" w:rsidRDefault="00E40181">
            <w:pPr>
              <w:rPr>
                <w:rFonts w:ascii="黑体" w:eastAsia="黑体" w:hAnsi="黑体" w:cs="黑体"/>
                <w:sz w:val="18"/>
                <w:szCs w:val="18"/>
              </w:rPr>
            </w:pPr>
            <w:r>
              <w:rPr>
                <w:rFonts w:ascii="黑体" w:eastAsia="黑体" w:hAnsi="黑体" w:cs="黑体" w:hint="eastAsia"/>
                <w:sz w:val="18"/>
                <w:szCs w:val="18"/>
              </w:rPr>
              <w:t>将字符串参数</w:t>
            </w:r>
            <w:r>
              <w:rPr>
                <w:rFonts w:ascii="黑体" w:eastAsia="黑体" w:hAnsi="黑体" w:cs="黑体" w:hint="eastAsia"/>
                <w:sz w:val="18"/>
                <w:szCs w:val="18"/>
              </w:rPr>
              <w:t>str</w:t>
            </w:r>
            <w:r>
              <w:rPr>
                <w:rFonts w:ascii="黑体" w:eastAsia="黑体" w:hAnsi="黑体" w:cs="黑体" w:hint="eastAsia"/>
                <w:sz w:val="18"/>
                <w:szCs w:val="18"/>
              </w:rPr>
              <w:t>的右端空格字符去掉后返回</w:t>
            </w:r>
          </w:p>
        </w:tc>
      </w:tr>
      <w:tr w:rsidR="008431D2">
        <w:tc>
          <w:tcPr>
            <w:tcW w:w="826" w:type="dxa"/>
            <w:tcBorders>
              <w:top w:val="dotted" w:sz="8" w:space="0" w:color="auto"/>
              <w:left w:val="dotted" w:sz="8" w:space="0" w:color="auto"/>
              <w:bottom w:val="dotted" w:sz="8" w:space="0" w:color="auto"/>
              <w:right w:val="dotted" w:sz="4" w:space="0" w:color="auto"/>
            </w:tcBorders>
            <w:shd w:val="clear" w:color="auto" w:fill="FFFFFF"/>
          </w:tcPr>
          <w:p w:rsidR="008431D2" w:rsidRDefault="00E40181">
            <w:pPr>
              <w:jc w:val="center"/>
              <w:rPr>
                <w:rFonts w:ascii="黑体" w:eastAsia="黑体" w:hAnsi="黑体" w:cs="黑体"/>
                <w:sz w:val="18"/>
                <w:szCs w:val="18"/>
              </w:rPr>
            </w:pPr>
            <w:r>
              <w:rPr>
                <w:rFonts w:ascii="黑体" w:eastAsia="黑体" w:hAnsi="黑体" w:cs="黑体" w:hint="eastAsia"/>
                <w:sz w:val="18"/>
                <w:szCs w:val="18"/>
              </w:rPr>
              <w:t>LTRIM</w:t>
            </w:r>
          </w:p>
        </w:tc>
        <w:tc>
          <w:tcPr>
            <w:tcW w:w="3742" w:type="dxa"/>
            <w:tcBorders>
              <w:top w:val="dotted" w:sz="8" w:space="0" w:color="auto"/>
              <w:left w:val="dotted" w:sz="4" w:space="0" w:color="auto"/>
              <w:bottom w:val="dotted" w:sz="8" w:space="0" w:color="auto"/>
              <w:right w:val="dotted" w:sz="4" w:space="0" w:color="auto"/>
            </w:tcBorders>
            <w:shd w:val="clear" w:color="auto" w:fill="FFFFFF"/>
          </w:tcPr>
          <w:p w:rsidR="008431D2" w:rsidRDefault="00E40181">
            <w:pPr>
              <w:jc w:val="left"/>
              <w:rPr>
                <w:rFonts w:ascii="黑体" w:eastAsia="黑体" w:hAnsi="黑体" w:cs="黑体"/>
                <w:sz w:val="18"/>
                <w:szCs w:val="18"/>
              </w:rPr>
            </w:pPr>
            <w:r>
              <w:rPr>
                <w:rFonts w:ascii="黑体" w:eastAsia="黑体" w:hAnsi="黑体" w:cs="黑体" w:hint="eastAsia"/>
                <w:sz w:val="18"/>
                <w:szCs w:val="18"/>
              </w:rPr>
              <w:t>char*</w:t>
            </w:r>
            <w:r>
              <w:rPr>
                <w:rFonts w:ascii="黑体" w:eastAsia="黑体" w:hAnsi="黑体" w:cs="黑体" w:hint="eastAsia"/>
                <w:sz w:val="18"/>
                <w:szCs w:val="18"/>
              </w:rPr>
              <w:tab/>
              <w:t>LTRIM(char* str,char c)</w:t>
            </w:r>
          </w:p>
        </w:tc>
        <w:tc>
          <w:tcPr>
            <w:tcW w:w="3954" w:type="dxa"/>
            <w:tcBorders>
              <w:top w:val="dotted" w:sz="8" w:space="0" w:color="auto"/>
              <w:left w:val="dotted" w:sz="4" w:space="0" w:color="auto"/>
              <w:bottom w:val="dotted" w:sz="8" w:space="0" w:color="auto"/>
              <w:right w:val="dotted" w:sz="8" w:space="0" w:color="auto"/>
            </w:tcBorders>
            <w:shd w:val="clear" w:color="auto" w:fill="FFFFFF"/>
          </w:tcPr>
          <w:p w:rsidR="008431D2" w:rsidRDefault="00E40181">
            <w:pPr>
              <w:rPr>
                <w:rFonts w:ascii="黑体" w:eastAsia="黑体" w:hAnsi="黑体" w:cs="黑体"/>
                <w:sz w:val="18"/>
                <w:szCs w:val="18"/>
              </w:rPr>
            </w:pPr>
            <w:r>
              <w:rPr>
                <w:rFonts w:ascii="黑体" w:eastAsia="黑体" w:hAnsi="黑体" w:cs="黑体" w:hint="eastAsia"/>
                <w:sz w:val="18"/>
                <w:szCs w:val="18"/>
              </w:rPr>
              <w:t>将字符串参数</w:t>
            </w:r>
            <w:r>
              <w:rPr>
                <w:rFonts w:ascii="黑体" w:eastAsia="黑体" w:hAnsi="黑体" w:cs="黑体" w:hint="eastAsia"/>
                <w:sz w:val="18"/>
                <w:szCs w:val="18"/>
              </w:rPr>
              <w:t>str</w:t>
            </w:r>
            <w:r>
              <w:rPr>
                <w:rFonts w:ascii="黑体" w:eastAsia="黑体" w:hAnsi="黑体" w:cs="黑体" w:hint="eastAsia"/>
                <w:sz w:val="18"/>
                <w:szCs w:val="18"/>
              </w:rPr>
              <w:t>的左端字符</w:t>
            </w:r>
            <w:r>
              <w:rPr>
                <w:rFonts w:ascii="黑体" w:eastAsia="黑体" w:hAnsi="黑体" w:cs="黑体" w:hint="eastAsia"/>
                <w:sz w:val="18"/>
                <w:szCs w:val="18"/>
              </w:rPr>
              <w:t>c</w:t>
            </w:r>
            <w:r>
              <w:rPr>
                <w:rFonts w:ascii="黑体" w:eastAsia="黑体" w:hAnsi="黑体" w:cs="黑体" w:hint="eastAsia"/>
                <w:sz w:val="18"/>
                <w:szCs w:val="18"/>
              </w:rPr>
              <w:t>去掉后返回</w:t>
            </w:r>
          </w:p>
        </w:tc>
      </w:tr>
      <w:tr w:rsidR="008431D2">
        <w:tc>
          <w:tcPr>
            <w:tcW w:w="826" w:type="dxa"/>
            <w:tcBorders>
              <w:top w:val="dotted" w:sz="8" w:space="0" w:color="auto"/>
              <w:left w:val="dotted" w:sz="8" w:space="0" w:color="auto"/>
              <w:bottom w:val="single" w:sz="8" w:space="0" w:color="000000"/>
              <w:right w:val="dotted" w:sz="4" w:space="0" w:color="auto"/>
            </w:tcBorders>
            <w:shd w:val="clear" w:color="auto" w:fill="FFFFFF"/>
          </w:tcPr>
          <w:p w:rsidR="008431D2" w:rsidRDefault="00E40181">
            <w:pPr>
              <w:jc w:val="center"/>
              <w:rPr>
                <w:rFonts w:ascii="黑体" w:eastAsia="黑体" w:hAnsi="黑体" w:cs="黑体"/>
                <w:sz w:val="18"/>
                <w:szCs w:val="18"/>
              </w:rPr>
            </w:pPr>
            <w:r>
              <w:rPr>
                <w:rFonts w:ascii="黑体" w:eastAsia="黑体" w:hAnsi="黑体" w:cs="黑体" w:hint="eastAsia"/>
                <w:sz w:val="18"/>
                <w:szCs w:val="18"/>
              </w:rPr>
              <w:lastRenderedPageBreak/>
              <w:t>LTRIM</w:t>
            </w:r>
          </w:p>
        </w:tc>
        <w:tc>
          <w:tcPr>
            <w:tcW w:w="3742" w:type="dxa"/>
            <w:tcBorders>
              <w:top w:val="dotted" w:sz="8" w:space="0" w:color="auto"/>
              <w:left w:val="dotted" w:sz="4" w:space="0" w:color="auto"/>
              <w:bottom w:val="single" w:sz="8" w:space="0" w:color="000000"/>
              <w:right w:val="dotted" w:sz="4" w:space="0" w:color="auto"/>
            </w:tcBorders>
            <w:shd w:val="clear" w:color="auto" w:fill="FFFFFF"/>
          </w:tcPr>
          <w:p w:rsidR="008431D2" w:rsidRDefault="00E40181">
            <w:pPr>
              <w:jc w:val="left"/>
              <w:rPr>
                <w:rFonts w:ascii="黑体" w:eastAsia="黑体" w:hAnsi="黑体" w:cs="黑体"/>
                <w:sz w:val="18"/>
                <w:szCs w:val="18"/>
              </w:rPr>
            </w:pPr>
            <w:r>
              <w:rPr>
                <w:rFonts w:ascii="黑体" w:eastAsia="黑体" w:hAnsi="黑体" w:cs="黑体" w:hint="eastAsia"/>
                <w:sz w:val="18"/>
                <w:szCs w:val="18"/>
              </w:rPr>
              <w:t>char*</w:t>
            </w:r>
            <w:r>
              <w:rPr>
                <w:rFonts w:ascii="黑体" w:eastAsia="黑体" w:hAnsi="黑体" w:cs="黑体" w:hint="eastAsia"/>
                <w:sz w:val="18"/>
                <w:szCs w:val="18"/>
              </w:rPr>
              <w:tab/>
              <w:t>LTRIM(char* str)</w:t>
            </w:r>
          </w:p>
        </w:tc>
        <w:tc>
          <w:tcPr>
            <w:tcW w:w="3954" w:type="dxa"/>
            <w:tcBorders>
              <w:top w:val="dotted" w:sz="8" w:space="0" w:color="auto"/>
              <w:left w:val="dotted" w:sz="4" w:space="0" w:color="auto"/>
              <w:bottom w:val="single" w:sz="8" w:space="0" w:color="000000"/>
              <w:right w:val="dotted" w:sz="8" w:space="0" w:color="auto"/>
            </w:tcBorders>
            <w:shd w:val="clear" w:color="auto" w:fill="FFFFFF"/>
          </w:tcPr>
          <w:p w:rsidR="008431D2" w:rsidRDefault="00E40181">
            <w:pPr>
              <w:rPr>
                <w:rFonts w:ascii="黑体" w:eastAsia="黑体" w:hAnsi="黑体" w:cs="黑体"/>
                <w:sz w:val="18"/>
                <w:szCs w:val="18"/>
              </w:rPr>
            </w:pPr>
            <w:r>
              <w:rPr>
                <w:rFonts w:ascii="黑体" w:eastAsia="黑体" w:hAnsi="黑体" w:cs="黑体" w:hint="eastAsia"/>
                <w:sz w:val="18"/>
                <w:szCs w:val="18"/>
              </w:rPr>
              <w:t>将字符串参数</w:t>
            </w:r>
            <w:r>
              <w:rPr>
                <w:rFonts w:ascii="黑体" w:eastAsia="黑体" w:hAnsi="黑体" w:cs="黑体" w:hint="eastAsia"/>
                <w:sz w:val="18"/>
                <w:szCs w:val="18"/>
              </w:rPr>
              <w:t>str</w:t>
            </w:r>
            <w:r>
              <w:rPr>
                <w:rFonts w:ascii="黑体" w:eastAsia="黑体" w:hAnsi="黑体" w:cs="黑体" w:hint="eastAsia"/>
                <w:sz w:val="18"/>
                <w:szCs w:val="18"/>
              </w:rPr>
              <w:t>的左端空格字符去掉后返回</w:t>
            </w:r>
          </w:p>
        </w:tc>
      </w:tr>
    </w:tbl>
    <w:p w:rsidR="008431D2" w:rsidRDefault="00E40181">
      <w:pPr>
        <w:pStyle w:val="af5"/>
        <w:spacing w:before="156" w:after="78"/>
      </w:pPr>
      <w:r>
        <w:rPr>
          <w:rFonts w:hint="eastAsia"/>
        </w:rPr>
        <w:t>举例：</w:t>
      </w:r>
    </w:p>
    <w:p w:rsidR="008431D2" w:rsidRDefault="00E40181">
      <w:pPr>
        <w:pStyle w:val="a6"/>
      </w:pPr>
      <w:r>
        <w:rPr>
          <w:rFonts w:hint="eastAsia"/>
        </w:rPr>
        <w:t>截取表</w:t>
      </w:r>
      <w:r>
        <w:rPr>
          <w:rFonts w:hint="eastAsia"/>
        </w:rPr>
        <w:t>CJFD01</w:t>
      </w:r>
      <w:r>
        <w:rPr>
          <w:rFonts w:hint="eastAsia"/>
        </w:rPr>
        <w:t>其中</w:t>
      </w:r>
      <w:r>
        <w:rPr>
          <w:rFonts w:hint="eastAsia"/>
        </w:rPr>
        <w:t>CN</w:t>
      </w:r>
      <w:r>
        <w:t xml:space="preserve"> </w:t>
      </w:r>
      <w:r>
        <w:rPr>
          <w:rFonts w:hint="eastAsia"/>
        </w:rPr>
        <w:t>字段值第</w:t>
      </w:r>
      <w:r>
        <w:rPr>
          <w:rFonts w:hint="eastAsia"/>
        </w:rPr>
        <w:t>3</w:t>
      </w:r>
      <w:r>
        <w:rPr>
          <w:rFonts w:hint="eastAsia"/>
        </w:rPr>
        <w:t>位到第</w:t>
      </w:r>
      <w:r>
        <w:rPr>
          <w:rFonts w:hint="eastAsia"/>
        </w:rPr>
        <w:t>6</w:t>
      </w:r>
      <w:r>
        <w:rPr>
          <w:rFonts w:hint="eastAsia"/>
        </w:rPr>
        <w:t>位字符建立排序索引。</w:t>
      </w:r>
    </w:p>
    <w:p w:rsidR="008431D2" w:rsidRDefault="00E40181">
      <w:pPr>
        <w:pStyle w:val="a6"/>
      </w:pPr>
      <w:r>
        <w:rPr>
          <w:rFonts w:hint="eastAsia"/>
        </w:rPr>
        <w:t>利用公式创建词典：</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b/>
                <w:bCs/>
                <w:sz w:val="18"/>
                <w:szCs w:val="18"/>
              </w:rPr>
              <w:t>CREATE SORTDICT</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CN</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b/>
                <w:bCs/>
                <w:sz w:val="18"/>
                <w:szCs w:val="18"/>
              </w:rPr>
              <w:t xml:space="preserve">PATH </w:t>
            </w:r>
          </w:p>
        </w:tc>
        <w:tc>
          <w:tcPr>
            <w:tcW w:w="6773" w:type="dxa"/>
          </w:tcPr>
          <w:p w:rsidR="008431D2" w:rsidRDefault="00E40181">
            <w:pPr>
              <w:rPr>
                <w:rFonts w:ascii="仿宋" w:eastAsia="仿宋" w:hAnsi="仿宋" w:cs="仿宋"/>
                <w:sz w:val="18"/>
                <w:szCs w:val="18"/>
              </w:rPr>
            </w:pPr>
            <w:r>
              <w:rPr>
                <w:rFonts w:ascii="仿宋" w:eastAsia="仿宋" w:hAnsi="仿宋" w:cs="仿宋"/>
                <w:sz w:val="18"/>
                <w:szCs w:val="18"/>
              </w:rPr>
              <w:t>'E</w:t>
            </w:r>
            <w:r>
              <w:rPr>
                <w:rFonts w:ascii="仿宋" w:eastAsia="仿宋" w:hAnsi="仿宋" w:cs="仿宋" w:hint="eastAsia"/>
                <w:sz w:val="18"/>
                <w:szCs w:val="18"/>
              </w:rPr>
              <w:t>:</w:t>
            </w:r>
            <w:r>
              <w:rPr>
                <w:rFonts w:ascii="仿宋" w:eastAsia="仿宋" w:hAnsi="仿宋" w:cs="仿宋"/>
                <w:sz w:val="18"/>
                <w:szCs w:val="18"/>
              </w:rPr>
              <w:t>\</w:t>
            </w:r>
            <w:r>
              <w:rPr>
                <w:rFonts w:ascii="仿宋" w:eastAsia="仿宋" w:hAnsi="仿宋" w:cs="仿宋" w:hint="eastAsia"/>
                <w:sz w:val="18"/>
                <w:szCs w:val="18"/>
              </w:rPr>
              <w:t>SORTDICT</w:t>
            </w:r>
            <w:r>
              <w:rPr>
                <w:rFonts w:ascii="仿宋" w:eastAsia="仿宋" w:hAnsi="仿宋" w:cs="仿宋"/>
                <w:sz w:val="18"/>
                <w:szCs w:val="18"/>
              </w:rPr>
              <w:t>'</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b/>
                <w:bCs/>
                <w:sz w:val="18"/>
                <w:szCs w:val="18"/>
              </w:rPr>
              <w:t>ALIASNAME</w:t>
            </w:r>
          </w:p>
        </w:tc>
        <w:tc>
          <w:tcPr>
            <w:tcW w:w="6773" w:type="dxa"/>
          </w:tcPr>
          <w:p w:rsidR="008431D2" w:rsidRDefault="00E40181">
            <w:pPr>
              <w:rPr>
                <w:rFonts w:ascii="仿宋" w:eastAsia="仿宋" w:hAnsi="仿宋" w:cs="仿宋"/>
                <w:sz w:val="18"/>
                <w:szCs w:val="18"/>
              </w:rPr>
            </w:pPr>
            <w:r>
              <w:rPr>
                <w:rFonts w:ascii="仿宋" w:eastAsia="仿宋" w:hAnsi="仿宋" w:cs="仿宋"/>
                <w:sz w:val="18"/>
                <w:szCs w:val="18"/>
              </w:rPr>
              <w:t>‘’</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b/>
                <w:bCs/>
                <w:sz w:val="18"/>
                <w:szCs w:val="18"/>
              </w:rPr>
              <w:t>ORDER BY</w:t>
            </w:r>
          </w:p>
        </w:tc>
        <w:tc>
          <w:tcPr>
            <w:tcW w:w="6773" w:type="dxa"/>
          </w:tcPr>
          <w:p w:rsidR="008431D2" w:rsidRDefault="00E40181">
            <w:pPr>
              <w:rPr>
                <w:rFonts w:ascii="仿宋" w:eastAsia="仿宋" w:hAnsi="仿宋" w:cs="仿宋"/>
                <w:sz w:val="18"/>
                <w:szCs w:val="18"/>
              </w:rPr>
            </w:pPr>
            <w:r>
              <w:rPr>
                <w:rFonts w:ascii="仿宋" w:eastAsia="仿宋" w:hAnsi="仿宋" w:cs="仿宋"/>
                <w:sz w:val="18"/>
                <w:szCs w:val="18"/>
              </w:rPr>
              <w:t>Formula(ATOI(</w:t>
            </w:r>
            <w:r>
              <w:rPr>
                <w:rFonts w:ascii="仿宋" w:eastAsia="仿宋" w:hAnsi="仿宋" w:cs="仿宋" w:hint="eastAsia"/>
                <w:sz w:val="18"/>
                <w:szCs w:val="18"/>
              </w:rPr>
              <w:t>SUBSTR</w:t>
            </w:r>
            <w:r>
              <w:rPr>
                <w:rFonts w:ascii="仿宋" w:eastAsia="仿宋" w:hAnsi="仿宋" w:cs="仿宋"/>
                <w:sz w:val="18"/>
                <w:szCs w:val="18"/>
              </w:rPr>
              <w:t>(</w:t>
            </w:r>
            <w:r>
              <w:rPr>
                <w:rFonts w:ascii="仿宋" w:eastAsia="仿宋" w:hAnsi="仿宋" w:cs="仿宋" w:hint="eastAsia"/>
                <w:sz w:val="18"/>
                <w:szCs w:val="18"/>
              </w:rPr>
              <w:t>KEY</w:t>
            </w:r>
            <w:r>
              <w:rPr>
                <w:rFonts w:ascii="仿宋" w:eastAsia="仿宋" w:hAnsi="仿宋" w:cs="仿宋"/>
                <w:sz w:val="18"/>
                <w:szCs w:val="18"/>
              </w:rPr>
              <w:t>(),3,4)))</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b/>
                <w:bCs/>
                <w:sz w:val="18"/>
                <w:szCs w:val="18"/>
              </w:rPr>
              <w:t>MAXWORDLEN</w:t>
            </w:r>
          </w:p>
        </w:tc>
        <w:tc>
          <w:tcPr>
            <w:tcW w:w="6773" w:type="dxa"/>
          </w:tcPr>
          <w:p w:rsidR="008431D2" w:rsidRDefault="00E40181">
            <w:pPr>
              <w:rPr>
                <w:rFonts w:ascii="仿宋" w:eastAsia="仿宋" w:hAnsi="仿宋" w:cs="仿宋"/>
                <w:sz w:val="18"/>
                <w:szCs w:val="18"/>
              </w:rPr>
            </w:pPr>
            <w:r>
              <w:rPr>
                <w:rFonts w:ascii="仿宋" w:eastAsia="仿宋" w:hAnsi="仿宋" w:cs="仿宋"/>
                <w:sz w:val="18"/>
                <w:szCs w:val="18"/>
              </w:rPr>
              <w:t>8</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b/>
                <w:bCs/>
                <w:sz w:val="18"/>
                <w:szCs w:val="18"/>
              </w:rPr>
              <w:t>SORTVALUENUM</w:t>
            </w:r>
          </w:p>
        </w:tc>
        <w:tc>
          <w:tcPr>
            <w:tcW w:w="6773" w:type="dxa"/>
          </w:tcPr>
          <w:p w:rsidR="008431D2" w:rsidRDefault="00E40181">
            <w:pPr>
              <w:rPr>
                <w:rFonts w:ascii="仿宋" w:eastAsia="仿宋" w:hAnsi="仿宋" w:cs="仿宋"/>
                <w:sz w:val="18"/>
                <w:szCs w:val="18"/>
              </w:rPr>
            </w:pPr>
            <w:r>
              <w:rPr>
                <w:rFonts w:ascii="仿宋" w:eastAsia="仿宋" w:hAnsi="仿宋" w:cs="仿宋"/>
                <w:sz w:val="18"/>
                <w:szCs w:val="18"/>
              </w:rPr>
              <w:t>1</w:t>
            </w:r>
          </w:p>
        </w:tc>
      </w:tr>
    </w:tbl>
    <w:p w:rsidR="008431D2" w:rsidRDefault="008431D2">
      <w:pPr>
        <w:pStyle w:val="a6"/>
      </w:pPr>
    </w:p>
    <w:p w:rsidR="008431D2" w:rsidRDefault="00E40181">
      <w:pPr>
        <w:pStyle w:val="a6"/>
      </w:pPr>
      <w:r>
        <w:rPr>
          <w:rFonts w:hint="eastAsia"/>
        </w:rPr>
        <w:t>创建排序索引：</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b/>
                <w:bCs/>
                <w:sz w:val="18"/>
                <w:szCs w:val="18"/>
              </w:rPr>
              <w:t>DBUM MAKE SORTCOL BY</w:t>
            </w:r>
          </w:p>
        </w:tc>
        <w:tc>
          <w:tcPr>
            <w:tcW w:w="6773" w:type="dxa"/>
          </w:tcPr>
          <w:p w:rsidR="008431D2" w:rsidRDefault="008431D2">
            <w:pPr>
              <w:rPr>
                <w:rFonts w:ascii="仿宋" w:eastAsia="仿宋" w:hAnsi="仿宋" w:cs="仿宋"/>
                <w:sz w:val="18"/>
                <w:szCs w:val="18"/>
              </w:rPr>
            </w:pPr>
          </w:p>
          <w:p w:rsidR="00A9258F" w:rsidRDefault="00A9258F">
            <w:pPr>
              <w:rPr>
                <w:rFonts w:ascii="仿宋" w:eastAsia="仿宋" w:hAnsi="仿宋" w:cs="仿宋" w:hint="eastAsia"/>
                <w:sz w:val="18"/>
                <w:szCs w:val="18"/>
              </w:rPr>
            </w:pPr>
            <w:r>
              <w:rPr>
                <w:rFonts w:ascii="仿宋" w:eastAsia="仿宋" w:hAnsi="仿宋" w:cs="仿宋" w:hint="eastAsia"/>
                <w:bCs/>
                <w:sz w:val="18"/>
                <w:szCs w:val="18"/>
              </w:rPr>
              <w:t xml:space="preserve">CN </w:t>
            </w:r>
            <w:r>
              <w:rPr>
                <w:rFonts w:ascii="仿宋" w:eastAsia="仿宋" w:hAnsi="仿宋" w:cs="仿宋"/>
                <w:bCs/>
                <w:sz w:val="18"/>
                <w:szCs w:val="18"/>
              </w:rPr>
              <w:t>(</w:t>
            </w:r>
            <w:r>
              <w:rPr>
                <w:rFonts w:ascii="仿宋" w:eastAsia="仿宋" w:hAnsi="仿宋" w:cs="仿宋" w:hint="eastAsia"/>
                <w:bCs/>
                <w:sz w:val="18"/>
                <w:szCs w:val="18"/>
              </w:rPr>
              <w:t>CJFD01.CN</w:t>
            </w:r>
            <w:r>
              <w:rPr>
                <w:rFonts w:ascii="仿宋" w:eastAsia="仿宋" w:hAnsi="仿宋" w:cs="仿宋"/>
                <w:bCs/>
                <w:sz w:val="18"/>
                <w:szCs w:val="18"/>
              </w:rPr>
              <w:t>)</w:t>
            </w:r>
          </w:p>
        </w:tc>
      </w:tr>
    </w:tbl>
    <w:p w:rsidR="008431D2" w:rsidRDefault="008431D2">
      <w:pPr>
        <w:pStyle w:val="a6"/>
      </w:pPr>
    </w:p>
    <w:p w:rsidR="008431D2" w:rsidRDefault="00E40181">
      <w:pPr>
        <w:pStyle w:val="a6"/>
      </w:pPr>
      <w:r>
        <w:rPr>
          <w:rFonts w:hint="eastAsia"/>
        </w:rPr>
        <w:t>刷新排序索引文件：</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DBUM REFRESH SORTFILE OF TABLE</w:t>
            </w:r>
          </w:p>
        </w:tc>
        <w:tc>
          <w:tcPr>
            <w:tcW w:w="6773" w:type="dxa"/>
          </w:tcPr>
          <w:p w:rsidR="008431D2" w:rsidRDefault="008431D2">
            <w:pPr>
              <w:rPr>
                <w:rFonts w:ascii="仿宋" w:eastAsia="仿宋" w:hAnsi="仿宋" w:cs="仿宋"/>
                <w:sz w:val="18"/>
                <w:szCs w:val="18"/>
              </w:rPr>
            </w:pPr>
          </w:p>
          <w:p w:rsidR="00A9258F" w:rsidRDefault="00A9258F">
            <w:pPr>
              <w:rPr>
                <w:rFonts w:ascii="仿宋" w:eastAsia="仿宋" w:hAnsi="仿宋" w:cs="仿宋"/>
                <w:sz w:val="18"/>
                <w:szCs w:val="18"/>
              </w:rPr>
            </w:pPr>
          </w:p>
          <w:p w:rsidR="00A9258F" w:rsidRDefault="00A9258F">
            <w:pPr>
              <w:rPr>
                <w:rFonts w:ascii="仿宋" w:eastAsia="仿宋" w:hAnsi="仿宋" w:cs="仿宋" w:hint="eastAsia"/>
                <w:sz w:val="18"/>
                <w:szCs w:val="18"/>
              </w:rPr>
            </w:pPr>
            <w:r>
              <w:rPr>
                <w:rFonts w:ascii="仿宋" w:eastAsia="仿宋" w:hAnsi="仿宋" w:cs="仿宋" w:hint="eastAsia"/>
                <w:bCs/>
                <w:sz w:val="18"/>
                <w:szCs w:val="18"/>
              </w:rPr>
              <w:t>CJFD01</w:t>
            </w:r>
          </w:p>
        </w:tc>
      </w:tr>
    </w:tbl>
    <w:p w:rsidR="008431D2" w:rsidRDefault="008431D2">
      <w:pPr>
        <w:pStyle w:val="a6"/>
      </w:pPr>
    </w:p>
    <w:p w:rsidR="008431D2" w:rsidRDefault="00E40181">
      <w:pPr>
        <w:pStyle w:val="4"/>
        <w:spacing w:before="156" w:after="156"/>
        <w:rPr>
          <w:rFonts w:ascii="Times New Roman" w:eastAsia="新宋体" w:hAnsi="Times New Roman"/>
          <w:b/>
          <w:bCs/>
          <w:szCs w:val="24"/>
        </w:rPr>
      </w:pPr>
      <w:r>
        <w:rPr>
          <w:rFonts w:ascii="Times New Roman" w:eastAsia="新宋体" w:hAnsi="Times New Roman" w:hint="eastAsia"/>
          <w:b/>
          <w:bCs/>
          <w:szCs w:val="24"/>
        </w:rPr>
        <w:t>1.1.2</w:t>
      </w:r>
      <w:r>
        <w:rPr>
          <w:rFonts w:ascii="Times New Roman" w:eastAsia="新宋体" w:hAnsi="Times New Roman" w:hint="eastAsia"/>
          <w:b/>
          <w:bCs/>
          <w:szCs w:val="24"/>
        </w:rPr>
        <w:t>引入排序词典</w:t>
      </w:r>
    </w:p>
    <w:p w:rsidR="008431D2" w:rsidRDefault="00E40181">
      <w:r>
        <w:rPr>
          <w:rFonts w:hint="eastAsia"/>
        </w:rPr>
        <w:t>将排序词典文件，引入到数据库管理系统中。</w:t>
      </w:r>
    </w:p>
    <w:p w:rsidR="008431D2" w:rsidRDefault="00E40181">
      <w:r>
        <w:t xml:space="preserve">DBUM IMPORT SORTDICT </w:t>
      </w:r>
      <w:r>
        <w:rPr>
          <w:rFonts w:hint="eastAsia"/>
        </w:rPr>
        <w:t>&lt;</w:t>
      </w:r>
      <w:r>
        <w:rPr>
          <w:rFonts w:hint="eastAsia"/>
        </w:rPr>
        <w:t>存储目录</w:t>
      </w:r>
      <w:r>
        <w:rPr>
          <w:rFonts w:hint="eastAsia"/>
        </w:rPr>
        <w:t>+</w:t>
      </w:r>
      <w:r>
        <w:rPr>
          <w:rFonts w:hint="eastAsia"/>
        </w:rPr>
        <w:t>词典名</w:t>
      </w:r>
      <w:r>
        <w:rPr>
          <w:rFonts w:hint="eastAsia"/>
        </w:rPr>
        <w:t>&gt;</w:t>
      </w:r>
    </w:p>
    <w:p w:rsidR="008431D2" w:rsidRDefault="00E40181">
      <w:r>
        <w:rPr>
          <w:rFonts w:hint="eastAsia"/>
        </w:rPr>
        <w:t>举例：</w:t>
      </w:r>
    </w:p>
    <w:p w:rsidR="008431D2" w:rsidRDefault="00E40181">
      <w:r>
        <w:rPr>
          <w:rFonts w:hint="eastAsia"/>
        </w:rPr>
        <w:t>将“作者”的排序词典文件，引入到数据库管理系统中。</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DBUM IMPORT SORTDICT</w:t>
            </w:r>
          </w:p>
        </w:tc>
        <w:tc>
          <w:tcPr>
            <w:tcW w:w="6773" w:type="dxa"/>
          </w:tcPr>
          <w:p w:rsidR="008431D2" w:rsidRDefault="008431D2">
            <w:pPr>
              <w:rPr>
                <w:rFonts w:ascii="仿宋" w:eastAsia="仿宋" w:hAnsi="仿宋" w:cs="仿宋"/>
                <w:sz w:val="18"/>
                <w:szCs w:val="18"/>
              </w:rPr>
            </w:pPr>
          </w:p>
          <w:p w:rsidR="00A9258F" w:rsidRDefault="00A9258F">
            <w:pPr>
              <w:rPr>
                <w:rFonts w:ascii="仿宋" w:eastAsia="仿宋" w:hAnsi="仿宋" w:cs="仿宋" w:hint="eastAsia"/>
                <w:sz w:val="18"/>
                <w:szCs w:val="18"/>
              </w:rPr>
            </w:pPr>
            <w:r>
              <w:rPr>
                <w:rFonts w:ascii="仿宋" w:eastAsia="仿宋" w:hAnsi="仿宋" w:cs="仿宋" w:hint="eastAsia"/>
                <w:sz w:val="18"/>
                <w:szCs w:val="18"/>
              </w:rPr>
              <w:t>'E:\排序词典\DICT_SORT\作者.sysdict'</w:t>
            </w:r>
          </w:p>
        </w:tc>
      </w:tr>
    </w:tbl>
    <w:p w:rsidR="008431D2" w:rsidRDefault="008431D2">
      <w:pPr>
        <w:rPr>
          <w:rFonts w:eastAsia="新宋体"/>
        </w:rPr>
      </w:pPr>
    </w:p>
    <w:p w:rsidR="008431D2" w:rsidRDefault="00E40181">
      <w:pPr>
        <w:pStyle w:val="4"/>
        <w:spacing w:before="156" w:after="156"/>
        <w:rPr>
          <w:rFonts w:ascii="Times New Roman" w:eastAsia="新宋体" w:hAnsi="Times New Roman"/>
          <w:b/>
          <w:bCs/>
          <w:szCs w:val="24"/>
        </w:rPr>
      </w:pPr>
      <w:r>
        <w:rPr>
          <w:rFonts w:ascii="Times New Roman" w:eastAsia="新宋体" w:hAnsi="Times New Roman" w:hint="eastAsia"/>
          <w:b/>
          <w:bCs/>
          <w:szCs w:val="24"/>
        </w:rPr>
        <w:t>1.1.3</w:t>
      </w:r>
      <w:r>
        <w:rPr>
          <w:rFonts w:ascii="Times New Roman" w:eastAsia="新宋体" w:hAnsi="Times New Roman" w:hint="eastAsia"/>
          <w:b/>
          <w:bCs/>
          <w:szCs w:val="24"/>
        </w:rPr>
        <w:t>导入导出排序词典文本</w:t>
      </w:r>
    </w:p>
    <w:p w:rsidR="008431D2" w:rsidRDefault="00E40181">
      <w:pPr>
        <w:pStyle w:val="a6"/>
        <w:ind w:firstLineChars="0" w:firstLine="0"/>
      </w:pPr>
      <w:r>
        <w:rPr>
          <w:rFonts w:hint="eastAsia"/>
        </w:rPr>
        <w:t xml:space="preserve">(1) </w:t>
      </w:r>
      <w:r>
        <w:rPr>
          <w:rFonts w:hint="eastAsia"/>
        </w:rPr>
        <w:t>导出排序词典文本。</w:t>
      </w:r>
    </w:p>
    <w:p w:rsidR="008431D2" w:rsidRDefault="00E40181">
      <w:pPr>
        <w:pStyle w:val="a6"/>
        <w:ind w:firstLineChars="0" w:firstLine="0"/>
      </w:pPr>
      <w:r>
        <w:rPr>
          <w:rFonts w:hint="eastAsia"/>
        </w:rPr>
        <w:t>将排序词典中的词条，及排序值导出保存到指定的文本文件中。</w:t>
      </w:r>
    </w:p>
    <w:p w:rsidR="008431D2" w:rsidRDefault="00E40181">
      <w:pPr>
        <w:pStyle w:val="a6"/>
        <w:ind w:firstLineChars="0" w:firstLine="0"/>
      </w:pPr>
      <w:r>
        <w:t xml:space="preserve">DBUM EXPORT </w:t>
      </w:r>
    </w:p>
    <w:p w:rsidR="008431D2" w:rsidRDefault="00E40181">
      <w:pPr>
        <w:pStyle w:val="a6"/>
        <w:ind w:firstLineChars="0" w:firstLine="0"/>
      </w:pPr>
      <w:r>
        <w:t xml:space="preserve">SORTDICT </w:t>
      </w:r>
      <w:r>
        <w:rPr>
          <w:rFonts w:hint="eastAsia"/>
        </w:rPr>
        <w:t>&lt;</w:t>
      </w:r>
      <w:r>
        <w:rPr>
          <w:rFonts w:hint="eastAsia"/>
        </w:rPr>
        <w:t>词典名</w:t>
      </w:r>
      <w:r>
        <w:rPr>
          <w:rFonts w:hint="eastAsia"/>
        </w:rPr>
        <w:t>&gt;</w:t>
      </w:r>
      <w:r>
        <w:t>&lt;</w:t>
      </w:r>
      <w:r>
        <w:rPr>
          <w:rFonts w:hint="eastAsia"/>
        </w:rPr>
        <w:t>词典文本文件名</w:t>
      </w:r>
      <w:r>
        <w:t>&gt;</w:t>
      </w:r>
    </w:p>
    <w:p w:rsidR="008431D2" w:rsidRDefault="00E40181">
      <w:r>
        <w:rPr>
          <w:rFonts w:hint="eastAsia"/>
        </w:rPr>
        <w:t>举例：</w:t>
      </w:r>
    </w:p>
    <w:p w:rsidR="008431D2" w:rsidRDefault="00E40181">
      <w:pPr>
        <w:ind w:firstLine="420"/>
      </w:pPr>
      <w:r>
        <w:rPr>
          <w:rFonts w:hint="eastAsia"/>
        </w:rPr>
        <w:t>将“作者”的排序词典中的词条，及排序值导出保存到指定的文本文件中。</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DBUM EXPORT SORTDICT </w:t>
            </w:r>
          </w:p>
        </w:tc>
        <w:tc>
          <w:tcPr>
            <w:tcW w:w="6773" w:type="dxa"/>
          </w:tcPr>
          <w:p w:rsidR="008431D2" w:rsidRDefault="008431D2" w:rsidP="000E16E6">
            <w:pPr>
              <w:rPr>
                <w:rFonts w:ascii="仿宋" w:eastAsia="仿宋" w:hAnsi="仿宋" w:cs="仿宋"/>
                <w:sz w:val="18"/>
                <w:szCs w:val="18"/>
              </w:rPr>
            </w:pPr>
          </w:p>
          <w:p w:rsidR="000E16E6" w:rsidRDefault="000E16E6" w:rsidP="000E16E6">
            <w:pPr>
              <w:rPr>
                <w:rFonts w:ascii="仿宋" w:eastAsia="仿宋" w:hAnsi="仿宋" w:cs="仿宋"/>
                <w:b/>
                <w:bCs/>
                <w:sz w:val="18"/>
                <w:szCs w:val="18"/>
              </w:rPr>
            </w:pPr>
            <w:r>
              <w:rPr>
                <w:rFonts w:ascii="仿宋" w:eastAsia="仿宋" w:hAnsi="仿宋" w:cs="仿宋" w:hint="eastAsia"/>
                <w:sz w:val="18"/>
                <w:szCs w:val="18"/>
              </w:rPr>
              <w:t>'</w:t>
            </w:r>
            <w:bookmarkStart w:id="183" w:name="_GoBack"/>
            <w:bookmarkEnd w:id="183"/>
            <w:r>
              <w:rPr>
                <w:rFonts w:ascii="仿宋" w:eastAsia="仿宋" w:hAnsi="仿宋" w:cs="仿宋" w:hint="eastAsia"/>
                <w:sz w:val="18"/>
                <w:szCs w:val="18"/>
              </w:rPr>
              <w:t>作者' 'E:\tmp\作者.txt'</w:t>
            </w:r>
          </w:p>
        </w:tc>
      </w:tr>
    </w:tbl>
    <w:p w:rsidR="008431D2" w:rsidRDefault="008431D2">
      <w:pPr>
        <w:pStyle w:val="a6"/>
      </w:pPr>
    </w:p>
    <w:p w:rsidR="008431D2" w:rsidRDefault="00E40181">
      <w:pPr>
        <w:pStyle w:val="a6"/>
        <w:ind w:firstLineChars="0" w:firstLine="0"/>
      </w:pPr>
      <w:r>
        <w:rPr>
          <w:rFonts w:hint="eastAsia"/>
        </w:rPr>
        <w:t xml:space="preserve">(2) </w:t>
      </w:r>
      <w:r>
        <w:rPr>
          <w:rFonts w:hint="eastAsia"/>
        </w:rPr>
        <w:t>导入排序词典文本。</w:t>
      </w:r>
    </w:p>
    <w:p w:rsidR="008431D2" w:rsidRDefault="00E40181">
      <w:pPr>
        <w:pStyle w:val="a6"/>
        <w:ind w:firstLineChars="0" w:firstLine="0"/>
      </w:pPr>
      <w:r>
        <w:rPr>
          <w:rFonts w:hint="eastAsia"/>
        </w:rPr>
        <w:t>将保存在文本文件中的排序词条，直接导入到排序词典中，以便快速重建排序词典。导入后，可能存储排序值冲突，需要刷新或压缩排序词典。</w:t>
      </w:r>
    </w:p>
    <w:p w:rsidR="008431D2" w:rsidRDefault="00E40181">
      <w:pPr>
        <w:pStyle w:val="a6"/>
        <w:ind w:firstLineChars="0" w:firstLine="0"/>
      </w:pPr>
      <w:r>
        <w:lastRenderedPageBreak/>
        <w:t xml:space="preserve">DBUM LOAD </w:t>
      </w:r>
    </w:p>
    <w:p w:rsidR="008431D2" w:rsidRDefault="00E40181">
      <w:pPr>
        <w:pStyle w:val="a6"/>
        <w:ind w:firstLineChars="0" w:firstLine="0"/>
      </w:pPr>
      <w:r>
        <w:t xml:space="preserve">SORTDICT </w:t>
      </w:r>
      <w:r>
        <w:rPr>
          <w:rFonts w:hint="eastAsia"/>
        </w:rPr>
        <w:t>&lt;</w:t>
      </w:r>
      <w:r>
        <w:rPr>
          <w:rFonts w:hint="eastAsia"/>
        </w:rPr>
        <w:t>词典名</w:t>
      </w:r>
      <w:r>
        <w:rPr>
          <w:rFonts w:hint="eastAsia"/>
        </w:rPr>
        <w:t>&gt;</w:t>
      </w:r>
      <w:r>
        <w:t>&lt;</w:t>
      </w:r>
      <w:r>
        <w:rPr>
          <w:rFonts w:hint="eastAsia"/>
        </w:rPr>
        <w:t>词典文本文件名</w:t>
      </w:r>
      <w:r>
        <w:t>&gt;</w:t>
      </w:r>
    </w:p>
    <w:p w:rsidR="008431D2" w:rsidRDefault="00E40181">
      <w:r>
        <w:rPr>
          <w:rFonts w:hint="eastAsia"/>
        </w:rPr>
        <w:t>举例：</w:t>
      </w:r>
    </w:p>
    <w:p w:rsidR="008431D2" w:rsidRDefault="00E40181">
      <w:pPr>
        <w:ind w:firstLine="420"/>
      </w:pPr>
      <w:r>
        <w:rPr>
          <w:rFonts w:hint="eastAsia"/>
        </w:rPr>
        <w:t>创建词典名为“作者”的排序词典，存储在</w:t>
      </w:r>
      <w:r>
        <w:rPr>
          <w:rFonts w:hint="eastAsia"/>
        </w:rPr>
        <w:t>'E:\tmp'</w:t>
      </w:r>
      <w:r>
        <w:rPr>
          <w:rFonts w:hint="eastAsia"/>
        </w:rPr>
        <w:t>路径下，词条按拼音顺序排序，最大长度是</w:t>
      </w:r>
      <w:r>
        <w:rPr>
          <w:rFonts w:hint="eastAsia"/>
        </w:rPr>
        <w:t>32</w:t>
      </w:r>
      <w:r>
        <w:rPr>
          <w:rFonts w:hint="eastAsia"/>
        </w:rPr>
        <w:t>。</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CREATE SORTDICT</w:t>
            </w:r>
          </w:p>
        </w:tc>
        <w:tc>
          <w:tcPr>
            <w:tcW w:w="6773" w:type="dxa"/>
          </w:tcPr>
          <w:p w:rsidR="008431D2" w:rsidRDefault="00E40181">
            <w:pPr>
              <w:rPr>
                <w:rFonts w:ascii="仿宋" w:eastAsia="仿宋" w:hAnsi="仿宋" w:cs="仿宋"/>
                <w:b/>
                <w:bCs/>
                <w:sz w:val="18"/>
                <w:szCs w:val="18"/>
              </w:rPr>
            </w:pPr>
            <w:r>
              <w:rPr>
                <w:rFonts w:ascii="仿宋" w:eastAsia="仿宋" w:hAnsi="仿宋" w:cs="仿宋" w:hint="eastAsia"/>
                <w:sz w:val="18"/>
                <w:szCs w:val="18"/>
              </w:rPr>
              <w:t>'</w:t>
            </w:r>
            <w:r>
              <w:rPr>
                <w:rFonts w:ascii="仿宋" w:eastAsia="仿宋" w:hAnsi="仿宋" w:cs="仿宋" w:hint="eastAsia"/>
                <w:sz w:val="18"/>
                <w:szCs w:val="18"/>
              </w:rPr>
              <w:t>作者</w:t>
            </w:r>
            <w:r>
              <w:rPr>
                <w:rFonts w:ascii="仿宋" w:eastAsia="仿宋" w:hAnsi="仿宋" w:cs="仿宋" w:hint="eastAsia"/>
                <w:sz w:val="18"/>
                <w:szCs w:val="18"/>
              </w:rPr>
              <w:t xml:space="preserve">' </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PATH</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'E:\tmp'</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ALIASNAME</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r>
              <w:rPr>
                <w:rFonts w:ascii="仿宋" w:eastAsia="仿宋" w:hAnsi="仿宋" w:cs="仿宋" w:hint="eastAsia"/>
                <w:sz w:val="18"/>
                <w:szCs w:val="18"/>
              </w:rPr>
              <w:t>作者</w:t>
            </w:r>
            <w:r>
              <w:rPr>
                <w:rFonts w:ascii="仿宋" w:eastAsia="仿宋" w:hAnsi="仿宋" w:cs="仿宋" w:hint="eastAsia"/>
                <w:sz w:val="18"/>
                <w:szCs w:val="18"/>
              </w:rPr>
              <w:t>'</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ORDER BY</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SPELL</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MAXWORDLEN</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32</w:t>
            </w:r>
          </w:p>
        </w:tc>
      </w:tr>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SORTVALUENUM</w:t>
            </w:r>
          </w:p>
        </w:tc>
        <w:tc>
          <w:tcPr>
            <w:tcW w:w="6773" w:type="dxa"/>
          </w:tcPr>
          <w:p w:rsidR="008431D2" w:rsidRDefault="00E40181">
            <w:pPr>
              <w:rPr>
                <w:rFonts w:ascii="仿宋" w:eastAsia="仿宋" w:hAnsi="仿宋" w:cs="仿宋"/>
                <w:sz w:val="18"/>
                <w:szCs w:val="18"/>
              </w:rPr>
            </w:pPr>
            <w:r>
              <w:rPr>
                <w:rFonts w:ascii="仿宋" w:eastAsia="仿宋" w:hAnsi="仿宋" w:cs="仿宋" w:hint="eastAsia"/>
                <w:sz w:val="18"/>
                <w:szCs w:val="18"/>
              </w:rPr>
              <w:t>8</w:t>
            </w:r>
          </w:p>
        </w:tc>
      </w:tr>
    </w:tbl>
    <w:p w:rsidR="008431D2" w:rsidRDefault="008431D2">
      <w:pPr>
        <w:ind w:firstLine="420"/>
      </w:pPr>
    </w:p>
    <w:p w:rsidR="008431D2" w:rsidRDefault="00E40181">
      <w:pPr>
        <w:ind w:firstLine="420"/>
      </w:pPr>
      <w:r>
        <w:rPr>
          <w:rFonts w:hint="eastAsia"/>
        </w:rPr>
        <w:t>将保存在文本文件“作者</w:t>
      </w:r>
      <w:r>
        <w:rPr>
          <w:rFonts w:hint="eastAsia"/>
        </w:rPr>
        <w:t>.txt</w:t>
      </w:r>
      <w:r>
        <w:rPr>
          <w:rFonts w:hint="eastAsia"/>
        </w:rPr>
        <w:t>”中的排序词条，直接导入到“作者”的排序词典中。</w:t>
      </w:r>
    </w:p>
    <w:tbl>
      <w:tblPr>
        <w:tblW w:w="8522" w:type="dxa"/>
        <w:tblInd w:w="108" w:type="dxa"/>
        <w:tblLayout w:type="fixed"/>
        <w:tblLook w:val="04A0" w:firstRow="1" w:lastRow="0" w:firstColumn="1" w:lastColumn="0" w:noHBand="0" w:noVBand="1"/>
      </w:tblPr>
      <w:tblGrid>
        <w:gridCol w:w="1749"/>
        <w:gridCol w:w="6773"/>
      </w:tblGrid>
      <w:tr w:rsidR="008431D2">
        <w:tc>
          <w:tcPr>
            <w:tcW w:w="1749"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DBUM LOAD SORTDICT</w:t>
            </w:r>
          </w:p>
        </w:tc>
        <w:tc>
          <w:tcPr>
            <w:tcW w:w="6773" w:type="dxa"/>
          </w:tcPr>
          <w:p w:rsidR="008431D2" w:rsidRDefault="008431D2">
            <w:pPr>
              <w:rPr>
                <w:rFonts w:ascii="仿宋" w:eastAsia="仿宋" w:hAnsi="仿宋" w:cs="仿宋"/>
                <w:b/>
                <w:bCs/>
                <w:sz w:val="18"/>
                <w:szCs w:val="18"/>
              </w:rPr>
            </w:pPr>
          </w:p>
          <w:p w:rsidR="000E16E6" w:rsidRDefault="000E16E6">
            <w:pPr>
              <w:rPr>
                <w:rFonts w:ascii="仿宋" w:eastAsia="仿宋" w:hAnsi="仿宋" w:cs="仿宋" w:hint="eastAsia"/>
                <w:b/>
                <w:bCs/>
                <w:sz w:val="18"/>
                <w:szCs w:val="18"/>
              </w:rPr>
            </w:pPr>
            <w:r>
              <w:rPr>
                <w:rFonts w:ascii="仿宋" w:eastAsia="仿宋" w:hAnsi="仿宋" w:cs="仿宋" w:hint="eastAsia"/>
                <w:sz w:val="18"/>
                <w:szCs w:val="18"/>
              </w:rPr>
              <w:t>'作者' 'E:\tmp\作者.txt'</w:t>
            </w:r>
          </w:p>
        </w:tc>
      </w:tr>
    </w:tbl>
    <w:p w:rsidR="008431D2" w:rsidRDefault="008431D2"/>
    <w:p w:rsidR="008431D2" w:rsidRDefault="00E40181">
      <w:pPr>
        <w:pStyle w:val="4"/>
        <w:spacing w:beforeLines="0" w:afterLines="0"/>
        <w:rPr>
          <w:rFonts w:ascii="Times New Roman" w:eastAsia="新宋体" w:hAnsi="Times New Roman"/>
          <w:b/>
          <w:bCs/>
          <w:szCs w:val="24"/>
        </w:rPr>
      </w:pPr>
      <w:r>
        <w:rPr>
          <w:rFonts w:ascii="Times New Roman" w:eastAsia="新宋体" w:hAnsi="Times New Roman" w:hint="eastAsia"/>
          <w:b/>
          <w:bCs/>
          <w:szCs w:val="24"/>
        </w:rPr>
        <w:t>1.1.4</w:t>
      </w:r>
      <w:r>
        <w:rPr>
          <w:rFonts w:ascii="Times New Roman" w:eastAsia="新宋体" w:hAnsi="Times New Roman" w:hint="eastAsia"/>
          <w:b/>
          <w:bCs/>
          <w:szCs w:val="24"/>
        </w:rPr>
        <w:t>刷新与压缩排序词典</w:t>
      </w:r>
    </w:p>
    <w:p w:rsidR="008431D2" w:rsidRDefault="00E40181">
      <w:pPr>
        <w:pStyle w:val="a6"/>
      </w:pPr>
      <w:r>
        <w:rPr>
          <w:rFonts w:hint="eastAsia"/>
        </w:rPr>
        <w:t>制作排序索引时，为了以后能够正常更新排序索引，在缺省的情况下</w:t>
      </w:r>
      <w:r>
        <w:rPr>
          <w:rFonts w:hint="eastAsia"/>
        </w:rPr>
        <w:t>Kbase</w:t>
      </w:r>
      <w:r>
        <w:rPr>
          <w:rFonts w:hint="eastAsia"/>
        </w:rPr>
        <w:t>按照排序词典词条数为几千万以上构建排序索引，因此排序索引占用较大的空间。如果我们预先知道某些排序词典今后不会再添加大量的词条，则可以对排序词典进行压缩。如果利用压缩后的排序词典重新制作排序索引，将会大大减小排序索引所耗的空间。</w:t>
      </w:r>
    </w:p>
    <w:tbl>
      <w:tblPr>
        <w:tblW w:w="8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4A0" w:firstRow="1" w:lastRow="0" w:firstColumn="1" w:lastColumn="0" w:noHBand="0" w:noVBand="1"/>
      </w:tblPr>
      <w:tblGrid>
        <w:gridCol w:w="8000"/>
      </w:tblGrid>
      <w:tr w:rsidR="008431D2">
        <w:trPr>
          <w:trHeight w:val="90"/>
          <w:jc w:val="center"/>
        </w:trPr>
        <w:tc>
          <w:tcPr>
            <w:tcW w:w="8000" w:type="dxa"/>
            <w:tcBorders>
              <w:top w:val="double" w:sz="2" w:space="0" w:color="CCFFCC"/>
              <w:left w:val="double" w:sz="2" w:space="0" w:color="CCFFCC"/>
              <w:bottom w:val="double" w:sz="2" w:space="0" w:color="CCFFCC"/>
              <w:right w:val="double" w:sz="2" w:space="0" w:color="CCFFCC"/>
            </w:tcBorders>
            <w:shd w:val="clear" w:color="auto" w:fill="E6E6E6"/>
          </w:tcPr>
          <w:p w:rsidR="008431D2" w:rsidRDefault="00E40181">
            <w:pPr>
              <w:rPr>
                <w:i/>
              </w:rPr>
            </w:pPr>
            <w:r>
              <w:rPr>
                <w:rFonts w:hint="eastAsia"/>
                <w:b/>
                <w:bCs/>
                <w:iCs/>
              </w:rPr>
              <w:t>注意：</w:t>
            </w:r>
            <w:r>
              <w:rPr>
                <w:rFonts w:eastAsia="新宋体" w:hint="eastAsia"/>
              </w:rPr>
              <w:t>如果</w:t>
            </w:r>
            <w:r>
              <w:rPr>
                <w:rFonts w:eastAsia="新宋体" w:hint="eastAsia"/>
              </w:rPr>
              <w:t>.nst</w:t>
            </w:r>
            <w:r>
              <w:rPr>
                <w:rFonts w:eastAsia="新宋体" w:hint="eastAsia"/>
              </w:rPr>
              <w:t>文件中已经包含某列的未经压缩的排序索引，必须在关闭</w:t>
            </w:r>
            <w:r>
              <w:rPr>
                <w:rFonts w:eastAsia="新宋体" w:hint="eastAsia"/>
              </w:rPr>
              <w:t>kbase</w:t>
            </w:r>
            <w:r>
              <w:rPr>
                <w:rFonts w:eastAsia="新宋体" w:hint="eastAsia"/>
              </w:rPr>
              <w:t>后，将</w:t>
            </w:r>
            <w:r>
              <w:rPr>
                <w:rFonts w:eastAsia="新宋体" w:hint="eastAsia"/>
              </w:rPr>
              <w:t>.nst</w:t>
            </w:r>
            <w:r>
              <w:rPr>
                <w:rFonts w:eastAsia="新宋体" w:hint="eastAsia"/>
              </w:rPr>
              <w:t>文件删除，然后重新启动</w:t>
            </w:r>
            <w:r>
              <w:rPr>
                <w:rFonts w:eastAsia="新宋体" w:hint="eastAsia"/>
              </w:rPr>
              <w:t>kbase</w:t>
            </w:r>
            <w:r>
              <w:rPr>
                <w:rFonts w:eastAsia="新宋体" w:hint="eastAsia"/>
              </w:rPr>
              <w:t>，并使用</w:t>
            </w:r>
            <w:r>
              <w:rPr>
                <w:rFonts w:eastAsia="新宋体" w:hint="eastAsia"/>
              </w:rPr>
              <w:t>Dbum mak</w:t>
            </w:r>
            <w:r>
              <w:rPr>
                <w:rFonts w:eastAsia="新宋体" w:hint="eastAsia"/>
              </w:rPr>
              <w:t>e sortcol</w:t>
            </w:r>
            <w:r>
              <w:rPr>
                <w:rFonts w:eastAsia="新宋体" w:hint="eastAsia"/>
              </w:rPr>
              <w:t>语句才能压缩该列的排序索引所占空间。</w:t>
            </w:r>
          </w:p>
        </w:tc>
      </w:tr>
    </w:tbl>
    <w:p w:rsidR="008431D2" w:rsidRDefault="00E40181">
      <w:pPr>
        <w:pStyle w:val="af5"/>
        <w:spacing w:before="156" w:after="78"/>
      </w:pPr>
      <w:r>
        <w:rPr>
          <w:rFonts w:hint="eastAsia"/>
        </w:rPr>
        <w:t>刷新词典语法：</w:t>
      </w:r>
    </w:p>
    <w:p w:rsidR="008431D2" w:rsidRDefault="00E40181">
      <w:pPr>
        <w:pStyle w:val="a6"/>
      </w:pPr>
      <w:r>
        <w:rPr>
          <w:rFonts w:hint="eastAsia"/>
        </w:rPr>
        <w:tab/>
        <w:t>DBUM REFRESH SORTDICT &lt;</w:t>
      </w:r>
      <w:r>
        <w:rPr>
          <w:rFonts w:hint="eastAsia"/>
        </w:rPr>
        <w:t>词典名</w:t>
      </w:r>
      <w:r>
        <w:rPr>
          <w:rFonts w:hint="eastAsia"/>
        </w:rPr>
        <w:t>&gt; UNCOMPRESS</w:t>
      </w:r>
    </w:p>
    <w:p w:rsidR="008431D2" w:rsidRDefault="00E40181">
      <w:pPr>
        <w:pStyle w:val="af5"/>
        <w:spacing w:before="156" w:after="78"/>
      </w:pPr>
      <w:r>
        <w:rPr>
          <w:rFonts w:hint="eastAsia"/>
        </w:rPr>
        <w:t>压缩词典存储语法：</w:t>
      </w:r>
    </w:p>
    <w:p w:rsidR="008431D2" w:rsidRDefault="00E40181">
      <w:pPr>
        <w:pStyle w:val="a6"/>
      </w:pPr>
      <w:r>
        <w:rPr>
          <w:rFonts w:hint="eastAsia"/>
        </w:rPr>
        <w:tab/>
        <w:t>DBUM REFRESH SORTDICT &lt;</w:t>
      </w:r>
      <w:r>
        <w:rPr>
          <w:rFonts w:hint="eastAsia"/>
        </w:rPr>
        <w:t>词典名</w:t>
      </w:r>
      <w:r>
        <w:rPr>
          <w:rFonts w:hint="eastAsia"/>
        </w:rPr>
        <w:t>&gt; COMPRESS</w:t>
      </w:r>
    </w:p>
    <w:p w:rsidR="008431D2" w:rsidRDefault="008431D2">
      <w:pPr>
        <w:rPr>
          <w:rFonts w:eastAsia="新宋体"/>
        </w:rPr>
      </w:pPr>
    </w:p>
    <w:p w:rsidR="008431D2" w:rsidRDefault="00E40181">
      <w:pPr>
        <w:pStyle w:val="30005"/>
      </w:pPr>
      <w:bookmarkStart w:id="184" w:name="_Toc403566346"/>
      <w:r>
        <w:rPr>
          <w:rFonts w:hint="eastAsia"/>
        </w:rPr>
        <w:t>1.2</w:t>
      </w:r>
      <w:r>
        <w:rPr>
          <w:rFonts w:hint="eastAsia"/>
        </w:rPr>
        <w:t>表排序文件管理</w:t>
      </w:r>
      <w:bookmarkEnd w:id="184"/>
    </w:p>
    <w:p w:rsidR="008431D2" w:rsidRDefault="00E40181">
      <w:pPr>
        <w:pStyle w:val="4"/>
        <w:spacing w:before="156" w:after="156"/>
        <w:rPr>
          <w:rFonts w:ascii="Times New Roman" w:eastAsia="新宋体" w:hAnsi="Times New Roman"/>
          <w:b/>
          <w:bCs/>
          <w:szCs w:val="24"/>
        </w:rPr>
      </w:pPr>
      <w:r>
        <w:rPr>
          <w:rFonts w:ascii="Times New Roman" w:eastAsia="新宋体" w:hAnsi="Times New Roman" w:hint="eastAsia"/>
          <w:b/>
          <w:bCs/>
          <w:szCs w:val="24"/>
        </w:rPr>
        <w:t>1.2.1</w:t>
      </w:r>
      <w:r>
        <w:rPr>
          <w:rFonts w:ascii="Times New Roman" w:eastAsia="新宋体" w:hAnsi="Times New Roman" w:hint="eastAsia"/>
          <w:b/>
          <w:bCs/>
          <w:szCs w:val="24"/>
        </w:rPr>
        <w:t>定义排序索引</w:t>
      </w:r>
    </w:p>
    <w:p w:rsidR="008431D2" w:rsidRDefault="00E40181">
      <w:r>
        <w:rPr>
          <w:rFonts w:hint="eastAsia"/>
        </w:rPr>
        <w:t>利用排序词典建立排序索引：</w:t>
      </w:r>
    </w:p>
    <w:p w:rsidR="008431D2" w:rsidRDefault="00E40181">
      <w:pPr>
        <w:pStyle w:val="a6"/>
      </w:pPr>
      <w:r>
        <w:t xml:space="preserve">DBUM MAKE SORTCOL </w:t>
      </w:r>
    </w:p>
    <w:p w:rsidR="008431D2" w:rsidRDefault="00E40181">
      <w:pPr>
        <w:pStyle w:val="a6"/>
      </w:pPr>
      <w:r>
        <w:t>BY &lt;</w:t>
      </w:r>
      <w:r>
        <w:rPr>
          <w:rFonts w:hint="eastAsia"/>
        </w:rPr>
        <w:t>词典名</w:t>
      </w:r>
      <w:r>
        <w:t>&gt; (</w:t>
      </w:r>
      <w:r>
        <w:rPr>
          <w:rFonts w:hint="eastAsia"/>
        </w:rPr>
        <w:t>表名</w:t>
      </w:r>
      <w:r>
        <w:t>.</w:t>
      </w:r>
      <w:r>
        <w:rPr>
          <w:rFonts w:hint="eastAsia"/>
        </w:rPr>
        <w:t>列名</w:t>
      </w:r>
      <w:r>
        <w:t>[,&lt;</w:t>
      </w:r>
      <w:r>
        <w:rPr>
          <w:rFonts w:hint="eastAsia"/>
        </w:rPr>
        <w:t>表名</w:t>
      </w:r>
      <w:r>
        <w:t>.</w:t>
      </w:r>
      <w:r>
        <w:rPr>
          <w:rFonts w:hint="eastAsia"/>
        </w:rPr>
        <w:t>列名</w:t>
      </w:r>
      <w:r>
        <w:t>&gt;…])</w:t>
      </w:r>
    </w:p>
    <w:p w:rsidR="008431D2" w:rsidRDefault="008431D2">
      <w:pPr>
        <w:pStyle w:val="a6"/>
      </w:pPr>
    </w:p>
    <w:p w:rsidR="008431D2" w:rsidRDefault="00E40181">
      <w:pPr>
        <w:pStyle w:val="a6"/>
      </w:pPr>
      <w:r>
        <w:t xml:space="preserve">DBUM MAKE SORTFILE </w:t>
      </w:r>
    </w:p>
    <w:p w:rsidR="008431D2" w:rsidRDefault="00E40181">
      <w:pPr>
        <w:pStyle w:val="a6"/>
      </w:pPr>
      <w:r>
        <w:t>BY &lt;</w:t>
      </w:r>
      <w:r>
        <w:rPr>
          <w:rFonts w:hint="eastAsia"/>
        </w:rPr>
        <w:t>词典名</w:t>
      </w:r>
      <w:r>
        <w:t>&gt; (</w:t>
      </w:r>
      <w:r>
        <w:rPr>
          <w:rFonts w:hint="eastAsia"/>
        </w:rPr>
        <w:t>表名</w:t>
      </w:r>
      <w:r>
        <w:t>.</w:t>
      </w:r>
      <w:r>
        <w:rPr>
          <w:rFonts w:hint="eastAsia"/>
        </w:rPr>
        <w:t>列名</w:t>
      </w:r>
      <w:r>
        <w:t>[,&lt;</w:t>
      </w:r>
      <w:r>
        <w:rPr>
          <w:rFonts w:hint="eastAsia"/>
        </w:rPr>
        <w:t>表名</w:t>
      </w:r>
      <w:r>
        <w:t>.</w:t>
      </w:r>
      <w:r>
        <w:rPr>
          <w:rFonts w:hint="eastAsia"/>
        </w:rPr>
        <w:t>列名</w:t>
      </w:r>
      <w:r>
        <w:t>&gt;</w:t>
      </w:r>
      <w:r>
        <w:t>…])</w:t>
      </w:r>
    </w:p>
    <w:p w:rsidR="008431D2" w:rsidRDefault="008431D2"/>
    <w:p w:rsidR="008431D2" w:rsidRDefault="00E40181">
      <w:pPr>
        <w:pStyle w:val="af5"/>
        <w:spacing w:before="156" w:after="78"/>
      </w:pPr>
      <w:r>
        <w:rPr>
          <w:rFonts w:hint="eastAsia"/>
        </w:rPr>
        <w:t>例如：</w:t>
      </w:r>
    </w:p>
    <w:tbl>
      <w:tblPr>
        <w:tblW w:w="8522" w:type="dxa"/>
        <w:tblInd w:w="108" w:type="dxa"/>
        <w:tblLayout w:type="fixed"/>
        <w:tblLook w:val="04A0" w:firstRow="1" w:lastRow="0" w:firstColumn="1" w:lastColumn="0" w:noHBand="0" w:noVBand="1"/>
      </w:tblPr>
      <w:tblGrid>
        <w:gridCol w:w="2250"/>
        <w:gridCol w:w="6272"/>
      </w:tblGrid>
      <w:tr w:rsidR="008431D2">
        <w:tc>
          <w:tcPr>
            <w:tcW w:w="2250"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lastRenderedPageBreak/>
              <w:t>DBUM MAKE SORTCOL BY</w:t>
            </w:r>
          </w:p>
        </w:tc>
        <w:tc>
          <w:tcPr>
            <w:tcW w:w="6272" w:type="dxa"/>
          </w:tcPr>
          <w:p w:rsidR="008431D2" w:rsidRDefault="00E40181">
            <w:pPr>
              <w:rPr>
                <w:rFonts w:ascii="仿宋" w:eastAsia="仿宋" w:hAnsi="仿宋" w:cs="仿宋"/>
                <w:sz w:val="18"/>
                <w:szCs w:val="18"/>
              </w:rPr>
            </w:pPr>
            <w:r>
              <w:rPr>
                <w:rFonts w:ascii="仿宋" w:eastAsia="仿宋" w:hAnsi="仿宋" w:cs="仿宋" w:hint="eastAsia"/>
                <w:sz w:val="18"/>
                <w:szCs w:val="18"/>
              </w:rPr>
              <w:t>来源名称</w:t>
            </w:r>
            <w:r>
              <w:rPr>
                <w:rFonts w:ascii="仿宋" w:eastAsia="仿宋" w:hAnsi="仿宋" w:cs="仿宋" w:hint="eastAsia"/>
                <w:sz w:val="18"/>
                <w:szCs w:val="18"/>
              </w:rPr>
              <w:t xml:space="preserve"> (CJFD2004.</w:t>
            </w:r>
            <w:r>
              <w:rPr>
                <w:rFonts w:ascii="仿宋" w:eastAsia="仿宋" w:hAnsi="仿宋" w:cs="仿宋" w:hint="eastAsia"/>
                <w:sz w:val="18"/>
                <w:szCs w:val="18"/>
              </w:rPr>
              <w:t>中文刊名</w:t>
            </w:r>
            <w:r>
              <w:rPr>
                <w:rFonts w:ascii="仿宋" w:eastAsia="仿宋" w:hAnsi="仿宋" w:cs="仿宋" w:hint="eastAsia"/>
                <w:sz w:val="18"/>
                <w:szCs w:val="18"/>
              </w:rPr>
              <w:t>)</w:t>
            </w:r>
          </w:p>
        </w:tc>
      </w:tr>
    </w:tbl>
    <w:p w:rsidR="008431D2" w:rsidRDefault="008431D2"/>
    <w:tbl>
      <w:tblPr>
        <w:tblW w:w="8522" w:type="dxa"/>
        <w:tblInd w:w="108" w:type="dxa"/>
        <w:tblLayout w:type="fixed"/>
        <w:tblLook w:val="04A0" w:firstRow="1" w:lastRow="0" w:firstColumn="1" w:lastColumn="0" w:noHBand="0" w:noVBand="1"/>
      </w:tblPr>
      <w:tblGrid>
        <w:gridCol w:w="2250"/>
        <w:gridCol w:w="6272"/>
      </w:tblGrid>
      <w:tr w:rsidR="008431D2">
        <w:tc>
          <w:tcPr>
            <w:tcW w:w="2250"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DBUM MAKE SORTCOL BY</w:t>
            </w:r>
          </w:p>
        </w:tc>
        <w:tc>
          <w:tcPr>
            <w:tcW w:w="6272"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r>
              <w:rPr>
                <w:rFonts w:ascii="仿宋" w:eastAsia="仿宋" w:hAnsi="仿宋" w:cs="仿宋" w:hint="eastAsia"/>
                <w:sz w:val="18"/>
                <w:szCs w:val="18"/>
              </w:rPr>
              <w:t>DATE</w:t>
            </w:r>
            <w:r>
              <w:rPr>
                <w:rFonts w:ascii="仿宋" w:eastAsia="仿宋" w:hAnsi="仿宋" w:cs="仿宋" w:hint="eastAsia"/>
                <w:sz w:val="18"/>
                <w:szCs w:val="18"/>
              </w:rPr>
              <w:t>’</w:t>
            </w:r>
            <w:r>
              <w:rPr>
                <w:rFonts w:ascii="仿宋" w:eastAsia="仿宋" w:hAnsi="仿宋" w:cs="仿宋" w:hint="eastAsia"/>
                <w:sz w:val="18"/>
                <w:szCs w:val="18"/>
              </w:rPr>
              <w:t xml:space="preserve"> (CJFD2004.</w:t>
            </w:r>
            <w:r>
              <w:rPr>
                <w:rFonts w:ascii="仿宋" w:eastAsia="仿宋" w:hAnsi="仿宋" w:cs="仿宋" w:hint="eastAsia"/>
                <w:sz w:val="18"/>
                <w:szCs w:val="18"/>
              </w:rPr>
              <w:t>发表时间</w:t>
            </w:r>
            <w:r>
              <w:rPr>
                <w:rFonts w:ascii="仿宋" w:eastAsia="仿宋" w:hAnsi="仿宋" w:cs="仿宋" w:hint="eastAsia"/>
                <w:sz w:val="18"/>
                <w:szCs w:val="18"/>
              </w:rPr>
              <w:t>)</w:t>
            </w:r>
          </w:p>
        </w:tc>
      </w:tr>
    </w:tbl>
    <w:p w:rsidR="008431D2" w:rsidRDefault="008431D2"/>
    <w:p w:rsidR="008431D2" w:rsidRDefault="00E40181">
      <w:pPr>
        <w:pStyle w:val="af5"/>
        <w:spacing w:before="156" w:after="78"/>
      </w:pPr>
      <w:r>
        <w:rPr>
          <w:rFonts w:hint="eastAsia"/>
        </w:rPr>
        <w:t>注意</w:t>
      </w:r>
      <w:r>
        <w:t>:</w:t>
      </w:r>
    </w:p>
    <w:p w:rsidR="008431D2" w:rsidRDefault="00E40181">
      <w:pPr>
        <w:pStyle w:val="a6"/>
      </w:pPr>
      <w:r>
        <w:rPr>
          <w:rFonts w:hint="eastAsia"/>
        </w:rPr>
        <w:t>在利用</w:t>
      </w:r>
      <w:r>
        <w:t>DATE</w:t>
      </w:r>
      <w:r>
        <w:rPr>
          <w:rFonts w:hint="eastAsia"/>
        </w:rPr>
        <w:t>词典制作、刷新排序索引、分组和排序时，必须用英文的引号将其引起来。若</w:t>
      </w:r>
      <w:r>
        <w:t xml:space="preserve"> .NST </w:t>
      </w:r>
      <w:r>
        <w:rPr>
          <w:rFonts w:hint="eastAsia"/>
        </w:rPr>
        <w:t>文件中已经有了该列的排序索引，该语句不会执行任何操作。</w:t>
      </w:r>
    </w:p>
    <w:p w:rsidR="008431D2" w:rsidRDefault="008431D2">
      <w:pPr>
        <w:rPr>
          <w:rFonts w:eastAsia="新宋体"/>
        </w:rPr>
      </w:pPr>
    </w:p>
    <w:p w:rsidR="008431D2" w:rsidRDefault="00E40181">
      <w:pPr>
        <w:pStyle w:val="4"/>
        <w:spacing w:beforeLines="0" w:afterLines="0"/>
        <w:rPr>
          <w:rFonts w:ascii="Times New Roman" w:eastAsia="新宋体" w:hAnsi="Times New Roman"/>
          <w:b/>
          <w:bCs/>
          <w:szCs w:val="24"/>
        </w:rPr>
      </w:pPr>
      <w:r>
        <w:rPr>
          <w:rFonts w:ascii="Times New Roman" w:eastAsia="新宋体" w:hAnsi="Times New Roman"/>
          <w:b/>
          <w:bCs/>
          <w:szCs w:val="24"/>
        </w:rPr>
        <w:t>1.2.2</w:t>
      </w:r>
      <w:r>
        <w:rPr>
          <w:rFonts w:ascii="Times New Roman" w:eastAsia="新宋体" w:hAnsi="Times New Roman" w:hint="eastAsia"/>
          <w:b/>
          <w:bCs/>
          <w:szCs w:val="24"/>
        </w:rPr>
        <w:t>刷新排序索引</w:t>
      </w:r>
    </w:p>
    <w:p w:rsidR="008431D2" w:rsidRDefault="00E40181">
      <w:pPr>
        <w:pStyle w:val="a6"/>
      </w:pPr>
      <w:r>
        <w:rPr>
          <w:rFonts w:hint="eastAsia"/>
        </w:rPr>
        <w:t>当表中数据有所变化时，需要重新制作排序索引。</w:t>
      </w:r>
    </w:p>
    <w:p w:rsidR="008431D2" w:rsidRDefault="00E40181">
      <w:pPr>
        <w:pStyle w:val="af5"/>
        <w:spacing w:before="156" w:after="78"/>
      </w:pPr>
      <w:r>
        <w:rPr>
          <w:rFonts w:hint="eastAsia"/>
        </w:rPr>
        <w:t>语法格式：</w:t>
      </w:r>
    </w:p>
    <w:p w:rsidR="008431D2" w:rsidRDefault="00E40181">
      <w:pPr>
        <w:pStyle w:val="a6"/>
      </w:pPr>
      <w:r>
        <w:t>DBUM REFRESH SORT</w:t>
      </w:r>
      <w:r>
        <w:rPr>
          <w:rFonts w:hint="eastAsia"/>
        </w:rPr>
        <w:t xml:space="preserve">FILE OF TABLE </w:t>
      </w:r>
      <w:r>
        <w:rPr>
          <w:rFonts w:hint="eastAsia"/>
        </w:rPr>
        <w:t>表名</w:t>
      </w:r>
    </w:p>
    <w:p w:rsidR="008431D2" w:rsidRDefault="008431D2">
      <w:pPr>
        <w:pStyle w:val="a6"/>
      </w:pPr>
    </w:p>
    <w:p w:rsidR="008431D2" w:rsidRDefault="00E40181">
      <w:pPr>
        <w:pStyle w:val="a6"/>
      </w:pPr>
      <w:r>
        <w:t>DBUM REFRESH SORTCOL BY &lt;</w:t>
      </w:r>
      <w:r>
        <w:rPr>
          <w:rFonts w:hint="eastAsia"/>
        </w:rPr>
        <w:t>词典名</w:t>
      </w:r>
      <w:r>
        <w:t>&gt;  (</w:t>
      </w:r>
      <w:r>
        <w:rPr>
          <w:rFonts w:hint="eastAsia"/>
        </w:rPr>
        <w:t>表名</w:t>
      </w:r>
      <w:r>
        <w:t>.</w:t>
      </w:r>
      <w:r>
        <w:rPr>
          <w:rFonts w:hint="eastAsia"/>
        </w:rPr>
        <w:t>列名</w:t>
      </w:r>
      <w:r>
        <w:t>[,&lt;</w:t>
      </w:r>
      <w:r>
        <w:rPr>
          <w:rFonts w:hint="eastAsia"/>
        </w:rPr>
        <w:t>表名</w:t>
      </w:r>
      <w:r>
        <w:t>.</w:t>
      </w:r>
      <w:r>
        <w:rPr>
          <w:rFonts w:hint="eastAsia"/>
        </w:rPr>
        <w:t>列名</w:t>
      </w:r>
      <w:r>
        <w:t>&gt;…])</w:t>
      </w:r>
    </w:p>
    <w:p w:rsidR="008431D2" w:rsidRDefault="008431D2"/>
    <w:p w:rsidR="008431D2" w:rsidRDefault="00E40181">
      <w:pPr>
        <w:pStyle w:val="a6"/>
      </w:pPr>
      <w:r>
        <w:rPr>
          <w:rFonts w:hint="eastAsia"/>
        </w:rPr>
        <w:t>增量更新排序文件所有列或指定的列，注意：不是所有的版本都支持此命令，不建议使用</w:t>
      </w:r>
      <w:r>
        <w:rPr>
          <w:rFonts w:hint="eastAsia"/>
          <w:b/>
          <w:bCs/>
        </w:rPr>
        <w:t>（该功能暂未实现）</w:t>
      </w:r>
      <w:r>
        <w:rPr>
          <w:rFonts w:hint="eastAsia"/>
        </w:rPr>
        <w:t>。</w:t>
      </w:r>
    </w:p>
    <w:p w:rsidR="008431D2" w:rsidRDefault="00E40181">
      <w:pPr>
        <w:pStyle w:val="a6"/>
      </w:pPr>
      <w:r>
        <w:rPr>
          <w:rFonts w:hint="eastAsia"/>
        </w:rPr>
        <w:t>DBUM SYNCHRONIZE SORTFILE OF TABLE &lt;</w:t>
      </w:r>
      <w:r>
        <w:rPr>
          <w:rFonts w:hint="eastAsia"/>
        </w:rPr>
        <w:t>表名</w:t>
      </w:r>
      <w:r>
        <w:rPr>
          <w:rFonts w:hint="eastAsia"/>
        </w:rPr>
        <w:t>&gt;</w:t>
      </w:r>
    </w:p>
    <w:p w:rsidR="008431D2" w:rsidRDefault="008431D2">
      <w:pPr>
        <w:pStyle w:val="a6"/>
      </w:pPr>
    </w:p>
    <w:p w:rsidR="008431D2" w:rsidRDefault="00E40181">
      <w:pPr>
        <w:pStyle w:val="a6"/>
      </w:pPr>
      <w:r>
        <w:t>DBUM SYNCHRONIZE SORTCOL &lt;</w:t>
      </w:r>
      <w:r>
        <w:rPr>
          <w:rFonts w:hint="eastAsia"/>
        </w:rPr>
        <w:t>列名</w:t>
      </w:r>
      <w:r>
        <w:t>&gt;</w:t>
      </w:r>
      <w:r>
        <w:rPr>
          <w:rFonts w:hint="eastAsia"/>
        </w:rPr>
        <w:t xml:space="preserve"> </w:t>
      </w:r>
      <w:r>
        <w:t>OF TABLE &lt;</w:t>
      </w:r>
      <w:r>
        <w:rPr>
          <w:rFonts w:hint="eastAsia"/>
        </w:rPr>
        <w:t>表名</w:t>
      </w:r>
      <w:r>
        <w:t>&gt;</w:t>
      </w:r>
    </w:p>
    <w:p w:rsidR="008431D2" w:rsidRDefault="00E40181">
      <w:pPr>
        <w:pStyle w:val="af5"/>
        <w:spacing w:before="156" w:after="78"/>
      </w:pPr>
      <w:r>
        <w:rPr>
          <w:rFonts w:hint="eastAsia"/>
        </w:rPr>
        <w:t>例如：</w:t>
      </w:r>
    </w:p>
    <w:tbl>
      <w:tblPr>
        <w:tblW w:w="8522" w:type="dxa"/>
        <w:tblInd w:w="108" w:type="dxa"/>
        <w:tblLayout w:type="fixed"/>
        <w:tblLook w:val="04A0" w:firstRow="1" w:lastRow="0" w:firstColumn="1" w:lastColumn="0" w:noHBand="0" w:noVBand="1"/>
      </w:tblPr>
      <w:tblGrid>
        <w:gridCol w:w="2725"/>
        <w:gridCol w:w="5797"/>
      </w:tblGrid>
      <w:tr w:rsidR="008431D2">
        <w:tc>
          <w:tcPr>
            <w:tcW w:w="272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DBUM REFRESH SORTCOL BY</w:t>
            </w:r>
          </w:p>
        </w:tc>
        <w:tc>
          <w:tcPr>
            <w:tcW w:w="5797" w:type="dxa"/>
          </w:tcPr>
          <w:p w:rsidR="008431D2" w:rsidRDefault="00E40181">
            <w:pPr>
              <w:rPr>
                <w:rFonts w:ascii="仿宋" w:eastAsia="仿宋" w:hAnsi="仿宋" w:cs="仿宋"/>
                <w:sz w:val="18"/>
                <w:szCs w:val="18"/>
              </w:rPr>
            </w:pPr>
            <w:r>
              <w:rPr>
                <w:rFonts w:ascii="仿宋" w:eastAsia="仿宋" w:hAnsi="仿宋" w:cs="仿宋" w:hint="eastAsia"/>
                <w:sz w:val="18"/>
                <w:szCs w:val="18"/>
              </w:rPr>
              <w:t>来源名称</w:t>
            </w:r>
            <w:r>
              <w:rPr>
                <w:rFonts w:ascii="仿宋" w:eastAsia="仿宋" w:hAnsi="仿宋" w:cs="仿宋" w:hint="eastAsia"/>
                <w:sz w:val="18"/>
                <w:szCs w:val="18"/>
              </w:rPr>
              <w:t xml:space="preserve"> (CJFD2004.</w:t>
            </w:r>
            <w:r>
              <w:rPr>
                <w:rFonts w:ascii="仿宋" w:eastAsia="仿宋" w:hAnsi="仿宋" w:cs="仿宋" w:hint="eastAsia"/>
                <w:sz w:val="18"/>
                <w:szCs w:val="18"/>
              </w:rPr>
              <w:t>中文刊名</w:t>
            </w:r>
            <w:r>
              <w:rPr>
                <w:rFonts w:ascii="仿宋" w:eastAsia="仿宋" w:hAnsi="仿宋" w:cs="仿宋" w:hint="eastAsia"/>
                <w:sz w:val="18"/>
                <w:szCs w:val="18"/>
              </w:rPr>
              <w:t>)</w:t>
            </w:r>
          </w:p>
        </w:tc>
      </w:tr>
    </w:tbl>
    <w:p w:rsidR="008431D2" w:rsidRDefault="00E40181">
      <w:pPr>
        <w:pStyle w:val="af5"/>
        <w:spacing w:before="156" w:after="78"/>
      </w:pPr>
      <w:r>
        <w:rPr>
          <w:rFonts w:hint="eastAsia"/>
        </w:rPr>
        <w:t>注意</w:t>
      </w:r>
      <w:r>
        <w:t>:</w:t>
      </w:r>
    </w:p>
    <w:p w:rsidR="008431D2" w:rsidRDefault="00E40181">
      <w:pPr>
        <w:pStyle w:val="a6"/>
      </w:pPr>
      <w:r>
        <w:rPr>
          <w:rFonts w:hint="eastAsia"/>
        </w:rPr>
        <w:t>若</w:t>
      </w:r>
      <w:r>
        <w:rPr>
          <w:rFonts w:hint="eastAsia"/>
        </w:rPr>
        <w:t xml:space="preserve"> .NST </w:t>
      </w:r>
      <w:r>
        <w:rPr>
          <w:rFonts w:hint="eastAsia"/>
        </w:rPr>
        <w:t>文件中已经有了该列的排序索引，该语句将重新计算排序索引。如果排序索引文件中没有该列的排序索引，则不执行任何操作。</w:t>
      </w:r>
    </w:p>
    <w:p w:rsidR="008431D2" w:rsidRDefault="00E40181">
      <w:pPr>
        <w:pStyle w:val="4"/>
        <w:spacing w:beforeLines="0" w:afterLines="0"/>
        <w:rPr>
          <w:rFonts w:ascii="Times New Roman" w:eastAsia="新宋体" w:hAnsi="Times New Roman"/>
          <w:b/>
          <w:bCs/>
          <w:szCs w:val="24"/>
        </w:rPr>
      </w:pPr>
      <w:r>
        <w:rPr>
          <w:rFonts w:ascii="Times New Roman" w:eastAsia="新宋体" w:hAnsi="Times New Roman"/>
          <w:b/>
          <w:bCs/>
          <w:szCs w:val="24"/>
        </w:rPr>
        <w:t>1.2.</w:t>
      </w:r>
      <w:r>
        <w:rPr>
          <w:rFonts w:ascii="Times New Roman" w:eastAsia="新宋体" w:hAnsi="Times New Roman" w:hint="eastAsia"/>
          <w:b/>
          <w:bCs/>
          <w:szCs w:val="24"/>
        </w:rPr>
        <w:t>3</w:t>
      </w:r>
      <w:r>
        <w:rPr>
          <w:rFonts w:ascii="Times New Roman" w:eastAsia="新宋体" w:hAnsi="Times New Roman" w:hint="eastAsia"/>
          <w:b/>
          <w:bCs/>
          <w:szCs w:val="24"/>
        </w:rPr>
        <w:t>管理排序索引文件</w:t>
      </w:r>
    </w:p>
    <w:p w:rsidR="008431D2" w:rsidRDefault="00E40181">
      <w:pPr>
        <w:pStyle w:val="af5"/>
        <w:spacing w:before="156" w:after="78"/>
      </w:pPr>
      <w:r>
        <w:rPr>
          <w:rFonts w:hint="eastAsia"/>
        </w:rPr>
        <w:t>清除排序索引文件中的数据，保留物理排序索引文件：</w:t>
      </w:r>
    </w:p>
    <w:p w:rsidR="008431D2" w:rsidRDefault="00E40181">
      <w:pPr>
        <w:pStyle w:val="a6"/>
      </w:pPr>
      <w:r>
        <w:t>DBUM CLEAR SORTFILE OF TABLE &lt;</w:t>
      </w:r>
      <w:r>
        <w:rPr>
          <w:rFonts w:hint="eastAsia"/>
        </w:rPr>
        <w:t>表名</w:t>
      </w:r>
      <w:r>
        <w:t>&gt;</w:t>
      </w:r>
    </w:p>
    <w:p w:rsidR="008431D2" w:rsidRDefault="008431D2"/>
    <w:p w:rsidR="008431D2" w:rsidRDefault="00E40181">
      <w:pPr>
        <w:pStyle w:val="af5"/>
        <w:spacing w:before="156" w:after="78"/>
      </w:pPr>
      <w:r>
        <w:rPr>
          <w:rFonts w:hint="eastAsia"/>
        </w:rPr>
        <w:t>彻底删除排序索引文件：</w:t>
      </w:r>
    </w:p>
    <w:p w:rsidR="008431D2" w:rsidRDefault="00E40181">
      <w:pPr>
        <w:pStyle w:val="a6"/>
      </w:pPr>
      <w:r>
        <w:t>DBUM REMOVE SORTFILE OF TABLE &lt;</w:t>
      </w:r>
      <w:r>
        <w:rPr>
          <w:rFonts w:hint="eastAsia"/>
        </w:rPr>
        <w:t>表名</w:t>
      </w:r>
      <w:r>
        <w:t>&gt;</w:t>
      </w:r>
    </w:p>
    <w:p w:rsidR="008431D2" w:rsidRDefault="008431D2"/>
    <w:p w:rsidR="008431D2" w:rsidRDefault="00E40181">
      <w:pPr>
        <w:pStyle w:val="af5"/>
        <w:spacing w:before="156" w:after="78"/>
      </w:pPr>
      <w:r>
        <w:rPr>
          <w:rFonts w:hint="eastAsia"/>
        </w:rPr>
        <w:t>删除特定的排序索引列</w:t>
      </w:r>
      <w:r>
        <w:rPr>
          <w:rFonts w:hint="eastAsia"/>
          <w:b/>
          <w:bCs/>
        </w:rPr>
        <w:t>（该功能暂未实现）</w:t>
      </w:r>
      <w:r>
        <w:rPr>
          <w:rFonts w:hint="eastAsia"/>
        </w:rPr>
        <w:t>：</w:t>
      </w:r>
    </w:p>
    <w:p w:rsidR="008431D2" w:rsidRDefault="00E40181">
      <w:pPr>
        <w:pStyle w:val="a6"/>
      </w:pPr>
      <w:r>
        <w:t>DBUM REMOVE SORTCOL BY &lt;</w:t>
      </w:r>
      <w:r>
        <w:rPr>
          <w:rFonts w:hint="eastAsia"/>
        </w:rPr>
        <w:t>词典名</w:t>
      </w:r>
      <w:r>
        <w:t>&gt; ( &lt;</w:t>
      </w:r>
      <w:r>
        <w:rPr>
          <w:rFonts w:hint="eastAsia"/>
        </w:rPr>
        <w:t>表名</w:t>
      </w:r>
      <w:r>
        <w:t>.</w:t>
      </w:r>
      <w:r>
        <w:rPr>
          <w:rFonts w:hint="eastAsia"/>
        </w:rPr>
        <w:t>列名</w:t>
      </w:r>
      <w:r>
        <w:t>&gt; [,&lt;</w:t>
      </w:r>
      <w:r>
        <w:rPr>
          <w:rFonts w:hint="eastAsia"/>
        </w:rPr>
        <w:t>表名</w:t>
      </w:r>
      <w:r>
        <w:t>.</w:t>
      </w:r>
      <w:r>
        <w:rPr>
          <w:rFonts w:hint="eastAsia"/>
        </w:rPr>
        <w:t>列名</w:t>
      </w:r>
      <w:r>
        <w:t>&gt;…] )</w:t>
      </w:r>
    </w:p>
    <w:p w:rsidR="008431D2" w:rsidRDefault="008431D2"/>
    <w:p w:rsidR="008431D2" w:rsidRDefault="00E40181">
      <w:pPr>
        <w:pStyle w:val="af5"/>
        <w:spacing w:before="156" w:after="78"/>
      </w:pPr>
      <w:r>
        <w:rPr>
          <w:rFonts w:hint="eastAsia"/>
        </w:rPr>
        <w:lastRenderedPageBreak/>
        <w:t>同步并行表的排序索引文件，只同步</w:t>
      </w:r>
      <w:r>
        <w:rPr>
          <w:rFonts w:hint="eastAsia"/>
        </w:rPr>
        <w:t>nst</w:t>
      </w:r>
      <w:r>
        <w:rPr>
          <w:rFonts w:hint="eastAsia"/>
        </w:rPr>
        <w:t>文件内容，对于词典不做同步。命令如下：</w:t>
      </w:r>
    </w:p>
    <w:p w:rsidR="008431D2" w:rsidRDefault="00E40181">
      <w:pPr>
        <w:pStyle w:val="a6"/>
      </w:pPr>
      <w:r>
        <w:t>DBUM UPDATE SORTFILE OF TABLE &lt;</w:t>
      </w:r>
      <w:r>
        <w:rPr>
          <w:rFonts w:hint="eastAsia"/>
        </w:rPr>
        <w:t>表名</w:t>
      </w:r>
      <w:r>
        <w:t>&gt;</w:t>
      </w:r>
    </w:p>
    <w:p w:rsidR="008431D2" w:rsidRDefault="008431D2"/>
    <w:p w:rsidR="008431D2" w:rsidRDefault="00E40181">
      <w:pPr>
        <w:pStyle w:val="af5"/>
        <w:spacing w:before="156" w:after="78"/>
      </w:pPr>
      <w:r>
        <w:rPr>
          <w:rFonts w:hint="eastAsia"/>
        </w:rPr>
        <w:t>查看排序文件中有哪些排序索引：</w:t>
      </w:r>
    </w:p>
    <w:p w:rsidR="008431D2" w:rsidRDefault="00E40181">
      <w:pPr>
        <w:pStyle w:val="a6"/>
      </w:pPr>
      <w:r>
        <w:rPr>
          <w:rFonts w:hint="eastAsia"/>
        </w:rPr>
        <w:t>SELECT *  FROM sys_sortcol  WHERE  tablename=</w:t>
      </w:r>
      <w:r>
        <w:t>&lt;</w:t>
      </w:r>
      <w:r>
        <w:rPr>
          <w:rFonts w:hint="eastAsia"/>
        </w:rPr>
        <w:t>表名</w:t>
      </w:r>
      <w:r>
        <w:t>&gt;</w:t>
      </w:r>
    </w:p>
    <w:p w:rsidR="008431D2" w:rsidRDefault="00E40181">
      <w:pPr>
        <w:pStyle w:val="30005"/>
      </w:pPr>
      <w:bookmarkStart w:id="185" w:name="_Toc403566347"/>
      <w:r>
        <w:rPr>
          <w:rFonts w:hint="eastAsia"/>
        </w:rPr>
        <w:t>1.3</w:t>
      </w:r>
      <w:r>
        <w:rPr>
          <w:rFonts w:hint="eastAsia"/>
        </w:rPr>
        <w:t>表排序文件同步</w:t>
      </w:r>
      <w:bookmarkEnd w:id="185"/>
    </w:p>
    <w:p w:rsidR="008431D2" w:rsidRDefault="00E40181">
      <w:pPr>
        <w:pStyle w:val="a6"/>
      </w:pPr>
      <w:r>
        <w:rPr>
          <w:rFonts w:hint="eastAsia"/>
        </w:rPr>
        <w:t>本地</w:t>
      </w:r>
      <w:r>
        <w:rPr>
          <w:rFonts w:hint="eastAsia"/>
        </w:rPr>
        <w:t>KBase</w:t>
      </w:r>
      <w:r>
        <w:rPr>
          <w:rFonts w:hint="eastAsia"/>
        </w:rPr>
        <w:t>使用远程表数据，当排序列发生变化后，</w:t>
      </w:r>
      <w:r>
        <w:rPr>
          <w:rFonts w:hint="eastAsia"/>
        </w:rPr>
        <w:t>9.0</w:t>
      </w:r>
      <w:r>
        <w:rPr>
          <w:rFonts w:hint="eastAsia"/>
        </w:rPr>
        <w:t>版本以后，支持自动同步排序文件。系统默认</w:t>
      </w:r>
      <w:r>
        <w:rPr>
          <w:rFonts w:hint="eastAsia"/>
        </w:rPr>
        <w:t>30</w:t>
      </w:r>
      <w:r>
        <w:rPr>
          <w:rFonts w:hint="eastAsia"/>
        </w:rPr>
        <w:t>分钟内同步远程表的排序文件到本地</w:t>
      </w:r>
      <w:r>
        <w:rPr>
          <w:rFonts w:hint="eastAsia"/>
        </w:rPr>
        <w:t>KBase</w:t>
      </w:r>
      <w:r>
        <w:rPr>
          <w:rFonts w:hint="eastAsia"/>
        </w:rPr>
        <w:t>服务器上。如果想修改默认同步时间，修改系统参数</w:t>
      </w:r>
      <w:r>
        <w:rPr>
          <w:rFonts w:hint="eastAsia"/>
        </w:rPr>
        <w:t xml:space="preserve"> </w:t>
      </w:r>
      <w:r>
        <w:rPr>
          <w:highlight w:val="white"/>
        </w:rPr>
        <w:t>TELEAUTOSYNCSORTFILE</w:t>
      </w:r>
      <w:r>
        <w:rPr>
          <w:rFonts w:hint="eastAsia"/>
          <w:highlight w:val="white"/>
        </w:rPr>
        <w:t>即可。</w:t>
      </w:r>
    </w:p>
    <w:p w:rsidR="008431D2" w:rsidRDefault="00E40181">
      <w:pPr>
        <w:pStyle w:val="a6"/>
      </w:pPr>
      <w:r>
        <w:rPr>
          <w:rFonts w:hint="eastAsia"/>
        </w:rPr>
        <w:t>系统也支持手工设置同步特定表的排序文件的间隔间隔，手工设置的方法如下：</w:t>
      </w:r>
    </w:p>
    <w:p w:rsidR="008431D2" w:rsidRDefault="00E40181">
      <w:pPr>
        <w:pStyle w:val="a6"/>
      </w:pPr>
      <w:r>
        <w:t xml:space="preserve">UPDATE sys_hotstar_system </w:t>
      </w:r>
    </w:p>
    <w:p w:rsidR="008431D2" w:rsidRDefault="00E40181">
      <w:pPr>
        <w:pStyle w:val="a6"/>
      </w:pPr>
      <w:r>
        <w:t>SET querycache=</w:t>
      </w:r>
      <w:r>
        <w:rPr>
          <w:rFonts w:hint="eastAsia"/>
        </w:rPr>
        <w:t>&lt;</w:t>
      </w:r>
      <w:r>
        <w:rPr>
          <w:rFonts w:hint="eastAsia"/>
        </w:rPr>
        <w:t>时间（秒）</w:t>
      </w:r>
      <w:r>
        <w:rPr>
          <w:rFonts w:hint="eastAsia"/>
        </w:rPr>
        <w:t>&gt;</w:t>
      </w:r>
    </w:p>
    <w:p w:rsidR="008431D2" w:rsidRDefault="00E40181">
      <w:pPr>
        <w:pStyle w:val="a6"/>
      </w:pPr>
      <w:r>
        <w:t xml:space="preserve"> WHERE tablename=</w:t>
      </w:r>
      <w:r>
        <w:rPr>
          <w:rFonts w:hint="eastAsia"/>
        </w:rPr>
        <w:t>&lt;</w:t>
      </w:r>
      <w:r>
        <w:rPr>
          <w:rFonts w:hint="eastAsia"/>
        </w:rPr>
        <w:t>表名</w:t>
      </w:r>
      <w:r>
        <w:rPr>
          <w:rFonts w:hint="eastAsia"/>
        </w:rPr>
        <w:t>&gt;</w:t>
      </w:r>
    </w:p>
    <w:p w:rsidR="008431D2" w:rsidRDefault="00E40181">
      <w:pPr>
        <w:pStyle w:val="af5"/>
        <w:spacing w:before="156" w:after="78"/>
      </w:pPr>
      <w:r>
        <w:rPr>
          <w:rFonts w:hint="eastAsia"/>
        </w:rPr>
        <w:t>例如：</w:t>
      </w:r>
    </w:p>
    <w:p w:rsidR="008431D2" w:rsidRDefault="00E40181">
      <w:pPr>
        <w:pStyle w:val="a6"/>
      </w:pPr>
      <w:r>
        <w:rPr>
          <w:rFonts w:hint="eastAsia"/>
        </w:rPr>
        <w:t>如果希望每隔</w:t>
      </w:r>
      <w:r>
        <w:rPr>
          <w:rFonts w:hint="eastAsia"/>
        </w:rPr>
        <w:t xml:space="preserve"> 5 </w:t>
      </w:r>
      <w:r>
        <w:rPr>
          <w:rFonts w:hint="eastAsia"/>
        </w:rPr>
        <w:t>秒同步一次</w:t>
      </w:r>
      <w:r>
        <w:rPr>
          <w:rFonts w:hint="eastAsia"/>
        </w:rPr>
        <w:t xml:space="preserve"> CJFDTEMP</w:t>
      </w:r>
      <w:r>
        <w:rPr>
          <w:rFonts w:hint="eastAsia"/>
        </w:rPr>
        <w:t>表的排序文件，可以使用如下指令。</w:t>
      </w:r>
    </w:p>
    <w:tbl>
      <w:tblPr>
        <w:tblW w:w="8522" w:type="dxa"/>
        <w:tblInd w:w="108" w:type="dxa"/>
        <w:tblLayout w:type="fixed"/>
        <w:tblLook w:val="04A0" w:firstRow="1" w:lastRow="0" w:firstColumn="1" w:lastColumn="0" w:noHBand="0" w:noVBand="1"/>
      </w:tblPr>
      <w:tblGrid>
        <w:gridCol w:w="1560"/>
        <w:gridCol w:w="6962"/>
      </w:tblGrid>
      <w:tr w:rsidR="008431D2">
        <w:tc>
          <w:tcPr>
            <w:tcW w:w="1560"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 xml:space="preserve">UPDATE </w:t>
            </w:r>
          </w:p>
        </w:tc>
        <w:tc>
          <w:tcPr>
            <w:tcW w:w="6962" w:type="dxa"/>
          </w:tcPr>
          <w:p w:rsidR="008431D2" w:rsidRDefault="00E40181">
            <w:pPr>
              <w:rPr>
                <w:rFonts w:ascii="仿宋" w:eastAsia="仿宋" w:hAnsi="仿宋" w:cs="仿宋"/>
                <w:sz w:val="18"/>
                <w:szCs w:val="18"/>
              </w:rPr>
            </w:pPr>
            <w:r>
              <w:rPr>
                <w:rFonts w:ascii="仿宋" w:eastAsia="仿宋" w:hAnsi="仿宋" w:cs="仿宋" w:hint="eastAsia"/>
                <w:sz w:val="18"/>
                <w:szCs w:val="18"/>
              </w:rPr>
              <w:t>sys_hotstar_system</w:t>
            </w:r>
          </w:p>
        </w:tc>
      </w:tr>
      <w:tr w:rsidR="008431D2">
        <w:tc>
          <w:tcPr>
            <w:tcW w:w="1560"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SET</w:t>
            </w:r>
          </w:p>
        </w:tc>
        <w:tc>
          <w:tcPr>
            <w:tcW w:w="6962" w:type="dxa"/>
          </w:tcPr>
          <w:p w:rsidR="008431D2" w:rsidRDefault="00E40181">
            <w:pPr>
              <w:rPr>
                <w:rFonts w:ascii="仿宋" w:eastAsia="仿宋" w:hAnsi="仿宋" w:cs="仿宋"/>
                <w:sz w:val="18"/>
                <w:szCs w:val="18"/>
              </w:rPr>
            </w:pPr>
            <w:r>
              <w:rPr>
                <w:rFonts w:ascii="仿宋" w:eastAsia="仿宋" w:hAnsi="仿宋" w:cs="仿宋" w:hint="eastAsia"/>
                <w:sz w:val="18"/>
                <w:szCs w:val="18"/>
              </w:rPr>
              <w:t>querycache=5</w:t>
            </w:r>
          </w:p>
        </w:tc>
      </w:tr>
      <w:tr w:rsidR="008431D2">
        <w:tc>
          <w:tcPr>
            <w:tcW w:w="1560"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WHERE</w:t>
            </w:r>
          </w:p>
        </w:tc>
        <w:tc>
          <w:tcPr>
            <w:tcW w:w="6962" w:type="dxa"/>
          </w:tcPr>
          <w:p w:rsidR="008431D2" w:rsidRDefault="00E40181">
            <w:pPr>
              <w:rPr>
                <w:rFonts w:ascii="仿宋" w:eastAsia="仿宋" w:hAnsi="仿宋" w:cs="仿宋"/>
                <w:sz w:val="18"/>
                <w:szCs w:val="18"/>
              </w:rPr>
            </w:pPr>
            <w:r>
              <w:rPr>
                <w:rFonts w:ascii="仿宋" w:eastAsia="仿宋" w:hAnsi="仿宋" w:cs="仿宋" w:hint="eastAsia"/>
                <w:sz w:val="18"/>
                <w:szCs w:val="18"/>
              </w:rPr>
              <w:t>tablename=cjfdtemp</w:t>
            </w:r>
          </w:p>
        </w:tc>
      </w:tr>
    </w:tbl>
    <w:p w:rsidR="008431D2" w:rsidRDefault="008431D2"/>
    <w:p w:rsidR="008431D2" w:rsidRDefault="00E40181">
      <w:pPr>
        <w:pStyle w:val="2TimesNewRoman00"/>
        <w:rPr>
          <w:rFonts w:eastAsia="新宋体"/>
          <w:sz w:val="21"/>
        </w:rPr>
      </w:pPr>
      <w:bookmarkStart w:id="186" w:name="_Toc403566348"/>
      <w:r>
        <w:rPr>
          <w:rFonts w:eastAsia="新宋体" w:hint="eastAsia"/>
          <w:sz w:val="21"/>
        </w:rPr>
        <w:t>2</w:t>
      </w:r>
      <w:r>
        <w:rPr>
          <w:rFonts w:eastAsia="新宋体" w:hint="eastAsia"/>
          <w:sz w:val="21"/>
        </w:rPr>
        <w:t>、大内存文件缓存</w:t>
      </w:r>
      <w:bookmarkEnd w:id="186"/>
    </w:p>
    <w:p w:rsidR="008431D2" w:rsidRDefault="00E40181">
      <w:pPr>
        <w:pStyle w:val="a6"/>
      </w:pPr>
      <w:r>
        <w:rPr>
          <w:rFonts w:hint="eastAsia"/>
        </w:rPr>
        <w:t>KBase</w:t>
      </w:r>
      <w:r>
        <w:rPr>
          <w:rFonts w:hint="eastAsia"/>
        </w:rPr>
        <w:t>系统通过使用内存对各种文件进行缓存来改善</w:t>
      </w:r>
      <w:r>
        <w:rPr>
          <w:rFonts w:hint="eastAsia"/>
        </w:rPr>
        <w:t>IO</w:t>
      </w:r>
      <w:r>
        <w:rPr>
          <w:rFonts w:hint="eastAsia"/>
        </w:rPr>
        <w:t>性能，进而提升系统整体性能。</w:t>
      </w:r>
    </w:p>
    <w:p w:rsidR="008431D2" w:rsidRDefault="00E40181">
      <w:pPr>
        <w:pStyle w:val="a6"/>
      </w:pPr>
      <w:r>
        <w:rPr>
          <w:rFonts w:hint="eastAsia"/>
        </w:rPr>
        <w:t>KBase</w:t>
      </w:r>
      <w:r>
        <w:t>支持地址窗口化扩展插件</w:t>
      </w:r>
      <w:r>
        <w:t xml:space="preserve"> (AWE)</w:t>
      </w:r>
      <w:r>
        <w:rPr>
          <w:rFonts w:hint="eastAsia"/>
        </w:rPr>
        <w:t>，</w:t>
      </w:r>
      <w:r>
        <w:t>从而允许在</w:t>
      </w:r>
      <w:r>
        <w:t xml:space="preserve"> 32 </w:t>
      </w:r>
      <w:r>
        <w:t>位版本的</w:t>
      </w:r>
      <w:r>
        <w:t xml:space="preserve"> Microsoft Windows </w:t>
      </w:r>
      <w:r>
        <w:t>操作系统上使用</w:t>
      </w:r>
      <w:r>
        <w:t xml:space="preserve"> 4 GB </w:t>
      </w:r>
      <w:r>
        <w:t>以上的物理内存。最多可支持</w:t>
      </w:r>
      <w:r>
        <w:t xml:space="preserve"> 64 GB </w:t>
      </w:r>
      <w:r>
        <w:t>的物理内存。</w:t>
      </w:r>
    </w:p>
    <w:p w:rsidR="008431D2" w:rsidRDefault="00E40181">
      <w:pPr>
        <w:pStyle w:val="a6"/>
      </w:pPr>
      <w:r>
        <w:rPr>
          <w:rFonts w:hint="eastAsia"/>
        </w:rPr>
        <w:t xml:space="preserve">KBase </w:t>
      </w:r>
      <w:r>
        <w:rPr>
          <w:rFonts w:hint="eastAsia"/>
        </w:rPr>
        <w:t>的</w:t>
      </w:r>
      <w:r>
        <w:rPr>
          <w:rFonts w:hint="eastAsia"/>
        </w:rPr>
        <w:t>64</w:t>
      </w:r>
      <w:r>
        <w:rPr>
          <w:rFonts w:hint="eastAsia"/>
        </w:rPr>
        <w:t>位版本，可以更有效的对大内存提供支持，其支持的内存容量仅受操作系统限制。</w:t>
      </w:r>
    </w:p>
    <w:p w:rsidR="008431D2" w:rsidRDefault="00E40181">
      <w:pPr>
        <w:pStyle w:val="a6"/>
      </w:pPr>
      <w:r>
        <w:rPr>
          <w:rFonts w:hint="eastAsia"/>
        </w:rPr>
        <w:t>KBase</w:t>
      </w:r>
      <w:r>
        <w:rPr>
          <w:rFonts w:hint="eastAsia"/>
        </w:rPr>
        <w:t>启用</w:t>
      </w:r>
      <w:r>
        <w:rPr>
          <w:rFonts w:hint="eastAsia"/>
        </w:rPr>
        <w:t>AWE</w:t>
      </w:r>
      <w:r>
        <w:rPr>
          <w:rFonts w:hint="eastAsia"/>
        </w:rPr>
        <w:t>功能之前，需要在所使用服务器上需要配置本地安全设置，在</w:t>
      </w:r>
      <w:r>
        <w:t>Windows</w:t>
      </w:r>
      <w:r>
        <w:rPr>
          <w:rFonts w:hint="eastAsia"/>
        </w:rPr>
        <w:t xml:space="preserve"> </w:t>
      </w:r>
      <w:r>
        <w:rPr>
          <w:rFonts w:hint="eastAsia"/>
        </w:rPr>
        <w:t>系统</w:t>
      </w:r>
      <w:r>
        <w:rPr>
          <w:rFonts w:hint="eastAsia"/>
        </w:rPr>
        <w:t>[</w:t>
      </w:r>
      <w:r>
        <w:rPr>
          <w:rFonts w:hint="eastAsia"/>
        </w:rPr>
        <w:t>管理工具</w:t>
      </w:r>
      <w:r>
        <w:rPr>
          <w:rFonts w:hint="eastAsia"/>
        </w:rPr>
        <w:t>]-[</w:t>
      </w:r>
      <w:r>
        <w:rPr>
          <w:rFonts w:hint="eastAsia"/>
        </w:rPr>
        <w:t>本地安全设置</w:t>
      </w:r>
      <w:r>
        <w:rPr>
          <w:rFonts w:hint="eastAsia"/>
        </w:rPr>
        <w:t>]-</w:t>
      </w:r>
      <w:r>
        <w:rPr>
          <w:rFonts w:hint="eastAsia"/>
        </w:rPr>
        <w:t>[</w:t>
      </w:r>
      <w:r>
        <w:rPr>
          <w:rFonts w:hint="eastAsia"/>
        </w:rPr>
        <w:t>用户权限分配</w:t>
      </w:r>
      <w:r>
        <w:rPr>
          <w:rFonts w:hint="eastAsia"/>
        </w:rPr>
        <w:t>]</w:t>
      </w:r>
      <w:r>
        <w:rPr>
          <w:rFonts w:hint="eastAsia"/>
        </w:rPr>
        <w:t>中，为</w:t>
      </w:r>
      <w:r>
        <w:rPr>
          <w:rFonts w:hint="eastAsia"/>
        </w:rPr>
        <w:t xml:space="preserve"> </w:t>
      </w:r>
      <w:r>
        <w:rPr>
          <w:rFonts w:hint="eastAsia"/>
        </w:rPr>
        <w:t>内存中锁定页面</w:t>
      </w:r>
      <w:r>
        <w:rPr>
          <w:rFonts w:hint="eastAsia"/>
        </w:rPr>
        <w:t xml:space="preserve"> </w:t>
      </w:r>
      <w:r>
        <w:rPr>
          <w:rFonts w:hint="eastAsia"/>
        </w:rPr>
        <w:t>策略添加</w:t>
      </w:r>
      <w:r>
        <w:t>Administrator</w:t>
      </w:r>
      <w:r>
        <w:rPr>
          <w:rFonts w:hint="eastAsia"/>
        </w:rPr>
        <w:t xml:space="preserve"> </w:t>
      </w:r>
      <w:r>
        <w:rPr>
          <w:rFonts w:hint="eastAsia"/>
        </w:rPr>
        <w:t>和</w:t>
      </w:r>
      <w:r>
        <w:rPr>
          <w:rFonts w:hint="eastAsia"/>
        </w:rPr>
        <w:t>system</w:t>
      </w:r>
      <w:r>
        <w:rPr>
          <w:rFonts w:hint="eastAsia"/>
        </w:rPr>
        <w:t>两个用户。</w:t>
      </w:r>
    </w:p>
    <w:p w:rsidR="008431D2" w:rsidRDefault="00E40181">
      <w:pPr>
        <w:pStyle w:val="a6"/>
      </w:pPr>
      <w:r>
        <w:rPr>
          <w:rFonts w:hint="eastAsia"/>
        </w:rPr>
        <w:t>KBase</w:t>
      </w:r>
      <w:r>
        <w:rPr>
          <w:rFonts w:hint="eastAsia"/>
        </w:rPr>
        <w:t>启用大内存来支持个性化文件缓存功能，需要修改配置参数：</w:t>
      </w:r>
      <w:r>
        <w:rPr>
          <w:rFonts w:hint="eastAsia"/>
        </w:rPr>
        <w:t xml:space="preserve">MEMAWE, </w:t>
      </w:r>
      <w:r>
        <w:rPr>
          <w:rFonts w:hint="eastAsia"/>
        </w:rPr>
        <w:t>该参数为</w:t>
      </w:r>
      <w:r>
        <w:rPr>
          <w:rFonts w:hint="eastAsia"/>
        </w:rPr>
        <w:t>0</w:t>
      </w:r>
      <w:r>
        <w:rPr>
          <w:rFonts w:hint="eastAsia"/>
        </w:rPr>
        <w:t>时，本功能不启用。</w:t>
      </w:r>
    </w:p>
    <w:p w:rsidR="008431D2" w:rsidRDefault="00E40181">
      <w:pPr>
        <w:pStyle w:val="a6"/>
      </w:pPr>
      <w:r>
        <w:rPr>
          <w:rFonts w:hint="eastAsia"/>
        </w:rPr>
        <w:t>我们可以个性化定义每个文件的内存缓存用量、方法，配置信息可以通过</w:t>
      </w:r>
      <w:r>
        <w:rPr>
          <w:rFonts w:hint="eastAsia"/>
        </w:rPr>
        <w:t xml:space="preserve"> </w:t>
      </w:r>
      <w:r>
        <w:rPr>
          <w:rFonts w:hint="eastAsia"/>
        </w:rPr>
        <w:t>配置文件</w:t>
      </w:r>
      <w:r>
        <w:rPr>
          <w:rFonts w:hint="eastAsia"/>
        </w:rPr>
        <w:t xml:space="preserve">AWE.CFG </w:t>
      </w:r>
      <w:r>
        <w:rPr>
          <w:rFonts w:hint="eastAsia"/>
        </w:rPr>
        <w:t>来指定。该文件存放在</w:t>
      </w:r>
      <w:r>
        <w:rPr>
          <w:rFonts w:hint="eastAsia"/>
        </w:rPr>
        <w:t>KBase</w:t>
      </w:r>
      <w:r>
        <w:rPr>
          <w:rFonts w:hint="eastAsia"/>
        </w:rPr>
        <w:t>安装目录</w:t>
      </w:r>
      <w:r>
        <w:rPr>
          <w:rFonts w:hint="eastAsia"/>
        </w:rPr>
        <w:t>system</w:t>
      </w:r>
      <w:r>
        <w:rPr>
          <w:rFonts w:hint="eastAsia"/>
        </w:rPr>
        <w:t>文件夹下。</w:t>
      </w:r>
    </w:p>
    <w:p w:rsidR="008431D2" w:rsidRDefault="00E40181">
      <w:pPr>
        <w:pStyle w:val="a6"/>
        <w:rPr>
          <w:rFonts w:ascii="黑体" w:eastAsia="黑体" w:hAnsi="黑体" w:cs="黑体"/>
        </w:rPr>
      </w:pPr>
      <w:r>
        <w:rPr>
          <w:rFonts w:ascii="黑体" w:eastAsia="黑体" w:hAnsi="黑体" w:cs="黑体" w:hint="eastAsia"/>
        </w:rPr>
        <w:t>配置文件</w:t>
      </w:r>
      <w:r>
        <w:rPr>
          <w:rFonts w:ascii="黑体" w:eastAsia="黑体" w:hAnsi="黑体" w:cs="黑体" w:hint="eastAsia"/>
        </w:rPr>
        <w:t xml:space="preserve"> AWE.CFG  </w:t>
      </w:r>
      <w:r>
        <w:rPr>
          <w:rFonts w:ascii="黑体" w:eastAsia="黑体" w:hAnsi="黑体" w:cs="黑体" w:hint="eastAsia"/>
        </w:rPr>
        <w:t>可以手动创建，也可以通过热点统计分析工具支持自动创建，以下分别介绍两种创方法：</w:t>
      </w:r>
    </w:p>
    <w:p w:rsidR="008431D2" w:rsidRDefault="00E40181">
      <w:pPr>
        <w:pStyle w:val="30005"/>
      </w:pPr>
      <w:bookmarkStart w:id="187" w:name="_Toc403566349"/>
      <w:r>
        <w:rPr>
          <w:rFonts w:hint="eastAsia"/>
        </w:rPr>
        <w:lastRenderedPageBreak/>
        <w:t>2.1</w:t>
      </w:r>
      <w:r>
        <w:rPr>
          <w:rFonts w:hint="eastAsia"/>
        </w:rPr>
        <w:t>手动配置</w:t>
      </w:r>
      <w:bookmarkEnd w:id="187"/>
    </w:p>
    <w:p w:rsidR="008431D2" w:rsidRDefault="00E40181">
      <w:pPr>
        <w:pStyle w:val="4"/>
        <w:spacing w:beforeLines="0" w:afterLines="0"/>
        <w:rPr>
          <w:rFonts w:ascii="Times New Roman" w:eastAsia="新宋体" w:hAnsi="Times New Roman"/>
          <w:b/>
          <w:bCs/>
          <w:szCs w:val="24"/>
        </w:rPr>
      </w:pPr>
      <w:r>
        <w:rPr>
          <w:rFonts w:ascii="Times New Roman" w:eastAsia="新宋体" w:hAnsi="Times New Roman" w:hint="eastAsia"/>
          <w:b/>
          <w:bCs/>
          <w:szCs w:val="24"/>
        </w:rPr>
        <w:t xml:space="preserve">2.1.1 </w:t>
      </w:r>
      <w:r>
        <w:rPr>
          <w:rFonts w:ascii="Times New Roman" w:eastAsia="新宋体" w:hAnsi="Times New Roman" w:hint="eastAsia"/>
          <w:b/>
          <w:bCs/>
          <w:szCs w:val="24"/>
        </w:rPr>
        <w:t>文件格式</w:t>
      </w:r>
    </w:p>
    <w:p w:rsidR="008431D2" w:rsidRDefault="00E40181">
      <w:pPr>
        <w:pStyle w:val="af5"/>
        <w:spacing w:before="156" w:after="78"/>
        <w:rPr>
          <w:rFonts w:cs="黑体"/>
        </w:rPr>
      </w:pPr>
      <w:r>
        <w:rPr>
          <w:rFonts w:cs="黑体" w:hint="eastAsia"/>
        </w:rPr>
        <w:t>文</w:t>
      </w:r>
      <w:r>
        <w:rPr>
          <w:rFonts w:cs="黑体" w:hint="eastAsia"/>
        </w:rPr>
        <w:t>件内容格式如下：</w:t>
      </w:r>
    </w:p>
    <w:p w:rsidR="008431D2" w:rsidRDefault="00E40181">
      <w:pPr>
        <w:pStyle w:val="a6"/>
      </w:pPr>
      <w:r>
        <w:rPr>
          <w:rFonts w:hint="eastAsia"/>
        </w:rPr>
        <w:t xml:space="preserve"> </w:t>
      </w:r>
      <w:r>
        <w:rPr>
          <w:rFonts w:hint="eastAsia"/>
        </w:rPr>
        <w:t>[BY FILETYPE]</w:t>
      </w:r>
    </w:p>
    <w:p w:rsidR="008431D2" w:rsidRDefault="00E40181">
      <w:pPr>
        <w:pStyle w:val="a6"/>
      </w:pPr>
      <w:r>
        <w:rPr>
          <w:rFonts w:hint="eastAsia"/>
        </w:rPr>
        <w:t>格式</w:t>
      </w:r>
      <w:r>
        <w:rPr>
          <w:rFonts w:hint="eastAsia"/>
        </w:rPr>
        <w:t>:&lt;</w:t>
      </w:r>
      <w:r>
        <w:rPr>
          <w:rFonts w:hint="eastAsia"/>
        </w:rPr>
        <w:t>文件类型</w:t>
      </w:r>
      <w:r>
        <w:rPr>
          <w:rFonts w:hint="eastAsia"/>
        </w:rPr>
        <w:t>&gt;  &lt;</w:t>
      </w:r>
      <w:r>
        <w:rPr>
          <w:rFonts w:hint="eastAsia"/>
        </w:rPr>
        <w:t>相对于标准文件缓冲区大小的倍数</w:t>
      </w:r>
      <w:r>
        <w:rPr>
          <w:rFonts w:hint="eastAsia"/>
        </w:rPr>
        <w:t>&gt;</w:t>
      </w:r>
    </w:p>
    <w:p w:rsidR="008431D2" w:rsidRDefault="00E40181">
      <w:pPr>
        <w:pStyle w:val="a6"/>
      </w:pPr>
      <w:r>
        <w:t xml:space="preserve"> [BY FILENAME]</w:t>
      </w:r>
    </w:p>
    <w:p w:rsidR="008431D2" w:rsidRDefault="00E40181">
      <w:pPr>
        <w:pStyle w:val="a6"/>
      </w:pPr>
      <w:r>
        <w:rPr>
          <w:rFonts w:hint="eastAsia"/>
        </w:rPr>
        <w:t>&lt;</w:t>
      </w:r>
      <w:r>
        <w:rPr>
          <w:rFonts w:hint="eastAsia"/>
        </w:rPr>
        <w:t>文件名</w:t>
      </w:r>
      <w:r>
        <w:rPr>
          <w:rFonts w:hint="eastAsia"/>
        </w:rPr>
        <w:t>&gt;</w:t>
      </w:r>
      <w:r>
        <w:t>.</w:t>
      </w:r>
      <w:r>
        <w:rPr>
          <w:rFonts w:hint="eastAsia"/>
        </w:rPr>
        <w:t>&lt;</w:t>
      </w:r>
      <w:r>
        <w:rPr>
          <w:rFonts w:hint="eastAsia"/>
        </w:rPr>
        <w:t>扩展名</w:t>
      </w:r>
      <w:r>
        <w:rPr>
          <w:rFonts w:hint="eastAsia"/>
        </w:rPr>
        <w:t>&gt;&lt;</w:t>
      </w:r>
      <w:r>
        <w:rPr>
          <w:rFonts w:hint="eastAsia"/>
        </w:rPr>
        <w:t>块个数</w:t>
      </w:r>
      <w:r>
        <w:rPr>
          <w:rFonts w:hint="eastAsia"/>
        </w:rPr>
        <w:t xml:space="preserve">&gt; </w:t>
      </w:r>
    </w:p>
    <w:p w:rsidR="008431D2" w:rsidRDefault="00E40181">
      <w:pPr>
        <w:pStyle w:val="a6"/>
        <w:ind w:firstLineChars="0" w:firstLine="0"/>
        <w:rPr>
          <w:rFonts w:ascii="黑体" w:eastAsia="黑体" w:hAnsi="黑体" w:cs="黑体"/>
        </w:rPr>
      </w:pPr>
      <w:r>
        <w:rPr>
          <w:rFonts w:ascii="黑体" w:eastAsia="黑体" w:hAnsi="黑体" w:cs="黑体" w:hint="eastAsia"/>
        </w:rPr>
        <w:t>说明：</w:t>
      </w:r>
    </w:p>
    <w:p w:rsidR="008431D2" w:rsidRDefault="00E40181">
      <w:pPr>
        <w:pStyle w:val="a6"/>
      </w:pPr>
      <w:r>
        <w:rPr>
          <w:rFonts w:hint="eastAsia"/>
        </w:rPr>
        <w:t xml:space="preserve"> </w:t>
      </w:r>
      <w:r>
        <w:rPr>
          <w:rFonts w:hint="eastAsia"/>
        </w:rPr>
        <w:t>[BY FILETYPE]</w:t>
      </w:r>
      <w:r>
        <w:rPr>
          <w:rFonts w:hint="eastAsia"/>
        </w:rPr>
        <w:t>：</w:t>
      </w:r>
      <w:r>
        <w:rPr>
          <w:rFonts w:hint="eastAsia"/>
        </w:rPr>
        <w:t>指定各类文件的最大</w:t>
      </w:r>
      <w:r>
        <w:rPr>
          <w:rFonts w:hint="eastAsia"/>
        </w:rPr>
        <w:t>AWE</w:t>
      </w:r>
      <w:r>
        <w:rPr>
          <w:rFonts w:hint="eastAsia"/>
        </w:rPr>
        <w:t>缓存大小</w:t>
      </w:r>
    </w:p>
    <w:p w:rsidR="008431D2" w:rsidRDefault="00E40181">
      <w:pPr>
        <w:pStyle w:val="a6"/>
      </w:pPr>
      <w:r>
        <w:rPr>
          <w:rFonts w:hint="eastAsia"/>
        </w:rPr>
        <w:t xml:space="preserve"> [BY FILENAME]</w:t>
      </w:r>
      <w:r>
        <w:rPr>
          <w:rFonts w:hint="eastAsia"/>
        </w:rPr>
        <w:t>：</w:t>
      </w:r>
      <w:r>
        <w:rPr>
          <w:rFonts w:hint="eastAsia"/>
        </w:rPr>
        <w:t>指定每个具体文件的最大</w:t>
      </w:r>
      <w:r>
        <w:rPr>
          <w:rFonts w:hint="eastAsia"/>
        </w:rPr>
        <w:t>AWE</w:t>
      </w:r>
      <w:r>
        <w:rPr>
          <w:rFonts w:hint="eastAsia"/>
        </w:rPr>
        <w:t>缓存大小</w:t>
      </w:r>
    </w:p>
    <w:p w:rsidR="008431D2" w:rsidRDefault="00E40181">
      <w:pPr>
        <w:pStyle w:val="a6"/>
      </w:pPr>
      <w:r>
        <w:rPr>
          <w:rFonts w:hint="eastAsia"/>
        </w:rPr>
        <w:t>&lt;</w:t>
      </w:r>
      <w:r>
        <w:rPr>
          <w:rFonts w:hint="eastAsia"/>
        </w:rPr>
        <w:t>块个数</w:t>
      </w:r>
      <w:r>
        <w:rPr>
          <w:rFonts w:hint="eastAsia"/>
        </w:rPr>
        <w:t xml:space="preserve">&gt; </w:t>
      </w:r>
      <w:r>
        <w:rPr>
          <w:rFonts w:hint="eastAsia"/>
        </w:rPr>
        <w:t>：</w:t>
      </w:r>
      <w:r>
        <w:rPr>
          <w:rFonts w:hint="eastAsia"/>
        </w:rPr>
        <w:t>指定的块</w:t>
      </w:r>
      <w:r>
        <w:rPr>
          <w:rFonts w:hint="eastAsia"/>
        </w:rPr>
        <w:t>个</w:t>
      </w:r>
      <w:r>
        <w:rPr>
          <w:rFonts w:hint="eastAsia"/>
        </w:rPr>
        <w:t>数为</w:t>
      </w:r>
      <w:r>
        <w:rPr>
          <w:rFonts w:hint="eastAsia"/>
        </w:rPr>
        <w:t>0</w:t>
      </w:r>
      <w:r>
        <w:rPr>
          <w:rFonts w:hint="eastAsia"/>
        </w:rPr>
        <w:t>，则表明没有限制。</w:t>
      </w:r>
    </w:p>
    <w:p w:rsidR="008431D2" w:rsidRDefault="00E40181">
      <w:pPr>
        <w:pStyle w:val="af5"/>
        <w:pBdr>
          <w:bottom w:val="single" w:sz="6" w:space="1" w:color="auto"/>
        </w:pBdr>
        <w:spacing w:before="156" w:after="78"/>
      </w:pPr>
      <w:r>
        <w:rPr>
          <w:rFonts w:hint="eastAsia"/>
        </w:rPr>
        <w:t>举例：</w:t>
      </w:r>
      <w:r>
        <w:rPr>
          <w:rFonts w:ascii="Times New Roman" w:eastAsia="宋体" w:hAnsi="Times New Roman" w:hint="eastAsia"/>
        </w:rPr>
        <w:t>指定</w:t>
      </w:r>
      <w:r>
        <w:rPr>
          <w:rFonts w:ascii="Times New Roman" w:eastAsia="宋体" w:hAnsi="Times New Roman" w:hint="eastAsia"/>
        </w:rPr>
        <w:t>REC</w:t>
      </w:r>
      <w:r>
        <w:rPr>
          <w:rFonts w:ascii="Times New Roman" w:eastAsia="宋体" w:hAnsi="Times New Roman" w:hint="eastAsia"/>
        </w:rPr>
        <w:t>类型文件的最大</w:t>
      </w:r>
      <w:r>
        <w:rPr>
          <w:rFonts w:ascii="Times New Roman" w:eastAsia="宋体" w:hAnsi="Times New Roman" w:hint="eastAsia"/>
        </w:rPr>
        <w:t>AWE</w:t>
      </w:r>
      <w:r>
        <w:rPr>
          <w:rFonts w:ascii="Times New Roman" w:eastAsia="宋体" w:hAnsi="Times New Roman" w:hint="eastAsia"/>
        </w:rPr>
        <w:t>缓存大小为标准文件缓冲区大小的</w:t>
      </w:r>
      <w:r>
        <w:rPr>
          <w:rFonts w:ascii="Times New Roman" w:eastAsia="宋体" w:hAnsi="Times New Roman" w:hint="eastAsia"/>
        </w:rPr>
        <w:t>10</w:t>
      </w:r>
      <w:r>
        <w:rPr>
          <w:rFonts w:ascii="Times New Roman" w:eastAsia="宋体" w:hAnsi="Times New Roman" w:hint="eastAsia"/>
        </w:rPr>
        <w:t>倍，且自动加载</w:t>
      </w:r>
      <w:r>
        <w:rPr>
          <w:rFonts w:ascii="Times New Roman" w:eastAsia="宋体" w:hAnsi="Times New Roman" w:hint="eastAsia"/>
        </w:rPr>
        <w:t>SCPD.nst</w:t>
      </w:r>
      <w:r>
        <w:rPr>
          <w:rFonts w:ascii="Times New Roman" w:eastAsia="宋体" w:hAnsi="Times New Roman" w:hint="eastAsia"/>
        </w:rPr>
        <w:t>、</w:t>
      </w:r>
      <w:r>
        <w:rPr>
          <w:rFonts w:ascii="Times New Roman" w:eastAsia="宋体" w:hAnsi="Times New Roman" w:hint="eastAsia"/>
        </w:rPr>
        <w:t>SCSD.nst</w:t>
      </w:r>
      <w:r>
        <w:rPr>
          <w:rFonts w:ascii="Times New Roman" w:eastAsia="宋体" w:hAnsi="Times New Roman" w:hint="eastAsia"/>
        </w:rPr>
        <w:t>、</w:t>
      </w:r>
      <w:r>
        <w:rPr>
          <w:rFonts w:ascii="Times New Roman" w:eastAsia="宋体" w:hAnsi="Times New Roman" w:hint="eastAsia"/>
        </w:rPr>
        <w:t xml:space="preserve">SNAD.nst </w:t>
      </w:r>
      <w:r>
        <w:rPr>
          <w:rFonts w:ascii="Times New Roman" w:eastAsia="宋体" w:hAnsi="Times New Roman" w:hint="eastAsia"/>
        </w:rPr>
        <w:t>进行缓存。</w:t>
      </w:r>
    </w:p>
    <w:p w:rsidR="008431D2" w:rsidRDefault="00E40181">
      <w:pPr>
        <w:pStyle w:val="af5"/>
        <w:pBdr>
          <w:bottom w:val="single" w:sz="6" w:space="1" w:color="auto"/>
        </w:pBdr>
        <w:spacing w:before="156" w:after="78"/>
        <w:ind w:firstLineChars="200" w:firstLine="420"/>
      </w:pPr>
      <w:r>
        <w:rPr>
          <w:rFonts w:ascii="Times New Roman" w:eastAsia="宋体" w:hAnsi="Times New Roman" w:hint="eastAsia"/>
        </w:rPr>
        <w:t>首先创建</w:t>
      </w:r>
      <w:r>
        <w:rPr>
          <w:rFonts w:ascii="Times New Roman" w:eastAsia="宋体" w:hAnsi="Times New Roman" w:hint="eastAsia"/>
        </w:rPr>
        <w:t>AWE.CFG</w:t>
      </w:r>
      <w:r>
        <w:rPr>
          <w:rFonts w:ascii="Times New Roman" w:eastAsia="宋体" w:hAnsi="Times New Roman" w:hint="eastAsia"/>
        </w:rPr>
        <w:t>文件，将该文件存放在</w:t>
      </w:r>
      <w:r>
        <w:rPr>
          <w:rFonts w:ascii="Times New Roman" w:eastAsia="宋体" w:hAnsi="Times New Roman" w:hint="eastAsia"/>
        </w:rPr>
        <w:t>KBase</w:t>
      </w:r>
      <w:r>
        <w:rPr>
          <w:rFonts w:ascii="Times New Roman" w:eastAsia="宋体" w:hAnsi="Times New Roman" w:hint="eastAsia"/>
        </w:rPr>
        <w:t>安装目录</w:t>
      </w:r>
      <w:r>
        <w:rPr>
          <w:rFonts w:ascii="Times New Roman" w:eastAsia="宋体" w:hAnsi="Times New Roman" w:hint="eastAsia"/>
        </w:rPr>
        <w:t>Server/system</w:t>
      </w:r>
      <w:r>
        <w:rPr>
          <w:rFonts w:ascii="Times New Roman" w:eastAsia="宋体" w:hAnsi="Times New Roman" w:hint="eastAsia"/>
        </w:rPr>
        <w:t>文件夹下，文件详细内容如下：</w:t>
      </w:r>
    </w:p>
    <w:p w:rsidR="008431D2" w:rsidRDefault="00E40181">
      <w:pPr>
        <w:pStyle w:val="a6"/>
      </w:pPr>
      <w:r>
        <w:rPr>
          <w:rFonts w:hint="eastAsia"/>
        </w:rPr>
        <w:t>[BY FILETYPE]</w:t>
      </w:r>
    </w:p>
    <w:p w:rsidR="008431D2" w:rsidRDefault="00E40181">
      <w:pPr>
        <w:pStyle w:val="a6"/>
      </w:pPr>
      <w:r>
        <w:rPr>
          <w:rFonts w:hint="eastAsia"/>
        </w:rPr>
        <w:t>REC 10</w:t>
      </w:r>
    </w:p>
    <w:p w:rsidR="008431D2" w:rsidRDefault="00E40181">
      <w:pPr>
        <w:pStyle w:val="a6"/>
      </w:pPr>
      <w:r>
        <w:rPr>
          <w:rFonts w:hint="eastAsia"/>
        </w:rPr>
        <w:t>[BY FILENAME]</w:t>
      </w:r>
    </w:p>
    <w:p w:rsidR="008431D2" w:rsidRDefault="00E40181">
      <w:pPr>
        <w:pStyle w:val="a6"/>
      </w:pPr>
      <w:r>
        <w:t>SCPD.nst 0</w:t>
      </w:r>
    </w:p>
    <w:p w:rsidR="008431D2" w:rsidRDefault="00E40181">
      <w:pPr>
        <w:pStyle w:val="a6"/>
      </w:pPr>
      <w:r>
        <w:t>SCSD.nst 0</w:t>
      </w:r>
    </w:p>
    <w:p w:rsidR="008431D2" w:rsidRDefault="00E40181">
      <w:pPr>
        <w:pStyle w:val="a6"/>
        <w:pBdr>
          <w:bottom w:val="single" w:sz="6" w:space="1" w:color="auto"/>
        </w:pBdr>
      </w:pPr>
      <w:r>
        <w:t>SNAD.nst 0</w:t>
      </w:r>
    </w:p>
    <w:p w:rsidR="008431D2" w:rsidRDefault="00E40181">
      <w:pPr>
        <w:pStyle w:val="a6"/>
      </w:pPr>
      <w:r>
        <w:rPr>
          <w:rFonts w:hint="eastAsia"/>
        </w:rPr>
        <w:t>保存</w:t>
      </w:r>
      <w:r>
        <w:rPr>
          <w:rFonts w:hint="eastAsia"/>
        </w:rPr>
        <w:t>AWE.CFG</w:t>
      </w:r>
      <w:r>
        <w:rPr>
          <w:rFonts w:hint="eastAsia"/>
        </w:rPr>
        <w:t>文件</w:t>
      </w:r>
      <w:r>
        <w:rPr>
          <w:rFonts w:hint="eastAsia"/>
        </w:rPr>
        <w:t>后，需要重启</w:t>
      </w:r>
      <w:r>
        <w:rPr>
          <w:rFonts w:hint="eastAsia"/>
        </w:rPr>
        <w:t>KBase</w:t>
      </w:r>
      <w:r>
        <w:rPr>
          <w:rFonts w:hint="eastAsia"/>
        </w:rPr>
        <w:t>，</w:t>
      </w:r>
      <w:r>
        <w:rPr>
          <w:rFonts w:hint="eastAsia"/>
        </w:rPr>
        <w:t>系统</w:t>
      </w:r>
      <w:r>
        <w:rPr>
          <w:rFonts w:hint="eastAsia"/>
        </w:rPr>
        <w:t>就可以</w:t>
      </w:r>
      <w:r>
        <w:rPr>
          <w:rFonts w:hint="eastAsia"/>
        </w:rPr>
        <w:t>通过使用内存对各种文件进行缓存来改善</w:t>
      </w:r>
      <w:r>
        <w:rPr>
          <w:rFonts w:hint="eastAsia"/>
        </w:rPr>
        <w:t>IO</w:t>
      </w:r>
      <w:r>
        <w:rPr>
          <w:rFonts w:hint="eastAsia"/>
        </w:rPr>
        <w:t>性能</w:t>
      </w:r>
      <w:r>
        <w:rPr>
          <w:rFonts w:hint="eastAsia"/>
        </w:rPr>
        <w:t>。</w:t>
      </w:r>
    </w:p>
    <w:p w:rsidR="008431D2" w:rsidRDefault="008431D2">
      <w:pPr>
        <w:pStyle w:val="a6"/>
        <w:ind w:firstLineChars="0" w:firstLine="0"/>
      </w:pPr>
    </w:p>
    <w:p w:rsidR="008431D2" w:rsidRDefault="00E40181">
      <w:pPr>
        <w:pStyle w:val="4"/>
        <w:spacing w:beforeLines="0" w:afterLines="0"/>
        <w:rPr>
          <w:rFonts w:ascii="Times New Roman" w:eastAsia="新宋体" w:hAnsi="Times New Roman"/>
          <w:b/>
          <w:bCs/>
          <w:szCs w:val="24"/>
        </w:rPr>
      </w:pPr>
      <w:r>
        <w:rPr>
          <w:rFonts w:ascii="Times New Roman" w:eastAsia="新宋体" w:hAnsi="Times New Roman" w:hint="eastAsia"/>
          <w:b/>
          <w:bCs/>
          <w:szCs w:val="24"/>
        </w:rPr>
        <w:t>2.1.2 AWE</w:t>
      </w:r>
      <w:r>
        <w:rPr>
          <w:rFonts w:ascii="Times New Roman" w:eastAsia="新宋体" w:hAnsi="Times New Roman" w:hint="eastAsia"/>
          <w:b/>
          <w:bCs/>
          <w:szCs w:val="24"/>
        </w:rPr>
        <w:t>预加载语句</w:t>
      </w:r>
    </w:p>
    <w:p w:rsidR="008431D2" w:rsidRDefault="00E40181">
      <w:pPr>
        <w:pStyle w:val="5"/>
      </w:pPr>
      <w:r>
        <w:rPr>
          <w:rFonts w:hint="eastAsia"/>
        </w:rPr>
        <w:t>2.1.2.1</w:t>
      </w:r>
      <w:r>
        <w:rPr>
          <w:rFonts w:hint="eastAsia"/>
        </w:rPr>
        <w:t>预加载默认空间中文件</w:t>
      </w:r>
    </w:p>
    <w:p w:rsidR="008431D2" w:rsidRDefault="00E40181">
      <w:pPr>
        <w:pStyle w:val="af5"/>
        <w:spacing w:before="156" w:after="78"/>
      </w:pPr>
      <w:r>
        <w:rPr>
          <w:rFonts w:hint="eastAsia"/>
        </w:rPr>
        <w:t>语法格式</w:t>
      </w:r>
      <w:r>
        <w:rPr>
          <w:rFonts w:hint="eastAsia"/>
        </w:rPr>
        <w:t xml:space="preserve">: </w:t>
      </w:r>
    </w:p>
    <w:p w:rsidR="008431D2" w:rsidRDefault="00E40181">
      <w:pPr>
        <w:pStyle w:val="a6"/>
      </w:pPr>
      <w:r>
        <w:rPr>
          <w:rFonts w:hint="eastAsia"/>
        </w:rPr>
        <w:t xml:space="preserve">DBUM </w:t>
      </w:r>
      <w:r>
        <w:rPr>
          <w:szCs w:val="21"/>
        </w:rPr>
        <w:t>AWECache</w:t>
      </w:r>
      <w:r>
        <w:rPr>
          <w:rFonts w:hint="eastAsia"/>
        </w:rPr>
        <w:t xml:space="preserve"> TABLE &lt;</w:t>
      </w:r>
      <w:r>
        <w:rPr>
          <w:rFonts w:hint="eastAsia"/>
        </w:rPr>
        <w:t>表名</w:t>
      </w:r>
      <w:r>
        <w:rPr>
          <w:rFonts w:hint="eastAsia"/>
        </w:rPr>
        <w:t>&gt;&lt;</w:t>
      </w:r>
      <w:r>
        <w:rPr>
          <w:rFonts w:hint="eastAsia"/>
        </w:rPr>
        <w:t>文件扩展名</w:t>
      </w:r>
      <w:r>
        <w:rPr>
          <w:rFonts w:hint="eastAsia"/>
        </w:rPr>
        <w:t>&gt;</w:t>
      </w:r>
      <w:r>
        <w:rPr>
          <w:rFonts w:hint="eastAsia"/>
        </w:rPr>
        <w:t xml:space="preserve"> [FROM &lt;</w:t>
      </w:r>
      <w:r>
        <w:rPr>
          <w:rFonts w:hint="eastAsia"/>
        </w:rPr>
        <w:t>开始块号</w:t>
      </w:r>
      <w:r>
        <w:rPr>
          <w:rFonts w:hint="eastAsia"/>
        </w:rPr>
        <w:t>&gt; [WITH BLOCKCOUNT &lt;</w:t>
      </w:r>
      <w:r>
        <w:rPr>
          <w:rFonts w:hint="eastAsia"/>
        </w:rPr>
        <w:t>块个数</w:t>
      </w:r>
      <w:r>
        <w:rPr>
          <w:rFonts w:hint="eastAsia"/>
        </w:rPr>
        <w:t>&gt;]]</w:t>
      </w:r>
    </w:p>
    <w:p w:rsidR="008431D2" w:rsidRDefault="00E40181">
      <w:pPr>
        <w:pStyle w:val="af5"/>
        <w:spacing w:before="156" w:after="78"/>
      </w:pPr>
      <w:r>
        <w:rPr>
          <w:rFonts w:hint="eastAsia"/>
        </w:rPr>
        <w:t>参数</w:t>
      </w:r>
      <w:r>
        <w:rPr>
          <w:rFonts w:hint="eastAsia"/>
        </w:rPr>
        <w:t xml:space="preserve">: </w:t>
      </w:r>
    </w:p>
    <w:p w:rsidR="008431D2" w:rsidRDefault="00E40181">
      <w:pPr>
        <w:rPr>
          <w:b/>
        </w:rPr>
      </w:pPr>
      <w:r>
        <w:rPr>
          <w:rFonts w:hint="eastAsia"/>
          <w:b/>
        </w:rPr>
        <w:tab/>
      </w:r>
      <w:r>
        <w:rPr>
          <w:rFonts w:hint="eastAsia"/>
        </w:rPr>
        <w:t>&lt;</w:t>
      </w:r>
      <w:r>
        <w:rPr>
          <w:rFonts w:hint="eastAsia"/>
        </w:rPr>
        <w:t>表名</w:t>
      </w:r>
      <w:r>
        <w:rPr>
          <w:rFonts w:hint="eastAsia"/>
        </w:rPr>
        <w:t>&gt;</w:t>
      </w:r>
      <w:r>
        <w:rPr>
          <w:rFonts w:ascii="新宋体" w:eastAsia="新宋体" w:hint="eastAsia"/>
          <w:kern w:val="0"/>
          <w:szCs w:val="21"/>
        </w:rPr>
        <w:t>预加载的表名。</w:t>
      </w:r>
    </w:p>
    <w:p w:rsidR="008431D2" w:rsidRDefault="00E40181">
      <w:r>
        <w:rPr>
          <w:rFonts w:hint="eastAsia"/>
          <w:b/>
        </w:rPr>
        <w:tab/>
      </w:r>
      <w:r>
        <w:rPr>
          <w:rFonts w:hint="eastAsia"/>
        </w:rPr>
        <w:t>&lt;</w:t>
      </w:r>
      <w:r>
        <w:rPr>
          <w:rFonts w:hint="eastAsia"/>
        </w:rPr>
        <w:t>文件扩展名</w:t>
      </w:r>
      <w:r>
        <w:rPr>
          <w:rFonts w:hint="eastAsia"/>
        </w:rPr>
        <w:t>&gt;</w:t>
      </w:r>
      <w:r>
        <w:rPr>
          <w:rFonts w:ascii="新宋体" w:eastAsia="新宋体" w:hint="eastAsia"/>
          <w:kern w:val="0"/>
          <w:szCs w:val="21"/>
        </w:rPr>
        <w:t>预加载表名的扩展名</w:t>
      </w:r>
      <w:r>
        <w:rPr>
          <w:rFonts w:hint="eastAsia"/>
        </w:rPr>
        <w:t>。</w:t>
      </w:r>
    </w:p>
    <w:p w:rsidR="008431D2" w:rsidRDefault="00E40181">
      <w:pPr>
        <w:ind w:firstLine="720"/>
      </w:pPr>
      <w:r>
        <w:rPr>
          <w:rFonts w:hint="eastAsia"/>
        </w:rPr>
        <w:t>&lt;</w:t>
      </w:r>
      <w:r>
        <w:rPr>
          <w:rFonts w:hint="eastAsia"/>
        </w:rPr>
        <w:t>开始块号</w:t>
      </w:r>
      <w:r>
        <w:rPr>
          <w:rFonts w:hint="eastAsia"/>
        </w:rPr>
        <w:t xml:space="preserve">&gt; </w:t>
      </w:r>
      <w:r>
        <w:rPr>
          <w:rFonts w:hint="eastAsia"/>
        </w:rPr>
        <w:t>默认为</w:t>
      </w:r>
      <w:r>
        <w:rPr>
          <w:rFonts w:hint="eastAsia"/>
        </w:rPr>
        <w:t>0</w:t>
      </w:r>
      <w:r>
        <w:rPr>
          <w:rFonts w:hint="eastAsia"/>
        </w:rPr>
        <w:t>，块的大小为</w:t>
      </w:r>
      <w:r>
        <w:rPr>
          <w:rFonts w:hint="eastAsia"/>
        </w:rPr>
        <w:t>4k</w:t>
      </w:r>
      <w:r>
        <w:rPr>
          <w:rFonts w:hint="eastAsia"/>
        </w:rPr>
        <w:t>，</w:t>
      </w:r>
      <w:r>
        <w:rPr>
          <w:rFonts w:hint="eastAsia"/>
        </w:rPr>
        <w:t>缓存指定文件的</w:t>
      </w:r>
      <w:r>
        <w:rPr>
          <w:rFonts w:hint="eastAsia"/>
        </w:rPr>
        <w:t>BLOCKCOUNT</w:t>
      </w:r>
      <w:r>
        <w:rPr>
          <w:rFonts w:hint="eastAsia"/>
        </w:rPr>
        <w:t>个块</w:t>
      </w:r>
      <w:r>
        <w:rPr>
          <w:rFonts w:hint="eastAsia"/>
        </w:rPr>
        <w:t>(</w:t>
      </w:r>
      <w:r>
        <w:rPr>
          <w:rFonts w:hint="eastAsia"/>
        </w:rPr>
        <w:t>默认</w:t>
      </w:r>
      <w:r>
        <w:rPr>
          <w:rFonts w:hint="eastAsia"/>
        </w:rPr>
        <w:lastRenderedPageBreak/>
        <w:t>为到文件尾</w:t>
      </w:r>
      <w:r>
        <w:rPr>
          <w:rFonts w:hint="eastAsia"/>
        </w:rPr>
        <w:t>)</w:t>
      </w:r>
    </w:p>
    <w:p w:rsidR="008431D2" w:rsidRDefault="008431D2">
      <w:pPr>
        <w:ind w:firstLine="720"/>
      </w:pPr>
    </w:p>
    <w:p w:rsidR="008431D2" w:rsidRDefault="00E40181">
      <w:pPr>
        <w:pStyle w:val="af5"/>
        <w:spacing w:before="156" w:after="78"/>
        <w:rPr>
          <w:kern w:val="0"/>
        </w:rPr>
      </w:pPr>
      <w:r>
        <w:rPr>
          <w:rFonts w:hint="eastAsia"/>
        </w:rPr>
        <w:t>举例：</w:t>
      </w:r>
    </w:p>
    <w:p w:rsidR="008431D2" w:rsidRDefault="00E40181">
      <w:pPr>
        <w:pStyle w:val="a6"/>
        <w:rPr>
          <w:szCs w:val="21"/>
        </w:rPr>
      </w:pPr>
      <w:r>
        <w:rPr>
          <w:rFonts w:hint="eastAsia"/>
          <w:szCs w:val="21"/>
        </w:rPr>
        <w:t>预加载</w:t>
      </w:r>
      <w:r>
        <w:rPr>
          <w:rFonts w:hint="eastAsia"/>
        </w:rPr>
        <w:t>CJFD2004</w:t>
      </w:r>
      <w:r>
        <w:t>.nst</w:t>
      </w:r>
      <w:r>
        <w:rPr>
          <w:rFonts w:hint="eastAsia"/>
        </w:rPr>
        <w:t>文件所有块</w:t>
      </w:r>
      <w:r>
        <w:rPr>
          <w:rFonts w:hint="eastAsia"/>
          <w:szCs w:val="21"/>
        </w:rPr>
        <w:t>。</w:t>
      </w:r>
    </w:p>
    <w:tbl>
      <w:tblPr>
        <w:tblW w:w="8522" w:type="dxa"/>
        <w:tblInd w:w="108" w:type="dxa"/>
        <w:tblLayout w:type="fixed"/>
        <w:tblLook w:val="04A0" w:firstRow="1" w:lastRow="0" w:firstColumn="1" w:lastColumn="0" w:noHBand="0" w:noVBand="1"/>
      </w:tblPr>
      <w:tblGrid>
        <w:gridCol w:w="2725"/>
        <w:gridCol w:w="5797"/>
      </w:tblGrid>
      <w:tr w:rsidR="008431D2">
        <w:tc>
          <w:tcPr>
            <w:tcW w:w="272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DBUM AWECache TABLE</w:t>
            </w:r>
          </w:p>
        </w:tc>
        <w:tc>
          <w:tcPr>
            <w:tcW w:w="5797"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CJFD2004 nst</w:t>
            </w:r>
          </w:p>
        </w:tc>
      </w:tr>
    </w:tbl>
    <w:p w:rsidR="008431D2" w:rsidRDefault="008431D2"/>
    <w:tbl>
      <w:tblPr>
        <w:tblW w:w="8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4A0" w:firstRow="1" w:lastRow="0" w:firstColumn="1" w:lastColumn="0" w:noHBand="0" w:noVBand="1"/>
      </w:tblPr>
      <w:tblGrid>
        <w:gridCol w:w="8000"/>
      </w:tblGrid>
      <w:tr w:rsidR="008431D2">
        <w:trPr>
          <w:trHeight w:val="90"/>
        </w:trPr>
        <w:tc>
          <w:tcPr>
            <w:tcW w:w="8000" w:type="dxa"/>
            <w:tcBorders>
              <w:top w:val="double" w:sz="2" w:space="0" w:color="CCFFCC"/>
              <w:left w:val="double" w:sz="2" w:space="0" w:color="CCFFCC"/>
              <w:bottom w:val="double" w:sz="2" w:space="0" w:color="CCFFCC"/>
              <w:right w:val="double" w:sz="2" w:space="0" w:color="CCFFCC"/>
            </w:tcBorders>
            <w:shd w:val="clear" w:color="auto" w:fill="E6E6E6"/>
          </w:tcPr>
          <w:p w:rsidR="008431D2" w:rsidRDefault="00E40181">
            <w:r>
              <w:rPr>
                <w:rFonts w:hint="eastAsia"/>
                <w:b/>
                <w:bCs/>
                <w:iCs/>
              </w:rPr>
              <w:t>注意：</w:t>
            </w:r>
            <w:r>
              <w:rPr>
                <w:rFonts w:hint="eastAsia"/>
              </w:rPr>
              <w:t>后缀名为</w:t>
            </w:r>
            <w:r>
              <w:t xml:space="preserve">.tagprn </w:t>
            </w:r>
            <w:r>
              <w:rPr>
                <w:rFonts w:hint="eastAsia"/>
              </w:rPr>
              <w:t>和</w:t>
            </w:r>
            <w:r>
              <w:t xml:space="preserve">.tfprn </w:t>
            </w:r>
            <w:r>
              <w:rPr>
                <w:rFonts w:hint="eastAsia"/>
              </w:rPr>
              <w:t>的两个文件，预加载时只需执行一条命令，语法如下：</w:t>
            </w:r>
          </w:p>
          <w:p w:rsidR="008431D2" w:rsidRDefault="00E40181">
            <w:pPr>
              <w:rPr>
                <w:i/>
              </w:rPr>
            </w:pPr>
            <w:r>
              <w:rPr>
                <w:szCs w:val="21"/>
              </w:rPr>
              <w:t xml:space="preserve">DBUM AWECache TABLE </w:t>
            </w:r>
            <w:r>
              <w:rPr>
                <w:rFonts w:hint="eastAsia"/>
              </w:rPr>
              <w:t>&lt;</w:t>
            </w:r>
            <w:r>
              <w:rPr>
                <w:rFonts w:hint="eastAsia"/>
              </w:rPr>
              <w:t>文件名</w:t>
            </w:r>
            <w:r>
              <w:rPr>
                <w:rFonts w:hint="eastAsia"/>
              </w:rPr>
              <w:t>&gt;  se</w:t>
            </w:r>
          </w:p>
        </w:tc>
      </w:tr>
    </w:tbl>
    <w:p w:rsidR="008431D2" w:rsidRDefault="008431D2">
      <w:pPr>
        <w:rPr>
          <w:rFonts w:ascii="新宋体" w:eastAsia="新宋体"/>
          <w:kern w:val="0"/>
          <w:szCs w:val="21"/>
        </w:rPr>
      </w:pPr>
    </w:p>
    <w:p w:rsidR="008431D2" w:rsidRDefault="00E40181">
      <w:pPr>
        <w:pStyle w:val="5"/>
      </w:pPr>
      <w:r>
        <w:rPr>
          <w:rFonts w:hint="eastAsia"/>
        </w:rPr>
        <w:t>2.1.2.2</w:t>
      </w:r>
      <w:r>
        <w:rPr>
          <w:rFonts w:hint="eastAsia"/>
        </w:rPr>
        <w:t>预加载存储空间中文件</w:t>
      </w:r>
    </w:p>
    <w:p w:rsidR="008431D2" w:rsidRDefault="00E40181">
      <w:pPr>
        <w:pStyle w:val="af5"/>
        <w:spacing w:before="156" w:after="78"/>
      </w:pPr>
      <w:r>
        <w:rPr>
          <w:rFonts w:hint="eastAsia"/>
        </w:rPr>
        <w:t>语法格式</w:t>
      </w:r>
      <w:r>
        <w:rPr>
          <w:rFonts w:hint="eastAsia"/>
        </w:rPr>
        <w:t xml:space="preserve">: </w:t>
      </w:r>
    </w:p>
    <w:p w:rsidR="008431D2" w:rsidRDefault="00E40181">
      <w:pPr>
        <w:pStyle w:val="a6"/>
      </w:pPr>
      <w:r>
        <w:rPr>
          <w:rFonts w:hint="eastAsia"/>
        </w:rPr>
        <w:t xml:space="preserve">DBUM </w:t>
      </w:r>
      <w:r>
        <w:rPr>
          <w:szCs w:val="21"/>
        </w:rPr>
        <w:t>AWECache</w:t>
      </w:r>
      <w:r>
        <w:rPr>
          <w:rFonts w:hint="eastAsia"/>
        </w:rPr>
        <w:t xml:space="preserve"> TABLE &lt;</w:t>
      </w:r>
      <w:r>
        <w:rPr>
          <w:rFonts w:hint="eastAsia"/>
        </w:rPr>
        <w:t>表名</w:t>
      </w:r>
      <w:r>
        <w:rPr>
          <w:rFonts w:hint="eastAsia"/>
        </w:rPr>
        <w:t>&gt;</w:t>
      </w:r>
      <w:r>
        <w:rPr>
          <w:rFonts w:hint="eastAsia"/>
          <w:bCs/>
        </w:rPr>
        <w:t>STORAGESPACE</w:t>
      </w:r>
      <w:r>
        <w:rPr>
          <w:rFonts w:hint="eastAsia"/>
        </w:rPr>
        <w:t>&lt;</w:t>
      </w:r>
      <w:r>
        <w:rPr>
          <w:rFonts w:hint="eastAsia"/>
        </w:rPr>
        <w:t>存储空间名</w:t>
      </w:r>
      <w:r>
        <w:rPr>
          <w:rFonts w:hint="eastAsia"/>
        </w:rPr>
        <w:t>&gt;&lt;</w:t>
      </w:r>
      <w:r>
        <w:rPr>
          <w:rFonts w:hint="eastAsia"/>
        </w:rPr>
        <w:t>文件扩展名</w:t>
      </w:r>
      <w:r>
        <w:rPr>
          <w:rFonts w:hint="eastAsia"/>
        </w:rPr>
        <w:t>&gt; [FROM &lt;</w:t>
      </w:r>
      <w:r>
        <w:rPr>
          <w:rFonts w:hint="eastAsia"/>
        </w:rPr>
        <w:t>开始块号</w:t>
      </w:r>
      <w:r>
        <w:rPr>
          <w:rFonts w:hint="eastAsia"/>
        </w:rPr>
        <w:t>&gt; [WITH BLOCKCOUNT &lt;</w:t>
      </w:r>
      <w:r>
        <w:rPr>
          <w:rFonts w:hint="eastAsia"/>
        </w:rPr>
        <w:t>块个数</w:t>
      </w:r>
      <w:r>
        <w:rPr>
          <w:rFonts w:hint="eastAsia"/>
        </w:rPr>
        <w:t>&gt;]]</w:t>
      </w:r>
    </w:p>
    <w:p w:rsidR="008431D2" w:rsidRDefault="00E40181">
      <w:pPr>
        <w:pStyle w:val="af5"/>
        <w:spacing w:before="156" w:after="78"/>
      </w:pPr>
      <w:r>
        <w:rPr>
          <w:rFonts w:hint="eastAsia"/>
        </w:rPr>
        <w:t>参数</w:t>
      </w:r>
      <w:r>
        <w:rPr>
          <w:rFonts w:hint="eastAsia"/>
        </w:rPr>
        <w:t xml:space="preserve">: </w:t>
      </w:r>
    </w:p>
    <w:p w:rsidR="008431D2" w:rsidRDefault="00E40181">
      <w:pPr>
        <w:pStyle w:val="a6"/>
        <w:ind w:firstLine="422"/>
        <w:rPr>
          <w:b/>
        </w:rPr>
      </w:pPr>
      <w:r>
        <w:rPr>
          <w:rFonts w:hint="eastAsia"/>
          <w:b/>
        </w:rPr>
        <w:tab/>
      </w:r>
      <w:r>
        <w:rPr>
          <w:rFonts w:hint="eastAsia"/>
        </w:rPr>
        <w:t>&lt;</w:t>
      </w:r>
      <w:r>
        <w:rPr>
          <w:rFonts w:hint="eastAsia"/>
        </w:rPr>
        <w:t>表名</w:t>
      </w:r>
      <w:r>
        <w:rPr>
          <w:rFonts w:hint="eastAsia"/>
        </w:rPr>
        <w:t>&gt;</w:t>
      </w:r>
      <w:r>
        <w:rPr>
          <w:rFonts w:ascii="新宋体" w:eastAsia="新宋体" w:hint="eastAsia"/>
          <w:kern w:val="0"/>
          <w:szCs w:val="21"/>
        </w:rPr>
        <w:t>预加载的表名。</w:t>
      </w:r>
    </w:p>
    <w:p w:rsidR="008431D2" w:rsidRDefault="00E40181">
      <w:pPr>
        <w:pStyle w:val="a6"/>
        <w:ind w:firstLine="422"/>
      </w:pPr>
      <w:r>
        <w:rPr>
          <w:rFonts w:hint="eastAsia"/>
          <w:b/>
        </w:rPr>
        <w:tab/>
      </w:r>
      <w:r>
        <w:rPr>
          <w:rFonts w:hint="eastAsia"/>
        </w:rPr>
        <w:t>&lt;</w:t>
      </w:r>
      <w:r>
        <w:rPr>
          <w:rFonts w:hint="eastAsia"/>
        </w:rPr>
        <w:t>存储空间名</w:t>
      </w:r>
      <w:r>
        <w:rPr>
          <w:rFonts w:hint="eastAsia"/>
        </w:rPr>
        <w:t>&gt;</w:t>
      </w:r>
      <w:r>
        <w:rPr>
          <w:rFonts w:ascii="新宋体" w:eastAsia="新宋体" w:hint="eastAsia"/>
          <w:kern w:val="0"/>
          <w:szCs w:val="21"/>
        </w:rPr>
        <w:t>预加载存储空间的名称</w:t>
      </w:r>
      <w:r>
        <w:rPr>
          <w:rFonts w:hint="eastAsia"/>
        </w:rPr>
        <w:t>。</w:t>
      </w:r>
    </w:p>
    <w:p w:rsidR="008431D2" w:rsidRDefault="00E40181">
      <w:pPr>
        <w:pStyle w:val="a6"/>
        <w:ind w:firstLine="422"/>
      </w:pPr>
      <w:r>
        <w:rPr>
          <w:rFonts w:hint="eastAsia"/>
          <w:b/>
        </w:rPr>
        <w:tab/>
      </w:r>
      <w:r>
        <w:rPr>
          <w:rFonts w:hint="eastAsia"/>
        </w:rPr>
        <w:t>&lt;</w:t>
      </w:r>
      <w:r>
        <w:rPr>
          <w:rFonts w:hint="eastAsia"/>
        </w:rPr>
        <w:t>文件扩展名</w:t>
      </w:r>
      <w:r>
        <w:rPr>
          <w:rFonts w:hint="eastAsia"/>
        </w:rPr>
        <w:t>&gt;</w:t>
      </w:r>
      <w:r>
        <w:rPr>
          <w:rFonts w:ascii="新宋体" w:eastAsia="新宋体" w:hint="eastAsia"/>
          <w:kern w:val="0"/>
          <w:szCs w:val="21"/>
        </w:rPr>
        <w:t>预加载存储空间的扩展名</w:t>
      </w:r>
      <w:r>
        <w:rPr>
          <w:rFonts w:hint="eastAsia"/>
        </w:rPr>
        <w:t>。</w:t>
      </w:r>
    </w:p>
    <w:p w:rsidR="008431D2" w:rsidRDefault="00E40181">
      <w:pPr>
        <w:ind w:firstLine="720"/>
      </w:pPr>
      <w:r>
        <w:rPr>
          <w:rFonts w:hint="eastAsia"/>
        </w:rPr>
        <w:t>&lt;</w:t>
      </w:r>
      <w:r>
        <w:rPr>
          <w:rFonts w:hint="eastAsia"/>
        </w:rPr>
        <w:t>开始块号</w:t>
      </w:r>
      <w:r>
        <w:rPr>
          <w:rFonts w:hint="eastAsia"/>
        </w:rPr>
        <w:t xml:space="preserve">&gt; </w:t>
      </w:r>
      <w:r>
        <w:rPr>
          <w:rFonts w:hint="eastAsia"/>
        </w:rPr>
        <w:t>默认为</w:t>
      </w:r>
      <w:r>
        <w:rPr>
          <w:rFonts w:hint="eastAsia"/>
        </w:rPr>
        <w:t>0</w:t>
      </w:r>
      <w:r>
        <w:rPr>
          <w:rFonts w:hint="eastAsia"/>
        </w:rPr>
        <w:t>，块的大小为</w:t>
      </w:r>
      <w:r>
        <w:rPr>
          <w:rFonts w:hint="eastAsia"/>
        </w:rPr>
        <w:t>4k</w:t>
      </w:r>
      <w:r>
        <w:rPr>
          <w:rFonts w:hint="eastAsia"/>
        </w:rPr>
        <w:t>，</w:t>
      </w:r>
      <w:r>
        <w:rPr>
          <w:rFonts w:hint="eastAsia"/>
        </w:rPr>
        <w:t>缓存指定文件的</w:t>
      </w:r>
      <w:r>
        <w:rPr>
          <w:rFonts w:hint="eastAsia"/>
        </w:rPr>
        <w:t>BLOCKCOUNT</w:t>
      </w:r>
      <w:r>
        <w:rPr>
          <w:rFonts w:hint="eastAsia"/>
        </w:rPr>
        <w:t>个块</w:t>
      </w:r>
      <w:r>
        <w:rPr>
          <w:rFonts w:hint="eastAsia"/>
        </w:rPr>
        <w:t>(</w:t>
      </w:r>
      <w:r>
        <w:rPr>
          <w:rFonts w:hint="eastAsia"/>
        </w:rPr>
        <w:t>默认为到文件尾</w:t>
      </w:r>
      <w:r>
        <w:rPr>
          <w:rFonts w:hint="eastAsia"/>
        </w:rPr>
        <w:t>)</w:t>
      </w:r>
    </w:p>
    <w:p w:rsidR="008431D2" w:rsidRDefault="008431D2">
      <w:pPr>
        <w:pStyle w:val="a6"/>
      </w:pPr>
    </w:p>
    <w:p w:rsidR="008431D2" w:rsidRDefault="00E40181">
      <w:pPr>
        <w:pStyle w:val="af5"/>
        <w:spacing w:before="156" w:after="78"/>
        <w:rPr>
          <w:kern w:val="0"/>
        </w:rPr>
      </w:pPr>
      <w:r>
        <w:rPr>
          <w:rFonts w:hint="eastAsia"/>
        </w:rPr>
        <w:t>举例：</w:t>
      </w:r>
    </w:p>
    <w:p w:rsidR="008431D2" w:rsidRDefault="00E40181">
      <w:pPr>
        <w:pStyle w:val="a6"/>
      </w:pPr>
      <w:r>
        <w:rPr>
          <w:rFonts w:hint="eastAsia"/>
        </w:rPr>
        <w:t>预加载</w:t>
      </w:r>
      <w:r>
        <w:rPr>
          <w:rFonts w:hint="eastAsia"/>
        </w:rPr>
        <w:t>CJFD2004_</w:t>
      </w:r>
      <w:r>
        <w:rPr>
          <w:rFonts w:hint="eastAsia"/>
        </w:rPr>
        <w:t>频次</w:t>
      </w:r>
      <w:r>
        <w:t>.</w:t>
      </w:r>
      <w:r>
        <w:rPr>
          <w:rFonts w:hint="eastAsia"/>
        </w:rPr>
        <w:t>rec</w:t>
      </w:r>
      <w:r>
        <w:rPr>
          <w:rFonts w:hint="eastAsia"/>
        </w:rPr>
        <w:t>文件所有块。</w:t>
      </w:r>
    </w:p>
    <w:tbl>
      <w:tblPr>
        <w:tblW w:w="8522" w:type="dxa"/>
        <w:tblInd w:w="108" w:type="dxa"/>
        <w:tblLayout w:type="fixed"/>
        <w:tblLook w:val="04A0" w:firstRow="1" w:lastRow="0" w:firstColumn="1" w:lastColumn="0" w:noHBand="0" w:noVBand="1"/>
      </w:tblPr>
      <w:tblGrid>
        <w:gridCol w:w="2725"/>
        <w:gridCol w:w="5797"/>
      </w:tblGrid>
      <w:tr w:rsidR="008431D2">
        <w:tc>
          <w:tcPr>
            <w:tcW w:w="272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DBUM AWECache TABLE</w:t>
            </w:r>
          </w:p>
        </w:tc>
        <w:tc>
          <w:tcPr>
            <w:tcW w:w="5797"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CJFD2004</w:t>
            </w:r>
          </w:p>
        </w:tc>
      </w:tr>
      <w:tr w:rsidR="008431D2">
        <w:tc>
          <w:tcPr>
            <w:tcW w:w="272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STORAGESPACE</w:t>
            </w:r>
          </w:p>
        </w:tc>
        <w:tc>
          <w:tcPr>
            <w:tcW w:w="5797" w:type="dxa"/>
          </w:tcPr>
          <w:p w:rsidR="008431D2" w:rsidRDefault="00E40181">
            <w:pPr>
              <w:rPr>
                <w:rFonts w:ascii="仿宋" w:eastAsia="仿宋" w:hAnsi="仿宋" w:cs="仿宋"/>
                <w:sz w:val="18"/>
                <w:szCs w:val="18"/>
              </w:rPr>
            </w:pPr>
            <w:r>
              <w:rPr>
                <w:rFonts w:ascii="仿宋" w:eastAsia="仿宋" w:hAnsi="仿宋" w:cs="仿宋" w:hint="eastAsia"/>
                <w:sz w:val="18"/>
                <w:szCs w:val="18"/>
              </w:rPr>
              <w:t>频次</w:t>
            </w:r>
            <w:r>
              <w:rPr>
                <w:rFonts w:ascii="仿宋" w:eastAsia="仿宋" w:hAnsi="仿宋" w:cs="仿宋" w:hint="eastAsia"/>
                <w:sz w:val="18"/>
                <w:szCs w:val="18"/>
              </w:rPr>
              <w:t xml:space="preserve"> rec</w:t>
            </w:r>
          </w:p>
        </w:tc>
      </w:tr>
    </w:tbl>
    <w:p w:rsidR="008431D2" w:rsidRDefault="008431D2">
      <w:pPr>
        <w:rPr>
          <w:szCs w:val="21"/>
        </w:rPr>
      </w:pPr>
    </w:p>
    <w:p w:rsidR="008431D2" w:rsidRDefault="00E40181">
      <w:pPr>
        <w:pStyle w:val="5"/>
      </w:pPr>
      <w:r>
        <w:rPr>
          <w:rFonts w:hint="eastAsia"/>
        </w:rPr>
        <w:t>2.1.2.3</w:t>
      </w:r>
      <w:r>
        <w:rPr>
          <w:rFonts w:hint="eastAsia"/>
        </w:rPr>
        <w:t>预加载索引空间中文件</w:t>
      </w:r>
    </w:p>
    <w:p w:rsidR="008431D2" w:rsidRDefault="00E40181">
      <w:pPr>
        <w:pStyle w:val="af5"/>
        <w:spacing w:before="156" w:after="78"/>
      </w:pPr>
      <w:r>
        <w:rPr>
          <w:rFonts w:hint="eastAsia"/>
        </w:rPr>
        <w:t>语法格式</w:t>
      </w:r>
      <w:r>
        <w:rPr>
          <w:rFonts w:hint="eastAsia"/>
        </w:rPr>
        <w:t xml:space="preserve">: </w:t>
      </w:r>
    </w:p>
    <w:p w:rsidR="008431D2" w:rsidRDefault="00E40181">
      <w:pPr>
        <w:pStyle w:val="a6"/>
      </w:pPr>
      <w:r>
        <w:rPr>
          <w:rFonts w:hint="eastAsia"/>
        </w:rPr>
        <w:tab/>
        <w:t xml:space="preserve">DBUM </w:t>
      </w:r>
      <w:r>
        <w:rPr>
          <w:szCs w:val="21"/>
        </w:rPr>
        <w:t>AWECache</w:t>
      </w:r>
      <w:r>
        <w:rPr>
          <w:rFonts w:hint="eastAsia"/>
        </w:rPr>
        <w:t xml:space="preserve"> TABLE &lt;</w:t>
      </w:r>
      <w:r>
        <w:rPr>
          <w:rFonts w:hint="eastAsia"/>
        </w:rPr>
        <w:t>表名</w:t>
      </w:r>
      <w:r>
        <w:rPr>
          <w:rFonts w:hint="eastAsia"/>
        </w:rPr>
        <w:t>&gt;</w:t>
      </w:r>
      <w:r>
        <w:rPr>
          <w:rFonts w:hint="eastAsia"/>
          <w:bCs/>
        </w:rPr>
        <w:t>INDEXSPACE</w:t>
      </w:r>
      <w:r>
        <w:rPr>
          <w:rFonts w:hint="eastAsia"/>
        </w:rPr>
        <w:t>&lt;</w:t>
      </w:r>
      <w:r>
        <w:rPr>
          <w:rFonts w:hint="eastAsia"/>
          <w:bCs/>
        </w:rPr>
        <w:t>索引空间名</w:t>
      </w:r>
      <w:r>
        <w:rPr>
          <w:rFonts w:hint="eastAsia"/>
        </w:rPr>
        <w:t>&gt;&lt;</w:t>
      </w:r>
      <w:r>
        <w:rPr>
          <w:rFonts w:hint="eastAsia"/>
        </w:rPr>
        <w:t>文件扩展名</w:t>
      </w:r>
      <w:r>
        <w:rPr>
          <w:rFonts w:hint="eastAsia"/>
        </w:rPr>
        <w:t>&gt; [FROM &lt;</w:t>
      </w:r>
      <w:r>
        <w:rPr>
          <w:rFonts w:hint="eastAsia"/>
        </w:rPr>
        <w:t>开始块号</w:t>
      </w:r>
      <w:r>
        <w:rPr>
          <w:rFonts w:hint="eastAsia"/>
        </w:rPr>
        <w:t>&gt; [WITH BLOCKCOUNT &lt;</w:t>
      </w:r>
      <w:r>
        <w:rPr>
          <w:rFonts w:hint="eastAsia"/>
        </w:rPr>
        <w:t>块个数</w:t>
      </w:r>
      <w:r>
        <w:rPr>
          <w:rFonts w:hint="eastAsia"/>
        </w:rPr>
        <w:t>&gt;]]</w:t>
      </w:r>
    </w:p>
    <w:p w:rsidR="008431D2" w:rsidRDefault="00E40181">
      <w:pPr>
        <w:pStyle w:val="af5"/>
        <w:spacing w:before="156" w:after="78"/>
      </w:pPr>
      <w:r>
        <w:rPr>
          <w:rFonts w:hint="eastAsia"/>
        </w:rPr>
        <w:t>参数</w:t>
      </w:r>
      <w:r>
        <w:rPr>
          <w:rFonts w:hint="eastAsia"/>
        </w:rPr>
        <w:t xml:space="preserve">: </w:t>
      </w:r>
    </w:p>
    <w:p w:rsidR="008431D2" w:rsidRDefault="00E40181">
      <w:pPr>
        <w:pStyle w:val="a6"/>
        <w:ind w:firstLine="422"/>
        <w:rPr>
          <w:b/>
        </w:rPr>
      </w:pPr>
      <w:r>
        <w:rPr>
          <w:rFonts w:hint="eastAsia"/>
          <w:b/>
        </w:rPr>
        <w:tab/>
      </w:r>
      <w:r>
        <w:rPr>
          <w:rFonts w:hint="eastAsia"/>
        </w:rPr>
        <w:t>&lt;</w:t>
      </w:r>
      <w:r>
        <w:rPr>
          <w:rFonts w:hint="eastAsia"/>
        </w:rPr>
        <w:t>表名</w:t>
      </w:r>
      <w:r>
        <w:rPr>
          <w:rFonts w:hint="eastAsia"/>
        </w:rPr>
        <w:t>&gt;</w:t>
      </w:r>
      <w:r>
        <w:rPr>
          <w:rFonts w:ascii="新宋体" w:eastAsia="新宋体" w:hint="eastAsia"/>
          <w:kern w:val="0"/>
          <w:szCs w:val="21"/>
        </w:rPr>
        <w:t>预加载的表名。</w:t>
      </w:r>
    </w:p>
    <w:p w:rsidR="008431D2" w:rsidRDefault="00E40181">
      <w:pPr>
        <w:pStyle w:val="a6"/>
        <w:ind w:firstLine="422"/>
      </w:pPr>
      <w:r>
        <w:rPr>
          <w:rFonts w:hint="eastAsia"/>
          <w:b/>
        </w:rPr>
        <w:tab/>
      </w:r>
      <w:r>
        <w:rPr>
          <w:rFonts w:hint="eastAsia"/>
        </w:rPr>
        <w:t>&lt;</w:t>
      </w:r>
      <w:r>
        <w:rPr>
          <w:rFonts w:eastAsia="新宋体" w:hint="eastAsia"/>
          <w:bCs/>
        </w:rPr>
        <w:t>索引</w:t>
      </w:r>
      <w:r>
        <w:rPr>
          <w:rFonts w:hint="eastAsia"/>
        </w:rPr>
        <w:t>空间名</w:t>
      </w:r>
      <w:r>
        <w:rPr>
          <w:rFonts w:hint="eastAsia"/>
        </w:rPr>
        <w:t>&gt;</w:t>
      </w:r>
      <w:r>
        <w:rPr>
          <w:rFonts w:ascii="新宋体" w:eastAsia="新宋体" w:hint="eastAsia"/>
          <w:kern w:val="0"/>
          <w:szCs w:val="21"/>
        </w:rPr>
        <w:t>预加载</w:t>
      </w:r>
      <w:r>
        <w:rPr>
          <w:rFonts w:eastAsia="新宋体" w:hint="eastAsia"/>
          <w:bCs/>
        </w:rPr>
        <w:t>索引</w:t>
      </w:r>
      <w:r>
        <w:rPr>
          <w:rFonts w:ascii="新宋体" w:eastAsia="新宋体" w:hint="eastAsia"/>
          <w:kern w:val="0"/>
          <w:szCs w:val="21"/>
        </w:rPr>
        <w:t>空间的名称</w:t>
      </w:r>
      <w:r>
        <w:rPr>
          <w:rFonts w:hint="eastAsia"/>
        </w:rPr>
        <w:t>。</w:t>
      </w:r>
    </w:p>
    <w:p w:rsidR="008431D2" w:rsidRDefault="00E40181">
      <w:pPr>
        <w:pStyle w:val="a6"/>
        <w:ind w:firstLine="422"/>
      </w:pPr>
      <w:r>
        <w:rPr>
          <w:rFonts w:hint="eastAsia"/>
          <w:b/>
        </w:rPr>
        <w:tab/>
      </w:r>
      <w:r>
        <w:rPr>
          <w:rFonts w:hint="eastAsia"/>
        </w:rPr>
        <w:t>&lt;</w:t>
      </w:r>
      <w:r>
        <w:rPr>
          <w:rFonts w:hint="eastAsia"/>
        </w:rPr>
        <w:t>文件扩展名</w:t>
      </w:r>
      <w:r>
        <w:rPr>
          <w:rFonts w:hint="eastAsia"/>
        </w:rPr>
        <w:t>&gt;</w:t>
      </w:r>
      <w:r>
        <w:rPr>
          <w:rFonts w:ascii="新宋体" w:eastAsia="新宋体" w:hint="eastAsia"/>
          <w:kern w:val="0"/>
          <w:szCs w:val="21"/>
        </w:rPr>
        <w:t>预加载</w:t>
      </w:r>
      <w:r>
        <w:rPr>
          <w:rFonts w:eastAsia="新宋体" w:hint="eastAsia"/>
          <w:bCs/>
        </w:rPr>
        <w:t>索引</w:t>
      </w:r>
      <w:r>
        <w:rPr>
          <w:rFonts w:ascii="新宋体" w:eastAsia="新宋体" w:hint="eastAsia"/>
          <w:kern w:val="0"/>
          <w:szCs w:val="21"/>
        </w:rPr>
        <w:t>空间的扩展名</w:t>
      </w:r>
      <w:r>
        <w:rPr>
          <w:rFonts w:hint="eastAsia"/>
        </w:rPr>
        <w:t>。</w:t>
      </w:r>
    </w:p>
    <w:p w:rsidR="008431D2" w:rsidRDefault="00E40181">
      <w:pPr>
        <w:ind w:firstLine="720"/>
      </w:pPr>
      <w:r>
        <w:rPr>
          <w:rFonts w:hint="eastAsia"/>
        </w:rPr>
        <w:t>&lt;</w:t>
      </w:r>
      <w:r>
        <w:rPr>
          <w:rFonts w:hint="eastAsia"/>
        </w:rPr>
        <w:t>开始块号</w:t>
      </w:r>
      <w:r>
        <w:rPr>
          <w:rFonts w:hint="eastAsia"/>
        </w:rPr>
        <w:t xml:space="preserve">&gt; </w:t>
      </w:r>
      <w:r>
        <w:rPr>
          <w:rFonts w:hint="eastAsia"/>
        </w:rPr>
        <w:t>默认为</w:t>
      </w:r>
      <w:r>
        <w:rPr>
          <w:rFonts w:hint="eastAsia"/>
        </w:rPr>
        <w:t>0</w:t>
      </w:r>
      <w:r>
        <w:rPr>
          <w:rFonts w:hint="eastAsia"/>
        </w:rPr>
        <w:t>，块的大小为</w:t>
      </w:r>
      <w:r>
        <w:rPr>
          <w:rFonts w:hint="eastAsia"/>
        </w:rPr>
        <w:t>4k</w:t>
      </w:r>
      <w:r>
        <w:rPr>
          <w:rFonts w:hint="eastAsia"/>
        </w:rPr>
        <w:t>，</w:t>
      </w:r>
      <w:r>
        <w:rPr>
          <w:rFonts w:hint="eastAsia"/>
        </w:rPr>
        <w:t>缓存指定文件的</w:t>
      </w:r>
      <w:r>
        <w:rPr>
          <w:rFonts w:hint="eastAsia"/>
        </w:rPr>
        <w:t>BLOCKCOUNT</w:t>
      </w:r>
      <w:r>
        <w:rPr>
          <w:rFonts w:hint="eastAsia"/>
        </w:rPr>
        <w:t>个块</w:t>
      </w:r>
      <w:r>
        <w:rPr>
          <w:rFonts w:hint="eastAsia"/>
        </w:rPr>
        <w:t>(</w:t>
      </w:r>
      <w:r>
        <w:rPr>
          <w:rFonts w:hint="eastAsia"/>
        </w:rPr>
        <w:t>默认为到文件尾</w:t>
      </w:r>
      <w:r>
        <w:rPr>
          <w:rFonts w:hint="eastAsia"/>
        </w:rPr>
        <w:t>)</w:t>
      </w:r>
    </w:p>
    <w:p w:rsidR="008431D2" w:rsidRDefault="008431D2">
      <w:pPr>
        <w:pStyle w:val="a6"/>
      </w:pPr>
    </w:p>
    <w:p w:rsidR="008431D2" w:rsidRDefault="00E40181">
      <w:pPr>
        <w:pStyle w:val="af5"/>
        <w:spacing w:before="156" w:after="78"/>
        <w:rPr>
          <w:kern w:val="0"/>
        </w:rPr>
      </w:pPr>
      <w:r>
        <w:rPr>
          <w:rFonts w:hint="eastAsia"/>
        </w:rPr>
        <w:lastRenderedPageBreak/>
        <w:t>举例：</w:t>
      </w:r>
    </w:p>
    <w:p w:rsidR="008431D2" w:rsidRDefault="00E40181">
      <w:pPr>
        <w:pStyle w:val="a6"/>
      </w:pPr>
      <w:r>
        <w:rPr>
          <w:rFonts w:hint="eastAsia"/>
        </w:rPr>
        <w:t>预加载</w:t>
      </w:r>
      <w:r>
        <w:rPr>
          <w:rFonts w:hint="eastAsia"/>
        </w:rPr>
        <w:t>CJFD2004_</w:t>
      </w:r>
      <w:r>
        <w:rPr>
          <w:rFonts w:hint="eastAsia"/>
        </w:rPr>
        <w:t>频次</w:t>
      </w:r>
      <w:r>
        <w:t>.</w:t>
      </w:r>
      <w:r>
        <w:rPr>
          <w:rFonts w:hint="eastAsia"/>
        </w:rPr>
        <w:t>idx</w:t>
      </w:r>
      <w:r>
        <w:rPr>
          <w:rFonts w:hint="eastAsia"/>
        </w:rPr>
        <w:t>文件所有块。</w:t>
      </w:r>
    </w:p>
    <w:tbl>
      <w:tblPr>
        <w:tblW w:w="8522" w:type="dxa"/>
        <w:tblInd w:w="108" w:type="dxa"/>
        <w:tblLayout w:type="fixed"/>
        <w:tblLook w:val="04A0" w:firstRow="1" w:lastRow="0" w:firstColumn="1" w:lastColumn="0" w:noHBand="0" w:noVBand="1"/>
      </w:tblPr>
      <w:tblGrid>
        <w:gridCol w:w="2725"/>
        <w:gridCol w:w="5797"/>
      </w:tblGrid>
      <w:tr w:rsidR="008431D2">
        <w:tc>
          <w:tcPr>
            <w:tcW w:w="272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DBUM AWECache TABLE</w:t>
            </w:r>
          </w:p>
        </w:tc>
        <w:tc>
          <w:tcPr>
            <w:tcW w:w="5797"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CJFD2004</w:t>
            </w:r>
          </w:p>
        </w:tc>
      </w:tr>
      <w:tr w:rsidR="008431D2">
        <w:tc>
          <w:tcPr>
            <w:tcW w:w="272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INDEX</w:t>
            </w:r>
            <w:r>
              <w:rPr>
                <w:rFonts w:ascii="仿宋" w:eastAsia="仿宋" w:hAnsi="仿宋" w:cs="仿宋" w:hint="eastAsia"/>
                <w:b/>
                <w:bCs/>
                <w:sz w:val="18"/>
                <w:szCs w:val="18"/>
              </w:rPr>
              <w:t>SPACE</w:t>
            </w:r>
          </w:p>
        </w:tc>
        <w:tc>
          <w:tcPr>
            <w:tcW w:w="5797" w:type="dxa"/>
          </w:tcPr>
          <w:p w:rsidR="008431D2" w:rsidRDefault="00E40181">
            <w:pPr>
              <w:rPr>
                <w:rFonts w:ascii="仿宋" w:eastAsia="仿宋" w:hAnsi="仿宋" w:cs="仿宋"/>
                <w:sz w:val="18"/>
                <w:szCs w:val="18"/>
              </w:rPr>
            </w:pPr>
            <w:r>
              <w:rPr>
                <w:rFonts w:ascii="仿宋" w:eastAsia="仿宋" w:hAnsi="仿宋" w:cs="仿宋" w:hint="eastAsia"/>
                <w:sz w:val="18"/>
                <w:szCs w:val="18"/>
              </w:rPr>
              <w:t>频次</w:t>
            </w:r>
            <w:r>
              <w:rPr>
                <w:rFonts w:ascii="仿宋" w:eastAsia="仿宋" w:hAnsi="仿宋" w:cs="仿宋" w:hint="eastAsia"/>
                <w:sz w:val="18"/>
                <w:szCs w:val="18"/>
              </w:rPr>
              <w:t xml:space="preserve"> </w:t>
            </w:r>
            <w:r>
              <w:rPr>
                <w:rFonts w:ascii="仿宋" w:eastAsia="仿宋" w:hAnsi="仿宋" w:cs="仿宋" w:hint="eastAsia"/>
                <w:sz w:val="18"/>
                <w:szCs w:val="18"/>
              </w:rPr>
              <w:t>idx</w:t>
            </w:r>
          </w:p>
        </w:tc>
      </w:tr>
    </w:tbl>
    <w:p w:rsidR="008431D2" w:rsidRDefault="008431D2"/>
    <w:p w:rsidR="008431D2" w:rsidRDefault="00E40181">
      <w:pPr>
        <w:pStyle w:val="5"/>
      </w:pPr>
      <w:r>
        <w:rPr>
          <w:rFonts w:hint="eastAsia"/>
        </w:rPr>
        <w:t>2.1.2.4</w:t>
      </w:r>
      <w:r>
        <w:rPr>
          <w:rFonts w:hint="eastAsia"/>
        </w:rPr>
        <w:t>预加载词典文件</w:t>
      </w:r>
    </w:p>
    <w:p w:rsidR="008431D2" w:rsidRDefault="00E40181">
      <w:pPr>
        <w:pStyle w:val="af5"/>
        <w:spacing w:before="156" w:after="78"/>
      </w:pPr>
      <w:r>
        <w:rPr>
          <w:rFonts w:hint="eastAsia"/>
        </w:rPr>
        <w:t>语法格式</w:t>
      </w:r>
      <w:r>
        <w:rPr>
          <w:rFonts w:hint="eastAsia"/>
        </w:rPr>
        <w:t xml:space="preserve">: </w:t>
      </w:r>
    </w:p>
    <w:p w:rsidR="008431D2" w:rsidRDefault="00E40181">
      <w:pPr>
        <w:pStyle w:val="a6"/>
      </w:pPr>
      <w:r>
        <w:rPr>
          <w:rFonts w:hint="eastAsia"/>
        </w:rPr>
        <w:t xml:space="preserve">DBUM </w:t>
      </w:r>
      <w:r>
        <w:rPr>
          <w:szCs w:val="21"/>
        </w:rPr>
        <w:t>AWECache</w:t>
      </w:r>
      <w:r>
        <w:rPr>
          <w:rFonts w:hint="eastAsia"/>
        </w:rPr>
        <w:t xml:space="preserve"> </w:t>
      </w:r>
      <w:r>
        <w:rPr>
          <w:bCs/>
        </w:rPr>
        <w:t>SORTDICT</w:t>
      </w:r>
      <w:r>
        <w:rPr>
          <w:rFonts w:hint="eastAsia"/>
        </w:rPr>
        <w:t>&lt;</w:t>
      </w:r>
      <w:r>
        <w:rPr>
          <w:rFonts w:hint="eastAsia"/>
          <w:bCs/>
        </w:rPr>
        <w:t>词典名</w:t>
      </w:r>
      <w:r>
        <w:rPr>
          <w:rFonts w:hint="eastAsia"/>
        </w:rPr>
        <w:t>&gt;[FROM &lt;</w:t>
      </w:r>
      <w:r>
        <w:rPr>
          <w:rFonts w:hint="eastAsia"/>
        </w:rPr>
        <w:t>开始块号</w:t>
      </w:r>
      <w:r>
        <w:rPr>
          <w:rFonts w:hint="eastAsia"/>
        </w:rPr>
        <w:t>&gt; [WITH BLOCKCOUNT &lt;</w:t>
      </w:r>
      <w:r>
        <w:rPr>
          <w:rFonts w:hint="eastAsia"/>
        </w:rPr>
        <w:t>块个数</w:t>
      </w:r>
      <w:r>
        <w:rPr>
          <w:rFonts w:hint="eastAsia"/>
        </w:rPr>
        <w:t>&gt;]]</w:t>
      </w:r>
    </w:p>
    <w:p w:rsidR="008431D2" w:rsidRDefault="00E40181">
      <w:pPr>
        <w:pStyle w:val="af5"/>
        <w:spacing w:before="156" w:after="78"/>
      </w:pPr>
      <w:r>
        <w:rPr>
          <w:rFonts w:hint="eastAsia"/>
        </w:rPr>
        <w:t>参数</w:t>
      </w:r>
      <w:r>
        <w:rPr>
          <w:rFonts w:hint="eastAsia"/>
        </w:rPr>
        <w:t xml:space="preserve">: </w:t>
      </w:r>
    </w:p>
    <w:p w:rsidR="008431D2" w:rsidRDefault="00E40181">
      <w:pPr>
        <w:pStyle w:val="a6"/>
        <w:ind w:firstLine="422"/>
      </w:pPr>
      <w:r>
        <w:rPr>
          <w:rFonts w:hint="eastAsia"/>
          <w:b/>
        </w:rPr>
        <w:tab/>
      </w:r>
      <w:r>
        <w:rPr>
          <w:rFonts w:hint="eastAsia"/>
        </w:rPr>
        <w:t>&lt;</w:t>
      </w:r>
      <w:r>
        <w:rPr>
          <w:rFonts w:eastAsia="新宋体" w:hint="eastAsia"/>
          <w:bCs/>
        </w:rPr>
        <w:t>词典</w:t>
      </w:r>
      <w:r>
        <w:rPr>
          <w:rFonts w:hint="eastAsia"/>
        </w:rPr>
        <w:t>名</w:t>
      </w:r>
      <w:r>
        <w:rPr>
          <w:rFonts w:hint="eastAsia"/>
        </w:rPr>
        <w:t>&gt;</w:t>
      </w:r>
      <w:r>
        <w:rPr>
          <w:rFonts w:ascii="新宋体" w:eastAsia="新宋体" w:hint="eastAsia"/>
          <w:kern w:val="0"/>
          <w:szCs w:val="21"/>
        </w:rPr>
        <w:t>预加载</w:t>
      </w:r>
      <w:r>
        <w:rPr>
          <w:rFonts w:eastAsia="新宋体" w:hint="eastAsia"/>
          <w:bCs/>
        </w:rPr>
        <w:t>词典名</w:t>
      </w:r>
      <w:r>
        <w:rPr>
          <w:rFonts w:ascii="新宋体" w:eastAsia="新宋体" w:hint="eastAsia"/>
          <w:kern w:val="0"/>
          <w:szCs w:val="21"/>
        </w:rPr>
        <w:t>的名称</w:t>
      </w:r>
      <w:r>
        <w:rPr>
          <w:rFonts w:hint="eastAsia"/>
        </w:rPr>
        <w:t>。</w:t>
      </w:r>
    </w:p>
    <w:p w:rsidR="008431D2" w:rsidRDefault="00E40181">
      <w:pPr>
        <w:pStyle w:val="af5"/>
        <w:spacing w:before="156" w:after="78"/>
        <w:rPr>
          <w:kern w:val="0"/>
        </w:rPr>
      </w:pPr>
      <w:r>
        <w:rPr>
          <w:rFonts w:hint="eastAsia"/>
        </w:rPr>
        <w:t>举例：</w:t>
      </w:r>
    </w:p>
    <w:p w:rsidR="008431D2" w:rsidRDefault="00E40181">
      <w:pPr>
        <w:pStyle w:val="a6"/>
      </w:pPr>
      <w:r>
        <w:rPr>
          <w:rFonts w:hint="eastAsia"/>
        </w:rPr>
        <w:t>预加载</w:t>
      </w:r>
      <w:r>
        <w:rPr>
          <w:rFonts w:hint="eastAsia"/>
        </w:rPr>
        <w:t xml:space="preserve"> </w:t>
      </w:r>
      <w:r>
        <w:rPr>
          <w:rFonts w:hint="eastAsia"/>
        </w:rPr>
        <w:t>关键词</w:t>
      </w:r>
      <w:r>
        <w:rPr>
          <w:rFonts w:hint="eastAsia"/>
        </w:rPr>
        <w:t>.sysdict</w:t>
      </w:r>
      <w:r>
        <w:rPr>
          <w:rFonts w:hint="eastAsia"/>
        </w:rPr>
        <w:t>词典所有块。</w:t>
      </w:r>
    </w:p>
    <w:tbl>
      <w:tblPr>
        <w:tblW w:w="8522" w:type="dxa"/>
        <w:tblInd w:w="108" w:type="dxa"/>
        <w:tblLayout w:type="fixed"/>
        <w:tblLook w:val="04A0" w:firstRow="1" w:lastRow="0" w:firstColumn="1" w:lastColumn="0" w:noHBand="0" w:noVBand="1"/>
      </w:tblPr>
      <w:tblGrid>
        <w:gridCol w:w="2725"/>
        <w:gridCol w:w="5797"/>
      </w:tblGrid>
      <w:tr w:rsidR="008431D2">
        <w:tc>
          <w:tcPr>
            <w:tcW w:w="272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 xml:space="preserve">DBUM </w:t>
            </w:r>
            <w:r>
              <w:rPr>
                <w:rFonts w:ascii="仿宋" w:eastAsia="仿宋" w:hAnsi="仿宋" w:cs="仿宋" w:hint="eastAsia"/>
                <w:b/>
                <w:bCs/>
                <w:sz w:val="18"/>
                <w:szCs w:val="18"/>
              </w:rPr>
              <w:t>AWECache SORTDICT</w:t>
            </w:r>
          </w:p>
        </w:tc>
        <w:tc>
          <w:tcPr>
            <w:tcW w:w="5797"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r>
              <w:rPr>
                <w:rFonts w:ascii="仿宋" w:eastAsia="仿宋" w:hAnsi="仿宋" w:cs="仿宋" w:hint="eastAsia"/>
                <w:sz w:val="18"/>
                <w:szCs w:val="18"/>
              </w:rPr>
              <w:t>关键词</w:t>
            </w:r>
            <w:r>
              <w:rPr>
                <w:rFonts w:ascii="仿宋" w:eastAsia="仿宋" w:hAnsi="仿宋" w:cs="仿宋" w:hint="eastAsia"/>
                <w:sz w:val="18"/>
                <w:szCs w:val="18"/>
              </w:rPr>
              <w:t>'</w:t>
            </w:r>
          </w:p>
        </w:tc>
      </w:tr>
    </w:tbl>
    <w:p w:rsidR="008431D2" w:rsidRDefault="008431D2"/>
    <w:p w:rsidR="008431D2" w:rsidRDefault="00E40181">
      <w:r>
        <w:rPr>
          <w:rFonts w:hint="eastAsia"/>
        </w:rPr>
        <w:t>以上介绍了手动配置</w:t>
      </w:r>
      <w:r>
        <w:rPr>
          <w:rFonts w:hint="eastAsia"/>
        </w:rPr>
        <w:t>AWE</w:t>
      </w:r>
      <w:r>
        <w:rPr>
          <w:rFonts w:hint="eastAsia"/>
        </w:rPr>
        <w:t>缓存的使用方法，下面做详细举例：</w:t>
      </w:r>
    </w:p>
    <w:p w:rsidR="008431D2" w:rsidRDefault="00E40181">
      <w:pPr>
        <w:pStyle w:val="af5"/>
        <w:spacing w:before="156" w:after="78"/>
        <w:rPr>
          <w:rFonts w:ascii="Times New Roman" w:eastAsia="宋体" w:hAnsi="Times New Roman"/>
        </w:rPr>
      </w:pPr>
      <w:r>
        <w:rPr>
          <w:rFonts w:hint="eastAsia"/>
        </w:rPr>
        <w:t>举例：</w:t>
      </w:r>
      <w:r>
        <w:rPr>
          <w:rFonts w:ascii="Times New Roman" w:eastAsia="宋体" w:hAnsi="Times New Roman" w:hint="eastAsia"/>
        </w:rPr>
        <w:t>为提升</w:t>
      </w:r>
      <w:r>
        <w:rPr>
          <w:rFonts w:ascii="Times New Roman" w:eastAsia="宋体" w:hAnsi="Times New Roman" w:hint="eastAsia"/>
        </w:rPr>
        <w:t>CJFD2004</w:t>
      </w:r>
      <w:r>
        <w:rPr>
          <w:rFonts w:ascii="Times New Roman" w:eastAsia="宋体" w:hAnsi="Times New Roman" w:hint="eastAsia"/>
        </w:rPr>
        <w:t>表分组性能，自动加载</w:t>
      </w:r>
      <w:r>
        <w:rPr>
          <w:rFonts w:ascii="Times New Roman" w:eastAsia="宋体" w:hAnsi="Times New Roman" w:hint="eastAsia"/>
        </w:rPr>
        <w:t>CJFD2004.NST</w:t>
      </w:r>
      <w:r>
        <w:rPr>
          <w:rFonts w:ascii="Times New Roman" w:eastAsia="宋体" w:hAnsi="Times New Roman" w:hint="eastAsia"/>
        </w:rPr>
        <w:t>文件进行缓存，并提升刷新排序索引速度，可预加载所使用的词典文件进行缓存。</w:t>
      </w:r>
    </w:p>
    <w:p w:rsidR="008431D2" w:rsidRDefault="00E40181">
      <w:pPr>
        <w:pStyle w:val="af5"/>
        <w:spacing w:before="156" w:after="78"/>
      </w:pPr>
      <w:r>
        <w:rPr>
          <w:rFonts w:hint="eastAsia"/>
        </w:rPr>
        <w:t>执行步骤：</w:t>
      </w:r>
    </w:p>
    <w:p w:rsidR="008431D2" w:rsidRDefault="00E40181">
      <w:pPr>
        <w:pStyle w:val="af5"/>
        <w:pBdr>
          <w:bottom w:val="single" w:sz="6" w:space="1" w:color="auto"/>
        </w:pBdr>
        <w:spacing w:before="156" w:after="78"/>
        <w:ind w:firstLineChars="200" w:firstLine="420"/>
      </w:pPr>
      <w:r>
        <w:rPr>
          <w:rFonts w:ascii="Times New Roman" w:eastAsia="宋体" w:hAnsi="Times New Roman" w:hint="eastAsia"/>
        </w:rPr>
        <w:t xml:space="preserve">1)  </w:t>
      </w:r>
      <w:r>
        <w:rPr>
          <w:rFonts w:ascii="Times New Roman" w:eastAsia="宋体" w:hAnsi="Times New Roman" w:hint="eastAsia"/>
        </w:rPr>
        <w:t>编写配置文件，文件名为</w:t>
      </w:r>
      <w:r>
        <w:rPr>
          <w:rFonts w:ascii="Times New Roman" w:eastAsia="宋体" w:hAnsi="Times New Roman" w:hint="eastAsia"/>
        </w:rPr>
        <w:t>AWE.CFG</w:t>
      </w:r>
      <w:r>
        <w:rPr>
          <w:rFonts w:ascii="Times New Roman" w:eastAsia="宋体" w:hAnsi="Times New Roman" w:hint="eastAsia"/>
        </w:rPr>
        <w:t>文件，存放于</w:t>
      </w:r>
      <w:r>
        <w:rPr>
          <w:rFonts w:ascii="Times New Roman" w:eastAsia="宋体" w:hAnsi="Times New Roman" w:hint="eastAsia"/>
        </w:rPr>
        <w:t>KBase</w:t>
      </w:r>
      <w:r>
        <w:rPr>
          <w:rFonts w:ascii="Times New Roman" w:eastAsia="宋体" w:hAnsi="Times New Roman" w:hint="eastAsia"/>
        </w:rPr>
        <w:t>安装目录</w:t>
      </w:r>
      <w:r>
        <w:rPr>
          <w:rFonts w:ascii="Times New Roman" w:eastAsia="宋体" w:hAnsi="Times New Roman" w:hint="eastAsia"/>
        </w:rPr>
        <w:t>Server/system</w:t>
      </w:r>
      <w:r>
        <w:rPr>
          <w:rFonts w:ascii="Times New Roman" w:eastAsia="宋体" w:hAnsi="Times New Roman" w:hint="eastAsia"/>
        </w:rPr>
        <w:t>文件夹下，加载</w:t>
      </w:r>
      <w:r>
        <w:rPr>
          <w:rFonts w:ascii="Times New Roman" w:eastAsia="宋体" w:hAnsi="Times New Roman" w:hint="eastAsia"/>
        </w:rPr>
        <w:t>CJFD2004.NST</w:t>
      </w:r>
      <w:r>
        <w:rPr>
          <w:rFonts w:ascii="Times New Roman" w:eastAsia="宋体" w:hAnsi="Times New Roman" w:hint="eastAsia"/>
        </w:rPr>
        <w:t>文件进行缓存，文件内容如下：</w:t>
      </w:r>
    </w:p>
    <w:p w:rsidR="008431D2" w:rsidRDefault="00E40181">
      <w:pPr>
        <w:pStyle w:val="a6"/>
      </w:pPr>
      <w:r>
        <w:rPr>
          <w:rFonts w:hint="eastAsia"/>
        </w:rPr>
        <w:t>[BY FILENAME]</w:t>
      </w:r>
    </w:p>
    <w:p w:rsidR="008431D2" w:rsidRDefault="00E40181">
      <w:pPr>
        <w:pStyle w:val="a6"/>
        <w:pBdr>
          <w:bottom w:val="single" w:sz="6" w:space="1" w:color="auto"/>
        </w:pBdr>
      </w:pPr>
      <w:r>
        <w:rPr>
          <w:rFonts w:hint="eastAsia"/>
        </w:rPr>
        <w:t>CJFD2004</w:t>
      </w:r>
      <w:r>
        <w:t>.nst 0</w:t>
      </w:r>
    </w:p>
    <w:p w:rsidR="008431D2" w:rsidRDefault="00E40181">
      <w:pPr>
        <w:pStyle w:val="a6"/>
        <w:ind w:left="420" w:firstLineChars="0" w:firstLine="0"/>
      </w:pPr>
      <w:r>
        <w:rPr>
          <w:rFonts w:hint="eastAsia"/>
        </w:rPr>
        <w:t>AWE.CFG</w:t>
      </w:r>
      <w:r>
        <w:rPr>
          <w:rFonts w:hint="eastAsia"/>
        </w:rPr>
        <w:t>文件</w:t>
      </w:r>
      <w:r>
        <w:rPr>
          <w:rFonts w:hint="eastAsia"/>
        </w:rPr>
        <w:t>保存后，需要重启</w:t>
      </w:r>
      <w:r>
        <w:rPr>
          <w:rFonts w:hint="eastAsia"/>
        </w:rPr>
        <w:t>KBase</w:t>
      </w:r>
      <w:r>
        <w:rPr>
          <w:rFonts w:hint="eastAsia"/>
        </w:rPr>
        <w:t>服务。</w:t>
      </w:r>
    </w:p>
    <w:p w:rsidR="008431D2" w:rsidRDefault="00E40181">
      <w:pPr>
        <w:pStyle w:val="a6"/>
      </w:pPr>
      <w:r>
        <w:rPr>
          <w:rFonts w:hint="eastAsia"/>
        </w:rPr>
        <w:t xml:space="preserve">2)  </w:t>
      </w:r>
      <w:r>
        <w:rPr>
          <w:rFonts w:hint="eastAsia"/>
        </w:rPr>
        <w:t>预加载</w:t>
      </w:r>
      <w:r>
        <w:rPr>
          <w:rFonts w:hint="eastAsia"/>
        </w:rPr>
        <w:t xml:space="preserve"> </w:t>
      </w:r>
      <w:r>
        <w:rPr>
          <w:rFonts w:hint="eastAsia"/>
        </w:rPr>
        <w:t>关键词</w:t>
      </w:r>
      <w:r>
        <w:rPr>
          <w:rFonts w:hint="eastAsia"/>
        </w:rPr>
        <w:t>.sysdict</w:t>
      </w:r>
      <w:r>
        <w:rPr>
          <w:rFonts w:hint="eastAsia"/>
        </w:rPr>
        <w:t>词典所有块，</w:t>
      </w:r>
      <w:r>
        <w:rPr>
          <w:rFonts w:hint="eastAsia"/>
        </w:rPr>
        <w:t>QBE</w:t>
      </w:r>
      <w:r>
        <w:rPr>
          <w:rFonts w:hint="eastAsia"/>
        </w:rPr>
        <w:t>执行如下语句：</w:t>
      </w:r>
    </w:p>
    <w:tbl>
      <w:tblPr>
        <w:tblW w:w="8522" w:type="dxa"/>
        <w:tblInd w:w="108" w:type="dxa"/>
        <w:tblLayout w:type="fixed"/>
        <w:tblLook w:val="04A0" w:firstRow="1" w:lastRow="0" w:firstColumn="1" w:lastColumn="0" w:noHBand="0" w:noVBand="1"/>
      </w:tblPr>
      <w:tblGrid>
        <w:gridCol w:w="2725"/>
        <w:gridCol w:w="5797"/>
      </w:tblGrid>
      <w:tr w:rsidR="008431D2">
        <w:tc>
          <w:tcPr>
            <w:tcW w:w="272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DBUM AWECache SORTDICT</w:t>
            </w:r>
          </w:p>
        </w:tc>
        <w:tc>
          <w:tcPr>
            <w:tcW w:w="5797"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r>
              <w:rPr>
                <w:rFonts w:ascii="仿宋" w:eastAsia="仿宋" w:hAnsi="仿宋" w:cs="仿宋" w:hint="eastAsia"/>
                <w:sz w:val="18"/>
                <w:szCs w:val="18"/>
              </w:rPr>
              <w:t>关键词</w:t>
            </w:r>
            <w:r>
              <w:rPr>
                <w:rFonts w:ascii="仿宋" w:eastAsia="仿宋" w:hAnsi="仿宋" w:cs="仿宋" w:hint="eastAsia"/>
                <w:sz w:val="18"/>
                <w:szCs w:val="18"/>
              </w:rPr>
              <w:t>'</w:t>
            </w:r>
          </w:p>
        </w:tc>
      </w:tr>
    </w:tbl>
    <w:p w:rsidR="008431D2" w:rsidRDefault="00E40181">
      <w:pPr>
        <w:spacing w:after="120"/>
        <w:ind w:firstLineChars="200" w:firstLine="420"/>
      </w:pPr>
      <w:r>
        <w:rPr>
          <w:rFonts w:hint="eastAsia"/>
        </w:rPr>
        <w:t>注意：词典文件块的大小也需要以</w:t>
      </w:r>
      <w:r>
        <w:rPr>
          <w:rFonts w:hint="eastAsia"/>
        </w:rPr>
        <w:t>4K</w:t>
      </w:r>
      <w:r>
        <w:rPr>
          <w:rFonts w:hint="eastAsia"/>
        </w:rPr>
        <w:t>为单位。</w:t>
      </w:r>
    </w:p>
    <w:p w:rsidR="008431D2" w:rsidRDefault="00E40181">
      <w:pPr>
        <w:ind w:leftChars="200" w:left="420"/>
      </w:pPr>
      <w:r>
        <w:rPr>
          <w:rFonts w:hint="eastAsia"/>
        </w:rPr>
        <w:t xml:space="preserve">3)  </w:t>
      </w:r>
      <w:r>
        <w:rPr>
          <w:rFonts w:hint="eastAsia"/>
        </w:rPr>
        <w:t>此后执行刷新排序列索引操作及分组操作，可改善</w:t>
      </w:r>
      <w:r>
        <w:rPr>
          <w:rFonts w:hint="eastAsia"/>
        </w:rPr>
        <w:t>IO</w:t>
      </w:r>
      <w:r>
        <w:rPr>
          <w:rFonts w:hint="eastAsia"/>
        </w:rPr>
        <w:t>性能，提升速度。</w:t>
      </w:r>
    </w:p>
    <w:p w:rsidR="008431D2" w:rsidRDefault="008431D2"/>
    <w:p w:rsidR="008431D2" w:rsidRDefault="00E40181">
      <w:pPr>
        <w:pStyle w:val="30005"/>
      </w:pPr>
      <w:bookmarkStart w:id="188" w:name="_Toc403566350"/>
      <w:r>
        <w:rPr>
          <w:rFonts w:hint="eastAsia"/>
        </w:rPr>
        <w:t xml:space="preserve">2.2 </w:t>
      </w:r>
      <w:r>
        <w:rPr>
          <w:rFonts w:hint="eastAsia"/>
        </w:rPr>
        <w:t>使用热点统计分析工具自动配置</w:t>
      </w:r>
      <w:bookmarkEnd w:id="188"/>
    </w:p>
    <w:p w:rsidR="008431D2" w:rsidRDefault="00E40181">
      <w:pPr>
        <w:pStyle w:val="af5"/>
        <w:spacing w:before="156" w:after="78"/>
      </w:pPr>
      <w:r>
        <w:rPr>
          <w:rFonts w:hint="eastAsia"/>
        </w:rPr>
        <w:t>使用热点统计分析工具配置</w:t>
      </w:r>
      <w:r>
        <w:rPr>
          <w:rFonts w:hint="eastAsia"/>
        </w:rPr>
        <w:t>AWE</w:t>
      </w:r>
      <w:r>
        <w:rPr>
          <w:rFonts w:hint="eastAsia"/>
        </w:rPr>
        <w:t>过程中用到的语句语法如下：</w:t>
      </w:r>
    </w:p>
    <w:p w:rsidR="008431D2" w:rsidRDefault="00E40181">
      <w:pPr>
        <w:numPr>
          <w:ilvl w:val="0"/>
          <w:numId w:val="11"/>
        </w:numPr>
      </w:pPr>
      <w:r>
        <w:rPr>
          <w:rFonts w:hint="eastAsia"/>
        </w:rPr>
        <w:t>开启文件访问日志功能语句：</w:t>
      </w:r>
    </w:p>
    <w:p w:rsidR="008431D2" w:rsidRDefault="00E40181">
      <w:pPr>
        <w:pStyle w:val="a6"/>
      </w:pPr>
      <w:r>
        <w:t>DBUM ENABLE BLOCKLOGGER</w:t>
      </w:r>
    </w:p>
    <w:p w:rsidR="008431D2" w:rsidRDefault="00E40181">
      <w:pPr>
        <w:numPr>
          <w:ilvl w:val="0"/>
          <w:numId w:val="11"/>
        </w:numPr>
      </w:pPr>
      <w:r>
        <w:rPr>
          <w:rFonts w:hint="eastAsia"/>
        </w:rPr>
        <w:t>关闭文件访问日志功能语句：</w:t>
      </w:r>
    </w:p>
    <w:p w:rsidR="008431D2" w:rsidRDefault="00E40181">
      <w:pPr>
        <w:pStyle w:val="a6"/>
      </w:pPr>
      <w:r>
        <w:t xml:space="preserve">DBUM DISABLE </w:t>
      </w:r>
      <w:r>
        <w:t>BLOCKLOGGER</w:t>
      </w:r>
    </w:p>
    <w:p w:rsidR="008431D2" w:rsidRDefault="00E40181">
      <w:pPr>
        <w:numPr>
          <w:ilvl w:val="0"/>
          <w:numId w:val="11"/>
        </w:numPr>
      </w:pPr>
      <w:r>
        <w:rPr>
          <w:rFonts w:hint="eastAsia"/>
        </w:rPr>
        <w:lastRenderedPageBreak/>
        <w:t>在客户端执行热点分析程序，自动生成</w:t>
      </w:r>
      <w:r>
        <w:rPr>
          <w:rFonts w:hint="eastAsia"/>
        </w:rPr>
        <w:t>AWE</w:t>
      </w:r>
      <w:r>
        <w:rPr>
          <w:rFonts w:hint="eastAsia"/>
        </w:rPr>
        <w:t>配置文件语句：</w:t>
      </w:r>
    </w:p>
    <w:p w:rsidR="008431D2" w:rsidRDefault="00E40181">
      <w:pPr>
        <w:pStyle w:val="a6"/>
      </w:pPr>
      <w:r>
        <w:t>DBUM EXECUTE HOTANALYSIS</w:t>
      </w:r>
    </w:p>
    <w:p w:rsidR="008431D2" w:rsidRDefault="00E40181">
      <w:pPr>
        <w:numPr>
          <w:ilvl w:val="0"/>
          <w:numId w:val="11"/>
        </w:numPr>
      </w:pPr>
      <w:r>
        <w:rPr>
          <w:rFonts w:hint="eastAsia"/>
        </w:rPr>
        <w:t>KBase</w:t>
      </w:r>
      <w:r>
        <w:rPr>
          <w:rFonts w:hint="eastAsia"/>
        </w:rPr>
        <w:t>启动时自动加载热点文件语句：</w:t>
      </w:r>
    </w:p>
    <w:p w:rsidR="008431D2" w:rsidRDefault="00E40181">
      <w:pPr>
        <w:pStyle w:val="a6"/>
      </w:pPr>
      <w:r>
        <w:t>DBUM set AUTOLOADHOTSPOT 1</w:t>
      </w:r>
    </w:p>
    <w:p w:rsidR="008431D2" w:rsidRDefault="00E40181">
      <w:pPr>
        <w:numPr>
          <w:ilvl w:val="0"/>
          <w:numId w:val="11"/>
        </w:numPr>
      </w:pPr>
      <w:r>
        <w:rPr>
          <w:rFonts w:hint="eastAsia"/>
        </w:rPr>
        <w:t>KBase</w:t>
      </w:r>
      <w:r>
        <w:rPr>
          <w:rFonts w:hint="eastAsia"/>
        </w:rPr>
        <w:t>启动时不加载热点文件语句：</w:t>
      </w:r>
    </w:p>
    <w:p w:rsidR="008431D2" w:rsidRDefault="00E40181">
      <w:pPr>
        <w:pStyle w:val="a6"/>
      </w:pPr>
      <w:r>
        <w:t xml:space="preserve">DBUM set AUTOLOADHOTSPOT </w:t>
      </w:r>
      <w:r>
        <w:rPr>
          <w:rFonts w:hint="eastAsia"/>
        </w:rPr>
        <w:t>0</w:t>
      </w:r>
    </w:p>
    <w:p w:rsidR="008431D2" w:rsidRDefault="00E40181">
      <w:pPr>
        <w:numPr>
          <w:ilvl w:val="0"/>
          <w:numId w:val="11"/>
        </w:numPr>
      </w:pPr>
      <w:r>
        <w:rPr>
          <w:rFonts w:hint="eastAsia"/>
        </w:rPr>
        <w:t>设置热点统计文件个数语句：</w:t>
      </w:r>
    </w:p>
    <w:p w:rsidR="008431D2" w:rsidRDefault="00E40181">
      <w:pPr>
        <w:pStyle w:val="a6"/>
      </w:pPr>
      <w:r>
        <w:t>DBUM SET BLOCKACCESSFILECNT</w:t>
      </w:r>
      <w:r>
        <w:rPr>
          <w:rFonts w:hint="eastAsia"/>
        </w:rPr>
        <w:t>&lt;</w:t>
      </w:r>
      <w:r>
        <w:rPr>
          <w:rFonts w:hint="eastAsia"/>
        </w:rPr>
        <w:t>文件个数</w:t>
      </w:r>
      <w:r>
        <w:rPr>
          <w:rFonts w:hint="eastAsia"/>
        </w:rPr>
        <w:t>&gt;</w:t>
      </w:r>
    </w:p>
    <w:p w:rsidR="008431D2" w:rsidRDefault="00E40181">
      <w:pPr>
        <w:pStyle w:val="a6"/>
      </w:pPr>
      <w:r>
        <w:rPr>
          <w:rFonts w:hint="eastAsia"/>
        </w:rPr>
        <w:t>&lt;</w:t>
      </w:r>
      <w:r>
        <w:rPr>
          <w:rFonts w:hint="eastAsia"/>
        </w:rPr>
        <w:t>文件个数</w:t>
      </w:r>
      <w:r>
        <w:rPr>
          <w:rFonts w:hint="eastAsia"/>
        </w:rPr>
        <w:t>&gt;</w:t>
      </w:r>
      <w:r>
        <w:rPr>
          <w:rFonts w:ascii="新宋体" w:hint="eastAsia"/>
          <w:kern w:val="0"/>
          <w:szCs w:val="21"/>
        </w:rPr>
        <w:t>将要生成热点文件个数，为大于</w:t>
      </w:r>
      <w:r>
        <w:rPr>
          <w:rFonts w:ascii="新宋体" w:hint="eastAsia"/>
          <w:kern w:val="0"/>
          <w:szCs w:val="21"/>
        </w:rPr>
        <w:t>0</w:t>
      </w:r>
      <w:r>
        <w:rPr>
          <w:rFonts w:ascii="新宋体" w:hint="eastAsia"/>
          <w:kern w:val="0"/>
          <w:szCs w:val="21"/>
        </w:rPr>
        <w:t>的整数</w:t>
      </w:r>
      <w:r>
        <w:rPr>
          <w:rFonts w:hint="eastAsia"/>
        </w:rPr>
        <w:t>。</w:t>
      </w:r>
    </w:p>
    <w:p w:rsidR="008431D2" w:rsidRDefault="00E40181">
      <w:pPr>
        <w:numPr>
          <w:ilvl w:val="0"/>
          <w:numId w:val="11"/>
        </w:numPr>
      </w:pPr>
      <w:r>
        <w:rPr>
          <w:rFonts w:hint="eastAsia"/>
        </w:rPr>
        <w:t>设置每个热点统计文件大小：</w:t>
      </w:r>
    </w:p>
    <w:p w:rsidR="008431D2" w:rsidRDefault="00E40181">
      <w:pPr>
        <w:pStyle w:val="a6"/>
      </w:pPr>
      <w:r>
        <w:t xml:space="preserve">DBUM SET </w:t>
      </w:r>
      <w:r>
        <w:t>BLOCKACCESSFILESIZE</w:t>
      </w:r>
      <w:r>
        <w:rPr>
          <w:rFonts w:hint="eastAsia"/>
        </w:rPr>
        <w:t>&lt;</w:t>
      </w:r>
      <w:r>
        <w:rPr>
          <w:rFonts w:hint="eastAsia"/>
        </w:rPr>
        <w:t>文件大小</w:t>
      </w:r>
      <w:r>
        <w:rPr>
          <w:rFonts w:hint="eastAsia"/>
        </w:rPr>
        <w:t>&gt;</w:t>
      </w:r>
    </w:p>
    <w:p w:rsidR="008431D2" w:rsidRDefault="00E40181">
      <w:pPr>
        <w:pStyle w:val="a6"/>
      </w:pPr>
      <w:r>
        <w:rPr>
          <w:rFonts w:hint="eastAsia"/>
        </w:rPr>
        <w:t>&lt;</w:t>
      </w:r>
      <w:r>
        <w:rPr>
          <w:rFonts w:hint="eastAsia"/>
        </w:rPr>
        <w:t>文件大小</w:t>
      </w:r>
      <w:r>
        <w:rPr>
          <w:rFonts w:hint="eastAsia"/>
        </w:rPr>
        <w:t>&gt;</w:t>
      </w:r>
      <w:r>
        <w:rPr>
          <w:rFonts w:hint="eastAsia"/>
        </w:rPr>
        <w:t>每个热点文件最大的文件大小，单位为</w:t>
      </w:r>
      <w:r>
        <w:rPr>
          <w:rFonts w:hint="eastAsia"/>
        </w:rPr>
        <w:t>M</w:t>
      </w:r>
      <w:r>
        <w:rPr>
          <w:rFonts w:hint="eastAsia"/>
        </w:rPr>
        <w:t>。</w:t>
      </w:r>
    </w:p>
    <w:p w:rsidR="008431D2" w:rsidRDefault="00E40181">
      <w:pPr>
        <w:numPr>
          <w:ilvl w:val="0"/>
          <w:numId w:val="11"/>
        </w:numPr>
      </w:pPr>
      <w:r>
        <w:rPr>
          <w:rFonts w:hint="eastAsia"/>
        </w:rPr>
        <w:t>设置热点日志文件打开语句：</w:t>
      </w:r>
    </w:p>
    <w:p w:rsidR="008431D2" w:rsidRDefault="00E40181">
      <w:pPr>
        <w:pStyle w:val="a6"/>
      </w:pPr>
      <w:r>
        <w:t>DBUM SET BLOCKACCESSFLAG</w:t>
      </w:r>
      <w:r>
        <w:rPr>
          <w:rFonts w:hint="eastAsia"/>
        </w:rPr>
        <w:t>0/1</w:t>
      </w:r>
    </w:p>
    <w:p w:rsidR="008431D2" w:rsidRDefault="00E40181">
      <w:pPr>
        <w:pStyle w:val="a6"/>
      </w:pPr>
      <w:r>
        <w:rPr>
          <w:rFonts w:hint="eastAsia"/>
        </w:rPr>
        <w:t>1</w:t>
      </w:r>
      <w:r>
        <w:rPr>
          <w:rFonts w:hint="eastAsia"/>
        </w:rPr>
        <w:t>表示开启热点日志文件，</w:t>
      </w:r>
      <w:r>
        <w:rPr>
          <w:rFonts w:hint="eastAsia"/>
        </w:rPr>
        <w:t>0</w:t>
      </w:r>
      <w:r>
        <w:rPr>
          <w:rFonts w:hint="eastAsia"/>
        </w:rPr>
        <w:t>表示关闭热点日志文件。</w:t>
      </w:r>
    </w:p>
    <w:p w:rsidR="008431D2" w:rsidRDefault="00E40181">
      <w:pPr>
        <w:numPr>
          <w:ilvl w:val="0"/>
          <w:numId w:val="11"/>
        </w:numPr>
      </w:pPr>
      <w:r>
        <w:rPr>
          <w:rFonts w:hint="eastAsia"/>
        </w:rPr>
        <w:t>设置每个热点统计文件大小：</w:t>
      </w:r>
    </w:p>
    <w:p w:rsidR="008431D2" w:rsidRDefault="00E40181">
      <w:pPr>
        <w:pStyle w:val="a6"/>
      </w:pPr>
      <w:r>
        <w:t>DBUM SET BLOCKACCESSBUFSIZE</w:t>
      </w:r>
      <w:r>
        <w:rPr>
          <w:rFonts w:hint="eastAsia"/>
        </w:rPr>
        <w:t>&lt;</w:t>
      </w:r>
      <w:r>
        <w:rPr>
          <w:rFonts w:hint="eastAsia"/>
        </w:rPr>
        <w:t>文件缓存块大小</w:t>
      </w:r>
      <w:r>
        <w:rPr>
          <w:rFonts w:hint="eastAsia"/>
        </w:rPr>
        <w:t>&gt;</w:t>
      </w:r>
    </w:p>
    <w:p w:rsidR="008431D2" w:rsidRDefault="00E40181">
      <w:pPr>
        <w:pStyle w:val="a6"/>
      </w:pPr>
      <w:r>
        <w:rPr>
          <w:rFonts w:hint="eastAsia"/>
        </w:rPr>
        <w:t>&lt;</w:t>
      </w:r>
      <w:r>
        <w:rPr>
          <w:rFonts w:hint="eastAsia"/>
        </w:rPr>
        <w:t>文件缓存块大小</w:t>
      </w:r>
      <w:r>
        <w:rPr>
          <w:rFonts w:hint="eastAsia"/>
        </w:rPr>
        <w:t>&gt;</w:t>
      </w:r>
      <w:r>
        <w:rPr>
          <w:rFonts w:hint="eastAsia"/>
        </w:rPr>
        <w:t>设置热点文件缓存块的大小，单位为</w:t>
      </w:r>
      <w:r>
        <w:rPr>
          <w:rFonts w:hint="eastAsia"/>
        </w:rPr>
        <w:t>M</w:t>
      </w:r>
      <w:r>
        <w:rPr>
          <w:rFonts w:hint="eastAsia"/>
        </w:rPr>
        <w:t>。</w:t>
      </w:r>
    </w:p>
    <w:p w:rsidR="008431D2" w:rsidRDefault="00E40181">
      <w:pPr>
        <w:pStyle w:val="a6"/>
      </w:pPr>
      <w:r>
        <w:rPr>
          <w:rFonts w:hint="eastAsia"/>
        </w:rPr>
        <w:t>以上这些参数值也可以在</w:t>
      </w:r>
      <w:r>
        <w:rPr>
          <w:rFonts w:hint="eastAsia"/>
        </w:rPr>
        <w:t>kbase</w:t>
      </w:r>
      <w:r>
        <w:rPr>
          <w:rFonts w:hint="eastAsia"/>
        </w:rPr>
        <w:t>安装目录</w:t>
      </w:r>
      <w:r>
        <w:rPr>
          <w:rFonts w:hint="eastAsia"/>
        </w:rPr>
        <w:t>server\</w:t>
      </w:r>
      <w:r>
        <w:t>system</w:t>
      </w:r>
      <w:r>
        <w:rPr>
          <w:rFonts w:hint="eastAsia"/>
        </w:rPr>
        <w:t>下的</w:t>
      </w:r>
      <w:r>
        <w:t>hotstar.cfg</w:t>
      </w:r>
      <w:r>
        <w:rPr>
          <w:rFonts w:hint="eastAsia"/>
        </w:rPr>
        <w:t>中直接修改配置。</w:t>
      </w:r>
    </w:p>
    <w:p w:rsidR="008431D2" w:rsidRDefault="008431D2">
      <w:pPr>
        <w:pStyle w:val="a6"/>
      </w:pPr>
    </w:p>
    <w:p w:rsidR="008431D2" w:rsidRDefault="00E40181">
      <w:pPr>
        <w:pStyle w:val="af5"/>
        <w:spacing w:before="156" w:after="78"/>
      </w:pPr>
      <w:r>
        <w:rPr>
          <w:rFonts w:hint="eastAsia"/>
        </w:rPr>
        <w:t>使用热点统计功能自动生成配置文件和预加载热点块操作步骤如下：</w:t>
      </w:r>
    </w:p>
    <w:p w:rsidR="008431D2" w:rsidRDefault="00E40181">
      <w:pPr>
        <w:pStyle w:val="a6"/>
        <w:numPr>
          <w:ilvl w:val="0"/>
          <w:numId w:val="12"/>
        </w:numPr>
        <w:ind w:firstLineChars="0"/>
      </w:pPr>
      <w:r>
        <w:rPr>
          <w:rFonts w:hint="eastAsia"/>
        </w:rPr>
        <w:t>在客户端控制开启【文件块访问日志】功能，应用运行一段时间同时工具自动记录热点文件日志，日志默认存放在</w:t>
      </w:r>
      <w:r>
        <w:rPr>
          <w:rFonts w:hint="eastAsia"/>
        </w:rPr>
        <w:t>KBase</w:t>
      </w:r>
      <w:r>
        <w:rPr>
          <w:rFonts w:hint="eastAsia"/>
        </w:rPr>
        <w:t>安装目录</w:t>
      </w:r>
      <w:r>
        <w:rPr>
          <w:rFonts w:hint="eastAsia"/>
        </w:rPr>
        <w:t>server\system</w:t>
      </w:r>
      <w:r>
        <w:rPr>
          <w:rFonts w:hint="eastAsia"/>
        </w:rPr>
        <w:t>文件夹下的</w:t>
      </w:r>
      <w:r>
        <w:rPr>
          <w:rFonts w:hint="eastAsia"/>
        </w:rPr>
        <w:t>block_access</w:t>
      </w:r>
      <w:r>
        <w:rPr>
          <w:rFonts w:hint="eastAsia"/>
        </w:rPr>
        <w:t>文件中。</w:t>
      </w:r>
    </w:p>
    <w:p w:rsidR="008431D2" w:rsidRDefault="00E40181">
      <w:pPr>
        <w:pStyle w:val="a6"/>
      </w:pPr>
      <w:r>
        <w:rPr>
          <w:rFonts w:hint="eastAsia"/>
        </w:rPr>
        <w:t>在客户端</w:t>
      </w:r>
      <w:r>
        <w:rPr>
          <w:rFonts w:hint="eastAsia"/>
        </w:rPr>
        <w:t>QBE</w:t>
      </w:r>
      <w:r>
        <w:rPr>
          <w:rFonts w:hint="eastAsia"/>
        </w:rPr>
        <w:t>中执行下如下语句，开启【</w:t>
      </w:r>
      <w:r>
        <w:rPr>
          <w:rFonts w:hint="eastAsia"/>
        </w:rPr>
        <w:t>文件访问日志</w:t>
      </w:r>
      <w:r>
        <w:rPr>
          <w:rFonts w:hint="eastAsia"/>
        </w:rPr>
        <w:t>】</w:t>
      </w:r>
      <w:r>
        <w:rPr>
          <w:rFonts w:hint="eastAsia"/>
        </w:rPr>
        <w:t>功能</w:t>
      </w:r>
      <w:r>
        <w:rPr>
          <w:rFonts w:hint="eastAsia"/>
        </w:rPr>
        <w:t>：</w:t>
      </w:r>
    </w:p>
    <w:tbl>
      <w:tblPr>
        <w:tblW w:w="8522" w:type="dxa"/>
        <w:tblInd w:w="108" w:type="dxa"/>
        <w:tblLayout w:type="fixed"/>
        <w:tblLook w:val="04A0" w:firstRow="1" w:lastRow="0" w:firstColumn="1" w:lastColumn="0" w:noHBand="0" w:noVBand="1"/>
      </w:tblPr>
      <w:tblGrid>
        <w:gridCol w:w="3172"/>
        <w:gridCol w:w="5350"/>
      </w:tblGrid>
      <w:tr w:rsidR="008431D2">
        <w:tc>
          <w:tcPr>
            <w:tcW w:w="3172"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DBUM ENABLE BLOCKLOGGER</w:t>
            </w:r>
          </w:p>
        </w:tc>
        <w:tc>
          <w:tcPr>
            <w:tcW w:w="5350" w:type="dxa"/>
          </w:tcPr>
          <w:p w:rsidR="008431D2" w:rsidRDefault="008431D2">
            <w:pPr>
              <w:rPr>
                <w:rFonts w:ascii="仿宋" w:eastAsia="仿宋" w:hAnsi="仿宋" w:cs="仿宋"/>
                <w:sz w:val="18"/>
                <w:szCs w:val="18"/>
              </w:rPr>
            </w:pPr>
          </w:p>
        </w:tc>
      </w:tr>
    </w:tbl>
    <w:p w:rsidR="008431D2" w:rsidRDefault="008431D2">
      <w:pPr>
        <w:pStyle w:val="a6"/>
        <w:spacing w:after="0" w:line="240" w:lineRule="exact"/>
        <w:ind w:left="420" w:firstLineChars="0" w:firstLine="0"/>
      </w:pPr>
    </w:p>
    <w:p w:rsidR="008431D2" w:rsidRDefault="00E40181">
      <w:pPr>
        <w:pStyle w:val="a6"/>
        <w:spacing w:after="0" w:line="240" w:lineRule="exact"/>
        <w:ind w:left="420" w:firstLineChars="0" w:firstLine="0"/>
      </w:pPr>
      <w:r>
        <w:rPr>
          <w:rFonts w:hint="eastAsia"/>
        </w:rPr>
        <w:t>打开【</w:t>
      </w:r>
      <w:r>
        <w:rPr>
          <w:rFonts w:hint="eastAsia"/>
        </w:rPr>
        <w:t>热点日志文件</w:t>
      </w:r>
      <w:r>
        <w:rPr>
          <w:rFonts w:hint="eastAsia"/>
        </w:rPr>
        <w:t>】功能：</w:t>
      </w:r>
    </w:p>
    <w:tbl>
      <w:tblPr>
        <w:tblW w:w="8522" w:type="dxa"/>
        <w:tblInd w:w="108" w:type="dxa"/>
        <w:tblLayout w:type="fixed"/>
        <w:tblLook w:val="04A0" w:firstRow="1" w:lastRow="0" w:firstColumn="1" w:lastColumn="0" w:noHBand="0" w:noVBand="1"/>
      </w:tblPr>
      <w:tblGrid>
        <w:gridCol w:w="3172"/>
        <w:gridCol w:w="5350"/>
      </w:tblGrid>
      <w:tr w:rsidR="008431D2">
        <w:tc>
          <w:tcPr>
            <w:tcW w:w="3172"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DBUM SET BLOCKACCESSFLAG</w:t>
            </w:r>
          </w:p>
        </w:tc>
        <w:tc>
          <w:tcPr>
            <w:tcW w:w="5350" w:type="dxa"/>
          </w:tcPr>
          <w:p w:rsidR="008431D2" w:rsidRDefault="00E40181">
            <w:pPr>
              <w:rPr>
                <w:rFonts w:ascii="仿宋" w:eastAsia="仿宋" w:hAnsi="仿宋" w:cs="仿宋"/>
                <w:sz w:val="18"/>
                <w:szCs w:val="18"/>
              </w:rPr>
            </w:pPr>
            <w:r>
              <w:rPr>
                <w:rFonts w:ascii="仿宋" w:eastAsia="仿宋" w:hAnsi="仿宋" w:cs="仿宋" w:hint="eastAsia"/>
                <w:sz w:val="18"/>
                <w:szCs w:val="18"/>
              </w:rPr>
              <w:t>1</w:t>
            </w:r>
          </w:p>
        </w:tc>
      </w:tr>
    </w:tbl>
    <w:p w:rsidR="008431D2" w:rsidRDefault="00E40181">
      <w:pPr>
        <w:pStyle w:val="a6"/>
        <w:ind w:left="420" w:firstLineChars="0" w:firstLine="0"/>
      </w:pPr>
      <w:r>
        <w:rPr>
          <w:rFonts w:hint="eastAsia"/>
        </w:rPr>
        <w:t>执行语句结束后，需要应用运行一段时间，实现热点统计功能。</w:t>
      </w:r>
    </w:p>
    <w:p w:rsidR="008431D2" w:rsidRDefault="00E40181">
      <w:pPr>
        <w:pStyle w:val="a6"/>
        <w:numPr>
          <w:ilvl w:val="0"/>
          <w:numId w:val="12"/>
        </w:numPr>
        <w:ind w:firstLineChars="0"/>
      </w:pPr>
      <w:r>
        <w:rPr>
          <w:rFonts w:hint="eastAsia"/>
        </w:rPr>
        <w:t>关闭【文件块访问日志】功能，在客户端执行【热点分析】程序</w:t>
      </w:r>
      <w:r>
        <w:rPr>
          <w:rFonts w:hint="eastAsia"/>
        </w:rPr>
        <w:t>HotAnalysis.exe</w:t>
      </w:r>
      <w:r>
        <w:rPr>
          <w:rFonts w:hint="eastAsia"/>
        </w:rPr>
        <w:t>，自动生成</w:t>
      </w:r>
      <w:r>
        <w:rPr>
          <w:rFonts w:hint="eastAsia"/>
        </w:rPr>
        <w:t>AWE</w:t>
      </w:r>
      <w:r>
        <w:rPr>
          <w:rFonts w:hint="eastAsia"/>
        </w:rPr>
        <w:t>配置文件。</w:t>
      </w:r>
    </w:p>
    <w:p w:rsidR="008431D2" w:rsidRDefault="00E40181">
      <w:pPr>
        <w:pStyle w:val="a6"/>
        <w:ind w:left="420" w:firstLineChars="0" w:firstLine="0"/>
      </w:pPr>
      <w:r>
        <w:rPr>
          <w:rFonts w:hint="eastAsia"/>
        </w:rPr>
        <w:t>关闭【</w:t>
      </w:r>
      <w:r>
        <w:rPr>
          <w:rFonts w:hint="eastAsia"/>
        </w:rPr>
        <w:t>文件访问日志</w:t>
      </w:r>
      <w:r>
        <w:rPr>
          <w:rFonts w:hint="eastAsia"/>
        </w:rPr>
        <w:t>】</w:t>
      </w:r>
      <w:r>
        <w:rPr>
          <w:rFonts w:hint="eastAsia"/>
        </w:rPr>
        <w:t>功能</w:t>
      </w:r>
      <w:r>
        <w:rPr>
          <w:rFonts w:hint="eastAsia"/>
        </w:rPr>
        <w:t>：</w:t>
      </w:r>
    </w:p>
    <w:tbl>
      <w:tblPr>
        <w:tblW w:w="8522" w:type="dxa"/>
        <w:tblInd w:w="108" w:type="dxa"/>
        <w:tblLayout w:type="fixed"/>
        <w:tblLook w:val="04A0" w:firstRow="1" w:lastRow="0" w:firstColumn="1" w:lastColumn="0" w:noHBand="0" w:noVBand="1"/>
      </w:tblPr>
      <w:tblGrid>
        <w:gridCol w:w="3172"/>
        <w:gridCol w:w="5350"/>
      </w:tblGrid>
      <w:tr w:rsidR="008431D2">
        <w:tc>
          <w:tcPr>
            <w:tcW w:w="3172"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DBUM DISABLE BLOCKLOGGER</w:t>
            </w:r>
          </w:p>
        </w:tc>
        <w:tc>
          <w:tcPr>
            <w:tcW w:w="5350" w:type="dxa"/>
          </w:tcPr>
          <w:p w:rsidR="008431D2" w:rsidRDefault="008431D2">
            <w:pPr>
              <w:rPr>
                <w:rFonts w:ascii="仿宋" w:eastAsia="仿宋" w:hAnsi="仿宋" w:cs="仿宋"/>
                <w:sz w:val="18"/>
                <w:szCs w:val="18"/>
              </w:rPr>
            </w:pPr>
          </w:p>
        </w:tc>
      </w:tr>
    </w:tbl>
    <w:p w:rsidR="008431D2" w:rsidRDefault="008431D2">
      <w:pPr>
        <w:ind w:firstLineChars="200" w:firstLine="420"/>
      </w:pPr>
    </w:p>
    <w:p w:rsidR="008431D2" w:rsidRDefault="00E40181">
      <w:pPr>
        <w:ind w:firstLineChars="200" w:firstLine="420"/>
      </w:pPr>
      <w:r>
        <w:rPr>
          <w:rFonts w:hint="eastAsia"/>
        </w:rPr>
        <w:t>在客户端执行热点分析程序，自动生成</w:t>
      </w:r>
      <w:r>
        <w:rPr>
          <w:rFonts w:hint="eastAsia"/>
        </w:rPr>
        <w:t>AWE</w:t>
      </w:r>
      <w:r>
        <w:rPr>
          <w:rFonts w:hint="eastAsia"/>
        </w:rPr>
        <w:t>配置文件语句：</w:t>
      </w:r>
    </w:p>
    <w:tbl>
      <w:tblPr>
        <w:tblW w:w="8522" w:type="dxa"/>
        <w:tblInd w:w="108" w:type="dxa"/>
        <w:tblLayout w:type="fixed"/>
        <w:tblLook w:val="04A0" w:firstRow="1" w:lastRow="0" w:firstColumn="1" w:lastColumn="0" w:noHBand="0" w:noVBand="1"/>
      </w:tblPr>
      <w:tblGrid>
        <w:gridCol w:w="3172"/>
        <w:gridCol w:w="5350"/>
      </w:tblGrid>
      <w:tr w:rsidR="008431D2">
        <w:tc>
          <w:tcPr>
            <w:tcW w:w="3172"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DBUM EXECUTE HOTANALYSIS</w:t>
            </w:r>
          </w:p>
        </w:tc>
        <w:tc>
          <w:tcPr>
            <w:tcW w:w="5350" w:type="dxa"/>
          </w:tcPr>
          <w:p w:rsidR="008431D2" w:rsidRDefault="008431D2">
            <w:pPr>
              <w:rPr>
                <w:rFonts w:ascii="仿宋" w:eastAsia="仿宋" w:hAnsi="仿宋" w:cs="仿宋"/>
                <w:sz w:val="18"/>
                <w:szCs w:val="18"/>
              </w:rPr>
            </w:pPr>
          </w:p>
        </w:tc>
      </w:tr>
    </w:tbl>
    <w:p w:rsidR="008431D2" w:rsidRDefault="00E40181">
      <w:pPr>
        <w:pStyle w:val="a6"/>
        <w:ind w:left="420" w:firstLineChars="0" w:firstLine="0"/>
      </w:pPr>
      <w:r>
        <w:rPr>
          <w:rFonts w:hint="eastAsia"/>
        </w:rPr>
        <w:lastRenderedPageBreak/>
        <w:t>执行语句结束，将自动生成</w:t>
      </w:r>
      <w:r>
        <w:rPr>
          <w:rFonts w:hint="eastAsia"/>
        </w:rPr>
        <w:t>AWE</w:t>
      </w:r>
      <w:r>
        <w:rPr>
          <w:rFonts w:hint="eastAsia"/>
        </w:rPr>
        <w:t>配置文件。</w:t>
      </w:r>
    </w:p>
    <w:p w:rsidR="008431D2" w:rsidRDefault="00E40181">
      <w:pPr>
        <w:pStyle w:val="a6"/>
        <w:numPr>
          <w:ilvl w:val="0"/>
          <w:numId w:val="12"/>
        </w:numPr>
        <w:ind w:firstLineChars="0"/>
      </w:pPr>
      <w:r>
        <w:rPr>
          <w:rFonts w:hint="eastAsia"/>
        </w:rPr>
        <w:t>启动【自动加载热点文件】，</w:t>
      </w:r>
      <w:r>
        <w:rPr>
          <w:rFonts w:hint="eastAsia"/>
        </w:rPr>
        <w:t>KBase</w:t>
      </w:r>
      <w:r>
        <w:rPr>
          <w:rFonts w:hint="eastAsia"/>
        </w:rPr>
        <w:t>启动时自动加载热点文件，至此热点块预加载到内存的操作完成。</w:t>
      </w:r>
    </w:p>
    <w:p w:rsidR="008431D2" w:rsidRDefault="00E40181">
      <w:pPr>
        <w:pStyle w:val="a6"/>
        <w:ind w:left="420" w:firstLineChars="0" w:firstLine="0"/>
      </w:pPr>
      <w:r>
        <w:rPr>
          <w:rFonts w:hint="eastAsia"/>
        </w:rPr>
        <w:t>启动【自动加载热点文件】</w:t>
      </w:r>
      <w:r>
        <w:rPr>
          <w:rFonts w:hint="eastAsia"/>
        </w:rPr>
        <w:t>：</w:t>
      </w:r>
    </w:p>
    <w:tbl>
      <w:tblPr>
        <w:tblW w:w="8522" w:type="dxa"/>
        <w:tblInd w:w="108" w:type="dxa"/>
        <w:tblLayout w:type="fixed"/>
        <w:tblLook w:val="04A0" w:firstRow="1" w:lastRow="0" w:firstColumn="1" w:lastColumn="0" w:noHBand="0" w:noVBand="1"/>
      </w:tblPr>
      <w:tblGrid>
        <w:gridCol w:w="3172"/>
        <w:gridCol w:w="5350"/>
      </w:tblGrid>
      <w:tr w:rsidR="008431D2">
        <w:tc>
          <w:tcPr>
            <w:tcW w:w="3172"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DBUM set AUTOLOADHO</w:t>
            </w:r>
            <w:r>
              <w:rPr>
                <w:rFonts w:ascii="仿宋" w:eastAsia="仿宋" w:hAnsi="仿宋" w:cs="仿宋" w:hint="eastAsia"/>
                <w:b/>
                <w:bCs/>
                <w:sz w:val="18"/>
                <w:szCs w:val="18"/>
              </w:rPr>
              <w:t>TSPOT</w:t>
            </w:r>
          </w:p>
        </w:tc>
        <w:tc>
          <w:tcPr>
            <w:tcW w:w="5350" w:type="dxa"/>
          </w:tcPr>
          <w:p w:rsidR="008431D2" w:rsidRDefault="00E40181">
            <w:pPr>
              <w:rPr>
                <w:rFonts w:ascii="仿宋" w:eastAsia="仿宋" w:hAnsi="仿宋" w:cs="仿宋"/>
                <w:sz w:val="18"/>
                <w:szCs w:val="18"/>
              </w:rPr>
            </w:pPr>
            <w:r>
              <w:rPr>
                <w:rFonts w:ascii="仿宋" w:eastAsia="仿宋" w:hAnsi="仿宋" w:cs="仿宋" w:hint="eastAsia"/>
                <w:sz w:val="18"/>
                <w:szCs w:val="18"/>
              </w:rPr>
              <w:t>1</w:t>
            </w:r>
          </w:p>
        </w:tc>
      </w:tr>
    </w:tbl>
    <w:p w:rsidR="008431D2" w:rsidRDefault="008431D2">
      <w:pPr>
        <w:ind w:firstLineChars="200" w:firstLine="420"/>
      </w:pPr>
    </w:p>
    <w:p w:rsidR="008431D2" w:rsidRDefault="00E40181">
      <w:pPr>
        <w:pStyle w:val="a6"/>
      </w:pPr>
      <w:r>
        <w:rPr>
          <w:rFonts w:hint="eastAsia"/>
        </w:rPr>
        <w:t xml:space="preserve"> </w:t>
      </w:r>
      <w:r>
        <w:rPr>
          <w:rFonts w:hint="eastAsia"/>
        </w:rPr>
        <w:t>执行语句结束后，需要重启</w:t>
      </w:r>
      <w:r>
        <w:rPr>
          <w:rFonts w:hint="eastAsia"/>
        </w:rPr>
        <w:t>KBase</w:t>
      </w:r>
      <w:r>
        <w:rPr>
          <w:rFonts w:hint="eastAsia"/>
        </w:rPr>
        <w:t>，</w:t>
      </w:r>
      <w:r>
        <w:rPr>
          <w:rFonts w:hint="eastAsia"/>
        </w:rPr>
        <w:t>自动加载热点文件</w:t>
      </w:r>
      <w:r>
        <w:rPr>
          <w:rFonts w:hint="eastAsia"/>
        </w:rPr>
        <w:t>。</w:t>
      </w:r>
    </w:p>
    <w:p w:rsidR="008431D2" w:rsidRDefault="00E40181">
      <w:pPr>
        <w:pStyle w:val="30005"/>
      </w:pPr>
      <w:bookmarkStart w:id="189" w:name="_Toc403566351"/>
      <w:r>
        <w:rPr>
          <w:rFonts w:hint="eastAsia"/>
        </w:rPr>
        <w:t xml:space="preserve">2.3 AWE </w:t>
      </w:r>
      <w:r>
        <w:rPr>
          <w:rFonts w:hint="eastAsia"/>
        </w:rPr>
        <w:t>参数说明</w:t>
      </w:r>
      <w:bookmarkEnd w:id="189"/>
    </w:p>
    <w:p w:rsidR="008431D2" w:rsidRDefault="00E40181">
      <w:pPr>
        <w:pStyle w:val="af5"/>
        <w:spacing w:before="156" w:after="78"/>
        <w:rPr>
          <w:b/>
        </w:rPr>
      </w:pPr>
      <w:r>
        <w:rPr>
          <w:rFonts w:hint="eastAsia"/>
          <w:b/>
        </w:rPr>
        <w:t>参数</w:t>
      </w:r>
      <w:r>
        <w:rPr>
          <w:rFonts w:hint="eastAsia"/>
          <w:b/>
        </w:rPr>
        <w:t xml:space="preserve"> </w:t>
      </w:r>
      <w:r>
        <w:t>MEMAWE</w:t>
      </w:r>
      <w:r>
        <w:rPr>
          <w:rFonts w:hint="eastAsia"/>
          <w:b/>
        </w:rPr>
        <w:t>：</w:t>
      </w:r>
    </w:p>
    <w:p w:rsidR="008431D2" w:rsidRDefault="00E40181">
      <w:pPr>
        <w:pStyle w:val="a6"/>
      </w:pPr>
      <w:r>
        <w:rPr>
          <w:rFonts w:hint="eastAsia"/>
        </w:rPr>
        <w:t>设置最大可用内存数，单位为</w:t>
      </w:r>
      <w:r>
        <w:rPr>
          <w:rFonts w:hint="eastAsia"/>
        </w:rPr>
        <w:t>M</w:t>
      </w:r>
      <w:r>
        <w:rPr>
          <w:rFonts w:hint="eastAsia"/>
        </w:rPr>
        <w:t>。</w:t>
      </w:r>
      <w:r>
        <w:t>MEMAWE</w:t>
      </w:r>
      <w:r>
        <w:rPr>
          <w:rFonts w:hint="eastAsia"/>
        </w:rPr>
        <w:t>参数默认值为</w:t>
      </w:r>
      <w:r>
        <w:rPr>
          <w:rFonts w:hint="eastAsia"/>
        </w:rPr>
        <w:t>28672</w:t>
      </w:r>
      <w:r>
        <w:rPr>
          <w:rFonts w:hint="eastAsia"/>
        </w:rPr>
        <w:t>，在开启</w:t>
      </w:r>
      <w:r>
        <w:t>AWE</w:t>
      </w:r>
      <w:r>
        <w:rPr>
          <w:rFonts w:hint="eastAsia"/>
        </w:rPr>
        <w:t>功能时，</w:t>
      </w:r>
      <w:r>
        <w:t>MEMAWE</w:t>
      </w:r>
      <w:r>
        <w:rPr>
          <w:rFonts w:hint="eastAsia"/>
        </w:rPr>
        <w:t>参数值的设置必须小于系统最大内存。</w:t>
      </w:r>
    </w:p>
    <w:p w:rsidR="008431D2" w:rsidRDefault="00E40181">
      <w:pPr>
        <w:pStyle w:val="af5"/>
        <w:spacing w:before="156" w:after="78"/>
      </w:pPr>
      <w:r>
        <w:rPr>
          <w:rFonts w:hint="eastAsia"/>
        </w:rPr>
        <w:t>举例：</w:t>
      </w:r>
    </w:p>
    <w:p w:rsidR="008431D2" w:rsidRDefault="00E40181">
      <w:pPr>
        <w:pStyle w:val="a6"/>
      </w:pPr>
      <w:r>
        <w:rPr>
          <w:rFonts w:hint="eastAsia"/>
        </w:rPr>
        <w:t>32G</w:t>
      </w:r>
      <w:r>
        <w:rPr>
          <w:rFonts w:hint="eastAsia"/>
        </w:rPr>
        <w:t>内存的服务器，设置</w:t>
      </w:r>
      <w:r>
        <w:rPr>
          <w:rFonts w:hint="eastAsia"/>
        </w:rPr>
        <w:t>AWE</w:t>
      </w:r>
      <w:r>
        <w:rPr>
          <w:rFonts w:hint="eastAsia"/>
        </w:rPr>
        <w:t>可用最大内存为</w:t>
      </w:r>
      <w:r>
        <w:rPr>
          <w:rFonts w:hint="eastAsia"/>
        </w:rPr>
        <w:t>28G</w:t>
      </w:r>
      <w:r>
        <w:rPr>
          <w:rFonts w:hint="eastAsia"/>
        </w:rPr>
        <w:t>，语句如下：</w:t>
      </w:r>
    </w:p>
    <w:tbl>
      <w:tblPr>
        <w:tblW w:w="8522" w:type="dxa"/>
        <w:tblInd w:w="108" w:type="dxa"/>
        <w:tblLayout w:type="fixed"/>
        <w:tblLook w:val="04A0" w:firstRow="1" w:lastRow="0" w:firstColumn="1" w:lastColumn="0" w:noHBand="0" w:noVBand="1"/>
      </w:tblPr>
      <w:tblGrid>
        <w:gridCol w:w="2725"/>
        <w:gridCol w:w="5797"/>
      </w:tblGrid>
      <w:tr w:rsidR="008431D2">
        <w:tc>
          <w:tcPr>
            <w:tcW w:w="272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 xml:space="preserve"> DBUM SET MEMAWE</w:t>
            </w:r>
          </w:p>
        </w:tc>
        <w:tc>
          <w:tcPr>
            <w:tcW w:w="5797" w:type="dxa"/>
          </w:tcPr>
          <w:p w:rsidR="008431D2" w:rsidRDefault="00E40181">
            <w:pPr>
              <w:rPr>
                <w:rFonts w:ascii="仿宋" w:eastAsia="仿宋" w:hAnsi="仿宋" w:cs="仿宋"/>
                <w:sz w:val="18"/>
                <w:szCs w:val="18"/>
              </w:rPr>
            </w:pPr>
            <w:r>
              <w:rPr>
                <w:rFonts w:ascii="仿宋" w:eastAsia="仿宋" w:hAnsi="仿宋" w:cs="仿宋" w:hint="eastAsia"/>
                <w:sz w:val="18"/>
                <w:szCs w:val="18"/>
              </w:rPr>
              <w:t>28672</w:t>
            </w:r>
          </w:p>
        </w:tc>
      </w:tr>
    </w:tbl>
    <w:p w:rsidR="008431D2" w:rsidRDefault="008431D2"/>
    <w:p w:rsidR="008431D2" w:rsidRDefault="00E40181">
      <w:pPr>
        <w:pStyle w:val="30005"/>
      </w:pPr>
      <w:bookmarkStart w:id="190" w:name="_Toc403566352"/>
      <w:r>
        <w:rPr>
          <w:rFonts w:hint="eastAsia"/>
        </w:rPr>
        <w:t xml:space="preserve">2.4 </w:t>
      </w:r>
      <w:r>
        <w:rPr>
          <w:rFonts w:hint="eastAsia"/>
        </w:rPr>
        <w:t>其他参数说明</w:t>
      </w:r>
      <w:bookmarkEnd w:id="190"/>
    </w:p>
    <w:p w:rsidR="008431D2" w:rsidRDefault="00E40181">
      <w:pPr>
        <w:pStyle w:val="af5"/>
        <w:spacing w:before="156" w:after="78"/>
      </w:pPr>
      <w:r>
        <w:rPr>
          <w:rFonts w:hint="eastAsia"/>
        </w:rPr>
        <w:t>参数</w:t>
      </w:r>
      <w:r>
        <w:rPr>
          <w:rFonts w:hint="eastAsia"/>
        </w:rPr>
        <w:t xml:space="preserve"> </w:t>
      </w:r>
      <w:r>
        <w:t>VIRTUAL_MEM_TOP</w:t>
      </w:r>
      <w:r>
        <w:rPr>
          <w:rFonts w:hint="eastAsia"/>
        </w:rPr>
        <w:t>：</w:t>
      </w:r>
    </w:p>
    <w:p w:rsidR="008431D2" w:rsidRDefault="00E40181">
      <w:pPr>
        <w:pStyle w:val="a6"/>
      </w:pPr>
      <w:r>
        <w:rPr>
          <w:rFonts w:hint="eastAsia"/>
        </w:rPr>
        <w:t>系统虚拟内存的上限。</w:t>
      </w:r>
      <w:r>
        <w:rPr>
          <w:rFonts w:hint="eastAsia"/>
        </w:rPr>
        <w:t xml:space="preserve"> </w:t>
      </w:r>
    </w:p>
    <w:p w:rsidR="008431D2" w:rsidRDefault="00E40181">
      <w:pPr>
        <w:pStyle w:val="a6"/>
      </w:pPr>
      <w:r>
        <w:rPr>
          <w:rFonts w:hint="eastAsia"/>
        </w:rPr>
        <w:t>64</w:t>
      </w:r>
      <w:r>
        <w:rPr>
          <w:rFonts w:hint="eastAsia"/>
        </w:rPr>
        <w:t>位系统下，</w:t>
      </w:r>
      <w:r>
        <w:rPr>
          <w:rFonts w:hint="eastAsia"/>
        </w:rPr>
        <w:t>0</w:t>
      </w:r>
      <w:r>
        <w:rPr>
          <w:rFonts w:hint="eastAsia"/>
        </w:rPr>
        <w:t>表示总的物理内存大小。</w:t>
      </w:r>
    </w:p>
    <w:p w:rsidR="008431D2" w:rsidRDefault="00E40181">
      <w:pPr>
        <w:pStyle w:val="a6"/>
      </w:pPr>
      <w:r>
        <w:rPr>
          <w:rFonts w:hint="eastAsia"/>
        </w:rPr>
        <w:t>32</w:t>
      </w:r>
      <w:r>
        <w:rPr>
          <w:rFonts w:hint="eastAsia"/>
        </w:rPr>
        <w:t>位系统下，</w:t>
      </w:r>
      <w:r>
        <w:rPr>
          <w:rFonts w:hint="eastAsia"/>
        </w:rPr>
        <w:t>0</w:t>
      </w:r>
      <w:r>
        <w:rPr>
          <w:rFonts w:hint="eastAsia"/>
        </w:rPr>
        <w:t>表示虚拟内存为</w:t>
      </w:r>
      <w:r>
        <w:rPr>
          <w:rFonts w:hint="eastAsia"/>
        </w:rPr>
        <w:t>2G</w:t>
      </w:r>
      <w:r>
        <w:rPr>
          <w:rFonts w:hint="eastAsia"/>
        </w:rPr>
        <w:t>。</w:t>
      </w:r>
    </w:p>
    <w:p w:rsidR="008431D2" w:rsidRDefault="00E40181">
      <w:pPr>
        <w:pStyle w:val="af5"/>
        <w:spacing w:before="156" w:after="78"/>
      </w:pPr>
      <w:r>
        <w:rPr>
          <w:rFonts w:hint="eastAsia"/>
        </w:rPr>
        <w:t>参数</w:t>
      </w:r>
      <w:r>
        <w:t>MEM_TOP_SAFE_PERCENT</w:t>
      </w:r>
      <w:r>
        <w:rPr>
          <w:rFonts w:hint="eastAsia"/>
        </w:rPr>
        <w:t>、</w:t>
      </w:r>
      <w:r>
        <w:t>MEM_TOP_WARNING_PERCENT</w:t>
      </w:r>
      <w:r>
        <w:rPr>
          <w:rFonts w:hint="eastAsia"/>
        </w:rPr>
        <w:t>、</w:t>
      </w:r>
      <w:r>
        <w:t>MEM_TOP_ERROR_PERCENT</w:t>
      </w:r>
      <w:r>
        <w:t>：</w:t>
      </w:r>
    </w:p>
    <w:p w:rsidR="008431D2" w:rsidRDefault="00E40181">
      <w:pPr>
        <w:pStyle w:val="a6"/>
      </w:pPr>
      <w:r>
        <w:rPr>
          <w:rFonts w:hint="eastAsia"/>
        </w:rPr>
        <w:t>以上三个参数指已用内存占</w:t>
      </w:r>
      <w:r>
        <w:t>VIRTUAL_MEM_TOP</w:t>
      </w:r>
      <w:r>
        <w:rPr>
          <w:rFonts w:hint="eastAsia"/>
        </w:rPr>
        <w:t>的百分比，根据内存占用的百分比程序作出相应的处理，保证系统安全。</w:t>
      </w:r>
    </w:p>
    <w:p w:rsidR="008431D2" w:rsidRDefault="00E40181">
      <w:pPr>
        <w:pStyle w:val="af5"/>
        <w:spacing w:before="156" w:after="78"/>
      </w:pPr>
      <w:r>
        <w:rPr>
          <w:rFonts w:hint="eastAsia"/>
        </w:rPr>
        <w:t>参数</w:t>
      </w:r>
      <w:r>
        <w:t>MEM_TOTAL</w:t>
      </w:r>
      <w:r>
        <w:t>、</w:t>
      </w:r>
      <w:r>
        <w:t xml:space="preserve">MEM_AVAILABLE </w:t>
      </w:r>
      <w:r>
        <w:t>：</w:t>
      </w:r>
    </w:p>
    <w:p w:rsidR="008431D2" w:rsidRDefault="00E40181">
      <w:pPr>
        <w:pStyle w:val="a6"/>
      </w:pPr>
      <w:r>
        <w:rPr>
          <w:rFonts w:hint="eastAsia"/>
        </w:rPr>
        <w:t>以上两个参数是只读的，记录</w:t>
      </w:r>
      <w:r>
        <w:rPr>
          <w:rFonts w:hint="eastAsia"/>
        </w:rPr>
        <w:t>kbase</w:t>
      </w:r>
      <w:r>
        <w:rPr>
          <w:rFonts w:hint="eastAsia"/>
        </w:rPr>
        <w:t>启动时系统的总内存大小和可用内存大小。</w:t>
      </w:r>
    </w:p>
    <w:p w:rsidR="008431D2" w:rsidRDefault="008431D2"/>
    <w:p w:rsidR="008431D2" w:rsidRDefault="00E40181">
      <w:pPr>
        <w:pStyle w:val="2TimesNewRoman00"/>
        <w:rPr>
          <w:rFonts w:eastAsia="新宋体"/>
          <w:sz w:val="21"/>
        </w:rPr>
      </w:pPr>
      <w:bookmarkStart w:id="191" w:name="_Toc403566353"/>
      <w:r>
        <w:rPr>
          <w:rFonts w:eastAsia="新宋体" w:hint="eastAsia"/>
          <w:sz w:val="21"/>
        </w:rPr>
        <w:t>3</w:t>
      </w:r>
      <w:r>
        <w:rPr>
          <w:rFonts w:eastAsia="新宋体" w:hint="eastAsia"/>
          <w:sz w:val="21"/>
        </w:rPr>
        <w:t>、检索缓存</w:t>
      </w:r>
      <w:bookmarkEnd w:id="191"/>
    </w:p>
    <w:p w:rsidR="008431D2" w:rsidRDefault="00E40181">
      <w:pPr>
        <w:pStyle w:val="a6"/>
      </w:pPr>
      <w:r>
        <w:rPr>
          <w:rFonts w:hint="eastAsia"/>
        </w:rPr>
        <w:t>检索缓存功能实现了灵活选择对检索结果是否缓存，提高检索效率。系统参数</w:t>
      </w:r>
      <w:r>
        <w:t>SQL_CACHE_TYPE</w:t>
      </w:r>
      <w:r>
        <w:t>可以控制</w:t>
      </w:r>
      <w:r>
        <w:rPr>
          <w:rFonts w:hint="eastAsia"/>
        </w:rPr>
        <w:t>检索缓存的使用情况。</w:t>
      </w:r>
    </w:p>
    <w:p w:rsidR="008431D2" w:rsidRDefault="00E40181">
      <w:pPr>
        <w:pStyle w:val="30005"/>
      </w:pPr>
      <w:bookmarkStart w:id="192" w:name="_Toc403566354"/>
      <w:r>
        <w:rPr>
          <w:rFonts w:hint="eastAsia"/>
        </w:rPr>
        <w:t>3.1</w:t>
      </w:r>
      <w:r>
        <w:rPr>
          <w:rFonts w:hint="eastAsia"/>
        </w:rPr>
        <w:t>参数值说明</w:t>
      </w:r>
      <w:bookmarkEnd w:id="192"/>
    </w:p>
    <w:p w:rsidR="008431D2" w:rsidRDefault="00E40181">
      <w:pPr>
        <w:pStyle w:val="a6"/>
      </w:pPr>
      <w:r>
        <w:t>SQL_CACHE_TYPE</w:t>
      </w:r>
      <w:r>
        <w:rPr>
          <w:rFonts w:hint="eastAsia"/>
        </w:rPr>
        <w:t xml:space="preserve"> </w:t>
      </w:r>
      <w:r>
        <w:rPr>
          <w:rFonts w:hint="eastAsia"/>
        </w:rPr>
        <w:t>参数默认为</w:t>
      </w:r>
      <w:r>
        <w:rPr>
          <w:rFonts w:hint="eastAsia"/>
        </w:rPr>
        <w:t>1</w:t>
      </w:r>
      <w:r>
        <w:rPr>
          <w:rFonts w:hint="eastAsia"/>
        </w:rPr>
        <w:t>，有</w:t>
      </w:r>
      <w:r>
        <w:rPr>
          <w:rFonts w:hint="eastAsia"/>
        </w:rPr>
        <w:t>0</w:t>
      </w:r>
      <w:r>
        <w:rPr>
          <w:rFonts w:hint="eastAsia"/>
        </w:rPr>
        <w:t>、</w:t>
      </w:r>
      <w:r>
        <w:rPr>
          <w:rFonts w:hint="eastAsia"/>
        </w:rPr>
        <w:t>1</w:t>
      </w:r>
      <w:r>
        <w:rPr>
          <w:rFonts w:hint="eastAsia"/>
        </w:rPr>
        <w:t>、</w:t>
      </w:r>
      <w:r>
        <w:rPr>
          <w:rFonts w:hint="eastAsia"/>
        </w:rPr>
        <w:t>2</w:t>
      </w:r>
      <w:r>
        <w:rPr>
          <w:rFonts w:hint="eastAsia"/>
        </w:rPr>
        <w:t>三个参数值，不同参数值下检索结果缓存情况对应下表：</w:t>
      </w:r>
    </w:p>
    <w:tbl>
      <w:tblPr>
        <w:tblW w:w="8318" w:type="dxa"/>
        <w:tblInd w:w="93" w:type="dxa"/>
        <w:tblLayout w:type="fixed"/>
        <w:tblLook w:val="04A0" w:firstRow="1" w:lastRow="0" w:firstColumn="1" w:lastColumn="0" w:noHBand="0" w:noVBand="1"/>
      </w:tblPr>
      <w:tblGrid>
        <w:gridCol w:w="2125"/>
        <w:gridCol w:w="3172"/>
        <w:gridCol w:w="1007"/>
        <w:gridCol w:w="1007"/>
        <w:gridCol w:w="1007"/>
      </w:tblGrid>
      <w:tr w:rsidR="008431D2">
        <w:trPr>
          <w:trHeight w:val="462"/>
        </w:trPr>
        <w:tc>
          <w:tcPr>
            <w:tcW w:w="5297" w:type="dxa"/>
            <w:gridSpan w:val="2"/>
            <w:tcBorders>
              <w:top w:val="single" w:sz="4" w:space="0" w:color="auto"/>
              <w:left w:val="single" w:sz="4" w:space="0" w:color="auto"/>
              <w:bottom w:val="single" w:sz="4" w:space="0" w:color="auto"/>
              <w:right w:val="single" w:sz="4" w:space="0" w:color="auto"/>
            </w:tcBorders>
            <w:shd w:val="clear" w:color="auto" w:fill="C0C0C0"/>
            <w:vAlign w:val="center"/>
          </w:tcPr>
          <w:p w:rsidR="008431D2" w:rsidRDefault="008431D2">
            <w:pPr>
              <w:pStyle w:val="20"/>
              <w:rPr>
                <w:b/>
              </w:rPr>
            </w:pPr>
          </w:p>
        </w:tc>
        <w:tc>
          <w:tcPr>
            <w:tcW w:w="1007" w:type="dxa"/>
            <w:tcBorders>
              <w:top w:val="single" w:sz="4" w:space="0" w:color="auto"/>
              <w:left w:val="nil"/>
              <w:bottom w:val="single" w:sz="4" w:space="0" w:color="auto"/>
              <w:right w:val="single" w:sz="4" w:space="0" w:color="auto"/>
            </w:tcBorders>
            <w:shd w:val="clear" w:color="auto" w:fill="C0C0C0"/>
            <w:vAlign w:val="center"/>
          </w:tcPr>
          <w:p w:rsidR="008431D2" w:rsidRDefault="00E40181">
            <w:pPr>
              <w:pStyle w:val="20"/>
              <w:rPr>
                <w:b/>
              </w:rPr>
            </w:pPr>
            <w:r>
              <w:rPr>
                <w:rFonts w:hint="eastAsia"/>
                <w:b/>
              </w:rPr>
              <w:t>0</w:t>
            </w:r>
          </w:p>
        </w:tc>
        <w:tc>
          <w:tcPr>
            <w:tcW w:w="1007" w:type="dxa"/>
            <w:tcBorders>
              <w:top w:val="single" w:sz="4" w:space="0" w:color="auto"/>
              <w:left w:val="nil"/>
              <w:bottom w:val="single" w:sz="4" w:space="0" w:color="auto"/>
              <w:right w:val="single" w:sz="4" w:space="0" w:color="auto"/>
            </w:tcBorders>
            <w:shd w:val="clear" w:color="auto" w:fill="C0C0C0"/>
            <w:vAlign w:val="center"/>
          </w:tcPr>
          <w:p w:rsidR="008431D2" w:rsidRDefault="00E40181">
            <w:pPr>
              <w:pStyle w:val="20"/>
              <w:rPr>
                <w:b/>
              </w:rPr>
            </w:pPr>
            <w:r>
              <w:rPr>
                <w:rFonts w:hint="eastAsia"/>
                <w:b/>
              </w:rPr>
              <w:t>1</w:t>
            </w:r>
          </w:p>
        </w:tc>
        <w:tc>
          <w:tcPr>
            <w:tcW w:w="1007" w:type="dxa"/>
            <w:tcBorders>
              <w:top w:val="single" w:sz="4" w:space="0" w:color="auto"/>
              <w:left w:val="nil"/>
              <w:bottom w:val="single" w:sz="4" w:space="0" w:color="auto"/>
              <w:right w:val="single" w:sz="4" w:space="0" w:color="auto"/>
            </w:tcBorders>
            <w:shd w:val="clear" w:color="auto" w:fill="C0C0C0"/>
            <w:vAlign w:val="center"/>
          </w:tcPr>
          <w:p w:rsidR="008431D2" w:rsidRDefault="00E40181">
            <w:pPr>
              <w:pStyle w:val="20"/>
              <w:rPr>
                <w:b/>
              </w:rPr>
            </w:pPr>
            <w:r>
              <w:rPr>
                <w:rFonts w:hint="eastAsia"/>
                <w:b/>
              </w:rPr>
              <w:t>2</w:t>
            </w:r>
          </w:p>
        </w:tc>
      </w:tr>
      <w:tr w:rsidR="008431D2">
        <w:trPr>
          <w:trHeight w:val="266"/>
        </w:trPr>
        <w:tc>
          <w:tcPr>
            <w:tcW w:w="5297" w:type="dxa"/>
            <w:gridSpan w:val="2"/>
            <w:tcBorders>
              <w:top w:val="single" w:sz="4" w:space="0" w:color="auto"/>
              <w:left w:val="single" w:sz="4" w:space="0" w:color="auto"/>
              <w:bottom w:val="single" w:sz="4" w:space="0" w:color="auto"/>
              <w:right w:val="single" w:sz="4" w:space="0" w:color="auto"/>
            </w:tcBorders>
            <w:vAlign w:val="center"/>
          </w:tcPr>
          <w:p w:rsidR="008431D2" w:rsidRDefault="00E40181">
            <w:pPr>
              <w:pStyle w:val="20"/>
            </w:pPr>
            <w:r>
              <w:rPr>
                <w:rFonts w:hint="eastAsia"/>
              </w:rPr>
              <w:t>检索语句中带</w:t>
            </w:r>
            <w:r>
              <w:rPr>
                <w:rFonts w:hint="eastAsia"/>
              </w:rPr>
              <w:t>SQL_CACHE</w:t>
            </w:r>
          </w:p>
        </w:tc>
        <w:tc>
          <w:tcPr>
            <w:tcW w:w="1007" w:type="dxa"/>
            <w:tcBorders>
              <w:top w:val="nil"/>
              <w:left w:val="nil"/>
              <w:bottom w:val="single" w:sz="4" w:space="0" w:color="auto"/>
              <w:right w:val="single" w:sz="4" w:space="0" w:color="auto"/>
            </w:tcBorders>
            <w:vAlign w:val="center"/>
          </w:tcPr>
          <w:p w:rsidR="008431D2" w:rsidRDefault="00E40181">
            <w:pPr>
              <w:pStyle w:val="20"/>
            </w:pPr>
            <w:r>
              <w:rPr>
                <w:rFonts w:hint="eastAsia"/>
              </w:rPr>
              <w:t>不缓存</w:t>
            </w:r>
          </w:p>
        </w:tc>
        <w:tc>
          <w:tcPr>
            <w:tcW w:w="1007" w:type="dxa"/>
            <w:tcBorders>
              <w:top w:val="nil"/>
              <w:left w:val="nil"/>
              <w:bottom w:val="single" w:sz="4" w:space="0" w:color="auto"/>
              <w:right w:val="single" w:sz="4" w:space="0" w:color="auto"/>
            </w:tcBorders>
            <w:vAlign w:val="center"/>
          </w:tcPr>
          <w:p w:rsidR="008431D2" w:rsidRDefault="00E40181">
            <w:pPr>
              <w:pStyle w:val="20"/>
            </w:pPr>
            <w:r>
              <w:rPr>
                <w:rFonts w:hint="eastAsia"/>
              </w:rPr>
              <w:t>缓存</w:t>
            </w:r>
          </w:p>
        </w:tc>
        <w:tc>
          <w:tcPr>
            <w:tcW w:w="1007" w:type="dxa"/>
            <w:tcBorders>
              <w:top w:val="nil"/>
              <w:left w:val="nil"/>
              <w:bottom w:val="single" w:sz="4" w:space="0" w:color="auto"/>
              <w:right w:val="single" w:sz="4" w:space="0" w:color="auto"/>
            </w:tcBorders>
            <w:vAlign w:val="center"/>
          </w:tcPr>
          <w:p w:rsidR="008431D2" w:rsidRDefault="00E40181">
            <w:pPr>
              <w:pStyle w:val="20"/>
            </w:pPr>
            <w:r>
              <w:rPr>
                <w:rFonts w:hint="eastAsia"/>
              </w:rPr>
              <w:t>缓存</w:t>
            </w:r>
          </w:p>
        </w:tc>
      </w:tr>
      <w:tr w:rsidR="008431D2">
        <w:trPr>
          <w:trHeight w:val="266"/>
        </w:trPr>
        <w:tc>
          <w:tcPr>
            <w:tcW w:w="5297" w:type="dxa"/>
            <w:gridSpan w:val="2"/>
            <w:tcBorders>
              <w:top w:val="single" w:sz="4" w:space="0" w:color="auto"/>
              <w:left w:val="single" w:sz="4" w:space="0" w:color="auto"/>
              <w:bottom w:val="single" w:sz="4" w:space="0" w:color="auto"/>
              <w:right w:val="single" w:sz="4" w:space="0" w:color="auto"/>
            </w:tcBorders>
            <w:vAlign w:val="center"/>
          </w:tcPr>
          <w:p w:rsidR="008431D2" w:rsidRDefault="00E40181">
            <w:pPr>
              <w:pStyle w:val="20"/>
            </w:pPr>
            <w:r>
              <w:rPr>
                <w:rFonts w:hint="eastAsia"/>
              </w:rPr>
              <w:t>检索语句中带</w:t>
            </w:r>
            <w:r>
              <w:rPr>
                <w:rFonts w:hint="eastAsia"/>
              </w:rPr>
              <w:t>SQL_NO_CACHE</w:t>
            </w:r>
          </w:p>
        </w:tc>
        <w:tc>
          <w:tcPr>
            <w:tcW w:w="1007" w:type="dxa"/>
            <w:tcBorders>
              <w:top w:val="nil"/>
              <w:left w:val="nil"/>
              <w:bottom w:val="single" w:sz="4" w:space="0" w:color="auto"/>
              <w:right w:val="single" w:sz="4" w:space="0" w:color="auto"/>
            </w:tcBorders>
            <w:vAlign w:val="center"/>
          </w:tcPr>
          <w:p w:rsidR="008431D2" w:rsidRDefault="00E40181">
            <w:pPr>
              <w:pStyle w:val="20"/>
            </w:pPr>
            <w:r>
              <w:rPr>
                <w:rFonts w:hint="eastAsia"/>
              </w:rPr>
              <w:t>不缓存</w:t>
            </w:r>
          </w:p>
        </w:tc>
        <w:tc>
          <w:tcPr>
            <w:tcW w:w="1007" w:type="dxa"/>
            <w:tcBorders>
              <w:top w:val="nil"/>
              <w:left w:val="nil"/>
              <w:bottom w:val="single" w:sz="4" w:space="0" w:color="auto"/>
              <w:right w:val="single" w:sz="4" w:space="0" w:color="auto"/>
            </w:tcBorders>
            <w:vAlign w:val="center"/>
          </w:tcPr>
          <w:p w:rsidR="008431D2" w:rsidRDefault="00E40181">
            <w:pPr>
              <w:pStyle w:val="20"/>
            </w:pPr>
            <w:r>
              <w:rPr>
                <w:rFonts w:hint="eastAsia"/>
              </w:rPr>
              <w:t>不缓存</w:t>
            </w:r>
          </w:p>
        </w:tc>
        <w:tc>
          <w:tcPr>
            <w:tcW w:w="1007" w:type="dxa"/>
            <w:tcBorders>
              <w:top w:val="nil"/>
              <w:left w:val="nil"/>
              <w:bottom w:val="single" w:sz="4" w:space="0" w:color="auto"/>
              <w:right w:val="single" w:sz="4" w:space="0" w:color="auto"/>
            </w:tcBorders>
            <w:vAlign w:val="center"/>
          </w:tcPr>
          <w:p w:rsidR="008431D2" w:rsidRDefault="00E40181">
            <w:pPr>
              <w:pStyle w:val="20"/>
            </w:pPr>
            <w:r>
              <w:rPr>
                <w:rFonts w:hint="eastAsia"/>
              </w:rPr>
              <w:t>不缓存</w:t>
            </w:r>
          </w:p>
        </w:tc>
      </w:tr>
      <w:tr w:rsidR="008431D2">
        <w:trPr>
          <w:trHeight w:val="266"/>
        </w:trPr>
        <w:tc>
          <w:tcPr>
            <w:tcW w:w="2125" w:type="dxa"/>
            <w:vMerge w:val="restart"/>
            <w:tcBorders>
              <w:top w:val="nil"/>
              <w:left w:val="single" w:sz="4" w:space="0" w:color="auto"/>
              <w:bottom w:val="single" w:sz="4" w:space="0" w:color="000000"/>
              <w:right w:val="single" w:sz="4" w:space="0" w:color="auto"/>
            </w:tcBorders>
            <w:vAlign w:val="center"/>
          </w:tcPr>
          <w:p w:rsidR="008431D2" w:rsidRDefault="00E40181">
            <w:pPr>
              <w:pStyle w:val="20"/>
            </w:pPr>
            <w:r>
              <w:rPr>
                <w:rFonts w:hint="eastAsia"/>
              </w:rPr>
              <w:t>检索语句中不指定</w:t>
            </w:r>
          </w:p>
        </w:tc>
        <w:tc>
          <w:tcPr>
            <w:tcW w:w="3172" w:type="dxa"/>
            <w:tcBorders>
              <w:top w:val="nil"/>
              <w:left w:val="nil"/>
              <w:bottom w:val="single" w:sz="4" w:space="0" w:color="auto"/>
              <w:right w:val="single" w:sz="4" w:space="0" w:color="auto"/>
            </w:tcBorders>
            <w:vAlign w:val="center"/>
          </w:tcPr>
          <w:p w:rsidR="008431D2" w:rsidRDefault="00E40181">
            <w:pPr>
              <w:pStyle w:val="20"/>
            </w:pPr>
            <w:r>
              <w:rPr>
                <w:rFonts w:hint="eastAsia"/>
              </w:rPr>
              <w:t>varselect</w:t>
            </w:r>
            <w:r>
              <w:rPr>
                <w:rFonts w:hint="eastAsia"/>
              </w:rPr>
              <w:t>语句</w:t>
            </w:r>
          </w:p>
        </w:tc>
        <w:tc>
          <w:tcPr>
            <w:tcW w:w="1007" w:type="dxa"/>
            <w:tcBorders>
              <w:top w:val="nil"/>
              <w:left w:val="nil"/>
              <w:bottom w:val="single" w:sz="4" w:space="0" w:color="auto"/>
              <w:right w:val="single" w:sz="4" w:space="0" w:color="auto"/>
            </w:tcBorders>
            <w:vAlign w:val="center"/>
          </w:tcPr>
          <w:p w:rsidR="008431D2" w:rsidRDefault="00E40181">
            <w:pPr>
              <w:pStyle w:val="20"/>
            </w:pPr>
            <w:r>
              <w:rPr>
                <w:rFonts w:hint="eastAsia"/>
              </w:rPr>
              <w:t>不缓存</w:t>
            </w:r>
          </w:p>
        </w:tc>
        <w:tc>
          <w:tcPr>
            <w:tcW w:w="1007" w:type="dxa"/>
            <w:tcBorders>
              <w:top w:val="nil"/>
              <w:left w:val="nil"/>
              <w:bottom w:val="single" w:sz="4" w:space="0" w:color="auto"/>
              <w:right w:val="single" w:sz="4" w:space="0" w:color="auto"/>
            </w:tcBorders>
            <w:vAlign w:val="center"/>
          </w:tcPr>
          <w:p w:rsidR="008431D2" w:rsidRDefault="00E40181">
            <w:pPr>
              <w:pStyle w:val="20"/>
            </w:pPr>
            <w:r>
              <w:rPr>
                <w:rFonts w:hint="eastAsia"/>
              </w:rPr>
              <w:t>缓存</w:t>
            </w:r>
          </w:p>
        </w:tc>
        <w:tc>
          <w:tcPr>
            <w:tcW w:w="1007" w:type="dxa"/>
            <w:tcBorders>
              <w:top w:val="nil"/>
              <w:left w:val="nil"/>
              <w:bottom w:val="single" w:sz="4" w:space="0" w:color="auto"/>
              <w:right w:val="single" w:sz="4" w:space="0" w:color="auto"/>
            </w:tcBorders>
            <w:vAlign w:val="center"/>
          </w:tcPr>
          <w:p w:rsidR="008431D2" w:rsidRDefault="00E40181">
            <w:pPr>
              <w:pStyle w:val="20"/>
            </w:pPr>
            <w:r>
              <w:rPr>
                <w:rFonts w:hint="eastAsia"/>
              </w:rPr>
              <w:t>缓存</w:t>
            </w:r>
          </w:p>
        </w:tc>
      </w:tr>
      <w:tr w:rsidR="008431D2">
        <w:trPr>
          <w:trHeight w:val="266"/>
        </w:trPr>
        <w:tc>
          <w:tcPr>
            <w:tcW w:w="2125" w:type="dxa"/>
            <w:vMerge/>
            <w:tcBorders>
              <w:top w:val="nil"/>
              <w:left w:val="single" w:sz="4" w:space="0" w:color="auto"/>
              <w:bottom w:val="single" w:sz="4" w:space="0" w:color="000000"/>
              <w:right w:val="single" w:sz="4" w:space="0" w:color="auto"/>
            </w:tcBorders>
            <w:vAlign w:val="center"/>
          </w:tcPr>
          <w:p w:rsidR="008431D2" w:rsidRDefault="008431D2">
            <w:pPr>
              <w:pStyle w:val="20"/>
            </w:pPr>
          </w:p>
        </w:tc>
        <w:tc>
          <w:tcPr>
            <w:tcW w:w="3172" w:type="dxa"/>
            <w:tcBorders>
              <w:top w:val="nil"/>
              <w:left w:val="nil"/>
              <w:bottom w:val="single" w:sz="4" w:space="0" w:color="auto"/>
              <w:right w:val="single" w:sz="4" w:space="0" w:color="auto"/>
            </w:tcBorders>
            <w:vAlign w:val="center"/>
          </w:tcPr>
          <w:p w:rsidR="008431D2" w:rsidRDefault="00E40181">
            <w:pPr>
              <w:pStyle w:val="20"/>
            </w:pPr>
            <w:r>
              <w:rPr>
                <w:rFonts w:hint="eastAsia"/>
              </w:rPr>
              <w:t>带有</w:t>
            </w:r>
            <w:r>
              <w:rPr>
                <w:rFonts w:hint="eastAsia"/>
              </w:rPr>
              <w:t>group</w:t>
            </w:r>
            <w:r>
              <w:rPr>
                <w:rFonts w:hint="eastAsia"/>
              </w:rPr>
              <w:t>子句的检索语句</w:t>
            </w:r>
          </w:p>
        </w:tc>
        <w:tc>
          <w:tcPr>
            <w:tcW w:w="1007" w:type="dxa"/>
            <w:tcBorders>
              <w:top w:val="nil"/>
              <w:left w:val="nil"/>
              <w:bottom w:val="single" w:sz="4" w:space="0" w:color="auto"/>
              <w:right w:val="single" w:sz="4" w:space="0" w:color="auto"/>
            </w:tcBorders>
            <w:vAlign w:val="center"/>
          </w:tcPr>
          <w:p w:rsidR="008431D2" w:rsidRDefault="00E40181">
            <w:pPr>
              <w:pStyle w:val="20"/>
            </w:pPr>
            <w:r>
              <w:rPr>
                <w:rFonts w:hint="eastAsia"/>
              </w:rPr>
              <w:t>不缓存</w:t>
            </w:r>
          </w:p>
        </w:tc>
        <w:tc>
          <w:tcPr>
            <w:tcW w:w="1007" w:type="dxa"/>
            <w:tcBorders>
              <w:top w:val="nil"/>
              <w:left w:val="nil"/>
              <w:bottom w:val="single" w:sz="4" w:space="0" w:color="auto"/>
              <w:right w:val="single" w:sz="4" w:space="0" w:color="auto"/>
            </w:tcBorders>
            <w:vAlign w:val="center"/>
          </w:tcPr>
          <w:p w:rsidR="008431D2" w:rsidRDefault="00E40181">
            <w:pPr>
              <w:pStyle w:val="20"/>
            </w:pPr>
            <w:r>
              <w:rPr>
                <w:rFonts w:hint="eastAsia"/>
              </w:rPr>
              <w:t>缓存</w:t>
            </w:r>
          </w:p>
        </w:tc>
        <w:tc>
          <w:tcPr>
            <w:tcW w:w="1007" w:type="dxa"/>
            <w:tcBorders>
              <w:top w:val="nil"/>
              <w:left w:val="nil"/>
              <w:bottom w:val="single" w:sz="4" w:space="0" w:color="auto"/>
              <w:right w:val="single" w:sz="4" w:space="0" w:color="auto"/>
            </w:tcBorders>
            <w:vAlign w:val="center"/>
          </w:tcPr>
          <w:p w:rsidR="008431D2" w:rsidRDefault="00E40181">
            <w:pPr>
              <w:pStyle w:val="20"/>
            </w:pPr>
            <w:r>
              <w:rPr>
                <w:rFonts w:hint="eastAsia"/>
              </w:rPr>
              <w:t>缓存</w:t>
            </w:r>
          </w:p>
        </w:tc>
      </w:tr>
      <w:tr w:rsidR="008431D2">
        <w:trPr>
          <w:trHeight w:val="266"/>
        </w:trPr>
        <w:tc>
          <w:tcPr>
            <w:tcW w:w="2125" w:type="dxa"/>
            <w:vMerge/>
            <w:tcBorders>
              <w:top w:val="nil"/>
              <w:left w:val="single" w:sz="4" w:space="0" w:color="auto"/>
              <w:bottom w:val="single" w:sz="4" w:space="0" w:color="000000"/>
              <w:right w:val="single" w:sz="4" w:space="0" w:color="auto"/>
            </w:tcBorders>
            <w:vAlign w:val="center"/>
          </w:tcPr>
          <w:p w:rsidR="008431D2" w:rsidRDefault="008431D2">
            <w:pPr>
              <w:pStyle w:val="20"/>
            </w:pPr>
          </w:p>
        </w:tc>
        <w:tc>
          <w:tcPr>
            <w:tcW w:w="3172" w:type="dxa"/>
            <w:tcBorders>
              <w:top w:val="nil"/>
              <w:left w:val="nil"/>
              <w:bottom w:val="single" w:sz="4" w:space="0" w:color="auto"/>
              <w:right w:val="single" w:sz="4" w:space="0" w:color="auto"/>
            </w:tcBorders>
            <w:vAlign w:val="center"/>
          </w:tcPr>
          <w:p w:rsidR="008431D2" w:rsidRDefault="00E40181">
            <w:pPr>
              <w:pStyle w:val="20"/>
            </w:pPr>
            <w:r>
              <w:rPr>
                <w:rFonts w:hint="eastAsia"/>
              </w:rPr>
              <w:t>其他检索语句</w:t>
            </w:r>
          </w:p>
        </w:tc>
        <w:tc>
          <w:tcPr>
            <w:tcW w:w="1007" w:type="dxa"/>
            <w:tcBorders>
              <w:top w:val="nil"/>
              <w:left w:val="nil"/>
              <w:bottom w:val="single" w:sz="4" w:space="0" w:color="auto"/>
              <w:right w:val="single" w:sz="4" w:space="0" w:color="auto"/>
            </w:tcBorders>
            <w:vAlign w:val="center"/>
          </w:tcPr>
          <w:p w:rsidR="008431D2" w:rsidRDefault="00E40181">
            <w:pPr>
              <w:pStyle w:val="20"/>
            </w:pPr>
            <w:r>
              <w:rPr>
                <w:rFonts w:hint="eastAsia"/>
              </w:rPr>
              <w:t>不缓存</w:t>
            </w:r>
          </w:p>
        </w:tc>
        <w:tc>
          <w:tcPr>
            <w:tcW w:w="1007" w:type="dxa"/>
            <w:tcBorders>
              <w:top w:val="nil"/>
              <w:left w:val="nil"/>
              <w:bottom w:val="single" w:sz="4" w:space="0" w:color="auto"/>
              <w:right w:val="single" w:sz="4" w:space="0" w:color="auto"/>
            </w:tcBorders>
            <w:vAlign w:val="center"/>
          </w:tcPr>
          <w:p w:rsidR="008431D2" w:rsidRDefault="00E40181">
            <w:pPr>
              <w:pStyle w:val="20"/>
            </w:pPr>
            <w:r>
              <w:rPr>
                <w:rFonts w:hint="eastAsia"/>
              </w:rPr>
              <w:t>不缓存</w:t>
            </w:r>
          </w:p>
        </w:tc>
        <w:tc>
          <w:tcPr>
            <w:tcW w:w="1007" w:type="dxa"/>
            <w:tcBorders>
              <w:top w:val="nil"/>
              <w:left w:val="nil"/>
              <w:bottom w:val="single" w:sz="4" w:space="0" w:color="auto"/>
              <w:right w:val="single" w:sz="4" w:space="0" w:color="auto"/>
            </w:tcBorders>
            <w:vAlign w:val="center"/>
          </w:tcPr>
          <w:p w:rsidR="008431D2" w:rsidRDefault="00E40181">
            <w:pPr>
              <w:pStyle w:val="20"/>
            </w:pPr>
            <w:r>
              <w:rPr>
                <w:rFonts w:hint="eastAsia"/>
              </w:rPr>
              <w:t>缓存</w:t>
            </w:r>
          </w:p>
        </w:tc>
      </w:tr>
    </w:tbl>
    <w:p w:rsidR="008431D2" w:rsidRDefault="00E40181">
      <w:pPr>
        <w:pStyle w:val="30005"/>
      </w:pPr>
      <w:bookmarkStart w:id="193" w:name="_Toc403566355"/>
      <w:r>
        <w:rPr>
          <w:rFonts w:hint="eastAsia"/>
        </w:rPr>
        <w:t>3.2</w:t>
      </w:r>
      <w:r>
        <w:rPr>
          <w:rFonts w:hint="eastAsia"/>
        </w:rPr>
        <w:t>参数值设置</w:t>
      </w:r>
      <w:bookmarkEnd w:id="193"/>
    </w:p>
    <w:p w:rsidR="008431D2" w:rsidRDefault="00E40181">
      <w:pPr>
        <w:pStyle w:val="af5"/>
        <w:spacing w:before="156" w:after="78"/>
      </w:pPr>
      <w:r>
        <w:rPr>
          <w:rFonts w:hint="eastAsia"/>
          <w:b/>
        </w:rPr>
        <w:t>参数</w:t>
      </w:r>
      <w:r>
        <w:t>SQL_CACHE_TYPE</w:t>
      </w:r>
      <w:r>
        <w:t>：</w:t>
      </w:r>
    </w:p>
    <w:p w:rsidR="008431D2" w:rsidRDefault="00E40181">
      <w:pPr>
        <w:pStyle w:val="a6"/>
      </w:pPr>
      <w:r>
        <w:rPr>
          <w:rFonts w:hint="eastAsia"/>
        </w:rPr>
        <w:t>参数设置缓存类型，参数值</w:t>
      </w:r>
      <w:r>
        <w:rPr>
          <w:rFonts w:hint="eastAsia"/>
        </w:rPr>
        <w:t>0|1|2</w:t>
      </w:r>
      <w:r>
        <w:rPr>
          <w:rFonts w:hint="eastAsia"/>
        </w:rPr>
        <w:t>。</w:t>
      </w:r>
    </w:p>
    <w:p w:rsidR="008431D2" w:rsidRDefault="00E40181">
      <w:pPr>
        <w:pStyle w:val="af5"/>
        <w:spacing w:before="156" w:after="78"/>
      </w:pPr>
      <w:r>
        <w:rPr>
          <w:rFonts w:hint="eastAsia"/>
        </w:rPr>
        <w:t>举例：</w:t>
      </w:r>
    </w:p>
    <w:p w:rsidR="008431D2" w:rsidRDefault="00E40181">
      <w:pPr>
        <w:pStyle w:val="a6"/>
      </w:pPr>
      <w:r>
        <w:rPr>
          <w:rFonts w:hint="eastAsia"/>
        </w:rPr>
        <w:t>设置缓存类型为</w:t>
      </w:r>
      <w:r>
        <w:rPr>
          <w:rFonts w:hint="eastAsia"/>
        </w:rPr>
        <w:t>2</w:t>
      </w:r>
    </w:p>
    <w:tbl>
      <w:tblPr>
        <w:tblW w:w="8522" w:type="dxa"/>
        <w:tblInd w:w="108" w:type="dxa"/>
        <w:tblLayout w:type="fixed"/>
        <w:tblLook w:val="04A0" w:firstRow="1" w:lastRow="0" w:firstColumn="1" w:lastColumn="0" w:noHBand="0" w:noVBand="1"/>
      </w:tblPr>
      <w:tblGrid>
        <w:gridCol w:w="2127"/>
        <w:gridCol w:w="6395"/>
      </w:tblGrid>
      <w:tr w:rsidR="008431D2">
        <w:tc>
          <w:tcPr>
            <w:tcW w:w="2127"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 xml:space="preserve"> DBUM SET </w:t>
            </w:r>
          </w:p>
        </w:tc>
        <w:tc>
          <w:tcPr>
            <w:tcW w:w="6395" w:type="dxa"/>
          </w:tcPr>
          <w:p w:rsidR="008431D2" w:rsidRDefault="008431D2">
            <w:pPr>
              <w:rPr>
                <w:rFonts w:ascii="仿宋" w:eastAsia="仿宋" w:hAnsi="仿宋" w:cs="仿宋"/>
                <w:sz w:val="18"/>
                <w:szCs w:val="18"/>
              </w:rPr>
            </w:pPr>
          </w:p>
        </w:tc>
      </w:tr>
      <w:tr w:rsidR="008431D2">
        <w:tc>
          <w:tcPr>
            <w:tcW w:w="2127"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SQL_CACHE_TYPE</w:t>
            </w:r>
          </w:p>
        </w:tc>
        <w:tc>
          <w:tcPr>
            <w:tcW w:w="6395" w:type="dxa"/>
          </w:tcPr>
          <w:p w:rsidR="008431D2" w:rsidRDefault="00E40181">
            <w:pPr>
              <w:rPr>
                <w:rFonts w:ascii="仿宋" w:eastAsia="仿宋" w:hAnsi="仿宋" w:cs="仿宋"/>
                <w:sz w:val="18"/>
                <w:szCs w:val="18"/>
              </w:rPr>
            </w:pPr>
            <w:r>
              <w:rPr>
                <w:rFonts w:ascii="仿宋" w:eastAsia="仿宋" w:hAnsi="仿宋" w:cs="仿宋" w:hint="eastAsia"/>
                <w:sz w:val="18"/>
                <w:szCs w:val="18"/>
              </w:rPr>
              <w:t>2</w:t>
            </w:r>
          </w:p>
        </w:tc>
      </w:tr>
    </w:tbl>
    <w:p w:rsidR="008431D2" w:rsidRDefault="008431D2"/>
    <w:p w:rsidR="008431D2" w:rsidRDefault="00E40181">
      <w:pPr>
        <w:pStyle w:val="2TimesNewRoman00"/>
        <w:rPr>
          <w:rFonts w:eastAsia="新宋体"/>
          <w:sz w:val="21"/>
        </w:rPr>
      </w:pPr>
      <w:bookmarkStart w:id="194" w:name="_Toc403566356"/>
      <w:r>
        <w:rPr>
          <w:rFonts w:eastAsia="新宋体" w:hint="eastAsia"/>
          <w:sz w:val="21"/>
        </w:rPr>
        <w:t>4</w:t>
      </w:r>
      <w:r>
        <w:rPr>
          <w:rFonts w:eastAsia="新宋体" w:hint="eastAsia"/>
          <w:sz w:val="21"/>
        </w:rPr>
        <w:t>、集群</w:t>
      </w:r>
      <w:bookmarkEnd w:id="194"/>
    </w:p>
    <w:p w:rsidR="008431D2" w:rsidRDefault="00E40181">
      <w:pPr>
        <w:pStyle w:val="30005"/>
      </w:pPr>
      <w:bookmarkStart w:id="195" w:name="_Toc403566357"/>
      <w:r>
        <w:rPr>
          <w:rFonts w:hint="eastAsia"/>
        </w:rPr>
        <w:t xml:space="preserve">4.1 </w:t>
      </w:r>
      <w:r>
        <w:rPr>
          <w:rFonts w:hint="eastAsia"/>
        </w:rPr>
        <w:t>集群角色介绍</w:t>
      </w:r>
      <w:bookmarkEnd w:id="195"/>
    </w:p>
    <w:p w:rsidR="008431D2" w:rsidRDefault="00E40181">
      <w:pPr>
        <w:pStyle w:val="a6"/>
      </w:pPr>
      <w:r>
        <w:rPr>
          <w:rFonts w:hint="eastAsia"/>
        </w:rPr>
        <w:t>集群由中心节点和数据节点两种角色组成。</w:t>
      </w:r>
    </w:p>
    <w:p w:rsidR="008431D2" w:rsidRDefault="00E40181">
      <w:pPr>
        <w:pStyle w:val="a6"/>
      </w:pPr>
      <w:r>
        <w:rPr>
          <w:rFonts w:hint="eastAsia"/>
        </w:rPr>
        <w:t>集群中心节点负责收集集群中表的分布信息；负责监测数据节点有效性；平衡调度任务；记录集群运行日志及性能分析。</w:t>
      </w:r>
    </w:p>
    <w:p w:rsidR="008431D2" w:rsidRDefault="00E40181">
      <w:pPr>
        <w:pStyle w:val="a6"/>
      </w:pPr>
      <w:r>
        <w:rPr>
          <w:rFonts w:hint="eastAsia"/>
        </w:rPr>
        <w:t>数据节点又分为数据检索节点和数据卫星节点，数据检索节点提供数据库管理功能，连接远程表；并负责向中心节点注册有哪些本地表。数据卫星节点只负责本地数据表服务。</w:t>
      </w:r>
    </w:p>
    <w:p w:rsidR="008431D2" w:rsidRDefault="00E40181">
      <w:pPr>
        <w:pStyle w:val="30005"/>
      </w:pPr>
      <w:bookmarkStart w:id="196" w:name="_Toc403566358"/>
      <w:r>
        <w:rPr>
          <w:rFonts w:hint="eastAsia"/>
        </w:rPr>
        <w:t>4.2</w:t>
      </w:r>
      <w:r>
        <w:rPr>
          <w:rFonts w:hint="eastAsia"/>
        </w:rPr>
        <w:t>集群参数配置</w:t>
      </w:r>
      <w:bookmarkEnd w:id="196"/>
    </w:p>
    <w:p w:rsidR="008431D2" w:rsidRDefault="00E40181">
      <w:pPr>
        <w:pStyle w:val="af5"/>
        <w:spacing w:before="156" w:after="78"/>
      </w:pPr>
      <w:r>
        <w:rPr>
          <w:rFonts w:hint="eastAsia"/>
        </w:rPr>
        <w:t>1</w:t>
      </w:r>
      <w:r>
        <w:rPr>
          <w:rFonts w:hint="eastAsia"/>
        </w:rPr>
        <w:t>．参数名：</w:t>
      </w:r>
      <w:r>
        <w:t>CLUSTERENABLE</w:t>
      </w:r>
      <w:r>
        <w:rPr>
          <w:rFonts w:hint="eastAsia"/>
        </w:rPr>
        <w:t>&lt;ON|OFF&gt;</w:t>
      </w:r>
    </w:p>
    <w:p w:rsidR="008431D2" w:rsidRDefault="00E40181">
      <w:pPr>
        <w:pStyle w:val="a6"/>
      </w:pPr>
      <w:r>
        <w:rPr>
          <w:rFonts w:hint="eastAsia"/>
        </w:rPr>
        <w:t>参数说明：设置集群功能是否启动</w:t>
      </w:r>
    </w:p>
    <w:p w:rsidR="008431D2" w:rsidRDefault="00E40181">
      <w:pPr>
        <w:pStyle w:val="a6"/>
      </w:pPr>
      <w:r>
        <w:rPr>
          <w:rFonts w:hint="eastAsia"/>
        </w:rPr>
        <w:t>设置语句：</w:t>
      </w:r>
      <w:r>
        <w:t>DBUM set CLUSTERENABLE ON</w:t>
      </w:r>
      <w:r>
        <w:rPr>
          <w:rFonts w:hint="eastAsia"/>
        </w:rPr>
        <w:t>|OFF</w:t>
      </w:r>
    </w:p>
    <w:p w:rsidR="008431D2" w:rsidRDefault="008431D2">
      <w:pPr>
        <w:pStyle w:val="a6"/>
      </w:pPr>
    </w:p>
    <w:p w:rsidR="008431D2" w:rsidRDefault="00E40181">
      <w:pPr>
        <w:pStyle w:val="af5"/>
        <w:spacing w:before="156" w:after="78"/>
      </w:pPr>
      <w:r>
        <w:rPr>
          <w:rFonts w:hint="eastAsia"/>
        </w:rPr>
        <w:t>2.</w:t>
      </w:r>
      <w:r>
        <w:rPr>
          <w:rFonts w:hint="eastAsia"/>
        </w:rPr>
        <w:t>参数名：</w:t>
      </w:r>
      <w:r>
        <w:t>CLUSTERCENTERNODE</w:t>
      </w:r>
      <w:r>
        <w:rPr>
          <w:rFonts w:hint="eastAsia"/>
        </w:rPr>
        <w:t>&lt;ON|OFF&gt;</w:t>
      </w:r>
    </w:p>
    <w:p w:rsidR="008431D2" w:rsidRDefault="00E40181">
      <w:pPr>
        <w:pStyle w:val="a6"/>
      </w:pPr>
      <w:r>
        <w:rPr>
          <w:rFonts w:hint="eastAsia"/>
        </w:rPr>
        <w:t>参数说明：设置节点是否为中心管理节点</w:t>
      </w:r>
    </w:p>
    <w:p w:rsidR="008431D2" w:rsidRDefault="00E40181">
      <w:pPr>
        <w:pStyle w:val="a6"/>
      </w:pPr>
      <w:r>
        <w:rPr>
          <w:rFonts w:hint="eastAsia"/>
        </w:rPr>
        <w:t>设置语句：</w:t>
      </w:r>
      <w:r>
        <w:t>DBUM set CLUSTERCENTERNODE ON</w:t>
      </w:r>
      <w:r>
        <w:rPr>
          <w:rFonts w:hint="eastAsia"/>
        </w:rPr>
        <w:t>|OF</w:t>
      </w:r>
      <w:r>
        <w:rPr>
          <w:rFonts w:hint="eastAsia"/>
        </w:rPr>
        <w:t>F</w:t>
      </w:r>
    </w:p>
    <w:p w:rsidR="008431D2" w:rsidRDefault="008431D2">
      <w:pPr>
        <w:pStyle w:val="a6"/>
      </w:pPr>
    </w:p>
    <w:p w:rsidR="008431D2" w:rsidRDefault="00E40181">
      <w:pPr>
        <w:pStyle w:val="af5"/>
        <w:spacing w:before="156" w:after="78"/>
      </w:pPr>
      <w:r>
        <w:rPr>
          <w:rFonts w:hint="eastAsia"/>
        </w:rPr>
        <w:t>3</w:t>
      </w:r>
      <w:r>
        <w:rPr>
          <w:rFonts w:hint="eastAsia"/>
        </w:rPr>
        <w:t>．参数名：</w:t>
      </w:r>
      <w:r>
        <w:t>CLUSTERNODE</w:t>
      </w:r>
      <w:r>
        <w:rPr>
          <w:rFonts w:hint="eastAsia"/>
        </w:rPr>
        <w:t>&lt;ON|OFF&gt;</w:t>
      </w:r>
    </w:p>
    <w:p w:rsidR="008431D2" w:rsidRDefault="00E40181">
      <w:pPr>
        <w:pStyle w:val="a6"/>
      </w:pPr>
      <w:r>
        <w:rPr>
          <w:rFonts w:hint="eastAsia"/>
        </w:rPr>
        <w:t>参数说明：设置节点是否为数据节点</w:t>
      </w:r>
    </w:p>
    <w:p w:rsidR="008431D2" w:rsidRDefault="00E40181">
      <w:pPr>
        <w:pStyle w:val="a6"/>
      </w:pPr>
      <w:r>
        <w:rPr>
          <w:rFonts w:hint="eastAsia"/>
        </w:rPr>
        <w:lastRenderedPageBreak/>
        <w:t>设置语句：</w:t>
      </w:r>
      <w:r>
        <w:t>DBUM set CLUSTERNODE ON</w:t>
      </w:r>
      <w:r>
        <w:rPr>
          <w:rFonts w:hint="eastAsia"/>
        </w:rPr>
        <w:t>|OFF</w:t>
      </w:r>
    </w:p>
    <w:p w:rsidR="008431D2" w:rsidRDefault="008431D2">
      <w:pPr>
        <w:pStyle w:val="a6"/>
      </w:pPr>
    </w:p>
    <w:p w:rsidR="008431D2" w:rsidRDefault="00E40181">
      <w:pPr>
        <w:pStyle w:val="af5"/>
        <w:spacing w:before="156" w:after="78"/>
      </w:pPr>
      <w:r>
        <w:rPr>
          <w:rFonts w:hint="eastAsia"/>
        </w:rPr>
        <w:t>4</w:t>
      </w:r>
      <w:r>
        <w:rPr>
          <w:rFonts w:hint="eastAsia"/>
        </w:rPr>
        <w:t>．参数名：</w:t>
      </w:r>
      <w:r>
        <w:t>CLUSTERCENTERIP</w:t>
      </w:r>
      <w:r>
        <w:rPr>
          <w:rFonts w:hint="eastAsia"/>
        </w:rPr>
        <w:t>&lt;IP&gt;</w:t>
      </w:r>
      <w:r>
        <w:rPr>
          <w:rFonts w:hint="eastAsia"/>
        </w:rPr>
        <w:t>、</w:t>
      </w:r>
      <w:r>
        <w:t>CLUSTERCENTERPORT</w:t>
      </w:r>
      <w:r>
        <w:rPr>
          <w:rFonts w:hint="eastAsia"/>
        </w:rPr>
        <w:t>&lt;N&gt;</w:t>
      </w:r>
    </w:p>
    <w:p w:rsidR="008431D2" w:rsidRDefault="00E40181">
      <w:pPr>
        <w:pStyle w:val="a6"/>
      </w:pPr>
      <w:r>
        <w:rPr>
          <w:rFonts w:hint="eastAsia"/>
        </w:rPr>
        <w:t>参数说明：指定节点将要参与的集群中心管理节点</w:t>
      </w:r>
      <w:r>
        <w:rPr>
          <w:rFonts w:hint="eastAsia"/>
        </w:rPr>
        <w:t>IP(</w:t>
      </w:r>
      <w:r>
        <w:t>CLUSTERCENTERIP</w:t>
      </w:r>
      <w:r>
        <w:rPr>
          <w:rFonts w:hint="eastAsia"/>
        </w:rPr>
        <w:t>)</w:t>
      </w:r>
      <w:r>
        <w:rPr>
          <w:rFonts w:hint="eastAsia"/>
        </w:rPr>
        <w:t>和端口号（</w:t>
      </w:r>
      <w:r>
        <w:t>CLUSTERCENTERPORT</w:t>
      </w:r>
      <w:r>
        <w:rPr>
          <w:rFonts w:hint="eastAsia"/>
        </w:rPr>
        <w:t>）</w:t>
      </w:r>
    </w:p>
    <w:p w:rsidR="008431D2" w:rsidRDefault="00E40181">
      <w:pPr>
        <w:pStyle w:val="a6"/>
      </w:pPr>
      <w:r>
        <w:rPr>
          <w:rFonts w:hint="eastAsia"/>
        </w:rPr>
        <w:t>举例：</w:t>
      </w:r>
    </w:p>
    <w:tbl>
      <w:tblPr>
        <w:tblW w:w="8522" w:type="dxa"/>
        <w:tblInd w:w="108" w:type="dxa"/>
        <w:tblLayout w:type="fixed"/>
        <w:tblLook w:val="04A0" w:firstRow="1" w:lastRow="0" w:firstColumn="1" w:lastColumn="0" w:noHBand="0" w:noVBand="1"/>
      </w:tblPr>
      <w:tblGrid>
        <w:gridCol w:w="2725"/>
        <w:gridCol w:w="5797"/>
      </w:tblGrid>
      <w:tr w:rsidR="008431D2">
        <w:tc>
          <w:tcPr>
            <w:tcW w:w="2725" w:type="dxa"/>
          </w:tcPr>
          <w:p w:rsidR="008431D2" w:rsidRDefault="00E40181">
            <w:pPr>
              <w:pStyle w:val="a6"/>
              <w:ind w:firstLine="361"/>
              <w:jc w:val="right"/>
              <w:rPr>
                <w:rFonts w:ascii="仿宋" w:eastAsia="仿宋" w:hAnsi="仿宋" w:cs="仿宋"/>
                <w:b/>
                <w:bCs/>
                <w:sz w:val="18"/>
                <w:szCs w:val="18"/>
              </w:rPr>
            </w:pPr>
            <w:r>
              <w:rPr>
                <w:rFonts w:ascii="仿宋" w:eastAsia="仿宋" w:hAnsi="仿宋" w:cs="仿宋" w:hint="eastAsia"/>
                <w:b/>
                <w:bCs/>
                <w:sz w:val="18"/>
                <w:szCs w:val="18"/>
              </w:rPr>
              <w:t xml:space="preserve">DBUM set </w:t>
            </w:r>
          </w:p>
        </w:tc>
        <w:tc>
          <w:tcPr>
            <w:tcW w:w="5797" w:type="dxa"/>
          </w:tcPr>
          <w:p w:rsidR="008431D2" w:rsidRDefault="008431D2">
            <w:pPr>
              <w:pStyle w:val="a6"/>
              <w:ind w:firstLine="360"/>
              <w:rPr>
                <w:rFonts w:ascii="仿宋" w:eastAsia="仿宋" w:hAnsi="仿宋" w:cs="仿宋"/>
                <w:sz w:val="18"/>
                <w:szCs w:val="18"/>
              </w:rPr>
            </w:pPr>
          </w:p>
        </w:tc>
      </w:tr>
      <w:tr w:rsidR="008431D2">
        <w:tc>
          <w:tcPr>
            <w:tcW w:w="2725" w:type="dxa"/>
          </w:tcPr>
          <w:p w:rsidR="008431D2" w:rsidRDefault="00E40181">
            <w:pPr>
              <w:pStyle w:val="a6"/>
              <w:ind w:firstLine="361"/>
              <w:jc w:val="right"/>
              <w:rPr>
                <w:rFonts w:ascii="仿宋" w:eastAsia="仿宋" w:hAnsi="仿宋" w:cs="仿宋"/>
                <w:b/>
                <w:bCs/>
                <w:sz w:val="18"/>
                <w:szCs w:val="18"/>
              </w:rPr>
            </w:pPr>
            <w:r>
              <w:rPr>
                <w:rFonts w:ascii="仿宋" w:eastAsia="仿宋" w:hAnsi="仿宋" w:cs="仿宋" w:hint="eastAsia"/>
                <w:b/>
                <w:bCs/>
                <w:sz w:val="18"/>
                <w:szCs w:val="18"/>
              </w:rPr>
              <w:t>CLUSTERCENTERIP</w:t>
            </w:r>
          </w:p>
        </w:tc>
        <w:tc>
          <w:tcPr>
            <w:tcW w:w="5797" w:type="dxa"/>
          </w:tcPr>
          <w:p w:rsidR="008431D2" w:rsidRDefault="00E40181">
            <w:pPr>
              <w:pStyle w:val="a6"/>
              <w:ind w:firstLine="360"/>
              <w:rPr>
                <w:rFonts w:ascii="仿宋" w:eastAsia="仿宋" w:hAnsi="仿宋" w:cs="仿宋"/>
                <w:sz w:val="18"/>
                <w:szCs w:val="18"/>
              </w:rPr>
            </w:pPr>
            <w:r>
              <w:rPr>
                <w:rFonts w:ascii="仿宋" w:eastAsia="仿宋" w:hAnsi="仿宋" w:cs="仿宋" w:hint="eastAsia"/>
                <w:sz w:val="18"/>
                <w:szCs w:val="18"/>
              </w:rPr>
              <w:t>192.168.11.101</w:t>
            </w:r>
          </w:p>
        </w:tc>
      </w:tr>
    </w:tbl>
    <w:p w:rsidR="008431D2" w:rsidRDefault="008431D2">
      <w:pPr>
        <w:pStyle w:val="a6"/>
      </w:pPr>
    </w:p>
    <w:p w:rsidR="008431D2" w:rsidRDefault="00E40181">
      <w:pPr>
        <w:pStyle w:val="af5"/>
        <w:spacing w:before="156" w:after="78"/>
      </w:pPr>
      <w:r>
        <w:rPr>
          <w:rFonts w:hint="eastAsia"/>
        </w:rPr>
        <w:t>5</w:t>
      </w:r>
      <w:r>
        <w:rPr>
          <w:rFonts w:hint="eastAsia"/>
        </w:rPr>
        <w:t>．参数名：</w:t>
      </w:r>
      <w:r>
        <w:t>CLUSTERREGINTERVAL</w:t>
      </w:r>
      <w:r>
        <w:rPr>
          <w:rFonts w:hint="eastAsia"/>
        </w:rPr>
        <w:t>&lt;N&gt;</w:t>
      </w:r>
    </w:p>
    <w:p w:rsidR="008431D2" w:rsidRDefault="00E40181">
      <w:pPr>
        <w:pStyle w:val="a6"/>
      </w:pPr>
      <w:r>
        <w:rPr>
          <w:rFonts w:hint="eastAsia"/>
        </w:rPr>
        <w:t>参数说明：设置集群数据节点注册间隔时间，单位秒</w:t>
      </w:r>
    </w:p>
    <w:p w:rsidR="008431D2" w:rsidRDefault="008431D2">
      <w:pPr>
        <w:pStyle w:val="a6"/>
      </w:pPr>
    </w:p>
    <w:p w:rsidR="008431D2" w:rsidRDefault="00E40181">
      <w:pPr>
        <w:pStyle w:val="af5"/>
        <w:spacing w:before="156" w:after="78"/>
      </w:pPr>
      <w:r>
        <w:rPr>
          <w:rFonts w:hint="eastAsia"/>
        </w:rPr>
        <w:t>6</w:t>
      </w:r>
      <w:r>
        <w:rPr>
          <w:rFonts w:hint="eastAsia"/>
        </w:rPr>
        <w:t>．参数名：</w:t>
      </w:r>
      <w:r>
        <w:t>CLUSTERINVALIDINTERVAL</w:t>
      </w:r>
      <w:r>
        <w:rPr>
          <w:rFonts w:hint="eastAsia"/>
        </w:rPr>
        <w:t>&lt;N&gt;</w:t>
      </w:r>
    </w:p>
    <w:p w:rsidR="008431D2" w:rsidRDefault="00E40181">
      <w:pPr>
        <w:pStyle w:val="a6"/>
      </w:pPr>
      <w:r>
        <w:rPr>
          <w:rFonts w:hint="eastAsia"/>
        </w:rPr>
        <w:t>参数说明：设置集群数据节点失效间隔时间，单位秒</w:t>
      </w:r>
    </w:p>
    <w:p w:rsidR="008431D2" w:rsidRDefault="008431D2"/>
    <w:p w:rsidR="008431D2" w:rsidRDefault="00E40181">
      <w:pPr>
        <w:pStyle w:val="af5"/>
        <w:spacing w:before="156" w:after="78"/>
      </w:pPr>
      <w:r>
        <w:rPr>
          <w:rFonts w:hint="eastAsia"/>
        </w:rPr>
        <w:t>7</w:t>
      </w:r>
      <w:r>
        <w:rPr>
          <w:rFonts w:hint="eastAsia"/>
        </w:rPr>
        <w:t>．参数名：</w:t>
      </w:r>
      <w:r>
        <w:t>CLUSTERLOG</w:t>
      </w:r>
      <w:r>
        <w:rPr>
          <w:rFonts w:hint="eastAsia"/>
        </w:rPr>
        <w:t>&lt;0|1|2&gt;</w:t>
      </w:r>
    </w:p>
    <w:p w:rsidR="008431D2" w:rsidRDefault="00E40181">
      <w:pPr>
        <w:pStyle w:val="a6"/>
      </w:pPr>
      <w:r>
        <w:rPr>
          <w:rFonts w:hint="eastAsia"/>
        </w:rPr>
        <w:t>参数说明：设置集群性能日志选项</w:t>
      </w:r>
    </w:p>
    <w:p w:rsidR="008431D2" w:rsidRDefault="008431D2"/>
    <w:p w:rsidR="008431D2" w:rsidRDefault="00E40181">
      <w:pPr>
        <w:pStyle w:val="af5"/>
        <w:spacing w:before="156" w:after="78"/>
      </w:pPr>
      <w:r>
        <w:rPr>
          <w:rFonts w:hint="eastAsia"/>
        </w:rPr>
        <w:t>8</w:t>
      </w:r>
      <w:r>
        <w:rPr>
          <w:rFonts w:hint="eastAsia"/>
        </w:rPr>
        <w:t>．参数名：</w:t>
      </w:r>
      <w:r>
        <w:t>CLUSTERMAXWEIGHT</w:t>
      </w:r>
      <w:r>
        <w:rPr>
          <w:rFonts w:hint="eastAsia"/>
        </w:rPr>
        <w:t>&lt;N&gt;</w:t>
      </w:r>
      <w:r>
        <w:t>、</w:t>
      </w:r>
      <w:r>
        <w:t>CLUSTERMINWEIGHT</w:t>
      </w:r>
      <w:r>
        <w:rPr>
          <w:rFonts w:hint="eastAsia"/>
        </w:rPr>
        <w:t>&lt;N&gt;</w:t>
      </w:r>
    </w:p>
    <w:p w:rsidR="008431D2" w:rsidRDefault="00E40181">
      <w:pPr>
        <w:pStyle w:val="a6"/>
      </w:pPr>
      <w:r>
        <w:rPr>
          <w:rFonts w:hint="eastAsia"/>
        </w:rPr>
        <w:t>参数说明：设置集群调度最大最小权重</w:t>
      </w:r>
    </w:p>
    <w:p w:rsidR="008431D2" w:rsidRDefault="008431D2"/>
    <w:p w:rsidR="008431D2" w:rsidRDefault="00E40181">
      <w:pPr>
        <w:pStyle w:val="2TimesNewRoman00"/>
        <w:rPr>
          <w:rFonts w:eastAsia="新宋体"/>
          <w:sz w:val="21"/>
        </w:rPr>
      </w:pPr>
      <w:bookmarkStart w:id="197" w:name="_Toc403566359"/>
      <w:r>
        <w:rPr>
          <w:rFonts w:eastAsia="新宋体" w:hint="eastAsia"/>
          <w:sz w:val="21"/>
        </w:rPr>
        <w:t>5</w:t>
      </w:r>
      <w:r>
        <w:rPr>
          <w:rFonts w:eastAsia="新宋体" w:hint="eastAsia"/>
          <w:sz w:val="21"/>
        </w:rPr>
        <w:t>、其他杂项</w:t>
      </w:r>
      <w:bookmarkEnd w:id="197"/>
    </w:p>
    <w:p w:rsidR="008431D2" w:rsidRDefault="00E40181">
      <w:pPr>
        <w:pStyle w:val="30005"/>
      </w:pPr>
      <w:bookmarkStart w:id="198" w:name="_Toc403566360"/>
      <w:r>
        <w:rPr>
          <w:rFonts w:hint="eastAsia"/>
        </w:rPr>
        <w:t xml:space="preserve">5.1 </w:t>
      </w:r>
      <w:r>
        <w:rPr>
          <w:rFonts w:hint="eastAsia"/>
        </w:rPr>
        <w:t>系统变量设置</w:t>
      </w:r>
      <w:bookmarkEnd w:id="198"/>
    </w:p>
    <w:p w:rsidR="008431D2" w:rsidRDefault="00E40181">
      <w:pPr>
        <w:pStyle w:val="af5"/>
        <w:spacing w:before="156" w:after="78"/>
      </w:pPr>
      <w:r>
        <w:rPr>
          <w:rFonts w:hint="eastAsia"/>
        </w:rPr>
        <w:t>语法格式：</w:t>
      </w:r>
    </w:p>
    <w:p w:rsidR="008431D2" w:rsidRDefault="00E40181">
      <w:pPr>
        <w:pStyle w:val="a6"/>
      </w:pPr>
      <w:r>
        <w:rPr>
          <w:rFonts w:hint="eastAsia"/>
        </w:rPr>
        <w:t>DBUM SET &lt;</w:t>
      </w:r>
      <w:r>
        <w:rPr>
          <w:rFonts w:hint="eastAsia"/>
        </w:rPr>
        <w:t>变量名</w:t>
      </w:r>
      <w:r>
        <w:rPr>
          <w:rFonts w:hint="eastAsia"/>
        </w:rPr>
        <w:t>&gt;&lt;</w:t>
      </w:r>
      <w:r>
        <w:rPr>
          <w:rFonts w:hint="eastAsia"/>
        </w:rPr>
        <w:t>变量值</w:t>
      </w:r>
      <w:r>
        <w:rPr>
          <w:rFonts w:hint="eastAsia"/>
        </w:rPr>
        <w:t>&gt;</w:t>
      </w:r>
    </w:p>
    <w:p w:rsidR="008431D2" w:rsidRDefault="00E40181">
      <w:pPr>
        <w:pStyle w:val="a6"/>
      </w:pPr>
      <w:r>
        <w:rPr>
          <w:rFonts w:hint="eastAsia"/>
        </w:rPr>
        <w:t>例如常用的：</w:t>
      </w:r>
    </w:p>
    <w:p w:rsidR="008431D2" w:rsidRDefault="00E40181">
      <w:pPr>
        <w:pStyle w:val="a6"/>
      </w:pPr>
      <w:r>
        <w:rPr>
          <w:rFonts w:hint="eastAsia"/>
        </w:rPr>
        <w:t xml:space="preserve">a) DBUM SET SQLLOGON 0 </w:t>
      </w:r>
    </w:p>
    <w:p w:rsidR="008431D2" w:rsidRDefault="00E40181">
      <w:pPr>
        <w:pStyle w:val="a6"/>
      </w:pPr>
      <w:r>
        <w:rPr>
          <w:rFonts w:hint="eastAsia"/>
        </w:rPr>
        <w:t>表示将变量</w:t>
      </w:r>
      <w:r>
        <w:rPr>
          <w:rFonts w:hint="eastAsia"/>
        </w:rPr>
        <w:t xml:space="preserve">SQLLOGON </w:t>
      </w:r>
      <w:r>
        <w:rPr>
          <w:rFonts w:hint="eastAsia"/>
        </w:rPr>
        <w:t>设为</w:t>
      </w:r>
      <w:r>
        <w:rPr>
          <w:rFonts w:hint="eastAsia"/>
        </w:rPr>
        <w:t xml:space="preserve"> 0</w:t>
      </w:r>
      <w:r>
        <w:rPr>
          <w:rFonts w:hint="eastAsia"/>
        </w:rPr>
        <w:t>，即不记录</w:t>
      </w:r>
      <w:r>
        <w:rPr>
          <w:rFonts w:hint="eastAsia"/>
        </w:rPr>
        <w:t>SQL</w:t>
      </w:r>
      <w:r>
        <w:rPr>
          <w:rFonts w:hint="eastAsia"/>
        </w:rPr>
        <w:t>日志</w:t>
      </w:r>
    </w:p>
    <w:p w:rsidR="008431D2" w:rsidRDefault="00E40181">
      <w:pPr>
        <w:pStyle w:val="a6"/>
      </w:pPr>
      <w:r>
        <w:rPr>
          <w:rFonts w:hint="eastAsia"/>
        </w:rPr>
        <w:t>b) DBUM SET MAXTHREADNUM 200</w:t>
      </w:r>
    </w:p>
    <w:p w:rsidR="008431D2" w:rsidRDefault="00E40181">
      <w:pPr>
        <w:pStyle w:val="a6"/>
      </w:pPr>
      <w:r>
        <w:rPr>
          <w:rFonts w:hint="eastAsia"/>
        </w:rPr>
        <w:t>将系统线程数设置为</w:t>
      </w:r>
      <w:r>
        <w:rPr>
          <w:rFonts w:hint="eastAsia"/>
        </w:rPr>
        <w:t xml:space="preserve"> 200</w:t>
      </w:r>
    </w:p>
    <w:p w:rsidR="008431D2" w:rsidRDefault="00E40181">
      <w:pPr>
        <w:pStyle w:val="30005"/>
      </w:pPr>
      <w:bookmarkStart w:id="199" w:name="_Toc403566361"/>
      <w:r>
        <w:rPr>
          <w:rFonts w:hint="eastAsia"/>
        </w:rPr>
        <w:lastRenderedPageBreak/>
        <w:t xml:space="preserve">5.2 </w:t>
      </w:r>
      <w:bookmarkEnd w:id="199"/>
      <w:r>
        <w:rPr>
          <w:rFonts w:hint="eastAsia"/>
        </w:rPr>
        <w:t>个性化设置表的分词方法</w:t>
      </w:r>
    </w:p>
    <w:p w:rsidR="008431D2" w:rsidRDefault="00E40181">
      <w:pPr>
        <w:pStyle w:val="a6"/>
      </w:pPr>
      <w:r>
        <w:rPr>
          <w:rFonts w:hint="eastAsia"/>
        </w:rPr>
        <w:t>当数据库中表的分词参数和本地</w:t>
      </w:r>
      <w:r>
        <w:rPr>
          <w:rFonts w:hint="eastAsia"/>
        </w:rPr>
        <w:t>KBase</w:t>
      </w:r>
      <w:r>
        <w:rPr>
          <w:rFonts w:hint="eastAsia"/>
        </w:rPr>
        <w:t>系统配置中参数不一致时，</w:t>
      </w:r>
      <w:r>
        <w:rPr>
          <w:rFonts w:hint="eastAsia"/>
        </w:rPr>
        <w:t>KBase 9.0</w:t>
      </w:r>
      <w:r>
        <w:rPr>
          <w:rFonts w:hint="eastAsia"/>
        </w:rPr>
        <w:t>开始，支持个性化设置表的分词方法。</w:t>
      </w:r>
    </w:p>
    <w:p w:rsidR="008431D2" w:rsidRDefault="00E40181">
      <w:pPr>
        <w:pStyle w:val="a6"/>
      </w:pPr>
      <w:r>
        <w:rPr>
          <w:rFonts w:hint="eastAsia"/>
        </w:rPr>
        <w:t>系统参数</w:t>
      </w:r>
      <w:r>
        <w:rPr>
          <w:rFonts w:hint="eastAsia"/>
        </w:rPr>
        <w:t xml:space="preserve">NLPEENABLE </w:t>
      </w:r>
      <w:r>
        <w:rPr>
          <w:rFonts w:hint="eastAsia"/>
        </w:rPr>
        <w:t>的设置</w:t>
      </w:r>
      <w:r>
        <w:t>可以控制</w:t>
      </w:r>
      <w:r>
        <w:rPr>
          <w:rFonts w:hint="eastAsia"/>
        </w:rPr>
        <w:t>系统级选用的分词方法。</w:t>
      </w:r>
    </w:p>
    <w:p w:rsidR="008431D2" w:rsidRDefault="00E40181">
      <w:pPr>
        <w:pStyle w:val="a6"/>
        <w:ind w:firstLineChars="0" w:firstLine="0"/>
        <w:rPr>
          <w:b/>
          <w:bCs/>
        </w:rPr>
      </w:pPr>
      <w:r>
        <w:rPr>
          <w:rFonts w:hint="eastAsia"/>
          <w:b/>
          <w:bCs/>
        </w:rPr>
        <w:t>系统配置参数说明：</w:t>
      </w:r>
    </w:p>
    <w:p w:rsidR="008431D2" w:rsidRDefault="00E40181">
      <w:pPr>
        <w:pStyle w:val="a6"/>
        <w:ind w:firstLineChars="0" w:firstLine="0"/>
      </w:pPr>
      <w:r>
        <w:rPr>
          <w:rFonts w:hint="eastAsia"/>
        </w:rPr>
        <w:t>设置语句：</w:t>
      </w:r>
    </w:p>
    <w:p w:rsidR="008431D2" w:rsidRDefault="00E40181">
      <w:pPr>
        <w:pStyle w:val="a6"/>
        <w:ind w:firstLineChars="0" w:firstLine="0"/>
      </w:pPr>
      <w:r>
        <w:rPr>
          <w:rFonts w:hint="eastAsia"/>
        </w:rPr>
        <w:t xml:space="preserve">        </w:t>
      </w:r>
      <w:r>
        <w:t xml:space="preserve">DBUM </w:t>
      </w:r>
      <w:r>
        <w:rPr>
          <w:rFonts w:hint="eastAsia"/>
        </w:rPr>
        <w:t>SET</w:t>
      </w:r>
      <w:r>
        <w:t xml:space="preserve"> </w:t>
      </w:r>
      <w:r>
        <w:rPr>
          <w:rFonts w:hint="eastAsia"/>
        </w:rPr>
        <w:t>NLPEENABLE</w:t>
      </w:r>
      <w:r>
        <w:t xml:space="preserve"> </w:t>
      </w:r>
      <w:r>
        <w:rPr>
          <w:rFonts w:hint="eastAsia"/>
        </w:rPr>
        <w:t>&lt;</w:t>
      </w:r>
      <w:r>
        <w:rPr>
          <w:rFonts w:hint="eastAsia"/>
        </w:rPr>
        <w:t>0|2|3&gt;</w:t>
      </w:r>
    </w:p>
    <w:p w:rsidR="008431D2" w:rsidRDefault="00E40181">
      <w:pPr>
        <w:pStyle w:val="a6"/>
        <w:ind w:firstLineChars="0" w:firstLine="0"/>
      </w:pPr>
      <w:r>
        <w:rPr>
          <w:rFonts w:hint="eastAsia"/>
        </w:rPr>
        <w:t>参数：</w:t>
      </w:r>
    </w:p>
    <w:p w:rsidR="008431D2" w:rsidRDefault="00E40181">
      <w:pPr>
        <w:pStyle w:val="a6"/>
        <w:ind w:firstLineChars="0" w:firstLine="0"/>
      </w:pPr>
      <w:r>
        <w:rPr>
          <w:rFonts w:hint="eastAsia"/>
        </w:rPr>
        <w:t xml:space="preserve">        NLPEENABLE</w:t>
      </w:r>
      <w:r>
        <w:rPr>
          <w:rFonts w:hint="eastAsia"/>
        </w:rPr>
        <w:t>参数默认为</w:t>
      </w:r>
      <w:r>
        <w:rPr>
          <w:rFonts w:hint="eastAsia"/>
        </w:rPr>
        <w:t>3</w:t>
      </w:r>
      <w:r>
        <w:rPr>
          <w:rFonts w:hint="eastAsia"/>
        </w:rPr>
        <w:t>，有</w:t>
      </w:r>
      <w:r>
        <w:rPr>
          <w:rFonts w:hint="eastAsia"/>
        </w:rPr>
        <w:t>0</w:t>
      </w:r>
      <w:r>
        <w:rPr>
          <w:rFonts w:hint="eastAsia"/>
        </w:rPr>
        <w:t>、</w:t>
      </w:r>
      <w:r>
        <w:rPr>
          <w:rFonts w:hint="eastAsia"/>
        </w:rPr>
        <w:t>2</w:t>
      </w:r>
      <w:r>
        <w:rPr>
          <w:rFonts w:hint="eastAsia"/>
        </w:rPr>
        <w:t>、</w:t>
      </w:r>
      <w:r>
        <w:rPr>
          <w:rFonts w:hint="eastAsia"/>
        </w:rPr>
        <w:t>3</w:t>
      </w:r>
      <w:r>
        <w:rPr>
          <w:rFonts w:hint="eastAsia"/>
        </w:rPr>
        <w:t>三个参数值，不同参数值对应参数说明见下表：</w:t>
      </w:r>
    </w:p>
    <w:tbl>
      <w:tblPr>
        <w:tblStyle w:val="af4"/>
        <w:tblW w:w="8522" w:type="dxa"/>
        <w:tblLayout w:type="fixed"/>
        <w:tblLook w:val="04A0" w:firstRow="1" w:lastRow="0" w:firstColumn="1" w:lastColumn="0" w:noHBand="0" w:noVBand="1"/>
      </w:tblPr>
      <w:tblGrid>
        <w:gridCol w:w="1444"/>
        <w:gridCol w:w="1962"/>
        <w:gridCol w:w="5116"/>
      </w:tblGrid>
      <w:tr w:rsidR="008431D2">
        <w:tc>
          <w:tcPr>
            <w:tcW w:w="1444" w:type="dxa"/>
            <w:shd w:val="clear" w:color="auto" w:fill="C0C0C0"/>
            <w:vAlign w:val="center"/>
          </w:tcPr>
          <w:p w:rsidR="008431D2" w:rsidRDefault="00E40181">
            <w:pPr>
              <w:pStyle w:val="a6"/>
              <w:ind w:firstLineChars="0" w:firstLine="0"/>
              <w:jc w:val="center"/>
              <w:rPr>
                <w:rFonts w:ascii="宋体" w:hAnsi="宋体" w:cs="宋体"/>
                <w:sz w:val="18"/>
                <w:szCs w:val="18"/>
              </w:rPr>
            </w:pPr>
            <w:r>
              <w:rPr>
                <w:rFonts w:ascii="宋体" w:hAnsi="宋体" w:cs="宋体" w:hint="eastAsia"/>
                <w:sz w:val="18"/>
                <w:szCs w:val="18"/>
              </w:rPr>
              <w:t>NLPEENABLE</w:t>
            </w:r>
          </w:p>
        </w:tc>
        <w:tc>
          <w:tcPr>
            <w:tcW w:w="1962" w:type="dxa"/>
            <w:shd w:val="clear" w:color="auto" w:fill="C0C0C0"/>
            <w:vAlign w:val="center"/>
          </w:tcPr>
          <w:p w:rsidR="008431D2" w:rsidRDefault="00E40181">
            <w:pPr>
              <w:pStyle w:val="a6"/>
              <w:ind w:firstLine="360"/>
              <w:jc w:val="center"/>
              <w:rPr>
                <w:rFonts w:ascii="宋体" w:hAnsi="宋体" w:cs="宋体"/>
                <w:sz w:val="18"/>
                <w:szCs w:val="18"/>
              </w:rPr>
            </w:pPr>
            <w:r>
              <w:rPr>
                <w:rFonts w:ascii="宋体" w:hAnsi="宋体" w:cs="宋体" w:hint="eastAsia"/>
                <w:sz w:val="18"/>
                <w:szCs w:val="18"/>
              </w:rPr>
              <w:t>对应参数</w:t>
            </w:r>
          </w:p>
        </w:tc>
        <w:tc>
          <w:tcPr>
            <w:tcW w:w="5116" w:type="dxa"/>
            <w:shd w:val="clear" w:color="auto" w:fill="C0C0C0"/>
            <w:vAlign w:val="center"/>
          </w:tcPr>
          <w:p w:rsidR="008431D2" w:rsidRDefault="00E40181">
            <w:pPr>
              <w:pStyle w:val="a6"/>
              <w:ind w:firstLineChars="0" w:firstLine="0"/>
              <w:jc w:val="center"/>
              <w:rPr>
                <w:rFonts w:ascii="宋体" w:hAnsi="宋体" w:cs="宋体"/>
                <w:sz w:val="18"/>
                <w:szCs w:val="18"/>
              </w:rPr>
            </w:pPr>
            <w:r>
              <w:rPr>
                <w:rFonts w:ascii="宋体" w:hAnsi="宋体" w:cs="宋体" w:hint="eastAsia"/>
                <w:sz w:val="18"/>
                <w:szCs w:val="18"/>
              </w:rPr>
              <w:t>参数说明</w:t>
            </w:r>
          </w:p>
        </w:tc>
      </w:tr>
      <w:tr w:rsidR="008431D2">
        <w:tc>
          <w:tcPr>
            <w:tcW w:w="1444" w:type="dxa"/>
            <w:vAlign w:val="center"/>
          </w:tcPr>
          <w:p w:rsidR="008431D2" w:rsidRDefault="00E40181">
            <w:pPr>
              <w:pStyle w:val="a6"/>
              <w:ind w:firstLineChars="0" w:firstLine="0"/>
              <w:jc w:val="center"/>
              <w:rPr>
                <w:rFonts w:ascii="宋体" w:hAnsi="宋体" w:cs="宋体"/>
                <w:sz w:val="18"/>
                <w:szCs w:val="18"/>
              </w:rPr>
            </w:pPr>
            <w:r>
              <w:rPr>
                <w:rFonts w:ascii="宋体" w:hAnsi="宋体" w:cs="宋体" w:hint="eastAsia"/>
                <w:sz w:val="18"/>
                <w:szCs w:val="18"/>
              </w:rPr>
              <w:t>0</w:t>
            </w:r>
          </w:p>
        </w:tc>
        <w:tc>
          <w:tcPr>
            <w:tcW w:w="1962" w:type="dxa"/>
          </w:tcPr>
          <w:p w:rsidR="008431D2" w:rsidRDefault="00E40181">
            <w:pPr>
              <w:pStyle w:val="a6"/>
              <w:ind w:firstLineChars="0" w:firstLine="0"/>
              <w:jc w:val="both"/>
              <w:rPr>
                <w:rFonts w:ascii="宋体" w:hAnsi="宋体" w:cs="宋体"/>
                <w:sz w:val="18"/>
                <w:szCs w:val="18"/>
              </w:rPr>
            </w:pPr>
            <w:r>
              <w:rPr>
                <w:rFonts w:ascii="宋体" w:hAnsi="宋体" w:cs="宋体" w:hint="eastAsia"/>
                <w:sz w:val="18"/>
                <w:szCs w:val="18"/>
              </w:rPr>
              <w:t>WS_HOTSTAR_MM</w:t>
            </w:r>
          </w:p>
        </w:tc>
        <w:tc>
          <w:tcPr>
            <w:tcW w:w="5116" w:type="dxa"/>
          </w:tcPr>
          <w:p w:rsidR="008431D2" w:rsidRDefault="00E40181">
            <w:pPr>
              <w:pStyle w:val="a6"/>
              <w:ind w:firstLineChars="0" w:firstLine="0"/>
              <w:rPr>
                <w:rFonts w:ascii="宋体" w:hAnsi="宋体" w:cs="宋体"/>
                <w:sz w:val="18"/>
                <w:szCs w:val="18"/>
              </w:rPr>
            </w:pPr>
            <w:r>
              <w:rPr>
                <w:rFonts w:ascii="宋体" w:hAnsi="宋体" w:cs="宋体" w:hint="eastAsia"/>
                <w:sz w:val="18"/>
                <w:szCs w:val="18"/>
              </w:rPr>
              <w:t>选用系统默认算法，</w:t>
            </w:r>
            <w:r>
              <w:rPr>
                <w:rFonts w:ascii="宋体" w:hAnsi="宋体" w:cs="宋体" w:hint="eastAsia"/>
                <w:sz w:val="18"/>
                <w:szCs w:val="18"/>
              </w:rPr>
              <w:t>Hotstar</w:t>
            </w:r>
            <w:r>
              <w:rPr>
                <w:rFonts w:ascii="宋体" w:hAnsi="宋体" w:cs="宋体" w:hint="eastAsia"/>
                <w:sz w:val="18"/>
                <w:szCs w:val="18"/>
              </w:rPr>
              <w:t>内部基于规则最大长度匹配算法</w:t>
            </w:r>
          </w:p>
        </w:tc>
      </w:tr>
      <w:tr w:rsidR="008431D2">
        <w:tc>
          <w:tcPr>
            <w:tcW w:w="1444" w:type="dxa"/>
            <w:vAlign w:val="center"/>
          </w:tcPr>
          <w:p w:rsidR="008431D2" w:rsidRDefault="00E40181">
            <w:pPr>
              <w:pStyle w:val="a6"/>
              <w:ind w:firstLineChars="0" w:firstLine="0"/>
              <w:jc w:val="center"/>
              <w:rPr>
                <w:rFonts w:ascii="宋体" w:hAnsi="宋体" w:cs="宋体"/>
                <w:sz w:val="18"/>
                <w:szCs w:val="18"/>
              </w:rPr>
            </w:pPr>
            <w:r>
              <w:rPr>
                <w:rFonts w:ascii="宋体" w:hAnsi="宋体" w:cs="宋体" w:hint="eastAsia"/>
                <w:sz w:val="18"/>
                <w:szCs w:val="18"/>
              </w:rPr>
              <w:t>2</w:t>
            </w:r>
          </w:p>
        </w:tc>
        <w:tc>
          <w:tcPr>
            <w:tcW w:w="1962" w:type="dxa"/>
          </w:tcPr>
          <w:p w:rsidR="008431D2" w:rsidRDefault="00E40181">
            <w:pPr>
              <w:pStyle w:val="a6"/>
              <w:ind w:firstLineChars="0" w:firstLine="0"/>
              <w:jc w:val="both"/>
              <w:rPr>
                <w:rFonts w:ascii="宋体" w:hAnsi="宋体" w:cs="宋体"/>
                <w:sz w:val="18"/>
                <w:szCs w:val="18"/>
              </w:rPr>
            </w:pPr>
            <w:r>
              <w:rPr>
                <w:rFonts w:ascii="宋体" w:hAnsi="宋体" w:cs="宋体" w:hint="eastAsia"/>
                <w:sz w:val="18"/>
                <w:szCs w:val="18"/>
              </w:rPr>
              <w:t>WS_NLPE_MM</w:t>
            </w:r>
          </w:p>
        </w:tc>
        <w:tc>
          <w:tcPr>
            <w:tcW w:w="5116" w:type="dxa"/>
          </w:tcPr>
          <w:p w:rsidR="008431D2" w:rsidRDefault="00E40181">
            <w:pPr>
              <w:pStyle w:val="a6"/>
              <w:ind w:firstLineChars="0" w:firstLine="0"/>
              <w:rPr>
                <w:rFonts w:ascii="宋体" w:hAnsi="宋体" w:cs="宋体"/>
                <w:sz w:val="18"/>
                <w:szCs w:val="18"/>
              </w:rPr>
            </w:pPr>
            <w:r>
              <w:rPr>
                <w:rFonts w:ascii="宋体" w:hAnsi="宋体" w:cs="宋体" w:hint="eastAsia"/>
                <w:sz w:val="18"/>
                <w:szCs w:val="18"/>
              </w:rPr>
              <w:t>基于</w:t>
            </w:r>
            <w:r>
              <w:rPr>
                <w:rFonts w:ascii="宋体" w:hAnsi="宋体" w:cs="宋体" w:hint="eastAsia"/>
                <w:sz w:val="18"/>
                <w:szCs w:val="18"/>
              </w:rPr>
              <w:t>NLPE</w:t>
            </w:r>
            <w:r>
              <w:rPr>
                <w:rFonts w:ascii="宋体" w:hAnsi="宋体" w:cs="宋体" w:hint="eastAsia"/>
                <w:sz w:val="18"/>
                <w:szCs w:val="18"/>
              </w:rPr>
              <w:t>自然语言处理引擎的最大长度匹配算法</w:t>
            </w:r>
          </w:p>
        </w:tc>
      </w:tr>
      <w:tr w:rsidR="008431D2">
        <w:tc>
          <w:tcPr>
            <w:tcW w:w="1444" w:type="dxa"/>
            <w:vAlign w:val="center"/>
          </w:tcPr>
          <w:p w:rsidR="008431D2" w:rsidRDefault="00E40181">
            <w:pPr>
              <w:pStyle w:val="a6"/>
              <w:ind w:firstLineChars="0" w:firstLine="0"/>
              <w:jc w:val="center"/>
              <w:rPr>
                <w:rFonts w:ascii="宋体" w:hAnsi="宋体" w:cs="宋体"/>
                <w:sz w:val="18"/>
                <w:szCs w:val="18"/>
              </w:rPr>
            </w:pPr>
            <w:r>
              <w:rPr>
                <w:rFonts w:ascii="宋体" w:hAnsi="宋体" w:cs="宋体" w:hint="eastAsia"/>
                <w:sz w:val="18"/>
                <w:szCs w:val="18"/>
              </w:rPr>
              <w:t>3</w:t>
            </w:r>
          </w:p>
        </w:tc>
        <w:tc>
          <w:tcPr>
            <w:tcW w:w="1962" w:type="dxa"/>
          </w:tcPr>
          <w:p w:rsidR="008431D2" w:rsidRDefault="00E40181">
            <w:pPr>
              <w:pStyle w:val="a6"/>
              <w:ind w:firstLineChars="0" w:firstLine="0"/>
              <w:jc w:val="both"/>
              <w:rPr>
                <w:rFonts w:ascii="宋体" w:hAnsi="宋体" w:cs="宋体"/>
                <w:sz w:val="18"/>
                <w:szCs w:val="18"/>
              </w:rPr>
            </w:pPr>
            <w:r>
              <w:rPr>
                <w:rFonts w:ascii="宋体" w:hAnsi="宋体" w:cs="宋体" w:hint="eastAsia"/>
                <w:sz w:val="18"/>
                <w:szCs w:val="18"/>
              </w:rPr>
              <w:t>WS_NLPE_FST</w:t>
            </w:r>
          </w:p>
        </w:tc>
        <w:tc>
          <w:tcPr>
            <w:tcW w:w="5116" w:type="dxa"/>
          </w:tcPr>
          <w:p w:rsidR="008431D2" w:rsidRDefault="00E40181">
            <w:pPr>
              <w:pStyle w:val="a6"/>
              <w:ind w:firstLineChars="0" w:firstLine="0"/>
              <w:rPr>
                <w:rFonts w:ascii="宋体" w:hAnsi="宋体" w:cs="宋体"/>
                <w:sz w:val="18"/>
                <w:szCs w:val="18"/>
              </w:rPr>
            </w:pPr>
            <w:r>
              <w:rPr>
                <w:rFonts w:ascii="宋体" w:hAnsi="宋体" w:cs="宋体" w:hint="eastAsia"/>
                <w:sz w:val="18"/>
                <w:szCs w:val="18"/>
              </w:rPr>
              <w:t>基于</w:t>
            </w:r>
            <w:r>
              <w:rPr>
                <w:rFonts w:ascii="宋体" w:hAnsi="宋体" w:cs="宋体" w:hint="eastAsia"/>
                <w:sz w:val="18"/>
                <w:szCs w:val="18"/>
              </w:rPr>
              <w:t>NLPE</w:t>
            </w:r>
            <w:r>
              <w:rPr>
                <w:rFonts w:ascii="宋体" w:hAnsi="宋体" w:cs="宋体" w:hint="eastAsia"/>
                <w:sz w:val="18"/>
                <w:szCs w:val="18"/>
              </w:rPr>
              <w:t>自然语言处理引擎的全切分切词算法</w:t>
            </w:r>
          </w:p>
        </w:tc>
      </w:tr>
    </w:tbl>
    <w:p w:rsidR="008431D2" w:rsidRDefault="008431D2">
      <w:pPr>
        <w:pStyle w:val="a6"/>
        <w:ind w:firstLineChars="0" w:firstLine="0"/>
        <w:rPr>
          <w:b/>
          <w:bCs/>
        </w:rPr>
      </w:pPr>
    </w:p>
    <w:p w:rsidR="008431D2" w:rsidRDefault="00E40181">
      <w:pPr>
        <w:pStyle w:val="a6"/>
        <w:ind w:firstLineChars="0" w:firstLine="0"/>
      </w:pPr>
      <w:r>
        <w:rPr>
          <w:rFonts w:hint="eastAsia"/>
          <w:b/>
          <w:bCs/>
        </w:rPr>
        <w:t xml:space="preserve">        </w:t>
      </w:r>
      <w:r>
        <w:rPr>
          <w:rFonts w:hint="eastAsia"/>
        </w:rPr>
        <w:t>数据表也可以支持个性化设置表的分词方法，优先级高于系统参数</w:t>
      </w:r>
      <w:r>
        <w:rPr>
          <w:rFonts w:hint="eastAsia"/>
        </w:rPr>
        <w:t>NLPEENABLE</w:t>
      </w:r>
      <w:r>
        <w:rPr>
          <w:rFonts w:hint="eastAsia"/>
        </w:rPr>
        <w:t>的配置。但需要注意的是，</w:t>
      </w:r>
      <w:r>
        <w:rPr>
          <w:rFonts w:eastAsia="新宋体" w:hint="eastAsia"/>
          <w:szCs w:val="21"/>
        </w:rPr>
        <w:t>修改表级参数后，需要重建索引，设置的个性化分词方法才能生效。</w:t>
      </w:r>
    </w:p>
    <w:p w:rsidR="008431D2" w:rsidRDefault="00E40181">
      <w:pPr>
        <w:rPr>
          <w:b/>
          <w:bCs/>
        </w:rPr>
      </w:pPr>
      <w:r>
        <w:rPr>
          <w:rFonts w:hint="eastAsia"/>
          <w:b/>
          <w:bCs/>
        </w:rPr>
        <w:t>个性化设置表的分词方法：</w:t>
      </w:r>
    </w:p>
    <w:p w:rsidR="008431D2" w:rsidRDefault="00E40181">
      <w:r>
        <w:rPr>
          <w:rFonts w:hint="eastAsia"/>
        </w:rPr>
        <w:t xml:space="preserve"> </w:t>
      </w:r>
      <w:r>
        <w:rPr>
          <w:rFonts w:hint="eastAsia"/>
        </w:rPr>
        <w:t>设置语句：</w:t>
      </w:r>
      <w:r>
        <w:rPr>
          <w:rFonts w:hint="eastAsia"/>
        </w:rPr>
        <w:t xml:space="preserve"> </w:t>
      </w:r>
    </w:p>
    <w:p w:rsidR="008431D2" w:rsidRDefault="00E40181">
      <w:r>
        <w:rPr>
          <w:rFonts w:hint="eastAsia"/>
        </w:rPr>
        <w:t xml:space="preserve">         ALTER TABLE &lt;</w:t>
      </w:r>
      <w:r>
        <w:rPr>
          <w:rFonts w:hint="eastAsia"/>
        </w:rPr>
        <w:t>表名</w:t>
      </w:r>
      <w:r>
        <w:rPr>
          <w:rFonts w:hint="eastAsia"/>
        </w:rPr>
        <w:t>&gt; WORD SEGMENTATION &lt;</w:t>
      </w:r>
      <w:r>
        <w:rPr>
          <w:rFonts w:hint="eastAsia"/>
        </w:rPr>
        <w:t>值</w:t>
      </w:r>
      <w:r>
        <w:rPr>
          <w:rFonts w:hint="eastAsia"/>
        </w:rPr>
        <w:t>&gt;</w:t>
      </w:r>
    </w:p>
    <w:p w:rsidR="008431D2" w:rsidRDefault="00E40181">
      <w:r>
        <w:rPr>
          <w:rFonts w:hint="eastAsia"/>
        </w:rPr>
        <w:t xml:space="preserve"> </w:t>
      </w:r>
      <w:r>
        <w:rPr>
          <w:rFonts w:hint="eastAsia"/>
        </w:rPr>
        <w:t>参数：</w:t>
      </w:r>
    </w:p>
    <w:p w:rsidR="008431D2" w:rsidRDefault="00E40181">
      <w:r>
        <w:rPr>
          <w:rFonts w:hint="eastAsia"/>
        </w:rPr>
        <w:t xml:space="preserve">         &lt;</w:t>
      </w:r>
      <w:r>
        <w:rPr>
          <w:rFonts w:hint="eastAsia"/>
        </w:rPr>
        <w:t>值</w:t>
      </w:r>
      <w:r>
        <w:rPr>
          <w:rFonts w:hint="eastAsia"/>
        </w:rPr>
        <w:t>&gt;::=WS_DEFAULT|WS_HOTSTAR_MM|WS_NLPE_MM|WS_NLPE_FST</w:t>
      </w:r>
    </w:p>
    <w:p w:rsidR="008431D2" w:rsidRDefault="00E40181">
      <w:pPr>
        <w:pStyle w:val="af5"/>
        <w:spacing w:before="156" w:after="78"/>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hint="eastAsia"/>
        </w:rPr>
        <w:t>参数</w:t>
      </w:r>
      <w:r>
        <w:rPr>
          <w:rFonts w:ascii="Times New Roman" w:eastAsia="宋体" w:hAnsi="Times New Roman" w:hint="eastAsia"/>
        </w:rPr>
        <w:t>WS_HOTSTAR_MM|WS_NLPE_MM|WS</w:t>
      </w:r>
      <w:r>
        <w:rPr>
          <w:rFonts w:ascii="Times New Roman" w:eastAsia="宋体" w:hAnsi="Times New Roman" w:hint="eastAsia"/>
        </w:rPr>
        <w:t>_NLPE_FST</w:t>
      </w:r>
      <w:r>
        <w:rPr>
          <w:rFonts w:ascii="Times New Roman" w:eastAsia="宋体" w:hAnsi="Times New Roman" w:hint="eastAsia"/>
        </w:rPr>
        <w:t>，不受系统参数</w:t>
      </w:r>
      <w:r>
        <w:rPr>
          <w:rFonts w:ascii="Times New Roman" w:eastAsia="宋体" w:hAnsi="Times New Roman" w:hint="eastAsia"/>
        </w:rPr>
        <w:t>NLPEENABLE</w:t>
      </w:r>
      <w:r>
        <w:rPr>
          <w:rFonts w:ascii="Times New Roman" w:eastAsia="宋体" w:hAnsi="Times New Roman" w:hint="eastAsia"/>
        </w:rPr>
        <w:t>的限制。通过系统表</w:t>
      </w:r>
      <w:r>
        <w:rPr>
          <w:rFonts w:ascii="Times New Roman" w:eastAsia="宋体" w:hAnsi="Times New Roman" w:hint="eastAsia"/>
        </w:rPr>
        <w:t>(sys_table)</w:t>
      </w:r>
      <w:r>
        <w:rPr>
          <w:rFonts w:ascii="Times New Roman" w:eastAsia="宋体" w:hAnsi="Times New Roman" w:hint="eastAsia"/>
        </w:rPr>
        <w:t>可查看个性化设置表的分词属性。</w:t>
      </w:r>
    </w:p>
    <w:p w:rsidR="008431D2" w:rsidRDefault="00E40181">
      <w:pPr>
        <w:pStyle w:val="af5"/>
        <w:spacing w:before="156" w:after="78"/>
        <w:rPr>
          <w:rFonts w:ascii="Times New Roman" w:eastAsia="宋体" w:hAnsi="Times New Roman"/>
        </w:rPr>
      </w:pPr>
      <w:r>
        <w:rPr>
          <w:rFonts w:ascii="Times New Roman" w:eastAsia="宋体" w:hAnsi="Times New Roman" w:hint="eastAsia"/>
        </w:rPr>
        <w:t xml:space="preserve">        </w:t>
      </w:r>
      <w:r>
        <w:rPr>
          <w:rFonts w:ascii="Times New Roman" w:eastAsia="宋体" w:hAnsi="Times New Roman" w:hint="eastAsia"/>
        </w:rPr>
        <w:t>需要注意的是</w:t>
      </w:r>
      <w:r>
        <w:rPr>
          <w:rFonts w:ascii="Times New Roman" w:eastAsia="宋体" w:hAnsi="Times New Roman" w:hint="eastAsia"/>
        </w:rPr>
        <w:t>WS_DEFAULT</w:t>
      </w:r>
      <w:r>
        <w:rPr>
          <w:rFonts w:ascii="Times New Roman" w:eastAsia="宋体" w:hAnsi="Times New Roman" w:hint="eastAsia"/>
        </w:rPr>
        <w:t>参数值，将按系统默认参数分词，设置该选项，无法准确辨认该表使用的分词方法，建议尽量不要使用该参数。</w:t>
      </w:r>
    </w:p>
    <w:p w:rsidR="008431D2" w:rsidRDefault="00E40181">
      <w:pPr>
        <w:pStyle w:val="af5"/>
        <w:spacing w:before="156" w:after="78"/>
      </w:pPr>
      <w:r>
        <w:rPr>
          <w:rFonts w:hint="eastAsia"/>
        </w:rPr>
        <w:t>举例：</w:t>
      </w:r>
    </w:p>
    <w:p w:rsidR="008431D2" w:rsidRDefault="00E40181">
      <w:pPr>
        <w:pStyle w:val="a6"/>
      </w:pPr>
      <w:r>
        <w:rPr>
          <w:rFonts w:hint="eastAsia"/>
        </w:rPr>
        <w:t>1</w:t>
      </w:r>
      <w:r>
        <w:rPr>
          <w:rFonts w:hint="eastAsia"/>
        </w:rPr>
        <w:t>．修改表</w:t>
      </w:r>
      <w:r>
        <w:rPr>
          <w:rFonts w:hint="eastAsia"/>
        </w:rPr>
        <w:t>CJFD01</w:t>
      </w:r>
      <w:r>
        <w:rPr>
          <w:rFonts w:hint="eastAsia"/>
        </w:rPr>
        <w:t>的</w:t>
      </w:r>
      <w:r>
        <w:rPr>
          <w:rFonts w:hint="eastAsia"/>
        </w:rPr>
        <w:t>NLPEENABLE</w:t>
      </w:r>
      <w:r>
        <w:rPr>
          <w:rFonts w:hint="eastAsia"/>
        </w:rPr>
        <w:t>属性为</w:t>
      </w:r>
      <w:r>
        <w:rPr>
          <w:rFonts w:hint="eastAsia"/>
        </w:rPr>
        <w:t>0</w:t>
      </w:r>
      <w:r>
        <w:rPr>
          <w:rFonts w:hint="eastAsia"/>
        </w:rPr>
        <w:t>，执行语法如下：</w:t>
      </w:r>
    </w:p>
    <w:p w:rsidR="008431D2" w:rsidRDefault="00E40181">
      <w:pPr>
        <w:pStyle w:val="a6"/>
      </w:pPr>
      <w:r>
        <w:rPr>
          <w:rFonts w:hint="eastAsia"/>
        </w:rPr>
        <w:t>ALTER TABLE CJFD01 WORD SEGMENTATION  WS_HOTSTAR_MM</w:t>
      </w:r>
    </w:p>
    <w:p w:rsidR="008431D2" w:rsidRDefault="00E40181">
      <w:pPr>
        <w:pStyle w:val="a6"/>
      </w:pPr>
      <w:r>
        <w:rPr>
          <w:rFonts w:hint="eastAsia"/>
        </w:rPr>
        <w:t>2</w:t>
      </w:r>
      <w:r>
        <w:rPr>
          <w:rFonts w:hint="eastAsia"/>
        </w:rPr>
        <w:t>．修改表</w:t>
      </w:r>
      <w:r>
        <w:rPr>
          <w:rFonts w:hint="eastAsia"/>
        </w:rPr>
        <w:t>CJFD01</w:t>
      </w:r>
      <w:r>
        <w:rPr>
          <w:rFonts w:hint="eastAsia"/>
        </w:rPr>
        <w:t>的</w:t>
      </w:r>
      <w:r>
        <w:rPr>
          <w:rFonts w:hint="eastAsia"/>
        </w:rPr>
        <w:t xml:space="preserve"> </w:t>
      </w:r>
      <w:r>
        <w:rPr>
          <w:rFonts w:hint="eastAsia"/>
        </w:rPr>
        <w:t>NLPEENABLE</w:t>
      </w:r>
      <w:r>
        <w:rPr>
          <w:rFonts w:hint="eastAsia"/>
        </w:rPr>
        <w:t>属性为</w:t>
      </w:r>
      <w:r>
        <w:rPr>
          <w:rFonts w:hint="eastAsia"/>
        </w:rPr>
        <w:t>2</w:t>
      </w:r>
      <w:r>
        <w:rPr>
          <w:rFonts w:hint="eastAsia"/>
        </w:rPr>
        <w:t>，执行语法如下：</w:t>
      </w:r>
    </w:p>
    <w:p w:rsidR="008431D2" w:rsidRDefault="00E40181">
      <w:pPr>
        <w:pStyle w:val="a6"/>
      </w:pPr>
      <w:r>
        <w:rPr>
          <w:rFonts w:hint="eastAsia"/>
        </w:rPr>
        <w:t>ALTER TABLE CJFD01 WORD SEGMENTATION WS_NLPE_MM</w:t>
      </w:r>
    </w:p>
    <w:p w:rsidR="008431D2" w:rsidRDefault="00E40181">
      <w:pPr>
        <w:pStyle w:val="a6"/>
      </w:pPr>
      <w:r>
        <w:rPr>
          <w:rFonts w:hint="eastAsia"/>
        </w:rPr>
        <w:t>3</w:t>
      </w:r>
      <w:r>
        <w:rPr>
          <w:rFonts w:hint="eastAsia"/>
        </w:rPr>
        <w:t>．修改表</w:t>
      </w:r>
      <w:r>
        <w:rPr>
          <w:rFonts w:hint="eastAsia"/>
        </w:rPr>
        <w:t>CJFD01</w:t>
      </w:r>
      <w:r>
        <w:rPr>
          <w:rFonts w:hint="eastAsia"/>
        </w:rPr>
        <w:t>的</w:t>
      </w:r>
      <w:r>
        <w:rPr>
          <w:rFonts w:hint="eastAsia"/>
        </w:rPr>
        <w:t xml:space="preserve"> NLPEENABLE</w:t>
      </w:r>
      <w:r>
        <w:rPr>
          <w:rFonts w:hint="eastAsia"/>
        </w:rPr>
        <w:t>属性为</w:t>
      </w:r>
      <w:r>
        <w:t>3</w:t>
      </w:r>
      <w:r>
        <w:rPr>
          <w:rFonts w:hint="eastAsia"/>
        </w:rPr>
        <w:t>，执行语法如下：</w:t>
      </w:r>
    </w:p>
    <w:p w:rsidR="008431D2" w:rsidRDefault="00E40181">
      <w:pPr>
        <w:pStyle w:val="a6"/>
      </w:pPr>
      <w:r>
        <w:rPr>
          <w:rFonts w:hint="eastAsia"/>
        </w:rPr>
        <w:t xml:space="preserve">ALTER TABLE CJFD01 WORD SEGMENTATION </w:t>
      </w:r>
      <w:r>
        <w:t xml:space="preserve"> </w:t>
      </w:r>
      <w:r>
        <w:rPr>
          <w:rFonts w:hint="eastAsia"/>
        </w:rPr>
        <w:t>WS_NLPE_FST</w:t>
      </w:r>
      <w:r>
        <w:t xml:space="preserve"> </w:t>
      </w:r>
    </w:p>
    <w:p w:rsidR="008431D2" w:rsidRDefault="00E40181">
      <w:pPr>
        <w:pStyle w:val="a6"/>
      </w:pPr>
      <w:r>
        <w:rPr>
          <w:rFonts w:hint="eastAsia"/>
        </w:rPr>
        <w:t>4</w:t>
      </w:r>
      <w:r>
        <w:rPr>
          <w:rFonts w:hint="eastAsia"/>
        </w:rPr>
        <w:t>．恢复表</w:t>
      </w:r>
      <w:r>
        <w:rPr>
          <w:rFonts w:hint="eastAsia"/>
        </w:rPr>
        <w:t>CJFD01</w:t>
      </w:r>
      <w:r>
        <w:rPr>
          <w:rFonts w:hint="eastAsia"/>
        </w:rPr>
        <w:t>到系统配置参数的</w:t>
      </w:r>
      <w:r>
        <w:rPr>
          <w:rFonts w:hint="eastAsia"/>
        </w:rPr>
        <w:t>NLPEENABLE</w:t>
      </w:r>
      <w:r>
        <w:rPr>
          <w:rFonts w:hint="eastAsia"/>
        </w:rPr>
        <w:t>值，执行语法如下：</w:t>
      </w:r>
    </w:p>
    <w:p w:rsidR="008431D2" w:rsidRDefault="00E40181">
      <w:pPr>
        <w:pStyle w:val="a6"/>
      </w:pPr>
      <w:r>
        <w:rPr>
          <w:rFonts w:hint="eastAsia"/>
        </w:rPr>
        <w:lastRenderedPageBreak/>
        <w:t xml:space="preserve">ALTER TABLE CJFD01 WORD SEGMENTATION WS_DEFAULT </w:t>
      </w:r>
    </w:p>
    <w:p w:rsidR="008431D2" w:rsidRDefault="008431D2">
      <w:pPr>
        <w:ind w:left="360"/>
      </w:pPr>
    </w:p>
    <w:p w:rsidR="008431D2" w:rsidRDefault="00E40181">
      <w:pPr>
        <w:pStyle w:val="30005"/>
      </w:pPr>
      <w:bookmarkStart w:id="200" w:name="_Toc403566362"/>
      <w:r>
        <w:rPr>
          <w:rFonts w:hint="eastAsia"/>
        </w:rPr>
        <w:t xml:space="preserve">5.3 </w:t>
      </w:r>
      <w:r>
        <w:rPr>
          <w:rFonts w:hint="eastAsia"/>
        </w:rPr>
        <w:t>排序文件同</w:t>
      </w:r>
      <w:r>
        <w:rPr>
          <w:rFonts w:hint="eastAsia"/>
        </w:rPr>
        <w:t>步时间设置</w:t>
      </w:r>
      <w:bookmarkEnd w:id="200"/>
    </w:p>
    <w:p w:rsidR="008431D2" w:rsidRDefault="008431D2">
      <w:pPr>
        <w:rPr>
          <w:b/>
          <w:bCs/>
          <w:szCs w:val="21"/>
        </w:rPr>
      </w:pPr>
    </w:p>
    <w:p w:rsidR="008431D2" w:rsidRDefault="00E40181">
      <w:r>
        <w:rPr>
          <w:rFonts w:hint="eastAsia"/>
        </w:rPr>
        <w:t>语法格式：</w:t>
      </w:r>
    </w:p>
    <w:p w:rsidR="008431D2" w:rsidRDefault="00E40181">
      <w:r>
        <w:t>UPDATE SYS_HOTSTAR_SYSTEM</w:t>
      </w:r>
    </w:p>
    <w:p w:rsidR="008431D2" w:rsidRDefault="00E40181">
      <w:r>
        <w:rPr>
          <w:rFonts w:hint="eastAsia"/>
        </w:rPr>
        <w:t>SET QUERYCACHE=&lt;</w:t>
      </w:r>
      <w:r>
        <w:rPr>
          <w:rFonts w:hint="eastAsia"/>
        </w:rPr>
        <w:t>刷新时间间隔</w:t>
      </w:r>
      <w:r>
        <w:rPr>
          <w:rFonts w:hint="eastAsia"/>
        </w:rPr>
        <w:t>(</w:t>
      </w:r>
      <w:r>
        <w:rPr>
          <w:rFonts w:hint="eastAsia"/>
        </w:rPr>
        <w:t>秒</w:t>
      </w:r>
      <w:r>
        <w:rPr>
          <w:rFonts w:hint="eastAsia"/>
        </w:rPr>
        <w:t>)&gt;</w:t>
      </w:r>
    </w:p>
    <w:p w:rsidR="008431D2" w:rsidRDefault="00E40181">
      <w:r>
        <w:rPr>
          <w:rFonts w:hint="eastAsia"/>
        </w:rPr>
        <w:t>WHERE TABLENAME=&lt;</w:t>
      </w:r>
      <w:r>
        <w:rPr>
          <w:rFonts w:hint="eastAsia"/>
        </w:rPr>
        <w:t>表名</w:t>
      </w:r>
      <w:r>
        <w:rPr>
          <w:rFonts w:hint="eastAsia"/>
        </w:rPr>
        <w:t>&gt;</w:t>
      </w:r>
    </w:p>
    <w:p w:rsidR="008431D2" w:rsidRDefault="00E40181">
      <w:r>
        <w:rPr>
          <w:rFonts w:hint="eastAsia"/>
        </w:rPr>
        <w:t>参数：</w:t>
      </w:r>
    </w:p>
    <w:p w:rsidR="008431D2" w:rsidRDefault="00E40181">
      <w:r>
        <w:rPr>
          <w:rFonts w:hint="eastAsia"/>
        </w:rPr>
        <w:t>&lt;</w:t>
      </w:r>
      <w:r>
        <w:rPr>
          <w:rFonts w:hint="eastAsia"/>
        </w:rPr>
        <w:t>表名</w:t>
      </w:r>
      <w:r>
        <w:rPr>
          <w:rFonts w:hint="eastAsia"/>
        </w:rPr>
        <w:t xml:space="preserve">&gt; </w:t>
      </w:r>
      <w:r>
        <w:rPr>
          <w:rFonts w:hint="eastAsia"/>
        </w:rPr>
        <w:t>待修改刷新同步文件时间间隔的表名。</w:t>
      </w:r>
    </w:p>
    <w:p w:rsidR="008431D2" w:rsidRDefault="00E40181">
      <w:r>
        <w:rPr>
          <w:rFonts w:hint="eastAsia"/>
        </w:rPr>
        <w:t>&lt;</w:t>
      </w:r>
      <w:r>
        <w:rPr>
          <w:rFonts w:hint="eastAsia"/>
        </w:rPr>
        <w:t>刷新时间间隔</w:t>
      </w:r>
      <w:r>
        <w:rPr>
          <w:rFonts w:hint="eastAsia"/>
        </w:rPr>
        <w:t>&gt;</w:t>
      </w:r>
      <w:r>
        <w:rPr>
          <w:rFonts w:hint="eastAsia"/>
        </w:rPr>
        <w:t>设置时间间隔参数，为整数，单位为秒。</w:t>
      </w:r>
    </w:p>
    <w:p w:rsidR="008431D2" w:rsidRDefault="00E40181">
      <w:pPr>
        <w:rPr>
          <w:kern w:val="0"/>
        </w:rPr>
      </w:pPr>
      <w:r>
        <w:rPr>
          <w:rFonts w:hint="eastAsia"/>
        </w:rPr>
        <w:t>语句功能：</w:t>
      </w:r>
    </w:p>
    <w:p w:rsidR="008431D2" w:rsidRDefault="00E40181">
      <w:r>
        <w:rPr>
          <w:rFonts w:hint="eastAsia"/>
        </w:rPr>
        <w:t>手工指定特定远程表的排序文件同步时间间隔，排序列更新频繁的远程表通过这种设置方法，达到及时同步排序文件的效果。</w:t>
      </w:r>
    </w:p>
    <w:p w:rsidR="008431D2" w:rsidRDefault="008431D2"/>
    <w:p w:rsidR="008431D2" w:rsidRDefault="00E40181">
      <w:pPr>
        <w:pStyle w:val="30005"/>
      </w:pPr>
      <w:bookmarkStart w:id="201" w:name="_Toc403566363"/>
      <w:r>
        <w:rPr>
          <w:rFonts w:hint="eastAsia"/>
        </w:rPr>
        <w:t xml:space="preserve">5.4 </w:t>
      </w:r>
      <w:r>
        <w:rPr>
          <w:rFonts w:hint="eastAsia"/>
        </w:rPr>
        <w:t>表读写分离应用设置</w:t>
      </w:r>
      <w:bookmarkEnd w:id="201"/>
    </w:p>
    <w:p w:rsidR="008431D2" w:rsidRDefault="00E40181">
      <w:pPr>
        <w:pStyle w:val="a6"/>
      </w:pPr>
      <w:r>
        <w:rPr>
          <w:rFonts w:hint="eastAsia"/>
        </w:rPr>
        <w:t>支持表读写分离功能的</w:t>
      </w:r>
      <w:r>
        <w:rPr>
          <w:rFonts w:hint="eastAsia"/>
        </w:rPr>
        <w:t>KBase</w:t>
      </w:r>
      <w:r>
        <w:rPr>
          <w:rFonts w:hint="eastAsia"/>
        </w:rPr>
        <w:t>版本，安装后在系统数据库</w:t>
      </w:r>
      <w:r>
        <w:rPr>
          <w:rFonts w:hint="eastAsia"/>
        </w:rPr>
        <w:t>SYSTEM</w:t>
      </w:r>
      <w:r>
        <w:rPr>
          <w:rFonts w:hint="eastAsia"/>
        </w:rPr>
        <w:t>库会存在一</w:t>
      </w:r>
      <w:r>
        <w:rPr>
          <w:rFonts w:hint="eastAsia"/>
        </w:rPr>
        <w:t>张名为</w:t>
      </w:r>
      <w:r>
        <w:rPr>
          <w:rFonts w:hint="eastAsia"/>
        </w:rPr>
        <w:t>SYS_PREPUB_INFO</w:t>
      </w:r>
      <w:r>
        <w:rPr>
          <w:rFonts w:hint="eastAsia"/>
        </w:rPr>
        <w:t>的系统表，通过设置该表字段值完成报纸预出版的数据库配置。</w:t>
      </w:r>
    </w:p>
    <w:p w:rsidR="008431D2" w:rsidRDefault="00E40181">
      <w:pPr>
        <w:pStyle w:val="af5"/>
        <w:spacing w:before="156" w:after="78"/>
      </w:pPr>
      <w:r>
        <w:rPr>
          <w:rFonts w:hint="eastAsia"/>
        </w:rPr>
        <w:t>该系统表结构如下：</w:t>
      </w:r>
    </w:p>
    <w:tbl>
      <w:tblPr>
        <w:tblW w:w="8522" w:type="dxa"/>
        <w:tblInd w:w="108" w:type="dxa"/>
        <w:tblLayout w:type="fixed"/>
        <w:tblLook w:val="04A0" w:firstRow="1" w:lastRow="0" w:firstColumn="1" w:lastColumn="0" w:noHBand="0" w:noVBand="1"/>
      </w:tblPr>
      <w:tblGrid>
        <w:gridCol w:w="2268"/>
        <w:gridCol w:w="6254"/>
      </w:tblGrid>
      <w:tr w:rsidR="008431D2">
        <w:tc>
          <w:tcPr>
            <w:tcW w:w="2268" w:type="dxa"/>
          </w:tcPr>
          <w:p w:rsidR="008431D2" w:rsidRDefault="00E40181">
            <w:pPr>
              <w:wordWrap w:val="0"/>
              <w:jc w:val="right"/>
              <w:rPr>
                <w:rFonts w:ascii="仿宋" w:eastAsia="仿宋" w:hAnsi="仿宋" w:cs="仿宋"/>
                <w:b/>
                <w:sz w:val="18"/>
                <w:szCs w:val="18"/>
              </w:rPr>
            </w:pPr>
            <w:r>
              <w:rPr>
                <w:rFonts w:ascii="仿宋" w:eastAsia="仿宋" w:hAnsi="仿宋" w:cs="仿宋"/>
                <w:b/>
                <w:sz w:val="18"/>
                <w:szCs w:val="18"/>
              </w:rPr>
              <w:t>CREATE TABLE</w:t>
            </w:r>
          </w:p>
        </w:tc>
        <w:tc>
          <w:tcPr>
            <w:tcW w:w="6254" w:type="dxa"/>
          </w:tcPr>
          <w:p w:rsidR="008431D2" w:rsidRDefault="00E40181">
            <w:pPr>
              <w:rPr>
                <w:rFonts w:ascii="仿宋" w:eastAsia="仿宋" w:hAnsi="仿宋" w:cs="仿宋"/>
                <w:sz w:val="18"/>
                <w:szCs w:val="18"/>
              </w:rPr>
            </w:pPr>
            <w:r>
              <w:rPr>
                <w:rFonts w:ascii="仿宋" w:eastAsia="仿宋" w:hAnsi="仿宋" w:cs="仿宋"/>
                <w:sz w:val="18"/>
                <w:szCs w:val="18"/>
              </w:rPr>
              <w:t>SYS_PREPUB_INFO</w:t>
            </w:r>
          </w:p>
        </w:tc>
      </w:tr>
      <w:tr w:rsidR="008431D2">
        <w:tc>
          <w:tcPr>
            <w:tcW w:w="2268" w:type="dxa"/>
          </w:tcPr>
          <w:p w:rsidR="008431D2" w:rsidRDefault="00E40181">
            <w:pPr>
              <w:wordWrap w:val="0"/>
              <w:jc w:val="right"/>
              <w:rPr>
                <w:rFonts w:ascii="仿宋" w:eastAsia="仿宋" w:hAnsi="仿宋" w:cs="仿宋"/>
                <w:b/>
                <w:sz w:val="18"/>
                <w:szCs w:val="18"/>
              </w:rPr>
            </w:pPr>
            <w:r>
              <w:rPr>
                <w:rFonts w:ascii="仿宋" w:eastAsia="仿宋" w:hAnsi="仿宋" w:cs="仿宋"/>
                <w:b/>
                <w:sz w:val="18"/>
                <w:szCs w:val="18"/>
              </w:rPr>
              <w:t>AT</w:t>
            </w:r>
          </w:p>
        </w:tc>
        <w:tc>
          <w:tcPr>
            <w:tcW w:w="6254" w:type="dxa"/>
          </w:tcPr>
          <w:p w:rsidR="008431D2" w:rsidRDefault="00E40181">
            <w:pPr>
              <w:rPr>
                <w:rFonts w:ascii="仿宋" w:eastAsia="仿宋" w:hAnsi="仿宋" w:cs="仿宋"/>
                <w:sz w:val="18"/>
                <w:szCs w:val="18"/>
              </w:rPr>
            </w:pPr>
            <w:r>
              <w:rPr>
                <w:rFonts w:ascii="仿宋" w:eastAsia="仿宋" w:hAnsi="仿宋" w:cs="仿宋"/>
                <w:sz w:val="18"/>
                <w:szCs w:val="18"/>
              </w:rPr>
              <w:t>SYSTEM</w:t>
            </w:r>
            <w:r>
              <w:rPr>
                <w:rFonts w:ascii="仿宋" w:eastAsia="仿宋" w:hAnsi="仿宋" w:cs="仿宋" w:hint="eastAsia"/>
                <w:sz w:val="18"/>
                <w:szCs w:val="18"/>
              </w:rPr>
              <w:t xml:space="preserve"> </w:t>
            </w:r>
            <w:r>
              <w:rPr>
                <w:rFonts w:ascii="仿宋" w:eastAsia="仿宋" w:hAnsi="仿宋" w:cs="仿宋" w:hint="eastAsia"/>
                <w:sz w:val="18"/>
                <w:szCs w:val="18"/>
              </w:rPr>
              <w:t>（</w:t>
            </w:r>
          </w:p>
        </w:tc>
      </w:tr>
      <w:tr w:rsidR="008431D2">
        <w:tc>
          <w:tcPr>
            <w:tcW w:w="2268"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sz w:val="18"/>
                <w:szCs w:val="18"/>
              </w:rPr>
              <w:t>word segmentation</w:t>
            </w:r>
          </w:p>
        </w:tc>
        <w:tc>
          <w:tcPr>
            <w:tcW w:w="6254" w:type="dxa"/>
          </w:tcPr>
          <w:p w:rsidR="008431D2" w:rsidRDefault="00E40181">
            <w:pPr>
              <w:rPr>
                <w:rFonts w:ascii="仿宋" w:eastAsia="仿宋" w:hAnsi="仿宋" w:cs="仿宋"/>
                <w:sz w:val="18"/>
                <w:szCs w:val="18"/>
              </w:rPr>
            </w:pPr>
            <w:r>
              <w:rPr>
                <w:rFonts w:ascii="仿宋" w:eastAsia="仿宋" w:hAnsi="仿宋" w:cs="仿宋"/>
                <w:sz w:val="18"/>
                <w:szCs w:val="18"/>
              </w:rPr>
              <w:t>TABLENAME VCHAR(255) ASCII INDEX CHAR NORMAL,</w:t>
            </w:r>
          </w:p>
        </w:tc>
      </w:tr>
      <w:tr w:rsidR="008431D2">
        <w:tc>
          <w:tcPr>
            <w:tcW w:w="2268" w:type="dxa"/>
          </w:tcPr>
          <w:p w:rsidR="008431D2" w:rsidRDefault="008431D2">
            <w:pPr>
              <w:wordWrap w:val="0"/>
              <w:jc w:val="right"/>
              <w:rPr>
                <w:rFonts w:ascii="仿宋" w:eastAsia="仿宋" w:hAnsi="仿宋" w:cs="仿宋"/>
                <w:b/>
                <w:sz w:val="18"/>
                <w:szCs w:val="18"/>
              </w:rPr>
            </w:pPr>
          </w:p>
        </w:tc>
        <w:tc>
          <w:tcPr>
            <w:tcW w:w="6254" w:type="dxa"/>
          </w:tcPr>
          <w:p w:rsidR="008431D2" w:rsidRDefault="00E40181">
            <w:pPr>
              <w:rPr>
                <w:rFonts w:ascii="仿宋" w:eastAsia="仿宋" w:hAnsi="仿宋" w:cs="仿宋"/>
                <w:sz w:val="18"/>
                <w:szCs w:val="18"/>
              </w:rPr>
            </w:pPr>
            <w:r>
              <w:rPr>
                <w:rFonts w:ascii="仿宋" w:eastAsia="仿宋" w:hAnsi="仿宋" w:cs="仿宋"/>
                <w:sz w:val="18"/>
                <w:szCs w:val="18"/>
              </w:rPr>
              <w:t>KEYFIELD VCHAR(255) ASCII INDEX CHAR NON,</w:t>
            </w:r>
          </w:p>
        </w:tc>
      </w:tr>
      <w:tr w:rsidR="008431D2">
        <w:tc>
          <w:tcPr>
            <w:tcW w:w="2268" w:type="dxa"/>
          </w:tcPr>
          <w:p w:rsidR="008431D2" w:rsidRDefault="008431D2">
            <w:pPr>
              <w:wordWrap w:val="0"/>
              <w:jc w:val="right"/>
              <w:rPr>
                <w:rFonts w:ascii="仿宋" w:eastAsia="仿宋" w:hAnsi="仿宋" w:cs="仿宋"/>
                <w:b/>
                <w:sz w:val="18"/>
                <w:szCs w:val="18"/>
              </w:rPr>
            </w:pPr>
          </w:p>
        </w:tc>
        <w:tc>
          <w:tcPr>
            <w:tcW w:w="6254" w:type="dxa"/>
          </w:tcPr>
          <w:p w:rsidR="008431D2" w:rsidRDefault="00E40181">
            <w:pPr>
              <w:rPr>
                <w:rFonts w:ascii="仿宋" w:eastAsia="仿宋" w:hAnsi="仿宋" w:cs="仿宋"/>
                <w:sz w:val="18"/>
                <w:szCs w:val="18"/>
              </w:rPr>
            </w:pPr>
            <w:r>
              <w:rPr>
                <w:rFonts w:ascii="仿宋" w:eastAsia="仿宋" w:hAnsi="仿宋" w:cs="仿宋"/>
                <w:sz w:val="18"/>
                <w:szCs w:val="18"/>
              </w:rPr>
              <w:t>COMMITTABLE VCHAR(255) ASCII INDEX CHAR NON,</w:t>
            </w:r>
          </w:p>
        </w:tc>
      </w:tr>
      <w:tr w:rsidR="008431D2">
        <w:tc>
          <w:tcPr>
            <w:tcW w:w="2268" w:type="dxa"/>
          </w:tcPr>
          <w:p w:rsidR="008431D2" w:rsidRDefault="008431D2">
            <w:pPr>
              <w:wordWrap w:val="0"/>
              <w:jc w:val="right"/>
              <w:rPr>
                <w:rFonts w:ascii="仿宋" w:eastAsia="仿宋" w:hAnsi="仿宋" w:cs="仿宋"/>
                <w:b/>
                <w:sz w:val="18"/>
                <w:szCs w:val="18"/>
              </w:rPr>
            </w:pPr>
          </w:p>
        </w:tc>
        <w:tc>
          <w:tcPr>
            <w:tcW w:w="6254" w:type="dxa"/>
          </w:tcPr>
          <w:p w:rsidR="008431D2" w:rsidRDefault="00E40181">
            <w:pPr>
              <w:rPr>
                <w:rFonts w:ascii="仿宋" w:eastAsia="仿宋" w:hAnsi="仿宋" w:cs="仿宋"/>
                <w:sz w:val="18"/>
                <w:szCs w:val="18"/>
              </w:rPr>
            </w:pPr>
            <w:r>
              <w:rPr>
                <w:rFonts w:ascii="仿宋" w:eastAsia="仿宋" w:hAnsi="仿宋" w:cs="仿宋"/>
                <w:sz w:val="18"/>
                <w:szCs w:val="18"/>
              </w:rPr>
              <w:t>ASSISTTABLE VCHAR(255) ASCII INDEX CHAR NON</w:t>
            </w:r>
            <w:r>
              <w:rPr>
                <w:rFonts w:ascii="仿宋" w:eastAsia="仿宋" w:hAnsi="仿宋" w:cs="仿宋" w:hint="eastAsia"/>
                <w:sz w:val="18"/>
                <w:szCs w:val="18"/>
              </w:rPr>
              <w:t>,</w:t>
            </w:r>
          </w:p>
        </w:tc>
      </w:tr>
      <w:tr w:rsidR="008431D2">
        <w:tc>
          <w:tcPr>
            <w:tcW w:w="2268" w:type="dxa"/>
          </w:tcPr>
          <w:p w:rsidR="008431D2" w:rsidRDefault="008431D2">
            <w:pPr>
              <w:wordWrap w:val="0"/>
              <w:jc w:val="right"/>
              <w:rPr>
                <w:rFonts w:ascii="仿宋" w:eastAsia="仿宋" w:hAnsi="仿宋" w:cs="仿宋"/>
                <w:b/>
                <w:sz w:val="18"/>
                <w:szCs w:val="18"/>
              </w:rPr>
            </w:pPr>
          </w:p>
        </w:tc>
        <w:tc>
          <w:tcPr>
            <w:tcW w:w="6254" w:type="dxa"/>
          </w:tcPr>
          <w:p w:rsidR="008431D2" w:rsidRDefault="00E40181">
            <w:pPr>
              <w:rPr>
                <w:rFonts w:ascii="仿宋" w:eastAsia="仿宋" w:hAnsi="仿宋" w:cs="仿宋"/>
                <w:sz w:val="18"/>
                <w:szCs w:val="18"/>
              </w:rPr>
            </w:pPr>
            <w:r>
              <w:rPr>
                <w:rFonts w:ascii="仿宋" w:eastAsia="仿宋" w:hAnsi="仿宋" w:cs="仿宋"/>
                <w:sz w:val="18"/>
                <w:szCs w:val="18"/>
              </w:rPr>
              <w:t>COMMITTIME INTEGER(12) ASCII INDEX INTEGER NON,</w:t>
            </w:r>
          </w:p>
        </w:tc>
      </w:tr>
      <w:tr w:rsidR="008431D2">
        <w:tc>
          <w:tcPr>
            <w:tcW w:w="2268" w:type="dxa"/>
          </w:tcPr>
          <w:p w:rsidR="008431D2" w:rsidRDefault="008431D2">
            <w:pPr>
              <w:wordWrap w:val="0"/>
              <w:jc w:val="right"/>
              <w:rPr>
                <w:rFonts w:ascii="仿宋" w:eastAsia="仿宋" w:hAnsi="仿宋" w:cs="仿宋"/>
                <w:b/>
                <w:sz w:val="18"/>
                <w:szCs w:val="18"/>
              </w:rPr>
            </w:pPr>
          </w:p>
        </w:tc>
        <w:tc>
          <w:tcPr>
            <w:tcW w:w="6254" w:type="dxa"/>
          </w:tcPr>
          <w:p w:rsidR="008431D2" w:rsidRDefault="00E40181">
            <w:pPr>
              <w:rPr>
                <w:rFonts w:ascii="仿宋" w:eastAsia="仿宋" w:hAnsi="仿宋" w:cs="仿宋"/>
                <w:sz w:val="18"/>
                <w:szCs w:val="18"/>
              </w:rPr>
            </w:pPr>
            <w:r>
              <w:rPr>
                <w:rFonts w:ascii="仿宋" w:eastAsia="仿宋" w:hAnsi="仿宋" w:cs="仿宋"/>
                <w:sz w:val="18"/>
                <w:szCs w:val="18"/>
              </w:rPr>
              <w:t>MERGETIME CHAR(24) ASCII INDEX CHAR NON,</w:t>
            </w:r>
          </w:p>
        </w:tc>
      </w:tr>
      <w:tr w:rsidR="008431D2">
        <w:tc>
          <w:tcPr>
            <w:tcW w:w="2268" w:type="dxa"/>
          </w:tcPr>
          <w:p w:rsidR="008431D2" w:rsidRDefault="008431D2">
            <w:pPr>
              <w:wordWrap w:val="0"/>
              <w:jc w:val="right"/>
              <w:rPr>
                <w:rFonts w:ascii="仿宋" w:eastAsia="仿宋" w:hAnsi="仿宋" w:cs="仿宋"/>
                <w:b/>
                <w:sz w:val="18"/>
                <w:szCs w:val="18"/>
              </w:rPr>
            </w:pPr>
          </w:p>
        </w:tc>
        <w:tc>
          <w:tcPr>
            <w:tcW w:w="6254" w:type="dxa"/>
          </w:tcPr>
          <w:p w:rsidR="008431D2" w:rsidRDefault="00E40181">
            <w:pPr>
              <w:rPr>
                <w:rFonts w:ascii="仿宋" w:eastAsia="仿宋" w:hAnsi="仿宋" w:cs="仿宋"/>
                <w:sz w:val="18"/>
                <w:szCs w:val="18"/>
              </w:rPr>
            </w:pPr>
            <w:r>
              <w:rPr>
                <w:rFonts w:ascii="仿宋" w:eastAsia="仿宋" w:hAnsi="仿宋" w:cs="仿宋"/>
                <w:sz w:val="18"/>
                <w:szCs w:val="18"/>
              </w:rPr>
              <w:t>TABLEPATH VCHAR(255) ASCII INDEX CHAR NON)</w:t>
            </w:r>
          </w:p>
        </w:tc>
      </w:tr>
      <w:tr w:rsidR="008431D2">
        <w:tc>
          <w:tcPr>
            <w:tcW w:w="2268" w:type="dxa"/>
          </w:tcPr>
          <w:p w:rsidR="008431D2" w:rsidRDefault="008431D2">
            <w:pPr>
              <w:wordWrap w:val="0"/>
              <w:jc w:val="right"/>
              <w:rPr>
                <w:rFonts w:ascii="仿宋" w:eastAsia="仿宋" w:hAnsi="仿宋" w:cs="仿宋"/>
                <w:b/>
                <w:sz w:val="18"/>
                <w:szCs w:val="18"/>
              </w:rPr>
            </w:pPr>
          </w:p>
        </w:tc>
        <w:tc>
          <w:tcPr>
            <w:tcW w:w="6254" w:type="dxa"/>
          </w:tcPr>
          <w:p w:rsidR="008431D2" w:rsidRDefault="008431D2">
            <w:pPr>
              <w:rPr>
                <w:rFonts w:ascii="仿宋" w:eastAsia="仿宋" w:hAnsi="仿宋" w:cs="仿宋"/>
                <w:sz w:val="18"/>
                <w:szCs w:val="18"/>
              </w:rPr>
            </w:pPr>
          </w:p>
        </w:tc>
      </w:tr>
    </w:tbl>
    <w:p w:rsidR="008431D2" w:rsidRDefault="00E40181">
      <w:pPr>
        <w:ind w:firstLineChars="200" w:firstLine="420"/>
      </w:pPr>
      <w:r>
        <w:rPr>
          <w:rFonts w:hint="eastAsia"/>
        </w:rPr>
        <w:t>其中：</w:t>
      </w:r>
    </w:p>
    <w:tbl>
      <w:tblPr>
        <w:tblW w:w="8054" w:type="dxa"/>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574"/>
        <w:gridCol w:w="5480"/>
      </w:tblGrid>
      <w:tr w:rsidR="008431D2">
        <w:trPr>
          <w:jc w:val="center"/>
        </w:trPr>
        <w:tc>
          <w:tcPr>
            <w:tcW w:w="2574" w:type="dxa"/>
          </w:tcPr>
          <w:p w:rsidR="008431D2" w:rsidRDefault="00E40181">
            <w:pPr>
              <w:pStyle w:val="20"/>
              <w:rPr>
                <w:b/>
              </w:rPr>
            </w:pPr>
            <w:r>
              <w:rPr>
                <w:rFonts w:hint="eastAsia"/>
                <w:b/>
              </w:rPr>
              <w:t>字段名</w:t>
            </w:r>
          </w:p>
        </w:tc>
        <w:tc>
          <w:tcPr>
            <w:tcW w:w="5480" w:type="dxa"/>
          </w:tcPr>
          <w:p w:rsidR="008431D2" w:rsidRDefault="00E40181">
            <w:pPr>
              <w:pStyle w:val="20"/>
              <w:rPr>
                <w:b/>
              </w:rPr>
            </w:pPr>
            <w:r>
              <w:rPr>
                <w:rFonts w:hint="eastAsia"/>
                <w:b/>
              </w:rPr>
              <w:t>用途</w:t>
            </w:r>
          </w:p>
        </w:tc>
      </w:tr>
      <w:tr w:rsidR="008431D2">
        <w:trPr>
          <w:jc w:val="center"/>
        </w:trPr>
        <w:tc>
          <w:tcPr>
            <w:tcW w:w="2574" w:type="dxa"/>
          </w:tcPr>
          <w:p w:rsidR="008431D2" w:rsidRDefault="00E40181">
            <w:pPr>
              <w:pStyle w:val="20"/>
            </w:pPr>
            <w:r>
              <w:rPr>
                <w:rFonts w:hint="eastAsia"/>
              </w:rPr>
              <w:t>TABLENAME</w:t>
            </w:r>
          </w:p>
        </w:tc>
        <w:tc>
          <w:tcPr>
            <w:tcW w:w="5480" w:type="dxa"/>
          </w:tcPr>
          <w:p w:rsidR="008431D2" w:rsidRDefault="00E40181">
            <w:pPr>
              <w:pStyle w:val="20"/>
            </w:pPr>
            <w:r>
              <w:rPr>
                <w:rFonts w:hint="eastAsia"/>
              </w:rPr>
              <w:t>指定日更新表的表名。</w:t>
            </w:r>
          </w:p>
        </w:tc>
      </w:tr>
      <w:tr w:rsidR="008431D2">
        <w:trPr>
          <w:jc w:val="center"/>
        </w:trPr>
        <w:tc>
          <w:tcPr>
            <w:tcW w:w="2574" w:type="dxa"/>
          </w:tcPr>
          <w:p w:rsidR="008431D2" w:rsidRDefault="00E40181">
            <w:pPr>
              <w:pStyle w:val="20"/>
            </w:pPr>
            <w:r>
              <w:rPr>
                <w:rFonts w:hint="eastAsia"/>
              </w:rPr>
              <w:t>KEYFIELD</w:t>
            </w:r>
          </w:p>
        </w:tc>
        <w:tc>
          <w:tcPr>
            <w:tcW w:w="5480" w:type="dxa"/>
          </w:tcPr>
          <w:p w:rsidR="008431D2" w:rsidRDefault="00E40181">
            <w:pPr>
              <w:pStyle w:val="20"/>
            </w:pPr>
            <w:r>
              <w:rPr>
                <w:rFonts w:hint="eastAsia"/>
              </w:rPr>
              <w:t>表间合并时用的主键字段名称，用来唯一标识记录。</w:t>
            </w:r>
          </w:p>
        </w:tc>
      </w:tr>
      <w:tr w:rsidR="008431D2">
        <w:trPr>
          <w:jc w:val="center"/>
        </w:trPr>
        <w:tc>
          <w:tcPr>
            <w:tcW w:w="2574" w:type="dxa"/>
          </w:tcPr>
          <w:p w:rsidR="008431D2" w:rsidRDefault="00E40181">
            <w:pPr>
              <w:pStyle w:val="20"/>
            </w:pPr>
            <w:r>
              <w:rPr>
                <w:rFonts w:hint="eastAsia"/>
              </w:rPr>
              <w:t>COMMITTABLE</w:t>
            </w:r>
          </w:p>
        </w:tc>
        <w:tc>
          <w:tcPr>
            <w:tcW w:w="5480" w:type="dxa"/>
          </w:tcPr>
          <w:p w:rsidR="008431D2" w:rsidRDefault="00E40181">
            <w:pPr>
              <w:ind w:firstLineChars="200" w:firstLine="420"/>
            </w:pPr>
            <w:r>
              <w:rPr>
                <w:rFonts w:hint="eastAsia"/>
              </w:rPr>
              <w:t>指定接收数据的临时表表名称。</w:t>
            </w:r>
          </w:p>
        </w:tc>
      </w:tr>
      <w:tr w:rsidR="008431D2">
        <w:trPr>
          <w:jc w:val="center"/>
        </w:trPr>
        <w:tc>
          <w:tcPr>
            <w:tcW w:w="2574" w:type="dxa"/>
          </w:tcPr>
          <w:p w:rsidR="008431D2" w:rsidRDefault="00E40181">
            <w:pPr>
              <w:pStyle w:val="20"/>
            </w:pPr>
            <w:r>
              <w:rPr>
                <w:rFonts w:hint="eastAsia"/>
              </w:rPr>
              <w:t>ASSISTTABLE</w:t>
            </w:r>
          </w:p>
        </w:tc>
        <w:tc>
          <w:tcPr>
            <w:tcW w:w="5480" w:type="dxa"/>
          </w:tcPr>
          <w:p w:rsidR="008431D2" w:rsidRDefault="00E40181">
            <w:pPr>
              <w:pStyle w:val="20"/>
            </w:pPr>
            <w:r>
              <w:rPr>
                <w:rFonts w:hint="eastAsia"/>
              </w:rPr>
              <w:t>指定临时检索记录的表名称。</w:t>
            </w:r>
          </w:p>
        </w:tc>
      </w:tr>
      <w:tr w:rsidR="008431D2">
        <w:trPr>
          <w:jc w:val="center"/>
        </w:trPr>
        <w:tc>
          <w:tcPr>
            <w:tcW w:w="2574" w:type="dxa"/>
          </w:tcPr>
          <w:p w:rsidR="008431D2" w:rsidRDefault="00E40181">
            <w:pPr>
              <w:pStyle w:val="20"/>
            </w:pPr>
            <w:r>
              <w:rPr>
                <w:rFonts w:hint="eastAsia"/>
              </w:rPr>
              <w:t>COMMITTIME</w:t>
            </w:r>
          </w:p>
        </w:tc>
        <w:tc>
          <w:tcPr>
            <w:tcW w:w="5480" w:type="dxa"/>
          </w:tcPr>
          <w:p w:rsidR="008431D2" w:rsidRDefault="00E40181">
            <w:pPr>
              <w:pStyle w:val="20"/>
            </w:pPr>
            <w:r>
              <w:rPr>
                <w:rFonts w:hint="eastAsia"/>
              </w:rPr>
              <w:t>指定记录从</w:t>
            </w:r>
            <w:r>
              <w:rPr>
                <w:rFonts w:hint="eastAsia"/>
              </w:rPr>
              <w:t>COMMITTABLE</w:t>
            </w:r>
            <w:r>
              <w:rPr>
                <w:rFonts w:hint="eastAsia"/>
              </w:rPr>
              <w:t>转移到</w:t>
            </w:r>
            <w:r>
              <w:rPr>
                <w:rFonts w:hint="eastAsia"/>
              </w:rPr>
              <w:t>ASSISTTABLE</w:t>
            </w:r>
            <w:r>
              <w:rPr>
                <w:rFonts w:hint="eastAsia"/>
              </w:rPr>
              <w:t>的时间间隔，单位为秒。</w:t>
            </w:r>
          </w:p>
        </w:tc>
      </w:tr>
      <w:tr w:rsidR="008431D2">
        <w:trPr>
          <w:jc w:val="center"/>
        </w:trPr>
        <w:tc>
          <w:tcPr>
            <w:tcW w:w="2574" w:type="dxa"/>
          </w:tcPr>
          <w:p w:rsidR="008431D2" w:rsidRDefault="00E40181">
            <w:pPr>
              <w:pStyle w:val="20"/>
            </w:pPr>
            <w:r>
              <w:rPr>
                <w:rFonts w:hint="eastAsia"/>
              </w:rPr>
              <w:t>MERGETIME</w:t>
            </w:r>
          </w:p>
        </w:tc>
        <w:tc>
          <w:tcPr>
            <w:tcW w:w="5480" w:type="dxa"/>
          </w:tcPr>
          <w:p w:rsidR="008431D2" w:rsidRDefault="00E40181">
            <w:pPr>
              <w:pStyle w:val="20"/>
            </w:pPr>
            <w:r>
              <w:rPr>
                <w:rFonts w:hint="eastAsia"/>
              </w:rPr>
              <w:t>指定记录从</w:t>
            </w:r>
            <w:r>
              <w:rPr>
                <w:rFonts w:hint="eastAsia"/>
              </w:rPr>
              <w:t>ASSISTTABLE</w:t>
            </w:r>
            <w:r>
              <w:rPr>
                <w:rFonts w:hint="eastAsia"/>
              </w:rPr>
              <w:t>合并到</w:t>
            </w:r>
            <w:r>
              <w:rPr>
                <w:rFonts w:hint="eastAsia"/>
              </w:rPr>
              <w:t>TABLENAME</w:t>
            </w:r>
            <w:r>
              <w:rPr>
                <w:rFonts w:hint="eastAsia"/>
              </w:rPr>
              <w:t>表的物理时刻，格式为</w:t>
            </w:r>
            <w:r>
              <w:rPr>
                <w:rFonts w:hint="eastAsia"/>
              </w:rPr>
              <w:t>hhmmss</w:t>
            </w:r>
            <w:r>
              <w:rPr>
                <w:rFonts w:hint="eastAsia"/>
              </w:rPr>
              <w:t>。</w:t>
            </w:r>
          </w:p>
        </w:tc>
      </w:tr>
      <w:tr w:rsidR="008431D2">
        <w:trPr>
          <w:jc w:val="center"/>
        </w:trPr>
        <w:tc>
          <w:tcPr>
            <w:tcW w:w="2574" w:type="dxa"/>
          </w:tcPr>
          <w:p w:rsidR="008431D2" w:rsidRDefault="00E40181">
            <w:pPr>
              <w:pStyle w:val="20"/>
            </w:pPr>
            <w:r>
              <w:rPr>
                <w:rFonts w:hint="eastAsia"/>
              </w:rPr>
              <w:t>TABLEPATH</w:t>
            </w:r>
          </w:p>
        </w:tc>
        <w:tc>
          <w:tcPr>
            <w:tcW w:w="5480" w:type="dxa"/>
          </w:tcPr>
          <w:p w:rsidR="008431D2" w:rsidRDefault="00E40181">
            <w:pPr>
              <w:pStyle w:val="20"/>
            </w:pPr>
            <w:r>
              <w:rPr>
                <w:rFonts w:hint="eastAsia"/>
              </w:rPr>
              <w:t>指定</w:t>
            </w:r>
            <w:r>
              <w:rPr>
                <w:rFonts w:hint="eastAsia"/>
              </w:rPr>
              <w:t>COMMITTABLE</w:t>
            </w:r>
            <w:r>
              <w:rPr>
                <w:rFonts w:hint="eastAsia"/>
              </w:rPr>
              <w:t>和</w:t>
            </w:r>
            <w:r>
              <w:rPr>
                <w:rFonts w:hint="eastAsia"/>
              </w:rPr>
              <w:t>ASSISTTABLE</w:t>
            </w:r>
            <w:r>
              <w:rPr>
                <w:rFonts w:hint="eastAsia"/>
              </w:rPr>
              <w:t>表的存放路径。</w:t>
            </w:r>
          </w:p>
        </w:tc>
      </w:tr>
    </w:tbl>
    <w:p w:rsidR="008431D2" w:rsidRDefault="008431D2">
      <w:pPr>
        <w:ind w:firstLineChars="200" w:firstLine="420"/>
      </w:pPr>
    </w:p>
    <w:p w:rsidR="008431D2" w:rsidRDefault="00E40181">
      <w:pPr>
        <w:pStyle w:val="af5"/>
        <w:spacing w:before="156" w:after="78"/>
      </w:pPr>
      <w:r>
        <w:rPr>
          <w:rFonts w:hint="eastAsia"/>
        </w:rPr>
        <w:t>举例：</w:t>
      </w:r>
    </w:p>
    <w:p w:rsidR="008431D2" w:rsidRDefault="00E40181">
      <w:pPr>
        <w:pStyle w:val="a6"/>
      </w:pPr>
      <w:r>
        <w:rPr>
          <w:rFonts w:hint="eastAsia"/>
        </w:rPr>
        <w:t>设置日更新表名为</w:t>
      </w:r>
      <w:r>
        <w:rPr>
          <w:rFonts w:hint="eastAsia"/>
        </w:rPr>
        <w:t>CCNDPREP</w:t>
      </w:r>
      <w:r>
        <w:rPr>
          <w:rFonts w:hint="eastAsia"/>
        </w:rPr>
        <w:t>，主键字段名为“文件名”，临时接收数据的表名为</w:t>
      </w:r>
      <w:r>
        <w:rPr>
          <w:rFonts w:hint="eastAsia"/>
        </w:rPr>
        <w:lastRenderedPageBreak/>
        <w:t>CCND_COMMIT</w:t>
      </w:r>
      <w:r>
        <w:rPr>
          <w:rFonts w:hint="eastAsia"/>
        </w:rPr>
        <w:t>，提供快速检索的表名为</w:t>
      </w:r>
      <w:r>
        <w:rPr>
          <w:rFonts w:hint="eastAsia"/>
        </w:rPr>
        <w:t>CCND_DAY</w:t>
      </w:r>
      <w:r>
        <w:rPr>
          <w:rFonts w:hint="eastAsia"/>
        </w:rPr>
        <w:t>，记录从</w:t>
      </w:r>
      <w:r>
        <w:rPr>
          <w:rFonts w:hint="eastAsia"/>
        </w:rPr>
        <w:t>COMMITTABLE</w:t>
      </w:r>
      <w:r>
        <w:rPr>
          <w:rFonts w:hint="eastAsia"/>
        </w:rPr>
        <w:t>转移到</w:t>
      </w:r>
      <w:r>
        <w:rPr>
          <w:rFonts w:hint="eastAsia"/>
        </w:rPr>
        <w:t>ASSISTTABLE</w:t>
      </w:r>
      <w:r>
        <w:rPr>
          <w:rFonts w:hint="eastAsia"/>
        </w:rPr>
        <w:t>表的间隔为</w:t>
      </w:r>
      <w:r>
        <w:rPr>
          <w:rFonts w:hint="eastAsia"/>
        </w:rPr>
        <w:t>120</w:t>
      </w:r>
      <w:r>
        <w:rPr>
          <w:rFonts w:hint="eastAsia"/>
        </w:rPr>
        <w:t>秒，</w:t>
      </w:r>
      <w:r>
        <w:rPr>
          <w:rFonts w:hint="eastAsia"/>
        </w:rPr>
        <w:t>ASSISTTABLE</w:t>
      </w:r>
      <w:r>
        <w:rPr>
          <w:rFonts w:hint="eastAsia"/>
        </w:rPr>
        <w:t>表记录合并到日更新的时刻为凌晨</w:t>
      </w:r>
      <w:r>
        <w:rPr>
          <w:rFonts w:hint="eastAsia"/>
        </w:rPr>
        <w:t>3</w:t>
      </w:r>
      <w:r>
        <w:rPr>
          <w:rFonts w:hint="eastAsia"/>
        </w:rPr>
        <w:t>点，临时表存放在</w:t>
      </w:r>
      <w:r>
        <w:rPr>
          <w:rFonts w:hint="eastAsia"/>
        </w:rPr>
        <w:t>'D:\ccnd\temp'</w:t>
      </w:r>
      <w:r>
        <w:rPr>
          <w:rFonts w:hint="eastAsia"/>
        </w:rPr>
        <w:t>下，</w:t>
      </w:r>
      <w:r>
        <w:rPr>
          <w:rFonts w:hint="eastAsia"/>
        </w:rPr>
        <w:t>INSERT</w:t>
      </w:r>
      <w:r>
        <w:rPr>
          <w:rFonts w:hint="eastAsia"/>
        </w:rPr>
        <w:t>语句如下：</w:t>
      </w:r>
    </w:p>
    <w:tbl>
      <w:tblPr>
        <w:tblW w:w="8522" w:type="dxa"/>
        <w:tblInd w:w="108" w:type="dxa"/>
        <w:tblLayout w:type="fixed"/>
        <w:tblLook w:val="04A0" w:firstRow="1" w:lastRow="0" w:firstColumn="1" w:lastColumn="0" w:noHBand="0" w:noVBand="1"/>
      </w:tblPr>
      <w:tblGrid>
        <w:gridCol w:w="3075"/>
        <w:gridCol w:w="5447"/>
      </w:tblGrid>
      <w:tr w:rsidR="008431D2">
        <w:tc>
          <w:tcPr>
            <w:tcW w:w="307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 xml:space="preserve">INSERT INTO </w:t>
            </w:r>
          </w:p>
        </w:tc>
        <w:tc>
          <w:tcPr>
            <w:tcW w:w="5447" w:type="dxa"/>
          </w:tcPr>
          <w:p w:rsidR="008431D2" w:rsidRDefault="00E40181">
            <w:pPr>
              <w:jc w:val="left"/>
              <w:rPr>
                <w:rFonts w:ascii="仿宋" w:eastAsia="仿宋" w:hAnsi="仿宋" w:cs="仿宋"/>
                <w:sz w:val="18"/>
                <w:szCs w:val="18"/>
              </w:rPr>
            </w:pPr>
            <w:r>
              <w:rPr>
                <w:rFonts w:ascii="仿宋" w:eastAsia="仿宋" w:hAnsi="仿宋" w:cs="仿宋" w:hint="eastAsia"/>
                <w:bCs/>
                <w:sz w:val="18"/>
                <w:szCs w:val="18"/>
              </w:rPr>
              <w:t>SYS_PREPUB_INFO</w:t>
            </w:r>
            <w:r>
              <w:rPr>
                <w:rFonts w:ascii="仿宋" w:eastAsia="仿宋" w:hAnsi="仿宋" w:cs="仿宋" w:hint="eastAsia"/>
                <w:bCs/>
                <w:sz w:val="18"/>
                <w:szCs w:val="18"/>
              </w:rPr>
              <w:t>（</w:t>
            </w:r>
          </w:p>
        </w:tc>
      </w:tr>
      <w:tr w:rsidR="008431D2">
        <w:tc>
          <w:tcPr>
            <w:tcW w:w="3075" w:type="dxa"/>
          </w:tcPr>
          <w:p w:rsidR="008431D2" w:rsidRDefault="008431D2">
            <w:pPr>
              <w:wordWrap w:val="0"/>
              <w:jc w:val="right"/>
              <w:rPr>
                <w:rFonts w:ascii="仿宋" w:eastAsia="仿宋" w:hAnsi="仿宋" w:cs="仿宋"/>
                <w:b/>
                <w:bCs/>
                <w:sz w:val="18"/>
                <w:szCs w:val="18"/>
              </w:rPr>
            </w:pPr>
          </w:p>
        </w:tc>
        <w:tc>
          <w:tcPr>
            <w:tcW w:w="5447"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TABLENAME,KEYFIELD,</w:t>
            </w:r>
          </w:p>
        </w:tc>
      </w:tr>
      <w:tr w:rsidR="008431D2">
        <w:tc>
          <w:tcPr>
            <w:tcW w:w="3075" w:type="dxa"/>
          </w:tcPr>
          <w:p w:rsidR="008431D2" w:rsidRDefault="008431D2">
            <w:pPr>
              <w:wordWrap w:val="0"/>
              <w:jc w:val="right"/>
              <w:rPr>
                <w:rFonts w:ascii="仿宋" w:eastAsia="仿宋" w:hAnsi="仿宋" w:cs="仿宋"/>
                <w:b/>
                <w:bCs/>
                <w:sz w:val="18"/>
                <w:szCs w:val="18"/>
              </w:rPr>
            </w:pPr>
          </w:p>
        </w:tc>
        <w:tc>
          <w:tcPr>
            <w:tcW w:w="5447"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COMMITTABLE,ASSISTTABLE</w:t>
            </w:r>
          </w:p>
        </w:tc>
      </w:tr>
      <w:tr w:rsidR="008431D2">
        <w:tc>
          <w:tcPr>
            <w:tcW w:w="3075" w:type="dxa"/>
          </w:tcPr>
          <w:p w:rsidR="008431D2" w:rsidRDefault="008431D2">
            <w:pPr>
              <w:wordWrap w:val="0"/>
              <w:jc w:val="right"/>
              <w:rPr>
                <w:rFonts w:ascii="仿宋" w:eastAsia="仿宋" w:hAnsi="仿宋" w:cs="仿宋"/>
                <w:b/>
                <w:bCs/>
                <w:sz w:val="18"/>
                <w:szCs w:val="18"/>
              </w:rPr>
            </w:pPr>
          </w:p>
        </w:tc>
        <w:tc>
          <w:tcPr>
            <w:tcW w:w="5447"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,COMMITTIME,MERGETIME,TABLEPATH)</w:t>
            </w:r>
          </w:p>
        </w:tc>
      </w:tr>
      <w:tr w:rsidR="008431D2">
        <w:tc>
          <w:tcPr>
            <w:tcW w:w="307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VALUES</w:t>
            </w:r>
          </w:p>
        </w:tc>
        <w:tc>
          <w:tcPr>
            <w:tcW w:w="5447"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(CCNDPREP,</w:t>
            </w:r>
            <w:r>
              <w:rPr>
                <w:rFonts w:ascii="仿宋" w:eastAsia="仿宋" w:hAnsi="仿宋" w:cs="仿宋" w:hint="eastAsia"/>
                <w:sz w:val="18"/>
                <w:szCs w:val="18"/>
              </w:rPr>
              <w:t>文件名</w:t>
            </w:r>
            <w:r>
              <w:rPr>
                <w:rFonts w:ascii="仿宋" w:eastAsia="仿宋" w:hAnsi="仿宋" w:cs="仿宋" w:hint="eastAsia"/>
                <w:sz w:val="18"/>
                <w:szCs w:val="18"/>
              </w:rPr>
              <w:t>,</w:t>
            </w:r>
          </w:p>
        </w:tc>
      </w:tr>
      <w:tr w:rsidR="008431D2">
        <w:tc>
          <w:tcPr>
            <w:tcW w:w="3075" w:type="dxa"/>
          </w:tcPr>
          <w:p w:rsidR="008431D2" w:rsidRDefault="008431D2">
            <w:pPr>
              <w:wordWrap w:val="0"/>
              <w:jc w:val="right"/>
              <w:rPr>
                <w:rFonts w:ascii="仿宋" w:eastAsia="仿宋" w:hAnsi="仿宋" w:cs="仿宋"/>
                <w:b/>
                <w:bCs/>
                <w:sz w:val="18"/>
                <w:szCs w:val="18"/>
              </w:rPr>
            </w:pPr>
          </w:p>
        </w:tc>
        <w:tc>
          <w:tcPr>
            <w:tcW w:w="5447"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CCND_COMMIT,CCND_DAY,</w:t>
            </w:r>
          </w:p>
        </w:tc>
      </w:tr>
      <w:tr w:rsidR="008431D2">
        <w:tc>
          <w:tcPr>
            <w:tcW w:w="3075" w:type="dxa"/>
          </w:tcPr>
          <w:p w:rsidR="008431D2" w:rsidRDefault="008431D2">
            <w:pPr>
              <w:wordWrap w:val="0"/>
              <w:jc w:val="right"/>
              <w:rPr>
                <w:rFonts w:ascii="仿宋" w:eastAsia="仿宋" w:hAnsi="仿宋" w:cs="仿宋"/>
                <w:b/>
                <w:bCs/>
                <w:sz w:val="18"/>
                <w:szCs w:val="18"/>
              </w:rPr>
            </w:pPr>
          </w:p>
        </w:tc>
        <w:tc>
          <w:tcPr>
            <w:tcW w:w="5447"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120,030000,'D:\ccnd\temp')</w:t>
            </w:r>
          </w:p>
        </w:tc>
      </w:tr>
    </w:tbl>
    <w:p w:rsidR="008431D2" w:rsidRDefault="008431D2"/>
    <w:p w:rsidR="008431D2" w:rsidRDefault="00E40181">
      <w:pPr>
        <w:pStyle w:val="a6"/>
      </w:pPr>
      <w:r>
        <w:rPr>
          <w:rFonts w:hint="eastAsia"/>
        </w:rPr>
        <w:t>设置完成后，重新启动</w:t>
      </w:r>
      <w:r>
        <w:rPr>
          <w:rFonts w:hint="eastAsia"/>
        </w:rPr>
        <w:t>KBase</w:t>
      </w:r>
      <w:r>
        <w:rPr>
          <w:rFonts w:hint="eastAsia"/>
        </w:rPr>
        <w:t>，系统自动生成表结构同</w:t>
      </w:r>
      <w:r>
        <w:rPr>
          <w:rFonts w:hint="eastAsia"/>
        </w:rPr>
        <w:t>CCNDPREP</w:t>
      </w:r>
      <w:r>
        <w:rPr>
          <w:rFonts w:hint="eastAsia"/>
        </w:rPr>
        <w:t>表的</w:t>
      </w:r>
      <w:r>
        <w:t>CCND_COMMIT</w:t>
      </w:r>
      <w:r>
        <w:rPr>
          <w:rFonts w:hint="eastAsia"/>
        </w:rPr>
        <w:t>，</w:t>
      </w:r>
      <w:r>
        <w:t>CCND_COMMIT_TMP</w:t>
      </w:r>
      <w:r>
        <w:rPr>
          <w:rFonts w:hint="eastAsia"/>
        </w:rPr>
        <w:t>，</w:t>
      </w:r>
      <w:r>
        <w:t>CCND_DAY</w:t>
      </w:r>
      <w:r>
        <w:rPr>
          <w:rFonts w:hint="eastAsia"/>
        </w:rPr>
        <w:t>，</w:t>
      </w:r>
      <w:r>
        <w:t>CCND_DAY_TMP</w:t>
      </w:r>
      <w:r>
        <w:rPr>
          <w:rFonts w:hint="eastAsia"/>
        </w:rPr>
        <w:t>。</w:t>
      </w:r>
    </w:p>
    <w:p w:rsidR="008431D2" w:rsidRDefault="008431D2"/>
    <w:p w:rsidR="008431D2" w:rsidRDefault="00E40181">
      <w:pPr>
        <w:pStyle w:val="30005"/>
      </w:pPr>
      <w:bookmarkStart w:id="202" w:name="_Toc403566364"/>
      <w:r>
        <w:rPr>
          <w:rFonts w:hint="eastAsia"/>
        </w:rPr>
        <w:t xml:space="preserve">5.5 </w:t>
      </w:r>
      <w:r>
        <w:rPr>
          <w:rFonts w:hint="eastAsia"/>
        </w:rPr>
        <w:t>数据排重</w:t>
      </w:r>
      <w:bookmarkEnd w:id="202"/>
    </w:p>
    <w:p w:rsidR="008431D2" w:rsidRDefault="00E40181">
      <w:pPr>
        <w:pStyle w:val="af5"/>
        <w:spacing w:before="156" w:after="78"/>
      </w:pPr>
      <w:r>
        <w:rPr>
          <w:rFonts w:hint="eastAsia"/>
        </w:rPr>
        <w:t>语法格式：</w:t>
      </w:r>
    </w:p>
    <w:p w:rsidR="008431D2" w:rsidRDefault="00E40181">
      <w:pPr>
        <w:pStyle w:val="a6"/>
      </w:pPr>
      <w:r>
        <w:rPr>
          <w:rFonts w:hint="eastAsia"/>
        </w:rPr>
        <w:t xml:space="preserve">DBUM TABLE </w:t>
      </w:r>
      <w:r>
        <w:t>&lt;</w:t>
      </w:r>
      <w:r>
        <w:rPr>
          <w:rFonts w:hint="eastAsia"/>
        </w:rPr>
        <w:t>表名</w:t>
      </w:r>
      <w:r>
        <w:t>&gt;</w:t>
      </w:r>
    </w:p>
    <w:p w:rsidR="008431D2" w:rsidRDefault="00E40181">
      <w:pPr>
        <w:pStyle w:val="a6"/>
      </w:pPr>
      <w:r>
        <w:rPr>
          <w:rFonts w:hint="eastAsia"/>
        </w:rPr>
        <w:t xml:space="preserve">distinct </w:t>
      </w:r>
      <w:r>
        <w:t>&lt;</w:t>
      </w:r>
      <w:r>
        <w:rPr>
          <w:rFonts w:hint="eastAsia"/>
        </w:rPr>
        <w:t>主键名</w:t>
      </w:r>
      <w:r>
        <w:t>&gt;</w:t>
      </w:r>
    </w:p>
    <w:p w:rsidR="008431D2" w:rsidRDefault="00E40181">
      <w:pPr>
        <w:pStyle w:val="a6"/>
      </w:pPr>
      <w:r>
        <w:rPr>
          <w:rFonts w:hint="eastAsia"/>
        </w:rPr>
        <w:t xml:space="preserve">[from  </w:t>
      </w:r>
      <w:r>
        <w:t>&lt;</w:t>
      </w:r>
      <w:r>
        <w:rPr>
          <w:rFonts w:hint="eastAsia"/>
        </w:rPr>
        <w:t>参考表</w:t>
      </w:r>
      <w:r>
        <w:rPr>
          <w:rFonts w:hint="eastAsia"/>
        </w:rPr>
        <w:t>1</w:t>
      </w:r>
      <w:r>
        <w:t>&gt;</w:t>
      </w:r>
      <w:r>
        <w:rPr>
          <w:rFonts w:hint="eastAsia"/>
        </w:rPr>
        <w:t xml:space="preserve">  [,</w:t>
      </w:r>
      <w:r>
        <w:t>&lt;</w:t>
      </w:r>
      <w:r>
        <w:rPr>
          <w:rFonts w:hint="eastAsia"/>
        </w:rPr>
        <w:t>参考表</w:t>
      </w:r>
      <w:r>
        <w:rPr>
          <w:rFonts w:hint="eastAsia"/>
        </w:rPr>
        <w:t>2</w:t>
      </w:r>
      <w:r>
        <w:t>&gt;</w:t>
      </w:r>
      <w:r>
        <w:rPr>
          <w:rFonts w:hint="eastAsia"/>
        </w:rPr>
        <w:t xml:space="preserve">,...] </w:t>
      </w:r>
    </w:p>
    <w:p w:rsidR="008431D2" w:rsidRDefault="00E40181">
      <w:pPr>
        <w:pStyle w:val="a6"/>
      </w:pPr>
      <w:r>
        <w:rPr>
          <w:rFonts w:hint="eastAsia"/>
        </w:rPr>
        <w:t xml:space="preserve">[by hash|by index] </w:t>
      </w:r>
    </w:p>
    <w:p w:rsidR="008431D2" w:rsidRDefault="00E40181">
      <w:pPr>
        <w:pStyle w:val="a6"/>
      </w:pPr>
      <w:r>
        <w:rPr>
          <w:rFonts w:hint="eastAsia"/>
        </w:rPr>
        <w:t>[[retain the last| retain the first]</w:t>
      </w:r>
    </w:p>
    <w:p w:rsidR="008431D2" w:rsidRDefault="00E40181">
      <w:pPr>
        <w:pStyle w:val="a6"/>
      </w:pPr>
      <w:r>
        <w:rPr>
          <w:rFonts w:hint="eastAsia"/>
        </w:rPr>
        <w:t>该语句的功能是对表（表名为</w:t>
      </w:r>
      <w:r>
        <w:rPr>
          <w:rFonts w:ascii="Arial Black" w:eastAsia="新宋体" w:hAnsi="Arial Black" w:cs="宋体"/>
          <w:i/>
          <w:iCs/>
          <w:szCs w:val="20"/>
        </w:rPr>
        <w:t>&lt;</w:t>
      </w:r>
      <w:r>
        <w:rPr>
          <w:rFonts w:ascii="Arial Black" w:eastAsia="新宋体" w:hAnsi="Arial Black" w:cs="宋体" w:hint="eastAsia"/>
          <w:i/>
          <w:iCs/>
          <w:szCs w:val="20"/>
        </w:rPr>
        <w:t>表名</w:t>
      </w:r>
      <w:r>
        <w:rPr>
          <w:rFonts w:ascii="Arial Black" w:eastAsia="新宋体" w:hAnsi="Arial Black" w:cs="宋体"/>
          <w:i/>
          <w:iCs/>
          <w:szCs w:val="20"/>
        </w:rPr>
        <w:t>&gt;</w:t>
      </w:r>
      <w:r>
        <w:rPr>
          <w:rFonts w:hint="eastAsia"/>
        </w:rPr>
        <w:t>）按照指定的字段（字段名为</w:t>
      </w:r>
      <w:r>
        <w:rPr>
          <w:rFonts w:ascii="Arial Black" w:eastAsia="新宋体" w:hAnsi="Arial Black" w:cs="宋体"/>
          <w:i/>
          <w:iCs/>
          <w:szCs w:val="20"/>
        </w:rPr>
        <w:t>&lt;</w:t>
      </w:r>
      <w:r>
        <w:rPr>
          <w:rFonts w:ascii="Arial Black" w:eastAsia="新宋体" w:hAnsi="Arial Black" w:cs="宋体" w:hint="eastAsia"/>
          <w:i/>
          <w:iCs/>
          <w:szCs w:val="20"/>
        </w:rPr>
        <w:t>主键名</w:t>
      </w:r>
      <w:r>
        <w:rPr>
          <w:rFonts w:ascii="Arial Black" w:eastAsia="新宋体" w:hAnsi="Arial Black" w:cs="宋体"/>
          <w:i/>
          <w:iCs/>
          <w:szCs w:val="20"/>
        </w:rPr>
        <w:t>&gt;</w:t>
      </w:r>
      <w:r>
        <w:rPr>
          <w:rFonts w:hint="eastAsia"/>
        </w:rPr>
        <w:t>）进行排重。如果希望参考其他表进行排重，就可以增长</w:t>
      </w:r>
      <w:r>
        <w:rPr>
          <w:rFonts w:hint="eastAsia"/>
        </w:rPr>
        <w:t xml:space="preserve"> from </w:t>
      </w:r>
      <w:r>
        <w:rPr>
          <w:rFonts w:hint="eastAsia"/>
        </w:rPr>
        <w:t>子句，指定参考的表名列表。</w:t>
      </w:r>
    </w:p>
    <w:p w:rsidR="008431D2" w:rsidRDefault="00E40181">
      <w:pPr>
        <w:pStyle w:val="a6"/>
      </w:pPr>
      <w:r>
        <w:rPr>
          <w:rFonts w:hint="eastAsia"/>
        </w:rPr>
        <w:t>排重算法支持两种，分别是依赖于表的索引（</w:t>
      </w:r>
      <w:r>
        <w:rPr>
          <w:rFonts w:hint="eastAsia"/>
        </w:rPr>
        <w:t>by index</w:t>
      </w:r>
      <w:r>
        <w:rPr>
          <w:rFonts w:hint="eastAsia"/>
        </w:rPr>
        <w:t>）或者需要排重的字段建立哈希表</w:t>
      </w:r>
      <w:r>
        <w:rPr>
          <w:rFonts w:hint="eastAsia"/>
        </w:rPr>
        <w:t>(by hash)</w:t>
      </w:r>
      <w:r>
        <w:rPr>
          <w:rFonts w:hint="eastAsia"/>
        </w:rPr>
        <w:t>进行排重。</w:t>
      </w:r>
    </w:p>
    <w:p w:rsidR="008431D2" w:rsidRDefault="00E40181">
      <w:pPr>
        <w:pStyle w:val="a6"/>
      </w:pPr>
      <w:r>
        <w:rPr>
          <w:rFonts w:hint="eastAsia"/>
        </w:rPr>
        <w:t>排重后，可以保留最前面的记录</w:t>
      </w:r>
      <w:r>
        <w:rPr>
          <w:rFonts w:hint="eastAsia"/>
        </w:rPr>
        <w:t>(retain the first)</w:t>
      </w:r>
      <w:r>
        <w:rPr>
          <w:rFonts w:hint="eastAsia"/>
        </w:rPr>
        <w:t>或者最后</w:t>
      </w:r>
      <w:r>
        <w:rPr>
          <w:rFonts w:hint="eastAsia"/>
        </w:rPr>
        <w:t>(re</w:t>
      </w:r>
      <w:r>
        <w:rPr>
          <w:rFonts w:hint="eastAsia"/>
        </w:rPr>
        <w:t>tain the last)</w:t>
      </w:r>
      <w:r>
        <w:rPr>
          <w:rFonts w:hint="eastAsia"/>
        </w:rPr>
        <w:t>的记录。</w:t>
      </w:r>
    </w:p>
    <w:p w:rsidR="008431D2" w:rsidRDefault="00E40181">
      <w:pPr>
        <w:pStyle w:val="30005"/>
      </w:pPr>
      <w:r>
        <w:rPr>
          <w:rFonts w:hint="eastAsia"/>
        </w:rPr>
        <w:t>5.6</w:t>
      </w:r>
      <w:r>
        <w:rPr>
          <w:rFonts w:hint="eastAsia"/>
        </w:rPr>
        <w:t>索引类型相关度范围</w:t>
      </w:r>
    </w:p>
    <w:p w:rsidR="008431D2" w:rsidRDefault="00E40181">
      <w:pPr>
        <w:pStyle w:val="a6"/>
      </w:pPr>
      <w:r>
        <w:rPr>
          <w:rFonts w:hint="eastAsia"/>
        </w:rPr>
        <w:t xml:space="preserve"> KBase</w:t>
      </w:r>
      <w:r>
        <w:rPr>
          <w:rFonts w:hint="eastAsia"/>
        </w:rPr>
        <w:t>系统提供了丰富的数据索引类型，各索引类型的相关度算法也有所不同，可以满足各种应用需求。</w:t>
      </w:r>
    </w:p>
    <w:p w:rsidR="008431D2" w:rsidRDefault="00E40181">
      <w:pPr>
        <w:numPr>
          <w:ilvl w:val="0"/>
          <w:numId w:val="5"/>
        </w:numPr>
        <w:spacing w:after="100" w:afterAutospacing="1"/>
        <w:ind w:left="0" w:firstLine="0"/>
        <w:rPr>
          <w:rFonts w:eastAsia="新宋体"/>
          <w:szCs w:val="21"/>
        </w:rPr>
      </w:pPr>
      <w:r>
        <w:rPr>
          <w:rFonts w:eastAsia="新宋体" w:hint="eastAsia"/>
          <w:b/>
          <w:bCs/>
          <w:szCs w:val="21"/>
        </w:rPr>
        <w:t>数值型数据索引类型</w:t>
      </w:r>
    </w:p>
    <w:p w:rsidR="008431D2" w:rsidRDefault="00E40181">
      <w:pPr>
        <w:pStyle w:val="a6"/>
      </w:pPr>
      <w:r>
        <w:rPr>
          <w:rFonts w:hint="eastAsia"/>
        </w:rPr>
        <w:t>包括</w:t>
      </w:r>
      <w:r>
        <w:rPr>
          <w:rFonts w:hint="eastAsia"/>
        </w:rPr>
        <w:t>INTEGER</w:t>
      </w:r>
      <w:r>
        <w:rPr>
          <w:rFonts w:hint="eastAsia"/>
        </w:rPr>
        <w:t>、</w:t>
      </w:r>
      <w:r>
        <w:rPr>
          <w:rFonts w:hint="eastAsia"/>
        </w:rPr>
        <w:t>QINTEGER</w:t>
      </w:r>
      <w:r>
        <w:rPr>
          <w:rFonts w:hint="eastAsia"/>
        </w:rPr>
        <w:t>、</w:t>
      </w:r>
      <w:r>
        <w:rPr>
          <w:rFonts w:hint="eastAsia"/>
        </w:rPr>
        <w:t>NUM</w:t>
      </w:r>
      <w:r>
        <w:rPr>
          <w:rFonts w:hint="eastAsia"/>
        </w:rPr>
        <w:t>、</w:t>
      </w:r>
      <w:r>
        <w:rPr>
          <w:rFonts w:hint="eastAsia"/>
        </w:rPr>
        <w:t>DATE</w:t>
      </w:r>
      <w:r>
        <w:rPr>
          <w:rFonts w:hint="eastAsia"/>
        </w:rPr>
        <w:t>、</w:t>
      </w:r>
      <w:r>
        <w:rPr>
          <w:rFonts w:hint="eastAsia"/>
        </w:rPr>
        <w:t>QDATE</w:t>
      </w:r>
      <w:r>
        <w:rPr>
          <w:rFonts w:hint="eastAsia"/>
        </w:rPr>
        <w:t>、</w:t>
      </w:r>
      <w:r>
        <w:rPr>
          <w:rFonts w:hint="eastAsia"/>
        </w:rPr>
        <w:t>TIME</w:t>
      </w:r>
      <w:r>
        <w:rPr>
          <w:rFonts w:hint="eastAsia"/>
        </w:rPr>
        <w:t>、</w:t>
      </w:r>
      <w:r>
        <w:rPr>
          <w:rFonts w:hint="eastAsia"/>
        </w:rPr>
        <w:t>INT64</w:t>
      </w:r>
      <w:r>
        <w:rPr>
          <w:rFonts w:hint="eastAsia"/>
        </w:rPr>
        <w:t>，这几种数据类型相关度计算值均为</w:t>
      </w:r>
      <w:r>
        <w:rPr>
          <w:rFonts w:hint="eastAsia"/>
        </w:rPr>
        <w:t>100%</w:t>
      </w:r>
      <w:r>
        <w:rPr>
          <w:rFonts w:hint="eastAsia"/>
        </w:rPr>
        <w:t>。</w:t>
      </w:r>
    </w:p>
    <w:p w:rsidR="008431D2" w:rsidRDefault="00E40181">
      <w:pPr>
        <w:numPr>
          <w:ilvl w:val="0"/>
          <w:numId w:val="5"/>
        </w:numPr>
        <w:spacing w:after="100" w:afterAutospacing="1"/>
        <w:ind w:left="0" w:firstLine="0"/>
        <w:rPr>
          <w:rFonts w:eastAsia="新宋体"/>
          <w:szCs w:val="21"/>
        </w:rPr>
      </w:pPr>
      <w:r>
        <w:rPr>
          <w:rFonts w:eastAsia="新宋体" w:hint="eastAsia"/>
          <w:b/>
          <w:bCs/>
          <w:szCs w:val="21"/>
        </w:rPr>
        <w:t>字符串数据索引类型</w:t>
      </w:r>
    </w:p>
    <w:p w:rsidR="008431D2" w:rsidRDefault="00E40181">
      <w:pPr>
        <w:pStyle w:val="a6"/>
      </w:pPr>
      <w:r>
        <w:rPr>
          <w:rFonts w:hint="eastAsia"/>
        </w:rPr>
        <w:t>包括</w:t>
      </w:r>
      <w:r>
        <w:rPr>
          <w:rFonts w:hint="eastAsia"/>
        </w:rPr>
        <w:t>CHAR</w:t>
      </w:r>
      <w:r>
        <w:rPr>
          <w:rFonts w:hint="eastAsia"/>
        </w:rPr>
        <w:t>、</w:t>
      </w:r>
      <w:r>
        <w:rPr>
          <w:rFonts w:hint="eastAsia"/>
        </w:rPr>
        <w:t>ECHAR</w:t>
      </w:r>
      <w:r>
        <w:rPr>
          <w:rFonts w:hint="eastAsia"/>
        </w:rPr>
        <w:t>、</w:t>
      </w:r>
      <w:r>
        <w:rPr>
          <w:rFonts w:hint="eastAsia"/>
        </w:rPr>
        <w:t>MVCHAR</w:t>
      </w:r>
      <w:r>
        <w:rPr>
          <w:rFonts w:hint="eastAsia"/>
        </w:rPr>
        <w:t>、</w:t>
      </w:r>
      <w:r>
        <w:rPr>
          <w:rFonts w:hint="eastAsia"/>
        </w:rPr>
        <w:t>EMVCHAR</w:t>
      </w:r>
      <w:r>
        <w:rPr>
          <w:rFonts w:hint="eastAsia"/>
        </w:rPr>
        <w:t>，在不同检索特性下，相关度计算值均为</w:t>
      </w:r>
      <w:r>
        <w:rPr>
          <w:rFonts w:hint="eastAsia"/>
        </w:rPr>
        <w:t>100%</w:t>
      </w:r>
      <w:r>
        <w:rPr>
          <w:rFonts w:hint="eastAsia"/>
        </w:rPr>
        <w:t>。而</w:t>
      </w:r>
      <w:r>
        <w:rPr>
          <w:rFonts w:hint="eastAsia"/>
        </w:rPr>
        <w:t>WORD</w:t>
      </w:r>
      <w:r>
        <w:rPr>
          <w:rFonts w:hint="eastAsia"/>
        </w:rPr>
        <w:t>索引类型，相关度计算值在</w:t>
      </w:r>
      <w:r>
        <w:rPr>
          <w:rFonts w:hint="eastAsia"/>
        </w:rPr>
        <w:t>20-40%</w:t>
      </w:r>
      <w:r>
        <w:rPr>
          <w:rFonts w:hint="eastAsia"/>
        </w:rPr>
        <w:t>。</w:t>
      </w:r>
    </w:p>
    <w:p w:rsidR="008431D2" w:rsidRDefault="00E40181">
      <w:pPr>
        <w:numPr>
          <w:ilvl w:val="0"/>
          <w:numId w:val="5"/>
        </w:numPr>
        <w:spacing w:after="100" w:afterAutospacing="1"/>
        <w:ind w:left="0" w:firstLine="0"/>
        <w:rPr>
          <w:rFonts w:eastAsia="新宋体"/>
          <w:szCs w:val="21"/>
        </w:rPr>
      </w:pPr>
      <w:r>
        <w:rPr>
          <w:rFonts w:eastAsia="新宋体" w:hint="eastAsia"/>
          <w:b/>
          <w:bCs/>
          <w:szCs w:val="21"/>
        </w:rPr>
        <w:t>文本型数据索引类型</w:t>
      </w:r>
    </w:p>
    <w:p w:rsidR="008431D2" w:rsidRDefault="00E40181">
      <w:pPr>
        <w:pStyle w:val="a6"/>
      </w:pPr>
      <w:r>
        <w:rPr>
          <w:rFonts w:hint="eastAsia"/>
        </w:rPr>
        <w:lastRenderedPageBreak/>
        <w:t>包括</w:t>
      </w:r>
      <w:r>
        <w:rPr>
          <w:rFonts w:hint="eastAsia"/>
        </w:rPr>
        <w:t>S</w:t>
      </w:r>
      <w:r>
        <w:rPr>
          <w:rFonts w:hint="eastAsia"/>
        </w:rPr>
        <w:t>TRING</w:t>
      </w:r>
      <w:r>
        <w:rPr>
          <w:rFonts w:hint="eastAsia"/>
        </w:rPr>
        <w:t>、</w:t>
      </w:r>
      <w:r>
        <w:rPr>
          <w:rFonts w:hint="eastAsia"/>
        </w:rPr>
        <w:t>STRCHAR</w:t>
      </w:r>
      <w:r>
        <w:rPr>
          <w:rFonts w:hint="eastAsia"/>
        </w:rPr>
        <w:t>，在精确与模式检索特性下，相关度计算值范围为</w:t>
      </w:r>
      <w:r>
        <w:rPr>
          <w:rFonts w:hint="eastAsia"/>
        </w:rPr>
        <w:t>30-45%</w:t>
      </w:r>
      <w:r>
        <w:rPr>
          <w:rFonts w:hint="eastAsia"/>
        </w:rPr>
        <w:t>。</w:t>
      </w:r>
    </w:p>
    <w:p w:rsidR="008431D2" w:rsidRDefault="00E40181">
      <w:pPr>
        <w:pStyle w:val="a6"/>
      </w:pPr>
      <w:r>
        <w:rPr>
          <w:rFonts w:hint="eastAsia"/>
        </w:rPr>
        <w:t>MSTRCHAR</w:t>
      </w:r>
      <w:r>
        <w:rPr>
          <w:rFonts w:hint="eastAsia"/>
        </w:rPr>
        <w:t>索引类型，在不同检索特性下，相关度计算值为</w:t>
      </w:r>
      <w:r>
        <w:rPr>
          <w:rFonts w:hint="eastAsia"/>
        </w:rPr>
        <w:t>20-45%</w:t>
      </w:r>
      <w:r>
        <w:rPr>
          <w:rFonts w:hint="eastAsia"/>
        </w:rPr>
        <w:t>。</w:t>
      </w:r>
    </w:p>
    <w:p w:rsidR="008431D2" w:rsidRDefault="00E40181">
      <w:pPr>
        <w:pStyle w:val="a6"/>
      </w:pPr>
      <w:r>
        <w:rPr>
          <w:rFonts w:hint="eastAsia"/>
        </w:rPr>
        <w:t>包括</w:t>
      </w:r>
      <w:r>
        <w:rPr>
          <w:rFonts w:hint="eastAsia"/>
        </w:rPr>
        <w:t>QSTRING</w:t>
      </w:r>
      <w:r>
        <w:rPr>
          <w:rFonts w:hint="eastAsia"/>
        </w:rPr>
        <w:t>、</w:t>
      </w:r>
      <w:r>
        <w:rPr>
          <w:rFonts w:hint="eastAsia"/>
        </w:rPr>
        <w:t>QSTRCHAR</w:t>
      </w:r>
      <w:r>
        <w:rPr>
          <w:rFonts w:hint="eastAsia"/>
        </w:rPr>
        <w:t>、</w:t>
      </w:r>
      <w:r>
        <w:rPr>
          <w:rFonts w:hint="eastAsia"/>
        </w:rPr>
        <w:t>TITLE</w:t>
      </w:r>
      <w:r>
        <w:rPr>
          <w:rFonts w:hint="eastAsia"/>
        </w:rPr>
        <w:t>、</w:t>
      </w:r>
      <w:r>
        <w:rPr>
          <w:rFonts w:hint="eastAsia"/>
        </w:rPr>
        <w:t>EXTITLE</w:t>
      </w:r>
      <w:r>
        <w:rPr>
          <w:rFonts w:hint="eastAsia"/>
        </w:rPr>
        <w:t>、</w:t>
      </w:r>
      <w:r>
        <w:rPr>
          <w:rFonts w:hint="eastAsia"/>
        </w:rPr>
        <w:t>EXTITLECHAR</w:t>
      </w:r>
      <w:r>
        <w:rPr>
          <w:rFonts w:hint="eastAsia"/>
        </w:rPr>
        <w:t>几种索引类型，相关度计算值在</w:t>
      </w:r>
      <w:r>
        <w:rPr>
          <w:rFonts w:hint="eastAsia"/>
        </w:rPr>
        <w:t>1-80%</w:t>
      </w:r>
      <w:r>
        <w:rPr>
          <w:rFonts w:hint="eastAsia"/>
        </w:rPr>
        <w:t>。</w:t>
      </w:r>
    </w:p>
    <w:p w:rsidR="008431D2" w:rsidRDefault="00E40181">
      <w:pPr>
        <w:pStyle w:val="a6"/>
      </w:pPr>
      <w:r>
        <w:rPr>
          <w:rFonts w:hint="eastAsia"/>
        </w:rPr>
        <w:t>包括</w:t>
      </w:r>
      <w:r>
        <w:rPr>
          <w:rFonts w:hint="eastAsia"/>
        </w:rPr>
        <w:t>QTEXT</w:t>
      </w:r>
      <w:r>
        <w:rPr>
          <w:rFonts w:hint="eastAsia"/>
        </w:rPr>
        <w:t>、</w:t>
      </w:r>
      <w:r>
        <w:rPr>
          <w:rFonts w:hint="eastAsia"/>
        </w:rPr>
        <w:t>LFTEXT</w:t>
      </w:r>
      <w:r>
        <w:rPr>
          <w:rFonts w:hint="eastAsia"/>
        </w:rPr>
        <w:t>、</w:t>
      </w:r>
      <w:r>
        <w:rPr>
          <w:rFonts w:hint="eastAsia"/>
        </w:rPr>
        <w:t>TEXT</w:t>
      </w:r>
      <w:r>
        <w:rPr>
          <w:rFonts w:hint="eastAsia"/>
        </w:rPr>
        <w:t>、</w:t>
      </w:r>
      <w:r>
        <w:rPr>
          <w:rFonts w:hint="eastAsia"/>
        </w:rPr>
        <w:t>TEXTCHAR</w:t>
      </w:r>
      <w:r>
        <w:rPr>
          <w:rFonts w:hint="eastAsia"/>
        </w:rPr>
        <w:t>、</w:t>
      </w:r>
      <w:r>
        <w:rPr>
          <w:rFonts w:hint="eastAsia"/>
        </w:rPr>
        <w:t>LTEXT</w:t>
      </w:r>
      <w:r>
        <w:rPr>
          <w:rFonts w:hint="eastAsia"/>
        </w:rPr>
        <w:t>、</w:t>
      </w:r>
      <w:r>
        <w:rPr>
          <w:rFonts w:hint="eastAsia"/>
        </w:rPr>
        <w:t>LTEXTCHAR</w:t>
      </w:r>
      <w:r>
        <w:rPr>
          <w:rFonts w:hint="eastAsia"/>
        </w:rPr>
        <w:t>、</w:t>
      </w:r>
      <w:r>
        <w:rPr>
          <w:rFonts w:hint="eastAsia"/>
        </w:rPr>
        <w:t>ABSTRACT</w:t>
      </w:r>
      <w:r>
        <w:rPr>
          <w:rFonts w:hint="eastAsia"/>
        </w:rPr>
        <w:t>、</w:t>
      </w:r>
      <w:r>
        <w:rPr>
          <w:rFonts w:hint="eastAsia"/>
        </w:rPr>
        <w:t>COMPACTQTEXT</w:t>
      </w:r>
      <w:r>
        <w:rPr>
          <w:rFonts w:hint="eastAsia"/>
        </w:rPr>
        <w:t>、</w:t>
      </w:r>
      <w:r>
        <w:rPr>
          <w:rFonts w:hint="eastAsia"/>
        </w:rPr>
        <w:t>TYTDTEXT</w:t>
      </w:r>
      <w:r>
        <w:rPr>
          <w:rFonts w:hint="eastAsia"/>
        </w:rPr>
        <w:t>、</w:t>
      </w:r>
      <w:r>
        <w:rPr>
          <w:rFonts w:hint="eastAsia"/>
        </w:rPr>
        <w:t>TYTEXT</w:t>
      </w:r>
      <w:r>
        <w:rPr>
          <w:rFonts w:hint="eastAsia"/>
        </w:rPr>
        <w:t>几种索引类型，相关度计算值在</w:t>
      </w:r>
      <w:r>
        <w:rPr>
          <w:rFonts w:hint="eastAsia"/>
        </w:rPr>
        <w:t>1-80%</w:t>
      </w:r>
      <w:r>
        <w:rPr>
          <w:rFonts w:hint="eastAsia"/>
        </w:rPr>
        <w:t>。</w:t>
      </w:r>
    </w:p>
    <w:p w:rsidR="008431D2" w:rsidRDefault="00E40181">
      <w:pPr>
        <w:numPr>
          <w:ilvl w:val="0"/>
          <w:numId w:val="5"/>
        </w:numPr>
        <w:spacing w:after="100" w:afterAutospacing="1"/>
        <w:ind w:left="0" w:firstLine="0"/>
        <w:rPr>
          <w:rFonts w:eastAsia="新宋体"/>
          <w:szCs w:val="21"/>
        </w:rPr>
      </w:pPr>
      <w:r>
        <w:rPr>
          <w:rFonts w:eastAsia="新宋体" w:hint="eastAsia"/>
          <w:b/>
          <w:bCs/>
          <w:szCs w:val="21"/>
        </w:rPr>
        <w:t>其他特定用途的数</w:t>
      </w:r>
      <w:r>
        <w:rPr>
          <w:rFonts w:eastAsia="新宋体" w:hint="eastAsia"/>
          <w:b/>
          <w:bCs/>
          <w:szCs w:val="21"/>
        </w:rPr>
        <w:t>据索引类型</w:t>
      </w:r>
    </w:p>
    <w:p w:rsidR="008431D2" w:rsidRDefault="00E40181">
      <w:pPr>
        <w:pStyle w:val="a6"/>
      </w:pPr>
      <w:r>
        <w:rPr>
          <w:rFonts w:hint="eastAsia"/>
        </w:rPr>
        <w:t>包括</w:t>
      </w:r>
      <w:r>
        <w:rPr>
          <w:rFonts w:hint="eastAsia"/>
        </w:rPr>
        <w:t>VECTOR</w:t>
      </w:r>
      <w:r>
        <w:rPr>
          <w:rFonts w:hint="eastAsia"/>
        </w:rPr>
        <w:t>、</w:t>
      </w:r>
      <w:r>
        <w:rPr>
          <w:rFonts w:hint="eastAsia"/>
        </w:rPr>
        <w:t>SVSM</w:t>
      </w:r>
      <w:r>
        <w:rPr>
          <w:rFonts w:hint="eastAsia"/>
        </w:rPr>
        <w:t>索引类型，相关度计算值在</w:t>
      </w:r>
      <w:r>
        <w:rPr>
          <w:rFonts w:hint="eastAsia"/>
        </w:rPr>
        <w:t>1-60%</w:t>
      </w:r>
      <w:r>
        <w:rPr>
          <w:rFonts w:hint="eastAsia"/>
        </w:rPr>
        <w:t>。</w:t>
      </w:r>
    </w:p>
    <w:p w:rsidR="008431D2" w:rsidRDefault="00E40181">
      <w:pPr>
        <w:pStyle w:val="a6"/>
      </w:pPr>
      <w:r>
        <w:rPr>
          <w:rFonts w:hint="eastAsia"/>
        </w:rPr>
        <w:t>值得特别指出的是，以上所有数据类型，在</w:t>
      </w:r>
      <w:r>
        <w:rPr>
          <w:rFonts w:hint="eastAsia"/>
        </w:rPr>
        <w:t>KSQL</w:t>
      </w:r>
      <w:r>
        <w:rPr>
          <w:rFonts w:hint="eastAsia"/>
        </w:rPr>
        <w:t>语句的</w:t>
      </w:r>
      <w:r>
        <w:rPr>
          <w:rFonts w:hint="eastAsia"/>
        </w:rPr>
        <w:t>WHERE</w:t>
      </w:r>
      <w:r>
        <w:rPr>
          <w:rFonts w:hint="eastAsia"/>
        </w:rPr>
        <w:t>子句中进行逻辑运算时，相关度计算值会根据各种逻辑组合进行不同的运算。</w:t>
      </w:r>
    </w:p>
    <w:p w:rsidR="008431D2" w:rsidRDefault="00E40181">
      <w:pPr>
        <w:pStyle w:val="a6"/>
      </w:pPr>
      <w:r>
        <w:rPr>
          <w:rFonts w:hint="eastAsia"/>
        </w:rPr>
        <w:t>在进行逻辑“与”运算时，最终的相关度计算值会取两个子值的中间值。在进行逻辑“或”运算时，最终的相关度计算值会高于两个子值，我们视为合理。</w:t>
      </w:r>
    </w:p>
    <w:p w:rsidR="008431D2" w:rsidRDefault="00E40181">
      <w:pPr>
        <w:pStyle w:val="11"/>
        <w:spacing w:before="156" w:after="156"/>
        <w:ind w:left="420"/>
        <w:jc w:val="left"/>
        <w:rPr>
          <w:rFonts w:ascii="黑体" w:hAnsi="黑体" w:cs="黑体"/>
        </w:rPr>
      </w:pPr>
      <w:bookmarkStart w:id="203" w:name="_Toc403566365"/>
      <w:r>
        <w:rPr>
          <w:rFonts w:ascii="黑体" w:hAnsi="黑体" w:cs="黑体" w:hint="eastAsia"/>
        </w:rPr>
        <w:lastRenderedPageBreak/>
        <w:t>第八章</w:t>
      </w:r>
      <w:r>
        <w:rPr>
          <w:rFonts w:ascii="黑体" w:hAnsi="黑体" w:cs="黑体" w:hint="eastAsia"/>
        </w:rPr>
        <w:t xml:space="preserve"> KSQL</w:t>
      </w:r>
      <w:r>
        <w:rPr>
          <w:rFonts w:ascii="黑体" w:hAnsi="黑体" w:cs="黑体" w:hint="eastAsia"/>
        </w:rPr>
        <w:t>批量数据处理语句</w:t>
      </w:r>
      <w:bookmarkEnd w:id="203"/>
    </w:p>
    <w:p w:rsidR="008431D2" w:rsidRDefault="00E40181">
      <w:pPr>
        <w:pStyle w:val="a6"/>
      </w:pPr>
      <w:r>
        <w:rPr>
          <w:rFonts w:hint="eastAsia"/>
        </w:rPr>
        <w:t xml:space="preserve">KBase </w:t>
      </w:r>
      <w:r>
        <w:rPr>
          <w:rFonts w:hint="eastAsia"/>
        </w:rPr>
        <w:t>主要面向企业市场，它提供多种高效率的批量的数据处理方面，以实现工厂模式下高性能的数据处理机制。</w:t>
      </w:r>
    </w:p>
    <w:p w:rsidR="008431D2" w:rsidRDefault="00E40181">
      <w:pPr>
        <w:pStyle w:val="a6"/>
      </w:pPr>
      <w:r>
        <w:rPr>
          <w:rFonts w:hint="eastAsia"/>
        </w:rPr>
        <w:t>这些数据处理方法包括：</w:t>
      </w:r>
    </w:p>
    <w:p w:rsidR="008431D2" w:rsidRDefault="00E40181">
      <w:pPr>
        <w:pStyle w:val="2TimesNewRoman00"/>
        <w:rPr>
          <w:sz w:val="21"/>
          <w:szCs w:val="21"/>
        </w:rPr>
      </w:pPr>
      <w:bookmarkStart w:id="204" w:name="_Toc403566366"/>
      <w:r>
        <w:rPr>
          <w:rFonts w:hint="eastAsia"/>
          <w:sz w:val="21"/>
          <w:szCs w:val="21"/>
        </w:rPr>
        <w:t>1</w:t>
      </w:r>
      <w:r>
        <w:rPr>
          <w:rFonts w:hint="eastAsia"/>
          <w:sz w:val="21"/>
          <w:szCs w:val="21"/>
        </w:rPr>
        <w:t>、排重合并表</w:t>
      </w:r>
      <w:bookmarkEnd w:id="204"/>
    </w:p>
    <w:p w:rsidR="008431D2" w:rsidRDefault="00E40181">
      <w:pPr>
        <w:pStyle w:val="af5"/>
        <w:spacing w:before="156" w:after="78"/>
      </w:pPr>
      <w:r>
        <w:rPr>
          <w:rFonts w:hint="eastAsia"/>
        </w:rPr>
        <w:t>语法格式：</w:t>
      </w:r>
    </w:p>
    <w:p w:rsidR="008431D2" w:rsidRDefault="00E40181">
      <w:pPr>
        <w:pStyle w:val="a6"/>
      </w:pPr>
      <w:r>
        <w:t xml:space="preserve">BULKLOAD TABLE </w:t>
      </w:r>
      <w:r>
        <w:rPr>
          <w:rFonts w:hint="eastAsia"/>
        </w:rPr>
        <w:t>&lt;</w:t>
      </w:r>
      <w:r>
        <w:rPr>
          <w:rFonts w:hint="eastAsia"/>
        </w:rPr>
        <w:t>表名</w:t>
      </w:r>
      <w:r>
        <w:rPr>
          <w:rFonts w:hint="eastAsia"/>
        </w:rPr>
        <w:t>1&gt;</w:t>
      </w:r>
    </w:p>
    <w:p w:rsidR="008431D2" w:rsidRDefault="00E40181">
      <w:pPr>
        <w:pStyle w:val="a6"/>
      </w:pPr>
      <w:r>
        <w:t xml:space="preserve">FROM TABLE </w:t>
      </w:r>
      <w:r>
        <w:rPr>
          <w:rFonts w:hint="eastAsia"/>
        </w:rPr>
        <w:t>&lt;</w:t>
      </w:r>
      <w:r>
        <w:rPr>
          <w:rFonts w:hint="eastAsia"/>
        </w:rPr>
        <w:t>表名</w:t>
      </w:r>
      <w:r>
        <w:rPr>
          <w:rFonts w:hint="eastAsia"/>
        </w:rPr>
        <w:t>2&gt;</w:t>
      </w:r>
    </w:p>
    <w:p w:rsidR="008431D2" w:rsidRDefault="00E40181">
      <w:pPr>
        <w:pStyle w:val="a6"/>
      </w:pPr>
      <w:r>
        <w:rPr>
          <w:rFonts w:hint="eastAsia"/>
        </w:rPr>
        <w:t>WITH KEY = &lt;</w:t>
      </w:r>
      <w:r>
        <w:rPr>
          <w:rFonts w:hint="eastAsia"/>
        </w:rPr>
        <w:t>关键字字段名</w:t>
      </w:r>
      <w:r>
        <w:rPr>
          <w:rFonts w:hint="eastAsia"/>
        </w:rPr>
        <w:t xml:space="preserve">&gt; , </w:t>
      </w:r>
    </w:p>
    <w:p w:rsidR="008431D2" w:rsidRDefault="00E40181">
      <w:pPr>
        <w:pStyle w:val="a6"/>
      </w:pPr>
      <w:r>
        <w:rPr>
          <w:rFonts w:hint="eastAsia"/>
        </w:rPr>
        <w:t>MASTER = &lt;</w:t>
      </w:r>
      <w:r>
        <w:rPr>
          <w:rFonts w:hint="eastAsia"/>
        </w:rPr>
        <w:t>表名</w:t>
      </w:r>
      <w:r>
        <w:rPr>
          <w:rFonts w:hint="eastAsia"/>
        </w:rPr>
        <w:t>1</w:t>
      </w:r>
      <w:r>
        <w:rPr>
          <w:rFonts w:hint="eastAsia"/>
        </w:rPr>
        <w:t>或</w:t>
      </w:r>
      <w:r>
        <w:rPr>
          <w:rFonts w:hint="eastAsia"/>
        </w:rPr>
        <w:t xml:space="preserve"> </w:t>
      </w:r>
      <w:r>
        <w:rPr>
          <w:rFonts w:hint="eastAsia"/>
        </w:rPr>
        <w:t>表名</w:t>
      </w:r>
      <w:r>
        <w:rPr>
          <w:rFonts w:hint="eastAsia"/>
        </w:rPr>
        <w:t>2&gt;</w:t>
      </w:r>
    </w:p>
    <w:p w:rsidR="008431D2" w:rsidRDefault="00E40181">
      <w:pPr>
        <w:pStyle w:val="af5"/>
        <w:spacing w:before="156" w:after="78"/>
      </w:pPr>
      <w:r>
        <w:rPr>
          <w:rFonts w:hint="eastAsia"/>
        </w:rPr>
        <w:t>参数：</w:t>
      </w:r>
    </w:p>
    <w:p w:rsidR="008431D2" w:rsidRDefault="00E40181">
      <w:pPr>
        <w:pStyle w:val="a6"/>
      </w:pPr>
      <w:r>
        <w:rPr>
          <w:rFonts w:hint="eastAsia"/>
        </w:rPr>
        <w:t>&lt;</w:t>
      </w:r>
      <w:r>
        <w:rPr>
          <w:rFonts w:hint="eastAsia"/>
        </w:rPr>
        <w:t>表名</w:t>
      </w:r>
      <w:r>
        <w:rPr>
          <w:rFonts w:hint="eastAsia"/>
        </w:rPr>
        <w:t xml:space="preserve">1&gt; </w:t>
      </w:r>
      <w:r>
        <w:rPr>
          <w:rFonts w:hint="eastAsia"/>
        </w:rPr>
        <w:t>待合并的表名。</w:t>
      </w:r>
    </w:p>
    <w:p w:rsidR="008431D2" w:rsidRDefault="00E40181">
      <w:pPr>
        <w:pStyle w:val="a6"/>
      </w:pPr>
      <w:r>
        <w:rPr>
          <w:rFonts w:hint="eastAsia"/>
        </w:rPr>
        <w:t>&lt;</w:t>
      </w:r>
      <w:r>
        <w:rPr>
          <w:rFonts w:hint="eastAsia"/>
        </w:rPr>
        <w:t>关键字字段名</w:t>
      </w:r>
      <w:r>
        <w:rPr>
          <w:rFonts w:hint="eastAsia"/>
        </w:rPr>
        <w:t xml:space="preserve">&gt; </w:t>
      </w:r>
      <w:r>
        <w:rPr>
          <w:rFonts w:hint="eastAsia"/>
        </w:rPr>
        <w:t>表</w:t>
      </w:r>
      <w:r>
        <w:rPr>
          <w:rFonts w:hint="eastAsia"/>
        </w:rPr>
        <w:t>1</w:t>
      </w:r>
      <w:r>
        <w:rPr>
          <w:rFonts w:hint="eastAsia"/>
        </w:rPr>
        <w:t>和表</w:t>
      </w:r>
      <w:r>
        <w:rPr>
          <w:rFonts w:hint="eastAsia"/>
        </w:rPr>
        <w:t>2</w:t>
      </w:r>
      <w:r>
        <w:rPr>
          <w:rFonts w:hint="eastAsia"/>
        </w:rPr>
        <w:t>中用来唯一</w:t>
      </w:r>
      <w:r>
        <w:rPr>
          <w:rFonts w:hint="eastAsia"/>
        </w:rPr>
        <w:t xml:space="preserve"> </w:t>
      </w:r>
      <w:r>
        <w:rPr>
          <w:rFonts w:hint="eastAsia"/>
        </w:rPr>
        <w:t>确定记录的字段名称。</w:t>
      </w:r>
    </w:p>
    <w:p w:rsidR="008431D2" w:rsidRDefault="00E40181">
      <w:pPr>
        <w:pStyle w:val="af5"/>
        <w:spacing w:before="156" w:after="78"/>
        <w:rPr>
          <w:kern w:val="0"/>
        </w:rPr>
      </w:pPr>
      <w:r>
        <w:rPr>
          <w:rFonts w:hint="eastAsia"/>
        </w:rPr>
        <w:t>语句功能：</w:t>
      </w:r>
    </w:p>
    <w:p w:rsidR="008431D2" w:rsidRDefault="00E40181">
      <w:pPr>
        <w:pStyle w:val="a6"/>
      </w:pPr>
      <w:r>
        <w:rPr>
          <w:rFonts w:hint="eastAsia"/>
        </w:rPr>
        <w:t>把数据表</w:t>
      </w:r>
      <w:r>
        <w:rPr>
          <w:rFonts w:hint="eastAsia"/>
        </w:rPr>
        <w:t>&lt;</w:t>
      </w:r>
      <w:r>
        <w:rPr>
          <w:rFonts w:hint="eastAsia"/>
        </w:rPr>
        <w:t>表名</w:t>
      </w:r>
      <w:r>
        <w:rPr>
          <w:rFonts w:hint="eastAsia"/>
        </w:rPr>
        <w:t>2&gt;</w:t>
      </w:r>
      <w:r>
        <w:rPr>
          <w:rFonts w:hint="eastAsia"/>
        </w:rPr>
        <w:t>中的所有数据追加到数据表</w:t>
      </w:r>
      <w:r>
        <w:rPr>
          <w:rFonts w:hint="eastAsia"/>
        </w:rPr>
        <w:t>&lt;</w:t>
      </w:r>
      <w:r>
        <w:rPr>
          <w:rFonts w:hint="eastAsia"/>
        </w:rPr>
        <w:t>表名</w:t>
      </w:r>
      <w:r>
        <w:rPr>
          <w:rFonts w:hint="eastAsia"/>
        </w:rPr>
        <w:t>1&gt;</w:t>
      </w:r>
      <w:r>
        <w:rPr>
          <w:rFonts w:hint="eastAsia"/>
        </w:rPr>
        <w:t>中，指定字段重复的记录不参加合并，包括索引信息。这两个数据表数据字段结构应该相同。关键字字段应该是表的可查询的字段，能惟一确定记录值。</w:t>
      </w:r>
      <w:r>
        <w:rPr>
          <w:rFonts w:hint="eastAsia"/>
        </w:rPr>
        <w:t>MASTER</w:t>
      </w:r>
      <w:r>
        <w:rPr>
          <w:rFonts w:hint="eastAsia"/>
        </w:rPr>
        <w:t>字段指定重复时要保留表的字段信息。</w:t>
      </w:r>
    </w:p>
    <w:p w:rsidR="008431D2" w:rsidRDefault="00E40181">
      <w:pPr>
        <w:pStyle w:val="af5"/>
        <w:spacing w:before="156" w:after="78"/>
      </w:pPr>
      <w:r>
        <w:rPr>
          <w:rFonts w:hint="eastAsia"/>
        </w:rPr>
        <w:t>使用说明：</w:t>
      </w:r>
    </w:p>
    <w:p w:rsidR="008431D2" w:rsidRDefault="00E40181">
      <w:pPr>
        <w:pStyle w:val="a6"/>
      </w:pPr>
      <w:r>
        <w:rPr>
          <w:rFonts w:hint="eastAsia"/>
        </w:rPr>
        <w:t>无。</w:t>
      </w:r>
    </w:p>
    <w:p w:rsidR="008431D2" w:rsidRDefault="00E40181">
      <w:pPr>
        <w:pStyle w:val="af5"/>
        <w:spacing w:before="156" w:after="78"/>
        <w:rPr>
          <w:kern w:val="0"/>
        </w:rPr>
      </w:pPr>
      <w:r>
        <w:rPr>
          <w:rFonts w:hint="eastAsia"/>
        </w:rPr>
        <w:t>举例：</w:t>
      </w:r>
    </w:p>
    <w:p w:rsidR="008431D2" w:rsidRDefault="00E40181">
      <w:pPr>
        <w:pStyle w:val="a6"/>
      </w:pPr>
      <w:r>
        <w:rPr>
          <w:rFonts w:hint="eastAsia"/>
        </w:rPr>
        <w:t>合并表</w:t>
      </w:r>
      <w:r>
        <w:rPr>
          <w:rFonts w:hint="eastAsia"/>
        </w:rPr>
        <w:tab/>
        <w:t>CJFD2003</w:t>
      </w:r>
      <w:r>
        <w:rPr>
          <w:rFonts w:hint="eastAsia"/>
        </w:rPr>
        <w:t>的记录到</w:t>
      </w:r>
      <w:r>
        <w:rPr>
          <w:rFonts w:hint="eastAsia"/>
        </w:rPr>
        <w:t>CJFD2004</w:t>
      </w:r>
      <w:r>
        <w:rPr>
          <w:rFonts w:hint="eastAsia"/>
        </w:rPr>
        <w:t>中，重复时保留</w:t>
      </w:r>
      <w:r>
        <w:rPr>
          <w:rFonts w:hint="eastAsia"/>
        </w:rPr>
        <w:t>CJFD2004</w:t>
      </w:r>
      <w:r>
        <w:rPr>
          <w:rFonts w:hint="eastAsia"/>
        </w:rPr>
        <w:t>中记录。</w:t>
      </w:r>
    </w:p>
    <w:tbl>
      <w:tblPr>
        <w:tblW w:w="8522" w:type="dxa"/>
        <w:tblInd w:w="108" w:type="dxa"/>
        <w:tblLayout w:type="fixed"/>
        <w:tblLook w:val="04A0" w:firstRow="1" w:lastRow="0" w:firstColumn="1" w:lastColumn="0" w:noHBand="0" w:noVBand="1"/>
      </w:tblPr>
      <w:tblGrid>
        <w:gridCol w:w="3075"/>
        <w:gridCol w:w="5447"/>
      </w:tblGrid>
      <w:tr w:rsidR="008431D2">
        <w:tc>
          <w:tcPr>
            <w:tcW w:w="307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BULKLOAD TABLE</w:t>
            </w:r>
          </w:p>
        </w:tc>
        <w:tc>
          <w:tcPr>
            <w:tcW w:w="5447"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CJFD2004</w:t>
            </w:r>
          </w:p>
        </w:tc>
      </w:tr>
      <w:tr w:rsidR="008431D2">
        <w:tc>
          <w:tcPr>
            <w:tcW w:w="307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FROM TABLE</w:t>
            </w:r>
          </w:p>
        </w:tc>
        <w:tc>
          <w:tcPr>
            <w:tcW w:w="5447"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CJFD2003</w:t>
            </w:r>
          </w:p>
        </w:tc>
      </w:tr>
      <w:tr w:rsidR="008431D2">
        <w:tc>
          <w:tcPr>
            <w:tcW w:w="307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WITH KEY</w:t>
            </w:r>
          </w:p>
        </w:tc>
        <w:tc>
          <w:tcPr>
            <w:tcW w:w="5447" w:type="dxa"/>
          </w:tcPr>
          <w:p w:rsidR="008431D2" w:rsidRDefault="00E40181">
            <w:pPr>
              <w:jc w:val="left"/>
              <w:rPr>
                <w:rFonts w:ascii="仿宋" w:eastAsia="仿宋" w:hAnsi="仿宋" w:cs="仿宋"/>
                <w:sz w:val="18"/>
                <w:szCs w:val="18"/>
              </w:rPr>
            </w:pPr>
            <w:r>
              <w:rPr>
                <w:rFonts w:ascii="仿宋" w:eastAsia="仿宋" w:hAnsi="仿宋" w:cs="仿宋" w:hint="eastAsia"/>
                <w:b/>
                <w:bCs/>
                <w:sz w:val="18"/>
                <w:szCs w:val="18"/>
              </w:rPr>
              <w:t>=</w:t>
            </w:r>
            <w:r>
              <w:rPr>
                <w:rFonts w:ascii="仿宋" w:eastAsia="仿宋" w:hAnsi="仿宋" w:cs="仿宋" w:hint="eastAsia"/>
                <w:sz w:val="18"/>
                <w:szCs w:val="18"/>
              </w:rPr>
              <w:t>'</w:t>
            </w:r>
            <w:r>
              <w:rPr>
                <w:rFonts w:ascii="仿宋" w:eastAsia="仿宋" w:hAnsi="仿宋" w:cs="仿宋" w:hint="eastAsia"/>
                <w:sz w:val="18"/>
                <w:szCs w:val="18"/>
              </w:rPr>
              <w:t>记录标识</w:t>
            </w:r>
            <w:r>
              <w:rPr>
                <w:rFonts w:ascii="仿宋" w:eastAsia="仿宋" w:hAnsi="仿宋" w:cs="仿宋" w:hint="eastAsia"/>
                <w:sz w:val="18"/>
                <w:szCs w:val="18"/>
              </w:rPr>
              <w:t xml:space="preserve">' , </w:t>
            </w:r>
          </w:p>
        </w:tc>
      </w:tr>
      <w:tr w:rsidR="008431D2">
        <w:tc>
          <w:tcPr>
            <w:tcW w:w="307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MASTER</w:t>
            </w:r>
          </w:p>
        </w:tc>
        <w:tc>
          <w:tcPr>
            <w:tcW w:w="5447" w:type="dxa"/>
          </w:tcPr>
          <w:p w:rsidR="008431D2" w:rsidRDefault="00E40181">
            <w:pPr>
              <w:jc w:val="left"/>
              <w:rPr>
                <w:rFonts w:ascii="仿宋" w:eastAsia="仿宋" w:hAnsi="仿宋" w:cs="仿宋"/>
                <w:sz w:val="18"/>
                <w:szCs w:val="18"/>
              </w:rPr>
            </w:pPr>
            <w:r>
              <w:rPr>
                <w:rFonts w:ascii="仿宋" w:eastAsia="仿宋" w:hAnsi="仿宋" w:cs="仿宋" w:hint="eastAsia"/>
                <w:b/>
                <w:bCs/>
                <w:sz w:val="18"/>
                <w:szCs w:val="18"/>
              </w:rPr>
              <w:t>=</w:t>
            </w:r>
            <w:r>
              <w:rPr>
                <w:rFonts w:ascii="仿宋" w:eastAsia="仿宋" w:hAnsi="仿宋" w:cs="仿宋" w:hint="eastAsia"/>
                <w:sz w:val="18"/>
                <w:szCs w:val="18"/>
              </w:rPr>
              <w:t>CDFD2004</w:t>
            </w:r>
          </w:p>
        </w:tc>
      </w:tr>
    </w:tbl>
    <w:p w:rsidR="008431D2" w:rsidRDefault="008431D2">
      <w:pPr>
        <w:rPr>
          <w:szCs w:val="21"/>
        </w:rPr>
      </w:pPr>
    </w:p>
    <w:p w:rsidR="008431D2" w:rsidRDefault="00E40181">
      <w:pPr>
        <w:pStyle w:val="2TimesNewRoman00"/>
        <w:rPr>
          <w:sz w:val="21"/>
          <w:szCs w:val="21"/>
        </w:rPr>
      </w:pPr>
      <w:bookmarkStart w:id="205" w:name="_Toc403566367"/>
      <w:r>
        <w:rPr>
          <w:rFonts w:hint="eastAsia"/>
          <w:sz w:val="21"/>
          <w:szCs w:val="21"/>
        </w:rPr>
        <w:t>2</w:t>
      </w:r>
      <w:r>
        <w:rPr>
          <w:rFonts w:hint="eastAsia"/>
          <w:sz w:val="21"/>
          <w:szCs w:val="21"/>
        </w:rPr>
        <w:t>、系统变量设置</w:t>
      </w:r>
    </w:p>
    <w:p w:rsidR="008431D2" w:rsidRDefault="00E40181">
      <w:pPr>
        <w:pStyle w:val="af5"/>
        <w:spacing w:before="156" w:after="78"/>
      </w:pPr>
      <w:r>
        <w:rPr>
          <w:rFonts w:hint="eastAsia"/>
        </w:rPr>
        <w:t>语法格式：</w:t>
      </w:r>
    </w:p>
    <w:p w:rsidR="008431D2" w:rsidRDefault="00E40181">
      <w:pPr>
        <w:pStyle w:val="a6"/>
        <w:rPr>
          <w:rFonts w:eastAsia="新宋体"/>
          <w:szCs w:val="20"/>
        </w:rPr>
      </w:pPr>
      <w:r>
        <w:rPr>
          <w:rFonts w:eastAsia="新宋体"/>
          <w:szCs w:val="20"/>
        </w:rPr>
        <w:tab/>
        <w:t xml:space="preserve">DBUM </w:t>
      </w:r>
      <w:r>
        <w:rPr>
          <w:rFonts w:eastAsia="新宋体"/>
          <w:szCs w:val="20"/>
        </w:rPr>
        <w:t>SET RECPARAM</w:t>
      </w:r>
      <w:r>
        <w:rPr>
          <w:rFonts w:eastAsia="新宋体"/>
          <w:b/>
          <w:bCs/>
          <w:szCs w:val="20"/>
        </w:rPr>
        <w:t xml:space="preserve"> </w:t>
      </w:r>
      <w:r>
        <w:rPr>
          <w:rFonts w:hint="eastAsia"/>
        </w:rPr>
        <w:t>&lt;</w:t>
      </w:r>
      <w:r>
        <w:rPr>
          <w:rFonts w:hint="eastAsia"/>
        </w:rPr>
        <w:t>参数</w:t>
      </w:r>
      <w:r>
        <w:rPr>
          <w:rFonts w:hint="eastAsia"/>
        </w:rPr>
        <w:t>&gt;</w:t>
      </w:r>
    </w:p>
    <w:p w:rsidR="008431D2" w:rsidRDefault="00E40181">
      <w:pPr>
        <w:pStyle w:val="af5"/>
        <w:spacing w:before="156" w:after="78"/>
      </w:pPr>
      <w:r>
        <w:rPr>
          <w:rFonts w:hint="eastAsia"/>
        </w:rPr>
        <w:t>参数：</w:t>
      </w:r>
    </w:p>
    <w:p w:rsidR="008431D2" w:rsidRDefault="00E40181">
      <w:pPr>
        <w:pStyle w:val="a6"/>
      </w:pPr>
      <w:r>
        <w:rPr>
          <w:rFonts w:hint="eastAsia"/>
        </w:rPr>
        <w:t>&lt;</w:t>
      </w:r>
      <w:r>
        <w:rPr>
          <w:rFonts w:hint="eastAsia"/>
        </w:rPr>
        <w:t>参数</w:t>
      </w:r>
      <w:r>
        <w:rPr>
          <w:rFonts w:hint="eastAsia"/>
        </w:rPr>
        <w:t>&gt;</w:t>
      </w:r>
      <w:r>
        <w:rPr>
          <w:rFonts w:hint="eastAsia"/>
        </w:rPr>
        <w:t>格式为：</w:t>
      </w:r>
      <w:r>
        <w:rPr>
          <w:rFonts w:hint="eastAsia"/>
        </w:rPr>
        <w:t xml:space="preserve">xxxxB </w:t>
      </w:r>
      <w:r>
        <w:rPr>
          <w:rFonts w:hint="eastAsia"/>
        </w:rPr>
        <w:t>，其中</w:t>
      </w:r>
      <w:r>
        <w:rPr>
          <w:rFonts w:hint="eastAsia"/>
        </w:rPr>
        <w:t>x</w:t>
      </w:r>
      <w:r>
        <w:rPr>
          <w:rFonts w:hint="eastAsia"/>
        </w:rPr>
        <w:t>表示</w:t>
      </w:r>
      <w:r>
        <w:rPr>
          <w:rFonts w:hint="eastAsia"/>
        </w:rPr>
        <w:t>0/1</w:t>
      </w:r>
      <w:r>
        <w:rPr>
          <w:rFonts w:hint="eastAsia"/>
        </w:rPr>
        <w:t>。</w:t>
      </w:r>
    </w:p>
    <w:p w:rsidR="008431D2" w:rsidRDefault="00E40181">
      <w:pPr>
        <w:pStyle w:val="a6"/>
      </w:pPr>
      <w:r>
        <w:rPr>
          <w:rFonts w:hint="eastAsia"/>
        </w:rPr>
        <w:t>&lt;</w:t>
      </w:r>
      <w:r>
        <w:rPr>
          <w:rFonts w:hint="eastAsia"/>
        </w:rPr>
        <w:t>参数</w:t>
      </w:r>
      <w:r>
        <w:rPr>
          <w:rFonts w:hint="eastAsia"/>
        </w:rPr>
        <w:t>&gt;</w:t>
      </w:r>
      <w:r>
        <w:rPr>
          <w:rFonts w:hint="eastAsia"/>
        </w:rPr>
        <w:t>包含</w:t>
      </w:r>
      <w:r>
        <w:rPr>
          <w:rFonts w:hint="eastAsia"/>
        </w:rPr>
        <w:t>5</w:t>
      </w:r>
      <w:r>
        <w:rPr>
          <w:rFonts w:hint="eastAsia"/>
        </w:rPr>
        <w:t>种情况：</w:t>
      </w:r>
    </w:p>
    <w:p w:rsidR="008431D2" w:rsidRDefault="00E40181">
      <w:pPr>
        <w:pStyle w:val="a6"/>
      </w:pPr>
      <w:r>
        <w:rPr>
          <w:rFonts w:hint="eastAsia"/>
        </w:rPr>
        <w:t>00B</w:t>
      </w:r>
      <w:r>
        <w:rPr>
          <w:rFonts w:hint="eastAsia"/>
        </w:rPr>
        <w:t>：导入</w:t>
      </w:r>
      <w:r>
        <w:rPr>
          <w:rFonts w:hint="eastAsia"/>
        </w:rPr>
        <w:t>/</w:t>
      </w:r>
      <w:r>
        <w:rPr>
          <w:rFonts w:hint="eastAsia"/>
        </w:rPr>
        <w:t>导出</w:t>
      </w:r>
      <w:r>
        <w:rPr>
          <w:rFonts w:hint="eastAsia"/>
        </w:rPr>
        <w:t>REC</w:t>
      </w:r>
      <w:r>
        <w:rPr>
          <w:rFonts w:hint="eastAsia"/>
        </w:rPr>
        <w:t>文件时，转义符无效；导出</w:t>
      </w:r>
      <w:r>
        <w:rPr>
          <w:rFonts w:hint="eastAsia"/>
        </w:rPr>
        <w:t>REC</w:t>
      </w:r>
      <w:r>
        <w:rPr>
          <w:rFonts w:hint="eastAsia"/>
        </w:rPr>
        <w:t>文件同时，不生成</w:t>
      </w:r>
      <w:r>
        <w:rPr>
          <w:rFonts w:hint="eastAsia"/>
        </w:rPr>
        <w:t>INI</w:t>
      </w:r>
      <w:r>
        <w:rPr>
          <w:rFonts w:hint="eastAsia"/>
        </w:rPr>
        <w:t>配置文件；导出</w:t>
      </w:r>
      <w:r>
        <w:rPr>
          <w:rFonts w:hint="eastAsia"/>
        </w:rPr>
        <w:t>REC</w:t>
      </w:r>
      <w:r>
        <w:rPr>
          <w:rFonts w:hint="eastAsia"/>
        </w:rPr>
        <w:t>文件时，只输出第一条记录中的空值字段。</w:t>
      </w:r>
    </w:p>
    <w:p w:rsidR="008431D2" w:rsidRDefault="00E40181">
      <w:pPr>
        <w:pStyle w:val="a6"/>
      </w:pPr>
      <w:r>
        <w:rPr>
          <w:rFonts w:hint="eastAsia"/>
        </w:rPr>
        <w:lastRenderedPageBreak/>
        <w:t>01B</w:t>
      </w:r>
      <w:r>
        <w:rPr>
          <w:rFonts w:hint="eastAsia"/>
        </w:rPr>
        <w:t>：导入</w:t>
      </w:r>
      <w:r>
        <w:rPr>
          <w:rFonts w:hint="eastAsia"/>
        </w:rPr>
        <w:t>/</w:t>
      </w:r>
      <w:r>
        <w:rPr>
          <w:rFonts w:hint="eastAsia"/>
        </w:rPr>
        <w:t>导出</w:t>
      </w:r>
      <w:r>
        <w:rPr>
          <w:rFonts w:hint="eastAsia"/>
        </w:rPr>
        <w:t>REC</w:t>
      </w:r>
      <w:r>
        <w:rPr>
          <w:rFonts w:hint="eastAsia"/>
        </w:rPr>
        <w:t>文件时，转义符无效；导出</w:t>
      </w:r>
      <w:r>
        <w:rPr>
          <w:rFonts w:hint="eastAsia"/>
        </w:rPr>
        <w:t>REC</w:t>
      </w:r>
      <w:r>
        <w:rPr>
          <w:rFonts w:hint="eastAsia"/>
        </w:rPr>
        <w:t>文件同时，生成</w:t>
      </w:r>
      <w:r>
        <w:rPr>
          <w:rFonts w:hint="eastAsia"/>
        </w:rPr>
        <w:t>INI</w:t>
      </w:r>
      <w:r>
        <w:rPr>
          <w:rFonts w:hint="eastAsia"/>
        </w:rPr>
        <w:t>配置文件。</w:t>
      </w:r>
    </w:p>
    <w:p w:rsidR="008431D2" w:rsidRDefault="00E40181">
      <w:pPr>
        <w:pStyle w:val="a6"/>
      </w:pPr>
      <w:r>
        <w:rPr>
          <w:rFonts w:hint="eastAsia"/>
        </w:rPr>
        <w:t>10B</w:t>
      </w:r>
      <w:r>
        <w:rPr>
          <w:rFonts w:hint="eastAsia"/>
        </w:rPr>
        <w:t>：导入</w:t>
      </w:r>
      <w:r>
        <w:rPr>
          <w:rFonts w:hint="eastAsia"/>
        </w:rPr>
        <w:t>/</w:t>
      </w:r>
      <w:r>
        <w:rPr>
          <w:rFonts w:hint="eastAsia"/>
        </w:rPr>
        <w:t>导出</w:t>
      </w:r>
      <w:r>
        <w:rPr>
          <w:rFonts w:hint="eastAsia"/>
        </w:rPr>
        <w:t>REC</w:t>
      </w:r>
      <w:r>
        <w:rPr>
          <w:rFonts w:hint="eastAsia"/>
        </w:rPr>
        <w:t>文件时，转义符生效；导出</w:t>
      </w:r>
      <w:r>
        <w:rPr>
          <w:rFonts w:hint="eastAsia"/>
        </w:rPr>
        <w:t>REC</w:t>
      </w:r>
      <w:r>
        <w:rPr>
          <w:rFonts w:hint="eastAsia"/>
        </w:rPr>
        <w:t>文件同时，生成</w:t>
      </w:r>
      <w:r>
        <w:rPr>
          <w:rFonts w:hint="eastAsia"/>
        </w:rPr>
        <w:t>INI</w:t>
      </w:r>
      <w:r>
        <w:rPr>
          <w:rFonts w:hint="eastAsia"/>
        </w:rPr>
        <w:t>配置文件，且配置文件中仅记录</w:t>
      </w:r>
      <w:r>
        <w:rPr>
          <w:rFonts w:hint="eastAsia"/>
        </w:rPr>
        <w:t>ESC=1</w:t>
      </w:r>
      <w:r>
        <w:rPr>
          <w:rFonts w:hint="eastAsia"/>
        </w:rPr>
        <w:t>，没有</w:t>
      </w:r>
      <w:r>
        <w:rPr>
          <w:rFonts w:hint="eastAsia"/>
        </w:rPr>
        <w:t>FIELDLIST</w:t>
      </w:r>
      <w:r>
        <w:rPr>
          <w:rFonts w:hint="eastAsia"/>
        </w:rPr>
        <w:t>描述信息。</w:t>
      </w:r>
    </w:p>
    <w:p w:rsidR="008431D2" w:rsidRDefault="00E40181">
      <w:pPr>
        <w:pStyle w:val="a6"/>
      </w:pPr>
      <w:r>
        <w:rPr>
          <w:rFonts w:hint="eastAsia"/>
        </w:rPr>
        <w:t>11B</w:t>
      </w:r>
      <w:r>
        <w:rPr>
          <w:rFonts w:hint="eastAsia"/>
        </w:rPr>
        <w:t>：导入</w:t>
      </w:r>
      <w:r>
        <w:rPr>
          <w:rFonts w:hint="eastAsia"/>
        </w:rPr>
        <w:t>/</w:t>
      </w:r>
      <w:r>
        <w:rPr>
          <w:rFonts w:hint="eastAsia"/>
        </w:rPr>
        <w:t>导出</w:t>
      </w:r>
      <w:r>
        <w:rPr>
          <w:rFonts w:hint="eastAsia"/>
        </w:rPr>
        <w:t>REC</w:t>
      </w:r>
      <w:r>
        <w:rPr>
          <w:rFonts w:hint="eastAsia"/>
        </w:rPr>
        <w:t>文件时，转义符生效；导出</w:t>
      </w:r>
      <w:r>
        <w:rPr>
          <w:rFonts w:hint="eastAsia"/>
        </w:rPr>
        <w:t>REC</w:t>
      </w:r>
      <w:r>
        <w:rPr>
          <w:rFonts w:hint="eastAsia"/>
        </w:rPr>
        <w:t>文件同时，生成</w:t>
      </w:r>
      <w:r>
        <w:rPr>
          <w:rFonts w:hint="eastAsia"/>
        </w:rPr>
        <w:t>INI</w:t>
      </w:r>
      <w:r>
        <w:rPr>
          <w:rFonts w:hint="eastAsia"/>
        </w:rPr>
        <w:t>配置文件。</w:t>
      </w:r>
    </w:p>
    <w:p w:rsidR="008431D2" w:rsidRDefault="00E40181">
      <w:pPr>
        <w:pStyle w:val="a6"/>
      </w:pPr>
      <w:r>
        <w:rPr>
          <w:rFonts w:hint="eastAsia"/>
        </w:rPr>
        <w:t>100B</w:t>
      </w:r>
      <w:r>
        <w:rPr>
          <w:rFonts w:hint="eastAsia"/>
        </w:rPr>
        <w:t>：导出</w:t>
      </w:r>
      <w:r>
        <w:rPr>
          <w:rFonts w:hint="eastAsia"/>
        </w:rPr>
        <w:t>REC</w:t>
      </w:r>
      <w:r>
        <w:rPr>
          <w:rFonts w:hint="eastAsia"/>
        </w:rPr>
        <w:t>文件时，空值字段全部输出。</w:t>
      </w:r>
    </w:p>
    <w:p w:rsidR="008431D2" w:rsidRDefault="00E40181">
      <w:pPr>
        <w:pStyle w:val="af5"/>
        <w:spacing w:before="156" w:after="78"/>
      </w:pPr>
      <w:r>
        <w:rPr>
          <w:rFonts w:hint="eastAsia"/>
        </w:rPr>
        <w:t>使用说明：</w:t>
      </w:r>
    </w:p>
    <w:p w:rsidR="008431D2" w:rsidRDefault="00E40181">
      <w:pPr>
        <w:pStyle w:val="a6"/>
      </w:pPr>
      <w:r>
        <w:rPr>
          <w:rFonts w:hint="eastAsia"/>
        </w:rPr>
        <w:t>在原有批量导入</w:t>
      </w:r>
      <w:r>
        <w:rPr>
          <w:rFonts w:hint="eastAsia"/>
        </w:rPr>
        <w:t>/</w:t>
      </w:r>
      <w:r>
        <w:rPr>
          <w:rFonts w:hint="eastAsia"/>
        </w:rPr>
        <w:t>导出数据的基础上，增加了对</w:t>
      </w:r>
      <w:r>
        <w:rPr>
          <w:rFonts w:hint="eastAsia"/>
        </w:rPr>
        <w:t>REC</w:t>
      </w:r>
      <w:r>
        <w:rPr>
          <w:rFonts w:hint="eastAsia"/>
        </w:rPr>
        <w:t>文件的转义功能。转义字符（在十六进制中表示为</w:t>
      </w:r>
      <w:r>
        <w:rPr>
          <w:rFonts w:hint="eastAsia"/>
        </w:rPr>
        <w:t>1B</w:t>
      </w:r>
      <w:r>
        <w:rPr>
          <w:rFonts w:hint="eastAsia"/>
        </w:rPr>
        <w:t>）作用于</w:t>
      </w:r>
      <w:r>
        <w:rPr>
          <w:rFonts w:hint="eastAsia"/>
        </w:rPr>
        <w:t>REC</w:t>
      </w:r>
      <w:r>
        <w:rPr>
          <w:rFonts w:hint="eastAsia"/>
        </w:rPr>
        <w:t>和</w:t>
      </w:r>
      <w:r>
        <w:rPr>
          <w:rFonts w:hint="eastAsia"/>
        </w:rPr>
        <w:t>=</w:t>
      </w:r>
      <w:r>
        <w:rPr>
          <w:rFonts w:hint="eastAsia"/>
        </w:rPr>
        <w:t>。</w:t>
      </w:r>
    </w:p>
    <w:p w:rsidR="008431D2" w:rsidRDefault="00E40181">
      <w:pPr>
        <w:pStyle w:val="a6"/>
      </w:pPr>
      <w:r>
        <w:rPr>
          <w:rFonts w:hint="eastAsia"/>
        </w:rPr>
        <w:t>参数第一位表示，导出</w:t>
      </w:r>
      <w:r>
        <w:rPr>
          <w:rFonts w:hint="eastAsia"/>
        </w:rPr>
        <w:t>REC</w:t>
      </w:r>
      <w:r>
        <w:rPr>
          <w:rFonts w:hint="eastAsia"/>
        </w:rPr>
        <w:t>文件时，二进制字段是否以文件形式导出。即当参数第一位设置成</w:t>
      </w:r>
      <w:r>
        <w:rPr>
          <w:rFonts w:hint="eastAsia"/>
        </w:rPr>
        <w:t>0</w:t>
      </w:r>
      <w:r>
        <w:rPr>
          <w:rFonts w:hint="eastAsia"/>
        </w:rPr>
        <w:t>时，导出</w:t>
      </w:r>
      <w:r>
        <w:rPr>
          <w:rFonts w:hint="eastAsia"/>
        </w:rPr>
        <w:t>Base64</w:t>
      </w:r>
      <w:r>
        <w:rPr>
          <w:rFonts w:hint="eastAsia"/>
        </w:rPr>
        <w:t>编码的文本形式；设置成</w:t>
      </w:r>
      <w:r>
        <w:rPr>
          <w:rFonts w:hint="eastAsia"/>
        </w:rPr>
        <w:t>1</w:t>
      </w:r>
      <w:r>
        <w:rPr>
          <w:rFonts w:hint="eastAsia"/>
        </w:rPr>
        <w:t>时，导出文件形式。</w:t>
      </w:r>
    </w:p>
    <w:p w:rsidR="008431D2" w:rsidRDefault="00E40181">
      <w:pPr>
        <w:pStyle w:val="a6"/>
      </w:pPr>
      <w:r>
        <w:rPr>
          <w:rFonts w:hint="eastAsia"/>
        </w:rPr>
        <w:t>参数第二位表示，导出</w:t>
      </w:r>
      <w:r>
        <w:rPr>
          <w:rFonts w:hint="eastAsia"/>
        </w:rPr>
        <w:t>REC</w:t>
      </w:r>
      <w:r>
        <w:rPr>
          <w:rFonts w:hint="eastAsia"/>
        </w:rPr>
        <w:t>文件时，空值字段是否全部输出。即当参数第二位设置成</w:t>
      </w:r>
      <w:r>
        <w:rPr>
          <w:rFonts w:hint="eastAsia"/>
        </w:rPr>
        <w:t>0</w:t>
      </w:r>
      <w:r>
        <w:rPr>
          <w:rFonts w:hint="eastAsia"/>
        </w:rPr>
        <w:t>时，只输出第一条记录</w:t>
      </w:r>
      <w:r>
        <w:rPr>
          <w:rFonts w:hint="eastAsia"/>
        </w:rPr>
        <w:t>中的空值字段；设置成</w:t>
      </w:r>
      <w:r>
        <w:rPr>
          <w:rFonts w:hint="eastAsia"/>
        </w:rPr>
        <w:t>1</w:t>
      </w:r>
      <w:r>
        <w:rPr>
          <w:rFonts w:hint="eastAsia"/>
        </w:rPr>
        <w:t>时，空值字段全部输出。</w:t>
      </w:r>
    </w:p>
    <w:p w:rsidR="008431D2" w:rsidRDefault="00E40181">
      <w:pPr>
        <w:pStyle w:val="a6"/>
      </w:pPr>
      <w:r>
        <w:rPr>
          <w:rFonts w:hint="eastAsia"/>
        </w:rPr>
        <w:t>参数第</w:t>
      </w:r>
      <w:r>
        <w:rPr>
          <w:rFonts w:hint="eastAsia"/>
          <w:szCs w:val="21"/>
        </w:rPr>
        <w:t>三</w:t>
      </w:r>
      <w:r>
        <w:rPr>
          <w:rFonts w:hint="eastAsia"/>
        </w:rPr>
        <w:t>位表示，导入</w:t>
      </w:r>
      <w:r>
        <w:rPr>
          <w:rFonts w:hint="eastAsia"/>
        </w:rPr>
        <w:t>/</w:t>
      </w:r>
      <w:r>
        <w:rPr>
          <w:rFonts w:hint="eastAsia"/>
        </w:rPr>
        <w:t>导出</w:t>
      </w:r>
      <w:r>
        <w:rPr>
          <w:rFonts w:hint="eastAsia"/>
        </w:rPr>
        <w:t>REC</w:t>
      </w:r>
      <w:r>
        <w:rPr>
          <w:rFonts w:hint="eastAsia"/>
        </w:rPr>
        <w:t>文件时，是否启用转义。即当变量值第</w:t>
      </w:r>
      <w:r>
        <w:rPr>
          <w:rFonts w:hint="eastAsia"/>
          <w:szCs w:val="21"/>
        </w:rPr>
        <w:t>三</w:t>
      </w:r>
      <w:r>
        <w:rPr>
          <w:rFonts w:hint="eastAsia"/>
        </w:rPr>
        <w:t>位设置成</w:t>
      </w:r>
      <w:r>
        <w:rPr>
          <w:rFonts w:hint="eastAsia"/>
        </w:rPr>
        <w:t>0</w:t>
      </w:r>
      <w:r>
        <w:rPr>
          <w:rFonts w:hint="eastAsia"/>
        </w:rPr>
        <w:t>时，表示转义符不起作用；设置成</w:t>
      </w:r>
      <w:r>
        <w:rPr>
          <w:rFonts w:hint="eastAsia"/>
        </w:rPr>
        <w:t>1</w:t>
      </w:r>
      <w:r>
        <w:rPr>
          <w:rFonts w:hint="eastAsia"/>
        </w:rPr>
        <w:t>时，转义符生效，</w:t>
      </w:r>
      <w:r>
        <w:rPr>
          <w:rFonts w:hint="eastAsia"/>
          <w:szCs w:val="21"/>
        </w:rPr>
        <w:t>如果待导出的字段内容中包含</w:t>
      </w:r>
      <w:r>
        <w:rPr>
          <w:rFonts w:hint="eastAsia"/>
          <w:szCs w:val="21"/>
        </w:rPr>
        <w:t>REC</w:t>
      </w:r>
      <w:r>
        <w:rPr>
          <w:rFonts w:hint="eastAsia"/>
          <w:szCs w:val="21"/>
        </w:rPr>
        <w:t>和</w:t>
      </w:r>
      <w:r>
        <w:rPr>
          <w:rFonts w:hint="eastAsia"/>
          <w:szCs w:val="21"/>
        </w:rPr>
        <w:t>=</w:t>
      </w:r>
      <w:r>
        <w:rPr>
          <w:rFonts w:hint="eastAsia"/>
          <w:szCs w:val="21"/>
        </w:rPr>
        <w:t>，那么导出的</w:t>
      </w:r>
      <w:r>
        <w:rPr>
          <w:rFonts w:hint="eastAsia"/>
          <w:szCs w:val="21"/>
        </w:rPr>
        <w:t>REC</w:t>
      </w:r>
      <w:r>
        <w:rPr>
          <w:rFonts w:hint="eastAsia"/>
          <w:szCs w:val="21"/>
        </w:rPr>
        <w:t>文件里，</w:t>
      </w:r>
      <w:r>
        <w:rPr>
          <w:rFonts w:hint="eastAsia"/>
          <w:szCs w:val="21"/>
        </w:rPr>
        <w:t>REC</w:t>
      </w:r>
      <w:r>
        <w:rPr>
          <w:rFonts w:hint="eastAsia"/>
          <w:szCs w:val="21"/>
        </w:rPr>
        <w:t>和</w:t>
      </w:r>
      <w:r>
        <w:rPr>
          <w:rFonts w:hint="eastAsia"/>
          <w:szCs w:val="21"/>
        </w:rPr>
        <w:t>=</w:t>
      </w:r>
      <w:r>
        <w:rPr>
          <w:rFonts w:hint="eastAsia"/>
          <w:szCs w:val="21"/>
        </w:rPr>
        <w:t>前面添加转义符（在十六进制中表示为</w:t>
      </w:r>
      <w:r>
        <w:rPr>
          <w:rFonts w:hint="eastAsia"/>
          <w:szCs w:val="21"/>
        </w:rPr>
        <w:t>1B</w:t>
      </w:r>
      <w:r>
        <w:rPr>
          <w:rFonts w:hint="eastAsia"/>
          <w:szCs w:val="21"/>
        </w:rPr>
        <w:t>），如果待导入的</w:t>
      </w:r>
      <w:r>
        <w:rPr>
          <w:rFonts w:hint="eastAsia"/>
          <w:szCs w:val="21"/>
        </w:rPr>
        <w:t>REC</w:t>
      </w:r>
      <w:r>
        <w:rPr>
          <w:rFonts w:hint="eastAsia"/>
          <w:szCs w:val="21"/>
        </w:rPr>
        <w:t>文件里，</w:t>
      </w:r>
      <w:r>
        <w:rPr>
          <w:rFonts w:hint="eastAsia"/>
          <w:szCs w:val="21"/>
        </w:rPr>
        <w:t>REC/=</w:t>
      </w:r>
      <w:r>
        <w:rPr>
          <w:rFonts w:hint="eastAsia"/>
          <w:szCs w:val="21"/>
        </w:rPr>
        <w:t>前有转义符，则将去掉</w:t>
      </w:r>
      <w:r>
        <w:rPr>
          <w:rFonts w:hint="eastAsia"/>
          <w:szCs w:val="21"/>
        </w:rPr>
        <w:t>REC/=</w:t>
      </w:r>
      <w:r>
        <w:rPr>
          <w:rFonts w:hint="eastAsia"/>
          <w:szCs w:val="21"/>
        </w:rPr>
        <w:t>前的转义符进行导入。</w:t>
      </w:r>
    </w:p>
    <w:p w:rsidR="008431D2" w:rsidRDefault="00E40181">
      <w:pPr>
        <w:pStyle w:val="a6"/>
        <w:rPr>
          <w:szCs w:val="21"/>
        </w:rPr>
      </w:pPr>
      <w:r>
        <w:rPr>
          <w:rFonts w:hint="eastAsia"/>
          <w:szCs w:val="21"/>
        </w:rPr>
        <w:t>参数第四位表示，导出</w:t>
      </w:r>
      <w:r>
        <w:rPr>
          <w:rFonts w:hint="eastAsia"/>
          <w:szCs w:val="21"/>
        </w:rPr>
        <w:t>REC</w:t>
      </w:r>
      <w:r>
        <w:rPr>
          <w:rFonts w:hint="eastAsia"/>
          <w:szCs w:val="21"/>
        </w:rPr>
        <w:t>文件时，是否生成</w:t>
      </w:r>
      <w:r>
        <w:rPr>
          <w:rFonts w:hint="eastAsia"/>
          <w:szCs w:val="21"/>
        </w:rPr>
        <w:t>INI</w:t>
      </w:r>
      <w:r>
        <w:rPr>
          <w:rFonts w:hint="eastAsia"/>
          <w:szCs w:val="21"/>
        </w:rPr>
        <w:t>配置文件。即当参数第四位设置成</w:t>
      </w:r>
      <w:r>
        <w:rPr>
          <w:rFonts w:hint="eastAsia"/>
          <w:szCs w:val="21"/>
        </w:rPr>
        <w:t>0</w:t>
      </w:r>
      <w:r>
        <w:rPr>
          <w:rFonts w:hint="eastAsia"/>
          <w:szCs w:val="21"/>
        </w:rPr>
        <w:t>时，不生成</w:t>
      </w:r>
      <w:r>
        <w:rPr>
          <w:rFonts w:hint="eastAsia"/>
          <w:szCs w:val="21"/>
        </w:rPr>
        <w:t>INI</w:t>
      </w:r>
      <w:r>
        <w:rPr>
          <w:rFonts w:hint="eastAsia"/>
          <w:szCs w:val="21"/>
        </w:rPr>
        <w:t>配置文件；设置成</w:t>
      </w:r>
      <w:r>
        <w:rPr>
          <w:rFonts w:hint="eastAsia"/>
          <w:szCs w:val="21"/>
        </w:rPr>
        <w:t>1</w:t>
      </w:r>
      <w:r>
        <w:rPr>
          <w:rFonts w:hint="eastAsia"/>
          <w:szCs w:val="21"/>
        </w:rPr>
        <w:t>时，生成</w:t>
      </w:r>
      <w:r>
        <w:rPr>
          <w:rFonts w:hint="eastAsia"/>
        </w:rPr>
        <w:t>INI</w:t>
      </w:r>
      <w:r>
        <w:rPr>
          <w:rFonts w:hint="eastAsia"/>
          <w:szCs w:val="21"/>
        </w:rPr>
        <w:t>配置文件，</w:t>
      </w:r>
      <w:r>
        <w:rPr>
          <w:rFonts w:hint="eastAsia"/>
        </w:rPr>
        <w:t>INI</w:t>
      </w:r>
      <w:r>
        <w:rPr>
          <w:rFonts w:hint="eastAsia"/>
          <w:szCs w:val="21"/>
        </w:rPr>
        <w:t>配置文件中存放了表中有效字段的配置信息，其中</w:t>
      </w:r>
      <w:r>
        <w:rPr>
          <w:rFonts w:hint="eastAsia"/>
          <w:szCs w:val="21"/>
        </w:rPr>
        <w:t>ESC=0</w:t>
      </w:r>
      <w:r>
        <w:rPr>
          <w:rFonts w:hint="eastAsia"/>
          <w:szCs w:val="21"/>
        </w:rPr>
        <w:t>表示转义符无效，</w:t>
      </w:r>
      <w:r>
        <w:rPr>
          <w:rFonts w:hint="eastAsia"/>
          <w:szCs w:val="21"/>
        </w:rPr>
        <w:t>ESC=1</w:t>
      </w:r>
      <w:r>
        <w:rPr>
          <w:rFonts w:hint="eastAsia"/>
          <w:szCs w:val="21"/>
        </w:rPr>
        <w:t>表示转义符生效。特殊情况，当参数为</w:t>
      </w:r>
      <w:r>
        <w:rPr>
          <w:rFonts w:hint="eastAsia"/>
          <w:szCs w:val="21"/>
        </w:rPr>
        <w:t>xx</w:t>
      </w:r>
      <w:r>
        <w:rPr>
          <w:rFonts w:hint="eastAsia"/>
        </w:rPr>
        <w:t>10B</w:t>
      </w:r>
      <w:r>
        <w:rPr>
          <w:rFonts w:hint="eastAsia"/>
        </w:rPr>
        <w:t>时，也生成</w:t>
      </w:r>
      <w:r>
        <w:rPr>
          <w:rFonts w:hint="eastAsia"/>
        </w:rPr>
        <w:t>INI</w:t>
      </w:r>
      <w:r>
        <w:rPr>
          <w:rFonts w:hint="eastAsia"/>
        </w:rPr>
        <w:t>文件。</w:t>
      </w:r>
    </w:p>
    <w:p w:rsidR="008431D2" w:rsidRDefault="00E40181">
      <w:pPr>
        <w:pStyle w:val="2TimesNewRoman00"/>
        <w:rPr>
          <w:sz w:val="21"/>
          <w:szCs w:val="21"/>
        </w:rPr>
      </w:pPr>
      <w:r>
        <w:rPr>
          <w:rFonts w:hint="eastAsia"/>
          <w:sz w:val="21"/>
          <w:szCs w:val="21"/>
        </w:rPr>
        <w:t>3</w:t>
      </w:r>
      <w:r>
        <w:rPr>
          <w:rFonts w:hint="eastAsia"/>
          <w:sz w:val="21"/>
          <w:szCs w:val="21"/>
        </w:rPr>
        <w:t>、批量导入数据</w:t>
      </w:r>
      <w:bookmarkEnd w:id="205"/>
    </w:p>
    <w:p w:rsidR="008431D2" w:rsidRDefault="00E40181">
      <w:pPr>
        <w:pStyle w:val="a6"/>
      </w:pPr>
      <w:r>
        <w:rPr>
          <w:rFonts w:hint="eastAsia"/>
        </w:rPr>
        <w:t>往表中批量导入数据有两种方法，一是通过标准</w:t>
      </w:r>
      <w:r>
        <w:rPr>
          <w:rFonts w:hint="eastAsia"/>
        </w:rPr>
        <w:t>REC</w:t>
      </w:r>
      <w:r>
        <w:rPr>
          <w:rFonts w:hint="eastAsia"/>
        </w:rPr>
        <w:t>文件导入数据，另一种是导入另一张表中的数据。</w:t>
      </w:r>
    </w:p>
    <w:p w:rsidR="008431D2" w:rsidRDefault="00E40181">
      <w:pPr>
        <w:pStyle w:val="af5"/>
        <w:spacing w:before="156" w:after="78"/>
      </w:pPr>
      <w:r>
        <w:rPr>
          <w:rFonts w:hint="eastAsia"/>
        </w:rPr>
        <w:t>语法格式一：</w:t>
      </w:r>
    </w:p>
    <w:p w:rsidR="008431D2" w:rsidRDefault="00E40181">
      <w:pPr>
        <w:pStyle w:val="a6"/>
      </w:pPr>
      <w:r>
        <w:rPr>
          <w:rFonts w:hint="eastAsia"/>
        </w:rPr>
        <w:t>BULKLOAD TABLE &lt;</w:t>
      </w:r>
      <w:r>
        <w:rPr>
          <w:rFonts w:hint="eastAsia"/>
        </w:rPr>
        <w:t>表名</w:t>
      </w:r>
      <w:r>
        <w:rPr>
          <w:rFonts w:hint="eastAsia"/>
        </w:rPr>
        <w:t>&gt;</w:t>
      </w:r>
    </w:p>
    <w:p w:rsidR="008431D2" w:rsidRDefault="00E40181">
      <w:pPr>
        <w:pStyle w:val="a6"/>
        <w:rPr>
          <w:szCs w:val="21"/>
        </w:rPr>
      </w:pPr>
      <w:r>
        <w:rPr>
          <w:rFonts w:hint="eastAsia"/>
        </w:rPr>
        <w:t>&lt;REC</w:t>
      </w:r>
      <w:r>
        <w:rPr>
          <w:rFonts w:hint="eastAsia"/>
        </w:rPr>
        <w:t>文件名</w:t>
      </w:r>
      <w:r>
        <w:rPr>
          <w:rFonts w:hint="eastAsia"/>
        </w:rPr>
        <w:t>&gt;  [FROM  &lt;</w:t>
      </w:r>
      <w:r>
        <w:rPr>
          <w:rFonts w:hint="eastAsia"/>
        </w:rPr>
        <w:t>记录号</w:t>
      </w:r>
      <w:r>
        <w:rPr>
          <w:rFonts w:hint="eastAsia"/>
        </w:rPr>
        <w:t>&gt;]</w:t>
      </w:r>
    </w:p>
    <w:p w:rsidR="008431D2" w:rsidRDefault="00E40181">
      <w:pPr>
        <w:pStyle w:val="af5"/>
        <w:spacing w:before="156" w:after="78"/>
      </w:pPr>
      <w:r>
        <w:rPr>
          <w:rFonts w:hint="eastAsia"/>
        </w:rPr>
        <w:t>参数：</w:t>
      </w:r>
    </w:p>
    <w:p w:rsidR="008431D2" w:rsidRDefault="00E40181">
      <w:pPr>
        <w:pStyle w:val="a6"/>
      </w:pPr>
      <w:r>
        <w:rPr>
          <w:rFonts w:hint="eastAsia"/>
        </w:rPr>
        <w:t>&lt;</w:t>
      </w:r>
      <w:r>
        <w:rPr>
          <w:rFonts w:hint="eastAsia"/>
        </w:rPr>
        <w:t>表名</w:t>
      </w:r>
      <w:r>
        <w:rPr>
          <w:rFonts w:hint="eastAsia"/>
        </w:rPr>
        <w:t xml:space="preserve">&gt; </w:t>
      </w:r>
      <w:r>
        <w:rPr>
          <w:rFonts w:hint="eastAsia"/>
        </w:rPr>
        <w:t>待导入</w:t>
      </w:r>
      <w:r>
        <w:rPr>
          <w:rFonts w:hint="eastAsia"/>
        </w:rPr>
        <w:t>REC</w:t>
      </w:r>
      <w:r>
        <w:rPr>
          <w:rFonts w:hint="eastAsia"/>
        </w:rPr>
        <w:t>记录的表名。</w:t>
      </w:r>
    </w:p>
    <w:p w:rsidR="008431D2" w:rsidRDefault="00E40181">
      <w:pPr>
        <w:pStyle w:val="a6"/>
      </w:pPr>
      <w:r>
        <w:rPr>
          <w:rFonts w:eastAsia="新宋体" w:hint="eastAsia"/>
        </w:rPr>
        <w:t>&lt;REC</w:t>
      </w:r>
      <w:r>
        <w:rPr>
          <w:rFonts w:eastAsia="新宋体" w:hint="eastAsia"/>
        </w:rPr>
        <w:t>文件名</w:t>
      </w:r>
      <w:r>
        <w:rPr>
          <w:rFonts w:eastAsia="新宋体" w:hint="eastAsia"/>
        </w:rPr>
        <w:t>&gt;</w:t>
      </w:r>
      <w:r>
        <w:rPr>
          <w:rFonts w:eastAsia="新宋体" w:hint="eastAsia"/>
        </w:rPr>
        <w:t>待导入</w:t>
      </w:r>
      <w:r>
        <w:rPr>
          <w:rFonts w:eastAsia="新宋体" w:hint="eastAsia"/>
        </w:rPr>
        <w:t>REC</w:t>
      </w:r>
      <w:r>
        <w:rPr>
          <w:rFonts w:eastAsia="新宋体" w:hint="eastAsia"/>
        </w:rPr>
        <w:t>文件路径及文件名。</w:t>
      </w:r>
    </w:p>
    <w:p w:rsidR="008431D2" w:rsidRDefault="00E40181">
      <w:pPr>
        <w:pStyle w:val="a6"/>
      </w:pPr>
      <w:r>
        <w:rPr>
          <w:rFonts w:hint="eastAsia"/>
        </w:rPr>
        <w:t>&lt;</w:t>
      </w:r>
      <w:r>
        <w:rPr>
          <w:rFonts w:hint="eastAsia"/>
        </w:rPr>
        <w:t>记录号</w:t>
      </w:r>
      <w:r>
        <w:rPr>
          <w:rFonts w:hint="eastAsia"/>
        </w:rPr>
        <w:t xml:space="preserve">&gt; </w:t>
      </w:r>
      <w:r>
        <w:rPr>
          <w:rFonts w:hint="eastAsia"/>
        </w:rPr>
        <w:t>指定从</w:t>
      </w:r>
      <w:r>
        <w:rPr>
          <w:rFonts w:hint="eastAsia"/>
        </w:rPr>
        <w:t>REC</w:t>
      </w:r>
      <w:r>
        <w:rPr>
          <w:rFonts w:hint="eastAsia"/>
        </w:rPr>
        <w:t>文件中第几条记录开始导入。记</w:t>
      </w:r>
      <w:r>
        <w:rPr>
          <w:rFonts w:hint="eastAsia"/>
        </w:rPr>
        <w:t>录号为</w:t>
      </w:r>
      <w:r>
        <w:rPr>
          <w:rFonts w:hint="eastAsia"/>
        </w:rPr>
        <w:t>REC</w:t>
      </w:r>
      <w:r>
        <w:rPr>
          <w:rFonts w:hint="eastAsia"/>
        </w:rPr>
        <w:t>文件中记录的序号，为整数，从</w:t>
      </w:r>
      <w:r>
        <w:rPr>
          <w:rFonts w:hint="eastAsia"/>
        </w:rPr>
        <w:t>0</w:t>
      </w:r>
      <w:r>
        <w:rPr>
          <w:rFonts w:hint="eastAsia"/>
        </w:rPr>
        <w:t>开始计数，默认为“</w:t>
      </w:r>
      <w:r>
        <w:rPr>
          <w:rFonts w:hint="eastAsia"/>
        </w:rPr>
        <w:t>0</w:t>
      </w:r>
      <w:r>
        <w:rPr>
          <w:rFonts w:hint="eastAsia"/>
        </w:rPr>
        <w:t>”，指从文本中第一条</w:t>
      </w:r>
      <w:r>
        <w:rPr>
          <w:rFonts w:hint="eastAsia"/>
        </w:rPr>
        <w:t>REC</w:t>
      </w:r>
      <w:r>
        <w:rPr>
          <w:rFonts w:hint="eastAsia"/>
        </w:rPr>
        <w:t>记录开始导入。</w:t>
      </w:r>
      <w:r>
        <w:rPr>
          <w:rFonts w:hint="eastAsia"/>
        </w:rPr>
        <w:t>[FROM &lt;</w:t>
      </w:r>
      <w:r>
        <w:rPr>
          <w:rFonts w:hint="eastAsia"/>
        </w:rPr>
        <w:t>记录号</w:t>
      </w:r>
      <w:r>
        <w:rPr>
          <w:rFonts w:hint="eastAsia"/>
        </w:rPr>
        <w:t xml:space="preserve">&gt; ] </w:t>
      </w:r>
      <w:r>
        <w:rPr>
          <w:rFonts w:hint="eastAsia"/>
        </w:rPr>
        <w:t>部分可省略，系统将按默认值执行。如果语句中所写记录号大于</w:t>
      </w:r>
      <w:r>
        <w:rPr>
          <w:rFonts w:hint="eastAsia"/>
        </w:rPr>
        <w:t>REC</w:t>
      </w:r>
      <w:r>
        <w:rPr>
          <w:rFonts w:hint="eastAsia"/>
        </w:rPr>
        <w:t>文件中实际记录数，系统将不导入任何记录。</w:t>
      </w:r>
    </w:p>
    <w:p w:rsidR="008431D2" w:rsidRDefault="00E40181">
      <w:pPr>
        <w:pStyle w:val="af5"/>
        <w:spacing w:before="156" w:after="78"/>
        <w:rPr>
          <w:kern w:val="0"/>
        </w:rPr>
      </w:pPr>
      <w:r>
        <w:rPr>
          <w:rFonts w:hint="eastAsia"/>
        </w:rPr>
        <w:t>语句功能：</w:t>
      </w:r>
    </w:p>
    <w:p w:rsidR="008431D2" w:rsidRDefault="00E40181">
      <w:pPr>
        <w:pStyle w:val="a6"/>
      </w:pPr>
      <w:r>
        <w:rPr>
          <w:rFonts w:hint="eastAsia"/>
        </w:rPr>
        <w:lastRenderedPageBreak/>
        <w:t>把指定</w:t>
      </w:r>
      <w:r>
        <w:rPr>
          <w:rFonts w:hint="eastAsia"/>
        </w:rPr>
        <w:t>REC</w:t>
      </w:r>
      <w:r>
        <w:rPr>
          <w:rFonts w:hint="eastAsia"/>
        </w:rPr>
        <w:t>文件中的记录导入到表中。执行该语句导入的记录不带索引信息，导入记录时也不会和表中已有记录进行排重处理。</w:t>
      </w:r>
    </w:p>
    <w:p w:rsidR="008431D2" w:rsidRDefault="00E40181">
      <w:pPr>
        <w:pStyle w:val="af5"/>
        <w:spacing w:before="156" w:after="78"/>
      </w:pPr>
      <w:r>
        <w:rPr>
          <w:rFonts w:hint="eastAsia"/>
        </w:rPr>
        <w:t>使用说明：</w:t>
      </w:r>
    </w:p>
    <w:p w:rsidR="008431D2" w:rsidRDefault="00E40181">
      <w:pPr>
        <w:pStyle w:val="a6"/>
      </w:pPr>
      <w:r>
        <w:rPr>
          <w:rFonts w:hint="eastAsia"/>
        </w:rPr>
        <w:t>REC</w:t>
      </w:r>
      <w:r>
        <w:rPr>
          <w:rFonts w:hint="eastAsia"/>
        </w:rPr>
        <w:t>文件内容格式必须正确，否则导入不成功。</w:t>
      </w:r>
    </w:p>
    <w:p w:rsidR="008431D2" w:rsidRDefault="00E40181">
      <w:pPr>
        <w:pStyle w:val="af5"/>
        <w:spacing w:before="156" w:after="78"/>
      </w:pPr>
      <w:r>
        <w:rPr>
          <w:rFonts w:hint="eastAsia"/>
        </w:rPr>
        <w:t>举例：</w:t>
      </w:r>
    </w:p>
    <w:p w:rsidR="008431D2" w:rsidRDefault="00E40181">
      <w:pPr>
        <w:pStyle w:val="a6"/>
        <w:rPr>
          <w:b/>
          <w:bCs/>
        </w:rPr>
      </w:pPr>
      <w:r>
        <w:rPr>
          <w:rFonts w:hint="eastAsia"/>
        </w:rPr>
        <w:t>将</w:t>
      </w:r>
      <w:r>
        <w:t>D:\\</w:t>
      </w:r>
      <w:r>
        <w:rPr>
          <w:rFonts w:hint="eastAsia"/>
        </w:rPr>
        <w:t>cjfd2004</w:t>
      </w:r>
      <w:r>
        <w:rPr>
          <w:rFonts w:hint="eastAsia"/>
        </w:rPr>
        <w:t>目录下名为</w:t>
      </w:r>
      <w:r>
        <w:rPr>
          <w:rFonts w:hint="eastAsia"/>
        </w:rPr>
        <w:t>cjfd2004</w:t>
      </w:r>
      <w:r>
        <w:t>.txt</w:t>
      </w:r>
      <w:r>
        <w:rPr>
          <w:rFonts w:hint="eastAsia"/>
        </w:rPr>
        <w:t xml:space="preserve"> </w:t>
      </w:r>
      <w:r>
        <w:rPr>
          <w:rFonts w:hint="eastAsia"/>
        </w:rPr>
        <w:t>的</w:t>
      </w:r>
      <w:r>
        <w:rPr>
          <w:rFonts w:hint="eastAsia"/>
        </w:rPr>
        <w:t>REC</w:t>
      </w:r>
      <w:r>
        <w:rPr>
          <w:rFonts w:hint="eastAsia"/>
        </w:rPr>
        <w:t>文件中所有记录</w:t>
      </w:r>
      <w:r>
        <w:rPr>
          <w:rFonts w:hint="eastAsia"/>
        </w:rPr>
        <w:t>导入到表</w:t>
      </w:r>
      <w:r>
        <w:rPr>
          <w:rFonts w:hint="eastAsia"/>
        </w:rPr>
        <w:t>cjfd2004</w:t>
      </w:r>
      <w:r>
        <w:rPr>
          <w:rFonts w:hint="eastAsia"/>
        </w:rPr>
        <w:t>中，执行语句如下：</w:t>
      </w:r>
    </w:p>
    <w:tbl>
      <w:tblPr>
        <w:tblW w:w="8522" w:type="dxa"/>
        <w:tblInd w:w="108" w:type="dxa"/>
        <w:tblLayout w:type="fixed"/>
        <w:tblLook w:val="04A0" w:firstRow="1" w:lastRow="0" w:firstColumn="1" w:lastColumn="0" w:noHBand="0" w:noVBand="1"/>
      </w:tblPr>
      <w:tblGrid>
        <w:gridCol w:w="2127"/>
        <w:gridCol w:w="6395"/>
      </w:tblGrid>
      <w:tr w:rsidR="008431D2">
        <w:tc>
          <w:tcPr>
            <w:tcW w:w="2127"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BULKLOAD TABLE</w:t>
            </w:r>
          </w:p>
        </w:tc>
        <w:tc>
          <w:tcPr>
            <w:tcW w:w="6395"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CJFD2004</w:t>
            </w:r>
          </w:p>
        </w:tc>
      </w:tr>
      <w:tr w:rsidR="008431D2">
        <w:tc>
          <w:tcPr>
            <w:tcW w:w="2127" w:type="dxa"/>
          </w:tcPr>
          <w:p w:rsidR="008431D2" w:rsidRDefault="008431D2">
            <w:pPr>
              <w:wordWrap w:val="0"/>
              <w:jc w:val="right"/>
              <w:rPr>
                <w:rFonts w:ascii="仿宋" w:eastAsia="仿宋" w:hAnsi="仿宋" w:cs="仿宋"/>
                <w:b/>
                <w:bCs/>
                <w:sz w:val="18"/>
                <w:szCs w:val="18"/>
              </w:rPr>
            </w:pPr>
          </w:p>
        </w:tc>
        <w:tc>
          <w:tcPr>
            <w:tcW w:w="6395"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 xml:space="preserve"> 'D:\\cjfd2004\\cjfd2004.txt'  </w:t>
            </w:r>
          </w:p>
        </w:tc>
      </w:tr>
    </w:tbl>
    <w:p w:rsidR="008431D2" w:rsidRDefault="008431D2">
      <w:pPr>
        <w:ind w:left="360"/>
        <w:rPr>
          <w:szCs w:val="21"/>
        </w:rPr>
      </w:pPr>
    </w:p>
    <w:p w:rsidR="008431D2" w:rsidRDefault="00E40181">
      <w:pPr>
        <w:pStyle w:val="a6"/>
        <w:rPr>
          <w:b/>
          <w:bCs/>
        </w:rPr>
      </w:pPr>
      <w:r>
        <w:rPr>
          <w:rFonts w:hint="eastAsia"/>
        </w:rPr>
        <w:t>把</w:t>
      </w:r>
      <w:r>
        <w:t>D:\\</w:t>
      </w:r>
      <w:r>
        <w:rPr>
          <w:rFonts w:hint="eastAsia"/>
        </w:rPr>
        <w:t>cjfd2004</w:t>
      </w:r>
      <w:r>
        <w:rPr>
          <w:rFonts w:hint="eastAsia"/>
        </w:rPr>
        <w:t>目录下名为</w:t>
      </w:r>
      <w:r>
        <w:rPr>
          <w:rFonts w:hint="eastAsia"/>
        </w:rPr>
        <w:t>cjfd2004</w:t>
      </w:r>
      <w:r>
        <w:t>.txt</w:t>
      </w:r>
      <w:r>
        <w:rPr>
          <w:rFonts w:hint="eastAsia"/>
        </w:rPr>
        <w:t xml:space="preserve"> </w:t>
      </w:r>
      <w:r>
        <w:rPr>
          <w:rFonts w:hint="eastAsia"/>
        </w:rPr>
        <w:t>的</w:t>
      </w:r>
      <w:r>
        <w:rPr>
          <w:rFonts w:hint="eastAsia"/>
        </w:rPr>
        <w:t>REC</w:t>
      </w:r>
      <w:r>
        <w:rPr>
          <w:rFonts w:hint="eastAsia"/>
        </w:rPr>
        <w:t>文件中第</w:t>
      </w:r>
      <w:r>
        <w:rPr>
          <w:rFonts w:hint="eastAsia"/>
        </w:rPr>
        <w:t>10</w:t>
      </w:r>
      <w:r>
        <w:rPr>
          <w:rFonts w:hint="eastAsia"/>
        </w:rPr>
        <w:t>条记录开始到最后一条记录导入到表</w:t>
      </w:r>
      <w:r>
        <w:rPr>
          <w:rFonts w:hint="eastAsia"/>
        </w:rPr>
        <w:t>cjfd2004</w:t>
      </w:r>
      <w:r>
        <w:rPr>
          <w:rFonts w:hint="eastAsia"/>
        </w:rPr>
        <w:t>中，执行语句如下：</w:t>
      </w:r>
    </w:p>
    <w:tbl>
      <w:tblPr>
        <w:tblW w:w="8522" w:type="dxa"/>
        <w:tblInd w:w="108" w:type="dxa"/>
        <w:tblLayout w:type="fixed"/>
        <w:tblLook w:val="04A0" w:firstRow="1" w:lastRow="0" w:firstColumn="1" w:lastColumn="0" w:noHBand="0" w:noVBand="1"/>
      </w:tblPr>
      <w:tblGrid>
        <w:gridCol w:w="2127"/>
        <w:gridCol w:w="6395"/>
      </w:tblGrid>
      <w:tr w:rsidR="008431D2">
        <w:tc>
          <w:tcPr>
            <w:tcW w:w="2127"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BULKLOAD TABLE</w:t>
            </w:r>
          </w:p>
        </w:tc>
        <w:tc>
          <w:tcPr>
            <w:tcW w:w="6395"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CJFD2004</w:t>
            </w:r>
          </w:p>
        </w:tc>
      </w:tr>
      <w:tr w:rsidR="008431D2">
        <w:tc>
          <w:tcPr>
            <w:tcW w:w="2127" w:type="dxa"/>
          </w:tcPr>
          <w:p w:rsidR="008431D2" w:rsidRDefault="008431D2">
            <w:pPr>
              <w:wordWrap w:val="0"/>
              <w:jc w:val="right"/>
              <w:rPr>
                <w:rFonts w:ascii="仿宋" w:eastAsia="仿宋" w:hAnsi="仿宋" w:cs="仿宋"/>
                <w:b/>
                <w:bCs/>
                <w:sz w:val="18"/>
                <w:szCs w:val="18"/>
              </w:rPr>
            </w:pPr>
          </w:p>
        </w:tc>
        <w:tc>
          <w:tcPr>
            <w:tcW w:w="6395"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 xml:space="preserve">'D:\\cjfd2004\\cjfd2004.txt'  </w:t>
            </w:r>
          </w:p>
        </w:tc>
      </w:tr>
      <w:tr w:rsidR="008431D2">
        <w:tc>
          <w:tcPr>
            <w:tcW w:w="2127"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sz w:val="18"/>
                <w:szCs w:val="18"/>
              </w:rPr>
              <w:t xml:space="preserve">FROM </w:t>
            </w:r>
          </w:p>
        </w:tc>
        <w:tc>
          <w:tcPr>
            <w:tcW w:w="6395"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10</w:t>
            </w:r>
          </w:p>
        </w:tc>
      </w:tr>
    </w:tbl>
    <w:p w:rsidR="008431D2" w:rsidRDefault="008431D2">
      <w:pPr>
        <w:ind w:left="360"/>
        <w:rPr>
          <w:szCs w:val="21"/>
        </w:rPr>
      </w:pPr>
    </w:p>
    <w:p w:rsidR="008431D2" w:rsidRDefault="00E40181">
      <w:pPr>
        <w:pStyle w:val="af5"/>
        <w:spacing w:before="156" w:after="78"/>
      </w:pPr>
      <w:r>
        <w:rPr>
          <w:rFonts w:hint="eastAsia"/>
        </w:rPr>
        <w:t>语法格式二：</w:t>
      </w:r>
    </w:p>
    <w:p w:rsidR="008431D2" w:rsidRDefault="00E40181">
      <w:pPr>
        <w:pStyle w:val="a6"/>
      </w:pPr>
      <w:r>
        <w:rPr>
          <w:rFonts w:hint="eastAsia"/>
        </w:rPr>
        <w:t>BULKLOAD TABLE &lt;</w:t>
      </w:r>
      <w:r>
        <w:rPr>
          <w:rFonts w:hint="eastAsia"/>
        </w:rPr>
        <w:t>表名</w:t>
      </w:r>
      <w:r>
        <w:rPr>
          <w:rFonts w:hint="eastAsia"/>
        </w:rPr>
        <w:t>1&gt;</w:t>
      </w:r>
    </w:p>
    <w:p w:rsidR="008431D2" w:rsidRDefault="00E40181">
      <w:pPr>
        <w:pStyle w:val="a6"/>
      </w:pPr>
      <w:r>
        <w:rPr>
          <w:rFonts w:hint="eastAsia"/>
        </w:rPr>
        <w:t>FROM  TABLE &lt;</w:t>
      </w:r>
      <w:r>
        <w:rPr>
          <w:rFonts w:hint="eastAsia"/>
        </w:rPr>
        <w:t>表名</w:t>
      </w:r>
      <w:r>
        <w:rPr>
          <w:rFonts w:hint="eastAsia"/>
        </w:rPr>
        <w:t>2&gt;</w:t>
      </w:r>
    </w:p>
    <w:p w:rsidR="008431D2" w:rsidRDefault="00E40181">
      <w:pPr>
        <w:pStyle w:val="af5"/>
        <w:spacing w:before="156" w:after="78"/>
      </w:pPr>
      <w:r>
        <w:rPr>
          <w:rFonts w:hint="eastAsia"/>
        </w:rPr>
        <w:t>参数：</w:t>
      </w:r>
    </w:p>
    <w:p w:rsidR="008431D2" w:rsidRDefault="00E40181">
      <w:pPr>
        <w:ind w:firstLine="720"/>
        <w:jc w:val="left"/>
        <w:rPr>
          <w:szCs w:val="21"/>
        </w:rPr>
      </w:pPr>
      <w:r>
        <w:rPr>
          <w:rFonts w:hint="eastAsia"/>
          <w:szCs w:val="21"/>
        </w:rPr>
        <w:t>&lt;</w:t>
      </w:r>
      <w:r>
        <w:rPr>
          <w:rFonts w:hint="eastAsia"/>
          <w:szCs w:val="21"/>
        </w:rPr>
        <w:t>表名</w:t>
      </w:r>
      <w:r>
        <w:rPr>
          <w:rFonts w:hint="eastAsia"/>
          <w:szCs w:val="21"/>
        </w:rPr>
        <w:t xml:space="preserve">1&gt; </w:t>
      </w:r>
      <w:r>
        <w:rPr>
          <w:rFonts w:hint="eastAsia"/>
          <w:szCs w:val="21"/>
        </w:rPr>
        <w:t>待导入记录的表名。</w:t>
      </w:r>
    </w:p>
    <w:p w:rsidR="008431D2" w:rsidRDefault="00E40181">
      <w:pPr>
        <w:ind w:firstLine="720"/>
        <w:jc w:val="left"/>
        <w:rPr>
          <w:szCs w:val="21"/>
        </w:rPr>
      </w:pPr>
      <w:r>
        <w:rPr>
          <w:rFonts w:hint="eastAsia"/>
          <w:szCs w:val="21"/>
        </w:rPr>
        <w:t>&lt;</w:t>
      </w:r>
      <w:r>
        <w:rPr>
          <w:rFonts w:hint="eastAsia"/>
          <w:szCs w:val="21"/>
        </w:rPr>
        <w:t>表名</w:t>
      </w:r>
      <w:r>
        <w:rPr>
          <w:rFonts w:hint="eastAsia"/>
          <w:szCs w:val="21"/>
        </w:rPr>
        <w:t xml:space="preserve">2&gt; </w:t>
      </w:r>
      <w:r>
        <w:rPr>
          <w:rFonts w:hint="eastAsia"/>
          <w:szCs w:val="21"/>
        </w:rPr>
        <w:t>记录来源表的表名。</w:t>
      </w:r>
    </w:p>
    <w:p w:rsidR="008431D2" w:rsidRDefault="00E40181">
      <w:pPr>
        <w:pStyle w:val="af5"/>
        <w:spacing w:before="156" w:after="78"/>
        <w:rPr>
          <w:kern w:val="0"/>
        </w:rPr>
      </w:pPr>
      <w:r>
        <w:rPr>
          <w:rFonts w:hint="eastAsia"/>
        </w:rPr>
        <w:t>语句功能：</w:t>
      </w:r>
    </w:p>
    <w:p w:rsidR="008431D2" w:rsidRDefault="00E40181">
      <w:pPr>
        <w:pStyle w:val="a6"/>
      </w:pPr>
      <w:r>
        <w:rPr>
          <w:rFonts w:hint="eastAsia"/>
        </w:rPr>
        <w:t>把指定表中的记录导入到另一表中。执行该语句导入的记录属性同来源表，源表中有索引的记录导入到新表后同样有索引，反之亦然。通过这种方法导入记录时也不会和表中已有记录进行排重处理。</w:t>
      </w:r>
    </w:p>
    <w:p w:rsidR="008431D2" w:rsidRDefault="00E40181">
      <w:pPr>
        <w:pStyle w:val="af5"/>
        <w:spacing w:before="156" w:after="78"/>
      </w:pPr>
      <w:r>
        <w:rPr>
          <w:rFonts w:hint="eastAsia"/>
        </w:rPr>
        <w:t>使用说明：</w:t>
      </w:r>
    </w:p>
    <w:p w:rsidR="008431D2" w:rsidRDefault="00E40181">
      <w:pPr>
        <w:pStyle w:val="a6"/>
      </w:pPr>
      <w:r>
        <w:rPr>
          <w:rFonts w:hint="eastAsia"/>
        </w:rPr>
        <w:t>记录来源表和将要导入的表应该为同结构的表。</w:t>
      </w:r>
    </w:p>
    <w:p w:rsidR="008431D2" w:rsidRDefault="00E40181">
      <w:pPr>
        <w:pStyle w:val="af5"/>
        <w:spacing w:before="156" w:after="78"/>
      </w:pPr>
      <w:r>
        <w:rPr>
          <w:rFonts w:hint="eastAsia"/>
        </w:rPr>
        <w:t>举例：</w:t>
      </w:r>
    </w:p>
    <w:p w:rsidR="008431D2" w:rsidRDefault="00E40181">
      <w:pPr>
        <w:pStyle w:val="a6"/>
        <w:rPr>
          <w:b/>
          <w:bCs/>
        </w:rPr>
      </w:pPr>
      <w:r>
        <w:rPr>
          <w:rFonts w:hint="eastAsia"/>
        </w:rPr>
        <w:t>将表</w:t>
      </w:r>
      <w:r>
        <w:rPr>
          <w:rFonts w:hint="eastAsia"/>
        </w:rPr>
        <w:t>CJFD2003</w:t>
      </w:r>
      <w:r>
        <w:rPr>
          <w:rFonts w:hint="eastAsia"/>
        </w:rPr>
        <w:t>中所有记录导入到表</w:t>
      </w:r>
      <w:r>
        <w:rPr>
          <w:rFonts w:hint="eastAsia"/>
        </w:rPr>
        <w:t>CJFD2004</w:t>
      </w:r>
      <w:r>
        <w:rPr>
          <w:rFonts w:hint="eastAsia"/>
        </w:rPr>
        <w:t>中，执行语句如下：</w:t>
      </w:r>
    </w:p>
    <w:tbl>
      <w:tblPr>
        <w:tblW w:w="8522" w:type="dxa"/>
        <w:tblInd w:w="108" w:type="dxa"/>
        <w:tblLayout w:type="fixed"/>
        <w:tblLook w:val="04A0" w:firstRow="1" w:lastRow="0" w:firstColumn="1" w:lastColumn="0" w:noHBand="0" w:noVBand="1"/>
      </w:tblPr>
      <w:tblGrid>
        <w:gridCol w:w="3075"/>
        <w:gridCol w:w="5447"/>
      </w:tblGrid>
      <w:tr w:rsidR="008431D2">
        <w:tc>
          <w:tcPr>
            <w:tcW w:w="307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BULKLOAD TABLE</w:t>
            </w:r>
          </w:p>
        </w:tc>
        <w:tc>
          <w:tcPr>
            <w:tcW w:w="5447"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CJFD2004</w:t>
            </w:r>
          </w:p>
        </w:tc>
      </w:tr>
      <w:tr w:rsidR="008431D2">
        <w:tc>
          <w:tcPr>
            <w:tcW w:w="3075"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FROM  TABLE</w:t>
            </w:r>
          </w:p>
        </w:tc>
        <w:tc>
          <w:tcPr>
            <w:tcW w:w="5447"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CJFD2003</w:t>
            </w:r>
          </w:p>
        </w:tc>
      </w:tr>
    </w:tbl>
    <w:p w:rsidR="008431D2" w:rsidRDefault="008431D2">
      <w:pPr>
        <w:ind w:left="360"/>
        <w:rPr>
          <w:szCs w:val="21"/>
        </w:rPr>
      </w:pPr>
    </w:p>
    <w:p w:rsidR="008431D2" w:rsidRDefault="00E40181">
      <w:pPr>
        <w:pStyle w:val="23"/>
        <w:spacing w:before="156" w:after="156"/>
      </w:pPr>
      <w:bookmarkStart w:id="206" w:name="_Toc403566368"/>
      <w:r>
        <w:rPr>
          <w:rFonts w:hint="eastAsia"/>
        </w:rPr>
        <w:t>4</w:t>
      </w:r>
      <w:r>
        <w:rPr>
          <w:rFonts w:hint="eastAsia"/>
        </w:rPr>
        <w:t>、批量导出数据</w:t>
      </w:r>
      <w:bookmarkEnd w:id="206"/>
    </w:p>
    <w:p w:rsidR="008431D2" w:rsidRDefault="00E40181">
      <w:pPr>
        <w:pStyle w:val="af5"/>
        <w:spacing w:before="156" w:after="78"/>
      </w:pPr>
      <w:r>
        <w:rPr>
          <w:rFonts w:hint="eastAsia"/>
        </w:rPr>
        <w:t>语法格式：</w:t>
      </w:r>
    </w:p>
    <w:p w:rsidR="008431D2" w:rsidRDefault="00E40181">
      <w:pPr>
        <w:pStyle w:val="a6"/>
      </w:pPr>
      <w:r>
        <w:rPr>
          <w:rFonts w:hint="eastAsia"/>
        </w:rPr>
        <w:t>SELECT [&lt;TOP N&gt;]  * /[&lt;</w:t>
      </w:r>
      <w:r>
        <w:rPr>
          <w:rFonts w:hint="eastAsia"/>
        </w:rPr>
        <w:t>字段名</w:t>
      </w:r>
      <w:r>
        <w:rPr>
          <w:rFonts w:hint="eastAsia"/>
        </w:rPr>
        <w:t>1&gt;,&lt;</w:t>
      </w:r>
      <w:r>
        <w:rPr>
          <w:rFonts w:hint="eastAsia"/>
        </w:rPr>
        <w:t>字段名</w:t>
      </w:r>
      <w:r>
        <w:rPr>
          <w:rFonts w:hint="eastAsia"/>
        </w:rPr>
        <w:t>2&gt;,&lt;</w:t>
      </w:r>
      <w:r>
        <w:rPr>
          <w:rFonts w:hint="eastAsia"/>
        </w:rPr>
        <w:t>字段名</w:t>
      </w:r>
      <w:r>
        <w:rPr>
          <w:rFonts w:hint="eastAsia"/>
        </w:rPr>
        <w:t>3&gt;</w:t>
      </w:r>
      <w:r>
        <w:rPr>
          <w:rFonts w:hint="eastAsia"/>
        </w:rPr>
        <w:t>……</w:t>
      </w:r>
      <w:r>
        <w:rPr>
          <w:rFonts w:hint="eastAsia"/>
        </w:rPr>
        <w:t xml:space="preserve">] </w:t>
      </w:r>
    </w:p>
    <w:p w:rsidR="008431D2" w:rsidRDefault="00E40181">
      <w:pPr>
        <w:pStyle w:val="a6"/>
      </w:pPr>
      <w:r>
        <w:rPr>
          <w:rFonts w:hint="eastAsia"/>
        </w:rPr>
        <w:t>FROM  &lt;</w:t>
      </w:r>
      <w:r>
        <w:rPr>
          <w:rFonts w:hint="eastAsia"/>
        </w:rPr>
        <w:t>表名</w:t>
      </w:r>
      <w:r>
        <w:rPr>
          <w:rFonts w:hint="eastAsia"/>
        </w:rPr>
        <w:t>&gt;</w:t>
      </w:r>
    </w:p>
    <w:p w:rsidR="008431D2" w:rsidRDefault="00E40181">
      <w:pPr>
        <w:pStyle w:val="a6"/>
      </w:pPr>
      <w:r>
        <w:rPr>
          <w:rFonts w:hint="eastAsia"/>
        </w:rPr>
        <w:lastRenderedPageBreak/>
        <w:t xml:space="preserve">[&lt;WHERE </w:t>
      </w:r>
      <w:r>
        <w:rPr>
          <w:rFonts w:hint="eastAsia"/>
        </w:rPr>
        <w:t>条件</w:t>
      </w:r>
      <w:r>
        <w:rPr>
          <w:rFonts w:hint="eastAsia"/>
        </w:rPr>
        <w:t>&gt;]</w:t>
      </w:r>
    </w:p>
    <w:p w:rsidR="008431D2" w:rsidRDefault="00E40181">
      <w:pPr>
        <w:pStyle w:val="a6"/>
      </w:pPr>
      <w:r>
        <w:rPr>
          <w:rFonts w:hint="eastAsia"/>
        </w:rPr>
        <w:t xml:space="preserve">[&lt;GROUP BY </w:t>
      </w:r>
      <w:r>
        <w:rPr>
          <w:rFonts w:hint="eastAsia"/>
        </w:rPr>
        <w:t>子句</w:t>
      </w:r>
      <w:r>
        <w:rPr>
          <w:rFonts w:hint="eastAsia"/>
        </w:rPr>
        <w:t xml:space="preserve">&gt; </w:t>
      </w:r>
    </w:p>
    <w:p w:rsidR="008431D2" w:rsidRDefault="00E40181">
      <w:pPr>
        <w:pStyle w:val="a6"/>
      </w:pPr>
      <w:r>
        <w:rPr>
          <w:rFonts w:hint="eastAsia"/>
        </w:rPr>
        <w:t xml:space="preserve">[&lt;ORDER BY </w:t>
      </w:r>
      <w:r>
        <w:rPr>
          <w:rFonts w:hint="eastAsia"/>
        </w:rPr>
        <w:t>子句</w:t>
      </w:r>
      <w:r>
        <w:rPr>
          <w:rFonts w:hint="eastAsia"/>
        </w:rPr>
        <w:t xml:space="preserve">&gt;  </w:t>
      </w:r>
    </w:p>
    <w:p w:rsidR="008431D2" w:rsidRDefault="00E40181">
      <w:pPr>
        <w:pStyle w:val="a6"/>
      </w:pPr>
      <w:r>
        <w:rPr>
          <w:rFonts w:hint="eastAsia"/>
        </w:rPr>
        <w:t>[&lt;LIMIT F,N&gt;]/[&lt;LIMIT N&gt;]</w:t>
      </w:r>
    </w:p>
    <w:p w:rsidR="008431D2" w:rsidRDefault="00E40181">
      <w:pPr>
        <w:pStyle w:val="a6"/>
      </w:pPr>
      <w:r>
        <w:rPr>
          <w:rFonts w:hint="eastAsia"/>
        </w:rPr>
        <w:t xml:space="preserve">INTO &lt; </w:t>
      </w:r>
      <w:r>
        <w:rPr>
          <w:rFonts w:hint="eastAsia"/>
        </w:rPr>
        <w:t>“文件名”</w:t>
      </w:r>
      <w:r>
        <w:rPr>
          <w:rFonts w:hint="eastAsia"/>
        </w:rPr>
        <w:t>&gt;</w:t>
      </w:r>
    </w:p>
    <w:p w:rsidR="008431D2" w:rsidRDefault="00E40181">
      <w:pPr>
        <w:pStyle w:val="af5"/>
        <w:spacing w:before="156" w:after="78"/>
      </w:pPr>
      <w:r>
        <w:rPr>
          <w:rFonts w:hint="eastAsia"/>
        </w:rPr>
        <w:t>参数：</w:t>
      </w:r>
    </w:p>
    <w:p w:rsidR="008431D2" w:rsidRDefault="00E40181">
      <w:pPr>
        <w:pStyle w:val="a6"/>
      </w:pPr>
      <w:r>
        <w:rPr>
          <w:rFonts w:hint="eastAsia"/>
        </w:rPr>
        <w:t>&lt;TOP N&gt;</w:t>
      </w:r>
      <w:r>
        <w:rPr>
          <w:rFonts w:hint="eastAsia"/>
        </w:rPr>
        <w:t>导出前</w:t>
      </w:r>
      <w:r>
        <w:rPr>
          <w:rFonts w:hint="eastAsia"/>
        </w:rPr>
        <w:t>N</w:t>
      </w:r>
      <w:r>
        <w:rPr>
          <w:rFonts w:hint="eastAsia"/>
        </w:rPr>
        <w:t>条记录。</w:t>
      </w:r>
    </w:p>
    <w:p w:rsidR="008431D2" w:rsidRDefault="00E40181">
      <w:pPr>
        <w:pStyle w:val="a6"/>
        <w:rPr>
          <w:szCs w:val="21"/>
        </w:rPr>
      </w:pPr>
      <w:r>
        <w:rPr>
          <w:rFonts w:hint="eastAsia"/>
          <w:szCs w:val="21"/>
        </w:rPr>
        <w:t>&lt;</w:t>
      </w:r>
      <w:r>
        <w:rPr>
          <w:rFonts w:hint="eastAsia"/>
          <w:szCs w:val="21"/>
        </w:rPr>
        <w:t>字段名</w:t>
      </w:r>
      <w:r>
        <w:rPr>
          <w:rFonts w:hint="eastAsia"/>
          <w:szCs w:val="21"/>
        </w:rPr>
        <w:t>1&gt;</w:t>
      </w:r>
      <w:r>
        <w:rPr>
          <w:rFonts w:hint="eastAsia"/>
          <w:szCs w:val="21"/>
        </w:rPr>
        <w:t>待导出的表中字段名，可以是多个，“</w:t>
      </w:r>
      <w:r>
        <w:rPr>
          <w:rFonts w:hint="eastAsia"/>
          <w:szCs w:val="21"/>
        </w:rPr>
        <w:t>*</w:t>
      </w:r>
      <w:r>
        <w:rPr>
          <w:rFonts w:hint="eastAsia"/>
          <w:szCs w:val="21"/>
        </w:rPr>
        <w:t>”代表导出表中所有字段。</w:t>
      </w:r>
    </w:p>
    <w:p w:rsidR="008431D2" w:rsidRDefault="00E40181">
      <w:pPr>
        <w:pStyle w:val="a6"/>
        <w:rPr>
          <w:szCs w:val="21"/>
        </w:rPr>
      </w:pPr>
      <w:r>
        <w:rPr>
          <w:rFonts w:hint="eastAsia"/>
          <w:szCs w:val="21"/>
        </w:rPr>
        <w:t>&lt;</w:t>
      </w:r>
      <w:r>
        <w:rPr>
          <w:rFonts w:hint="eastAsia"/>
          <w:szCs w:val="21"/>
        </w:rPr>
        <w:t>表名</w:t>
      </w:r>
      <w:r>
        <w:rPr>
          <w:rFonts w:hint="eastAsia"/>
          <w:szCs w:val="21"/>
        </w:rPr>
        <w:t xml:space="preserve">&gt; </w:t>
      </w:r>
      <w:r>
        <w:rPr>
          <w:rFonts w:hint="eastAsia"/>
          <w:szCs w:val="21"/>
        </w:rPr>
        <w:t>待导出数据的来源表表名。</w:t>
      </w:r>
    </w:p>
    <w:p w:rsidR="008431D2" w:rsidRDefault="00E40181">
      <w:pPr>
        <w:pStyle w:val="a6"/>
        <w:rPr>
          <w:szCs w:val="21"/>
        </w:rPr>
      </w:pPr>
      <w:r>
        <w:rPr>
          <w:rFonts w:hint="eastAsia"/>
          <w:szCs w:val="21"/>
        </w:rPr>
        <w:t>&lt;</w:t>
      </w:r>
      <w:r>
        <w:rPr>
          <w:rFonts w:hint="eastAsia"/>
          <w:szCs w:val="21"/>
        </w:rPr>
        <w:t>条件</w:t>
      </w:r>
      <w:r>
        <w:rPr>
          <w:rFonts w:hint="eastAsia"/>
          <w:szCs w:val="21"/>
        </w:rPr>
        <w:t>&gt;</w:t>
      </w:r>
      <w:r>
        <w:rPr>
          <w:rFonts w:hint="eastAsia"/>
          <w:szCs w:val="21"/>
        </w:rPr>
        <w:t>筛选导出数据的检索条件，不设筛选条件将导出表中所有记录。</w:t>
      </w:r>
    </w:p>
    <w:p w:rsidR="008431D2" w:rsidRDefault="00E40181">
      <w:pPr>
        <w:pStyle w:val="a6"/>
        <w:rPr>
          <w:szCs w:val="21"/>
        </w:rPr>
      </w:pPr>
      <w:r>
        <w:rPr>
          <w:rFonts w:hint="eastAsia"/>
          <w:szCs w:val="21"/>
        </w:rPr>
        <w:t>&lt;</w:t>
      </w:r>
      <w:r>
        <w:rPr>
          <w:rFonts w:hint="eastAsia"/>
          <w:szCs w:val="21"/>
        </w:rPr>
        <w:t>分组</w:t>
      </w:r>
      <w:r>
        <w:rPr>
          <w:rFonts w:hint="eastAsia"/>
          <w:szCs w:val="21"/>
        </w:rPr>
        <w:t>&gt;</w:t>
      </w:r>
      <w:r>
        <w:rPr>
          <w:rFonts w:hint="eastAsia"/>
          <w:szCs w:val="21"/>
        </w:rPr>
        <w:t>按照指定列分组。</w:t>
      </w:r>
    </w:p>
    <w:p w:rsidR="008431D2" w:rsidRDefault="00E40181">
      <w:pPr>
        <w:pStyle w:val="a6"/>
        <w:rPr>
          <w:szCs w:val="21"/>
        </w:rPr>
      </w:pPr>
      <w:r>
        <w:rPr>
          <w:rFonts w:hint="eastAsia"/>
          <w:szCs w:val="21"/>
        </w:rPr>
        <w:t>&lt;</w:t>
      </w:r>
      <w:r>
        <w:rPr>
          <w:rFonts w:hint="eastAsia"/>
          <w:szCs w:val="21"/>
        </w:rPr>
        <w:t>排序</w:t>
      </w:r>
      <w:r>
        <w:rPr>
          <w:rFonts w:hint="eastAsia"/>
          <w:szCs w:val="21"/>
        </w:rPr>
        <w:t>&gt;</w:t>
      </w:r>
      <w:r>
        <w:rPr>
          <w:rFonts w:hint="eastAsia"/>
          <w:szCs w:val="21"/>
        </w:rPr>
        <w:t>按照某一字段进行排序，不设排序将按默认格式导出数据。</w:t>
      </w:r>
    </w:p>
    <w:p w:rsidR="008431D2" w:rsidRDefault="00E40181">
      <w:pPr>
        <w:pStyle w:val="a6"/>
      </w:pPr>
      <w:r>
        <w:rPr>
          <w:rFonts w:hint="eastAsia"/>
        </w:rPr>
        <w:t xml:space="preserve">&lt;LIMIT F,N&gt; </w:t>
      </w:r>
      <w:r>
        <w:rPr>
          <w:rFonts w:hint="eastAsia"/>
        </w:rPr>
        <w:t>导出</w:t>
      </w:r>
      <w:r>
        <w:rPr>
          <w:rFonts w:hint="eastAsia"/>
        </w:rPr>
        <w:t>F</w:t>
      </w:r>
      <w:r>
        <w:rPr>
          <w:rFonts w:hint="eastAsia"/>
        </w:rPr>
        <w:t>条记录开始的</w:t>
      </w:r>
      <w:r>
        <w:rPr>
          <w:rFonts w:hint="eastAsia"/>
        </w:rPr>
        <w:t>N</w:t>
      </w:r>
      <w:r>
        <w:rPr>
          <w:rFonts w:hint="eastAsia"/>
        </w:rPr>
        <w:t>条记录（注意，</w:t>
      </w:r>
      <w:r>
        <w:rPr>
          <w:rFonts w:hint="eastAsia"/>
        </w:rPr>
        <w:t>F</w:t>
      </w:r>
      <w:r>
        <w:rPr>
          <w:rFonts w:hint="eastAsia"/>
        </w:rPr>
        <w:t>从</w:t>
      </w:r>
      <w:r>
        <w:rPr>
          <w:rFonts w:hint="eastAsia"/>
        </w:rPr>
        <w:t>0</w:t>
      </w:r>
      <w:r>
        <w:rPr>
          <w:rFonts w:hint="eastAsia"/>
        </w:rPr>
        <w:t>开始）。</w:t>
      </w:r>
    </w:p>
    <w:p w:rsidR="008431D2" w:rsidRDefault="00E40181">
      <w:pPr>
        <w:pStyle w:val="a6"/>
        <w:rPr>
          <w:szCs w:val="21"/>
        </w:rPr>
      </w:pPr>
      <w:r>
        <w:rPr>
          <w:rFonts w:hint="eastAsia"/>
        </w:rPr>
        <w:t>&lt;LIMIT N&gt;</w:t>
      </w:r>
      <w:r>
        <w:rPr>
          <w:rFonts w:hint="eastAsia"/>
        </w:rPr>
        <w:t>导出前</w:t>
      </w:r>
      <w:r>
        <w:rPr>
          <w:rFonts w:hint="eastAsia"/>
        </w:rPr>
        <w:t>N</w:t>
      </w:r>
      <w:r>
        <w:rPr>
          <w:rFonts w:hint="eastAsia"/>
        </w:rPr>
        <w:t>条记录。</w:t>
      </w:r>
    </w:p>
    <w:p w:rsidR="008431D2" w:rsidRDefault="00E40181">
      <w:pPr>
        <w:pStyle w:val="a6"/>
        <w:rPr>
          <w:rFonts w:eastAsia="新宋体"/>
        </w:rPr>
      </w:pPr>
      <w:r>
        <w:rPr>
          <w:rFonts w:hint="eastAsia"/>
          <w:szCs w:val="21"/>
        </w:rPr>
        <w:t>&lt;</w:t>
      </w:r>
      <w:r>
        <w:rPr>
          <w:rFonts w:hint="eastAsia"/>
          <w:szCs w:val="21"/>
        </w:rPr>
        <w:t>文件名</w:t>
      </w:r>
      <w:r>
        <w:rPr>
          <w:rFonts w:hint="eastAsia"/>
          <w:szCs w:val="21"/>
        </w:rPr>
        <w:t>&gt;</w:t>
      </w:r>
      <w:r>
        <w:rPr>
          <w:rFonts w:hint="eastAsia"/>
          <w:szCs w:val="21"/>
        </w:rPr>
        <w:t>指定将导出的</w:t>
      </w:r>
      <w:r>
        <w:rPr>
          <w:rFonts w:hint="eastAsia"/>
          <w:szCs w:val="21"/>
        </w:rPr>
        <w:t>REC</w:t>
      </w:r>
      <w:r>
        <w:rPr>
          <w:rFonts w:hint="eastAsia"/>
          <w:szCs w:val="21"/>
        </w:rPr>
        <w:t>文件的存放路径和文件名及后缀。格式如：”</w:t>
      </w:r>
      <w:r>
        <w:rPr>
          <w:rFonts w:hint="eastAsia"/>
          <w:szCs w:val="21"/>
        </w:rPr>
        <w:t>D:\ccndtemp\ccndprep.txt</w:t>
      </w:r>
      <w:r>
        <w:rPr>
          <w:rFonts w:hint="eastAsia"/>
          <w:szCs w:val="21"/>
        </w:rPr>
        <w:t>”。如果指定路径下文件名已存在，导出后将覆盖原来文件。</w:t>
      </w:r>
    </w:p>
    <w:p w:rsidR="008431D2" w:rsidRDefault="00E40181">
      <w:pPr>
        <w:pStyle w:val="af5"/>
        <w:spacing w:before="156" w:after="78"/>
        <w:rPr>
          <w:kern w:val="0"/>
        </w:rPr>
      </w:pPr>
      <w:r>
        <w:rPr>
          <w:rFonts w:hint="eastAsia"/>
        </w:rPr>
        <w:t>语句功能：</w:t>
      </w:r>
    </w:p>
    <w:p w:rsidR="008431D2" w:rsidRDefault="00E40181">
      <w:pPr>
        <w:pStyle w:val="a6"/>
      </w:pPr>
      <w:r>
        <w:rPr>
          <w:rFonts w:eastAsia="新宋体" w:hint="eastAsia"/>
          <w:szCs w:val="21"/>
        </w:rPr>
        <w:t>把单张表中记录导出到文本文件中。支持导出指定的字段，多字段之间用逗号分开</w:t>
      </w:r>
      <w:r>
        <w:rPr>
          <w:rFonts w:eastAsia="新宋体" w:hint="eastAsia"/>
          <w:szCs w:val="21"/>
        </w:rPr>
        <w:t>；同样支持导出部分记录，通过</w:t>
      </w:r>
      <w:r>
        <w:rPr>
          <w:rFonts w:eastAsia="新宋体" w:hint="eastAsia"/>
          <w:szCs w:val="21"/>
        </w:rPr>
        <w:t xml:space="preserve">where </w:t>
      </w:r>
      <w:r>
        <w:rPr>
          <w:rFonts w:eastAsia="新宋体" w:hint="eastAsia"/>
          <w:szCs w:val="21"/>
        </w:rPr>
        <w:t>条件筛选，</w:t>
      </w:r>
      <w:r>
        <w:rPr>
          <w:rFonts w:eastAsia="新宋体" w:hint="eastAsia"/>
          <w:szCs w:val="21"/>
        </w:rPr>
        <w:t>GROUP BY</w:t>
      </w:r>
      <w:r>
        <w:rPr>
          <w:rFonts w:eastAsia="新宋体" w:hint="eastAsia"/>
          <w:szCs w:val="21"/>
        </w:rPr>
        <w:t>分组和</w:t>
      </w:r>
      <w:r>
        <w:rPr>
          <w:rFonts w:eastAsia="新宋体" w:hint="eastAsia"/>
          <w:szCs w:val="21"/>
        </w:rPr>
        <w:t>ORDER BY</w:t>
      </w:r>
      <w:r>
        <w:rPr>
          <w:rFonts w:eastAsia="新宋体" w:hint="eastAsia"/>
          <w:szCs w:val="21"/>
        </w:rPr>
        <w:t>进行排序。支持关键字</w:t>
      </w:r>
      <w:r>
        <w:rPr>
          <w:rFonts w:eastAsia="新宋体" w:hint="eastAsia"/>
          <w:szCs w:val="21"/>
        </w:rPr>
        <w:t>TOP</w:t>
      </w:r>
      <w:r>
        <w:rPr>
          <w:rFonts w:eastAsia="新宋体" w:hint="eastAsia"/>
          <w:szCs w:val="21"/>
        </w:rPr>
        <w:t>、</w:t>
      </w:r>
      <w:r>
        <w:rPr>
          <w:rFonts w:eastAsia="新宋体" w:hint="eastAsia"/>
          <w:szCs w:val="21"/>
        </w:rPr>
        <w:t>LIMIT</w:t>
      </w:r>
      <w:r>
        <w:rPr>
          <w:rFonts w:eastAsia="新宋体" w:hint="eastAsia"/>
          <w:szCs w:val="21"/>
        </w:rPr>
        <w:t>导出部分记录，且导出记录数不受分页查询窗口大小限制（</w:t>
      </w:r>
      <w:r>
        <w:rPr>
          <w:rFonts w:hint="eastAsia"/>
        </w:rPr>
        <w:t xml:space="preserve">KBase </w:t>
      </w:r>
      <w:r>
        <w:rPr>
          <w:rFonts w:hint="eastAsia"/>
        </w:rPr>
        <w:t>每页最大记录数是</w:t>
      </w:r>
      <w:r>
        <w:rPr>
          <w:rFonts w:hint="eastAsia"/>
        </w:rPr>
        <w:t xml:space="preserve"> 512</w:t>
      </w:r>
      <w:r>
        <w:rPr>
          <w:rFonts w:eastAsia="新宋体" w:hint="eastAsia"/>
          <w:szCs w:val="21"/>
        </w:rPr>
        <w:t>）。</w:t>
      </w:r>
    </w:p>
    <w:p w:rsidR="008431D2" w:rsidRDefault="00E40181">
      <w:pPr>
        <w:pStyle w:val="af5"/>
        <w:spacing w:before="156" w:after="78"/>
      </w:pPr>
      <w:r>
        <w:rPr>
          <w:rFonts w:hint="eastAsia"/>
        </w:rPr>
        <w:t>使用说明：</w:t>
      </w:r>
    </w:p>
    <w:p w:rsidR="008431D2" w:rsidRDefault="00E40181">
      <w:pPr>
        <w:pStyle w:val="a6"/>
      </w:pPr>
      <w:r>
        <w:rPr>
          <w:rFonts w:hint="eastAsia"/>
        </w:rPr>
        <w:t>无。</w:t>
      </w:r>
    </w:p>
    <w:p w:rsidR="008431D2" w:rsidRDefault="00E40181">
      <w:pPr>
        <w:pStyle w:val="af5"/>
        <w:spacing w:before="156" w:after="78"/>
      </w:pPr>
      <w:r>
        <w:rPr>
          <w:rFonts w:hint="eastAsia"/>
        </w:rPr>
        <w:t>举例：</w:t>
      </w:r>
    </w:p>
    <w:p w:rsidR="008431D2" w:rsidRDefault="00E40181">
      <w:pPr>
        <w:pStyle w:val="a6"/>
        <w:rPr>
          <w:b/>
          <w:bCs/>
        </w:rPr>
      </w:pPr>
      <w:r>
        <w:rPr>
          <w:rFonts w:hint="eastAsia"/>
          <w:szCs w:val="21"/>
        </w:rPr>
        <w:t>将文章表中的标题含有“计算机”的文章，按照期刊号对文章表分组，并且按照相关度排序导出，导出到</w:t>
      </w:r>
      <w:r>
        <w:rPr>
          <w:rFonts w:hint="eastAsia"/>
          <w:szCs w:val="21"/>
        </w:rPr>
        <w:t>D:\issuetemp</w:t>
      </w:r>
      <w:r>
        <w:rPr>
          <w:rFonts w:hint="eastAsia"/>
          <w:szCs w:val="21"/>
        </w:rPr>
        <w:t>下，文件名为</w:t>
      </w:r>
      <w:r>
        <w:rPr>
          <w:rFonts w:hint="eastAsia"/>
          <w:szCs w:val="21"/>
        </w:rPr>
        <w:t>issuetemp_dlrb.txt</w:t>
      </w:r>
      <w:r>
        <w:rPr>
          <w:rFonts w:hint="eastAsia"/>
          <w:szCs w:val="21"/>
        </w:rPr>
        <w:t>，执行语句如下：</w:t>
      </w:r>
    </w:p>
    <w:tbl>
      <w:tblPr>
        <w:tblW w:w="8522" w:type="dxa"/>
        <w:tblInd w:w="108" w:type="dxa"/>
        <w:tblLayout w:type="fixed"/>
        <w:tblLook w:val="04A0" w:firstRow="1" w:lastRow="0" w:firstColumn="1" w:lastColumn="0" w:noHBand="0" w:noVBand="1"/>
      </w:tblPr>
      <w:tblGrid>
        <w:gridCol w:w="1418"/>
        <w:gridCol w:w="7104"/>
      </w:tblGrid>
      <w:tr w:rsidR="008431D2">
        <w:tc>
          <w:tcPr>
            <w:tcW w:w="1418"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SELECT</w:t>
            </w:r>
          </w:p>
        </w:tc>
        <w:tc>
          <w:tcPr>
            <w:tcW w:w="7104" w:type="dxa"/>
          </w:tcPr>
          <w:p w:rsidR="008431D2" w:rsidRDefault="00E40181">
            <w:pPr>
              <w:rPr>
                <w:rFonts w:ascii="仿宋" w:eastAsia="仿宋" w:hAnsi="仿宋" w:cs="仿宋"/>
                <w:sz w:val="18"/>
                <w:szCs w:val="18"/>
              </w:rPr>
            </w:pPr>
            <w:r>
              <w:rPr>
                <w:rFonts w:hint="eastAsia"/>
                <w:bCs/>
                <w:szCs w:val="21"/>
              </w:rPr>
              <w:t>*</w:t>
            </w:r>
          </w:p>
        </w:tc>
      </w:tr>
      <w:tr w:rsidR="008431D2">
        <w:tc>
          <w:tcPr>
            <w:tcW w:w="1418"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FROM</w:t>
            </w:r>
          </w:p>
        </w:tc>
        <w:tc>
          <w:tcPr>
            <w:tcW w:w="7104"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文章表</w:t>
            </w:r>
          </w:p>
        </w:tc>
      </w:tr>
      <w:tr w:rsidR="008431D2">
        <w:tc>
          <w:tcPr>
            <w:tcW w:w="1418"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WHERE</w:t>
            </w:r>
          </w:p>
        </w:tc>
        <w:tc>
          <w:tcPr>
            <w:tcW w:w="7104"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标题</w:t>
            </w:r>
            <w:r>
              <w:rPr>
                <w:rFonts w:ascii="仿宋" w:eastAsia="仿宋" w:hAnsi="仿宋" w:cs="仿宋" w:hint="eastAsia"/>
                <w:sz w:val="18"/>
                <w:szCs w:val="18"/>
              </w:rPr>
              <w:t>=</w:t>
            </w:r>
            <w:r>
              <w:rPr>
                <w:rFonts w:ascii="仿宋" w:eastAsia="仿宋" w:hAnsi="仿宋" w:cs="仿宋" w:hint="eastAsia"/>
                <w:sz w:val="18"/>
                <w:szCs w:val="18"/>
              </w:rPr>
              <w:t>计算机</w:t>
            </w:r>
          </w:p>
        </w:tc>
      </w:tr>
      <w:tr w:rsidR="008431D2">
        <w:tc>
          <w:tcPr>
            <w:tcW w:w="1418"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 xml:space="preserve">GROUP BY </w:t>
            </w:r>
          </w:p>
        </w:tc>
        <w:tc>
          <w:tcPr>
            <w:tcW w:w="7104" w:type="dxa"/>
          </w:tcPr>
          <w:p w:rsidR="008431D2" w:rsidRDefault="00E40181">
            <w:pPr>
              <w:rPr>
                <w:rFonts w:ascii="仿宋" w:eastAsia="仿宋" w:hAnsi="仿宋" w:cs="仿宋"/>
                <w:sz w:val="18"/>
                <w:szCs w:val="18"/>
              </w:rPr>
            </w:pPr>
            <w:r>
              <w:rPr>
                <w:rFonts w:ascii="仿宋" w:eastAsia="仿宋" w:hAnsi="仿宋" w:cs="仿宋" w:hint="eastAsia"/>
                <w:sz w:val="18"/>
                <w:szCs w:val="18"/>
              </w:rPr>
              <w:t>期刊号</w:t>
            </w:r>
          </w:p>
        </w:tc>
      </w:tr>
      <w:tr w:rsidR="008431D2">
        <w:tc>
          <w:tcPr>
            <w:tcW w:w="1418"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ORDER BY</w:t>
            </w:r>
          </w:p>
        </w:tc>
        <w:tc>
          <w:tcPr>
            <w:tcW w:w="7104" w:type="dxa"/>
          </w:tcPr>
          <w:p w:rsidR="008431D2" w:rsidRDefault="00E40181">
            <w:pPr>
              <w:rPr>
                <w:rFonts w:ascii="仿宋" w:eastAsia="仿宋" w:hAnsi="仿宋" w:cs="仿宋"/>
                <w:sz w:val="18"/>
                <w:szCs w:val="18"/>
              </w:rPr>
            </w:pPr>
            <w:r>
              <w:rPr>
                <w:rFonts w:ascii="仿宋" w:eastAsia="仿宋" w:hAnsi="仿宋" w:cs="仿宋" w:hint="eastAsia"/>
                <w:sz w:val="18"/>
                <w:szCs w:val="18"/>
              </w:rPr>
              <w:t>RELEVANT</w:t>
            </w:r>
          </w:p>
        </w:tc>
      </w:tr>
      <w:tr w:rsidR="008431D2">
        <w:tc>
          <w:tcPr>
            <w:tcW w:w="1418"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INTO</w:t>
            </w:r>
          </w:p>
        </w:tc>
        <w:tc>
          <w:tcPr>
            <w:tcW w:w="7104"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'D:\issuetemp\issuetemp_dlrb.txt</w:t>
            </w:r>
            <w:r>
              <w:rPr>
                <w:rFonts w:ascii="仿宋" w:eastAsia="仿宋" w:hAnsi="仿宋" w:cs="仿宋" w:hint="eastAsia"/>
                <w:sz w:val="18"/>
                <w:szCs w:val="18"/>
              </w:rPr>
              <w:t>’</w:t>
            </w:r>
          </w:p>
        </w:tc>
      </w:tr>
    </w:tbl>
    <w:p w:rsidR="008431D2" w:rsidRDefault="00E40181">
      <w:pPr>
        <w:pStyle w:val="a6"/>
        <w:rPr>
          <w:b/>
          <w:bCs/>
        </w:rPr>
      </w:pPr>
      <w:r>
        <w:rPr>
          <w:rFonts w:hint="eastAsia"/>
          <w:szCs w:val="21"/>
        </w:rPr>
        <w:t>将文章表（</w:t>
      </w:r>
      <w:r>
        <w:rPr>
          <w:rFonts w:hint="eastAsia"/>
          <w:szCs w:val="21"/>
        </w:rPr>
        <w:t>1000</w:t>
      </w:r>
      <w:r>
        <w:rPr>
          <w:rFonts w:hint="eastAsia"/>
          <w:szCs w:val="21"/>
        </w:rPr>
        <w:t>条记录）中的标题含有“计算机”的文章，按照期刊号对文章表分组，并且按照相关度排序，导出第</w:t>
      </w:r>
      <w:r>
        <w:rPr>
          <w:rFonts w:hint="eastAsia"/>
          <w:szCs w:val="21"/>
        </w:rPr>
        <w:t>11~710</w:t>
      </w:r>
      <w:r>
        <w:rPr>
          <w:rFonts w:hint="eastAsia"/>
          <w:szCs w:val="21"/>
        </w:rPr>
        <w:t>条到</w:t>
      </w:r>
      <w:r>
        <w:rPr>
          <w:rFonts w:hint="eastAsia"/>
          <w:szCs w:val="21"/>
        </w:rPr>
        <w:t>D:\issuetemp</w:t>
      </w:r>
      <w:r>
        <w:rPr>
          <w:rFonts w:hint="eastAsia"/>
          <w:szCs w:val="21"/>
        </w:rPr>
        <w:t>下，文件名为</w:t>
      </w:r>
      <w:r>
        <w:rPr>
          <w:rFonts w:hint="eastAsia"/>
          <w:szCs w:val="21"/>
        </w:rPr>
        <w:t>issuetemp_dlrb1.txt</w:t>
      </w:r>
      <w:r>
        <w:rPr>
          <w:rFonts w:hint="eastAsia"/>
          <w:szCs w:val="21"/>
        </w:rPr>
        <w:t>，执行语句如下：</w:t>
      </w:r>
    </w:p>
    <w:tbl>
      <w:tblPr>
        <w:tblW w:w="8522" w:type="dxa"/>
        <w:tblInd w:w="108" w:type="dxa"/>
        <w:tblLayout w:type="fixed"/>
        <w:tblLook w:val="04A0" w:firstRow="1" w:lastRow="0" w:firstColumn="1" w:lastColumn="0" w:noHBand="0" w:noVBand="1"/>
      </w:tblPr>
      <w:tblGrid>
        <w:gridCol w:w="1418"/>
        <w:gridCol w:w="7104"/>
      </w:tblGrid>
      <w:tr w:rsidR="008431D2">
        <w:tc>
          <w:tcPr>
            <w:tcW w:w="1418"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SELECT</w:t>
            </w:r>
          </w:p>
        </w:tc>
        <w:tc>
          <w:tcPr>
            <w:tcW w:w="7104" w:type="dxa"/>
          </w:tcPr>
          <w:p w:rsidR="008431D2" w:rsidRDefault="00E40181">
            <w:pPr>
              <w:rPr>
                <w:rFonts w:ascii="仿宋" w:eastAsia="仿宋" w:hAnsi="仿宋" w:cs="仿宋"/>
                <w:sz w:val="18"/>
                <w:szCs w:val="18"/>
              </w:rPr>
            </w:pPr>
            <w:r>
              <w:rPr>
                <w:rFonts w:ascii="仿宋" w:eastAsia="仿宋" w:hAnsi="仿宋" w:cs="仿宋" w:hint="eastAsia"/>
                <w:bCs/>
                <w:sz w:val="18"/>
                <w:szCs w:val="18"/>
              </w:rPr>
              <w:t>标题</w:t>
            </w:r>
            <w:r>
              <w:rPr>
                <w:rFonts w:ascii="仿宋" w:eastAsia="仿宋" w:hAnsi="仿宋" w:cs="仿宋" w:hint="eastAsia"/>
                <w:bCs/>
                <w:sz w:val="18"/>
                <w:szCs w:val="18"/>
              </w:rPr>
              <w:t>,</w:t>
            </w:r>
            <w:r>
              <w:rPr>
                <w:rFonts w:ascii="仿宋" w:eastAsia="仿宋" w:hAnsi="仿宋" w:cs="仿宋" w:hint="eastAsia"/>
                <w:bCs/>
                <w:sz w:val="18"/>
                <w:szCs w:val="18"/>
              </w:rPr>
              <w:t>期刊号</w:t>
            </w:r>
          </w:p>
        </w:tc>
      </w:tr>
      <w:tr w:rsidR="008431D2">
        <w:tc>
          <w:tcPr>
            <w:tcW w:w="1418"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FROM</w:t>
            </w:r>
          </w:p>
        </w:tc>
        <w:tc>
          <w:tcPr>
            <w:tcW w:w="7104"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文章表</w:t>
            </w:r>
          </w:p>
        </w:tc>
      </w:tr>
      <w:tr w:rsidR="008431D2">
        <w:tc>
          <w:tcPr>
            <w:tcW w:w="1418"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WHERE</w:t>
            </w:r>
          </w:p>
        </w:tc>
        <w:tc>
          <w:tcPr>
            <w:tcW w:w="7104"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标题</w:t>
            </w:r>
            <w:r>
              <w:rPr>
                <w:rFonts w:ascii="仿宋" w:eastAsia="仿宋" w:hAnsi="仿宋" w:cs="仿宋" w:hint="eastAsia"/>
                <w:sz w:val="18"/>
                <w:szCs w:val="18"/>
              </w:rPr>
              <w:t>=</w:t>
            </w:r>
            <w:r>
              <w:rPr>
                <w:rFonts w:ascii="仿宋" w:eastAsia="仿宋" w:hAnsi="仿宋" w:cs="仿宋" w:hint="eastAsia"/>
                <w:sz w:val="18"/>
                <w:szCs w:val="18"/>
              </w:rPr>
              <w:t>计算机</w:t>
            </w:r>
          </w:p>
        </w:tc>
      </w:tr>
      <w:tr w:rsidR="008431D2">
        <w:tc>
          <w:tcPr>
            <w:tcW w:w="1418"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lastRenderedPageBreak/>
              <w:t xml:space="preserve">GROUP BY </w:t>
            </w:r>
          </w:p>
        </w:tc>
        <w:tc>
          <w:tcPr>
            <w:tcW w:w="7104" w:type="dxa"/>
          </w:tcPr>
          <w:p w:rsidR="008431D2" w:rsidRDefault="00E40181">
            <w:pPr>
              <w:rPr>
                <w:rFonts w:ascii="仿宋" w:eastAsia="仿宋" w:hAnsi="仿宋" w:cs="仿宋"/>
                <w:sz w:val="18"/>
                <w:szCs w:val="18"/>
              </w:rPr>
            </w:pPr>
            <w:r>
              <w:rPr>
                <w:rFonts w:ascii="仿宋" w:eastAsia="仿宋" w:hAnsi="仿宋" w:cs="仿宋" w:hint="eastAsia"/>
                <w:sz w:val="18"/>
                <w:szCs w:val="18"/>
              </w:rPr>
              <w:t>期刊号</w:t>
            </w:r>
          </w:p>
        </w:tc>
      </w:tr>
      <w:tr w:rsidR="008431D2">
        <w:tc>
          <w:tcPr>
            <w:tcW w:w="1418"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ORDER BY</w:t>
            </w:r>
          </w:p>
        </w:tc>
        <w:tc>
          <w:tcPr>
            <w:tcW w:w="7104" w:type="dxa"/>
          </w:tcPr>
          <w:p w:rsidR="008431D2" w:rsidRDefault="00E40181">
            <w:pPr>
              <w:rPr>
                <w:rFonts w:ascii="仿宋" w:eastAsia="仿宋" w:hAnsi="仿宋" w:cs="仿宋"/>
                <w:sz w:val="18"/>
                <w:szCs w:val="18"/>
              </w:rPr>
            </w:pPr>
            <w:r>
              <w:rPr>
                <w:rFonts w:ascii="仿宋" w:eastAsia="仿宋" w:hAnsi="仿宋" w:cs="仿宋" w:hint="eastAsia"/>
                <w:sz w:val="18"/>
                <w:szCs w:val="18"/>
              </w:rPr>
              <w:t>RELEVANT</w:t>
            </w:r>
          </w:p>
        </w:tc>
      </w:tr>
      <w:tr w:rsidR="008431D2">
        <w:tc>
          <w:tcPr>
            <w:tcW w:w="1418" w:type="dxa"/>
          </w:tcPr>
          <w:p w:rsidR="008431D2" w:rsidRDefault="00E40181">
            <w:pPr>
              <w:jc w:val="right"/>
              <w:rPr>
                <w:rFonts w:ascii="仿宋" w:eastAsia="仿宋" w:hAnsi="仿宋" w:cs="仿宋"/>
                <w:b/>
                <w:bCs/>
                <w:sz w:val="18"/>
                <w:szCs w:val="18"/>
              </w:rPr>
            </w:pPr>
            <w:r>
              <w:rPr>
                <w:rFonts w:ascii="仿宋" w:eastAsia="仿宋" w:hAnsi="仿宋" w:cs="仿宋" w:hint="eastAsia"/>
                <w:b/>
                <w:bCs/>
                <w:sz w:val="18"/>
                <w:szCs w:val="18"/>
              </w:rPr>
              <w:t>LIMIT</w:t>
            </w:r>
          </w:p>
        </w:tc>
        <w:tc>
          <w:tcPr>
            <w:tcW w:w="7104" w:type="dxa"/>
          </w:tcPr>
          <w:p w:rsidR="008431D2" w:rsidRDefault="00E40181">
            <w:pPr>
              <w:rPr>
                <w:rFonts w:ascii="仿宋" w:eastAsia="仿宋" w:hAnsi="仿宋" w:cs="仿宋"/>
                <w:sz w:val="18"/>
                <w:szCs w:val="18"/>
              </w:rPr>
            </w:pPr>
            <w:r>
              <w:rPr>
                <w:rFonts w:ascii="仿宋" w:eastAsia="仿宋" w:hAnsi="仿宋" w:cs="仿宋" w:hint="eastAsia"/>
                <w:sz w:val="18"/>
                <w:szCs w:val="18"/>
              </w:rPr>
              <w:t>10,700</w:t>
            </w:r>
          </w:p>
        </w:tc>
      </w:tr>
      <w:tr w:rsidR="008431D2">
        <w:tc>
          <w:tcPr>
            <w:tcW w:w="1418"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INTO</w:t>
            </w:r>
          </w:p>
        </w:tc>
        <w:tc>
          <w:tcPr>
            <w:tcW w:w="7104"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'D:\issuetemp\issuetemp_dlrb.txt</w:t>
            </w:r>
            <w:r>
              <w:rPr>
                <w:rFonts w:ascii="仿宋" w:eastAsia="仿宋" w:hAnsi="仿宋" w:cs="仿宋" w:hint="eastAsia"/>
                <w:sz w:val="18"/>
                <w:szCs w:val="18"/>
              </w:rPr>
              <w:t>’</w:t>
            </w:r>
          </w:p>
        </w:tc>
      </w:tr>
    </w:tbl>
    <w:p w:rsidR="008431D2" w:rsidRDefault="008431D2"/>
    <w:p w:rsidR="008431D2" w:rsidRDefault="00E40181">
      <w:pPr>
        <w:pStyle w:val="23"/>
        <w:spacing w:before="156" w:after="156"/>
      </w:pPr>
      <w:bookmarkStart w:id="207" w:name="_Toc403566369"/>
      <w:r>
        <w:rPr>
          <w:rFonts w:hint="eastAsia"/>
        </w:rPr>
        <w:t>5</w:t>
      </w:r>
      <w:r>
        <w:rPr>
          <w:rFonts w:hint="eastAsia"/>
        </w:rPr>
        <w:t>、批量更新方法</w:t>
      </w:r>
      <w:bookmarkEnd w:id="207"/>
    </w:p>
    <w:p w:rsidR="008431D2" w:rsidRDefault="00E40181">
      <w:pPr>
        <w:pStyle w:val="af5"/>
        <w:spacing w:before="156" w:after="78"/>
      </w:pPr>
      <w:r>
        <w:rPr>
          <w:rFonts w:hint="eastAsia"/>
        </w:rPr>
        <w:t>语法格式</w:t>
      </w:r>
      <w:r>
        <w:rPr>
          <w:rFonts w:hint="eastAsia"/>
        </w:rPr>
        <w:t xml:space="preserve">: </w:t>
      </w:r>
    </w:p>
    <w:p w:rsidR="008431D2" w:rsidRDefault="00E40181">
      <w:pPr>
        <w:pStyle w:val="a6"/>
      </w:pPr>
      <w:r>
        <w:rPr>
          <w:rFonts w:hint="eastAsia"/>
        </w:rPr>
        <w:tab/>
        <w:t>DBUM UPDATE TABLE &lt;</w:t>
      </w:r>
      <w:r>
        <w:rPr>
          <w:rFonts w:hint="eastAsia"/>
        </w:rPr>
        <w:t>表名</w:t>
      </w:r>
      <w:r>
        <w:rPr>
          <w:rFonts w:hint="eastAsia"/>
        </w:rPr>
        <w:t>&gt;</w:t>
      </w:r>
    </w:p>
    <w:p w:rsidR="008431D2" w:rsidRDefault="00E40181">
      <w:pPr>
        <w:pStyle w:val="a6"/>
      </w:pPr>
      <w:r>
        <w:rPr>
          <w:rFonts w:hint="eastAsia"/>
        </w:rPr>
        <w:tab/>
        <w:t>FROM &lt;</w:t>
      </w:r>
      <w:r>
        <w:rPr>
          <w:rFonts w:hint="eastAsia"/>
        </w:rPr>
        <w:t>文件名</w:t>
      </w:r>
      <w:r>
        <w:rPr>
          <w:rFonts w:hint="eastAsia"/>
        </w:rPr>
        <w:t>&gt;</w:t>
      </w:r>
    </w:p>
    <w:p w:rsidR="008431D2" w:rsidRDefault="00E40181">
      <w:pPr>
        <w:pStyle w:val="a6"/>
      </w:pPr>
      <w:r>
        <w:rPr>
          <w:rFonts w:hint="eastAsia"/>
        </w:rPr>
        <w:tab/>
        <w:t>WITH KEY &lt;</w:t>
      </w:r>
      <w:r>
        <w:rPr>
          <w:rFonts w:hint="eastAsia"/>
        </w:rPr>
        <w:t>主键列</w:t>
      </w:r>
      <w:r>
        <w:rPr>
          <w:rFonts w:hint="eastAsia"/>
        </w:rPr>
        <w:t>&gt;</w:t>
      </w:r>
    </w:p>
    <w:p w:rsidR="008431D2" w:rsidRDefault="00E40181">
      <w:pPr>
        <w:pStyle w:val="a6"/>
      </w:pPr>
      <w:r>
        <w:rPr>
          <w:rFonts w:hint="eastAsia"/>
        </w:rPr>
        <w:tab/>
        <w:t>[ APPENDING  ( &lt;</w:t>
      </w:r>
      <w:r>
        <w:rPr>
          <w:rFonts w:hint="eastAsia"/>
        </w:rPr>
        <w:t>列名</w:t>
      </w:r>
      <w:r>
        <w:rPr>
          <w:rFonts w:hint="eastAsia"/>
        </w:rPr>
        <w:t>&gt;  [, &lt;</w:t>
      </w:r>
      <w:r>
        <w:rPr>
          <w:rFonts w:hint="eastAsia"/>
        </w:rPr>
        <w:t>列名</w:t>
      </w:r>
      <w:r>
        <w:rPr>
          <w:rFonts w:hint="eastAsia"/>
        </w:rPr>
        <w:t>&gt;</w:t>
      </w:r>
      <w:r>
        <w:t>…</w:t>
      </w:r>
      <w:r>
        <w:rPr>
          <w:rFonts w:hint="eastAsia"/>
        </w:rPr>
        <w:t>]) ]</w:t>
      </w:r>
    </w:p>
    <w:p w:rsidR="008431D2" w:rsidRDefault="00E40181">
      <w:pPr>
        <w:pStyle w:val="af5"/>
        <w:spacing w:before="156" w:after="78"/>
      </w:pPr>
      <w:r>
        <w:rPr>
          <w:rFonts w:hint="eastAsia"/>
        </w:rPr>
        <w:t>参数</w:t>
      </w:r>
      <w:r>
        <w:rPr>
          <w:rFonts w:hint="eastAsia"/>
        </w:rPr>
        <w:t xml:space="preserve">: </w:t>
      </w:r>
    </w:p>
    <w:p w:rsidR="008431D2" w:rsidRDefault="00E40181">
      <w:pPr>
        <w:pStyle w:val="a6"/>
        <w:ind w:firstLine="422"/>
        <w:rPr>
          <w:b/>
        </w:rPr>
      </w:pPr>
      <w:r>
        <w:rPr>
          <w:rFonts w:hint="eastAsia"/>
          <w:b/>
        </w:rPr>
        <w:tab/>
      </w:r>
      <w:r>
        <w:rPr>
          <w:rFonts w:hint="eastAsia"/>
        </w:rPr>
        <w:t>&lt;</w:t>
      </w:r>
      <w:r>
        <w:rPr>
          <w:rFonts w:hint="eastAsia"/>
        </w:rPr>
        <w:t>表名</w:t>
      </w:r>
      <w:r>
        <w:rPr>
          <w:rFonts w:hint="eastAsia"/>
        </w:rPr>
        <w:t xml:space="preserve">&gt;   </w:t>
      </w:r>
      <w:r>
        <w:rPr>
          <w:rFonts w:hint="eastAsia"/>
        </w:rPr>
        <w:t>待</w:t>
      </w:r>
      <w:r>
        <w:rPr>
          <w:rFonts w:ascii="新宋体" w:eastAsia="新宋体" w:hint="eastAsia"/>
          <w:kern w:val="0"/>
          <w:szCs w:val="21"/>
        </w:rPr>
        <w:t>更新的表名。</w:t>
      </w:r>
    </w:p>
    <w:p w:rsidR="008431D2" w:rsidRDefault="00E40181">
      <w:pPr>
        <w:pStyle w:val="a6"/>
        <w:ind w:firstLine="422"/>
      </w:pPr>
      <w:r>
        <w:rPr>
          <w:rFonts w:hint="eastAsia"/>
          <w:b/>
        </w:rPr>
        <w:tab/>
      </w:r>
      <w:r>
        <w:rPr>
          <w:rFonts w:hint="eastAsia"/>
        </w:rPr>
        <w:t>&lt;</w:t>
      </w:r>
      <w:r>
        <w:rPr>
          <w:rFonts w:hint="eastAsia"/>
        </w:rPr>
        <w:t>文件名</w:t>
      </w:r>
      <w:r>
        <w:rPr>
          <w:rFonts w:hint="eastAsia"/>
        </w:rPr>
        <w:t xml:space="preserve">&gt; </w:t>
      </w:r>
      <w:r>
        <w:rPr>
          <w:rFonts w:hint="eastAsia"/>
        </w:rPr>
        <w:t>用于更新的</w:t>
      </w:r>
      <w:r>
        <w:rPr>
          <w:rFonts w:hint="eastAsia"/>
        </w:rPr>
        <w:t>REC</w:t>
      </w:r>
      <w:r>
        <w:rPr>
          <w:rFonts w:hint="eastAsia"/>
        </w:rPr>
        <w:t>格式数据文件。</w:t>
      </w:r>
    </w:p>
    <w:p w:rsidR="008431D2" w:rsidRDefault="00E40181">
      <w:pPr>
        <w:pStyle w:val="a6"/>
        <w:ind w:firstLine="422"/>
        <w:rPr>
          <w:rFonts w:ascii="新宋体" w:eastAsia="新宋体"/>
          <w:kern w:val="0"/>
          <w:szCs w:val="21"/>
        </w:rPr>
      </w:pPr>
      <w:r>
        <w:rPr>
          <w:rFonts w:hint="eastAsia"/>
          <w:b/>
        </w:rPr>
        <w:tab/>
        <w:t>&lt;</w:t>
      </w:r>
      <w:r>
        <w:rPr>
          <w:rFonts w:hint="eastAsia"/>
        </w:rPr>
        <w:t>主键列</w:t>
      </w:r>
      <w:r>
        <w:rPr>
          <w:rFonts w:ascii="新宋体" w:eastAsia="新宋体" w:hint="eastAsia"/>
          <w:kern w:val="0"/>
          <w:szCs w:val="21"/>
        </w:rPr>
        <w:t xml:space="preserve">&gt; </w:t>
      </w:r>
      <w:r>
        <w:rPr>
          <w:rFonts w:ascii="新宋体" w:eastAsia="新宋体" w:hint="eastAsia"/>
          <w:kern w:val="0"/>
          <w:szCs w:val="21"/>
        </w:rPr>
        <w:t>更新的主键</w:t>
      </w:r>
      <w:r>
        <w:rPr>
          <w:rFonts w:hint="eastAsia"/>
        </w:rPr>
        <w:t>列</w:t>
      </w:r>
      <w:r>
        <w:rPr>
          <w:rFonts w:ascii="新宋体" w:eastAsia="新宋体" w:hint="eastAsia"/>
          <w:kern w:val="0"/>
          <w:szCs w:val="21"/>
        </w:rPr>
        <w:t>。</w:t>
      </w:r>
    </w:p>
    <w:p w:rsidR="008431D2" w:rsidRDefault="00E40181">
      <w:pPr>
        <w:pStyle w:val="a6"/>
      </w:pPr>
      <w:r>
        <w:rPr>
          <w:rFonts w:hint="eastAsia"/>
        </w:rPr>
        <w:tab/>
        <w:t>&lt;</w:t>
      </w:r>
      <w:r>
        <w:rPr>
          <w:rFonts w:hint="eastAsia"/>
        </w:rPr>
        <w:t>列名</w:t>
      </w:r>
      <w:r>
        <w:rPr>
          <w:rFonts w:hint="eastAsia"/>
        </w:rPr>
        <w:t xml:space="preserve">&gt;   </w:t>
      </w:r>
      <w:r>
        <w:rPr>
          <w:rFonts w:hint="eastAsia"/>
        </w:rPr>
        <w:t>用户指定的，采用追加方式更新的列。</w:t>
      </w:r>
    </w:p>
    <w:p w:rsidR="008431D2" w:rsidRDefault="00E40181">
      <w:pPr>
        <w:pStyle w:val="af5"/>
        <w:spacing w:before="156" w:after="78"/>
        <w:rPr>
          <w:kern w:val="0"/>
        </w:rPr>
      </w:pPr>
      <w:r>
        <w:rPr>
          <w:rFonts w:hint="eastAsia"/>
        </w:rPr>
        <w:t>语句功能：</w:t>
      </w:r>
    </w:p>
    <w:p w:rsidR="008431D2" w:rsidRDefault="00E40181">
      <w:pPr>
        <w:pStyle w:val="a6"/>
      </w:pPr>
      <w:r>
        <w:rPr>
          <w:rFonts w:hint="eastAsia"/>
        </w:rPr>
        <w:t xml:space="preserve">KBase </w:t>
      </w:r>
      <w:r>
        <w:rPr>
          <w:rFonts w:hint="eastAsia"/>
        </w:rPr>
        <w:t>系统提供的批量更新方法，是利用</w:t>
      </w:r>
      <w:r>
        <w:rPr>
          <w:rFonts w:hint="eastAsia"/>
        </w:rPr>
        <w:t>REC</w:t>
      </w:r>
      <w:r>
        <w:rPr>
          <w:rFonts w:hint="eastAsia"/>
        </w:rPr>
        <w:t>文件来进行的数据更新模式。在该模式中，我们在</w:t>
      </w:r>
      <w:r>
        <w:rPr>
          <w:rFonts w:hint="eastAsia"/>
        </w:rPr>
        <w:t>REC</w:t>
      </w:r>
      <w:r>
        <w:rPr>
          <w:rFonts w:hint="eastAsia"/>
        </w:rPr>
        <w:t>文件中，提供用于更新的数据。这里的</w:t>
      </w:r>
      <w:r>
        <w:rPr>
          <w:rFonts w:hint="eastAsia"/>
        </w:rPr>
        <w:t>REC</w:t>
      </w:r>
      <w:r>
        <w:rPr>
          <w:rFonts w:hint="eastAsia"/>
        </w:rPr>
        <w:t>文件格式与</w:t>
      </w:r>
      <w:r>
        <w:rPr>
          <w:rFonts w:hint="eastAsia"/>
        </w:rPr>
        <w:t xml:space="preserve"> KBase </w:t>
      </w:r>
      <w:r>
        <w:rPr>
          <w:rFonts w:hint="eastAsia"/>
        </w:rPr>
        <w:t>的交换文件</w:t>
      </w:r>
      <w:r>
        <w:rPr>
          <w:rFonts w:hint="eastAsia"/>
        </w:rPr>
        <w:t>REC</w:t>
      </w:r>
      <w:r>
        <w:rPr>
          <w:rFonts w:hint="eastAsia"/>
        </w:rPr>
        <w:t>文件格式完全一样。但对列的出现顺序有要求。这里，对于每条记录，需要指定一个“主键列”，用于定位更新哪条记录，主键值的唯一性由用户保证。“主键列”总是紧随</w:t>
      </w:r>
      <w:r>
        <w:rPr>
          <w:rFonts w:hint="eastAsia"/>
        </w:rPr>
        <w:t>&lt;REC&gt;</w:t>
      </w:r>
      <w:r>
        <w:rPr>
          <w:rFonts w:hint="eastAsia"/>
        </w:rPr>
        <w:t>标记，作为</w:t>
      </w:r>
      <w:r>
        <w:rPr>
          <w:rFonts w:hint="eastAsia"/>
        </w:rPr>
        <w:t>&lt;REC&gt;</w:t>
      </w:r>
      <w:r>
        <w:rPr>
          <w:rFonts w:hint="eastAsia"/>
        </w:rPr>
        <w:t>记录中的第一个列。其他列的值则是用于修改的数据。修改数据采用两种方式，数据替换方式或数据追加方式。</w:t>
      </w:r>
    </w:p>
    <w:p w:rsidR="008431D2" w:rsidRDefault="00E40181">
      <w:pPr>
        <w:pStyle w:val="a6"/>
      </w:pPr>
      <w:r>
        <w:rPr>
          <w:rFonts w:hint="eastAsia"/>
        </w:rPr>
        <w:t>具体哪些列采用追加方式由</w:t>
      </w:r>
      <w:r>
        <w:rPr>
          <w:rFonts w:hint="eastAsia"/>
        </w:rPr>
        <w:t>KSQL</w:t>
      </w:r>
      <w:r>
        <w:rPr>
          <w:rFonts w:hint="eastAsia"/>
        </w:rPr>
        <w:t>语句指定。在</w:t>
      </w:r>
      <w:r>
        <w:rPr>
          <w:rFonts w:hint="eastAsia"/>
        </w:rPr>
        <w:t>KSQL</w:t>
      </w:r>
      <w:r>
        <w:rPr>
          <w:rFonts w:hint="eastAsia"/>
        </w:rPr>
        <w:t>中关键字</w:t>
      </w:r>
      <w:r>
        <w:rPr>
          <w:rFonts w:hint="eastAsia"/>
        </w:rPr>
        <w:t>AP</w:t>
      </w:r>
      <w:r>
        <w:rPr>
          <w:rFonts w:hint="eastAsia"/>
        </w:rPr>
        <w:t>PENDING</w:t>
      </w:r>
      <w:r>
        <w:rPr>
          <w:rFonts w:hint="eastAsia"/>
        </w:rPr>
        <w:t>后面列表中指定的列，采用追加方式更新数据，</w:t>
      </w:r>
      <w:r>
        <w:rPr>
          <w:rFonts w:hint="eastAsia"/>
        </w:rPr>
        <w:t>REC</w:t>
      </w:r>
      <w:r>
        <w:rPr>
          <w:rFonts w:hint="eastAsia"/>
        </w:rPr>
        <w:t>记录中出现的其他列，则采用替换方式更新数据。</w:t>
      </w:r>
    </w:p>
    <w:p w:rsidR="008431D2" w:rsidRDefault="00E40181">
      <w:pPr>
        <w:pStyle w:val="a6"/>
      </w:pPr>
      <w:r>
        <w:rPr>
          <w:rFonts w:hint="eastAsia"/>
        </w:rPr>
        <w:t>在当前</w:t>
      </w:r>
      <w:r>
        <w:rPr>
          <w:rFonts w:hint="eastAsia"/>
        </w:rPr>
        <w:t>KBase</w:t>
      </w:r>
      <w:r>
        <w:rPr>
          <w:rFonts w:hint="eastAsia"/>
        </w:rPr>
        <w:t>系统中，只有</w:t>
      </w:r>
      <w:r>
        <w:rPr>
          <w:rFonts w:hint="eastAsia"/>
        </w:rPr>
        <w:t xml:space="preserve"> LMVCHAR</w:t>
      </w:r>
      <w:r>
        <w:rPr>
          <w:rFonts w:hint="eastAsia"/>
        </w:rPr>
        <w:t>和</w:t>
      </w:r>
      <w:r>
        <w:rPr>
          <w:rFonts w:hint="eastAsia"/>
        </w:rPr>
        <w:t xml:space="preserve"> MVCHAR</w:t>
      </w:r>
      <w:r>
        <w:rPr>
          <w:rFonts w:hint="eastAsia"/>
        </w:rPr>
        <w:t>数据存储类型支持按值追加方式，其他数据存储类型如果指定按值追加方式更新，数据更新请求将被忽略。</w:t>
      </w:r>
    </w:p>
    <w:p w:rsidR="008431D2" w:rsidRDefault="00E40181">
      <w:pPr>
        <w:pStyle w:val="a6"/>
      </w:pPr>
      <w:r>
        <w:rPr>
          <w:rFonts w:hint="eastAsia"/>
        </w:rPr>
        <w:t>对于按值追加方式进行的列，只有采用</w:t>
      </w:r>
      <w:r>
        <w:rPr>
          <w:rFonts w:hint="eastAsia"/>
        </w:rPr>
        <w:t>MVCHAR</w:t>
      </w:r>
      <w:r>
        <w:rPr>
          <w:rFonts w:hint="eastAsia"/>
        </w:rPr>
        <w:t>索引类型时，系统才可以对其自动索引。如果采用了其他索引类型（包括</w:t>
      </w:r>
      <w:r>
        <w:rPr>
          <w:rFonts w:hint="eastAsia"/>
        </w:rPr>
        <w:t>MSTRCHAR</w:t>
      </w:r>
      <w:r>
        <w:rPr>
          <w:rFonts w:hint="eastAsia"/>
        </w:rPr>
        <w:t>在内），则必须在更新后，手工重新索引后才可以正常检索的追加的数据。</w:t>
      </w:r>
    </w:p>
    <w:p w:rsidR="008431D2" w:rsidRDefault="00E40181">
      <w:pPr>
        <w:pStyle w:val="af5"/>
        <w:spacing w:before="156" w:after="78"/>
      </w:pPr>
      <w:r>
        <w:rPr>
          <w:rFonts w:hint="eastAsia"/>
        </w:rPr>
        <w:t>使用说明：</w:t>
      </w:r>
    </w:p>
    <w:p w:rsidR="008431D2" w:rsidRDefault="00E40181">
      <w:pPr>
        <w:pStyle w:val="a6"/>
      </w:pPr>
      <w:r>
        <w:rPr>
          <w:rFonts w:hint="eastAsia"/>
        </w:rPr>
        <w:t>使用该功能的前提条件是存在格式正确的</w:t>
      </w:r>
      <w:r>
        <w:rPr>
          <w:rFonts w:hint="eastAsia"/>
        </w:rPr>
        <w:t>REC</w:t>
      </w:r>
      <w:r>
        <w:rPr>
          <w:rFonts w:hint="eastAsia"/>
        </w:rPr>
        <w:t>文件，具体格式要求参见语句功能部分。</w:t>
      </w:r>
    </w:p>
    <w:p w:rsidR="008431D2" w:rsidRDefault="00E40181">
      <w:pPr>
        <w:pStyle w:val="af5"/>
        <w:spacing w:before="156" w:after="78"/>
      </w:pPr>
      <w:r>
        <w:rPr>
          <w:rFonts w:hint="eastAsia"/>
        </w:rPr>
        <w:t>举例：</w:t>
      </w:r>
    </w:p>
    <w:p w:rsidR="008431D2" w:rsidRDefault="00E40181">
      <w:pPr>
        <w:pStyle w:val="a6"/>
      </w:pPr>
      <w:r>
        <w:rPr>
          <w:rFonts w:hint="eastAsia"/>
        </w:rPr>
        <w:t>对</w:t>
      </w:r>
      <w:r>
        <w:t>CNKI_DEPT</w:t>
      </w:r>
      <w:r>
        <w:rPr>
          <w:rFonts w:hint="eastAsia"/>
        </w:rPr>
        <w:t>表执行批量排名更新，机构专业代码字段为主键，后台执行如下命令完成对专业文献全国排名、专业核心期刊发文全国排名、专业基金论文全国排名三个字段</w:t>
      </w:r>
      <w:r>
        <w:rPr>
          <w:rFonts w:hint="eastAsia"/>
        </w:rPr>
        <w:lastRenderedPageBreak/>
        <w:t>的批量更新。</w:t>
      </w:r>
    </w:p>
    <w:p w:rsidR="008431D2" w:rsidRDefault="00E40181">
      <w:pPr>
        <w:pStyle w:val="a6"/>
      </w:pPr>
      <w:r>
        <w:rPr>
          <w:rFonts w:hint="eastAsia"/>
        </w:rPr>
        <w:t>step1.</w:t>
      </w:r>
      <w:r>
        <w:rPr>
          <w:rFonts w:hint="eastAsia"/>
        </w:rPr>
        <w:t>为了提高更新速度，先将将要更新的字段索引属性去掉。</w:t>
      </w: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ALTER TABLE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CNKI_DEPT</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ALTER</w:t>
            </w:r>
          </w:p>
        </w:tc>
        <w:tc>
          <w:tcPr>
            <w:tcW w:w="5804"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专业文献全国排名</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AS</w:t>
            </w:r>
          </w:p>
        </w:tc>
        <w:tc>
          <w:tcPr>
            <w:tcW w:w="5804"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专业文献全国排名</w:t>
            </w:r>
            <w:r>
              <w:rPr>
                <w:rFonts w:ascii="仿宋" w:eastAsia="仿宋" w:hAnsi="仿宋" w:cs="仿宋" w:hint="eastAsia"/>
                <w:sz w:val="18"/>
                <w:szCs w:val="18"/>
              </w:rPr>
              <w:t xml:space="preserve"> integer (8) non,</w:t>
            </w:r>
            <w:r>
              <w:rPr>
                <w:rFonts w:ascii="仿宋" w:eastAsia="仿宋" w:hAnsi="仿宋" w:cs="仿宋" w:hint="eastAsia"/>
                <w:sz w:val="18"/>
                <w:szCs w:val="18"/>
              </w:rPr>
              <w:t>专业核心期刊发文全国排名</w:t>
            </w:r>
          </w:p>
        </w:tc>
      </w:tr>
      <w:tr w:rsidR="008431D2">
        <w:trPr>
          <w:trHeight w:val="469"/>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AS</w:t>
            </w:r>
          </w:p>
        </w:tc>
        <w:tc>
          <w:tcPr>
            <w:tcW w:w="5804"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专业核心期刊发文全国排名</w:t>
            </w:r>
            <w:r>
              <w:rPr>
                <w:rFonts w:ascii="仿宋" w:eastAsia="仿宋" w:hAnsi="仿宋" w:cs="仿宋" w:hint="eastAsia"/>
                <w:sz w:val="18"/>
                <w:szCs w:val="18"/>
              </w:rPr>
              <w:t xml:space="preserve"> integer (8) non,</w:t>
            </w:r>
            <w:r>
              <w:rPr>
                <w:rFonts w:ascii="仿宋" w:eastAsia="仿宋" w:hAnsi="仿宋" w:cs="仿宋" w:hint="eastAsia"/>
                <w:sz w:val="18"/>
                <w:szCs w:val="18"/>
              </w:rPr>
              <w:t>专业基金论文全国排名</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AS</w:t>
            </w:r>
          </w:p>
        </w:tc>
        <w:tc>
          <w:tcPr>
            <w:tcW w:w="5804"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专业基金论文全国排名</w:t>
            </w:r>
            <w:r>
              <w:rPr>
                <w:rFonts w:ascii="仿宋" w:eastAsia="仿宋" w:hAnsi="仿宋" w:cs="仿宋" w:hint="eastAsia"/>
                <w:sz w:val="18"/>
                <w:szCs w:val="18"/>
              </w:rPr>
              <w:t xml:space="preserve"> integer (8) non</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GO</w:t>
            </w:r>
          </w:p>
        </w:tc>
        <w:tc>
          <w:tcPr>
            <w:tcW w:w="5804" w:type="dxa"/>
          </w:tcPr>
          <w:p w:rsidR="008431D2" w:rsidRDefault="008431D2">
            <w:pPr>
              <w:jc w:val="left"/>
              <w:rPr>
                <w:rFonts w:ascii="仿宋" w:eastAsia="仿宋" w:hAnsi="仿宋" w:cs="仿宋"/>
                <w:sz w:val="18"/>
                <w:szCs w:val="18"/>
              </w:rPr>
            </w:pPr>
          </w:p>
        </w:tc>
      </w:tr>
    </w:tbl>
    <w:p w:rsidR="008431D2" w:rsidRDefault="008431D2"/>
    <w:p w:rsidR="008431D2" w:rsidRDefault="00E40181">
      <w:pPr>
        <w:pStyle w:val="a6"/>
      </w:pPr>
      <w:r>
        <w:rPr>
          <w:rFonts w:hint="eastAsia"/>
        </w:rPr>
        <w:t>step2.</w:t>
      </w:r>
      <w:r>
        <w:rPr>
          <w:rFonts w:hint="eastAsia"/>
        </w:rPr>
        <w:t>更新</w:t>
      </w:r>
      <w:r>
        <w:rPr>
          <w:rFonts w:hint="eastAsia"/>
        </w:rPr>
        <w:t xml:space="preserve"> </w:t>
      </w:r>
      <w:r>
        <w:rPr>
          <w:rFonts w:hint="eastAsia"/>
        </w:rPr>
        <w:t>专业文献全国排名</w:t>
      </w:r>
      <w:r>
        <w:rPr>
          <w:rFonts w:hint="eastAsia"/>
        </w:rPr>
        <w:t xml:space="preserve"> </w:t>
      </w:r>
      <w:r>
        <w:rPr>
          <w:rFonts w:hint="eastAsia"/>
        </w:rPr>
        <w:t>字段</w:t>
      </w: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DBUM UPDATE TABLE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CNKI_DEPT</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FROM</w:t>
            </w:r>
          </w:p>
        </w:tc>
        <w:tc>
          <w:tcPr>
            <w:tcW w:w="5804"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'Q:\\</w:t>
            </w:r>
            <w:r>
              <w:rPr>
                <w:rFonts w:ascii="仿宋" w:eastAsia="仿宋" w:hAnsi="仿宋" w:cs="仿宋" w:hint="eastAsia"/>
                <w:sz w:val="18"/>
                <w:szCs w:val="18"/>
              </w:rPr>
              <w:t>导航更新</w:t>
            </w:r>
            <w:r>
              <w:rPr>
                <w:rFonts w:ascii="仿宋" w:eastAsia="仿宋" w:hAnsi="仿宋" w:cs="仿宋" w:hint="eastAsia"/>
                <w:sz w:val="18"/>
                <w:szCs w:val="18"/>
              </w:rPr>
              <w:t>txt\\</w:t>
            </w:r>
            <w:r>
              <w:rPr>
                <w:rFonts w:ascii="仿宋" w:eastAsia="仿宋" w:hAnsi="仿宋" w:cs="仿宋" w:hint="eastAsia"/>
                <w:sz w:val="18"/>
                <w:szCs w:val="18"/>
              </w:rPr>
              <w:t>机构排名文本</w:t>
            </w:r>
            <w:r>
              <w:rPr>
                <w:rFonts w:ascii="仿宋" w:eastAsia="仿宋" w:hAnsi="仿宋" w:cs="仿宋" w:hint="eastAsia"/>
                <w:sz w:val="18"/>
                <w:szCs w:val="18"/>
              </w:rPr>
              <w:t>\\</w:t>
            </w:r>
            <w:r>
              <w:rPr>
                <w:rFonts w:ascii="仿宋" w:eastAsia="仿宋" w:hAnsi="仿宋" w:cs="仿宋" w:hint="eastAsia"/>
                <w:sz w:val="18"/>
                <w:szCs w:val="18"/>
              </w:rPr>
              <w:t>专业文献全国排名</w:t>
            </w:r>
            <w:r>
              <w:rPr>
                <w:rFonts w:ascii="仿宋" w:eastAsia="仿宋" w:hAnsi="仿宋" w:cs="仿宋" w:hint="eastAsia"/>
                <w:sz w:val="18"/>
                <w:szCs w:val="18"/>
              </w:rPr>
              <w:t xml:space="preserve">.txt' </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WITH KEY</w:t>
            </w:r>
          </w:p>
        </w:tc>
        <w:tc>
          <w:tcPr>
            <w:tcW w:w="5804"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机构专业代码</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GO</w:t>
            </w:r>
          </w:p>
        </w:tc>
        <w:tc>
          <w:tcPr>
            <w:tcW w:w="5804" w:type="dxa"/>
          </w:tcPr>
          <w:p w:rsidR="008431D2" w:rsidRDefault="008431D2">
            <w:pPr>
              <w:jc w:val="left"/>
              <w:rPr>
                <w:rFonts w:ascii="仿宋" w:eastAsia="仿宋" w:hAnsi="仿宋" w:cs="仿宋"/>
                <w:sz w:val="18"/>
                <w:szCs w:val="18"/>
              </w:rPr>
            </w:pPr>
          </w:p>
        </w:tc>
      </w:tr>
    </w:tbl>
    <w:p w:rsidR="008431D2" w:rsidRDefault="008431D2"/>
    <w:p w:rsidR="008431D2" w:rsidRDefault="00E40181">
      <w:pPr>
        <w:pStyle w:val="a6"/>
      </w:pPr>
      <w:r>
        <w:rPr>
          <w:rFonts w:hint="eastAsia"/>
        </w:rPr>
        <w:t>step3.</w:t>
      </w:r>
      <w:r>
        <w:rPr>
          <w:rFonts w:hint="eastAsia"/>
        </w:rPr>
        <w:t>更新</w:t>
      </w:r>
      <w:r>
        <w:rPr>
          <w:rFonts w:hint="eastAsia"/>
        </w:rPr>
        <w:t xml:space="preserve"> </w:t>
      </w:r>
      <w:r>
        <w:rPr>
          <w:rFonts w:hint="eastAsia"/>
        </w:rPr>
        <w:t>专业核心期刊发文全国排名</w:t>
      </w:r>
      <w:r>
        <w:rPr>
          <w:rFonts w:hint="eastAsia"/>
        </w:rPr>
        <w:t xml:space="preserve"> </w:t>
      </w:r>
      <w:r>
        <w:rPr>
          <w:rFonts w:hint="eastAsia"/>
        </w:rPr>
        <w:t>字段</w:t>
      </w: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DBUM UPDATE TABLE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CNKI_DEPT</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FROM</w:t>
            </w:r>
          </w:p>
        </w:tc>
        <w:tc>
          <w:tcPr>
            <w:tcW w:w="5804"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'Q:\\</w:t>
            </w:r>
            <w:r>
              <w:rPr>
                <w:rFonts w:ascii="仿宋" w:eastAsia="仿宋" w:hAnsi="仿宋" w:cs="仿宋" w:hint="eastAsia"/>
                <w:sz w:val="18"/>
                <w:szCs w:val="18"/>
              </w:rPr>
              <w:t>导航更新</w:t>
            </w:r>
            <w:r>
              <w:rPr>
                <w:rFonts w:ascii="仿宋" w:eastAsia="仿宋" w:hAnsi="仿宋" w:cs="仿宋" w:hint="eastAsia"/>
                <w:sz w:val="18"/>
                <w:szCs w:val="18"/>
              </w:rPr>
              <w:t>txt\\</w:t>
            </w:r>
            <w:r>
              <w:rPr>
                <w:rFonts w:ascii="仿宋" w:eastAsia="仿宋" w:hAnsi="仿宋" w:cs="仿宋" w:hint="eastAsia"/>
                <w:sz w:val="18"/>
                <w:szCs w:val="18"/>
              </w:rPr>
              <w:t>机构排名文本</w:t>
            </w:r>
            <w:r>
              <w:rPr>
                <w:rFonts w:ascii="仿宋" w:eastAsia="仿宋" w:hAnsi="仿宋" w:cs="仿宋" w:hint="eastAsia"/>
                <w:sz w:val="18"/>
                <w:szCs w:val="18"/>
              </w:rPr>
              <w:t>\\</w:t>
            </w:r>
            <w:r>
              <w:rPr>
                <w:rFonts w:ascii="仿宋" w:eastAsia="仿宋" w:hAnsi="仿宋" w:cs="仿宋" w:hint="eastAsia"/>
                <w:sz w:val="18"/>
                <w:szCs w:val="18"/>
              </w:rPr>
              <w:t>专业核心期刊发文全国排名</w:t>
            </w:r>
            <w:r>
              <w:rPr>
                <w:rFonts w:ascii="仿宋" w:eastAsia="仿宋" w:hAnsi="仿宋" w:cs="仿宋" w:hint="eastAsia"/>
                <w:sz w:val="18"/>
                <w:szCs w:val="18"/>
              </w:rPr>
              <w:t xml:space="preserve">.txt' </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WITH KEY</w:t>
            </w:r>
          </w:p>
        </w:tc>
        <w:tc>
          <w:tcPr>
            <w:tcW w:w="5804"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机构专业代码</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GO</w:t>
            </w:r>
          </w:p>
        </w:tc>
        <w:tc>
          <w:tcPr>
            <w:tcW w:w="5804" w:type="dxa"/>
          </w:tcPr>
          <w:p w:rsidR="008431D2" w:rsidRDefault="008431D2">
            <w:pPr>
              <w:jc w:val="left"/>
              <w:rPr>
                <w:rFonts w:ascii="仿宋" w:eastAsia="仿宋" w:hAnsi="仿宋" w:cs="仿宋"/>
                <w:sz w:val="18"/>
                <w:szCs w:val="18"/>
              </w:rPr>
            </w:pPr>
          </w:p>
        </w:tc>
      </w:tr>
    </w:tbl>
    <w:p w:rsidR="008431D2" w:rsidRDefault="008431D2"/>
    <w:p w:rsidR="008431D2" w:rsidRDefault="00E40181">
      <w:pPr>
        <w:pStyle w:val="a6"/>
      </w:pPr>
      <w:r>
        <w:rPr>
          <w:rFonts w:hint="eastAsia"/>
        </w:rPr>
        <w:t>step4.</w:t>
      </w:r>
      <w:r>
        <w:rPr>
          <w:rFonts w:hint="eastAsia"/>
        </w:rPr>
        <w:t>更新专业基金论文全国排名字段</w:t>
      </w: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DBUM UPDATE TABLE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CNKI_DEPT</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FROM</w:t>
            </w:r>
          </w:p>
        </w:tc>
        <w:tc>
          <w:tcPr>
            <w:tcW w:w="5804"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'Q:\\</w:t>
            </w:r>
            <w:r>
              <w:rPr>
                <w:rFonts w:ascii="仿宋" w:eastAsia="仿宋" w:hAnsi="仿宋" w:cs="仿宋" w:hint="eastAsia"/>
                <w:sz w:val="18"/>
                <w:szCs w:val="18"/>
              </w:rPr>
              <w:t>导航更新</w:t>
            </w:r>
            <w:r>
              <w:rPr>
                <w:rFonts w:ascii="仿宋" w:eastAsia="仿宋" w:hAnsi="仿宋" w:cs="仿宋" w:hint="eastAsia"/>
                <w:sz w:val="18"/>
                <w:szCs w:val="18"/>
              </w:rPr>
              <w:t>txt\\</w:t>
            </w:r>
            <w:r>
              <w:rPr>
                <w:rFonts w:ascii="仿宋" w:eastAsia="仿宋" w:hAnsi="仿宋" w:cs="仿宋" w:hint="eastAsia"/>
                <w:sz w:val="18"/>
                <w:szCs w:val="18"/>
              </w:rPr>
              <w:t>机构排名文本</w:t>
            </w:r>
            <w:r>
              <w:rPr>
                <w:rFonts w:ascii="仿宋" w:eastAsia="仿宋" w:hAnsi="仿宋" w:cs="仿宋" w:hint="eastAsia"/>
                <w:sz w:val="18"/>
                <w:szCs w:val="18"/>
              </w:rPr>
              <w:t>\\</w:t>
            </w:r>
            <w:r>
              <w:rPr>
                <w:rFonts w:ascii="仿宋" w:eastAsia="仿宋" w:hAnsi="仿宋" w:cs="仿宋" w:hint="eastAsia"/>
                <w:sz w:val="18"/>
                <w:szCs w:val="18"/>
              </w:rPr>
              <w:t>专业基金论文全国排名</w:t>
            </w:r>
            <w:r>
              <w:rPr>
                <w:rFonts w:ascii="仿宋" w:eastAsia="仿宋" w:hAnsi="仿宋" w:cs="仿宋" w:hint="eastAsia"/>
                <w:sz w:val="18"/>
                <w:szCs w:val="18"/>
              </w:rPr>
              <w:t xml:space="preserve">.txt' </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WITH KEY</w:t>
            </w:r>
          </w:p>
        </w:tc>
        <w:tc>
          <w:tcPr>
            <w:tcW w:w="5804"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机构专业代码</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GO</w:t>
            </w:r>
          </w:p>
        </w:tc>
        <w:tc>
          <w:tcPr>
            <w:tcW w:w="5804" w:type="dxa"/>
          </w:tcPr>
          <w:p w:rsidR="008431D2" w:rsidRDefault="008431D2">
            <w:pPr>
              <w:jc w:val="left"/>
              <w:rPr>
                <w:rFonts w:ascii="仿宋" w:eastAsia="仿宋" w:hAnsi="仿宋" w:cs="仿宋"/>
                <w:sz w:val="18"/>
                <w:szCs w:val="18"/>
              </w:rPr>
            </w:pPr>
          </w:p>
        </w:tc>
      </w:tr>
    </w:tbl>
    <w:p w:rsidR="008431D2" w:rsidRDefault="008431D2"/>
    <w:p w:rsidR="008431D2" w:rsidRDefault="00E40181">
      <w:pPr>
        <w:pStyle w:val="a6"/>
      </w:pPr>
      <w:r>
        <w:rPr>
          <w:rStyle w:val="Char"/>
          <w:rFonts w:hint="eastAsia"/>
        </w:rPr>
        <w:t>step5.</w:t>
      </w:r>
      <w:r>
        <w:rPr>
          <w:rStyle w:val="Char"/>
          <w:rFonts w:hint="eastAsia"/>
        </w:rPr>
        <w:t>修改专业文献全国排名、专业核心期刊发文全国排名、专业基金论文全国排名的索引</w:t>
      </w:r>
      <w:r>
        <w:rPr>
          <w:rFonts w:hint="eastAsia"/>
        </w:rPr>
        <w:t>属性</w:t>
      </w: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ALTER TABLE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CNKI_DEPT</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ALTER</w:t>
            </w:r>
          </w:p>
        </w:tc>
        <w:tc>
          <w:tcPr>
            <w:tcW w:w="5804"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专业文献全国排名</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AS</w:t>
            </w:r>
          </w:p>
        </w:tc>
        <w:tc>
          <w:tcPr>
            <w:tcW w:w="5804"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专业文献全国排名</w:t>
            </w:r>
            <w:r>
              <w:rPr>
                <w:rFonts w:ascii="仿宋" w:eastAsia="仿宋" w:hAnsi="仿宋" w:cs="仿宋" w:hint="eastAsia"/>
                <w:sz w:val="18"/>
                <w:szCs w:val="18"/>
              </w:rPr>
              <w:t xml:space="preserve"> integer (8) </w:t>
            </w:r>
            <w:r>
              <w:rPr>
                <w:rFonts w:hint="eastAsia"/>
              </w:rPr>
              <w:t>uniq</w:t>
            </w:r>
            <w:r>
              <w:rPr>
                <w:rFonts w:ascii="仿宋" w:eastAsia="仿宋" w:hAnsi="仿宋" w:cs="仿宋" w:hint="eastAsia"/>
                <w:sz w:val="18"/>
                <w:szCs w:val="18"/>
              </w:rPr>
              <w:t>,</w:t>
            </w:r>
            <w:r>
              <w:rPr>
                <w:rFonts w:ascii="仿宋" w:eastAsia="仿宋" w:hAnsi="仿宋" w:cs="仿宋" w:hint="eastAsia"/>
                <w:sz w:val="18"/>
                <w:szCs w:val="18"/>
              </w:rPr>
              <w:t>专业核心期刊发文全国排名</w:t>
            </w:r>
          </w:p>
        </w:tc>
      </w:tr>
      <w:tr w:rsidR="008431D2">
        <w:trPr>
          <w:trHeight w:val="469"/>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AS</w:t>
            </w:r>
          </w:p>
        </w:tc>
        <w:tc>
          <w:tcPr>
            <w:tcW w:w="5804"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专业核心期刊发文全国排名</w:t>
            </w:r>
            <w:r>
              <w:rPr>
                <w:rFonts w:ascii="仿宋" w:eastAsia="仿宋" w:hAnsi="仿宋" w:cs="仿宋" w:hint="eastAsia"/>
                <w:sz w:val="18"/>
                <w:szCs w:val="18"/>
              </w:rPr>
              <w:t xml:space="preserve"> integer (8) </w:t>
            </w:r>
            <w:r>
              <w:rPr>
                <w:rFonts w:hint="eastAsia"/>
              </w:rPr>
              <w:t>uniq</w:t>
            </w:r>
            <w:r>
              <w:rPr>
                <w:rFonts w:ascii="仿宋" w:eastAsia="仿宋" w:hAnsi="仿宋" w:cs="仿宋" w:hint="eastAsia"/>
                <w:sz w:val="18"/>
                <w:szCs w:val="18"/>
              </w:rPr>
              <w:t>,</w:t>
            </w:r>
            <w:r>
              <w:rPr>
                <w:rFonts w:ascii="仿宋" w:eastAsia="仿宋" w:hAnsi="仿宋" w:cs="仿宋" w:hint="eastAsia"/>
                <w:sz w:val="18"/>
                <w:szCs w:val="18"/>
              </w:rPr>
              <w:t>专业基金论文全国排名</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AS</w:t>
            </w:r>
          </w:p>
        </w:tc>
        <w:tc>
          <w:tcPr>
            <w:tcW w:w="5804"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专业基金论文全国排名</w:t>
            </w:r>
            <w:r>
              <w:rPr>
                <w:rFonts w:ascii="仿宋" w:eastAsia="仿宋" w:hAnsi="仿宋" w:cs="仿宋" w:hint="eastAsia"/>
                <w:sz w:val="18"/>
                <w:szCs w:val="18"/>
              </w:rPr>
              <w:t xml:space="preserve"> integer (8) </w:t>
            </w:r>
            <w:r>
              <w:rPr>
                <w:rFonts w:hint="eastAsia"/>
              </w:rPr>
              <w:t>uniq</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GO</w:t>
            </w:r>
          </w:p>
        </w:tc>
        <w:tc>
          <w:tcPr>
            <w:tcW w:w="5804" w:type="dxa"/>
          </w:tcPr>
          <w:p w:rsidR="008431D2" w:rsidRDefault="008431D2">
            <w:pPr>
              <w:jc w:val="left"/>
              <w:rPr>
                <w:rFonts w:ascii="仿宋" w:eastAsia="仿宋" w:hAnsi="仿宋" w:cs="仿宋"/>
                <w:sz w:val="18"/>
                <w:szCs w:val="18"/>
              </w:rPr>
            </w:pPr>
          </w:p>
        </w:tc>
      </w:tr>
    </w:tbl>
    <w:p w:rsidR="008431D2" w:rsidRDefault="008431D2"/>
    <w:p w:rsidR="008431D2" w:rsidRDefault="00E40181">
      <w:pPr>
        <w:pStyle w:val="a6"/>
      </w:pPr>
      <w:r>
        <w:rPr>
          <w:rFonts w:hint="eastAsia"/>
        </w:rPr>
        <w:t>step6.</w:t>
      </w:r>
      <w:r>
        <w:rPr>
          <w:rFonts w:hint="eastAsia"/>
        </w:rPr>
        <w:t>索引更新后的字段</w:t>
      </w: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INDEX</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CNKI_DEPT</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ON</w:t>
            </w:r>
          </w:p>
        </w:tc>
        <w:tc>
          <w:tcPr>
            <w:tcW w:w="5804"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专业文献全国排名</w:t>
            </w:r>
            <w:r>
              <w:rPr>
                <w:rFonts w:ascii="仿宋" w:eastAsia="仿宋" w:hAnsi="仿宋" w:cs="仿宋" w:hint="eastAsia"/>
                <w:sz w:val="18"/>
                <w:szCs w:val="18"/>
              </w:rPr>
              <w:t>,</w:t>
            </w:r>
            <w:r>
              <w:rPr>
                <w:rFonts w:ascii="仿宋" w:eastAsia="仿宋" w:hAnsi="仿宋" w:cs="仿宋" w:hint="eastAsia"/>
                <w:sz w:val="18"/>
                <w:szCs w:val="18"/>
              </w:rPr>
              <w:t>专业核心期刊发文全国排名</w:t>
            </w:r>
            <w:r>
              <w:rPr>
                <w:rFonts w:ascii="仿宋" w:eastAsia="仿宋" w:hAnsi="仿宋" w:cs="仿宋" w:hint="eastAsia"/>
                <w:sz w:val="18"/>
                <w:szCs w:val="18"/>
              </w:rPr>
              <w:t>,</w:t>
            </w:r>
            <w:r>
              <w:rPr>
                <w:rFonts w:ascii="仿宋" w:eastAsia="仿宋" w:hAnsi="仿宋" w:cs="仿宋" w:hint="eastAsia"/>
                <w:sz w:val="18"/>
                <w:szCs w:val="18"/>
              </w:rPr>
              <w:t>专业基金论文全国排名</w:t>
            </w:r>
            <w:r>
              <w:rPr>
                <w:rFonts w:ascii="仿宋" w:eastAsia="仿宋" w:hAnsi="仿宋" w:cs="仿宋" w:hint="eastAsia"/>
                <w:sz w:val="18"/>
                <w:szCs w:val="18"/>
              </w:rPr>
              <w:t xml:space="preserve"> </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FROM</w:t>
            </w:r>
          </w:p>
        </w:tc>
        <w:tc>
          <w:tcPr>
            <w:tcW w:w="5804" w:type="dxa"/>
          </w:tcPr>
          <w:p w:rsidR="008431D2" w:rsidRDefault="00E40181">
            <w:pPr>
              <w:jc w:val="left"/>
              <w:rPr>
                <w:rFonts w:ascii="仿宋" w:eastAsia="仿宋" w:hAnsi="仿宋" w:cs="仿宋"/>
                <w:sz w:val="18"/>
                <w:szCs w:val="18"/>
              </w:rPr>
            </w:pPr>
            <w:r>
              <w:rPr>
                <w:rFonts w:ascii="仿宋" w:eastAsia="仿宋" w:hAnsi="仿宋" w:cs="仿宋" w:hint="eastAsia"/>
                <w:sz w:val="18"/>
                <w:szCs w:val="18"/>
              </w:rPr>
              <w:t>0</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GO</w:t>
            </w:r>
          </w:p>
        </w:tc>
        <w:tc>
          <w:tcPr>
            <w:tcW w:w="5804" w:type="dxa"/>
          </w:tcPr>
          <w:p w:rsidR="008431D2" w:rsidRDefault="008431D2">
            <w:pPr>
              <w:jc w:val="left"/>
              <w:rPr>
                <w:rFonts w:ascii="仿宋" w:eastAsia="仿宋" w:hAnsi="仿宋" w:cs="仿宋"/>
                <w:sz w:val="18"/>
                <w:szCs w:val="18"/>
              </w:rPr>
            </w:pPr>
          </w:p>
        </w:tc>
      </w:tr>
    </w:tbl>
    <w:p w:rsidR="008431D2" w:rsidRDefault="008431D2"/>
    <w:p w:rsidR="008431D2" w:rsidRDefault="00E40181">
      <w:pPr>
        <w:pStyle w:val="23"/>
        <w:spacing w:before="156" w:after="156"/>
      </w:pPr>
      <w:bookmarkStart w:id="208" w:name="_Toc403566370"/>
      <w:r>
        <w:rPr>
          <w:rFonts w:hint="eastAsia"/>
        </w:rPr>
        <w:t>6</w:t>
      </w:r>
      <w:r>
        <w:rPr>
          <w:rFonts w:hint="eastAsia"/>
        </w:rPr>
        <w:t>、脚本更新方法</w:t>
      </w:r>
      <w:bookmarkEnd w:id="208"/>
    </w:p>
    <w:p w:rsidR="008431D2" w:rsidRDefault="00E40181">
      <w:pPr>
        <w:pStyle w:val="af5"/>
        <w:spacing w:before="156" w:after="78"/>
      </w:pPr>
      <w:r>
        <w:rPr>
          <w:rFonts w:hint="eastAsia"/>
        </w:rPr>
        <w:t>语法格式</w:t>
      </w:r>
      <w:r>
        <w:rPr>
          <w:rFonts w:hint="eastAsia"/>
        </w:rPr>
        <w:t xml:space="preserve">: </w:t>
      </w:r>
    </w:p>
    <w:p w:rsidR="008431D2" w:rsidRDefault="00E40181">
      <w:pPr>
        <w:pStyle w:val="a6"/>
      </w:pPr>
      <w:r>
        <w:rPr>
          <w:rFonts w:hint="eastAsia"/>
        </w:rPr>
        <w:tab/>
        <w:t xml:space="preserve">DBUM UPDATE </w:t>
      </w:r>
      <w:r>
        <w:rPr>
          <w:rFonts w:hint="eastAsia"/>
        </w:rPr>
        <w:t>TABLE BY &lt;</w:t>
      </w:r>
      <w:r>
        <w:rPr>
          <w:rFonts w:hint="eastAsia"/>
        </w:rPr>
        <w:t>文件名</w:t>
      </w:r>
      <w:r>
        <w:rPr>
          <w:rFonts w:hint="eastAsia"/>
        </w:rPr>
        <w:t>&gt;</w:t>
      </w:r>
    </w:p>
    <w:p w:rsidR="008431D2" w:rsidRDefault="00E40181">
      <w:pPr>
        <w:pStyle w:val="af5"/>
        <w:spacing w:before="156" w:after="78"/>
      </w:pPr>
      <w:r>
        <w:rPr>
          <w:rFonts w:hint="eastAsia"/>
        </w:rPr>
        <w:lastRenderedPageBreak/>
        <w:t>参数</w:t>
      </w:r>
      <w:r>
        <w:rPr>
          <w:rFonts w:hint="eastAsia"/>
        </w:rPr>
        <w:t xml:space="preserve">: </w:t>
      </w:r>
    </w:p>
    <w:p w:rsidR="008431D2" w:rsidRDefault="00E40181">
      <w:pPr>
        <w:pStyle w:val="a6"/>
        <w:ind w:firstLine="422"/>
      </w:pPr>
      <w:r>
        <w:rPr>
          <w:rFonts w:hint="eastAsia"/>
          <w:b/>
        </w:rPr>
        <w:tab/>
      </w:r>
      <w:r>
        <w:rPr>
          <w:rFonts w:hint="eastAsia"/>
        </w:rPr>
        <w:t>&lt;</w:t>
      </w:r>
      <w:r>
        <w:rPr>
          <w:rFonts w:hint="eastAsia"/>
        </w:rPr>
        <w:t>文件名</w:t>
      </w:r>
      <w:r>
        <w:rPr>
          <w:rFonts w:hint="eastAsia"/>
        </w:rPr>
        <w:t xml:space="preserve">&gt; </w:t>
      </w:r>
      <w:r>
        <w:rPr>
          <w:rFonts w:hint="eastAsia"/>
        </w:rPr>
        <w:t>用于控制批量更新的脚本命令文件名。</w:t>
      </w:r>
    </w:p>
    <w:p w:rsidR="008431D2" w:rsidRDefault="00E40181">
      <w:pPr>
        <w:pStyle w:val="a6"/>
      </w:pPr>
      <w:r>
        <w:rPr>
          <w:rFonts w:hint="eastAsia"/>
        </w:rPr>
        <w:t>脚本更新方法，提供更灵活的批量数据更新方法，各种功能可以在脚本命令中指定。所有的脚本更新，一般都要求被更新的表，有一个事实上的主键。我们根据这个主键，提供各种数据更新功能，包括插入数据、更新数据、删除数据。</w:t>
      </w:r>
    </w:p>
    <w:p w:rsidR="008431D2" w:rsidRDefault="00E40181">
      <w:pPr>
        <w:pStyle w:val="a6"/>
      </w:pPr>
      <w:r>
        <w:rPr>
          <w:rFonts w:hint="eastAsia"/>
        </w:rPr>
        <w:t>具体的</w:t>
      </w:r>
      <w:r>
        <w:rPr>
          <w:rFonts w:hint="eastAsia"/>
        </w:rPr>
        <w:t xml:space="preserve"> </w:t>
      </w:r>
      <w:r>
        <w:rPr>
          <w:rFonts w:hint="eastAsia"/>
        </w:rPr>
        <w:t>脚本命令包括：</w:t>
      </w:r>
    </w:p>
    <w:p w:rsidR="008431D2" w:rsidRDefault="008431D2"/>
    <w:p w:rsidR="008431D2" w:rsidRDefault="00E40181">
      <w:pPr>
        <w:pStyle w:val="30005"/>
      </w:pPr>
      <w:bookmarkStart w:id="209" w:name="_Toc403566371"/>
      <w:r>
        <w:rPr>
          <w:rFonts w:hint="eastAsia"/>
        </w:rPr>
        <w:t xml:space="preserve">6.1 </w:t>
      </w:r>
      <w:r>
        <w:rPr>
          <w:rFonts w:hint="eastAsia"/>
        </w:rPr>
        <w:t>创建优化的主键索引</w:t>
      </w:r>
      <w:bookmarkEnd w:id="209"/>
    </w:p>
    <w:p w:rsidR="008431D2" w:rsidRDefault="00E40181">
      <w:pPr>
        <w:pStyle w:val="af5"/>
        <w:spacing w:before="156" w:after="78"/>
      </w:pPr>
      <w:r>
        <w:rPr>
          <w:rFonts w:hint="eastAsia"/>
        </w:rPr>
        <w:t>语法格式</w:t>
      </w:r>
      <w:r>
        <w:rPr>
          <w:rFonts w:hint="eastAsia"/>
        </w:rPr>
        <w:t xml:space="preserve">: </w:t>
      </w:r>
    </w:p>
    <w:p w:rsidR="008431D2" w:rsidRDefault="00E40181">
      <w:pPr>
        <w:pStyle w:val="a6"/>
      </w:pPr>
      <w:r>
        <w:rPr>
          <w:rFonts w:hint="eastAsia"/>
        </w:rPr>
        <w:t>CREATE OPTIMIZEKEY &lt;</w:t>
      </w:r>
      <w:r>
        <w:rPr>
          <w:rFonts w:hint="eastAsia"/>
        </w:rPr>
        <w:t>唯一字段名</w:t>
      </w:r>
      <w:r>
        <w:rPr>
          <w:rFonts w:hint="eastAsia"/>
        </w:rPr>
        <w:t>&gt; ON TABLE &lt;</w:t>
      </w:r>
      <w:r>
        <w:rPr>
          <w:rFonts w:hint="eastAsia"/>
        </w:rPr>
        <w:t>表名</w:t>
      </w:r>
      <w:r>
        <w:rPr>
          <w:rFonts w:hint="eastAsia"/>
        </w:rPr>
        <w:t xml:space="preserve"> &gt;</w:t>
      </w:r>
    </w:p>
    <w:p w:rsidR="008431D2" w:rsidRDefault="00E40181">
      <w:pPr>
        <w:pStyle w:val="af5"/>
        <w:spacing w:before="156" w:after="78"/>
      </w:pPr>
      <w:r>
        <w:rPr>
          <w:rFonts w:hint="eastAsia"/>
        </w:rPr>
        <w:t>参数</w:t>
      </w:r>
      <w:r>
        <w:rPr>
          <w:rFonts w:hint="eastAsia"/>
        </w:rPr>
        <w:t xml:space="preserve">: </w:t>
      </w:r>
    </w:p>
    <w:p w:rsidR="008431D2" w:rsidRDefault="00E40181">
      <w:pPr>
        <w:pStyle w:val="a6"/>
      </w:pPr>
      <w:r>
        <w:rPr>
          <w:rFonts w:hint="eastAsia"/>
        </w:rPr>
        <w:t>&lt;</w:t>
      </w:r>
      <w:r>
        <w:rPr>
          <w:rFonts w:hint="eastAsia"/>
        </w:rPr>
        <w:t>唯一字段名</w:t>
      </w:r>
      <w:r>
        <w:rPr>
          <w:rFonts w:hint="eastAsia"/>
        </w:rPr>
        <w:t xml:space="preserve">&gt; </w:t>
      </w:r>
      <w:r>
        <w:rPr>
          <w:rFonts w:hint="eastAsia"/>
        </w:rPr>
        <w:t>用于作为主键的字段名。</w:t>
      </w:r>
    </w:p>
    <w:p w:rsidR="008431D2" w:rsidRDefault="00E40181">
      <w:pPr>
        <w:pStyle w:val="a6"/>
        <w:rPr>
          <w:b/>
        </w:rPr>
      </w:pPr>
      <w:r>
        <w:rPr>
          <w:rFonts w:hint="eastAsia"/>
        </w:rPr>
        <w:t>&lt;</w:t>
      </w:r>
      <w:r>
        <w:rPr>
          <w:rFonts w:hint="eastAsia"/>
        </w:rPr>
        <w:t>表名</w:t>
      </w:r>
      <w:r>
        <w:rPr>
          <w:rFonts w:hint="eastAsia"/>
        </w:rPr>
        <w:t xml:space="preserve">&gt;  </w:t>
      </w:r>
      <w:r>
        <w:rPr>
          <w:rFonts w:hint="eastAsia"/>
        </w:rPr>
        <w:t xml:space="preserve"> </w:t>
      </w:r>
      <w:r>
        <w:rPr>
          <w:rFonts w:hint="eastAsia"/>
        </w:rPr>
        <w:t>待</w:t>
      </w:r>
      <w:r>
        <w:rPr>
          <w:rFonts w:ascii="新宋体" w:eastAsia="新宋体" w:hint="eastAsia"/>
          <w:kern w:val="0"/>
          <w:szCs w:val="21"/>
        </w:rPr>
        <w:t>更新的表名。</w:t>
      </w:r>
    </w:p>
    <w:p w:rsidR="008431D2" w:rsidRDefault="00E40181">
      <w:pPr>
        <w:pStyle w:val="a6"/>
      </w:pPr>
      <w:r>
        <w:rPr>
          <w:rFonts w:hint="eastAsia"/>
        </w:rPr>
        <w:t>只支持在</w:t>
      </w:r>
      <w:r>
        <w:rPr>
          <w:rFonts w:hint="eastAsia"/>
        </w:rPr>
        <w:t xml:space="preserve"> INTEGER</w:t>
      </w:r>
      <w:r>
        <w:rPr>
          <w:rFonts w:hint="eastAsia"/>
        </w:rPr>
        <w:t>、</w:t>
      </w:r>
      <w:r>
        <w:rPr>
          <w:rFonts w:hint="eastAsia"/>
        </w:rPr>
        <w:t>CHAR</w:t>
      </w:r>
      <w:r>
        <w:rPr>
          <w:rFonts w:hint="eastAsia"/>
        </w:rPr>
        <w:t>索引类型上建立优化的主键索引，其它类型不支持。</w:t>
      </w:r>
    </w:p>
    <w:p w:rsidR="008431D2" w:rsidRDefault="00E40181">
      <w:pPr>
        <w:pStyle w:val="a6"/>
      </w:pPr>
      <w:r>
        <w:rPr>
          <w:rFonts w:hint="eastAsia"/>
        </w:rPr>
        <w:t>比如，我们</w:t>
      </w:r>
      <w:r>
        <w:rPr>
          <w:rFonts w:hint="eastAsia"/>
        </w:rPr>
        <w:t>CNKI</w:t>
      </w:r>
      <w:r>
        <w:rPr>
          <w:rFonts w:hint="eastAsia"/>
        </w:rPr>
        <w:t>数据库的数据更新，一般是根据“文件名”字段来更新的，这个“文件名”字段其类型为</w:t>
      </w:r>
      <w:r>
        <w:rPr>
          <w:rFonts w:hint="eastAsia"/>
        </w:rPr>
        <w:t>CHAR</w:t>
      </w:r>
      <w:r>
        <w:rPr>
          <w:rFonts w:hint="eastAsia"/>
        </w:rPr>
        <w:t>，值唯一，就可以作为优化的主键。</w:t>
      </w:r>
    </w:p>
    <w:p w:rsidR="008431D2" w:rsidRDefault="00E40181">
      <w:pPr>
        <w:pStyle w:val="a6"/>
      </w:pPr>
      <w:r>
        <w:rPr>
          <w:rFonts w:hint="eastAsia"/>
        </w:rPr>
        <w:t>创建优化的主键索引，实际上是基于索引信息，快速的在内存中建立一个主键的映射表，以便大大加快后续更新操作需要频繁访问主键，以优化数据更新的效率。</w:t>
      </w:r>
    </w:p>
    <w:p w:rsidR="008431D2" w:rsidRDefault="008431D2"/>
    <w:p w:rsidR="008431D2" w:rsidRDefault="00E40181">
      <w:pPr>
        <w:pStyle w:val="30005"/>
      </w:pPr>
      <w:bookmarkStart w:id="210" w:name="_Toc403566372"/>
      <w:r>
        <w:rPr>
          <w:rFonts w:hint="eastAsia"/>
        </w:rPr>
        <w:t xml:space="preserve">6.2 </w:t>
      </w:r>
      <w:r>
        <w:rPr>
          <w:rFonts w:hint="eastAsia"/>
        </w:rPr>
        <w:t>释放优化的主键索引</w:t>
      </w:r>
      <w:bookmarkEnd w:id="210"/>
    </w:p>
    <w:p w:rsidR="008431D2" w:rsidRDefault="00E40181">
      <w:pPr>
        <w:pStyle w:val="af5"/>
        <w:spacing w:before="156" w:after="78"/>
      </w:pPr>
      <w:r>
        <w:rPr>
          <w:rFonts w:hint="eastAsia"/>
        </w:rPr>
        <w:t>语法格式</w:t>
      </w:r>
      <w:r>
        <w:rPr>
          <w:rFonts w:hint="eastAsia"/>
        </w:rPr>
        <w:t xml:space="preserve">: </w:t>
      </w:r>
    </w:p>
    <w:p w:rsidR="008431D2" w:rsidRDefault="00E40181">
      <w:pPr>
        <w:pStyle w:val="a6"/>
      </w:pPr>
      <w:r>
        <w:rPr>
          <w:rFonts w:hint="eastAsia"/>
        </w:rPr>
        <w:t>DROP OPTIMIZEKEY &lt;</w:t>
      </w:r>
      <w:r>
        <w:rPr>
          <w:rFonts w:hint="eastAsia"/>
        </w:rPr>
        <w:t>唯一字段名</w:t>
      </w:r>
      <w:r>
        <w:rPr>
          <w:rFonts w:hint="eastAsia"/>
        </w:rPr>
        <w:t>&gt; ON TABLE &lt;</w:t>
      </w:r>
      <w:r>
        <w:rPr>
          <w:rFonts w:hint="eastAsia"/>
        </w:rPr>
        <w:t>表名</w:t>
      </w:r>
      <w:r>
        <w:rPr>
          <w:rFonts w:hint="eastAsia"/>
        </w:rPr>
        <w:t xml:space="preserve"> &gt;</w:t>
      </w:r>
    </w:p>
    <w:p w:rsidR="008431D2" w:rsidRDefault="00E40181">
      <w:pPr>
        <w:pStyle w:val="af5"/>
        <w:spacing w:before="156" w:after="78"/>
      </w:pPr>
      <w:r>
        <w:rPr>
          <w:rFonts w:hint="eastAsia"/>
        </w:rPr>
        <w:t>参数</w:t>
      </w:r>
      <w:r>
        <w:rPr>
          <w:rFonts w:hint="eastAsia"/>
        </w:rPr>
        <w:t>:</w:t>
      </w:r>
      <w:r>
        <w:rPr>
          <w:rFonts w:hint="eastAsia"/>
        </w:rPr>
        <w:t xml:space="preserve"> </w:t>
      </w:r>
    </w:p>
    <w:p w:rsidR="008431D2" w:rsidRDefault="00E40181">
      <w:pPr>
        <w:pStyle w:val="a6"/>
      </w:pPr>
      <w:r>
        <w:rPr>
          <w:rFonts w:hint="eastAsia"/>
        </w:rPr>
        <w:t>&lt;</w:t>
      </w:r>
      <w:r>
        <w:rPr>
          <w:rFonts w:hint="eastAsia"/>
        </w:rPr>
        <w:t>唯一字段名</w:t>
      </w:r>
      <w:r>
        <w:rPr>
          <w:rFonts w:hint="eastAsia"/>
        </w:rPr>
        <w:t xml:space="preserve">&gt; </w:t>
      </w:r>
      <w:r>
        <w:rPr>
          <w:rFonts w:hint="eastAsia"/>
        </w:rPr>
        <w:t>用于作为主键的字段名。</w:t>
      </w:r>
    </w:p>
    <w:p w:rsidR="008431D2" w:rsidRDefault="00E40181">
      <w:pPr>
        <w:pStyle w:val="a6"/>
        <w:rPr>
          <w:b/>
        </w:rPr>
      </w:pPr>
      <w:r>
        <w:rPr>
          <w:rFonts w:hint="eastAsia"/>
        </w:rPr>
        <w:t>&lt;</w:t>
      </w:r>
      <w:r>
        <w:rPr>
          <w:rFonts w:hint="eastAsia"/>
        </w:rPr>
        <w:t>表名</w:t>
      </w:r>
      <w:r>
        <w:rPr>
          <w:rFonts w:hint="eastAsia"/>
        </w:rPr>
        <w:t xml:space="preserve">&gt;   </w:t>
      </w:r>
      <w:r>
        <w:rPr>
          <w:rFonts w:hint="eastAsia"/>
        </w:rPr>
        <w:t>待</w:t>
      </w:r>
      <w:r>
        <w:rPr>
          <w:rFonts w:ascii="新宋体" w:eastAsia="新宋体" w:hint="eastAsia"/>
          <w:kern w:val="0"/>
          <w:szCs w:val="21"/>
        </w:rPr>
        <w:t>更新的表名。</w:t>
      </w:r>
    </w:p>
    <w:p w:rsidR="008431D2" w:rsidRDefault="00E40181">
      <w:pPr>
        <w:pStyle w:val="a6"/>
      </w:pPr>
      <w:r>
        <w:rPr>
          <w:rFonts w:hint="eastAsia"/>
        </w:rPr>
        <w:t>释放内存中建立起来的优化的主键索引相关数据。</w:t>
      </w:r>
    </w:p>
    <w:p w:rsidR="008431D2" w:rsidRDefault="008431D2"/>
    <w:p w:rsidR="008431D2" w:rsidRDefault="00E40181">
      <w:pPr>
        <w:pStyle w:val="30005"/>
      </w:pPr>
      <w:bookmarkStart w:id="211" w:name="_Toc403566373"/>
      <w:r>
        <w:rPr>
          <w:rFonts w:hint="eastAsia"/>
        </w:rPr>
        <w:t xml:space="preserve">6.3 </w:t>
      </w:r>
      <w:r>
        <w:rPr>
          <w:rFonts w:hint="eastAsia"/>
        </w:rPr>
        <w:t>批量插入记录</w:t>
      </w:r>
      <w:bookmarkEnd w:id="211"/>
    </w:p>
    <w:p w:rsidR="008431D2" w:rsidRDefault="00E40181">
      <w:r>
        <w:rPr>
          <w:rFonts w:hint="eastAsia"/>
        </w:rPr>
        <w:t>语法格式一</w:t>
      </w:r>
      <w:r>
        <w:rPr>
          <w:rFonts w:hint="eastAsia"/>
        </w:rPr>
        <w:t xml:space="preserve">: </w:t>
      </w:r>
    </w:p>
    <w:p w:rsidR="008431D2" w:rsidRDefault="00E40181">
      <w:pPr>
        <w:pStyle w:val="a6"/>
      </w:pPr>
      <w:r>
        <w:rPr>
          <w:rFonts w:hint="eastAsia"/>
        </w:rPr>
        <w:t>INSERT INTO TABLE &lt;</w:t>
      </w:r>
      <w:r>
        <w:rPr>
          <w:rFonts w:hint="eastAsia"/>
        </w:rPr>
        <w:t>表名</w:t>
      </w:r>
      <w:r>
        <w:rPr>
          <w:rFonts w:hint="eastAsia"/>
        </w:rPr>
        <w:t>&gt; WITH  KEY = &lt;</w:t>
      </w:r>
      <w:r>
        <w:rPr>
          <w:rFonts w:hint="eastAsia"/>
        </w:rPr>
        <w:t>唯一字段名</w:t>
      </w:r>
      <w:r>
        <w:rPr>
          <w:rFonts w:hint="eastAsia"/>
        </w:rPr>
        <w:t>&gt;</w:t>
      </w:r>
    </w:p>
    <w:p w:rsidR="008431D2" w:rsidRDefault="00E40181">
      <w:r>
        <w:rPr>
          <w:rFonts w:hint="eastAsia"/>
        </w:rPr>
        <w:t>语法格式二</w:t>
      </w:r>
      <w:r>
        <w:rPr>
          <w:rFonts w:hint="eastAsia"/>
        </w:rPr>
        <w:t xml:space="preserve">: </w:t>
      </w:r>
    </w:p>
    <w:p w:rsidR="008431D2" w:rsidRDefault="00E40181">
      <w:pPr>
        <w:pStyle w:val="a6"/>
      </w:pPr>
      <w:r>
        <w:rPr>
          <w:rFonts w:hint="eastAsia"/>
        </w:rPr>
        <w:t>EXCLUSIVE  INSERT  INTO TABLE &lt;</w:t>
      </w:r>
      <w:r>
        <w:rPr>
          <w:rFonts w:hint="eastAsia"/>
        </w:rPr>
        <w:t>表名</w:t>
      </w:r>
      <w:r>
        <w:rPr>
          <w:rFonts w:hint="eastAsia"/>
        </w:rPr>
        <w:t>&gt; WITH  KEY = &lt;</w:t>
      </w:r>
      <w:r>
        <w:rPr>
          <w:rFonts w:hint="eastAsia"/>
        </w:rPr>
        <w:t>唯一字段名</w:t>
      </w:r>
      <w:r>
        <w:rPr>
          <w:rFonts w:hint="eastAsia"/>
        </w:rPr>
        <w:t>&gt;</w:t>
      </w:r>
    </w:p>
    <w:p w:rsidR="008431D2" w:rsidRDefault="00E40181">
      <w:pPr>
        <w:pStyle w:val="af5"/>
        <w:spacing w:before="156" w:after="78"/>
      </w:pPr>
      <w:r>
        <w:rPr>
          <w:rFonts w:hint="eastAsia"/>
        </w:rPr>
        <w:lastRenderedPageBreak/>
        <w:t>语法格式三</w:t>
      </w:r>
      <w:r>
        <w:rPr>
          <w:rFonts w:hint="eastAsia"/>
        </w:rPr>
        <w:t xml:space="preserve">: </w:t>
      </w:r>
    </w:p>
    <w:p w:rsidR="008431D2" w:rsidRDefault="00E40181">
      <w:pPr>
        <w:pStyle w:val="a6"/>
      </w:pPr>
      <w:r>
        <w:rPr>
          <w:rFonts w:hint="eastAsia"/>
        </w:rPr>
        <w:t>NEW  INSERT  INTO TABLE &lt;</w:t>
      </w:r>
      <w:r>
        <w:rPr>
          <w:rFonts w:hint="eastAsia"/>
        </w:rPr>
        <w:t>表名</w:t>
      </w:r>
      <w:r>
        <w:rPr>
          <w:rFonts w:hint="eastAsia"/>
        </w:rPr>
        <w:t>&gt; WITH  KEY = &lt;</w:t>
      </w:r>
      <w:r>
        <w:rPr>
          <w:rFonts w:hint="eastAsia"/>
        </w:rPr>
        <w:t>唯一字段名</w:t>
      </w:r>
      <w:r>
        <w:rPr>
          <w:rFonts w:hint="eastAsia"/>
        </w:rPr>
        <w:t>&gt;</w:t>
      </w:r>
    </w:p>
    <w:p w:rsidR="008431D2" w:rsidRDefault="00E40181">
      <w:pPr>
        <w:pStyle w:val="af5"/>
        <w:spacing w:before="156" w:after="78"/>
      </w:pPr>
      <w:r>
        <w:rPr>
          <w:rFonts w:hint="eastAsia"/>
        </w:rPr>
        <w:t>参数</w:t>
      </w:r>
      <w:r>
        <w:rPr>
          <w:rFonts w:hint="eastAsia"/>
        </w:rPr>
        <w:t xml:space="preserve">: </w:t>
      </w:r>
    </w:p>
    <w:p w:rsidR="008431D2" w:rsidRDefault="00E40181">
      <w:pPr>
        <w:pStyle w:val="a6"/>
      </w:pPr>
      <w:r>
        <w:rPr>
          <w:rFonts w:hint="eastAsia"/>
        </w:rPr>
        <w:t>&lt;</w:t>
      </w:r>
      <w:r>
        <w:rPr>
          <w:rFonts w:hint="eastAsia"/>
        </w:rPr>
        <w:t>唯一字段名</w:t>
      </w:r>
      <w:r>
        <w:rPr>
          <w:rFonts w:hint="eastAsia"/>
        </w:rPr>
        <w:t xml:space="preserve">&gt; </w:t>
      </w:r>
      <w:r>
        <w:rPr>
          <w:rFonts w:hint="eastAsia"/>
        </w:rPr>
        <w:t>用于作为主键的字段名。</w:t>
      </w:r>
    </w:p>
    <w:p w:rsidR="008431D2" w:rsidRDefault="00E40181">
      <w:pPr>
        <w:pStyle w:val="a6"/>
        <w:rPr>
          <w:b/>
        </w:rPr>
      </w:pPr>
      <w:r>
        <w:rPr>
          <w:rFonts w:hint="eastAsia"/>
        </w:rPr>
        <w:t>&lt;</w:t>
      </w:r>
      <w:r>
        <w:rPr>
          <w:rFonts w:hint="eastAsia"/>
        </w:rPr>
        <w:t>表名</w:t>
      </w:r>
      <w:r>
        <w:rPr>
          <w:rFonts w:hint="eastAsia"/>
        </w:rPr>
        <w:t xml:space="preserve">&gt;   </w:t>
      </w:r>
      <w:r>
        <w:rPr>
          <w:rFonts w:hint="eastAsia"/>
        </w:rPr>
        <w:t>待</w:t>
      </w:r>
      <w:r>
        <w:rPr>
          <w:rFonts w:ascii="新宋体" w:eastAsia="新宋体" w:hint="eastAsia"/>
          <w:kern w:val="0"/>
          <w:szCs w:val="21"/>
        </w:rPr>
        <w:t>更新的表名。</w:t>
      </w:r>
    </w:p>
    <w:p w:rsidR="008431D2" w:rsidRDefault="00E40181">
      <w:pPr>
        <w:pStyle w:val="af5"/>
        <w:spacing w:before="156" w:after="78"/>
      </w:pPr>
      <w:r>
        <w:rPr>
          <w:rFonts w:hint="eastAsia"/>
        </w:rPr>
        <w:t>功能：</w:t>
      </w:r>
    </w:p>
    <w:p w:rsidR="008431D2" w:rsidRDefault="00E40181">
      <w:pPr>
        <w:pStyle w:val="a6"/>
      </w:pPr>
      <w:r>
        <w:rPr>
          <w:rFonts w:hint="eastAsia"/>
        </w:rPr>
        <w:t>支持排重的批量插入记录，插入数据的时候，将根据唯一字段名排重，如果唯一字段值重复，则采用更新的方法更新数据，否则是插入数据。</w:t>
      </w:r>
    </w:p>
    <w:p w:rsidR="008431D2" w:rsidRDefault="00E40181">
      <w:pPr>
        <w:pStyle w:val="a6"/>
      </w:pPr>
      <w:r>
        <w:rPr>
          <w:rFonts w:hint="eastAsia"/>
        </w:rPr>
        <w:t>如果采用语法格式一，更新数据时，重复数据的更新方法是，删除旧的重复记录，增加新的记录，这时，如果某些字段没有设定值，这些字段的值将为空。</w:t>
      </w:r>
    </w:p>
    <w:p w:rsidR="008431D2" w:rsidRDefault="00E40181">
      <w:pPr>
        <w:pStyle w:val="a6"/>
      </w:pPr>
      <w:r>
        <w:rPr>
          <w:rFonts w:hint="eastAsia"/>
        </w:rPr>
        <w:t>如果采用语法格式二，更新数据时，重复数据的更新方法是，在旧的记录上修改数据，这时，如果某些字段没有设定值，这些字段的值将不被改变。</w:t>
      </w:r>
    </w:p>
    <w:p w:rsidR="008431D2" w:rsidRDefault="00E40181">
      <w:pPr>
        <w:pStyle w:val="a6"/>
      </w:pPr>
      <w:r>
        <w:rPr>
          <w:rFonts w:hint="eastAsia"/>
        </w:rPr>
        <w:t>如果采用语法格式三，更新数据时，仅插入新的数据，即重复</w:t>
      </w:r>
      <w:r>
        <w:rPr>
          <w:rFonts w:hint="eastAsia"/>
        </w:rPr>
        <w:t>数据不更新、不修改，保留原始记录。</w:t>
      </w:r>
    </w:p>
    <w:p w:rsidR="008431D2" w:rsidRDefault="00E40181">
      <w:pPr>
        <w:pStyle w:val="af5"/>
        <w:spacing w:before="156" w:after="78"/>
      </w:pPr>
      <w:r>
        <w:rPr>
          <w:rFonts w:hint="eastAsia"/>
        </w:rPr>
        <w:t>实例：</w:t>
      </w:r>
    </w:p>
    <w:p w:rsidR="008431D2" w:rsidRDefault="00E40181">
      <w:pPr>
        <w:pStyle w:val="a6"/>
      </w:pPr>
      <w:r>
        <w:rPr>
          <w:rFonts w:hint="eastAsia"/>
        </w:rPr>
        <w:t xml:space="preserve"> EXCLUSIVE INSERT  </w:t>
      </w:r>
      <w:r>
        <w:rPr>
          <w:rFonts w:hint="eastAsia"/>
        </w:rPr>
        <w:t>用在</w:t>
      </w:r>
      <w:r>
        <w:rPr>
          <w:rFonts w:hint="eastAsia"/>
        </w:rPr>
        <w:t xml:space="preserve">CDSUpdate </w:t>
      </w:r>
      <w:r>
        <w:rPr>
          <w:rFonts w:hint="eastAsia"/>
        </w:rPr>
        <w:t>数据更新中，应该改为</w:t>
      </w:r>
      <w:r>
        <w:rPr>
          <w:rFonts w:hint="eastAsia"/>
        </w:rPr>
        <w:t xml:space="preserve">INSERT  </w:t>
      </w:r>
      <w:r>
        <w:rPr>
          <w:rFonts w:hint="eastAsia"/>
        </w:rPr>
        <w:t>以提高性能。</w:t>
      </w:r>
    </w:p>
    <w:p w:rsidR="008431D2" w:rsidRDefault="008431D2"/>
    <w:p w:rsidR="008431D2" w:rsidRDefault="00E40181">
      <w:pPr>
        <w:pStyle w:val="30005"/>
      </w:pPr>
      <w:bookmarkStart w:id="212" w:name="_Toc403566374"/>
      <w:r>
        <w:rPr>
          <w:rFonts w:hint="eastAsia"/>
        </w:rPr>
        <w:t xml:space="preserve">6.4 </w:t>
      </w:r>
      <w:r>
        <w:rPr>
          <w:rFonts w:hint="eastAsia"/>
        </w:rPr>
        <w:t>批量修改记录</w:t>
      </w:r>
      <w:bookmarkEnd w:id="212"/>
    </w:p>
    <w:p w:rsidR="008431D2" w:rsidRDefault="00E40181">
      <w:pPr>
        <w:pStyle w:val="af5"/>
        <w:spacing w:before="156" w:after="78"/>
      </w:pPr>
      <w:r>
        <w:rPr>
          <w:rFonts w:hint="eastAsia"/>
        </w:rPr>
        <w:t>语法格式</w:t>
      </w:r>
      <w:r>
        <w:rPr>
          <w:rFonts w:hint="eastAsia"/>
        </w:rPr>
        <w:t xml:space="preserve">: </w:t>
      </w:r>
    </w:p>
    <w:p w:rsidR="008431D2" w:rsidRDefault="00E40181">
      <w:pPr>
        <w:pStyle w:val="a6"/>
      </w:pPr>
      <w:r>
        <w:rPr>
          <w:rFonts w:hint="eastAsia"/>
        </w:rPr>
        <w:t>UPDATE TABLE &lt;</w:t>
      </w:r>
      <w:r>
        <w:rPr>
          <w:rFonts w:hint="eastAsia"/>
        </w:rPr>
        <w:t>表名</w:t>
      </w:r>
      <w:r>
        <w:rPr>
          <w:rFonts w:hint="eastAsia"/>
        </w:rPr>
        <w:t>&gt; WITH  KEY = &lt;</w:t>
      </w:r>
      <w:r>
        <w:rPr>
          <w:rFonts w:hint="eastAsia"/>
        </w:rPr>
        <w:t>唯一字段名</w:t>
      </w:r>
      <w:r>
        <w:rPr>
          <w:rFonts w:hint="eastAsia"/>
        </w:rPr>
        <w:t>&gt;</w:t>
      </w:r>
    </w:p>
    <w:p w:rsidR="008431D2" w:rsidRDefault="00E40181">
      <w:pPr>
        <w:pStyle w:val="af5"/>
        <w:spacing w:before="156" w:after="78"/>
      </w:pPr>
      <w:r>
        <w:rPr>
          <w:rFonts w:hint="eastAsia"/>
        </w:rPr>
        <w:t>参数</w:t>
      </w:r>
      <w:r>
        <w:rPr>
          <w:rFonts w:hint="eastAsia"/>
        </w:rPr>
        <w:t xml:space="preserve">: </w:t>
      </w:r>
    </w:p>
    <w:p w:rsidR="008431D2" w:rsidRDefault="00E40181">
      <w:pPr>
        <w:pStyle w:val="a6"/>
      </w:pPr>
      <w:r>
        <w:rPr>
          <w:rFonts w:hint="eastAsia"/>
        </w:rPr>
        <w:t>&lt;</w:t>
      </w:r>
      <w:r>
        <w:rPr>
          <w:rFonts w:hint="eastAsia"/>
        </w:rPr>
        <w:t>唯一字段名</w:t>
      </w:r>
      <w:r>
        <w:rPr>
          <w:rFonts w:hint="eastAsia"/>
        </w:rPr>
        <w:t xml:space="preserve">&gt; </w:t>
      </w:r>
      <w:r>
        <w:rPr>
          <w:rFonts w:hint="eastAsia"/>
        </w:rPr>
        <w:t>用于作为主键的字段名。</w:t>
      </w:r>
    </w:p>
    <w:p w:rsidR="008431D2" w:rsidRDefault="00E40181">
      <w:pPr>
        <w:pStyle w:val="a6"/>
        <w:rPr>
          <w:b/>
        </w:rPr>
      </w:pPr>
      <w:r>
        <w:rPr>
          <w:rFonts w:hint="eastAsia"/>
        </w:rPr>
        <w:t>&lt;</w:t>
      </w:r>
      <w:r>
        <w:rPr>
          <w:rFonts w:hint="eastAsia"/>
        </w:rPr>
        <w:t>表名</w:t>
      </w:r>
      <w:r>
        <w:rPr>
          <w:rFonts w:hint="eastAsia"/>
        </w:rPr>
        <w:t xml:space="preserve">&gt;   </w:t>
      </w:r>
      <w:r>
        <w:rPr>
          <w:rFonts w:hint="eastAsia"/>
        </w:rPr>
        <w:t>待</w:t>
      </w:r>
      <w:r>
        <w:rPr>
          <w:rFonts w:ascii="新宋体" w:eastAsia="新宋体" w:hint="eastAsia"/>
          <w:kern w:val="0"/>
          <w:szCs w:val="21"/>
        </w:rPr>
        <w:t>更新的表名。</w:t>
      </w:r>
    </w:p>
    <w:p w:rsidR="008431D2" w:rsidRDefault="00E40181">
      <w:pPr>
        <w:pStyle w:val="af5"/>
        <w:spacing w:before="156" w:after="78"/>
      </w:pPr>
      <w:r>
        <w:rPr>
          <w:rFonts w:hint="eastAsia"/>
        </w:rPr>
        <w:t>功能：</w:t>
      </w:r>
    </w:p>
    <w:p w:rsidR="008431D2" w:rsidRDefault="00E40181">
      <w:pPr>
        <w:pStyle w:val="a6"/>
      </w:pPr>
      <w:r>
        <w:rPr>
          <w:rFonts w:hint="eastAsia"/>
        </w:rPr>
        <w:t>支持的批量修改记录，修改数据的时候，将根据唯一字段名定位记录序号。</w:t>
      </w:r>
    </w:p>
    <w:p w:rsidR="008431D2" w:rsidRDefault="008431D2"/>
    <w:p w:rsidR="008431D2" w:rsidRDefault="00E40181">
      <w:pPr>
        <w:pStyle w:val="30005"/>
      </w:pPr>
      <w:bookmarkStart w:id="213" w:name="_Toc403566375"/>
      <w:r>
        <w:rPr>
          <w:rFonts w:hint="eastAsia"/>
        </w:rPr>
        <w:t xml:space="preserve">6.5 </w:t>
      </w:r>
      <w:r>
        <w:rPr>
          <w:rFonts w:hint="eastAsia"/>
        </w:rPr>
        <w:t>批量删除记录</w:t>
      </w:r>
      <w:bookmarkEnd w:id="213"/>
    </w:p>
    <w:p w:rsidR="008431D2" w:rsidRDefault="00E40181">
      <w:pPr>
        <w:pStyle w:val="af5"/>
        <w:spacing w:before="156" w:after="78"/>
      </w:pPr>
      <w:r>
        <w:rPr>
          <w:rFonts w:hint="eastAsia"/>
        </w:rPr>
        <w:t>语法格式</w:t>
      </w:r>
      <w:r>
        <w:rPr>
          <w:rFonts w:hint="eastAsia"/>
        </w:rPr>
        <w:t xml:space="preserve">: </w:t>
      </w:r>
    </w:p>
    <w:p w:rsidR="008431D2" w:rsidRDefault="00E40181">
      <w:pPr>
        <w:pStyle w:val="a6"/>
      </w:pPr>
      <w:r>
        <w:rPr>
          <w:rFonts w:hint="eastAsia"/>
        </w:rPr>
        <w:t>DELETE FROM TABLE &lt;</w:t>
      </w:r>
      <w:r>
        <w:rPr>
          <w:rFonts w:hint="eastAsia"/>
        </w:rPr>
        <w:t>表名</w:t>
      </w:r>
      <w:r>
        <w:rPr>
          <w:rFonts w:hint="eastAsia"/>
        </w:rPr>
        <w:t>&gt;</w:t>
      </w:r>
    </w:p>
    <w:p w:rsidR="008431D2" w:rsidRDefault="00E40181">
      <w:pPr>
        <w:pStyle w:val="a6"/>
      </w:pPr>
      <w:r>
        <w:rPr>
          <w:rFonts w:hint="eastAsia"/>
        </w:rPr>
        <w:t>WITH  KEY = &lt;</w:t>
      </w:r>
      <w:r>
        <w:rPr>
          <w:rFonts w:hint="eastAsia"/>
        </w:rPr>
        <w:t>唯一字段名</w:t>
      </w:r>
      <w:r>
        <w:rPr>
          <w:rFonts w:hint="eastAsia"/>
        </w:rPr>
        <w:t xml:space="preserve">&gt; ,  </w:t>
      </w:r>
    </w:p>
    <w:p w:rsidR="008431D2" w:rsidRDefault="00E40181">
      <w:pPr>
        <w:pStyle w:val="a6"/>
      </w:pPr>
      <w:r>
        <w:rPr>
          <w:rFonts w:hint="eastAsia"/>
        </w:rPr>
        <w:t xml:space="preserve">RELEVANTCOL=NULL, </w:t>
      </w:r>
    </w:p>
    <w:p w:rsidR="008431D2" w:rsidRDefault="00E40181">
      <w:pPr>
        <w:pStyle w:val="a6"/>
      </w:pPr>
      <w:r>
        <w:rPr>
          <w:rFonts w:hint="eastAsia"/>
        </w:rPr>
        <w:t>RELEVANTINDEX=&lt;</w:t>
      </w:r>
      <w:r>
        <w:rPr>
          <w:rFonts w:hint="eastAsia"/>
        </w:rPr>
        <w:t>相关索引列表</w:t>
      </w:r>
      <w:r>
        <w:rPr>
          <w:rFonts w:hint="eastAsia"/>
        </w:rPr>
        <w:t>&gt;</w:t>
      </w:r>
    </w:p>
    <w:p w:rsidR="008431D2" w:rsidRDefault="00E40181">
      <w:pPr>
        <w:pStyle w:val="af5"/>
        <w:spacing w:before="156" w:after="78"/>
      </w:pPr>
      <w:r>
        <w:rPr>
          <w:rFonts w:hint="eastAsia"/>
        </w:rPr>
        <w:lastRenderedPageBreak/>
        <w:t>参数</w:t>
      </w:r>
      <w:r>
        <w:rPr>
          <w:rFonts w:hint="eastAsia"/>
        </w:rPr>
        <w:t xml:space="preserve">: </w:t>
      </w:r>
    </w:p>
    <w:p w:rsidR="008431D2" w:rsidRDefault="00E40181">
      <w:pPr>
        <w:pStyle w:val="a6"/>
      </w:pPr>
      <w:r>
        <w:rPr>
          <w:rFonts w:hint="eastAsia"/>
        </w:rPr>
        <w:t>&lt;</w:t>
      </w:r>
      <w:r>
        <w:rPr>
          <w:rFonts w:hint="eastAsia"/>
        </w:rPr>
        <w:t>唯一字段名</w:t>
      </w:r>
      <w:r>
        <w:rPr>
          <w:rFonts w:hint="eastAsia"/>
        </w:rPr>
        <w:t xml:space="preserve">&gt; </w:t>
      </w:r>
      <w:r>
        <w:rPr>
          <w:rFonts w:hint="eastAsia"/>
        </w:rPr>
        <w:t>用于作为主键的字段名。</w:t>
      </w:r>
    </w:p>
    <w:p w:rsidR="008431D2" w:rsidRDefault="00E40181">
      <w:pPr>
        <w:pStyle w:val="a6"/>
        <w:rPr>
          <w:b/>
        </w:rPr>
      </w:pPr>
      <w:r>
        <w:rPr>
          <w:rFonts w:hint="eastAsia"/>
        </w:rPr>
        <w:t>&lt;</w:t>
      </w:r>
      <w:r>
        <w:rPr>
          <w:rFonts w:hint="eastAsia"/>
        </w:rPr>
        <w:t>表名</w:t>
      </w:r>
      <w:r>
        <w:rPr>
          <w:rFonts w:hint="eastAsia"/>
        </w:rPr>
        <w:t xml:space="preserve">&gt;   </w:t>
      </w:r>
      <w:r>
        <w:rPr>
          <w:rFonts w:hint="eastAsia"/>
        </w:rPr>
        <w:t>待</w:t>
      </w:r>
      <w:r>
        <w:rPr>
          <w:rFonts w:ascii="新宋体" w:eastAsia="新宋体" w:hint="eastAsia"/>
          <w:kern w:val="0"/>
          <w:szCs w:val="21"/>
        </w:rPr>
        <w:t>更新的表名。</w:t>
      </w:r>
    </w:p>
    <w:p w:rsidR="008431D2" w:rsidRDefault="008431D2"/>
    <w:p w:rsidR="008431D2" w:rsidRDefault="00E40181">
      <w:pPr>
        <w:pStyle w:val="30005"/>
      </w:pPr>
      <w:bookmarkStart w:id="214" w:name="_Toc403566376"/>
      <w:r>
        <w:rPr>
          <w:rFonts w:hint="eastAsia"/>
        </w:rPr>
        <w:t xml:space="preserve">6.6 </w:t>
      </w:r>
      <w:r>
        <w:rPr>
          <w:rFonts w:hint="eastAsia"/>
        </w:rPr>
        <w:t>批量替换记录</w:t>
      </w:r>
      <w:bookmarkEnd w:id="214"/>
    </w:p>
    <w:p w:rsidR="008431D2" w:rsidRDefault="00E40181">
      <w:pPr>
        <w:pStyle w:val="af5"/>
        <w:spacing w:before="156" w:after="78"/>
      </w:pPr>
      <w:r>
        <w:rPr>
          <w:rFonts w:hint="eastAsia"/>
        </w:rPr>
        <w:t>语法格式</w:t>
      </w:r>
      <w:r>
        <w:rPr>
          <w:rFonts w:hint="eastAsia"/>
        </w:rPr>
        <w:t xml:space="preserve">: </w:t>
      </w:r>
    </w:p>
    <w:p w:rsidR="008431D2" w:rsidRDefault="00E40181">
      <w:pPr>
        <w:pStyle w:val="a6"/>
      </w:pPr>
      <w:r>
        <w:rPr>
          <w:rFonts w:hint="eastAsia"/>
        </w:rPr>
        <w:t>REPLACE TABLE &lt;</w:t>
      </w:r>
      <w:r>
        <w:rPr>
          <w:rFonts w:hint="eastAsia"/>
        </w:rPr>
        <w:t>表名</w:t>
      </w:r>
      <w:r>
        <w:rPr>
          <w:rFonts w:hint="eastAsia"/>
        </w:rPr>
        <w:t>&gt; WITH  KEY = &lt;</w:t>
      </w:r>
      <w:r>
        <w:rPr>
          <w:rFonts w:hint="eastAsia"/>
        </w:rPr>
        <w:t>唯一字段名</w:t>
      </w:r>
      <w:r>
        <w:rPr>
          <w:rFonts w:hint="eastAsia"/>
        </w:rPr>
        <w:t>&gt;</w:t>
      </w:r>
    </w:p>
    <w:p w:rsidR="008431D2" w:rsidRDefault="00E40181">
      <w:pPr>
        <w:pStyle w:val="af5"/>
        <w:spacing w:before="156" w:after="78"/>
      </w:pPr>
      <w:r>
        <w:rPr>
          <w:rFonts w:hint="eastAsia"/>
        </w:rPr>
        <w:t>参数</w:t>
      </w:r>
      <w:r>
        <w:rPr>
          <w:rFonts w:hint="eastAsia"/>
        </w:rPr>
        <w:t xml:space="preserve">: </w:t>
      </w:r>
    </w:p>
    <w:p w:rsidR="008431D2" w:rsidRDefault="00E40181">
      <w:pPr>
        <w:pStyle w:val="a6"/>
      </w:pPr>
      <w:r>
        <w:rPr>
          <w:rFonts w:hint="eastAsia"/>
        </w:rPr>
        <w:t>&lt;</w:t>
      </w:r>
      <w:r>
        <w:rPr>
          <w:rFonts w:hint="eastAsia"/>
        </w:rPr>
        <w:t>唯一字段名</w:t>
      </w:r>
      <w:r>
        <w:rPr>
          <w:rFonts w:hint="eastAsia"/>
        </w:rPr>
        <w:t xml:space="preserve">&gt; </w:t>
      </w:r>
      <w:r>
        <w:rPr>
          <w:rFonts w:hint="eastAsia"/>
        </w:rPr>
        <w:t>用于作为主键的字段名。</w:t>
      </w:r>
    </w:p>
    <w:p w:rsidR="008431D2" w:rsidRDefault="00E40181">
      <w:pPr>
        <w:pStyle w:val="a6"/>
        <w:rPr>
          <w:b/>
        </w:rPr>
      </w:pPr>
      <w:r>
        <w:rPr>
          <w:rFonts w:hint="eastAsia"/>
        </w:rPr>
        <w:t>&lt;</w:t>
      </w:r>
      <w:r>
        <w:rPr>
          <w:rFonts w:hint="eastAsia"/>
        </w:rPr>
        <w:t>表名</w:t>
      </w:r>
      <w:r>
        <w:rPr>
          <w:rFonts w:hint="eastAsia"/>
        </w:rPr>
        <w:t xml:space="preserve">&gt;   </w:t>
      </w:r>
      <w:r>
        <w:rPr>
          <w:rFonts w:hint="eastAsia"/>
        </w:rPr>
        <w:t>待</w:t>
      </w:r>
      <w:r>
        <w:rPr>
          <w:rFonts w:ascii="新宋体" w:eastAsia="新宋体" w:hint="eastAsia"/>
          <w:kern w:val="0"/>
          <w:szCs w:val="21"/>
        </w:rPr>
        <w:t>更新的表名。</w:t>
      </w:r>
    </w:p>
    <w:p w:rsidR="008431D2" w:rsidRDefault="00E40181">
      <w:pPr>
        <w:pStyle w:val="af5"/>
        <w:spacing w:before="156" w:after="78"/>
      </w:pPr>
      <w:r>
        <w:rPr>
          <w:rFonts w:hint="eastAsia"/>
        </w:rPr>
        <w:t>功能</w:t>
      </w:r>
      <w:r>
        <w:rPr>
          <w:rFonts w:hint="eastAsia"/>
        </w:rPr>
        <w:t>:</w:t>
      </w:r>
    </w:p>
    <w:p w:rsidR="008431D2" w:rsidRDefault="00E40181">
      <w:pPr>
        <w:pStyle w:val="a6"/>
      </w:pPr>
      <w:r>
        <w:rPr>
          <w:rFonts w:hint="eastAsia"/>
        </w:rPr>
        <w:t>与</w:t>
      </w:r>
      <w:r>
        <w:rPr>
          <w:rFonts w:hint="eastAsia"/>
        </w:rPr>
        <w:t xml:space="preserve"> UPDATE </w:t>
      </w:r>
      <w:r>
        <w:rPr>
          <w:rFonts w:hint="eastAsia"/>
        </w:rPr>
        <w:t>区别在于，可以更新用来标示记录的</w:t>
      </w:r>
      <w:r>
        <w:rPr>
          <w:rFonts w:hint="eastAsia"/>
        </w:rPr>
        <w:t>&lt;</w:t>
      </w:r>
      <w:r>
        <w:rPr>
          <w:rFonts w:hint="eastAsia"/>
        </w:rPr>
        <w:t>唯一字段</w:t>
      </w:r>
      <w:r>
        <w:rPr>
          <w:rFonts w:hint="eastAsia"/>
        </w:rPr>
        <w:t>&gt;</w:t>
      </w:r>
      <w:r>
        <w:rPr>
          <w:rFonts w:hint="eastAsia"/>
        </w:rPr>
        <w:t>。</w:t>
      </w:r>
      <w:r>
        <w:rPr>
          <w:rFonts w:hint="eastAsia"/>
        </w:rPr>
        <w:t xml:space="preserve"> </w:t>
      </w:r>
      <w:r>
        <w:rPr>
          <w:rFonts w:hint="eastAsia"/>
        </w:rPr>
        <w:t>公司内部没有用到这个特性，</w:t>
      </w:r>
      <w:r>
        <w:rPr>
          <w:rFonts w:hint="eastAsia"/>
        </w:rPr>
        <w:t xml:space="preserve">  </w:t>
      </w:r>
      <w:r>
        <w:rPr>
          <w:rFonts w:hint="eastAsia"/>
        </w:rPr>
        <w:t>准备去掉这个特性，</w:t>
      </w:r>
      <w:r>
        <w:rPr>
          <w:rFonts w:hint="eastAsia"/>
        </w:rPr>
        <w:t xml:space="preserve"> </w:t>
      </w:r>
      <w:r>
        <w:rPr>
          <w:rFonts w:hint="eastAsia"/>
        </w:rPr>
        <w:t>改为一个专门修改主键的方法来代替。</w:t>
      </w:r>
    </w:p>
    <w:p w:rsidR="008431D2" w:rsidRDefault="008431D2">
      <w:pPr>
        <w:pStyle w:val="a6"/>
      </w:pPr>
    </w:p>
    <w:p w:rsidR="008431D2" w:rsidRDefault="00E40181">
      <w:pPr>
        <w:pStyle w:val="30005"/>
      </w:pPr>
      <w:r>
        <w:rPr>
          <w:rFonts w:hint="eastAsia"/>
        </w:rPr>
        <w:t xml:space="preserve">6.7 </w:t>
      </w:r>
      <w:r>
        <w:rPr>
          <w:rFonts w:hint="eastAsia"/>
        </w:rPr>
        <w:t>刷新表排序文件</w:t>
      </w:r>
    </w:p>
    <w:p w:rsidR="008431D2" w:rsidRDefault="00E40181">
      <w:pPr>
        <w:pStyle w:val="af5"/>
        <w:spacing w:before="156" w:after="78"/>
      </w:pPr>
      <w:r>
        <w:rPr>
          <w:rFonts w:hint="eastAsia"/>
        </w:rPr>
        <w:t>语法格式</w:t>
      </w:r>
      <w:r>
        <w:rPr>
          <w:rFonts w:hint="eastAsia"/>
        </w:rPr>
        <w:t xml:space="preserve">: </w:t>
      </w:r>
    </w:p>
    <w:p w:rsidR="008431D2" w:rsidRDefault="00E40181">
      <w:pPr>
        <w:pStyle w:val="a6"/>
      </w:pPr>
      <w:r>
        <w:rPr>
          <w:rFonts w:hint="eastAsia"/>
        </w:rPr>
        <w:t>REFRESH SORTFILE OF TABLE &lt;</w:t>
      </w:r>
      <w:r>
        <w:rPr>
          <w:rFonts w:hint="eastAsia"/>
        </w:rPr>
        <w:t>表名</w:t>
      </w:r>
      <w:r>
        <w:rPr>
          <w:rFonts w:hint="eastAsia"/>
        </w:rPr>
        <w:t xml:space="preserve">&gt; </w:t>
      </w:r>
    </w:p>
    <w:p w:rsidR="008431D2" w:rsidRDefault="00E40181">
      <w:pPr>
        <w:pStyle w:val="af5"/>
        <w:spacing w:before="156" w:after="78"/>
      </w:pPr>
      <w:r>
        <w:rPr>
          <w:rFonts w:hint="eastAsia"/>
        </w:rPr>
        <w:t>参数</w:t>
      </w:r>
      <w:r>
        <w:rPr>
          <w:rFonts w:hint="eastAsia"/>
        </w:rPr>
        <w:t xml:space="preserve">: </w:t>
      </w:r>
    </w:p>
    <w:p w:rsidR="008431D2" w:rsidRDefault="00E40181">
      <w:pPr>
        <w:pStyle w:val="a6"/>
        <w:rPr>
          <w:b/>
        </w:rPr>
      </w:pPr>
      <w:r>
        <w:rPr>
          <w:rFonts w:hint="eastAsia"/>
        </w:rPr>
        <w:t>&lt;</w:t>
      </w:r>
      <w:r>
        <w:rPr>
          <w:rFonts w:hint="eastAsia"/>
        </w:rPr>
        <w:t>表名</w:t>
      </w:r>
      <w:r>
        <w:rPr>
          <w:rFonts w:hint="eastAsia"/>
        </w:rPr>
        <w:t xml:space="preserve">&gt;   </w:t>
      </w:r>
      <w:r>
        <w:rPr>
          <w:rFonts w:hint="eastAsia"/>
        </w:rPr>
        <w:t>待</w:t>
      </w:r>
      <w:r>
        <w:rPr>
          <w:rFonts w:ascii="新宋体" w:eastAsia="新宋体" w:hint="eastAsia"/>
          <w:kern w:val="0"/>
          <w:szCs w:val="21"/>
        </w:rPr>
        <w:t>刷新排序文件的表名。</w:t>
      </w:r>
    </w:p>
    <w:p w:rsidR="008431D2" w:rsidRDefault="00E40181">
      <w:pPr>
        <w:pStyle w:val="af5"/>
        <w:spacing w:before="156" w:after="78"/>
      </w:pPr>
      <w:r>
        <w:rPr>
          <w:rFonts w:hint="eastAsia"/>
        </w:rPr>
        <w:t>功能</w:t>
      </w:r>
      <w:r>
        <w:rPr>
          <w:rFonts w:hint="eastAsia"/>
        </w:rPr>
        <w:t>:</w:t>
      </w:r>
    </w:p>
    <w:p w:rsidR="008431D2" w:rsidRDefault="00E40181">
      <w:pPr>
        <w:pStyle w:val="a6"/>
      </w:pPr>
      <w:r>
        <w:rPr>
          <w:rFonts w:hint="eastAsia"/>
        </w:rPr>
        <w:t>支持刷新表排序文件。该指令可灵活使用于脚本中任意位置，推荐在数据变更完成后使用。</w:t>
      </w:r>
    </w:p>
    <w:p w:rsidR="008431D2" w:rsidRDefault="008431D2">
      <w:pPr>
        <w:pStyle w:val="a6"/>
      </w:pPr>
    </w:p>
    <w:p w:rsidR="008431D2" w:rsidRDefault="00E40181">
      <w:pPr>
        <w:pStyle w:val="30005"/>
      </w:pPr>
      <w:bookmarkStart w:id="215" w:name="_Toc403566377"/>
      <w:r>
        <w:rPr>
          <w:rFonts w:hint="eastAsia"/>
        </w:rPr>
        <w:t xml:space="preserve">6.8 </w:t>
      </w:r>
      <w:r>
        <w:rPr>
          <w:rFonts w:hint="eastAsia"/>
        </w:rPr>
        <w:t>设置批量处理的数据文件</w:t>
      </w:r>
      <w:bookmarkEnd w:id="215"/>
    </w:p>
    <w:p w:rsidR="008431D2" w:rsidRDefault="00E40181">
      <w:pPr>
        <w:pStyle w:val="af5"/>
        <w:spacing w:before="156" w:after="78"/>
      </w:pPr>
      <w:r>
        <w:rPr>
          <w:rFonts w:hint="eastAsia"/>
        </w:rPr>
        <w:t>批量处理数据的格式如下：</w:t>
      </w:r>
    </w:p>
    <w:p w:rsidR="008431D2" w:rsidRDefault="00E40181">
      <w:pPr>
        <w:pStyle w:val="a6"/>
      </w:pPr>
      <w:r>
        <w:t>INFILE  "</w:t>
      </w:r>
      <w:r>
        <w:rPr>
          <w:rFonts w:hint="eastAsia"/>
        </w:rPr>
        <w:t>&lt;</w:t>
      </w:r>
      <w:r>
        <w:rPr>
          <w:rFonts w:hint="eastAsia"/>
        </w:rPr>
        <w:t>文件名</w:t>
      </w:r>
      <w:r>
        <w:rPr>
          <w:rFonts w:hint="eastAsia"/>
        </w:rPr>
        <w:t>&gt;</w:t>
      </w:r>
      <w:r>
        <w:t>"</w:t>
      </w:r>
    </w:p>
    <w:p w:rsidR="008431D2" w:rsidRDefault="00E40181">
      <w:pPr>
        <w:pStyle w:val="a6"/>
      </w:pPr>
      <w:r>
        <w:rPr>
          <w:rFonts w:hint="eastAsia"/>
        </w:rPr>
        <w:t>这个指令，主要配合前面的这种操作指令，提供操作的数据。</w:t>
      </w:r>
    </w:p>
    <w:p w:rsidR="008431D2" w:rsidRDefault="00E40181">
      <w:pPr>
        <w:pStyle w:val="30005"/>
      </w:pPr>
      <w:bookmarkStart w:id="216" w:name="_Toc403566378"/>
      <w:r>
        <w:rPr>
          <w:rFonts w:hint="eastAsia"/>
        </w:rPr>
        <w:t xml:space="preserve">6.9 </w:t>
      </w:r>
      <w:r>
        <w:rPr>
          <w:rFonts w:hint="eastAsia"/>
        </w:rPr>
        <w:t>脚本批量处理实例</w:t>
      </w:r>
      <w:bookmarkEnd w:id="216"/>
    </w:p>
    <w:p w:rsidR="008431D2" w:rsidRDefault="00E40181">
      <w:pPr>
        <w:pStyle w:val="a6"/>
      </w:pPr>
      <w:r>
        <w:rPr>
          <w:rFonts w:hint="eastAsia"/>
        </w:rPr>
        <w:t>针对表</w:t>
      </w:r>
      <w:r>
        <w:rPr>
          <w:rFonts w:hint="eastAsia"/>
        </w:rPr>
        <w:t>CJFDTEMP</w:t>
      </w:r>
      <w:r>
        <w:rPr>
          <w:rFonts w:hint="eastAsia"/>
        </w:rPr>
        <w:t>，完成如下处理：</w:t>
      </w:r>
    </w:p>
    <w:p w:rsidR="008431D2" w:rsidRDefault="00E40181">
      <w:pPr>
        <w:pStyle w:val="a6"/>
        <w:numPr>
          <w:ilvl w:val="0"/>
          <w:numId w:val="13"/>
        </w:numPr>
        <w:ind w:firstLineChars="0"/>
      </w:pPr>
      <w:r>
        <w:rPr>
          <w:rFonts w:hint="eastAsia"/>
        </w:rPr>
        <w:t>替换插入</w:t>
      </w:r>
      <w:r>
        <w:rPr>
          <w:rFonts w:hint="eastAsia"/>
        </w:rPr>
        <w:t>CJFD_A_INSERT.TXT</w:t>
      </w:r>
      <w:r>
        <w:rPr>
          <w:rFonts w:hint="eastAsia"/>
        </w:rPr>
        <w:t>和</w:t>
      </w:r>
      <w:r>
        <w:rPr>
          <w:rFonts w:hint="eastAsia"/>
        </w:rPr>
        <w:t>CJFD_B_INSERT.TXT</w:t>
      </w:r>
      <w:r>
        <w:rPr>
          <w:rFonts w:hint="eastAsia"/>
        </w:rPr>
        <w:t>两个文件的内容，如果文</w:t>
      </w:r>
      <w:r>
        <w:rPr>
          <w:rFonts w:hint="eastAsia"/>
        </w:rPr>
        <w:lastRenderedPageBreak/>
        <w:t>件中主键和表中记录有重复，删除表中原来记录，插入文件中记录；如果文件中主键表中不存在，直接插入记录；</w:t>
      </w:r>
    </w:p>
    <w:p w:rsidR="008431D2" w:rsidRDefault="00E40181">
      <w:pPr>
        <w:pStyle w:val="a6"/>
        <w:numPr>
          <w:ilvl w:val="0"/>
          <w:numId w:val="13"/>
        </w:numPr>
        <w:ind w:firstLineChars="0"/>
      </w:pPr>
      <w:r>
        <w:rPr>
          <w:rFonts w:hint="eastAsia"/>
        </w:rPr>
        <w:t>依文件</w:t>
      </w:r>
      <w:r>
        <w:rPr>
          <w:rFonts w:hint="eastAsia"/>
        </w:rPr>
        <w:t>CJFD_C_UPDATE.TXT</w:t>
      </w:r>
      <w:r>
        <w:rPr>
          <w:rFonts w:hint="eastAsia"/>
        </w:rPr>
        <w:t>和</w:t>
      </w:r>
      <w:r>
        <w:rPr>
          <w:rFonts w:hint="eastAsia"/>
        </w:rPr>
        <w:t>CJFD_D_UPDATE.TXT</w:t>
      </w:r>
      <w:r>
        <w:rPr>
          <w:rFonts w:hint="eastAsia"/>
        </w:rPr>
        <w:t>修改对应主键的特定字段；</w:t>
      </w:r>
    </w:p>
    <w:p w:rsidR="008431D2" w:rsidRDefault="00E40181">
      <w:pPr>
        <w:pStyle w:val="a6"/>
        <w:numPr>
          <w:ilvl w:val="0"/>
          <w:numId w:val="13"/>
        </w:numPr>
        <w:ind w:firstLineChars="0"/>
      </w:pPr>
      <w:r>
        <w:rPr>
          <w:rFonts w:hint="eastAsia"/>
        </w:rPr>
        <w:t>依文件</w:t>
      </w:r>
      <w:r>
        <w:rPr>
          <w:rFonts w:hint="eastAsia"/>
        </w:rPr>
        <w:t>CJFD_A_DELETE.TXT</w:t>
      </w:r>
      <w:r>
        <w:rPr>
          <w:rFonts w:hint="eastAsia"/>
        </w:rPr>
        <w:t>内容删除表中对应主键所在记录。</w:t>
      </w:r>
    </w:p>
    <w:p w:rsidR="008431D2" w:rsidRDefault="00E40181">
      <w:pPr>
        <w:pStyle w:val="af5"/>
        <w:spacing w:before="156" w:after="78"/>
      </w:pPr>
      <w:r>
        <w:rPr>
          <w:rFonts w:hint="eastAsia"/>
        </w:rPr>
        <w:t>执行步骤：</w:t>
      </w:r>
    </w:p>
    <w:p w:rsidR="008431D2" w:rsidRDefault="00E40181">
      <w:pPr>
        <w:pStyle w:val="a6"/>
        <w:numPr>
          <w:ilvl w:val="0"/>
          <w:numId w:val="14"/>
        </w:numPr>
        <w:ind w:firstLineChars="0"/>
      </w:pPr>
      <w:r>
        <w:rPr>
          <w:rFonts w:hint="eastAsia"/>
        </w:rPr>
        <w:t>按规格编写需求中提到的文件内容，主键《文件名》索引类型为</w:t>
      </w:r>
      <w:r>
        <w:rPr>
          <w:rFonts w:hint="eastAsia"/>
        </w:rPr>
        <w:t>char</w:t>
      </w:r>
      <w:r>
        <w:rPr>
          <w:rFonts w:hint="eastAsia"/>
        </w:rPr>
        <w:t>，且有索引。文件中每条</w:t>
      </w:r>
      <w:r>
        <w:rPr>
          <w:rFonts w:hint="eastAsia"/>
        </w:rPr>
        <w:t>REC</w:t>
      </w:r>
      <w:r>
        <w:rPr>
          <w:rFonts w:hint="eastAsia"/>
        </w:rPr>
        <w:t>记录的主键紧随</w:t>
      </w:r>
      <w:r>
        <w:rPr>
          <w:rFonts w:hint="eastAsia"/>
        </w:rPr>
        <w:t>&lt;REC&gt;</w:t>
      </w:r>
      <w:r>
        <w:rPr>
          <w:rFonts w:hint="eastAsia"/>
        </w:rPr>
        <w:t>标识。</w:t>
      </w:r>
    </w:p>
    <w:p w:rsidR="008431D2" w:rsidRDefault="00E40181">
      <w:pPr>
        <w:pStyle w:val="a6"/>
        <w:numPr>
          <w:ilvl w:val="0"/>
          <w:numId w:val="14"/>
        </w:numPr>
        <w:ind w:firstLineChars="0"/>
      </w:pPr>
      <w:r>
        <w:rPr>
          <w:rFonts w:hint="eastAsia"/>
        </w:rPr>
        <w:t>编写执行文件，文件名为</w:t>
      </w:r>
      <w:r>
        <w:rPr>
          <w:rFonts w:hint="eastAsia"/>
        </w:rPr>
        <w:t>update.txt</w:t>
      </w:r>
      <w:r>
        <w:rPr>
          <w:rFonts w:hint="eastAsia"/>
        </w:rPr>
        <w:t>，存放于</w:t>
      </w:r>
      <w:r>
        <w:rPr>
          <w:rFonts w:hint="eastAsia"/>
        </w:rPr>
        <w:t>E</w:t>
      </w:r>
      <w:r>
        <w:rPr>
          <w:rFonts w:hint="eastAsia"/>
        </w:rPr>
        <w:t>：根目录下，文件内容如下：</w:t>
      </w: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CREATE OPTIMIZEKEY</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文件名</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ON TABLE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CJFDTEMP</w:t>
            </w:r>
          </w:p>
        </w:tc>
      </w:tr>
    </w:tbl>
    <w:p w:rsidR="008431D2" w:rsidRDefault="008431D2">
      <w:pPr>
        <w:ind w:leftChars="200" w:left="420"/>
      </w:pP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INSERT INTO TABLE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CJFDTEMP</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WITH KEY =</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文件名</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INFILE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"E:\\ CJFD_A_INSERT.TXT"</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INFILE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"E:\\ CJFD_B_INSERT.TXT"</w:t>
            </w:r>
          </w:p>
        </w:tc>
      </w:tr>
    </w:tbl>
    <w:p w:rsidR="008431D2" w:rsidRDefault="008431D2">
      <w:pPr>
        <w:ind w:leftChars="200" w:left="420"/>
      </w:pP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UPDATE TABLE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CJFDTEMP</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WITH KEY =</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文件名</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INFILE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 xml:space="preserve">"E:\\ </w:t>
            </w:r>
            <w:r>
              <w:rPr>
                <w:rFonts w:ascii="仿宋" w:eastAsia="仿宋" w:hAnsi="仿宋" w:cs="仿宋" w:hint="eastAsia"/>
                <w:sz w:val="18"/>
                <w:szCs w:val="18"/>
              </w:rPr>
              <w:t>CJFD_C_UPDATE.TXT"</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INFILE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"E:\\ CJFD_D_UPDATE.TXT"</w:t>
            </w:r>
          </w:p>
        </w:tc>
      </w:tr>
    </w:tbl>
    <w:p w:rsidR="008431D2" w:rsidRDefault="008431D2">
      <w:pPr>
        <w:ind w:leftChars="200" w:left="420"/>
      </w:pP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DELETE FROM TABLE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CJFDTEMP</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WITH KEY =</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文件名</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INFILE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"E:\\ CJFD_A_DELETE.TXT"</w:t>
            </w:r>
          </w:p>
        </w:tc>
      </w:tr>
    </w:tbl>
    <w:p w:rsidR="008431D2" w:rsidRDefault="008431D2">
      <w:pPr>
        <w:ind w:leftChars="200" w:left="420"/>
      </w:pP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DROP OPTIMIZEKEY</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文件名</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ON TABLE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CJFDTEMP</w:t>
            </w:r>
          </w:p>
        </w:tc>
      </w:tr>
    </w:tbl>
    <w:p w:rsidR="008431D2" w:rsidRDefault="008431D2">
      <w:pPr>
        <w:ind w:leftChars="200" w:left="420"/>
      </w:pPr>
    </w:p>
    <w:p w:rsidR="008431D2" w:rsidRDefault="00E40181">
      <w:pPr>
        <w:pStyle w:val="a6"/>
        <w:numPr>
          <w:ilvl w:val="0"/>
          <w:numId w:val="14"/>
        </w:numPr>
        <w:ind w:firstLineChars="0"/>
      </w:pPr>
      <w:r>
        <w:rPr>
          <w:rFonts w:hint="eastAsia"/>
        </w:rPr>
        <w:t>后台执行语句：</w:t>
      </w: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DBUM UPDATE TABLE BY</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"E:\\ UPDATE.TXT"</w:t>
            </w:r>
          </w:p>
        </w:tc>
      </w:tr>
    </w:tbl>
    <w:p w:rsidR="008431D2" w:rsidRDefault="008431D2"/>
    <w:p w:rsidR="008431D2" w:rsidRDefault="00E40181">
      <w:pPr>
        <w:pStyle w:val="11"/>
        <w:spacing w:before="156" w:after="156"/>
        <w:ind w:left="420"/>
        <w:jc w:val="left"/>
        <w:rPr>
          <w:rFonts w:ascii="黑体" w:hAnsi="黑体" w:cs="黑体"/>
        </w:rPr>
      </w:pPr>
      <w:bookmarkStart w:id="217" w:name="_Toc403566379"/>
      <w:r>
        <w:rPr>
          <w:rFonts w:ascii="黑体" w:hAnsi="黑体" w:cs="黑体" w:hint="eastAsia"/>
        </w:rPr>
        <w:lastRenderedPageBreak/>
        <w:t>第九章</w:t>
      </w:r>
      <w:r>
        <w:rPr>
          <w:rFonts w:ascii="黑体" w:hAnsi="黑体" w:cs="黑体" w:hint="eastAsia"/>
        </w:rPr>
        <w:t xml:space="preserve"> KSQL</w:t>
      </w:r>
      <w:r>
        <w:rPr>
          <w:rFonts w:ascii="黑体" w:hAnsi="黑体" w:cs="黑体" w:hint="eastAsia"/>
        </w:rPr>
        <w:t>文本处理语句</w:t>
      </w:r>
      <w:bookmarkEnd w:id="217"/>
    </w:p>
    <w:p w:rsidR="008431D2" w:rsidRDefault="00E40181">
      <w:pPr>
        <w:pStyle w:val="23"/>
        <w:spacing w:before="156" w:after="156"/>
      </w:pPr>
      <w:bookmarkStart w:id="218" w:name="_Toc403566380"/>
      <w:r>
        <w:rPr>
          <w:rFonts w:hint="eastAsia"/>
        </w:rPr>
        <w:t>1</w:t>
      </w:r>
      <w:r>
        <w:rPr>
          <w:rFonts w:hint="eastAsia"/>
        </w:rPr>
        <w:t>、文本处理</w:t>
      </w:r>
      <w:r>
        <w:rPr>
          <w:rFonts w:hint="eastAsia"/>
        </w:rPr>
        <w:t xml:space="preserve">  KSQL</w:t>
      </w:r>
      <w:r>
        <w:rPr>
          <w:rFonts w:hint="eastAsia"/>
        </w:rPr>
        <w:t>概述</w:t>
      </w:r>
      <w:bookmarkEnd w:id="218"/>
    </w:p>
    <w:p w:rsidR="008431D2" w:rsidRDefault="00E40181">
      <w:pPr>
        <w:pStyle w:val="a6"/>
      </w:pPr>
      <w:r>
        <w:rPr>
          <w:rFonts w:hint="eastAsia"/>
        </w:rPr>
        <w:t>文本处理是服务器端的智能文本挖掘扩展组件。它主要用来完成对文本信息中知识的挖掘。</w:t>
      </w:r>
    </w:p>
    <w:p w:rsidR="008431D2" w:rsidRDefault="00E40181">
      <w:pPr>
        <w:pStyle w:val="a6"/>
      </w:pPr>
      <w:r>
        <w:rPr>
          <w:rFonts w:hint="eastAsia"/>
        </w:rPr>
        <w:t>而文本处理</w:t>
      </w:r>
      <w:r>
        <w:rPr>
          <w:rFonts w:hint="eastAsia"/>
        </w:rPr>
        <w:t xml:space="preserve"> KSQL</w:t>
      </w:r>
      <w:r>
        <w:rPr>
          <w:rFonts w:hint="eastAsia"/>
        </w:rPr>
        <w:t>则是驱动这些具体功能的</w:t>
      </w:r>
      <w:r>
        <w:rPr>
          <w:rFonts w:hint="eastAsia"/>
        </w:rPr>
        <w:t>KSQL</w:t>
      </w:r>
      <w:r>
        <w:rPr>
          <w:rFonts w:hint="eastAsia"/>
        </w:rPr>
        <w:t>语句。</w:t>
      </w:r>
    </w:p>
    <w:p w:rsidR="008431D2" w:rsidRDefault="00E40181">
      <w:pPr>
        <w:pStyle w:val="a6"/>
      </w:pPr>
      <w:r>
        <w:rPr>
          <w:rFonts w:hint="eastAsia"/>
        </w:rPr>
        <w:t>由于文本处理属于扩展组件，所以在使用</w:t>
      </w:r>
      <w:r>
        <w:rPr>
          <w:rFonts w:hint="eastAsia"/>
        </w:rPr>
        <w:t>KSQL</w:t>
      </w:r>
      <w:r>
        <w:rPr>
          <w:rFonts w:hint="eastAsia"/>
        </w:rPr>
        <w:t>语句的时候必须要加上使用扩展组件的信息。使用扩展组件的语句是：</w:t>
      </w:r>
      <w:r>
        <w:rPr>
          <w:rFonts w:hint="eastAsia"/>
        </w:rPr>
        <w:t>Use ext &lt;</w:t>
      </w:r>
      <w:r>
        <w:rPr>
          <w:rFonts w:hint="eastAsia"/>
        </w:rPr>
        <w:t>扩展组件名称</w:t>
      </w:r>
      <w:r>
        <w:rPr>
          <w:rFonts w:hint="eastAsia"/>
        </w:rPr>
        <w:t>&gt;</w:t>
      </w:r>
      <w:r>
        <w:rPr>
          <w:rFonts w:hint="eastAsia"/>
        </w:rPr>
        <w:t>。</w:t>
      </w:r>
    </w:p>
    <w:p w:rsidR="008431D2" w:rsidRDefault="00E40181">
      <w:pPr>
        <w:pStyle w:val="a6"/>
      </w:pPr>
      <w:r>
        <w:rPr>
          <w:rFonts w:hint="eastAsia"/>
        </w:rPr>
        <w:t>这里我们使用：</w:t>
      </w:r>
      <w:r>
        <w:rPr>
          <w:rFonts w:hint="eastAsia"/>
        </w:rPr>
        <w:t>Use ext KExt_STM</w:t>
      </w:r>
      <w:r>
        <w:rPr>
          <w:rFonts w:hint="eastAsia"/>
        </w:rPr>
        <w:t>。</w:t>
      </w:r>
    </w:p>
    <w:p w:rsidR="008431D2" w:rsidRDefault="00E40181">
      <w:pPr>
        <w:pStyle w:val="a6"/>
      </w:pPr>
      <w:r>
        <w:rPr>
          <w:rFonts w:hint="eastAsia"/>
        </w:rPr>
        <w:t>文本处理</w:t>
      </w:r>
      <w:r>
        <w:rPr>
          <w:rFonts w:hint="eastAsia"/>
        </w:rPr>
        <w:t xml:space="preserve"> KSQL</w:t>
      </w:r>
      <w:r>
        <w:rPr>
          <w:rFonts w:hint="eastAsia"/>
        </w:rPr>
        <w:t>语句是在现有的</w:t>
      </w:r>
      <w:r>
        <w:rPr>
          <w:rFonts w:hint="eastAsia"/>
        </w:rPr>
        <w:t>KSQL</w:t>
      </w:r>
      <w:r>
        <w:rPr>
          <w:rFonts w:hint="eastAsia"/>
        </w:rPr>
        <w:t>语句上扩展的一组用来调用</w:t>
      </w:r>
      <w:r>
        <w:rPr>
          <w:rFonts w:hint="eastAsia"/>
        </w:rPr>
        <w:t>KExt_STM</w:t>
      </w:r>
      <w:r>
        <w:rPr>
          <w:rFonts w:hint="eastAsia"/>
        </w:rPr>
        <w:t>功能的</w:t>
      </w:r>
      <w:r>
        <w:rPr>
          <w:rFonts w:hint="eastAsia"/>
        </w:rPr>
        <w:t>KSQL</w:t>
      </w:r>
      <w:r>
        <w:rPr>
          <w:rFonts w:hint="eastAsia"/>
        </w:rPr>
        <w:t>语句。</w:t>
      </w:r>
    </w:p>
    <w:p w:rsidR="008431D2" w:rsidRDefault="00E40181">
      <w:pPr>
        <w:pStyle w:val="a6"/>
      </w:pPr>
      <w:r>
        <w:rPr>
          <w:rFonts w:hint="eastAsia"/>
        </w:rPr>
        <w:t>按照文本处理</w:t>
      </w:r>
      <w:r>
        <w:rPr>
          <w:rFonts w:hint="eastAsia"/>
        </w:rPr>
        <w:t xml:space="preserve"> KSQL</w:t>
      </w:r>
      <w:r>
        <w:rPr>
          <w:rFonts w:hint="eastAsia"/>
        </w:rPr>
        <w:t>的形式，我们可以把其分成两类。</w:t>
      </w:r>
    </w:p>
    <w:p w:rsidR="008431D2" w:rsidRDefault="00E40181">
      <w:pPr>
        <w:pStyle w:val="a6"/>
      </w:pPr>
      <w:r>
        <w:rPr>
          <w:rFonts w:hint="eastAsia"/>
        </w:rPr>
        <w:t>第一类文本处理</w:t>
      </w:r>
      <w:r>
        <w:rPr>
          <w:rFonts w:hint="eastAsia"/>
        </w:rPr>
        <w:t xml:space="preserve"> KSQL</w:t>
      </w:r>
      <w:r>
        <w:rPr>
          <w:rFonts w:hint="eastAsia"/>
        </w:rPr>
        <w:t>主要用来用于学习指令或者预处理指令，该系列语句一般是对数据做一个预先的处理，对后续的处理做一个准备。该系列语句以</w:t>
      </w:r>
      <w:r>
        <w:rPr>
          <w:rFonts w:hint="eastAsia"/>
        </w:rPr>
        <w:t>CREATE</w:t>
      </w:r>
      <w:r>
        <w:rPr>
          <w:rFonts w:hint="eastAsia"/>
        </w:rPr>
        <w:t>关键字开头，并且不携带返回数据，通过语句执行的返回值来判断语句是否执行成功。</w:t>
      </w:r>
    </w:p>
    <w:p w:rsidR="008431D2" w:rsidRDefault="00E40181">
      <w:pPr>
        <w:pStyle w:val="a6"/>
      </w:pPr>
      <w:r>
        <w:rPr>
          <w:rFonts w:hint="eastAsia"/>
        </w:rPr>
        <w:t>此类文本处理</w:t>
      </w:r>
      <w:r>
        <w:rPr>
          <w:rFonts w:hint="eastAsia"/>
        </w:rPr>
        <w:t xml:space="preserve"> KSQL</w:t>
      </w:r>
      <w:r>
        <w:rPr>
          <w:rFonts w:hint="eastAsia"/>
        </w:rPr>
        <w:t>语句会有一个</w:t>
      </w:r>
      <w:r>
        <w:rPr>
          <w:rFonts w:hint="eastAsia"/>
        </w:rPr>
        <w:t>From</w:t>
      </w:r>
      <w:r>
        <w:rPr>
          <w:rFonts w:hint="eastAsia"/>
        </w:rPr>
        <w:t>关键字用来指定输入的数据。输入数据源可以从表，文件夹或者由其两者同时输入。当数据从表中输入中，可以在输入表的字段上设置相应的输入权值。权值越大，表示相对的信息越重要。当信息从文件夹输入时，程序会递归遍历文件夹下所有的文件，即包括子文件夹下所有的文件。</w:t>
      </w:r>
    </w:p>
    <w:p w:rsidR="008431D2" w:rsidRDefault="00E40181">
      <w:pPr>
        <w:pStyle w:val="a6"/>
      </w:pPr>
      <w:r>
        <w:rPr>
          <w:rFonts w:hint="eastAsia"/>
        </w:rPr>
        <w:t>第二类文本处理</w:t>
      </w:r>
      <w:r>
        <w:rPr>
          <w:rFonts w:hint="eastAsia"/>
        </w:rPr>
        <w:t xml:space="preserve"> </w:t>
      </w:r>
      <w:r>
        <w:rPr>
          <w:rFonts w:hint="eastAsia"/>
        </w:rPr>
        <w:t>KSQL</w:t>
      </w:r>
      <w:r>
        <w:rPr>
          <w:rFonts w:hint="eastAsia"/>
        </w:rPr>
        <w:t>语句多用于处理数据，这类指令不仅处理数据，同时在处理的过程中还会生成处理结果。所以在语句中需要指定保存输出结果的表和字段。指令执行完毕之后，用户可以使用查看相应表信息来获取结果信息。</w:t>
      </w:r>
    </w:p>
    <w:p w:rsidR="008431D2" w:rsidRDefault="00E40181">
      <w:pPr>
        <w:pStyle w:val="a6"/>
      </w:pPr>
      <w:r>
        <w:rPr>
          <w:rFonts w:hint="eastAsia"/>
        </w:rPr>
        <w:t>此类语句也有一个</w:t>
      </w:r>
      <w:r>
        <w:rPr>
          <w:rFonts w:hint="eastAsia"/>
        </w:rPr>
        <w:t>From</w:t>
      </w:r>
      <w:r>
        <w:rPr>
          <w:rFonts w:hint="eastAsia"/>
        </w:rPr>
        <w:t>关键字用来指定输入的数据。输入数据源可以是表或者文件夹。当输入源从表输入时，除了可以指定字段的权值，用户还可以指定一个表输入的范围，对于输入的范围的起始和结束都是闭区间，同时起始行的位置是从</w:t>
      </w:r>
      <w:r>
        <w:rPr>
          <w:rFonts w:hint="eastAsia"/>
        </w:rPr>
        <w:t>0</w:t>
      </w:r>
      <w:r>
        <w:rPr>
          <w:rFonts w:hint="eastAsia"/>
        </w:rPr>
        <w:t>开始。当信息从文件夹输入时，程序会递归遍历文件夹下所有的文件。</w:t>
      </w:r>
    </w:p>
    <w:p w:rsidR="008431D2" w:rsidRDefault="00E40181">
      <w:pPr>
        <w:pStyle w:val="a6"/>
      </w:pPr>
      <w:r>
        <w:rPr>
          <w:rFonts w:hint="eastAsia"/>
        </w:rPr>
        <w:t>譬如指定数据从表中输入，</w:t>
      </w:r>
    </w:p>
    <w:p w:rsidR="008431D2" w:rsidRDefault="00E40181">
      <w:pPr>
        <w:pStyle w:val="a6"/>
      </w:pPr>
      <w:r>
        <w:rPr>
          <w:rFonts w:hint="eastAsia"/>
        </w:rPr>
        <w:t xml:space="preserve">From </w:t>
      </w:r>
      <w:r>
        <w:rPr>
          <w:rFonts w:hint="eastAsia"/>
        </w:rPr>
        <w:t>Table = CJFD1999 with (</w:t>
      </w:r>
      <w:r>
        <w:rPr>
          <w:rFonts w:hint="eastAsia"/>
        </w:rPr>
        <w:t>篇名</w:t>
      </w:r>
      <w:r>
        <w:rPr>
          <w:rFonts w:hint="eastAsia"/>
        </w:rPr>
        <w:t>,10)(</w:t>
      </w:r>
      <w:r>
        <w:rPr>
          <w:rFonts w:hint="eastAsia"/>
        </w:rPr>
        <w:t>摘要</w:t>
      </w:r>
      <w:r>
        <w:rPr>
          <w:rFonts w:hint="eastAsia"/>
        </w:rPr>
        <w:t>,25)(</w:t>
      </w:r>
      <w:r>
        <w:rPr>
          <w:rFonts w:hint="eastAsia"/>
        </w:rPr>
        <w:t>全文</w:t>
      </w:r>
      <w:r>
        <w:rPr>
          <w:rFonts w:hint="eastAsia"/>
        </w:rPr>
        <w:t>,1)</w:t>
      </w:r>
    </w:p>
    <w:p w:rsidR="008431D2" w:rsidRDefault="00E40181">
      <w:pPr>
        <w:pStyle w:val="a6"/>
      </w:pPr>
      <w:r>
        <w:rPr>
          <w:rFonts w:hint="eastAsia"/>
        </w:rPr>
        <w:t>表示从表</w:t>
      </w:r>
      <w:r>
        <w:rPr>
          <w:rFonts w:hint="eastAsia"/>
        </w:rPr>
        <w:t>CJFD1999</w:t>
      </w:r>
      <w:r>
        <w:rPr>
          <w:rFonts w:hint="eastAsia"/>
        </w:rPr>
        <w:t>中取出“篇名”“摘要”“全文”这三个字段作为输入。后面的数字代表该字段在输入中所占的权重值。该值越大，表示相对的信息越重要。通常的取值在</w:t>
      </w:r>
      <w:r>
        <w:rPr>
          <w:rFonts w:hint="eastAsia"/>
        </w:rPr>
        <w:t>1~100</w:t>
      </w:r>
      <w:r>
        <w:rPr>
          <w:rFonts w:hint="eastAsia"/>
        </w:rPr>
        <w:t>之间。在上例中，“篇名”“摘要”“全文”的权重分别是</w:t>
      </w:r>
      <w:r>
        <w:rPr>
          <w:rFonts w:hint="eastAsia"/>
        </w:rPr>
        <w:t>10</w:t>
      </w:r>
      <w:r>
        <w:rPr>
          <w:rFonts w:hint="eastAsia"/>
        </w:rPr>
        <w:t>，</w:t>
      </w:r>
      <w:r>
        <w:rPr>
          <w:rFonts w:hint="eastAsia"/>
        </w:rPr>
        <w:t>25</w:t>
      </w:r>
      <w:r>
        <w:rPr>
          <w:rFonts w:hint="eastAsia"/>
        </w:rPr>
        <w:t>，</w:t>
      </w:r>
      <w:r>
        <w:rPr>
          <w:rFonts w:hint="eastAsia"/>
        </w:rPr>
        <w:t>1</w:t>
      </w:r>
      <w:r>
        <w:rPr>
          <w:rFonts w:hint="eastAsia"/>
        </w:rPr>
        <w:t>。这表示在所有的输入中，摘要字段的信息最重要，最能代表输入文本的特征。全文的信息相对则不太重要。</w:t>
      </w:r>
    </w:p>
    <w:p w:rsidR="008431D2" w:rsidRDefault="00E40181">
      <w:pPr>
        <w:pStyle w:val="a6"/>
      </w:pPr>
      <w:r>
        <w:rPr>
          <w:rFonts w:hint="eastAsia"/>
        </w:rPr>
        <w:t>支持表中指定范围输入的语句：</w:t>
      </w:r>
    </w:p>
    <w:p w:rsidR="008431D2" w:rsidRDefault="00E40181">
      <w:pPr>
        <w:pStyle w:val="a6"/>
      </w:pPr>
      <w:r>
        <w:rPr>
          <w:rFonts w:hint="eastAsia"/>
        </w:rPr>
        <w:t xml:space="preserve">From Table = CJFD1999 with </w:t>
      </w:r>
      <w:r>
        <w:rPr>
          <w:rFonts w:hint="eastAsia"/>
        </w:rPr>
        <w:t>(</w:t>
      </w:r>
      <w:r>
        <w:rPr>
          <w:rFonts w:hint="eastAsia"/>
        </w:rPr>
        <w:t>篇名</w:t>
      </w:r>
      <w:r>
        <w:rPr>
          <w:rFonts w:hint="eastAsia"/>
        </w:rPr>
        <w:t>,10)(</w:t>
      </w:r>
      <w:r>
        <w:rPr>
          <w:rFonts w:hint="eastAsia"/>
        </w:rPr>
        <w:t>摘要</w:t>
      </w:r>
      <w:r>
        <w:rPr>
          <w:rFonts w:hint="eastAsia"/>
        </w:rPr>
        <w:t>,25)(</w:t>
      </w:r>
      <w:r>
        <w:rPr>
          <w:rFonts w:hint="eastAsia"/>
        </w:rPr>
        <w:t>全文</w:t>
      </w:r>
      <w:r>
        <w:rPr>
          <w:rFonts w:hint="eastAsia"/>
        </w:rPr>
        <w:t>,1)</w:t>
      </w:r>
    </w:p>
    <w:p w:rsidR="008431D2" w:rsidRDefault="00E40181">
      <w:pPr>
        <w:pStyle w:val="a6"/>
      </w:pPr>
      <w:r>
        <w:rPr>
          <w:rFonts w:hint="eastAsia"/>
        </w:rPr>
        <w:t>StartRec = 0 EndRec = 99</w:t>
      </w:r>
    </w:p>
    <w:p w:rsidR="008431D2" w:rsidRDefault="00E40181">
      <w:pPr>
        <w:pStyle w:val="a6"/>
      </w:pPr>
      <w:r>
        <w:rPr>
          <w:rFonts w:hint="eastAsia"/>
        </w:rPr>
        <w:t>表示处理</w:t>
      </w:r>
      <w:r>
        <w:rPr>
          <w:rFonts w:hint="eastAsia"/>
        </w:rPr>
        <w:t>CJFD1999</w:t>
      </w:r>
      <w:r>
        <w:rPr>
          <w:rFonts w:hint="eastAsia"/>
        </w:rPr>
        <w:t>的前</w:t>
      </w:r>
      <w:r>
        <w:rPr>
          <w:rFonts w:hint="eastAsia"/>
        </w:rPr>
        <w:t>100</w:t>
      </w:r>
      <w:r>
        <w:rPr>
          <w:rFonts w:hint="eastAsia"/>
        </w:rPr>
        <w:t>条语句。</w:t>
      </w:r>
    </w:p>
    <w:p w:rsidR="008431D2" w:rsidRDefault="00E40181">
      <w:pPr>
        <w:pStyle w:val="a6"/>
      </w:pPr>
      <w:r>
        <w:rPr>
          <w:rFonts w:hint="eastAsia"/>
        </w:rPr>
        <w:lastRenderedPageBreak/>
        <w:t>而</w:t>
      </w:r>
      <w:r>
        <w:rPr>
          <w:rFonts w:hint="eastAsia"/>
        </w:rPr>
        <w:tab/>
        <w:t xml:space="preserve">From File = </w:t>
      </w:r>
      <w:r>
        <w:t>"</w:t>
      </w:r>
      <w:r>
        <w:rPr>
          <w:rFonts w:hint="eastAsia"/>
        </w:rPr>
        <w:t>C:\</w:t>
      </w:r>
      <w:r>
        <w:rPr>
          <w:rFonts w:hint="eastAsia"/>
        </w:rPr>
        <w:t>文本信息</w:t>
      </w:r>
      <w:r>
        <w:t>"</w:t>
      </w:r>
    </w:p>
    <w:p w:rsidR="008431D2" w:rsidRDefault="00E40181">
      <w:pPr>
        <w:pStyle w:val="a6"/>
      </w:pPr>
      <w:r>
        <w:rPr>
          <w:rFonts w:hint="eastAsia"/>
        </w:rPr>
        <w:t>则表示把</w:t>
      </w:r>
      <w:r>
        <w:t>"</w:t>
      </w:r>
      <w:r>
        <w:rPr>
          <w:rFonts w:hint="eastAsia"/>
        </w:rPr>
        <w:t>C:\</w:t>
      </w:r>
      <w:r>
        <w:rPr>
          <w:rFonts w:hint="eastAsia"/>
        </w:rPr>
        <w:t>文本信息</w:t>
      </w:r>
      <w:r>
        <w:t>"</w:t>
      </w:r>
      <w:r>
        <w:rPr>
          <w:rFonts w:hint="eastAsia"/>
        </w:rPr>
        <w:t>目录下的所有文件递归进行输入。</w:t>
      </w:r>
    </w:p>
    <w:p w:rsidR="008431D2" w:rsidRDefault="00E40181">
      <w:pPr>
        <w:pStyle w:val="a6"/>
      </w:pPr>
      <w:r>
        <w:rPr>
          <w:rFonts w:hint="eastAsia"/>
        </w:rPr>
        <w:t>对于有些语句来说，当数据来源于</w:t>
      </w:r>
      <w:r>
        <w:rPr>
          <w:rFonts w:hint="eastAsia"/>
        </w:rPr>
        <w:t>KBASE</w:t>
      </w:r>
      <w:r>
        <w:rPr>
          <w:rFonts w:hint="eastAsia"/>
        </w:rPr>
        <w:t>数据库中的时候，参数设置中需要有一项</w:t>
      </w:r>
      <w:r>
        <w:rPr>
          <w:rFonts w:hint="eastAsia"/>
        </w:rPr>
        <w:t>TextSource=Table</w:t>
      </w:r>
      <w:r>
        <w:rPr>
          <w:rFonts w:hint="eastAsia"/>
        </w:rPr>
        <w:t>，同时根据用户输出位置的不同，参数设置中还包括一项</w:t>
      </w:r>
      <w:r>
        <w:rPr>
          <w:rFonts w:hint="eastAsia"/>
        </w:rPr>
        <w:t>OutputSrcTable</w:t>
      </w:r>
      <w:r>
        <w:rPr>
          <w:rFonts w:hint="eastAsia"/>
        </w:rPr>
        <w:t>参数。</w:t>
      </w:r>
      <w:r>
        <w:rPr>
          <w:rFonts w:hint="eastAsia"/>
        </w:rPr>
        <w:t>OutputSrcTable</w:t>
      </w:r>
      <w:r>
        <w:rPr>
          <w:rFonts w:hint="eastAsia"/>
        </w:rPr>
        <w:t>表示是否将结果输出到当前处理的表。如果是输出到当前</w:t>
      </w:r>
      <w:r>
        <w:rPr>
          <w:rFonts w:hint="eastAsia"/>
        </w:rPr>
        <w:t>的表中，那么就不需要再指定输出的目的表。</w:t>
      </w:r>
    </w:p>
    <w:p w:rsidR="008431D2" w:rsidRDefault="00E40181">
      <w:pPr>
        <w:pStyle w:val="a6"/>
      </w:pPr>
      <w:r>
        <w:rPr>
          <w:rFonts w:hint="eastAsia"/>
        </w:rPr>
        <w:t>带有输出数据的语句，数据的输出则会写入到语句</w:t>
      </w:r>
      <w:r>
        <w:rPr>
          <w:rFonts w:hint="eastAsia"/>
        </w:rPr>
        <w:t>To</w:t>
      </w:r>
      <w:r>
        <w:rPr>
          <w:rFonts w:hint="eastAsia"/>
        </w:rPr>
        <w:t>所指定数据表和字段中。如果写入的数据表不存在，程序则会创建一个新表。在写入表的时候，除了把结果数据写入到指定的字段下，同时还会根据来源数据的不同，写入相应的数据来源信息。如果处理数据来源于数据表，那么系统会在目的表上加入“表名”和“行号”两个字段。如果处理数据来源于文件，则会在目的表上加入“文件名”字段。如果已经存在名称相同的表，运算结果是以追加的形式写入。</w:t>
      </w:r>
    </w:p>
    <w:p w:rsidR="008431D2" w:rsidRDefault="00E40181">
      <w:pPr>
        <w:pStyle w:val="a6"/>
      </w:pPr>
      <w:r>
        <w:rPr>
          <w:rFonts w:hint="eastAsia"/>
        </w:rPr>
        <w:t>最后，所有的语句都离不开</w:t>
      </w:r>
      <w:r>
        <w:rPr>
          <w:rFonts w:hint="eastAsia"/>
        </w:rPr>
        <w:t>ON CJFD</w:t>
      </w:r>
      <w:r>
        <w:rPr>
          <w:rFonts w:hint="eastAsia"/>
        </w:rPr>
        <w:t>，它表示语句操作所依赖</w:t>
      </w:r>
      <w:r>
        <w:rPr>
          <w:rFonts w:hint="eastAsia"/>
        </w:rPr>
        <w:t>的知识域。</w:t>
      </w:r>
      <w:r>
        <w:rPr>
          <w:rFonts w:hint="eastAsia"/>
        </w:rPr>
        <w:t>CJFD</w:t>
      </w:r>
      <w:r>
        <w:rPr>
          <w:rFonts w:hint="eastAsia"/>
        </w:rPr>
        <w:t>是我们系统中默认的知识域名称，当然也可以指定用户自己创建的知识域名称。注意知识域是大小写相关的。</w:t>
      </w:r>
    </w:p>
    <w:p w:rsidR="008431D2" w:rsidRDefault="00E40181">
      <w:pPr>
        <w:pStyle w:val="23"/>
        <w:spacing w:before="156" w:after="156"/>
        <w:outlineLvl w:val="9"/>
      </w:pPr>
      <w:bookmarkStart w:id="219" w:name="_Toc403566381"/>
      <w:r>
        <w:rPr>
          <w:rFonts w:hint="eastAsia"/>
        </w:rPr>
        <w:t>1</w:t>
      </w:r>
      <w:r>
        <w:rPr>
          <w:rFonts w:hint="eastAsia"/>
        </w:rPr>
        <w:t>、文本挖掘引擎启动</w:t>
      </w:r>
      <w:bookmarkEnd w:id="219"/>
    </w:p>
    <w:p w:rsidR="008431D2" w:rsidRDefault="00E40181">
      <w:pPr>
        <w:pStyle w:val="af5"/>
        <w:spacing w:before="156" w:after="78"/>
      </w:pPr>
      <w:r>
        <w:rPr>
          <w:rFonts w:hint="eastAsia"/>
        </w:rPr>
        <w:t>语法格式</w:t>
      </w:r>
      <w:r>
        <w:rPr>
          <w:rFonts w:hint="eastAsia"/>
        </w:rPr>
        <w:t>:</w:t>
      </w:r>
    </w:p>
    <w:p w:rsidR="008431D2" w:rsidRDefault="00E40181">
      <w:pPr>
        <w:pStyle w:val="a6"/>
      </w:pPr>
      <w:r>
        <w:rPr>
          <w:rFonts w:hint="eastAsia"/>
        </w:rPr>
        <w:tab/>
        <w:t>START ENGINE STM</w:t>
      </w:r>
    </w:p>
    <w:p w:rsidR="008431D2" w:rsidRDefault="00E40181">
      <w:pPr>
        <w:pStyle w:val="af5"/>
        <w:spacing w:before="156" w:after="78"/>
      </w:pPr>
      <w:r>
        <w:rPr>
          <w:rFonts w:hint="eastAsia"/>
        </w:rPr>
        <w:t>参数</w:t>
      </w:r>
      <w:r>
        <w:rPr>
          <w:rFonts w:hint="eastAsia"/>
        </w:rPr>
        <w:t>:</w:t>
      </w:r>
    </w:p>
    <w:p w:rsidR="008431D2" w:rsidRDefault="00E40181">
      <w:pPr>
        <w:pStyle w:val="a6"/>
      </w:pPr>
      <w:r>
        <w:rPr>
          <w:rFonts w:hint="eastAsia"/>
        </w:rPr>
        <w:tab/>
      </w:r>
      <w:r>
        <w:rPr>
          <w:rFonts w:hint="eastAsia"/>
        </w:rPr>
        <w:t>固定格式，用来启动文本挖掘引擎。</w:t>
      </w:r>
    </w:p>
    <w:p w:rsidR="008431D2" w:rsidRDefault="008431D2">
      <w:pPr>
        <w:spacing w:afterLines="50" w:after="156" w:line="300" w:lineRule="auto"/>
        <w:rPr>
          <w:rFonts w:ascii="新宋体" w:eastAsia="新宋体" w:hAnsi="新宋体"/>
          <w:sz w:val="24"/>
        </w:rPr>
      </w:pPr>
    </w:p>
    <w:p w:rsidR="008431D2" w:rsidRDefault="00E40181">
      <w:pPr>
        <w:pStyle w:val="23"/>
        <w:spacing w:before="156" w:after="156"/>
      </w:pPr>
      <w:bookmarkStart w:id="220" w:name="_Toc403566382"/>
      <w:r>
        <w:rPr>
          <w:rFonts w:hint="eastAsia"/>
        </w:rPr>
        <w:t>2</w:t>
      </w:r>
      <w:r>
        <w:rPr>
          <w:rFonts w:hint="eastAsia"/>
        </w:rPr>
        <w:t>、文本挖掘引擎结束</w:t>
      </w:r>
      <w:bookmarkEnd w:id="220"/>
    </w:p>
    <w:p w:rsidR="008431D2" w:rsidRDefault="00E40181">
      <w:pPr>
        <w:pStyle w:val="af5"/>
        <w:spacing w:before="156" w:after="78"/>
      </w:pPr>
      <w:r>
        <w:rPr>
          <w:rFonts w:hint="eastAsia"/>
        </w:rPr>
        <w:t>语法格式</w:t>
      </w:r>
      <w:r>
        <w:rPr>
          <w:rFonts w:hint="eastAsia"/>
        </w:rPr>
        <w:t>:</w:t>
      </w:r>
    </w:p>
    <w:p w:rsidR="008431D2" w:rsidRDefault="00E40181">
      <w:pPr>
        <w:pStyle w:val="a6"/>
      </w:pPr>
      <w:r>
        <w:rPr>
          <w:rFonts w:hint="eastAsia"/>
        </w:rPr>
        <w:tab/>
        <w:t>STOP ENGINE STM</w:t>
      </w:r>
    </w:p>
    <w:p w:rsidR="008431D2" w:rsidRDefault="00E40181">
      <w:pPr>
        <w:pStyle w:val="af5"/>
        <w:spacing w:before="156" w:after="78"/>
      </w:pPr>
      <w:r>
        <w:rPr>
          <w:rFonts w:hint="eastAsia"/>
        </w:rPr>
        <w:t>参数</w:t>
      </w:r>
      <w:r>
        <w:rPr>
          <w:rFonts w:hint="eastAsia"/>
        </w:rPr>
        <w:t>:</w:t>
      </w:r>
    </w:p>
    <w:p w:rsidR="008431D2" w:rsidRDefault="00E40181">
      <w:pPr>
        <w:pStyle w:val="a6"/>
      </w:pPr>
      <w:r>
        <w:rPr>
          <w:rFonts w:hint="eastAsia"/>
        </w:rPr>
        <w:tab/>
      </w:r>
      <w:r>
        <w:rPr>
          <w:rFonts w:hint="eastAsia"/>
        </w:rPr>
        <w:t>固定格式，用来停止文本挖掘引擎。</w:t>
      </w:r>
    </w:p>
    <w:p w:rsidR="008431D2" w:rsidRDefault="008431D2"/>
    <w:p w:rsidR="008431D2" w:rsidRDefault="00E40181">
      <w:pPr>
        <w:pStyle w:val="23"/>
        <w:spacing w:before="156" w:after="156"/>
      </w:pPr>
      <w:bookmarkStart w:id="221" w:name="_Toc403566383"/>
      <w:r>
        <w:rPr>
          <w:rFonts w:hint="eastAsia"/>
        </w:rPr>
        <w:t>3</w:t>
      </w:r>
      <w:r>
        <w:rPr>
          <w:rFonts w:hint="eastAsia"/>
        </w:rPr>
        <w:t>、创建知识域</w:t>
      </w:r>
      <w:bookmarkEnd w:id="221"/>
    </w:p>
    <w:p w:rsidR="008431D2" w:rsidRDefault="00E40181">
      <w:pPr>
        <w:pStyle w:val="af5"/>
        <w:spacing w:before="156" w:after="78"/>
      </w:pPr>
      <w:r>
        <w:rPr>
          <w:rFonts w:hint="eastAsia"/>
        </w:rPr>
        <w:t>语法格式一：</w:t>
      </w:r>
    </w:p>
    <w:p w:rsidR="008431D2" w:rsidRDefault="00E40181">
      <w:pPr>
        <w:pStyle w:val="a6"/>
      </w:pPr>
      <w:r>
        <w:rPr>
          <w:rFonts w:hint="eastAsia"/>
        </w:rPr>
        <w:t>CREATE KDomain &lt;</w:t>
      </w:r>
      <w:r>
        <w:rPr>
          <w:rFonts w:hint="eastAsia"/>
        </w:rPr>
        <w:t>知识域名称</w:t>
      </w:r>
      <w:r>
        <w:rPr>
          <w:rFonts w:hint="eastAsia"/>
        </w:rPr>
        <w:t>&gt; (&lt;</w:t>
      </w:r>
      <w:r>
        <w:rPr>
          <w:rFonts w:hint="eastAsia"/>
        </w:rPr>
        <w:t>知识域路径</w:t>
      </w:r>
      <w:r>
        <w:rPr>
          <w:rFonts w:hint="eastAsia"/>
        </w:rPr>
        <w:t>&gt;, &lt;</w:t>
      </w:r>
      <w:r>
        <w:rPr>
          <w:rFonts w:hint="eastAsia"/>
        </w:rPr>
        <w:t>词典名称</w:t>
      </w:r>
      <w:r>
        <w:rPr>
          <w:rFonts w:hint="eastAsia"/>
        </w:rPr>
        <w:t>&gt;, &lt;</w:t>
      </w:r>
      <w:r>
        <w:rPr>
          <w:rFonts w:hint="eastAsia"/>
        </w:rPr>
        <w:t>词典路径</w:t>
      </w:r>
      <w:r>
        <w:rPr>
          <w:rFonts w:hint="eastAsia"/>
        </w:rPr>
        <w:t>&gt;,&lt;</w:t>
      </w:r>
      <w:r>
        <w:rPr>
          <w:rFonts w:hint="eastAsia"/>
        </w:rPr>
        <w:t>知识域类型</w:t>
      </w:r>
      <w:r>
        <w:rPr>
          <w:rFonts w:hint="eastAsia"/>
        </w:rPr>
        <w:t>&gt;)</w:t>
      </w:r>
    </w:p>
    <w:p w:rsidR="008431D2" w:rsidRDefault="00E40181">
      <w:pPr>
        <w:pStyle w:val="af5"/>
        <w:spacing w:before="156" w:after="78"/>
      </w:pPr>
      <w:r>
        <w:rPr>
          <w:rFonts w:hint="eastAsia"/>
        </w:rPr>
        <w:t>语法格式二：</w:t>
      </w:r>
    </w:p>
    <w:p w:rsidR="008431D2" w:rsidRDefault="00E40181">
      <w:pPr>
        <w:pStyle w:val="a6"/>
      </w:pPr>
      <w:r>
        <w:rPr>
          <w:rFonts w:hint="eastAsia"/>
        </w:rPr>
        <w:t>CREATE KDomain &lt;</w:t>
      </w:r>
      <w:r>
        <w:rPr>
          <w:rFonts w:hint="eastAsia"/>
        </w:rPr>
        <w:t>知识域名称</w:t>
      </w:r>
      <w:r>
        <w:rPr>
          <w:rFonts w:hint="eastAsia"/>
        </w:rPr>
        <w:t>&gt;</w:t>
      </w:r>
    </w:p>
    <w:p w:rsidR="008431D2" w:rsidRDefault="00E40181">
      <w:pPr>
        <w:pStyle w:val="af5"/>
        <w:spacing w:before="156" w:after="78"/>
      </w:pPr>
      <w:r>
        <w:rPr>
          <w:rFonts w:hint="eastAsia"/>
        </w:rPr>
        <w:t>参数：</w:t>
      </w:r>
    </w:p>
    <w:p w:rsidR="008431D2" w:rsidRDefault="00E40181">
      <w:pPr>
        <w:pStyle w:val="a6"/>
      </w:pPr>
      <w:r>
        <w:rPr>
          <w:rFonts w:hint="eastAsia"/>
        </w:rPr>
        <w:t>&lt;</w:t>
      </w:r>
      <w:r>
        <w:rPr>
          <w:rFonts w:hint="eastAsia"/>
        </w:rPr>
        <w:t>知识域名称</w:t>
      </w:r>
      <w:r>
        <w:rPr>
          <w:rFonts w:hint="eastAsia"/>
        </w:rPr>
        <w:t>&gt;</w:t>
      </w:r>
      <w:r>
        <w:rPr>
          <w:rFonts w:hint="eastAsia"/>
        </w:rPr>
        <w:t>表示要创建的知识域名称。</w:t>
      </w:r>
    </w:p>
    <w:p w:rsidR="008431D2" w:rsidRDefault="00E40181">
      <w:pPr>
        <w:pStyle w:val="a6"/>
      </w:pPr>
      <w:r>
        <w:rPr>
          <w:rFonts w:hint="eastAsia"/>
        </w:rPr>
        <w:lastRenderedPageBreak/>
        <w:t>&lt;</w:t>
      </w:r>
      <w:r>
        <w:rPr>
          <w:rFonts w:hint="eastAsia"/>
        </w:rPr>
        <w:t>知识域路径</w:t>
      </w:r>
      <w:r>
        <w:rPr>
          <w:rFonts w:hint="eastAsia"/>
        </w:rPr>
        <w:t>&gt;</w:t>
      </w:r>
      <w:r>
        <w:rPr>
          <w:rFonts w:hint="eastAsia"/>
        </w:rPr>
        <w:t>表示创建知识域保存的路径。默认为</w:t>
      </w:r>
      <w:r>
        <w:rPr>
          <w:rFonts w:hint="eastAsia"/>
        </w:rPr>
        <w:t>NULL</w:t>
      </w:r>
      <w:r>
        <w:rPr>
          <w:rFonts w:hint="eastAsia"/>
        </w:rPr>
        <w:t>，表示创建在系统目录的</w:t>
      </w:r>
      <w:r>
        <w:rPr>
          <w:rFonts w:hint="eastAsia"/>
        </w:rPr>
        <w:t>TextMiner</w:t>
      </w:r>
      <w:r>
        <w:rPr>
          <w:rFonts w:hint="eastAsia"/>
        </w:rPr>
        <w:t>子目录下。</w:t>
      </w:r>
    </w:p>
    <w:p w:rsidR="008431D2" w:rsidRDefault="00E40181">
      <w:pPr>
        <w:pStyle w:val="a6"/>
      </w:pPr>
      <w:r>
        <w:rPr>
          <w:rFonts w:hint="eastAsia"/>
        </w:rPr>
        <w:t>&lt;</w:t>
      </w:r>
      <w:r>
        <w:rPr>
          <w:rFonts w:hint="eastAsia"/>
        </w:rPr>
        <w:t>词典名称</w:t>
      </w:r>
      <w:r>
        <w:rPr>
          <w:rFonts w:hint="eastAsia"/>
        </w:rPr>
        <w:t>&gt;</w:t>
      </w:r>
      <w:r>
        <w:rPr>
          <w:rFonts w:hint="eastAsia"/>
        </w:rPr>
        <w:t>表示词典名。默认为</w:t>
      </w:r>
      <w:r>
        <w:rPr>
          <w:rFonts w:hint="eastAsia"/>
        </w:rPr>
        <w:t>NULL</w:t>
      </w:r>
      <w:r>
        <w:rPr>
          <w:rFonts w:hint="eastAsia"/>
        </w:rPr>
        <w:t>，表示使用词典</w:t>
      </w:r>
      <w:r>
        <w:rPr>
          <w:rFonts w:hint="eastAsia"/>
        </w:rPr>
        <w:t>SYS_GENERAL_DIC</w:t>
      </w:r>
      <w:r>
        <w:rPr>
          <w:rFonts w:hint="eastAsia"/>
        </w:rPr>
        <w:t>。</w:t>
      </w:r>
    </w:p>
    <w:p w:rsidR="008431D2" w:rsidRDefault="00E40181">
      <w:pPr>
        <w:pStyle w:val="a6"/>
      </w:pPr>
      <w:r>
        <w:rPr>
          <w:rFonts w:hint="eastAsia"/>
        </w:rPr>
        <w:t>&lt;</w:t>
      </w:r>
      <w:r>
        <w:rPr>
          <w:rFonts w:hint="eastAsia"/>
        </w:rPr>
        <w:t>词典路径</w:t>
      </w:r>
      <w:r>
        <w:rPr>
          <w:rFonts w:hint="eastAsia"/>
        </w:rPr>
        <w:t>&gt;</w:t>
      </w:r>
      <w:r>
        <w:rPr>
          <w:rFonts w:hint="eastAsia"/>
        </w:rPr>
        <w:t>表示词典的路径。可以忽略。</w:t>
      </w:r>
    </w:p>
    <w:p w:rsidR="008431D2" w:rsidRDefault="00E40181">
      <w:pPr>
        <w:pStyle w:val="a6"/>
      </w:pPr>
      <w:r>
        <w:rPr>
          <w:rFonts w:hint="eastAsia"/>
        </w:rPr>
        <w:t>&lt;</w:t>
      </w:r>
      <w:r>
        <w:rPr>
          <w:rFonts w:hint="eastAsia"/>
        </w:rPr>
        <w:t>知识域类型</w:t>
      </w:r>
      <w:r>
        <w:rPr>
          <w:rFonts w:hint="eastAsia"/>
        </w:rPr>
        <w:t>&gt;</w:t>
      </w:r>
      <w:r>
        <w:rPr>
          <w:rFonts w:hint="eastAsia"/>
        </w:rPr>
        <w:t>表示所创建知识域的类型，“</w:t>
      </w:r>
      <w:r>
        <w:rPr>
          <w:rFonts w:hint="eastAsia"/>
        </w:rPr>
        <w:t>0</w:t>
      </w:r>
      <w:r>
        <w:rPr>
          <w:rFonts w:hint="eastAsia"/>
        </w:rPr>
        <w:t>”为中文、“</w:t>
      </w:r>
      <w:r>
        <w:rPr>
          <w:rFonts w:hint="eastAsia"/>
        </w:rPr>
        <w:t>1</w:t>
      </w:r>
      <w:r>
        <w:rPr>
          <w:rFonts w:hint="eastAsia"/>
        </w:rPr>
        <w:t>”为英文。</w:t>
      </w:r>
    </w:p>
    <w:p w:rsidR="008431D2" w:rsidRDefault="00E40181">
      <w:pPr>
        <w:pStyle w:val="a6"/>
      </w:pPr>
      <w:r>
        <w:rPr>
          <w:rFonts w:hint="eastAsia"/>
        </w:rPr>
        <w:t>若使用后一种语法格式的话，表示后面四个参数都将使用默认值</w:t>
      </w:r>
      <w:r>
        <w:rPr>
          <w:rFonts w:hint="eastAsia"/>
        </w:rPr>
        <w:t>NULL</w:t>
      </w:r>
      <w:r>
        <w:rPr>
          <w:rFonts w:hint="eastAsia"/>
        </w:rPr>
        <w:t>。</w:t>
      </w:r>
    </w:p>
    <w:p w:rsidR="008431D2" w:rsidRDefault="00E40181">
      <w:pPr>
        <w:pStyle w:val="af5"/>
        <w:spacing w:before="156" w:after="78"/>
      </w:pPr>
      <w:r>
        <w:rPr>
          <w:rFonts w:hint="eastAsia"/>
        </w:rPr>
        <w:t>举例：</w:t>
      </w:r>
    </w:p>
    <w:p w:rsidR="008431D2" w:rsidRDefault="00E40181">
      <w:pPr>
        <w:pStyle w:val="a6"/>
      </w:pPr>
      <w:r>
        <w:rPr>
          <w:rFonts w:hint="eastAsia"/>
        </w:rPr>
        <w:t>以词典</w:t>
      </w:r>
      <w:r>
        <w:rPr>
          <w:rFonts w:hint="eastAsia"/>
        </w:rPr>
        <w:t>sys_small_dict</w:t>
      </w:r>
      <w:r>
        <w:rPr>
          <w:rFonts w:hint="eastAsia"/>
        </w:rPr>
        <w:t>创建一个</w:t>
      </w:r>
      <w:r>
        <w:rPr>
          <w:rFonts w:hint="eastAsia"/>
        </w:rPr>
        <w:t>名为</w:t>
      </w:r>
      <w:r>
        <w:rPr>
          <w:rFonts w:hint="eastAsia"/>
        </w:rPr>
        <w:t>CJFD2</w:t>
      </w:r>
      <w:r>
        <w:rPr>
          <w:rFonts w:hint="eastAsia"/>
        </w:rPr>
        <w:t>的知识域。</w:t>
      </w: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CREATE KDomain</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CJFD2</w:t>
            </w:r>
          </w:p>
        </w:tc>
      </w:tr>
      <w:tr w:rsidR="008431D2">
        <w:trPr>
          <w:trHeight w:val="234"/>
        </w:trPr>
        <w:tc>
          <w:tcPr>
            <w:tcW w:w="3276" w:type="dxa"/>
          </w:tcPr>
          <w:p w:rsidR="008431D2" w:rsidRDefault="008431D2">
            <w:pPr>
              <w:wordWrap w:val="0"/>
              <w:jc w:val="right"/>
              <w:rPr>
                <w:rFonts w:ascii="仿宋" w:eastAsia="仿宋" w:hAnsi="仿宋" w:cs="仿宋"/>
                <w:b/>
                <w:bCs/>
                <w:sz w:val="18"/>
                <w:szCs w:val="18"/>
              </w:rPr>
            </w:pP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("d:\work\bin\textminer","sys_small_dict",</w:t>
            </w:r>
          </w:p>
          <w:p w:rsidR="008431D2" w:rsidRDefault="00E40181">
            <w:pPr>
              <w:rPr>
                <w:rFonts w:ascii="仿宋" w:eastAsia="仿宋" w:hAnsi="仿宋" w:cs="仿宋"/>
                <w:sz w:val="18"/>
                <w:szCs w:val="18"/>
              </w:rPr>
            </w:pPr>
            <w:r>
              <w:rPr>
                <w:rFonts w:ascii="仿宋" w:eastAsia="仿宋" w:hAnsi="仿宋" w:cs="仿宋" w:hint="eastAsia"/>
                <w:sz w:val="18"/>
                <w:szCs w:val="18"/>
              </w:rPr>
              <w:t>"d:\work\bin\directory" ,0)</w:t>
            </w:r>
          </w:p>
        </w:tc>
      </w:tr>
    </w:tbl>
    <w:p w:rsidR="008431D2" w:rsidRDefault="008431D2">
      <w:pPr>
        <w:rPr>
          <w:rFonts w:eastAsia="新宋体"/>
          <w:bCs/>
        </w:rPr>
      </w:pPr>
    </w:p>
    <w:p w:rsidR="008431D2" w:rsidRDefault="00E40181">
      <w:pPr>
        <w:pStyle w:val="a6"/>
      </w:pPr>
      <w:r>
        <w:rPr>
          <w:rFonts w:hint="eastAsia"/>
        </w:rPr>
        <w:t>以默认参数创建一个名为</w:t>
      </w:r>
      <w:r>
        <w:rPr>
          <w:rFonts w:hint="eastAsia"/>
        </w:rPr>
        <w:t>CJFD3</w:t>
      </w:r>
      <w:r>
        <w:rPr>
          <w:rFonts w:hint="eastAsia"/>
        </w:rPr>
        <w:t>的知识域。</w:t>
      </w: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use ext KExt_STM</w:t>
            </w:r>
          </w:p>
        </w:tc>
        <w:tc>
          <w:tcPr>
            <w:tcW w:w="5804" w:type="dxa"/>
          </w:tcPr>
          <w:p w:rsidR="008431D2" w:rsidRDefault="008431D2">
            <w:pPr>
              <w:rPr>
                <w:rFonts w:ascii="仿宋" w:eastAsia="仿宋" w:hAnsi="仿宋" w:cs="仿宋"/>
                <w:sz w:val="18"/>
                <w:szCs w:val="18"/>
              </w:rPr>
            </w:pP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CREATE KDomina</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 xml:space="preserve">CJFD3 </w:t>
            </w:r>
          </w:p>
        </w:tc>
      </w:tr>
      <w:tr w:rsidR="008431D2">
        <w:trPr>
          <w:trHeight w:val="234"/>
        </w:trPr>
        <w:tc>
          <w:tcPr>
            <w:tcW w:w="3276" w:type="dxa"/>
          </w:tcPr>
          <w:p w:rsidR="008431D2" w:rsidRDefault="008431D2">
            <w:pPr>
              <w:wordWrap w:val="0"/>
              <w:jc w:val="right"/>
              <w:rPr>
                <w:rFonts w:ascii="仿宋" w:eastAsia="仿宋" w:hAnsi="仿宋" w:cs="仿宋"/>
                <w:b/>
                <w:bCs/>
                <w:sz w:val="18"/>
                <w:szCs w:val="18"/>
              </w:rPr>
            </w:pP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(NULL, NULL, NULL, 0)</w:t>
            </w:r>
          </w:p>
        </w:tc>
      </w:tr>
    </w:tbl>
    <w:p w:rsidR="008431D2" w:rsidRDefault="008431D2">
      <w:pPr>
        <w:rPr>
          <w:rFonts w:eastAsia="新宋体"/>
          <w:bCs/>
        </w:rPr>
      </w:pPr>
    </w:p>
    <w:p w:rsidR="008431D2" w:rsidRDefault="00E40181">
      <w:pPr>
        <w:pStyle w:val="23"/>
        <w:spacing w:before="156" w:after="156"/>
      </w:pPr>
      <w:bookmarkStart w:id="222" w:name="_Toc403566384"/>
      <w:r>
        <w:rPr>
          <w:rFonts w:hint="eastAsia"/>
        </w:rPr>
        <w:t>4</w:t>
      </w:r>
      <w:r>
        <w:rPr>
          <w:rFonts w:hint="eastAsia"/>
        </w:rPr>
        <w:t>、删除知识域</w:t>
      </w:r>
      <w:bookmarkEnd w:id="222"/>
    </w:p>
    <w:p w:rsidR="008431D2" w:rsidRDefault="00E40181">
      <w:pPr>
        <w:pStyle w:val="af5"/>
        <w:spacing w:before="156" w:after="78"/>
      </w:pPr>
      <w:r>
        <w:rPr>
          <w:rFonts w:hint="eastAsia"/>
        </w:rPr>
        <w:t>语法格式：</w:t>
      </w:r>
    </w:p>
    <w:p w:rsidR="008431D2" w:rsidRDefault="00E40181">
      <w:pPr>
        <w:pStyle w:val="a6"/>
      </w:pPr>
      <w:r>
        <w:rPr>
          <w:rFonts w:hint="eastAsia"/>
        </w:rPr>
        <w:t>DELETE KDomain &lt;</w:t>
      </w:r>
      <w:r>
        <w:rPr>
          <w:rFonts w:hint="eastAsia"/>
        </w:rPr>
        <w:t>知识域名称</w:t>
      </w:r>
      <w:r>
        <w:rPr>
          <w:rFonts w:hint="eastAsia"/>
        </w:rPr>
        <w:t>&gt;</w:t>
      </w:r>
    </w:p>
    <w:p w:rsidR="008431D2" w:rsidRDefault="00E40181">
      <w:pPr>
        <w:pStyle w:val="af5"/>
        <w:spacing w:before="156" w:after="78"/>
      </w:pPr>
      <w:r>
        <w:rPr>
          <w:rFonts w:hint="eastAsia"/>
        </w:rPr>
        <w:t>参数：</w:t>
      </w:r>
    </w:p>
    <w:p w:rsidR="008431D2" w:rsidRDefault="00E40181">
      <w:pPr>
        <w:pStyle w:val="a6"/>
      </w:pPr>
      <w:r>
        <w:rPr>
          <w:rFonts w:hint="eastAsia"/>
        </w:rPr>
        <w:t>&lt;</w:t>
      </w:r>
      <w:r>
        <w:rPr>
          <w:rFonts w:hint="eastAsia"/>
        </w:rPr>
        <w:t>知识域名称</w:t>
      </w:r>
      <w:r>
        <w:rPr>
          <w:rFonts w:hint="eastAsia"/>
        </w:rPr>
        <w:t>&gt;</w:t>
      </w:r>
      <w:r>
        <w:rPr>
          <w:rFonts w:hint="eastAsia"/>
        </w:rPr>
        <w:t>表示要删除的知识域名称。</w:t>
      </w:r>
    </w:p>
    <w:p w:rsidR="008431D2" w:rsidRDefault="00E40181">
      <w:pPr>
        <w:pStyle w:val="af5"/>
        <w:spacing w:before="156" w:after="78"/>
      </w:pPr>
      <w:r>
        <w:rPr>
          <w:rFonts w:hint="eastAsia"/>
        </w:rPr>
        <w:t>举例：</w:t>
      </w:r>
    </w:p>
    <w:p w:rsidR="008431D2" w:rsidRDefault="00E40181">
      <w:pPr>
        <w:pStyle w:val="a6"/>
      </w:pPr>
      <w:r>
        <w:rPr>
          <w:rFonts w:hint="eastAsia"/>
        </w:rPr>
        <w:t>删除</w:t>
      </w:r>
      <w:r>
        <w:rPr>
          <w:rFonts w:hint="eastAsia"/>
        </w:rPr>
        <w:t>CJFD2</w:t>
      </w:r>
      <w:r>
        <w:rPr>
          <w:rFonts w:hint="eastAsia"/>
        </w:rPr>
        <w:t>知识域。</w:t>
      </w: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use ext KExt_STM</w:t>
            </w:r>
          </w:p>
        </w:tc>
        <w:tc>
          <w:tcPr>
            <w:tcW w:w="5804" w:type="dxa"/>
          </w:tcPr>
          <w:p w:rsidR="008431D2" w:rsidRDefault="008431D2">
            <w:pPr>
              <w:rPr>
                <w:rFonts w:ascii="仿宋" w:eastAsia="仿宋" w:hAnsi="仿宋" w:cs="仿宋"/>
                <w:sz w:val="18"/>
                <w:szCs w:val="18"/>
              </w:rPr>
            </w:pP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DELETE KDomain</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CJFD2</w:t>
            </w:r>
          </w:p>
        </w:tc>
      </w:tr>
    </w:tbl>
    <w:p w:rsidR="008431D2" w:rsidRDefault="00E40181">
      <w:pPr>
        <w:pStyle w:val="af5"/>
        <w:spacing w:before="156" w:after="78"/>
      </w:pPr>
      <w:r>
        <w:rPr>
          <w:rFonts w:hint="eastAsia"/>
        </w:rPr>
        <w:t>注意：</w:t>
      </w:r>
    </w:p>
    <w:p w:rsidR="008431D2" w:rsidRDefault="00E40181">
      <w:pPr>
        <w:pStyle w:val="a6"/>
      </w:pPr>
      <w:r>
        <w:rPr>
          <w:rFonts w:hint="eastAsia"/>
        </w:rPr>
        <w:t>文本处理模块为扩展模块，执行语句之前必须加上</w:t>
      </w:r>
      <w:r>
        <w:rPr>
          <w:rFonts w:hint="eastAsia"/>
        </w:rPr>
        <w:t xml:space="preserve">  </w:t>
      </w:r>
      <w:r>
        <w:t>use ext KExt_STM</w:t>
      </w:r>
      <w:r>
        <w:rPr>
          <w:rFonts w:hint="eastAsia"/>
        </w:rPr>
        <w:t>。</w:t>
      </w:r>
    </w:p>
    <w:p w:rsidR="008431D2" w:rsidRDefault="00E40181">
      <w:pPr>
        <w:pStyle w:val="23"/>
        <w:spacing w:before="156" w:after="156"/>
      </w:pPr>
      <w:bookmarkStart w:id="223" w:name="_Toc403566385"/>
      <w:r>
        <w:rPr>
          <w:rFonts w:hint="eastAsia"/>
        </w:rPr>
        <w:t>5</w:t>
      </w:r>
      <w:r>
        <w:rPr>
          <w:rFonts w:hint="eastAsia"/>
        </w:rPr>
        <w:t>、启动知识域</w:t>
      </w:r>
      <w:bookmarkEnd w:id="223"/>
    </w:p>
    <w:p w:rsidR="008431D2" w:rsidRDefault="00E40181">
      <w:pPr>
        <w:pStyle w:val="af5"/>
        <w:spacing w:before="156" w:after="78"/>
      </w:pPr>
      <w:r>
        <w:rPr>
          <w:rFonts w:hint="eastAsia"/>
        </w:rPr>
        <w:t>语法格式：</w:t>
      </w:r>
    </w:p>
    <w:p w:rsidR="008431D2" w:rsidRDefault="00E40181">
      <w:pPr>
        <w:pStyle w:val="a6"/>
      </w:pPr>
      <w:r>
        <w:rPr>
          <w:rFonts w:hint="eastAsia"/>
        </w:rPr>
        <w:t>OPEN KDomain &lt;</w:t>
      </w:r>
      <w:r>
        <w:rPr>
          <w:rFonts w:hint="eastAsia"/>
        </w:rPr>
        <w:t>知识域名称</w:t>
      </w:r>
      <w:r>
        <w:rPr>
          <w:rFonts w:hint="eastAsia"/>
        </w:rPr>
        <w:t>&gt;</w:t>
      </w:r>
    </w:p>
    <w:p w:rsidR="008431D2" w:rsidRDefault="00E40181">
      <w:pPr>
        <w:pStyle w:val="af5"/>
        <w:spacing w:before="156" w:after="78"/>
      </w:pPr>
      <w:r>
        <w:rPr>
          <w:rFonts w:hint="eastAsia"/>
        </w:rPr>
        <w:t>参数：</w:t>
      </w:r>
    </w:p>
    <w:p w:rsidR="008431D2" w:rsidRDefault="00E40181">
      <w:pPr>
        <w:pStyle w:val="a6"/>
      </w:pPr>
      <w:r>
        <w:rPr>
          <w:rFonts w:hint="eastAsia"/>
        </w:rPr>
        <w:t>&lt;</w:t>
      </w:r>
      <w:r>
        <w:rPr>
          <w:rFonts w:hint="eastAsia"/>
        </w:rPr>
        <w:t>知识域名称</w:t>
      </w:r>
      <w:r>
        <w:rPr>
          <w:rFonts w:hint="eastAsia"/>
        </w:rPr>
        <w:t>&gt;</w:t>
      </w:r>
      <w:r>
        <w:rPr>
          <w:rFonts w:hint="eastAsia"/>
        </w:rPr>
        <w:t>表示要启动的知识域名称。</w:t>
      </w:r>
    </w:p>
    <w:p w:rsidR="008431D2" w:rsidRDefault="00E40181">
      <w:pPr>
        <w:pStyle w:val="af5"/>
        <w:spacing w:before="156" w:after="78"/>
      </w:pPr>
      <w:r>
        <w:rPr>
          <w:rFonts w:hint="eastAsia"/>
        </w:rPr>
        <w:t>举例：</w:t>
      </w:r>
    </w:p>
    <w:p w:rsidR="008431D2" w:rsidRDefault="00E40181">
      <w:pPr>
        <w:pStyle w:val="a6"/>
      </w:pPr>
      <w:r>
        <w:rPr>
          <w:rFonts w:hint="eastAsia"/>
        </w:rPr>
        <w:t>启动</w:t>
      </w:r>
      <w:r>
        <w:rPr>
          <w:rFonts w:hint="eastAsia"/>
        </w:rPr>
        <w:t>CJFD2</w:t>
      </w:r>
      <w:r>
        <w:rPr>
          <w:rFonts w:hint="eastAsia"/>
        </w:rPr>
        <w:t>知识域。</w:t>
      </w: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use ext KExt_STM</w:t>
            </w:r>
          </w:p>
        </w:tc>
        <w:tc>
          <w:tcPr>
            <w:tcW w:w="5804" w:type="dxa"/>
          </w:tcPr>
          <w:p w:rsidR="008431D2" w:rsidRDefault="008431D2">
            <w:pPr>
              <w:rPr>
                <w:rFonts w:ascii="仿宋" w:eastAsia="仿宋" w:hAnsi="仿宋" w:cs="仿宋"/>
                <w:sz w:val="18"/>
                <w:szCs w:val="18"/>
              </w:rPr>
            </w:pP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lastRenderedPageBreak/>
              <w:t>OPEN KDomain</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CJFD2</w:t>
            </w:r>
          </w:p>
        </w:tc>
      </w:tr>
    </w:tbl>
    <w:p w:rsidR="008431D2" w:rsidRDefault="008431D2">
      <w:pPr>
        <w:rPr>
          <w:rFonts w:eastAsia="新宋体"/>
          <w:bCs/>
        </w:rPr>
      </w:pPr>
    </w:p>
    <w:p w:rsidR="008431D2" w:rsidRDefault="00E40181">
      <w:pPr>
        <w:pStyle w:val="23"/>
        <w:spacing w:before="156" w:after="156"/>
      </w:pPr>
      <w:bookmarkStart w:id="224" w:name="_Toc403566386"/>
      <w:r>
        <w:rPr>
          <w:rFonts w:hint="eastAsia"/>
        </w:rPr>
        <w:t>6</w:t>
      </w:r>
      <w:r>
        <w:rPr>
          <w:rFonts w:hint="eastAsia"/>
        </w:rPr>
        <w:t>、关闭知识域</w:t>
      </w:r>
      <w:bookmarkEnd w:id="224"/>
    </w:p>
    <w:p w:rsidR="008431D2" w:rsidRDefault="00E40181">
      <w:pPr>
        <w:pStyle w:val="af5"/>
        <w:spacing w:before="156" w:after="78"/>
      </w:pPr>
      <w:r>
        <w:rPr>
          <w:rFonts w:hint="eastAsia"/>
        </w:rPr>
        <w:t>语法格式：</w:t>
      </w:r>
    </w:p>
    <w:p w:rsidR="008431D2" w:rsidRDefault="00E40181">
      <w:pPr>
        <w:pStyle w:val="a6"/>
      </w:pPr>
      <w:r>
        <w:rPr>
          <w:rFonts w:hint="eastAsia"/>
        </w:rPr>
        <w:t xml:space="preserve">CLOSE </w:t>
      </w:r>
      <w:r>
        <w:rPr>
          <w:rFonts w:hint="eastAsia"/>
        </w:rPr>
        <w:t>KDomain &lt;</w:t>
      </w:r>
      <w:r>
        <w:rPr>
          <w:rFonts w:hint="eastAsia"/>
        </w:rPr>
        <w:t>知识域名称</w:t>
      </w:r>
      <w:r>
        <w:rPr>
          <w:rFonts w:hint="eastAsia"/>
        </w:rPr>
        <w:t>&gt;</w:t>
      </w:r>
    </w:p>
    <w:p w:rsidR="008431D2" w:rsidRDefault="00E40181">
      <w:pPr>
        <w:pStyle w:val="af5"/>
        <w:spacing w:before="156" w:after="78"/>
      </w:pPr>
      <w:r>
        <w:rPr>
          <w:rFonts w:hint="eastAsia"/>
        </w:rPr>
        <w:t>参数：</w:t>
      </w:r>
    </w:p>
    <w:p w:rsidR="008431D2" w:rsidRDefault="00E40181">
      <w:pPr>
        <w:pStyle w:val="a6"/>
      </w:pPr>
      <w:r>
        <w:rPr>
          <w:rFonts w:hint="eastAsia"/>
        </w:rPr>
        <w:t>&lt;</w:t>
      </w:r>
      <w:r>
        <w:rPr>
          <w:rFonts w:hint="eastAsia"/>
        </w:rPr>
        <w:t>知识域名称</w:t>
      </w:r>
      <w:r>
        <w:rPr>
          <w:rFonts w:hint="eastAsia"/>
        </w:rPr>
        <w:t>&gt;</w:t>
      </w:r>
      <w:r>
        <w:rPr>
          <w:rFonts w:hint="eastAsia"/>
        </w:rPr>
        <w:t>表示要关闭的知识域名称。</w:t>
      </w:r>
    </w:p>
    <w:p w:rsidR="008431D2" w:rsidRDefault="00E40181">
      <w:pPr>
        <w:pStyle w:val="af5"/>
        <w:spacing w:before="156" w:after="78"/>
      </w:pPr>
      <w:r>
        <w:rPr>
          <w:rFonts w:hint="eastAsia"/>
        </w:rPr>
        <w:t>举例：</w:t>
      </w:r>
    </w:p>
    <w:p w:rsidR="008431D2" w:rsidRDefault="00E40181">
      <w:pPr>
        <w:pStyle w:val="a6"/>
      </w:pPr>
      <w:r>
        <w:rPr>
          <w:rFonts w:hint="eastAsia"/>
        </w:rPr>
        <w:t>关闭</w:t>
      </w:r>
      <w:r>
        <w:rPr>
          <w:rFonts w:hint="eastAsia"/>
        </w:rPr>
        <w:t>CJFD2</w:t>
      </w:r>
      <w:r>
        <w:rPr>
          <w:rFonts w:hint="eastAsia"/>
        </w:rPr>
        <w:t>知识域。</w:t>
      </w: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use ext KExt_STM</w:t>
            </w:r>
          </w:p>
        </w:tc>
        <w:tc>
          <w:tcPr>
            <w:tcW w:w="5804" w:type="dxa"/>
          </w:tcPr>
          <w:p w:rsidR="008431D2" w:rsidRDefault="008431D2">
            <w:pPr>
              <w:rPr>
                <w:rFonts w:ascii="仿宋" w:eastAsia="仿宋" w:hAnsi="仿宋" w:cs="仿宋"/>
                <w:sz w:val="18"/>
                <w:szCs w:val="18"/>
              </w:rPr>
            </w:pPr>
          </w:p>
        </w:tc>
      </w:tr>
      <w:tr w:rsidR="008431D2">
        <w:trPr>
          <w:trHeight w:val="70"/>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CLOSE KDomain</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CJFD2</w:t>
            </w:r>
          </w:p>
        </w:tc>
      </w:tr>
    </w:tbl>
    <w:p w:rsidR="008431D2" w:rsidRDefault="008431D2">
      <w:pPr>
        <w:rPr>
          <w:rFonts w:eastAsia="新宋体"/>
          <w:bCs/>
        </w:rPr>
      </w:pPr>
    </w:p>
    <w:p w:rsidR="008431D2" w:rsidRDefault="00E40181">
      <w:pPr>
        <w:pStyle w:val="23"/>
        <w:spacing w:before="156" w:after="156"/>
      </w:pPr>
      <w:bookmarkStart w:id="225" w:name="_Toc403566387"/>
      <w:r>
        <w:rPr>
          <w:rFonts w:hint="eastAsia"/>
        </w:rPr>
        <w:t>7</w:t>
      </w:r>
      <w:r>
        <w:rPr>
          <w:rFonts w:hint="eastAsia"/>
        </w:rPr>
        <w:t>、特征词分布规律分析</w:t>
      </w:r>
      <w:bookmarkEnd w:id="225"/>
    </w:p>
    <w:p w:rsidR="008431D2" w:rsidRDefault="00E40181">
      <w:pPr>
        <w:pStyle w:val="a6"/>
      </w:pPr>
      <w:r>
        <w:rPr>
          <w:rFonts w:hint="eastAsia"/>
        </w:rPr>
        <w:t>特征词分布规律分析是产生知识域的基础，通过学习大量指定类别的文本信息，可以产生一定的知识模型，从而为后续的知识挖掘做准备。产生特征词分布规律分析器需要两次操作，第一次是学习，第二次是学习结束。一次完整的操作才能产生一个有效的特征词分布规律分析器。</w:t>
      </w:r>
    </w:p>
    <w:p w:rsidR="008431D2" w:rsidRDefault="00E40181">
      <w:pPr>
        <w:pStyle w:val="af5"/>
        <w:spacing w:before="156" w:after="78"/>
      </w:pPr>
      <w:r>
        <w:rPr>
          <w:rFonts w:hint="eastAsia"/>
        </w:rPr>
        <w:t>语法格式一：</w:t>
      </w:r>
    </w:p>
    <w:p w:rsidR="008431D2" w:rsidRDefault="00E40181">
      <w:pPr>
        <w:pStyle w:val="a6"/>
      </w:pPr>
      <w:r>
        <w:t>use ext KExt_STM</w:t>
      </w:r>
    </w:p>
    <w:p w:rsidR="008431D2" w:rsidRDefault="00E40181">
      <w:pPr>
        <w:pStyle w:val="a6"/>
      </w:pPr>
      <w:r>
        <w:rPr>
          <w:rFonts w:hint="eastAsia"/>
        </w:rPr>
        <w:t>CREATE WordDistrAnalyst</w:t>
      </w:r>
    </w:p>
    <w:p w:rsidR="008431D2" w:rsidRDefault="00E40181">
      <w:pPr>
        <w:pStyle w:val="a6"/>
      </w:pPr>
      <w:r>
        <w:rPr>
          <w:rFonts w:hint="eastAsia"/>
        </w:rPr>
        <w:t>&lt;From table = &lt;</w:t>
      </w:r>
      <w:r>
        <w:rPr>
          <w:rFonts w:hint="eastAsia"/>
        </w:rPr>
        <w:t>表</w:t>
      </w:r>
      <w:r>
        <w:rPr>
          <w:rFonts w:hint="eastAsia"/>
        </w:rPr>
        <w:t>1[,</w:t>
      </w:r>
      <w:r>
        <w:rPr>
          <w:rFonts w:hint="eastAsia"/>
        </w:rPr>
        <w:t>表</w:t>
      </w:r>
      <w:r>
        <w:rPr>
          <w:rFonts w:hint="eastAsia"/>
        </w:rPr>
        <w:t>2,</w:t>
      </w:r>
      <w:r>
        <w:t>…</w:t>
      </w:r>
      <w:r>
        <w:rPr>
          <w:rFonts w:hint="eastAsia"/>
        </w:rPr>
        <w:t>]&gt; with &lt;(</w:t>
      </w:r>
      <w:r>
        <w:rPr>
          <w:rFonts w:hint="eastAsia"/>
        </w:rPr>
        <w:t>列</w:t>
      </w:r>
      <w:r>
        <w:rPr>
          <w:rFonts w:hint="eastAsia"/>
        </w:rPr>
        <w:t>1,</w:t>
      </w:r>
      <w:r>
        <w:rPr>
          <w:rFonts w:hint="eastAsia"/>
        </w:rPr>
        <w:t>权重</w:t>
      </w:r>
      <w:r>
        <w:rPr>
          <w:rFonts w:hint="eastAsia"/>
        </w:rPr>
        <w:t>)&gt;[&lt;(</w:t>
      </w:r>
      <w:r>
        <w:rPr>
          <w:rFonts w:hint="eastAsia"/>
        </w:rPr>
        <w:t>列</w:t>
      </w:r>
      <w:r>
        <w:rPr>
          <w:rFonts w:hint="eastAsia"/>
        </w:rPr>
        <w:t>2,</w:t>
      </w:r>
      <w:r>
        <w:rPr>
          <w:rFonts w:hint="eastAsia"/>
        </w:rPr>
        <w:t>权重</w:t>
      </w:r>
      <w:r>
        <w:rPr>
          <w:rFonts w:hint="eastAsia"/>
        </w:rPr>
        <w:t>)&gt;,</w:t>
      </w:r>
      <w:r>
        <w:t>…</w:t>
      </w:r>
      <w:r>
        <w:rPr>
          <w:rFonts w:hint="eastAsia"/>
        </w:rPr>
        <w:t>]&gt;</w:t>
      </w:r>
    </w:p>
    <w:p w:rsidR="008431D2" w:rsidRDefault="00E40181">
      <w:pPr>
        <w:pStyle w:val="a6"/>
      </w:pPr>
      <w:r>
        <w:t>startrec =</w:t>
      </w:r>
      <w:r>
        <w:rPr>
          <w:rFonts w:hint="eastAsia"/>
        </w:rPr>
        <w:t>&lt;</w:t>
      </w:r>
      <w:r>
        <w:rPr>
          <w:rFonts w:hint="eastAsia"/>
        </w:rPr>
        <w:t>整数</w:t>
      </w:r>
      <w:r>
        <w:rPr>
          <w:rFonts w:hint="eastAsia"/>
        </w:rPr>
        <w:t>&gt;</w:t>
      </w:r>
      <w:r>
        <w:t xml:space="preserve"> endrec = </w:t>
      </w:r>
      <w:r>
        <w:rPr>
          <w:rFonts w:hint="eastAsia"/>
        </w:rPr>
        <w:t>&lt;</w:t>
      </w:r>
      <w:r>
        <w:rPr>
          <w:rFonts w:hint="eastAsia"/>
        </w:rPr>
        <w:t>整数</w:t>
      </w:r>
      <w:r>
        <w:rPr>
          <w:rFonts w:hint="eastAsia"/>
        </w:rPr>
        <w:t>&gt;</w:t>
      </w:r>
    </w:p>
    <w:p w:rsidR="008431D2" w:rsidRDefault="00E40181">
      <w:pPr>
        <w:pStyle w:val="a6"/>
      </w:pPr>
      <w:r>
        <w:t>O</w:t>
      </w:r>
      <w:r>
        <w:rPr>
          <w:rFonts w:hint="eastAsia"/>
        </w:rPr>
        <w:t>N &lt;</w:t>
      </w:r>
      <w:r>
        <w:rPr>
          <w:rFonts w:hint="eastAsia"/>
        </w:rPr>
        <w:t>知识域名称</w:t>
      </w:r>
      <w:r>
        <w:rPr>
          <w:rFonts w:hint="eastAsia"/>
        </w:rPr>
        <w:t>&gt;</w:t>
      </w:r>
    </w:p>
    <w:p w:rsidR="008431D2" w:rsidRDefault="00E40181">
      <w:pPr>
        <w:pStyle w:val="af5"/>
        <w:spacing w:before="156" w:after="78"/>
      </w:pPr>
      <w:r>
        <w:rPr>
          <w:rFonts w:hint="eastAsia"/>
        </w:rPr>
        <w:t>语法格式一：</w:t>
      </w:r>
    </w:p>
    <w:p w:rsidR="008431D2" w:rsidRDefault="00E40181">
      <w:pPr>
        <w:pStyle w:val="a6"/>
      </w:pPr>
      <w:r>
        <w:t>use ext KExt_STM</w:t>
      </w:r>
    </w:p>
    <w:p w:rsidR="008431D2" w:rsidRDefault="00E40181">
      <w:pPr>
        <w:pStyle w:val="a6"/>
      </w:pPr>
      <w:r>
        <w:rPr>
          <w:rFonts w:hint="eastAsia"/>
        </w:rPr>
        <w:t>CREATE WordDistrAnalyst</w:t>
      </w:r>
    </w:p>
    <w:p w:rsidR="008431D2" w:rsidRDefault="00E40181">
      <w:pPr>
        <w:pStyle w:val="a6"/>
      </w:pPr>
      <w:r>
        <w:rPr>
          <w:rFonts w:hint="eastAsia"/>
        </w:rPr>
        <w:t>&lt;From file = &lt;</w:t>
      </w:r>
      <w:r>
        <w:rPr>
          <w:rFonts w:hint="eastAsia"/>
        </w:rPr>
        <w:t>路径</w:t>
      </w:r>
      <w:r>
        <w:rPr>
          <w:rFonts w:hint="eastAsia"/>
        </w:rPr>
        <w:t>1[,</w:t>
      </w:r>
      <w:r>
        <w:rPr>
          <w:rFonts w:hint="eastAsia"/>
        </w:rPr>
        <w:t>路径</w:t>
      </w:r>
      <w:r>
        <w:rPr>
          <w:rFonts w:hint="eastAsia"/>
        </w:rPr>
        <w:t>2]&gt;&gt;</w:t>
      </w:r>
    </w:p>
    <w:p w:rsidR="008431D2" w:rsidRDefault="00E40181">
      <w:pPr>
        <w:pStyle w:val="a6"/>
      </w:pPr>
      <w:r>
        <w:t>O</w:t>
      </w:r>
      <w:r>
        <w:rPr>
          <w:rFonts w:hint="eastAsia"/>
        </w:rPr>
        <w:t>N &lt;</w:t>
      </w:r>
      <w:r>
        <w:rPr>
          <w:rFonts w:hint="eastAsia"/>
        </w:rPr>
        <w:t>知识域名称</w:t>
      </w:r>
      <w:r>
        <w:rPr>
          <w:rFonts w:hint="eastAsia"/>
        </w:rPr>
        <w:t>&gt;</w:t>
      </w:r>
    </w:p>
    <w:p w:rsidR="008431D2" w:rsidRDefault="00E40181">
      <w:pPr>
        <w:pStyle w:val="a6"/>
      </w:pPr>
      <w:r>
        <w:rPr>
          <w:rFonts w:hint="eastAsia"/>
        </w:rPr>
        <w:t>GO</w:t>
      </w:r>
    </w:p>
    <w:p w:rsidR="008431D2" w:rsidRDefault="008431D2">
      <w:pPr>
        <w:ind w:firstLineChars="342" w:firstLine="718"/>
        <w:rPr>
          <w:rFonts w:eastAsia="新宋体"/>
          <w:bCs/>
        </w:rPr>
      </w:pPr>
    </w:p>
    <w:p w:rsidR="008431D2" w:rsidRDefault="00E40181">
      <w:pPr>
        <w:pStyle w:val="af5"/>
        <w:spacing w:before="156" w:after="78"/>
      </w:pPr>
      <w:r>
        <w:rPr>
          <w:rFonts w:hint="eastAsia"/>
        </w:rPr>
        <w:t>特征词分布规律学结束，语法格式：</w:t>
      </w:r>
    </w:p>
    <w:p w:rsidR="008431D2" w:rsidRDefault="00E40181">
      <w:pPr>
        <w:pStyle w:val="a6"/>
      </w:pPr>
      <w:r>
        <w:rPr>
          <w:rFonts w:hint="eastAsia"/>
        </w:rPr>
        <w:t>CREATE WordDistrAnalyst  END</w:t>
      </w:r>
    </w:p>
    <w:p w:rsidR="008431D2" w:rsidRDefault="00E40181">
      <w:pPr>
        <w:pStyle w:val="a6"/>
      </w:pPr>
      <w:r>
        <w:rPr>
          <w:rFonts w:hint="eastAsia"/>
        </w:rPr>
        <w:t>SET [Type= &lt;</w:t>
      </w:r>
      <w:r>
        <w:rPr>
          <w:rFonts w:hint="eastAsia"/>
        </w:rPr>
        <w:t>类型</w:t>
      </w:r>
      <w:r>
        <w:rPr>
          <w:rFonts w:hint="eastAsia"/>
        </w:rPr>
        <w:t>&gt;,] [MaxFeatureValue = &lt;</w:t>
      </w:r>
      <w:r>
        <w:rPr>
          <w:rFonts w:hint="eastAsia"/>
        </w:rPr>
        <w:t>阈值</w:t>
      </w:r>
      <w:r>
        <w:rPr>
          <w:rFonts w:hint="eastAsia"/>
        </w:rPr>
        <w:t>&gt;,] [MinFeatureValue = &lt;</w:t>
      </w:r>
      <w:r>
        <w:rPr>
          <w:rFonts w:hint="eastAsia"/>
        </w:rPr>
        <w:t>阈值</w:t>
      </w:r>
      <w:r>
        <w:rPr>
          <w:rFonts w:hint="eastAsia"/>
        </w:rPr>
        <w:t xml:space="preserve">&gt;] </w:t>
      </w:r>
    </w:p>
    <w:p w:rsidR="008431D2" w:rsidRDefault="00E40181">
      <w:pPr>
        <w:pStyle w:val="a6"/>
      </w:pPr>
      <w:r>
        <w:rPr>
          <w:rFonts w:hint="eastAsia"/>
        </w:rPr>
        <w:t>ON &lt;</w:t>
      </w:r>
      <w:r>
        <w:rPr>
          <w:rFonts w:hint="eastAsia"/>
        </w:rPr>
        <w:t>知识域名称</w:t>
      </w:r>
      <w:r>
        <w:rPr>
          <w:rFonts w:hint="eastAsia"/>
        </w:rPr>
        <w:t>&gt;</w:t>
      </w:r>
    </w:p>
    <w:p w:rsidR="008431D2" w:rsidRDefault="00E40181">
      <w:pPr>
        <w:pStyle w:val="af5"/>
        <w:spacing w:before="156" w:after="78"/>
      </w:pPr>
      <w:r>
        <w:rPr>
          <w:rFonts w:hint="eastAsia"/>
        </w:rPr>
        <w:lastRenderedPageBreak/>
        <w:t>参数：</w:t>
      </w:r>
    </w:p>
    <w:p w:rsidR="008431D2" w:rsidRDefault="00E40181">
      <w:pPr>
        <w:pStyle w:val="a6"/>
      </w:pPr>
      <w:r>
        <w:t>T</w:t>
      </w:r>
      <w:r>
        <w:rPr>
          <w:rFonts w:hint="eastAsia"/>
        </w:rPr>
        <w:t>ype</w:t>
      </w:r>
      <w:r>
        <w:rPr>
          <w:rFonts w:hint="eastAsia"/>
        </w:rPr>
        <w:t>为特征提取算法的类型。其值为规定好的字符串集合。默认值为</w:t>
      </w:r>
      <w:r>
        <w:t>“</w:t>
      </w:r>
      <w:r>
        <w:rPr>
          <w:rFonts w:hint="eastAsia"/>
        </w:rPr>
        <w:t>DF</w:t>
      </w:r>
      <w:r>
        <w:t>”</w:t>
      </w:r>
      <w:r>
        <w:rPr>
          <w:rFonts w:hint="eastAsia"/>
        </w:rPr>
        <w:t>。各种类型分别表示如下。</w:t>
      </w:r>
    </w:p>
    <w:tbl>
      <w:tblPr>
        <w:tblW w:w="8054" w:type="dxa"/>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574"/>
        <w:gridCol w:w="5480"/>
      </w:tblGrid>
      <w:tr w:rsidR="008431D2">
        <w:trPr>
          <w:jc w:val="center"/>
        </w:trPr>
        <w:tc>
          <w:tcPr>
            <w:tcW w:w="2574" w:type="dxa"/>
          </w:tcPr>
          <w:p w:rsidR="008431D2" w:rsidRDefault="00E40181">
            <w:pPr>
              <w:pStyle w:val="20"/>
              <w:rPr>
                <w:b/>
              </w:rPr>
            </w:pPr>
            <w:r>
              <w:rPr>
                <w:rFonts w:hint="eastAsia"/>
                <w:b/>
              </w:rPr>
              <w:t xml:space="preserve">Type </w:t>
            </w:r>
            <w:r>
              <w:rPr>
                <w:rFonts w:hint="eastAsia"/>
                <w:b/>
              </w:rPr>
              <w:t>参数</w:t>
            </w:r>
          </w:p>
        </w:tc>
        <w:tc>
          <w:tcPr>
            <w:tcW w:w="5480" w:type="dxa"/>
          </w:tcPr>
          <w:p w:rsidR="008431D2" w:rsidRDefault="00E40181">
            <w:pPr>
              <w:pStyle w:val="20"/>
              <w:rPr>
                <w:b/>
              </w:rPr>
            </w:pPr>
            <w:r>
              <w:rPr>
                <w:rFonts w:hint="eastAsia"/>
                <w:b/>
              </w:rPr>
              <w:t>含义</w:t>
            </w:r>
          </w:p>
        </w:tc>
      </w:tr>
      <w:tr w:rsidR="008431D2">
        <w:trPr>
          <w:jc w:val="center"/>
        </w:trPr>
        <w:tc>
          <w:tcPr>
            <w:tcW w:w="2574" w:type="dxa"/>
          </w:tcPr>
          <w:p w:rsidR="008431D2" w:rsidRDefault="00E40181">
            <w:pPr>
              <w:pStyle w:val="20"/>
            </w:pPr>
            <w:r>
              <w:rPr>
                <w:rFonts w:hint="eastAsia"/>
              </w:rPr>
              <w:t>DF</w:t>
            </w:r>
          </w:p>
        </w:tc>
        <w:tc>
          <w:tcPr>
            <w:tcW w:w="5480" w:type="dxa"/>
          </w:tcPr>
          <w:p w:rsidR="008431D2" w:rsidRDefault="00E40181">
            <w:pPr>
              <w:pStyle w:val="20"/>
              <w:jc w:val="left"/>
            </w:pPr>
            <w:r>
              <w:rPr>
                <w:rFonts w:hint="eastAsia"/>
              </w:rPr>
              <w:t>表示使用文频分析算法。</w:t>
            </w:r>
          </w:p>
        </w:tc>
      </w:tr>
      <w:tr w:rsidR="008431D2">
        <w:trPr>
          <w:jc w:val="center"/>
        </w:trPr>
        <w:tc>
          <w:tcPr>
            <w:tcW w:w="2574" w:type="dxa"/>
          </w:tcPr>
          <w:p w:rsidR="008431D2" w:rsidRDefault="00E40181">
            <w:pPr>
              <w:pStyle w:val="20"/>
            </w:pPr>
            <w:r>
              <w:rPr>
                <w:rFonts w:hint="eastAsia"/>
              </w:rPr>
              <w:t>MI</w:t>
            </w:r>
          </w:p>
        </w:tc>
        <w:tc>
          <w:tcPr>
            <w:tcW w:w="5480" w:type="dxa"/>
          </w:tcPr>
          <w:p w:rsidR="008431D2" w:rsidRDefault="00E40181">
            <w:pPr>
              <w:pStyle w:val="20"/>
              <w:jc w:val="left"/>
            </w:pPr>
            <w:r>
              <w:rPr>
                <w:rFonts w:hint="eastAsia"/>
              </w:rPr>
              <w:t>表示使用互信息分析算法</w:t>
            </w:r>
          </w:p>
        </w:tc>
      </w:tr>
      <w:tr w:rsidR="008431D2">
        <w:trPr>
          <w:jc w:val="center"/>
        </w:trPr>
        <w:tc>
          <w:tcPr>
            <w:tcW w:w="2574" w:type="dxa"/>
          </w:tcPr>
          <w:p w:rsidR="008431D2" w:rsidRDefault="00E40181">
            <w:pPr>
              <w:pStyle w:val="20"/>
            </w:pPr>
            <w:r>
              <w:rPr>
                <w:rFonts w:hint="eastAsia"/>
              </w:rPr>
              <w:t>IG</w:t>
            </w:r>
          </w:p>
        </w:tc>
        <w:tc>
          <w:tcPr>
            <w:tcW w:w="5480" w:type="dxa"/>
          </w:tcPr>
          <w:p w:rsidR="008431D2" w:rsidRDefault="00E40181">
            <w:pPr>
              <w:pStyle w:val="20"/>
              <w:jc w:val="left"/>
            </w:pPr>
            <w:r>
              <w:rPr>
                <w:rFonts w:hint="eastAsia"/>
              </w:rPr>
              <w:t>表示使用信息增益分析算法</w:t>
            </w:r>
          </w:p>
        </w:tc>
      </w:tr>
      <w:tr w:rsidR="008431D2">
        <w:trPr>
          <w:jc w:val="center"/>
        </w:trPr>
        <w:tc>
          <w:tcPr>
            <w:tcW w:w="2574" w:type="dxa"/>
          </w:tcPr>
          <w:p w:rsidR="008431D2" w:rsidRDefault="00E40181">
            <w:pPr>
              <w:pStyle w:val="20"/>
            </w:pPr>
            <w:r>
              <w:rPr>
                <w:rFonts w:hint="eastAsia"/>
              </w:rPr>
              <w:t>CHI</w:t>
            </w:r>
          </w:p>
        </w:tc>
        <w:tc>
          <w:tcPr>
            <w:tcW w:w="5480" w:type="dxa"/>
          </w:tcPr>
          <w:p w:rsidR="008431D2" w:rsidRDefault="00E40181">
            <w:pPr>
              <w:pStyle w:val="20"/>
              <w:jc w:val="left"/>
            </w:pPr>
            <w:r>
              <w:rPr>
                <w:rFonts w:hint="eastAsia"/>
              </w:rPr>
              <w:t>表示使用χ</w:t>
            </w:r>
            <w:r>
              <w:t>2</w:t>
            </w:r>
            <w:r>
              <w:rPr>
                <w:rFonts w:hint="eastAsia"/>
              </w:rPr>
              <w:t>分析算法</w:t>
            </w:r>
          </w:p>
        </w:tc>
      </w:tr>
      <w:tr w:rsidR="008431D2">
        <w:trPr>
          <w:jc w:val="center"/>
        </w:trPr>
        <w:tc>
          <w:tcPr>
            <w:tcW w:w="2574" w:type="dxa"/>
          </w:tcPr>
          <w:p w:rsidR="008431D2" w:rsidRDefault="00E40181">
            <w:pPr>
              <w:pStyle w:val="20"/>
            </w:pPr>
            <w:r>
              <w:rPr>
                <w:rFonts w:hint="eastAsia"/>
              </w:rPr>
              <w:t>MaxFeatureValue</w:t>
            </w:r>
          </w:p>
        </w:tc>
        <w:tc>
          <w:tcPr>
            <w:tcW w:w="5480" w:type="dxa"/>
          </w:tcPr>
          <w:p w:rsidR="008431D2" w:rsidRDefault="00E40181">
            <w:pPr>
              <w:pStyle w:val="20"/>
              <w:jc w:val="left"/>
            </w:pPr>
            <w:r>
              <w:rPr>
                <w:rFonts w:hint="eastAsia"/>
              </w:rPr>
              <w:t>为最大特征选择阈值。其值为浮点类型。默认值为</w:t>
            </w:r>
            <w:r>
              <w:rPr>
                <w:rFonts w:hint="eastAsia"/>
              </w:rPr>
              <w:t>0.2</w:t>
            </w:r>
          </w:p>
        </w:tc>
      </w:tr>
      <w:tr w:rsidR="008431D2">
        <w:trPr>
          <w:jc w:val="center"/>
        </w:trPr>
        <w:tc>
          <w:tcPr>
            <w:tcW w:w="2574" w:type="dxa"/>
          </w:tcPr>
          <w:p w:rsidR="008431D2" w:rsidRDefault="00E40181">
            <w:pPr>
              <w:pStyle w:val="20"/>
            </w:pPr>
            <w:r>
              <w:rPr>
                <w:rFonts w:hint="eastAsia"/>
              </w:rPr>
              <w:t>MinFeatureValue</w:t>
            </w:r>
          </w:p>
        </w:tc>
        <w:tc>
          <w:tcPr>
            <w:tcW w:w="5480" w:type="dxa"/>
          </w:tcPr>
          <w:p w:rsidR="008431D2" w:rsidRDefault="00E40181">
            <w:pPr>
              <w:pStyle w:val="20"/>
              <w:jc w:val="left"/>
            </w:pPr>
            <w:r>
              <w:rPr>
                <w:rFonts w:hint="eastAsia"/>
              </w:rPr>
              <w:t>为最小特征选择阈值。其值为浮点类型。默认值为</w:t>
            </w:r>
            <w:r>
              <w:t>0.0000001</w:t>
            </w:r>
            <w:r>
              <w:rPr>
                <w:rFonts w:hint="eastAsia"/>
              </w:rPr>
              <w:t>。</w:t>
            </w:r>
          </w:p>
        </w:tc>
      </w:tr>
    </w:tbl>
    <w:p w:rsidR="008431D2" w:rsidRDefault="008431D2">
      <w:pPr>
        <w:rPr>
          <w:rFonts w:eastAsia="新宋体"/>
          <w:bCs/>
        </w:rPr>
      </w:pPr>
    </w:p>
    <w:p w:rsidR="008431D2" w:rsidRDefault="00E40181">
      <w:pPr>
        <w:pStyle w:val="af5"/>
        <w:spacing w:before="156" w:after="78"/>
      </w:pPr>
      <w:r>
        <w:rPr>
          <w:rFonts w:hint="eastAsia"/>
        </w:rPr>
        <w:t>举例：</w:t>
      </w:r>
    </w:p>
    <w:p w:rsidR="008431D2" w:rsidRDefault="00E40181">
      <w:pPr>
        <w:pStyle w:val="a6"/>
      </w:pPr>
      <w:r>
        <w:rPr>
          <w:rFonts w:hint="eastAsia"/>
        </w:rPr>
        <w:t>将库</w:t>
      </w:r>
      <w:r>
        <w:rPr>
          <w:rFonts w:hint="eastAsia"/>
        </w:rPr>
        <w:t>1999</w:t>
      </w:r>
      <w:r>
        <w:rPr>
          <w:rFonts w:hint="eastAsia"/>
        </w:rPr>
        <w:t>，</w:t>
      </w:r>
      <w:r>
        <w:rPr>
          <w:rFonts w:hint="eastAsia"/>
        </w:rPr>
        <w:t>2005</w:t>
      </w:r>
      <w:r>
        <w:rPr>
          <w:rFonts w:hint="eastAsia"/>
        </w:rPr>
        <w:t>，</w:t>
      </w:r>
      <w:r>
        <w:rPr>
          <w:rFonts w:hint="eastAsia"/>
        </w:rPr>
        <w:t>2007</w:t>
      </w:r>
      <w:r>
        <w:rPr>
          <w:rFonts w:hint="eastAsia"/>
        </w:rPr>
        <w:t>，和“</w:t>
      </w:r>
      <w:r>
        <w:rPr>
          <w:rFonts w:hint="eastAsia"/>
        </w:rPr>
        <w:t>C:\</w:t>
      </w:r>
      <w:r>
        <w:rPr>
          <w:rFonts w:hint="eastAsia"/>
        </w:rPr>
        <w:t>文本信息”里面的信息在</w:t>
      </w:r>
      <w:r>
        <w:rPr>
          <w:rFonts w:hint="eastAsia"/>
        </w:rPr>
        <w:t xml:space="preserve">CJFD </w:t>
      </w:r>
      <w:r>
        <w:rPr>
          <w:rFonts w:hint="eastAsia"/>
        </w:rPr>
        <w:t>知识域上做一个特征词分布规律的学习，同时最大最小特征选择阈值分别为</w:t>
      </w:r>
      <w:r>
        <w:rPr>
          <w:rFonts w:hint="eastAsia"/>
        </w:rPr>
        <w:t>0.4</w:t>
      </w:r>
      <w:r>
        <w:rPr>
          <w:rFonts w:hint="eastAsia"/>
        </w:rPr>
        <w:t>和</w:t>
      </w:r>
      <w:r>
        <w:rPr>
          <w:rFonts w:hint="eastAsia"/>
        </w:rPr>
        <w:t>0.1</w:t>
      </w:r>
      <w:r>
        <w:rPr>
          <w:rFonts w:hint="eastAsia"/>
        </w:rPr>
        <w:t>，那么可以输入如下语句。</w:t>
      </w: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CREATE WordDistrAnalyst</w:t>
            </w:r>
          </w:p>
        </w:tc>
        <w:tc>
          <w:tcPr>
            <w:tcW w:w="5804" w:type="dxa"/>
          </w:tcPr>
          <w:p w:rsidR="008431D2" w:rsidRDefault="008431D2">
            <w:pPr>
              <w:rPr>
                <w:rFonts w:ascii="仿宋" w:eastAsia="仿宋" w:hAnsi="仿宋" w:cs="仿宋"/>
                <w:sz w:val="18"/>
                <w:szCs w:val="18"/>
              </w:rPr>
            </w:pP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 xml:space="preserve">FROM TABLE = </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CREATE WordDistrAnalyst</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 xml:space="preserve">FROM TABLE = </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CJFD1999 with (</w:t>
            </w:r>
            <w:r>
              <w:rPr>
                <w:rFonts w:ascii="仿宋" w:eastAsia="仿宋" w:hAnsi="仿宋" w:cs="仿宋" w:hint="eastAsia"/>
                <w:sz w:val="18"/>
                <w:szCs w:val="18"/>
              </w:rPr>
              <w:t>篇名</w:t>
            </w:r>
            <w:r>
              <w:rPr>
                <w:rFonts w:ascii="仿宋" w:eastAsia="仿宋" w:hAnsi="仿宋" w:cs="仿宋" w:hint="eastAsia"/>
                <w:sz w:val="18"/>
                <w:szCs w:val="18"/>
              </w:rPr>
              <w:t xml:space="preserve">, </w:t>
            </w:r>
            <w:r>
              <w:rPr>
                <w:rFonts w:ascii="仿宋" w:eastAsia="仿宋" w:hAnsi="仿宋" w:cs="仿宋" w:hint="eastAsia"/>
                <w:sz w:val="18"/>
                <w:szCs w:val="18"/>
              </w:rPr>
              <w:t>10)(</w:t>
            </w:r>
            <w:r>
              <w:rPr>
                <w:rFonts w:ascii="仿宋" w:eastAsia="仿宋" w:hAnsi="仿宋" w:cs="仿宋" w:hint="eastAsia"/>
                <w:sz w:val="18"/>
                <w:szCs w:val="18"/>
              </w:rPr>
              <w:t>摘要</w:t>
            </w:r>
            <w:r>
              <w:rPr>
                <w:rFonts w:ascii="仿宋" w:eastAsia="仿宋" w:hAnsi="仿宋" w:cs="仿宋" w:hint="eastAsia"/>
                <w:sz w:val="18"/>
                <w:szCs w:val="18"/>
              </w:rPr>
              <w:t>,25)(</w:t>
            </w:r>
            <w:r>
              <w:rPr>
                <w:rFonts w:ascii="仿宋" w:eastAsia="仿宋" w:hAnsi="仿宋" w:cs="仿宋" w:hint="eastAsia"/>
                <w:sz w:val="18"/>
                <w:szCs w:val="18"/>
              </w:rPr>
              <w:t>全文</w:t>
            </w:r>
            <w:r>
              <w:rPr>
                <w:rFonts w:ascii="仿宋" w:eastAsia="仿宋" w:hAnsi="仿宋" w:cs="仿宋" w:hint="eastAsia"/>
                <w:sz w:val="18"/>
                <w:szCs w:val="18"/>
              </w:rPr>
              <w:t>,1)</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 xml:space="preserve">FROM TABLE = </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w:t>
            </w:r>
            <w:r>
              <w:rPr>
                <w:rFonts w:ascii="仿宋" w:eastAsia="仿宋" w:hAnsi="仿宋" w:cs="仿宋" w:hint="eastAsia"/>
                <w:sz w:val="18"/>
                <w:szCs w:val="18"/>
              </w:rPr>
              <w:t>医学信息</w:t>
            </w:r>
            <w:r>
              <w:rPr>
                <w:rFonts w:ascii="仿宋" w:eastAsia="仿宋" w:hAnsi="仿宋" w:cs="仿宋" w:hint="eastAsia"/>
                <w:sz w:val="18"/>
                <w:szCs w:val="18"/>
              </w:rPr>
              <w:t>"</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ON</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w:t>
            </w:r>
          </w:p>
        </w:tc>
      </w:tr>
    </w:tbl>
    <w:p w:rsidR="008431D2" w:rsidRDefault="008431D2">
      <w:pPr>
        <w:rPr>
          <w:rFonts w:eastAsia="新宋体"/>
          <w:bCs/>
        </w:rPr>
      </w:pPr>
    </w:p>
    <w:p w:rsidR="008431D2" w:rsidRDefault="00E40181">
      <w:pPr>
        <w:pStyle w:val="a6"/>
      </w:pPr>
      <w:r>
        <w:rPr>
          <w:rFonts w:hint="eastAsia"/>
        </w:rPr>
        <w:t>最后，使用结束指令完成整个特征词分布规律的学习过程。</w:t>
      </w: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CREATE WordDistrAnalyst</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END</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SET</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Type="DF", MaxFeatureValue=0.4, MinFeatureValue=0.1</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ON</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w:t>
            </w:r>
          </w:p>
        </w:tc>
      </w:tr>
    </w:tbl>
    <w:p w:rsidR="008431D2" w:rsidRDefault="008431D2">
      <w:pPr>
        <w:ind w:firstLine="720"/>
        <w:rPr>
          <w:rFonts w:eastAsia="新宋体"/>
          <w:bCs/>
        </w:rPr>
      </w:pPr>
    </w:p>
    <w:p w:rsidR="008431D2" w:rsidRDefault="00E40181">
      <w:pPr>
        <w:pStyle w:val="23"/>
        <w:spacing w:before="156" w:after="156"/>
      </w:pPr>
      <w:bookmarkStart w:id="226" w:name="_Toc403566388"/>
      <w:r>
        <w:rPr>
          <w:rFonts w:hint="eastAsia"/>
        </w:rPr>
        <w:t>8</w:t>
      </w:r>
      <w:r>
        <w:rPr>
          <w:rFonts w:hint="eastAsia"/>
        </w:rPr>
        <w:t>、文本分类器</w:t>
      </w:r>
      <w:bookmarkEnd w:id="226"/>
    </w:p>
    <w:p w:rsidR="008431D2" w:rsidRDefault="00E40181">
      <w:pPr>
        <w:pStyle w:val="a6"/>
      </w:pPr>
      <w:r>
        <w:rPr>
          <w:rFonts w:hint="eastAsia"/>
        </w:rPr>
        <w:t>文本分类器是指学习指定类别的文本，产生一个文本分类的模版，依据该模版可以对数据自动分类。文本学习过程主要包括文本学习和文本学习结束两步。</w:t>
      </w:r>
    </w:p>
    <w:tbl>
      <w:tblPr>
        <w:tblW w:w="8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4A0" w:firstRow="1" w:lastRow="0" w:firstColumn="1" w:lastColumn="0" w:noHBand="0" w:noVBand="1"/>
      </w:tblPr>
      <w:tblGrid>
        <w:gridCol w:w="8000"/>
      </w:tblGrid>
      <w:tr w:rsidR="008431D2">
        <w:trPr>
          <w:trHeight w:val="90"/>
        </w:trPr>
        <w:tc>
          <w:tcPr>
            <w:tcW w:w="8000" w:type="dxa"/>
            <w:tcBorders>
              <w:top w:val="double" w:sz="2" w:space="0" w:color="CCFFCC"/>
              <w:left w:val="double" w:sz="2" w:space="0" w:color="CCFFCC"/>
              <w:bottom w:val="double" w:sz="2" w:space="0" w:color="CCFFCC"/>
              <w:right w:val="double" w:sz="2" w:space="0" w:color="CCFFCC"/>
            </w:tcBorders>
            <w:shd w:val="clear" w:color="auto" w:fill="E6E6E6"/>
          </w:tcPr>
          <w:p w:rsidR="008431D2" w:rsidRDefault="00E40181">
            <w:pPr>
              <w:rPr>
                <w:i/>
              </w:rPr>
            </w:pPr>
            <w:r>
              <w:rPr>
                <w:rFonts w:hint="eastAsia"/>
                <w:b/>
                <w:bCs/>
                <w:iCs/>
              </w:rPr>
              <w:t>注意：</w:t>
            </w:r>
            <w:r>
              <w:rPr>
                <w:rFonts w:eastAsia="新宋体" w:hint="eastAsia"/>
                <w:bCs/>
              </w:rPr>
              <w:t>当在指定知识域上使用某种算法学习后，那么其后在该知识域上的学习也必须使用这种算法，否则将会失败。同时注意要使学习生效，最后必须要调用文本分类学习器结束指令。</w:t>
            </w:r>
          </w:p>
        </w:tc>
      </w:tr>
    </w:tbl>
    <w:p w:rsidR="008431D2" w:rsidRDefault="008431D2">
      <w:pPr>
        <w:rPr>
          <w:rFonts w:eastAsia="新宋体"/>
          <w:bCs/>
        </w:rPr>
      </w:pPr>
    </w:p>
    <w:p w:rsidR="008431D2" w:rsidRDefault="00E40181">
      <w:pPr>
        <w:pStyle w:val="af5"/>
        <w:spacing w:before="156" w:after="78"/>
      </w:pPr>
      <w:r>
        <w:rPr>
          <w:rFonts w:hint="eastAsia"/>
        </w:rPr>
        <w:t>语法格式：</w:t>
      </w:r>
    </w:p>
    <w:p w:rsidR="008431D2" w:rsidRDefault="00E40181">
      <w:pPr>
        <w:pStyle w:val="a6"/>
      </w:pPr>
      <w:r>
        <w:rPr>
          <w:rFonts w:hint="eastAsia"/>
        </w:rPr>
        <w:t>CREATE TextClassifier</w:t>
      </w:r>
    </w:p>
    <w:p w:rsidR="008431D2" w:rsidRDefault="00E40181">
      <w:pPr>
        <w:pStyle w:val="a6"/>
      </w:pPr>
      <w:r>
        <w:rPr>
          <w:rFonts w:hint="eastAsia"/>
        </w:rPr>
        <w:t>SET [Type=</w:t>
      </w:r>
      <w:r>
        <w:t>"</w:t>
      </w:r>
      <w:r>
        <w:rPr>
          <w:rFonts w:hint="eastAsia"/>
        </w:rPr>
        <w:t>KNN|SVM|BAYES|SVD</w:t>
      </w:r>
      <w:r>
        <w:t>"</w:t>
      </w:r>
      <w:r>
        <w:rPr>
          <w:rFonts w:hint="eastAsia"/>
        </w:rPr>
        <w:t>,] [IncrementLearn=&lt;true|false&gt;]</w:t>
      </w:r>
    </w:p>
    <w:p w:rsidR="008431D2" w:rsidRDefault="00E40181">
      <w:pPr>
        <w:pStyle w:val="a6"/>
      </w:pPr>
      <w:r>
        <w:t>C</w:t>
      </w:r>
      <w:r>
        <w:rPr>
          <w:rFonts w:hint="eastAsia"/>
        </w:rPr>
        <w:t xml:space="preserve">lassName = </w:t>
      </w:r>
      <w:r>
        <w:t>"</w:t>
      </w:r>
      <w:r>
        <w:rPr>
          <w:rFonts w:hint="eastAsia"/>
        </w:rPr>
        <w:t>&lt;</w:t>
      </w:r>
      <w:r>
        <w:rPr>
          <w:rFonts w:hint="eastAsia"/>
        </w:rPr>
        <w:t>类型名称</w:t>
      </w:r>
      <w:r>
        <w:rPr>
          <w:rFonts w:hint="eastAsia"/>
        </w:rPr>
        <w:t>&gt;</w:t>
      </w:r>
      <w:r>
        <w:t>"</w:t>
      </w:r>
      <w:r>
        <w:rPr>
          <w:rFonts w:hint="eastAsia"/>
        </w:rPr>
        <w:t>,  [</w:t>
      </w:r>
      <w:r>
        <w:t>UseColValue</w:t>
      </w:r>
      <w:r>
        <w:rPr>
          <w:rFonts w:hint="eastAsia"/>
        </w:rPr>
        <w:t>=&lt;true|false&gt;]</w:t>
      </w:r>
    </w:p>
    <w:p w:rsidR="008431D2" w:rsidRDefault="00E40181">
      <w:pPr>
        <w:pStyle w:val="a6"/>
      </w:pPr>
      <w:r>
        <w:rPr>
          <w:rFonts w:hint="eastAsia"/>
        </w:rPr>
        <w:t>&lt;From table = &lt;</w:t>
      </w:r>
      <w:r>
        <w:rPr>
          <w:rFonts w:hint="eastAsia"/>
        </w:rPr>
        <w:t>表</w:t>
      </w:r>
      <w:r>
        <w:rPr>
          <w:rFonts w:hint="eastAsia"/>
        </w:rPr>
        <w:t>1[,</w:t>
      </w:r>
      <w:r>
        <w:rPr>
          <w:rFonts w:hint="eastAsia"/>
        </w:rPr>
        <w:t>表</w:t>
      </w:r>
      <w:r>
        <w:rPr>
          <w:rFonts w:hint="eastAsia"/>
        </w:rPr>
        <w:t>2,</w:t>
      </w:r>
      <w:r>
        <w:t>…</w:t>
      </w:r>
      <w:r>
        <w:rPr>
          <w:rFonts w:hint="eastAsia"/>
        </w:rPr>
        <w:t>]&gt; with &lt;</w:t>
      </w:r>
      <w:r>
        <w:rPr>
          <w:rFonts w:hint="eastAsia"/>
        </w:rPr>
        <w:t>(</w:t>
      </w:r>
      <w:r>
        <w:rPr>
          <w:rFonts w:hint="eastAsia"/>
        </w:rPr>
        <w:t>列</w:t>
      </w:r>
      <w:r>
        <w:rPr>
          <w:rFonts w:hint="eastAsia"/>
        </w:rPr>
        <w:t>1,</w:t>
      </w:r>
      <w:r>
        <w:rPr>
          <w:rFonts w:hint="eastAsia"/>
        </w:rPr>
        <w:t>权重</w:t>
      </w:r>
      <w:r>
        <w:rPr>
          <w:rFonts w:hint="eastAsia"/>
        </w:rPr>
        <w:t>)&gt;[&lt;(</w:t>
      </w:r>
      <w:r>
        <w:rPr>
          <w:rFonts w:hint="eastAsia"/>
        </w:rPr>
        <w:t>列</w:t>
      </w:r>
      <w:r>
        <w:rPr>
          <w:rFonts w:hint="eastAsia"/>
        </w:rPr>
        <w:t>2,</w:t>
      </w:r>
      <w:r>
        <w:rPr>
          <w:rFonts w:hint="eastAsia"/>
        </w:rPr>
        <w:t>权重</w:t>
      </w:r>
      <w:r>
        <w:rPr>
          <w:rFonts w:hint="eastAsia"/>
        </w:rPr>
        <w:t>)&gt;,</w:t>
      </w:r>
      <w:r>
        <w:t>…</w:t>
      </w:r>
      <w:r>
        <w:rPr>
          <w:rFonts w:hint="eastAsia"/>
        </w:rPr>
        <w:t>]&gt;|</w:t>
      </w:r>
    </w:p>
    <w:p w:rsidR="008431D2" w:rsidRDefault="00E40181">
      <w:pPr>
        <w:pStyle w:val="a6"/>
      </w:pPr>
      <w:r>
        <w:t xml:space="preserve">startrec = </w:t>
      </w:r>
      <w:r>
        <w:rPr>
          <w:rFonts w:hint="eastAsia"/>
        </w:rPr>
        <w:t>&lt;</w:t>
      </w:r>
      <w:r>
        <w:rPr>
          <w:rFonts w:hint="eastAsia"/>
        </w:rPr>
        <w:t>整数</w:t>
      </w:r>
      <w:r>
        <w:rPr>
          <w:rFonts w:hint="eastAsia"/>
        </w:rPr>
        <w:t>&gt;</w:t>
      </w:r>
      <w:r>
        <w:t xml:space="preserve"> endrec =</w:t>
      </w:r>
      <w:r>
        <w:rPr>
          <w:rFonts w:hint="eastAsia"/>
        </w:rPr>
        <w:t>&lt;</w:t>
      </w:r>
      <w:r>
        <w:rPr>
          <w:rFonts w:hint="eastAsia"/>
        </w:rPr>
        <w:t>整数</w:t>
      </w:r>
      <w:r>
        <w:rPr>
          <w:rFonts w:hint="eastAsia"/>
        </w:rPr>
        <w:t>&gt;</w:t>
      </w:r>
    </w:p>
    <w:p w:rsidR="008431D2" w:rsidRDefault="00E40181">
      <w:pPr>
        <w:pStyle w:val="a6"/>
      </w:pPr>
      <w:r>
        <w:rPr>
          <w:rFonts w:hint="eastAsia"/>
        </w:rPr>
        <w:t>&lt;From file = &lt;</w:t>
      </w:r>
      <w:r>
        <w:rPr>
          <w:rFonts w:hint="eastAsia"/>
        </w:rPr>
        <w:t>路径</w:t>
      </w:r>
      <w:r>
        <w:rPr>
          <w:rFonts w:hint="eastAsia"/>
        </w:rPr>
        <w:t>1[,</w:t>
      </w:r>
      <w:r>
        <w:rPr>
          <w:rFonts w:hint="eastAsia"/>
        </w:rPr>
        <w:t>路径</w:t>
      </w:r>
      <w:r>
        <w:rPr>
          <w:rFonts w:hint="eastAsia"/>
        </w:rPr>
        <w:t>2]&gt;&gt;</w:t>
      </w:r>
    </w:p>
    <w:p w:rsidR="008431D2" w:rsidRDefault="00E40181">
      <w:pPr>
        <w:pStyle w:val="a6"/>
      </w:pPr>
      <w:r>
        <w:t>O</w:t>
      </w:r>
      <w:r>
        <w:rPr>
          <w:rFonts w:hint="eastAsia"/>
        </w:rPr>
        <w:t>N &lt;</w:t>
      </w:r>
      <w:r>
        <w:rPr>
          <w:rFonts w:hint="eastAsia"/>
        </w:rPr>
        <w:t>知识域名称</w:t>
      </w:r>
      <w:r>
        <w:rPr>
          <w:rFonts w:hint="eastAsia"/>
        </w:rPr>
        <w:t>&gt;</w:t>
      </w:r>
    </w:p>
    <w:p w:rsidR="008431D2" w:rsidRDefault="00E40181">
      <w:pPr>
        <w:pStyle w:val="af5"/>
        <w:spacing w:before="156" w:after="78"/>
      </w:pPr>
      <w:r>
        <w:rPr>
          <w:rFonts w:hint="eastAsia"/>
        </w:rPr>
        <w:lastRenderedPageBreak/>
        <w:t>参数：</w:t>
      </w:r>
    </w:p>
    <w:p w:rsidR="008431D2" w:rsidRDefault="00E40181">
      <w:pPr>
        <w:pStyle w:val="a6"/>
      </w:pPr>
      <w:r>
        <w:t>T</w:t>
      </w:r>
      <w:r>
        <w:rPr>
          <w:rFonts w:hint="eastAsia"/>
        </w:rPr>
        <w:t>ype</w:t>
      </w:r>
      <w:r>
        <w:rPr>
          <w:rFonts w:hint="eastAsia"/>
        </w:rPr>
        <w:t>为文本分类算法的类型。其值为规定好的字符串集合。默认值为</w:t>
      </w:r>
      <w:r>
        <w:t>“</w:t>
      </w:r>
      <w:r>
        <w:rPr>
          <w:rFonts w:hint="eastAsia"/>
        </w:rPr>
        <w:t>KNN</w:t>
      </w:r>
      <w:r>
        <w:t>”</w:t>
      </w:r>
      <w:r>
        <w:rPr>
          <w:rFonts w:hint="eastAsia"/>
        </w:rPr>
        <w:t>。各种类型分别表示如下。</w:t>
      </w:r>
    </w:p>
    <w:tbl>
      <w:tblPr>
        <w:tblW w:w="8054" w:type="dxa"/>
        <w:jc w:val="center"/>
        <w:tblBorders>
          <w:top w:val="single" w:sz="12" w:space="0" w:color="auto"/>
          <w:bottom w:val="single" w:sz="12" w:space="0" w:color="auto"/>
          <w:insideH w:val="single" w:sz="4" w:space="0" w:color="auto"/>
        </w:tblBorders>
        <w:tblLayout w:type="fixed"/>
        <w:tblLook w:val="04A0" w:firstRow="1" w:lastRow="0" w:firstColumn="1" w:lastColumn="0" w:noHBand="0" w:noVBand="1"/>
      </w:tblPr>
      <w:tblGrid>
        <w:gridCol w:w="2574"/>
        <w:gridCol w:w="5480"/>
      </w:tblGrid>
      <w:tr w:rsidR="008431D2">
        <w:trPr>
          <w:jc w:val="center"/>
        </w:trPr>
        <w:tc>
          <w:tcPr>
            <w:tcW w:w="2574" w:type="dxa"/>
          </w:tcPr>
          <w:p w:rsidR="008431D2" w:rsidRDefault="00E40181">
            <w:pPr>
              <w:pStyle w:val="20"/>
              <w:rPr>
                <w:b/>
              </w:rPr>
            </w:pPr>
            <w:r>
              <w:rPr>
                <w:rFonts w:hint="eastAsia"/>
                <w:b/>
              </w:rPr>
              <w:t xml:space="preserve">Type </w:t>
            </w:r>
            <w:r>
              <w:rPr>
                <w:rFonts w:hint="eastAsia"/>
                <w:b/>
              </w:rPr>
              <w:t>参数</w:t>
            </w:r>
          </w:p>
        </w:tc>
        <w:tc>
          <w:tcPr>
            <w:tcW w:w="5480" w:type="dxa"/>
          </w:tcPr>
          <w:p w:rsidR="008431D2" w:rsidRDefault="00E40181">
            <w:pPr>
              <w:pStyle w:val="20"/>
              <w:rPr>
                <w:b/>
              </w:rPr>
            </w:pPr>
            <w:r>
              <w:rPr>
                <w:rFonts w:hint="eastAsia"/>
                <w:b/>
              </w:rPr>
              <w:t>含义</w:t>
            </w:r>
          </w:p>
        </w:tc>
      </w:tr>
      <w:tr w:rsidR="008431D2">
        <w:trPr>
          <w:jc w:val="center"/>
        </w:trPr>
        <w:tc>
          <w:tcPr>
            <w:tcW w:w="2574" w:type="dxa"/>
          </w:tcPr>
          <w:p w:rsidR="008431D2" w:rsidRDefault="00E40181">
            <w:pPr>
              <w:pStyle w:val="20"/>
            </w:pPr>
            <w:r>
              <w:rPr>
                <w:rFonts w:eastAsia="新宋体" w:hint="eastAsia"/>
                <w:bCs/>
              </w:rPr>
              <w:t>KNN</w:t>
            </w:r>
          </w:p>
        </w:tc>
        <w:tc>
          <w:tcPr>
            <w:tcW w:w="5480" w:type="dxa"/>
          </w:tcPr>
          <w:p w:rsidR="008431D2" w:rsidRDefault="00E40181">
            <w:pPr>
              <w:pStyle w:val="20"/>
              <w:jc w:val="left"/>
            </w:pPr>
            <w:r>
              <w:rPr>
                <w:rFonts w:eastAsia="新宋体" w:hint="eastAsia"/>
                <w:bCs/>
              </w:rPr>
              <w:t>表示使用</w:t>
            </w:r>
            <w:r>
              <w:rPr>
                <w:rFonts w:eastAsia="新宋体" w:hint="eastAsia"/>
                <w:bCs/>
              </w:rPr>
              <w:t>K</w:t>
            </w:r>
            <w:r>
              <w:rPr>
                <w:rFonts w:eastAsia="新宋体" w:hint="eastAsia"/>
                <w:bCs/>
              </w:rPr>
              <w:t>最近邻分类器</w:t>
            </w:r>
          </w:p>
        </w:tc>
      </w:tr>
      <w:tr w:rsidR="008431D2">
        <w:trPr>
          <w:jc w:val="center"/>
        </w:trPr>
        <w:tc>
          <w:tcPr>
            <w:tcW w:w="2574" w:type="dxa"/>
          </w:tcPr>
          <w:p w:rsidR="008431D2" w:rsidRDefault="00E40181">
            <w:pPr>
              <w:pStyle w:val="20"/>
            </w:pPr>
            <w:r>
              <w:rPr>
                <w:rFonts w:eastAsia="新宋体" w:hint="eastAsia"/>
                <w:bCs/>
              </w:rPr>
              <w:t>SVM</w:t>
            </w:r>
          </w:p>
        </w:tc>
        <w:tc>
          <w:tcPr>
            <w:tcW w:w="5480" w:type="dxa"/>
          </w:tcPr>
          <w:p w:rsidR="008431D2" w:rsidRDefault="00E40181">
            <w:pPr>
              <w:pStyle w:val="20"/>
              <w:jc w:val="left"/>
            </w:pPr>
            <w:r>
              <w:rPr>
                <w:rFonts w:eastAsia="新宋体" w:hint="eastAsia"/>
                <w:bCs/>
              </w:rPr>
              <w:t>表示使用支持向量机分类器</w:t>
            </w:r>
          </w:p>
        </w:tc>
      </w:tr>
      <w:tr w:rsidR="008431D2">
        <w:trPr>
          <w:jc w:val="center"/>
        </w:trPr>
        <w:tc>
          <w:tcPr>
            <w:tcW w:w="2574" w:type="dxa"/>
          </w:tcPr>
          <w:p w:rsidR="008431D2" w:rsidRDefault="00E40181">
            <w:pPr>
              <w:pStyle w:val="20"/>
            </w:pPr>
            <w:r>
              <w:rPr>
                <w:rFonts w:eastAsia="新宋体" w:hint="eastAsia"/>
                <w:bCs/>
              </w:rPr>
              <w:t>BAYES</w:t>
            </w:r>
          </w:p>
        </w:tc>
        <w:tc>
          <w:tcPr>
            <w:tcW w:w="5480" w:type="dxa"/>
          </w:tcPr>
          <w:p w:rsidR="008431D2" w:rsidRDefault="00E40181">
            <w:pPr>
              <w:pStyle w:val="20"/>
              <w:jc w:val="left"/>
            </w:pPr>
            <w:r>
              <w:rPr>
                <w:rFonts w:eastAsia="新宋体" w:hint="eastAsia"/>
                <w:bCs/>
              </w:rPr>
              <w:t>表示使用贝页思分类器</w:t>
            </w:r>
          </w:p>
        </w:tc>
      </w:tr>
      <w:tr w:rsidR="008431D2">
        <w:trPr>
          <w:jc w:val="center"/>
        </w:trPr>
        <w:tc>
          <w:tcPr>
            <w:tcW w:w="2574" w:type="dxa"/>
          </w:tcPr>
          <w:p w:rsidR="008431D2" w:rsidRDefault="00E40181">
            <w:pPr>
              <w:pStyle w:val="20"/>
            </w:pPr>
            <w:r>
              <w:rPr>
                <w:rFonts w:eastAsia="新宋体" w:hint="eastAsia"/>
                <w:bCs/>
              </w:rPr>
              <w:t>ClassName</w:t>
            </w:r>
          </w:p>
        </w:tc>
        <w:tc>
          <w:tcPr>
            <w:tcW w:w="5480" w:type="dxa"/>
          </w:tcPr>
          <w:p w:rsidR="008431D2" w:rsidRDefault="00E40181">
            <w:pPr>
              <w:pStyle w:val="20"/>
              <w:jc w:val="left"/>
            </w:pPr>
            <w:r>
              <w:rPr>
                <w:rFonts w:eastAsia="新宋体" w:hint="eastAsia"/>
                <w:bCs/>
              </w:rPr>
              <w:t>为样本学习的类别。其值为能表示输入信息特征的字符串</w:t>
            </w:r>
          </w:p>
        </w:tc>
      </w:tr>
      <w:tr w:rsidR="008431D2">
        <w:trPr>
          <w:jc w:val="center"/>
        </w:trPr>
        <w:tc>
          <w:tcPr>
            <w:tcW w:w="2574" w:type="dxa"/>
          </w:tcPr>
          <w:p w:rsidR="008431D2" w:rsidRDefault="00E40181">
            <w:pPr>
              <w:pStyle w:val="20"/>
            </w:pPr>
            <w:r>
              <w:rPr>
                <w:rFonts w:eastAsia="新宋体" w:hint="eastAsia"/>
                <w:bCs/>
              </w:rPr>
              <w:t>IncrementLearn</w:t>
            </w:r>
          </w:p>
        </w:tc>
        <w:tc>
          <w:tcPr>
            <w:tcW w:w="5480" w:type="dxa"/>
          </w:tcPr>
          <w:p w:rsidR="008431D2" w:rsidRDefault="00E40181">
            <w:pPr>
              <w:pStyle w:val="20"/>
              <w:jc w:val="left"/>
            </w:pPr>
            <w:r>
              <w:rPr>
                <w:rFonts w:eastAsia="新宋体" w:hint="eastAsia"/>
                <w:bCs/>
              </w:rPr>
              <w:t>是一个布尔变量。</w:t>
            </w:r>
            <w:r>
              <w:rPr>
                <w:rFonts w:eastAsia="新宋体" w:hint="eastAsia"/>
                <w:bCs/>
              </w:rPr>
              <w:t>TRUE</w:t>
            </w:r>
            <w:r>
              <w:rPr>
                <w:rFonts w:eastAsia="新宋体" w:hint="eastAsia"/>
                <w:bCs/>
              </w:rPr>
              <w:t>表示在现有基础上继续学习，</w:t>
            </w:r>
            <w:r>
              <w:rPr>
                <w:rFonts w:eastAsia="新宋体" w:hint="eastAsia"/>
                <w:bCs/>
              </w:rPr>
              <w:t>FALSE</w:t>
            </w:r>
            <w:r>
              <w:rPr>
                <w:rFonts w:eastAsia="新宋体" w:hint="eastAsia"/>
                <w:bCs/>
              </w:rPr>
              <w:t>是销毁现有已经学习好的模型，重新建立一个新的模型。</w:t>
            </w:r>
          </w:p>
        </w:tc>
      </w:tr>
      <w:tr w:rsidR="008431D2">
        <w:trPr>
          <w:jc w:val="center"/>
        </w:trPr>
        <w:tc>
          <w:tcPr>
            <w:tcW w:w="2574" w:type="dxa"/>
          </w:tcPr>
          <w:p w:rsidR="008431D2" w:rsidRDefault="00E40181">
            <w:pPr>
              <w:pStyle w:val="20"/>
            </w:pPr>
            <w:r>
              <w:rPr>
                <w:rFonts w:eastAsia="新宋体"/>
                <w:bCs/>
              </w:rPr>
              <w:t>UseColValue</w:t>
            </w:r>
          </w:p>
        </w:tc>
        <w:tc>
          <w:tcPr>
            <w:tcW w:w="5480" w:type="dxa"/>
          </w:tcPr>
          <w:p w:rsidR="008431D2" w:rsidRDefault="00E40181">
            <w:pPr>
              <w:pStyle w:val="20"/>
              <w:jc w:val="left"/>
            </w:pPr>
            <w:r>
              <w:rPr>
                <w:rFonts w:eastAsia="新宋体" w:hint="eastAsia"/>
                <w:bCs/>
              </w:rPr>
              <w:t>是一个布尔变量。</w:t>
            </w:r>
            <w:r>
              <w:rPr>
                <w:rFonts w:eastAsia="新宋体" w:hint="eastAsia"/>
                <w:bCs/>
              </w:rPr>
              <w:t>TRUE</w:t>
            </w:r>
            <w:r>
              <w:rPr>
                <w:rFonts w:eastAsia="新宋体" w:hint="eastAsia"/>
                <w:bCs/>
              </w:rPr>
              <w:t>表示使用表字段分类信息，</w:t>
            </w:r>
            <w:r>
              <w:rPr>
                <w:rFonts w:eastAsia="新宋体" w:hint="eastAsia"/>
                <w:bCs/>
              </w:rPr>
              <w:t>FALSE</w:t>
            </w:r>
            <w:r>
              <w:rPr>
                <w:rFonts w:eastAsia="新宋体" w:hint="eastAsia"/>
                <w:bCs/>
              </w:rPr>
              <w:t>是使用自定义分类信息</w:t>
            </w:r>
            <w:r>
              <w:rPr>
                <w:rFonts w:hint="eastAsia"/>
              </w:rPr>
              <w:t>。</w:t>
            </w:r>
          </w:p>
        </w:tc>
      </w:tr>
    </w:tbl>
    <w:p w:rsidR="008431D2" w:rsidRDefault="008431D2">
      <w:pPr>
        <w:pStyle w:val="a6"/>
      </w:pPr>
    </w:p>
    <w:p w:rsidR="008431D2" w:rsidRDefault="00E40181">
      <w:pPr>
        <w:pStyle w:val="af5"/>
        <w:spacing w:before="156" w:after="78"/>
      </w:pPr>
      <w:r>
        <w:rPr>
          <w:rFonts w:hint="eastAsia"/>
        </w:rPr>
        <w:t>文本分类学习器结束，语法格式：</w:t>
      </w:r>
    </w:p>
    <w:p w:rsidR="008431D2" w:rsidRDefault="00E40181">
      <w:pPr>
        <w:pStyle w:val="a6"/>
      </w:pPr>
      <w:r>
        <w:rPr>
          <w:rFonts w:hint="eastAsia"/>
        </w:rPr>
        <w:t xml:space="preserve">CREATE TextClassifier end </w:t>
      </w:r>
    </w:p>
    <w:p w:rsidR="008431D2" w:rsidRDefault="00E40181">
      <w:pPr>
        <w:pStyle w:val="a6"/>
      </w:pPr>
      <w:r>
        <w:rPr>
          <w:rFonts w:hint="eastAsia"/>
        </w:rPr>
        <w:t>ON &lt;</w:t>
      </w:r>
      <w:r>
        <w:rPr>
          <w:rFonts w:hint="eastAsia"/>
        </w:rPr>
        <w:t>知识域名称</w:t>
      </w:r>
      <w:r>
        <w:rPr>
          <w:rFonts w:hint="eastAsia"/>
        </w:rPr>
        <w:t>&gt;</w:t>
      </w:r>
    </w:p>
    <w:p w:rsidR="008431D2" w:rsidRDefault="008431D2">
      <w:pPr>
        <w:rPr>
          <w:rFonts w:eastAsia="新宋体"/>
          <w:bCs/>
        </w:rPr>
      </w:pPr>
    </w:p>
    <w:p w:rsidR="008431D2" w:rsidRDefault="00E40181">
      <w:pPr>
        <w:pStyle w:val="af5"/>
        <w:spacing w:before="156" w:after="78"/>
      </w:pPr>
      <w:r>
        <w:rPr>
          <w:rFonts w:hint="eastAsia"/>
        </w:rPr>
        <w:t>参数：</w:t>
      </w:r>
    </w:p>
    <w:p w:rsidR="008431D2" w:rsidRDefault="00E40181">
      <w:pPr>
        <w:pStyle w:val="a6"/>
      </w:pPr>
      <w:r>
        <w:rPr>
          <w:rFonts w:hint="eastAsia"/>
        </w:rPr>
        <w:t>知识域名称为将要学习结束的知识域。</w:t>
      </w:r>
    </w:p>
    <w:p w:rsidR="008431D2" w:rsidRDefault="008431D2">
      <w:pPr>
        <w:rPr>
          <w:rFonts w:eastAsia="新宋体"/>
          <w:bCs/>
        </w:rPr>
      </w:pPr>
    </w:p>
    <w:p w:rsidR="008431D2" w:rsidRDefault="00E40181">
      <w:pPr>
        <w:pStyle w:val="af5"/>
        <w:spacing w:before="156" w:after="78"/>
      </w:pPr>
      <w:r>
        <w:rPr>
          <w:rFonts w:hint="eastAsia"/>
        </w:rPr>
        <w:t>举例：</w:t>
      </w:r>
    </w:p>
    <w:p w:rsidR="008431D2" w:rsidRDefault="00E40181">
      <w:pPr>
        <w:pStyle w:val="a6"/>
      </w:pPr>
      <w:r>
        <w:rPr>
          <w:rFonts w:hint="eastAsia"/>
        </w:rPr>
        <w:t>将库表</w:t>
      </w:r>
      <w:r>
        <w:rPr>
          <w:rFonts w:hint="eastAsia"/>
        </w:rPr>
        <w:t>cjfd1999</w:t>
      </w:r>
      <w:r>
        <w:rPr>
          <w:rFonts w:hint="eastAsia"/>
        </w:rPr>
        <w:t>，</w:t>
      </w:r>
      <w:r>
        <w:rPr>
          <w:rFonts w:hint="eastAsia"/>
        </w:rPr>
        <w:t>cjfd2005</w:t>
      </w:r>
      <w:r>
        <w:rPr>
          <w:rFonts w:hint="eastAsia"/>
        </w:rPr>
        <w:t>，</w:t>
      </w:r>
      <w:r>
        <w:rPr>
          <w:rFonts w:hint="eastAsia"/>
        </w:rPr>
        <w:t>cjfd2007</w:t>
      </w:r>
      <w:r>
        <w:rPr>
          <w:rFonts w:hint="eastAsia"/>
        </w:rPr>
        <w:t>，和“</w:t>
      </w:r>
      <w:r>
        <w:rPr>
          <w:rFonts w:hint="eastAsia"/>
        </w:rPr>
        <w:t>C:\</w:t>
      </w:r>
      <w:r>
        <w:rPr>
          <w:rFonts w:hint="eastAsia"/>
        </w:rPr>
        <w:t>医学”里面的数据在</w:t>
      </w:r>
      <w:r>
        <w:rPr>
          <w:rFonts w:hint="eastAsia"/>
        </w:rPr>
        <w:t>CJFD</w:t>
      </w:r>
      <w:r>
        <w:rPr>
          <w:rFonts w:hint="eastAsia"/>
        </w:rPr>
        <w:t>知识域上学习，同时学习的分类为“图形论文”，那么可以输入如下语句。</w:t>
      </w: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CREATE TextClassifier</w:t>
            </w:r>
          </w:p>
        </w:tc>
        <w:tc>
          <w:tcPr>
            <w:tcW w:w="5804" w:type="dxa"/>
          </w:tcPr>
          <w:p w:rsidR="008431D2" w:rsidRDefault="008431D2">
            <w:pPr>
              <w:rPr>
                <w:rFonts w:ascii="仿宋" w:eastAsia="仿宋" w:hAnsi="仿宋" w:cs="仿宋"/>
                <w:sz w:val="18"/>
                <w:szCs w:val="18"/>
              </w:rPr>
            </w:pP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SET</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Type="KNN",IncrementLearn=TRUE,ClassName="</w:t>
            </w:r>
            <w:r>
              <w:rPr>
                <w:rFonts w:ascii="仿宋" w:eastAsia="仿宋" w:hAnsi="仿宋" w:cs="仿宋" w:hint="eastAsia"/>
                <w:sz w:val="18"/>
                <w:szCs w:val="18"/>
              </w:rPr>
              <w:t>图形论文</w:t>
            </w:r>
            <w:r>
              <w:rPr>
                <w:rFonts w:ascii="仿宋" w:eastAsia="仿宋" w:hAnsi="仿宋" w:cs="仿宋" w:hint="eastAsia"/>
                <w:sz w:val="18"/>
                <w:szCs w:val="18"/>
              </w:rPr>
              <w:t>", UseColValue=FALSE</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 xml:space="preserve">FROM TABLE = </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CJFD2005, CJFD2007 with (</w:t>
            </w:r>
            <w:r>
              <w:rPr>
                <w:rFonts w:ascii="仿宋" w:eastAsia="仿宋" w:hAnsi="仿宋" w:cs="仿宋" w:hint="eastAsia"/>
                <w:sz w:val="18"/>
                <w:szCs w:val="18"/>
              </w:rPr>
              <w:t>篇名</w:t>
            </w:r>
            <w:r>
              <w:rPr>
                <w:rFonts w:ascii="仿宋" w:eastAsia="仿宋" w:hAnsi="仿宋" w:cs="仿宋" w:hint="eastAsia"/>
                <w:sz w:val="18"/>
                <w:szCs w:val="18"/>
              </w:rPr>
              <w:t>,15)(</w:t>
            </w:r>
            <w:r>
              <w:rPr>
                <w:rFonts w:ascii="仿宋" w:eastAsia="仿宋" w:hAnsi="仿宋" w:cs="仿宋" w:hint="eastAsia"/>
                <w:sz w:val="18"/>
                <w:szCs w:val="18"/>
              </w:rPr>
              <w:t>中文摘要</w:t>
            </w:r>
            <w:r>
              <w:rPr>
                <w:rFonts w:ascii="仿宋" w:eastAsia="仿宋" w:hAnsi="仿宋" w:cs="仿宋" w:hint="eastAsia"/>
                <w:sz w:val="18"/>
                <w:szCs w:val="18"/>
              </w:rPr>
              <w:t>,20)(</w:t>
            </w:r>
            <w:r>
              <w:rPr>
                <w:rFonts w:ascii="仿宋" w:eastAsia="仿宋" w:hAnsi="仿宋" w:cs="仿宋" w:hint="eastAsia"/>
                <w:sz w:val="18"/>
                <w:szCs w:val="18"/>
              </w:rPr>
              <w:t>全文</w:t>
            </w:r>
            <w:r>
              <w:rPr>
                <w:rFonts w:ascii="仿宋" w:eastAsia="仿宋" w:hAnsi="仿宋" w:cs="仿宋" w:hint="eastAsia"/>
                <w:sz w:val="18"/>
                <w:szCs w:val="18"/>
              </w:rPr>
              <w:t>,1)</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 xml:space="preserve">FROM TABLE = </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CJFD1999 with (</w:t>
            </w:r>
            <w:r>
              <w:rPr>
                <w:rFonts w:ascii="仿宋" w:eastAsia="仿宋" w:hAnsi="仿宋" w:cs="仿宋" w:hint="eastAsia"/>
                <w:sz w:val="18"/>
                <w:szCs w:val="18"/>
              </w:rPr>
              <w:t>篇名</w:t>
            </w:r>
            <w:r>
              <w:rPr>
                <w:rFonts w:ascii="仿宋" w:eastAsia="仿宋" w:hAnsi="仿宋" w:cs="仿宋" w:hint="eastAsia"/>
                <w:sz w:val="18"/>
                <w:szCs w:val="18"/>
              </w:rPr>
              <w:t>,10)(</w:t>
            </w:r>
            <w:r>
              <w:rPr>
                <w:rFonts w:ascii="仿宋" w:eastAsia="仿宋" w:hAnsi="仿宋" w:cs="仿宋" w:hint="eastAsia"/>
                <w:sz w:val="18"/>
                <w:szCs w:val="18"/>
              </w:rPr>
              <w:t>摘要</w:t>
            </w:r>
            <w:r>
              <w:rPr>
                <w:rFonts w:ascii="仿宋" w:eastAsia="仿宋" w:hAnsi="仿宋" w:cs="仿宋" w:hint="eastAsia"/>
                <w:sz w:val="18"/>
                <w:szCs w:val="18"/>
              </w:rPr>
              <w:t>,25)(</w:t>
            </w:r>
            <w:r>
              <w:rPr>
                <w:rFonts w:ascii="仿宋" w:eastAsia="仿宋" w:hAnsi="仿宋" w:cs="仿宋" w:hint="eastAsia"/>
                <w:sz w:val="18"/>
                <w:szCs w:val="18"/>
              </w:rPr>
              <w:t>全文</w:t>
            </w:r>
            <w:r>
              <w:rPr>
                <w:rFonts w:ascii="仿宋" w:eastAsia="仿宋" w:hAnsi="仿宋" w:cs="仿宋" w:hint="eastAsia"/>
                <w:sz w:val="18"/>
                <w:szCs w:val="18"/>
              </w:rPr>
              <w:t>,1)</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 xml:space="preserve">Startrec = </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1</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 xml:space="preserve">endrec = </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-1</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 xml:space="preserve">From File = </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w:t>
            </w:r>
            <w:r>
              <w:rPr>
                <w:rFonts w:ascii="仿宋" w:eastAsia="仿宋" w:hAnsi="仿宋" w:cs="仿宋" w:hint="eastAsia"/>
                <w:sz w:val="18"/>
                <w:szCs w:val="18"/>
              </w:rPr>
              <w:t>医学信息</w:t>
            </w:r>
            <w:r>
              <w:rPr>
                <w:rFonts w:ascii="仿宋" w:eastAsia="仿宋" w:hAnsi="仿宋" w:cs="仿宋" w:hint="eastAsia"/>
                <w:sz w:val="18"/>
                <w:szCs w:val="18"/>
              </w:rPr>
              <w:t>"</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ON</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GO</w:t>
            </w:r>
          </w:p>
        </w:tc>
        <w:tc>
          <w:tcPr>
            <w:tcW w:w="5804" w:type="dxa"/>
          </w:tcPr>
          <w:p w:rsidR="008431D2" w:rsidRDefault="008431D2">
            <w:pPr>
              <w:rPr>
                <w:rFonts w:ascii="仿宋" w:eastAsia="仿宋" w:hAnsi="仿宋" w:cs="仿宋"/>
                <w:sz w:val="18"/>
                <w:szCs w:val="18"/>
              </w:rPr>
            </w:pPr>
          </w:p>
        </w:tc>
      </w:tr>
    </w:tbl>
    <w:p w:rsidR="008431D2" w:rsidRDefault="008431D2">
      <w:pPr>
        <w:rPr>
          <w:rFonts w:eastAsia="新宋体"/>
          <w:bCs/>
        </w:rPr>
      </w:pP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use ext KExt_STM</w:t>
            </w:r>
          </w:p>
        </w:tc>
        <w:tc>
          <w:tcPr>
            <w:tcW w:w="5804" w:type="dxa"/>
          </w:tcPr>
          <w:p w:rsidR="008431D2" w:rsidRDefault="008431D2">
            <w:pPr>
              <w:rPr>
                <w:rFonts w:ascii="仿宋" w:eastAsia="仿宋" w:hAnsi="仿宋" w:cs="仿宋"/>
                <w:sz w:val="18"/>
                <w:szCs w:val="18"/>
              </w:rPr>
            </w:pP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Create TextClassifier</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END</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ON</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w:t>
            </w:r>
          </w:p>
        </w:tc>
      </w:tr>
    </w:tbl>
    <w:p w:rsidR="008431D2" w:rsidRDefault="008431D2">
      <w:pPr>
        <w:ind w:leftChars="300" w:left="630"/>
        <w:rPr>
          <w:rFonts w:eastAsia="新宋体"/>
          <w:bCs/>
        </w:rPr>
      </w:pPr>
    </w:p>
    <w:p w:rsidR="008431D2" w:rsidRDefault="008431D2">
      <w:pPr>
        <w:ind w:leftChars="300" w:left="630"/>
        <w:rPr>
          <w:rFonts w:eastAsia="新宋体"/>
          <w:bCs/>
        </w:rPr>
      </w:pPr>
    </w:p>
    <w:p w:rsidR="008431D2" w:rsidRDefault="00E40181">
      <w:pPr>
        <w:pStyle w:val="23"/>
        <w:spacing w:before="156" w:after="156"/>
      </w:pPr>
      <w:bookmarkStart w:id="227" w:name="_Toc403566389"/>
      <w:r>
        <w:rPr>
          <w:rFonts w:hint="eastAsia"/>
        </w:rPr>
        <w:t>9</w:t>
      </w:r>
      <w:r>
        <w:rPr>
          <w:rFonts w:hint="eastAsia"/>
        </w:rPr>
        <w:t>、信息过滤器</w:t>
      </w:r>
      <w:bookmarkEnd w:id="227"/>
    </w:p>
    <w:p w:rsidR="008431D2" w:rsidRDefault="00E40181">
      <w:pPr>
        <w:pStyle w:val="a6"/>
      </w:pPr>
      <w:r>
        <w:rPr>
          <w:rFonts w:hint="eastAsia"/>
        </w:rPr>
        <w:t>内容信息过滤器是通过用户指定的文本信息，生成一个文本过滤模板，然后用户可以通过信息过滤器来过滤文本信息。</w:t>
      </w:r>
    </w:p>
    <w:p w:rsidR="008431D2" w:rsidRDefault="008431D2">
      <w:pPr>
        <w:rPr>
          <w:rFonts w:eastAsia="新宋体"/>
          <w:bCs/>
        </w:rPr>
      </w:pPr>
    </w:p>
    <w:p w:rsidR="008431D2" w:rsidRDefault="00E40181">
      <w:pPr>
        <w:pStyle w:val="af5"/>
        <w:spacing w:before="156" w:after="78"/>
      </w:pPr>
      <w:r>
        <w:rPr>
          <w:rFonts w:hint="eastAsia"/>
        </w:rPr>
        <w:lastRenderedPageBreak/>
        <w:t>语法格式：</w:t>
      </w:r>
    </w:p>
    <w:p w:rsidR="008431D2" w:rsidRDefault="00E40181">
      <w:pPr>
        <w:pStyle w:val="a6"/>
      </w:pPr>
      <w:r>
        <w:rPr>
          <w:rFonts w:hint="eastAsia"/>
        </w:rPr>
        <w:t>CREATE InfoFilter</w:t>
      </w:r>
    </w:p>
    <w:p w:rsidR="008431D2" w:rsidRDefault="00E40181">
      <w:pPr>
        <w:pStyle w:val="a6"/>
      </w:pPr>
      <w:r>
        <w:rPr>
          <w:rFonts w:hint="eastAsia"/>
        </w:rPr>
        <w:t xml:space="preserve">SET </w:t>
      </w:r>
      <w:r>
        <w:rPr>
          <w:rFonts w:hint="eastAsia"/>
        </w:rPr>
        <w:t>ProfileName=</w:t>
      </w:r>
      <w:r>
        <w:t>"</w:t>
      </w:r>
      <w:r>
        <w:rPr>
          <w:rFonts w:hint="eastAsia"/>
        </w:rPr>
        <w:t>&lt;</w:t>
      </w:r>
      <w:r>
        <w:rPr>
          <w:rFonts w:hint="eastAsia"/>
        </w:rPr>
        <w:t>模版名称</w:t>
      </w:r>
      <w:r>
        <w:rPr>
          <w:rFonts w:hint="eastAsia"/>
        </w:rPr>
        <w:t>&gt;</w:t>
      </w:r>
      <w:r>
        <w:t>"</w:t>
      </w:r>
      <w:r>
        <w:rPr>
          <w:rFonts w:hint="eastAsia"/>
        </w:rPr>
        <w:t xml:space="preserve"> [,IncrementLearn=&lt;true|false&gt;]</w:t>
      </w:r>
    </w:p>
    <w:p w:rsidR="008431D2" w:rsidRDefault="00E40181">
      <w:pPr>
        <w:pStyle w:val="a6"/>
      </w:pPr>
      <w:r>
        <w:rPr>
          <w:rFonts w:hint="eastAsia"/>
        </w:rPr>
        <w:t>&lt;From Table = &lt;</w:t>
      </w:r>
      <w:r>
        <w:rPr>
          <w:rFonts w:hint="eastAsia"/>
        </w:rPr>
        <w:t>表</w:t>
      </w:r>
      <w:r>
        <w:rPr>
          <w:rFonts w:hint="eastAsia"/>
        </w:rPr>
        <w:t>1[,</w:t>
      </w:r>
      <w:r>
        <w:rPr>
          <w:rFonts w:hint="eastAsia"/>
        </w:rPr>
        <w:t>表</w:t>
      </w:r>
      <w:r>
        <w:rPr>
          <w:rFonts w:hint="eastAsia"/>
        </w:rPr>
        <w:t>2,</w:t>
      </w:r>
      <w:r>
        <w:t>…</w:t>
      </w:r>
      <w:r>
        <w:rPr>
          <w:rFonts w:hint="eastAsia"/>
        </w:rPr>
        <w:t>]&gt; with &lt;(</w:t>
      </w:r>
      <w:r>
        <w:rPr>
          <w:rFonts w:hint="eastAsia"/>
        </w:rPr>
        <w:t>列</w:t>
      </w:r>
      <w:r>
        <w:rPr>
          <w:rFonts w:hint="eastAsia"/>
        </w:rPr>
        <w:t>1,</w:t>
      </w:r>
      <w:r>
        <w:rPr>
          <w:rFonts w:hint="eastAsia"/>
        </w:rPr>
        <w:t>权重</w:t>
      </w:r>
      <w:r>
        <w:rPr>
          <w:rFonts w:hint="eastAsia"/>
        </w:rPr>
        <w:t>)&gt;[&lt;(</w:t>
      </w:r>
      <w:r>
        <w:rPr>
          <w:rFonts w:hint="eastAsia"/>
        </w:rPr>
        <w:t>列</w:t>
      </w:r>
      <w:r>
        <w:rPr>
          <w:rFonts w:hint="eastAsia"/>
        </w:rPr>
        <w:t>2,</w:t>
      </w:r>
      <w:r>
        <w:rPr>
          <w:rFonts w:hint="eastAsia"/>
        </w:rPr>
        <w:t>权重</w:t>
      </w:r>
      <w:r>
        <w:rPr>
          <w:rFonts w:hint="eastAsia"/>
        </w:rPr>
        <w:t>)&gt;,</w:t>
      </w:r>
      <w:r>
        <w:t>…</w:t>
      </w:r>
      <w:r>
        <w:rPr>
          <w:rFonts w:hint="eastAsia"/>
        </w:rPr>
        <w:t>]&gt;</w:t>
      </w:r>
    </w:p>
    <w:p w:rsidR="008431D2" w:rsidRDefault="00E40181">
      <w:pPr>
        <w:pStyle w:val="a6"/>
      </w:pPr>
      <w:r>
        <w:t xml:space="preserve">startrec = </w:t>
      </w:r>
      <w:r>
        <w:rPr>
          <w:rFonts w:hint="eastAsia"/>
        </w:rPr>
        <w:t>&lt;</w:t>
      </w:r>
      <w:r>
        <w:rPr>
          <w:rFonts w:hint="eastAsia"/>
        </w:rPr>
        <w:t>整数</w:t>
      </w:r>
      <w:r>
        <w:rPr>
          <w:rFonts w:hint="eastAsia"/>
        </w:rPr>
        <w:t>&gt;</w:t>
      </w:r>
      <w:r>
        <w:t xml:space="preserve"> endrec =</w:t>
      </w:r>
      <w:r>
        <w:rPr>
          <w:rFonts w:hint="eastAsia"/>
        </w:rPr>
        <w:t>&lt;</w:t>
      </w:r>
      <w:r>
        <w:rPr>
          <w:rFonts w:hint="eastAsia"/>
        </w:rPr>
        <w:t>整数</w:t>
      </w:r>
      <w:r>
        <w:rPr>
          <w:rFonts w:hint="eastAsia"/>
        </w:rPr>
        <w:t>&gt;</w:t>
      </w:r>
    </w:p>
    <w:p w:rsidR="008431D2" w:rsidRDefault="00E40181">
      <w:pPr>
        <w:pStyle w:val="a6"/>
      </w:pPr>
      <w:r>
        <w:rPr>
          <w:rFonts w:hint="eastAsia"/>
        </w:rPr>
        <w:t>&lt;From file = &lt;</w:t>
      </w:r>
      <w:r>
        <w:rPr>
          <w:rFonts w:hint="eastAsia"/>
        </w:rPr>
        <w:t>路径</w:t>
      </w:r>
      <w:r>
        <w:rPr>
          <w:rFonts w:hint="eastAsia"/>
        </w:rPr>
        <w:t>&gt;</w:t>
      </w:r>
    </w:p>
    <w:p w:rsidR="008431D2" w:rsidRDefault="00E40181">
      <w:pPr>
        <w:pStyle w:val="a6"/>
      </w:pPr>
      <w:r>
        <w:t>O</w:t>
      </w:r>
      <w:r>
        <w:rPr>
          <w:rFonts w:hint="eastAsia"/>
        </w:rPr>
        <w:t>N &lt;</w:t>
      </w:r>
      <w:r>
        <w:rPr>
          <w:rFonts w:hint="eastAsia"/>
        </w:rPr>
        <w:t>知识域名称</w:t>
      </w:r>
      <w:r>
        <w:rPr>
          <w:rFonts w:hint="eastAsia"/>
        </w:rPr>
        <w:t>&gt;</w:t>
      </w:r>
    </w:p>
    <w:p w:rsidR="008431D2" w:rsidRDefault="008431D2">
      <w:pPr>
        <w:rPr>
          <w:rFonts w:eastAsia="新宋体"/>
          <w:bCs/>
        </w:rPr>
      </w:pPr>
    </w:p>
    <w:p w:rsidR="008431D2" w:rsidRDefault="00E40181">
      <w:pPr>
        <w:pStyle w:val="af5"/>
        <w:spacing w:before="156" w:after="78"/>
      </w:pPr>
      <w:r>
        <w:rPr>
          <w:rFonts w:hint="eastAsia"/>
        </w:rPr>
        <w:t>参数：</w:t>
      </w:r>
    </w:p>
    <w:p w:rsidR="008431D2" w:rsidRDefault="00E40181">
      <w:pPr>
        <w:pStyle w:val="a6"/>
      </w:pPr>
      <w:r>
        <w:rPr>
          <w:rFonts w:hint="eastAsia"/>
        </w:rPr>
        <w:t>ProfileName</w:t>
      </w:r>
      <w:r>
        <w:rPr>
          <w:rFonts w:hint="eastAsia"/>
        </w:rPr>
        <w:t>为信息过滤器的模版名称。</w:t>
      </w:r>
    </w:p>
    <w:p w:rsidR="008431D2" w:rsidRDefault="00E40181">
      <w:pPr>
        <w:pStyle w:val="a6"/>
      </w:pPr>
      <w:r>
        <w:rPr>
          <w:rFonts w:hint="eastAsia"/>
        </w:rPr>
        <w:t>IncrementLearn</w:t>
      </w:r>
      <w:r>
        <w:rPr>
          <w:rFonts w:hint="eastAsia"/>
        </w:rPr>
        <w:t>是一个布尔变量。</w:t>
      </w:r>
      <w:r>
        <w:rPr>
          <w:rFonts w:hint="eastAsia"/>
        </w:rPr>
        <w:t>TRUE</w:t>
      </w:r>
      <w:r>
        <w:rPr>
          <w:rFonts w:hint="eastAsia"/>
        </w:rPr>
        <w:t>表示在现有过滤器模版的基础上继续学习。</w:t>
      </w:r>
      <w:r>
        <w:rPr>
          <w:rFonts w:hint="eastAsia"/>
        </w:rPr>
        <w:t>FALSE</w:t>
      </w:r>
      <w:r>
        <w:rPr>
          <w:rFonts w:hint="eastAsia"/>
        </w:rPr>
        <w:t>是清空现有已生成的模版，重新建立新的过滤器模板。</w:t>
      </w:r>
    </w:p>
    <w:p w:rsidR="008431D2" w:rsidRDefault="00E40181">
      <w:pPr>
        <w:pStyle w:val="a6"/>
      </w:pPr>
      <w:r>
        <w:rPr>
          <w:rFonts w:hint="eastAsia"/>
        </w:rPr>
        <w:tab/>
      </w:r>
    </w:p>
    <w:p w:rsidR="008431D2" w:rsidRDefault="00E40181">
      <w:pPr>
        <w:pStyle w:val="af5"/>
        <w:spacing w:before="156" w:after="78"/>
      </w:pPr>
      <w:r>
        <w:rPr>
          <w:rFonts w:hint="eastAsia"/>
        </w:rPr>
        <w:t>举例：</w:t>
      </w:r>
    </w:p>
    <w:p w:rsidR="008431D2" w:rsidRDefault="00E40181">
      <w:pPr>
        <w:pStyle w:val="a6"/>
      </w:pPr>
      <w:r>
        <w:rPr>
          <w:rFonts w:hint="eastAsia"/>
        </w:rPr>
        <w:t>将库表</w:t>
      </w:r>
      <w:r>
        <w:rPr>
          <w:rFonts w:hint="eastAsia"/>
        </w:rPr>
        <w:t>cjfd2005</w:t>
      </w:r>
      <w:r>
        <w:rPr>
          <w:rFonts w:hint="eastAsia"/>
        </w:rPr>
        <w:t>，</w:t>
      </w:r>
      <w:r>
        <w:rPr>
          <w:rFonts w:hint="eastAsia"/>
        </w:rPr>
        <w:t>cjfd2007</w:t>
      </w:r>
      <w:r>
        <w:rPr>
          <w:rFonts w:hint="eastAsia"/>
        </w:rPr>
        <w:t>，“</w:t>
      </w:r>
      <w:r>
        <w:rPr>
          <w:rFonts w:hint="eastAsia"/>
        </w:rPr>
        <w:t>C:\</w:t>
      </w:r>
      <w:r>
        <w:rPr>
          <w:rFonts w:hint="eastAsia"/>
        </w:rPr>
        <w:t>空气净化信息”中的数据在</w:t>
      </w:r>
      <w:r>
        <w:rPr>
          <w:rFonts w:hint="eastAsia"/>
        </w:rPr>
        <w:t>CJFD</w:t>
      </w:r>
      <w:r>
        <w:rPr>
          <w:rFonts w:hint="eastAsia"/>
        </w:rPr>
        <w:t>知识域上生成名为“环保”的过滤器模版，输入如下语句：</w:t>
      </w: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CREATE InfoFilter</w:t>
            </w:r>
          </w:p>
        </w:tc>
        <w:tc>
          <w:tcPr>
            <w:tcW w:w="5804" w:type="dxa"/>
          </w:tcPr>
          <w:p w:rsidR="008431D2" w:rsidRDefault="008431D2">
            <w:pPr>
              <w:rPr>
                <w:rFonts w:ascii="仿宋" w:eastAsia="仿宋" w:hAnsi="仿宋" w:cs="仿宋"/>
                <w:sz w:val="18"/>
                <w:szCs w:val="18"/>
              </w:rPr>
            </w:pP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SET</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ProfileName= "</w:t>
            </w:r>
            <w:r>
              <w:rPr>
                <w:rFonts w:ascii="仿宋" w:eastAsia="仿宋" w:hAnsi="仿宋" w:cs="仿宋" w:hint="eastAsia"/>
                <w:sz w:val="18"/>
                <w:szCs w:val="18"/>
              </w:rPr>
              <w:t>环保</w:t>
            </w:r>
            <w:r>
              <w:rPr>
                <w:rFonts w:ascii="仿宋" w:eastAsia="仿宋" w:hAnsi="仿宋" w:cs="仿宋" w:hint="eastAsia"/>
                <w:sz w:val="18"/>
                <w:szCs w:val="18"/>
              </w:rPr>
              <w:t>", IncrementLearn=TRUE</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 xml:space="preserve">FROM TABLE = </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CJFD2005, CJFD2007 with (</w:t>
            </w:r>
            <w:r>
              <w:rPr>
                <w:rFonts w:ascii="仿宋" w:eastAsia="仿宋" w:hAnsi="仿宋" w:cs="仿宋" w:hint="eastAsia"/>
                <w:sz w:val="18"/>
                <w:szCs w:val="18"/>
              </w:rPr>
              <w:t>篇名</w:t>
            </w:r>
            <w:r>
              <w:rPr>
                <w:rFonts w:ascii="仿宋" w:eastAsia="仿宋" w:hAnsi="仿宋" w:cs="仿宋" w:hint="eastAsia"/>
                <w:sz w:val="18"/>
                <w:szCs w:val="18"/>
              </w:rPr>
              <w:t>,1</w:t>
            </w:r>
            <w:r>
              <w:rPr>
                <w:rFonts w:ascii="仿宋" w:eastAsia="仿宋" w:hAnsi="仿宋" w:cs="仿宋" w:hint="eastAsia"/>
                <w:sz w:val="18"/>
                <w:szCs w:val="18"/>
              </w:rPr>
              <w:t>5)(</w:t>
            </w:r>
            <w:r>
              <w:rPr>
                <w:rFonts w:ascii="仿宋" w:eastAsia="仿宋" w:hAnsi="仿宋" w:cs="仿宋" w:hint="eastAsia"/>
                <w:sz w:val="18"/>
                <w:szCs w:val="18"/>
              </w:rPr>
              <w:t>中文摘要</w:t>
            </w:r>
            <w:r>
              <w:rPr>
                <w:rFonts w:ascii="仿宋" w:eastAsia="仿宋" w:hAnsi="仿宋" w:cs="仿宋" w:hint="eastAsia"/>
                <w:sz w:val="18"/>
                <w:szCs w:val="18"/>
              </w:rPr>
              <w:t>,20)(</w:t>
            </w:r>
            <w:r>
              <w:rPr>
                <w:rFonts w:ascii="仿宋" w:eastAsia="仿宋" w:hAnsi="仿宋" w:cs="仿宋" w:hint="eastAsia"/>
                <w:sz w:val="18"/>
                <w:szCs w:val="18"/>
              </w:rPr>
              <w:t>全文</w:t>
            </w:r>
            <w:r>
              <w:rPr>
                <w:rFonts w:ascii="仿宋" w:eastAsia="仿宋" w:hAnsi="仿宋" w:cs="仿宋" w:hint="eastAsia"/>
                <w:sz w:val="18"/>
                <w:szCs w:val="18"/>
              </w:rPr>
              <w:t>,1)</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 xml:space="preserve">FROM TABLE = </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CJFD1999 with (</w:t>
            </w:r>
            <w:r>
              <w:rPr>
                <w:rFonts w:ascii="仿宋" w:eastAsia="仿宋" w:hAnsi="仿宋" w:cs="仿宋" w:hint="eastAsia"/>
                <w:sz w:val="18"/>
                <w:szCs w:val="18"/>
              </w:rPr>
              <w:t>篇名</w:t>
            </w:r>
            <w:r>
              <w:rPr>
                <w:rFonts w:ascii="仿宋" w:eastAsia="仿宋" w:hAnsi="仿宋" w:cs="仿宋" w:hint="eastAsia"/>
                <w:sz w:val="18"/>
                <w:szCs w:val="18"/>
              </w:rPr>
              <w:t>,10)(</w:t>
            </w:r>
            <w:r>
              <w:rPr>
                <w:rFonts w:ascii="仿宋" w:eastAsia="仿宋" w:hAnsi="仿宋" w:cs="仿宋" w:hint="eastAsia"/>
                <w:sz w:val="18"/>
                <w:szCs w:val="18"/>
              </w:rPr>
              <w:t>摘要</w:t>
            </w:r>
            <w:r>
              <w:rPr>
                <w:rFonts w:ascii="仿宋" w:eastAsia="仿宋" w:hAnsi="仿宋" w:cs="仿宋" w:hint="eastAsia"/>
                <w:sz w:val="18"/>
                <w:szCs w:val="18"/>
              </w:rPr>
              <w:t>,25)(</w:t>
            </w:r>
            <w:r>
              <w:rPr>
                <w:rFonts w:ascii="仿宋" w:eastAsia="仿宋" w:hAnsi="仿宋" w:cs="仿宋" w:hint="eastAsia"/>
                <w:sz w:val="18"/>
                <w:szCs w:val="18"/>
              </w:rPr>
              <w:t>全文</w:t>
            </w:r>
            <w:r>
              <w:rPr>
                <w:rFonts w:ascii="仿宋" w:eastAsia="仿宋" w:hAnsi="仿宋" w:cs="仿宋" w:hint="eastAsia"/>
                <w:sz w:val="18"/>
                <w:szCs w:val="18"/>
              </w:rPr>
              <w:t>,1)</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 xml:space="preserve">Startrec = </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&lt;</w:t>
            </w:r>
            <w:r>
              <w:rPr>
                <w:rFonts w:ascii="仿宋" w:eastAsia="仿宋" w:hAnsi="仿宋" w:cs="仿宋" w:hint="eastAsia"/>
                <w:sz w:val="18"/>
                <w:szCs w:val="18"/>
              </w:rPr>
              <w:t>起始记录号</w:t>
            </w:r>
            <w:r>
              <w:rPr>
                <w:rFonts w:ascii="仿宋" w:eastAsia="仿宋" w:hAnsi="仿宋" w:cs="仿宋" w:hint="eastAsia"/>
                <w:sz w:val="18"/>
                <w:szCs w:val="18"/>
              </w:rPr>
              <w:t>&gt;</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 xml:space="preserve">endrec = </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&lt;</w:t>
            </w:r>
            <w:r>
              <w:rPr>
                <w:rFonts w:ascii="仿宋" w:eastAsia="仿宋" w:hAnsi="仿宋" w:cs="仿宋" w:hint="eastAsia"/>
                <w:sz w:val="18"/>
                <w:szCs w:val="18"/>
              </w:rPr>
              <w:t>结束记录号</w:t>
            </w:r>
            <w:r>
              <w:rPr>
                <w:rFonts w:ascii="仿宋" w:eastAsia="仿宋" w:hAnsi="仿宋" w:cs="仿宋" w:hint="eastAsia"/>
                <w:sz w:val="18"/>
                <w:szCs w:val="18"/>
              </w:rPr>
              <w:t>&gt;</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 xml:space="preserve">From File = </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w:t>
            </w:r>
            <w:r>
              <w:rPr>
                <w:rFonts w:ascii="仿宋" w:eastAsia="仿宋" w:hAnsi="仿宋" w:cs="仿宋" w:hint="eastAsia"/>
                <w:sz w:val="18"/>
                <w:szCs w:val="18"/>
              </w:rPr>
              <w:t>空气净化信息</w:t>
            </w:r>
            <w:r>
              <w:rPr>
                <w:rFonts w:ascii="仿宋" w:eastAsia="仿宋" w:hAnsi="仿宋" w:cs="仿宋" w:hint="eastAsia"/>
                <w:sz w:val="18"/>
                <w:szCs w:val="18"/>
              </w:rPr>
              <w:t>"</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ON</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w:t>
            </w:r>
          </w:p>
        </w:tc>
      </w:tr>
    </w:tbl>
    <w:p w:rsidR="008431D2" w:rsidRDefault="008431D2">
      <w:pPr>
        <w:ind w:firstLine="720"/>
        <w:rPr>
          <w:rFonts w:eastAsia="新宋体"/>
          <w:bCs/>
        </w:rPr>
      </w:pPr>
    </w:p>
    <w:p w:rsidR="008431D2" w:rsidRDefault="00E40181">
      <w:pPr>
        <w:rPr>
          <w:rFonts w:eastAsia="新宋体"/>
          <w:bCs/>
        </w:rPr>
      </w:pPr>
      <w:r>
        <w:rPr>
          <w:rFonts w:eastAsia="新宋体" w:hint="eastAsia"/>
          <w:bCs/>
        </w:rPr>
        <w:tab/>
      </w:r>
    </w:p>
    <w:p w:rsidR="008431D2" w:rsidRDefault="00E40181">
      <w:pPr>
        <w:pStyle w:val="23"/>
        <w:spacing w:before="156" w:after="156"/>
      </w:pPr>
      <w:bookmarkStart w:id="228" w:name="_Toc403566390"/>
      <w:r>
        <w:rPr>
          <w:rFonts w:hint="eastAsia"/>
        </w:rPr>
        <w:t>10</w:t>
      </w:r>
      <w:r>
        <w:rPr>
          <w:rFonts w:hint="eastAsia"/>
        </w:rPr>
        <w:t>、文本分类</w:t>
      </w:r>
      <w:bookmarkEnd w:id="228"/>
    </w:p>
    <w:p w:rsidR="008431D2" w:rsidRDefault="00E40181">
      <w:pPr>
        <w:pStyle w:val="a6"/>
      </w:pPr>
      <w:r>
        <w:rPr>
          <w:rFonts w:hint="eastAsia"/>
        </w:rPr>
        <w:t>文本分类器就是把当前指定的数据在已经学习好的文本分类器模型上进行分类。在使用文本分类器功能之前必须要调用文本分类学习器。</w:t>
      </w:r>
    </w:p>
    <w:p w:rsidR="008431D2" w:rsidRDefault="008431D2">
      <w:pPr>
        <w:rPr>
          <w:rFonts w:eastAsia="新宋体"/>
          <w:bCs/>
        </w:rPr>
      </w:pPr>
    </w:p>
    <w:p w:rsidR="008431D2" w:rsidRDefault="00E40181">
      <w:pPr>
        <w:pStyle w:val="af5"/>
        <w:spacing w:before="156" w:after="78"/>
      </w:pPr>
      <w:r>
        <w:rPr>
          <w:rFonts w:hint="eastAsia"/>
        </w:rPr>
        <w:t>语法格式：</w:t>
      </w:r>
    </w:p>
    <w:p w:rsidR="008431D2" w:rsidRDefault="00E40181">
      <w:pPr>
        <w:pStyle w:val="af5"/>
        <w:spacing w:before="156" w:after="78"/>
      </w:pPr>
      <w:r>
        <w:rPr>
          <w:rFonts w:hint="eastAsia"/>
        </w:rPr>
        <w:t>形式一（分类</w:t>
      </w:r>
      <w:r>
        <w:rPr>
          <w:rFonts w:hint="eastAsia"/>
        </w:rPr>
        <w:t>KBASE</w:t>
      </w:r>
      <w:r>
        <w:rPr>
          <w:rFonts w:hint="eastAsia"/>
        </w:rPr>
        <w:t>数据库中信息）：</w:t>
      </w:r>
    </w:p>
    <w:p w:rsidR="008431D2" w:rsidRDefault="00E40181">
      <w:pPr>
        <w:pStyle w:val="a6"/>
      </w:pPr>
      <w:r>
        <w:rPr>
          <w:rFonts w:hint="eastAsia"/>
        </w:rPr>
        <w:t>TextClassify</w:t>
      </w:r>
    </w:p>
    <w:p w:rsidR="008431D2" w:rsidRDefault="00E40181">
      <w:pPr>
        <w:pStyle w:val="a6"/>
      </w:pPr>
      <w:r>
        <w:rPr>
          <w:rFonts w:hint="eastAsia"/>
        </w:rPr>
        <w:t>SET [Type=</w:t>
      </w:r>
      <w:r>
        <w:t>"</w:t>
      </w:r>
      <w:r>
        <w:rPr>
          <w:rFonts w:hint="eastAsia"/>
        </w:rPr>
        <w:t>KNN|SVM|BAYES|SVD</w:t>
      </w:r>
      <w:r>
        <w:t>"</w:t>
      </w:r>
      <w:r>
        <w:rPr>
          <w:rFonts w:hint="eastAsia"/>
        </w:rPr>
        <w:t>,] [OutputSrcTable=&lt;</w:t>
      </w:r>
      <w:r>
        <w:rPr>
          <w:rFonts w:hint="eastAsia"/>
        </w:rPr>
        <w:t>布尔</w:t>
      </w:r>
      <w:r>
        <w:rPr>
          <w:rFonts w:hint="eastAsia"/>
        </w:rPr>
        <w:t>&gt;]</w:t>
      </w:r>
    </w:p>
    <w:p w:rsidR="008431D2" w:rsidRDefault="00E40181">
      <w:pPr>
        <w:pStyle w:val="a6"/>
      </w:pPr>
      <w:r>
        <w:rPr>
          <w:rFonts w:hint="eastAsia"/>
        </w:rPr>
        <w:t>[TextSource=TABLE,] [ClassCount=&lt;</w:t>
      </w:r>
      <w:r>
        <w:rPr>
          <w:rFonts w:hint="eastAsia"/>
        </w:rPr>
        <w:t>整数</w:t>
      </w:r>
      <w:r>
        <w:rPr>
          <w:rFonts w:hint="eastAsia"/>
        </w:rPr>
        <w:t>&gt;,]</w:t>
      </w:r>
    </w:p>
    <w:p w:rsidR="008431D2" w:rsidRDefault="00E40181">
      <w:pPr>
        <w:pStyle w:val="a6"/>
      </w:pPr>
      <w:r>
        <w:rPr>
          <w:rFonts w:hint="eastAsia"/>
        </w:rPr>
        <w:t>From Table = &lt;</w:t>
      </w:r>
      <w:r>
        <w:rPr>
          <w:rFonts w:hint="eastAsia"/>
        </w:rPr>
        <w:t>表</w:t>
      </w:r>
      <w:r>
        <w:rPr>
          <w:rFonts w:hint="eastAsia"/>
        </w:rPr>
        <w:t>1[,</w:t>
      </w:r>
      <w:r>
        <w:rPr>
          <w:rFonts w:hint="eastAsia"/>
        </w:rPr>
        <w:t>表</w:t>
      </w:r>
      <w:r>
        <w:rPr>
          <w:rFonts w:hint="eastAsia"/>
        </w:rPr>
        <w:t>2,</w:t>
      </w:r>
      <w:r>
        <w:t>…</w:t>
      </w:r>
      <w:r>
        <w:rPr>
          <w:rFonts w:hint="eastAsia"/>
        </w:rPr>
        <w:t>]&gt; with &lt;(</w:t>
      </w:r>
      <w:r>
        <w:rPr>
          <w:rFonts w:hint="eastAsia"/>
        </w:rPr>
        <w:t>列</w:t>
      </w:r>
      <w:r>
        <w:rPr>
          <w:rFonts w:hint="eastAsia"/>
        </w:rPr>
        <w:t>1,</w:t>
      </w:r>
      <w:r>
        <w:rPr>
          <w:rFonts w:hint="eastAsia"/>
        </w:rPr>
        <w:t>权重</w:t>
      </w:r>
      <w:r>
        <w:rPr>
          <w:rFonts w:hint="eastAsia"/>
        </w:rPr>
        <w:t>)&gt;[ &lt;(</w:t>
      </w:r>
      <w:r>
        <w:rPr>
          <w:rFonts w:hint="eastAsia"/>
        </w:rPr>
        <w:t>列</w:t>
      </w:r>
      <w:r>
        <w:rPr>
          <w:rFonts w:hint="eastAsia"/>
        </w:rPr>
        <w:t>2,</w:t>
      </w:r>
      <w:r>
        <w:rPr>
          <w:rFonts w:hint="eastAsia"/>
        </w:rPr>
        <w:t>权重</w:t>
      </w:r>
      <w:r>
        <w:rPr>
          <w:rFonts w:hint="eastAsia"/>
        </w:rPr>
        <w:t>)&gt;,</w:t>
      </w:r>
      <w:r>
        <w:t>…</w:t>
      </w:r>
      <w:r>
        <w:rPr>
          <w:rFonts w:hint="eastAsia"/>
        </w:rPr>
        <w:t>]&gt;</w:t>
      </w:r>
    </w:p>
    <w:p w:rsidR="008431D2" w:rsidRDefault="00E40181">
      <w:pPr>
        <w:pStyle w:val="a6"/>
      </w:pPr>
      <w:r>
        <w:rPr>
          <w:rFonts w:hint="eastAsia"/>
        </w:rPr>
        <w:t>[StartRec = &lt;</w:t>
      </w:r>
      <w:r>
        <w:rPr>
          <w:rFonts w:hint="eastAsia"/>
        </w:rPr>
        <w:t>整数</w:t>
      </w:r>
      <w:r>
        <w:rPr>
          <w:rFonts w:hint="eastAsia"/>
        </w:rPr>
        <w:t>&gt; EndRec = &lt;</w:t>
      </w:r>
      <w:r>
        <w:rPr>
          <w:rFonts w:hint="eastAsia"/>
        </w:rPr>
        <w:t>整数</w:t>
      </w:r>
      <w:r>
        <w:rPr>
          <w:rFonts w:hint="eastAsia"/>
        </w:rPr>
        <w:t>&gt; ]</w:t>
      </w:r>
    </w:p>
    <w:p w:rsidR="008431D2" w:rsidRDefault="00E40181">
      <w:pPr>
        <w:pStyle w:val="a6"/>
      </w:pPr>
      <w:r>
        <w:rPr>
          <w:rFonts w:hint="eastAsia"/>
        </w:rPr>
        <w:lastRenderedPageBreak/>
        <w:t>ON CJFD</w:t>
      </w:r>
    </w:p>
    <w:p w:rsidR="008431D2" w:rsidRDefault="00E40181">
      <w:pPr>
        <w:pStyle w:val="a6"/>
      </w:pPr>
      <w:r>
        <w:rPr>
          <w:rFonts w:hint="eastAsia"/>
        </w:rPr>
        <w:t>To [Table = &lt;</w:t>
      </w:r>
      <w:r>
        <w:rPr>
          <w:rFonts w:hint="eastAsia"/>
        </w:rPr>
        <w:t>表名</w:t>
      </w:r>
      <w:r>
        <w:rPr>
          <w:rFonts w:hint="eastAsia"/>
        </w:rPr>
        <w:t>&gt;] Field = &lt;</w:t>
      </w:r>
      <w:r>
        <w:rPr>
          <w:rFonts w:hint="eastAsia"/>
        </w:rPr>
        <w:t>字段名</w:t>
      </w:r>
      <w:r>
        <w:rPr>
          <w:rFonts w:hint="eastAsia"/>
        </w:rPr>
        <w:t>&gt;</w:t>
      </w:r>
    </w:p>
    <w:p w:rsidR="008431D2" w:rsidRDefault="008431D2">
      <w:pPr>
        <w:rPr>
          <w:rFonts w:eastAsia="新宋体"/>
          <w:bCs/>
        </w:rPr>
      </w:pPr>
    </w:p>
    <w:p w:rsidR="008431D2" w:rsidRDefault="00E40181">
      <w:pPr>
        <w:pStyle w:val="af5"/>
        <w:spacing w:before="156" w:after="78"/>
      </w:pPr>
      <w:r>
        <w:rPr>
          <w:rFonts w:hint="eastAsia"/>
        </w:rPr>
        <w:t>参数：</w:t>
      </w:r>
    </w:p>
    <w:p w:rsidR="008431D2" w:rsidRDefault="00E40181">
      <w:pPr>
        <w:pStyle w:val="a6"/>
      </w:pPr>
      <w:r>
        <w:rPr>
          <w:rFonts w:hint="eastAsia"/>
        </w:rPr>
        <w:t>Type</w:t>
      </w:r>
      <w:r>
        <w:rPr>
          <w:rFonts w:hint="eastAsia"/>
        </w:rPr>
        <w:t>为使用何种分类算法，同文本分类学习器。</w:t>
      </w:r>
    </w:p>
    <w:p w:rsidR="008431D2" w:rsidRDefault="00E40181">
      <w:pPr>
        <w:pStyle w:val="a6"/>
      </w:pPr>
      <w:r>
        <w:rPr>
          <w:rFonts w:hint="eastAsia"/>
        </w:rPr>
        <w:t>TextSo</w:t>
      </w:r>
      <w:r>
        <w:rPr>
          <w:rFonts w:hint="eastAsia"/>
        </w:rPr>
        <w:t>urce</w:t>
      </w:r>
      <w:r>
        <w:rPr>
          <w:rFonts w:hint="eastAsia"/>
        </w:rPr>
        <w:t>为文章来源，</w:t>
      </w:r>
      <w:r>
        <w:rPr>
          <w:rFonts w:hint="eastAsia"/>
        </w:rPr>
        <w:t>TABLE</w:t>
      </w:r>
      <w:r>
        <w:rPr>
          <w:rFonts w:hint="eastAsia"/>
        </w:rPr>
        <w:t>表示来自</w:t>
      </w:r>
      <w:r>
        <w:rPr>
          <w:rFonts w:hint="eastAsia"/>
        </w:rPr>
        <w:t>KBASE</w:t>
      </w:r>
      <w:r>
        <w:rPr>
          <w:rFonts w:hint="eastAsia"/>
        </w:rPr>
        <w:t>数据库。</w:t>
      </w:r>
    </w:p>
    <w:p w:rsidR="008431D2" w:rsidRDefault="00E40181">
      <w:pPr>
        <w:pStyle w:val="a6"/>
      </w:pPr>
      <w:r>
        <w:rPr>
          <w:rFonts w:hint="eastAsia"/>
        </w:rPr>
        <w:t>ClassCount</w:t>
      </w:r>
      <w:r>
        <w:rPr>
          <w:rFonts w:hint="eastAsia"/>
        </w:rPr>
        <w:t>为欲返回的分类数目。默认为</w:t>
      </w:r>
      <w:r>
        <w:rPr>
          <w:rFonts w:hint="eastAsia"/>
        </w:rPr>
        <w:t>1</w:t>
      </w:r>
      <w:r>
        <w:rPr>
          <w:rFonts w:hint="eastAsia"/>
        </w:rPr>
        <w:t>。</w:t>
      </w:r>
    </w:p>
    <w:p w:rsidR="008431D2" w:rsidRDefault="008431D2">
      <w:pPr>
        <w:rPr>
          <w:rFonts w:eastAsia="新宋体"/>
          <w:bCs/>
        </w:rPr>
      </w:pPr>
    </w:p>
    <w:p w:rsidR="008431D2" w:rsidRDefault="00E40181">
      <w:pPr>
        <w:pStyle w:val="af5"/>
        <w:spacing w:before="156" w:after="78"/>
      </w:pPr>
      <w:r>
        <w:rPr>
          <w:rFonts w:hint="eastAsia"/>
        </w:rPr>
        <w:t>举例</w:t>
      </w:r>
    </w:p>
    <w:p w:rsidR="008431D2" w:rsidRDefault="00E40181">
      <w:pPr>
        <w:pStyle w:val="a6"/>
      </w:pPr>
      <w:r>
        <w:rPr>
          <w:rFonts w:hint="eastAsia"/>
        </w:rPr>
        <w:t>将库表</w:t>
      </w:r>
      <w:r>
        <w:rPr>
          <w:rFonts w:hint="eastAsia"/>
        </w:rPr>
        <w:t>cjfd2005</w:t>
      </w:r>
      <w:r>
        <w:rPr>
          <w:rFonts w:hint="eastAsia"/>
        </w:rPr>
        <w:t>，</w:t>
      </w:r>
      <w:r>
        <w:rPr>
          <w:rFonts w:hint="eastAsia"/>
        </w:rPr>
        <w:t>cjfd2007</w:t>
      </w:r>
      <w:r>
        <w:rPr>
          <w:rFonts w:hint="eastAsia"/>
        </w:rPr>
        <w:t>的前</w:t>
      </w:r>
      <w:r>
        <w:rPr>
          <w:rFonts w:hint="eastAsia"/>
        </w:rPr>
        <w:t>3000</w:t>
      </w:r>
      <w:r>
        <w:rPr>
          <w:rFonts w:hint="eastAsia"/>
        </w:rPr>
        <w:t>条数据在知识域</w:t>
      </w:r>
      <w:r>
        <w:rPr>
          <w:rFonts w:hint="eastAsia"/>
        </w:rPr>
        <w:t>CJFD</w:t>
      </w:r>
      <w:r>
        <w:rPr>
          <w:rFonts w:hint="eastAsia"/>
        </w:rPr>
        <w:t>上进行分类，分类的结果保存在表</w:t>
      </w:r>
      <w:r>
        <w:t>STM_RESULT</w:t>
      </w:r>
      <w:r>
        <w:rPr>
          <w:rFonts w:hint="eastAsia"/>
        </w:rPr>
        <w:t>的</w:t>
      </w:r>
      <w:r>
        <w:t>CLASSIFY_RESULT</w:t>
      </w:r>
      <w:r>
        <w:rPr>
          <w:rFonts w:hint="eastAsia"/>
        </w:rPr>
        <w:t>字段</w:t>
      </w: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use ext KExt_STM</w:t>
            </w:r>
          </w:p>
        </w:tc>
        <w:tc>
          <w:tcPr>
            <w:tcW w:w="5804" w:type="dxa"/>
          </w:tcPr>
          <w:p w:rsidR="008431D2" w:rsidRDefault="008431D2">
            <w:pPr>
              <w:rPr>
                <w:rFonts w:ascii="仿宋" w:eastAsia="仿宋" w:hAnsi="仿宋" w:cs="仿宋"/>
                <w:sz w:val="18"/>
                <w:szCs w:val="18"/>
              </w:rPr>
            </w:pP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TextClassify</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ProfileName= "</w:t>
            </w:r>
            <w:r>
              <w:rPr>
                <w:rFonts w:ascii="仿宋" w:eastAsia="仿宋" w:hAnsi="仿宋" w:cs="仿宋" w:hint="eastAsia"/>
                <w:sz w:val="18"/>
                <w:szCs w:val="18"/>
              </w:rPr>
              <w:t>环保</w:t>
            </w:r>
            <w:r>
              <w:rPr>
                <w:rFonts w:ascii="仿宋" w:eastAsia="仿宋" w:hAnsi="仿宋" w:cs="仿宋" w:hint="eastAsia"/>
                <w:sz w:val="18"/>
                <w:szCs w:val="18"/>
              </w:rPr>
              <w:t>", IncrementLearn=TRUE</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SET</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 xml:space="preserve">Type="KNN", TextSource=Table, </w:t>
            </w:r>
            <w:r>
              <w:rPr>
                <w:rFonts w:ascii="仿宋" w:eastAsia="仿宋" w:hAnsi="仿宋" w:cs="仿宋" w:hint="eastAsia"/>
                <w:sz w:val="18"/>
                <w:szCs w:val="18"/>
              </w:rPr>
              <w:t>ClassCount=1,</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OutputSrcTable=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FALSE</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 xml:space="preserve">From Table = </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CJFD2005, CJFD2007 with (</w:t>
            </w:r>
            <w:r>
              <w:rPr>
                <w:rFonts w:ascii="仿宋" w:eastAsia="仿宋" w:hAnsi="仿宋" w:cs="仿宋" w:hint="eastAsia"/>
                <w:sz w:val="18"/>
                <w:szCs w:val="18"/>
              </w:rPr>
              <w:t>篇名</w:t>
            </w:r>
            <w:r>
              <w:rPr>
                <w:rFonts w:ascii="仿宋" w:eastAsia="仿宋" w:hAnsi="仿宋" w:cs="仿宋" w:hint="eastAsia"/>
                <w:sz w:val="18"/>
                <w:szCs w:val="18"/>
              </w:rPr>
              <w:t>,15)(</w:t>
            </w:r>
            <w:r>
              <w:rPr>
                <w:rFonts w:ascii="仿宋" w:eastAsia="仿宋" w:hAnsi="仿宋" w:cs="仿宋" w:hint="eastAsia"/>
                <w:sz w:val="18"/>
                <w:szCs w:val="18"/>
              </w:rPr>
              <w:t>中文摘要</w:t>
            </w:r>
            <w:r>
              <w:rPr>
                <w:rFonts w:ascii="仿宋" w:eastAsia="仿宋" w:hAnsi="仿宋" w:cs="仿宋" w:hint="eastAsia"/>
                <w:sz w:val="18"/>
                <w:szCs w:val="18"/>
              </w:rPr>
              <w:t>,20)(</w:t>
            </w:r>
            <w:r>
              <w:rPr>
                <w:rFonts w:ascii="仿宋" w:eastAsia="仿宋" w:hAnsi="仿宋" w:cs="仿宋" w:hint="eastAsia"/>
                <w:sz w:val="18"/>
                <w:szCs w:val="18"/>
              </w:rPr>
              <w:t>全文</w:t>
            </w:r>
            <w:r>
              <w:rPr>
                <w:rFonts w:ascii="仿宋" w:eastAsia="仿宋" w:hAnsi="仿宋" w:cs="仿宋" w:hint="eastAsia"/>
                <w:sz w:val="18"/>
                <w:szCs w:val="18"/>
              </w:rPr>
              <w:t>,1)</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StartRec=</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0</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EndRec=</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 xml:space="preserve"> 3000</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ON</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 xml:space="preserve">To </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Table= " STM_RESULT" FIELD="CLASSIFY_RESULT"</w:t>
            </w:r>
          </w:p>
        </w:tc>
      </w:tr>
    </w:tbl>
    <w:p w:rsidR="008431D2" w:rsidRDefault="008431D2">
      <w:pPr>
        <w:rPr>
          <w:rFonts w:eastAsia="新宋体"/>
          <w:bCs/>
        </w:rPr>
      </w:pPr>
    </w:p>
    <w:p w:rsidR="008431D2" w:rsidRDefault="00E40181">
      <w:pPr>
        <w:pStyle w:val="af5"/>
        <w:spacing w:before="156" w:after="78"/>
      </w:pPr>
      <w:r>
        <w:rPr>
          <w:rFonts w:hint="eastAsia"/>
        </w:rPr>
        <w:t>形式二（分类文件信息）：</w:t>
      </w:r>
    </w:p>
    <w:p w:rsidR="008431D2" w:rsidRDefault="00E40181">
      <w:pPr>
        <w:pStyle w:val="a6"/>
      </w:pPr>
      <w:r>
        <w:rPr>
          <w:rFonts w:hint="eastAsia"/>
        </w:rPr>
        <w:t>TextClassify</w:t>
      </w:r>
    </w:p>
    <w:p w:rsidR="008431D2" w:rsidRDefault="00E40181">
      <w:pPr>
        <w:pStyle w:val="a6"/>
      </w:pPr>
      <w:r>
        <w:rPr>
          <w:rFonts w:hint="eastAsia"/>
        </w:rPr>
        <w:t>SET [Type=</w:t>
      </w:r>
      <w:r>
        <w:t>"</w:t>
      </w:r>
      <w:r>
        <w:rPr>
          <w:rFonts w:hint="eastAsia"/>
        </w:rPr>
        <w:t>KNN|SVM|BAYES|SVD</w:t>
      </w:r>
      <w:r>
        <w:t>"</w:t>
      </w:r>
      <w:r>
        <w:rPr>
          <w:rFonts w:hint="eastAsia"/>
        </w:rPr>
        <w:t xml:space="preserve">,] </w:t>
      </w:r>
    </w:p>
    <w:p w:rsidR="008431D2" w:rsidRDefault="00E40181">
      <w:pPr>
        <w:pStyle w:val="a6"/>
      </w:pPr>
      <w:r>
        <w:rPr>
          <w:rFonts w:hint="eastAsia"/>
        </w:rPr>
        <w:t>TextSource=FILE [ClassCount=&lt;</w:t>
      </w:r>
      <w:r>
        <w:rPr>
          <w:rFonts w:hint="eastAsia"/>
        </w:rPr>
        <w:t>整数</w:t>
      </w:r>
      <w:r>
        <w:rPr>
          <w:rFonts w:hint="eastAsia"/>
        </w:rPr>
        <w:t>&gt;,]</w:t>
      </w:r>
      <w:r>
        <w:rPr>
          <w:rFonts w:hint="eastAsia"/>
        </w:rPr>
        <w:tab/>
      </w:r>
    </w:p>
    <w:p w:rsidR="008431D2" w:rsidRDefault="00E40181">
      <w:pPr>
        <w:pStyle w:val="a6"/>
      </w:pPr>
      <w:r>
        <w:rPr>
          <w:rFonts w:hint="eastAsia"/>
        </w:rPr>
        <w:t>From File = &lt;</w:t>
      </w:r>
      <w:r>
        <w:rPr>
          <w:rFonts w:hint="eastAsia"/>
        </w:rPr>
        <w:t>路径</w:t>
      </w:r>
      <w:r>
        <w:rPr>
          <w:rFonts w:hint="eastAsia"/>
        </w:rPr>
        <w:t>1[,</w:t>
      </w:r>
      <w:r>
        <w:rPr>
          <w:rFonts w:hint="eastAsia"/>
        </w:rPr>
        <w:t>路径</w:t>
      </w:r>
      <w:r>
        <w:rPr>
          <w:rFonts w:hint="eastAsia"/>
        </w:rPr>
        <w:t>2,</w:t>
      </w:r>
      <w:r>
        <w:t>…</w:t>
      </w:r>
      <w:r>
        <w:rPr>
          <w:rFonts w:hint="eastAsia"/>
        </w:rPr>
        <w:t>]&gt;</w:t>
      </w:r>
    </w:p>
    <w:p w:rsidR="008431D2" w:rsidRDefault="00E40181">
      <w:pPr>
        <w:pStyle w:val="a6"/>
      </w:pPr>
      <w:r>
        <w:rPr>
          <w:rFonts w:hint="eastAsia"/>
        </w:rPr>
        <w:t>ON CJFD</w:t>
      </w:r>
    </w:p>
    <w:p w:rsidR="008431D2" w:rsidRDefault="00E40181">
      <w:pPr>
        <w:pStyle w:val="a6"/>
      </w:pPr>
      <w:r>
        <w:rPr>
          <w:rFonts w:hint="eastAsia"/>
        </w:rPr>
        <w:t>To Table = &lt;</w:t>
      </w:r>
      <w:r>
        <w:rPr>
          <w:rFonts w:hint="eastAsia"/>
        </w:rPr>
        <w:t>表名</w:t>
      </w:r>
      <w:r>
        <w:rPr>
          <w:rFonts w:hint="eastAsia"/>
        </w:rPr>
        <w:t>&gt; Field = &lt;</w:t>
      </w:r>
      <w:r>
        <w:rPr>
          <w:rFonts w:hint="eastAsia"/>
        </w:rPr>
        <w:t>字段名</w:t>
      </w:r>
      <w:r>
        <w:rPr>
          <w:rFonts w:hint="eastAsia"/>
        </w:rPr>
        <w:t>&gt;</w:t>
      </w:r>
    </w:p>
    <w:p w:rsidR="008431D2" w:rsidRDefault="008431D2">
      <w:pPr>
        <w:pStyle w:val="a6"/>
      </w:pPr>
    </w:p>
    <w:p w:rsidR="008431D2" w:rsidRDefault="00E40181">
      <w:pPr>
        <w:pStyle w:val="af5"/>
        <w:spacing w:before="156" w:after="78"/>
      </w:pPr>
      <w:r>
        <w:rPr>
          <w:rFonts w:hint="eastAsia"/>
        </w:rPr>
        <w:t>参数：</w:t>
      </w:r>
    </w:p>
    <w:p w:rsidR="008431D2" w:rsidRDefault="00E40181">
      <w:pPr>
        <w:pStyle w:val="a6"/>
      </w:pPr>
      <w:r>
        <w:rPr>
          <w:rFonts w:hint="eastAsia"/>
        </w:rPr>
        <w:t>同上。</w:t>
      </w:r>
    </w:p>
    <w:p w:rsidR="008431D2" w:rsidRDefault="008431D2">
      <w:pPr>
        <w:rPr>
          <w:rFonts w:eastAsia="新宋体"/>
          <w:bCs/>
        </w:rPr>
      </w:pPr>
    </w:p>
    <w:p w:rsidR="008431D2" w:rsidRDefault="00E40181">
      <w:pPr>
        <w:pStyle w:val="af5"/>
        <w:spacing w:before="156" w:after="78"/>
      </w:pPr>
      <w:r>
        <w:rPr>
          <w:rFonts w:hint="eastAsia"/>
        </w:rPr>
        <w:t>举例：</w:t>
      </w:r>
    </w:p>
    <w:p w:rsidR="008431D2" w:rsidRDefault="00E40181">
      <w:pPr>
        <w:pStyle w:val="a6"/>
        <w:rPr>
          <w:rFonts w:eastAsia="新宋体"/>
          <w:bCs/>
        </w:rPr>
      </w:pPr>
      <w:r>
        <w:rPr>
          <w:rFonts w:hint="eastAsia"/>
        </w:rPr>
        <w:t>将“</w:t>
      </w:r>
      <w:r>
        <w:rPr>
          <w:rFonts w:hint="eastAsia"/>
        </w:rPr>
        <w:t>C:\</w:t>
      </w:r>
      <w:r>
        <w:rPr>
          <w:rFonts w:hint="eastAsia"/>
        </w:rPr>
        <w:t>文本分类</w:t>
      </w:r>
      <w:r>
        <w:rPr>
          <w:rFonts w:hint="eastAsia"/>
        </w:rPr>
        <w:t>1</w:t>
      </w:r>
      <w:r>
        <w:rPr>
          <w:rFonts w:hint="eastAsia"/>
        </w:rPr>
        <w:t>”和“</w:t>
      </w:r>
      <w:r>
        <w:rPr>
          <w:rFonts w:hint="eastAsia"/>
        </w:rPr>
        <w:t>C:\</w:t>
      </w:r>
      <w:r>
        <w:rPr>
          <w:rFonts w:hint="eastAsia"/>
        </w:rPr>
        <w:t>文本分类</w:t>
      </w:r>
      <w:r>
        <w:rPr>
          <w:rFonts w:hint="eastAsia"/>
        </w:rPr>
        <w:t>2</w:t>
      </w:r>
      <w:r>
        <w:rPr>
          <w:rFonts w:hint="eastAsia"/>
        </w:rPr>
        <w:t>”这两个目录下的文件在知识域</w:t>
      </w:r>
      <w:r>
        <w:rPr>
          <w:rFonts w:hint="eastAsia"/>
        </w:rPr>
        <w:t>CJFD</w:t>
      </w:r>
      <w:r>
        <w:rPr>
          <w:rFonts w:hint="eastAsia"/>
        </w:rPr>
        <w:t>上进行分类，分类的结果保存在表</w:t>
      </w:r>
      <w:r>
        <w:t>STM_RESULT</w:t>
      </w:r>
      <w:r>
        <w:rPr>
          <w:rFonts w:hint="eastAsia"/>
        </w:rPr>
        <w:t>的</w:t>
      </w:r>
      <w:r>
        <w:t>CLASSIFY_RESULT</w:t>
      </w:r>
      <w:r>
        <w:rPr>
          <w:rFonts w:hint="eastAsia"/>
        </w:rPr>
        <w:t>字段</w:t>
      </w: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TextClassify</w:t>
            </w:r>
          </w:p>
        </w:tc>
        <w:tc>
          <w:tcPr>
            <w:tcW w:w="5804" w:type="dxa"/>
          </w:tcPr>
          <w:p w:rsidR="008431D2" w:rsidRDefault="008431D2">
            <w:pPr>
              <w:rPr>
                <w:rFonts w:ascii="仿宋" w:eastAsia="仿宋" w:hAnsi="仿宋" w:cs="仿宋"/>
                <w:sz w:val="18"/>
                <w:szCs w:val="18"/>
              </w:rPr>
            </w:pP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SET</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 xml:space="preserve">Type="KNN", TextSource=File, </w:t>
            </w:r>
            <w:r>
              <w:rPr>
                <w:rFonts w:ascii="仿宋" w:eastAsia="仿宋" w:hAnsi="仿宋" w:cs="仿宋" w:hint="eastAsia"/>
                <w:sz w:val="18"/>
                <w:szCs w:val="18"/>
              </w:rPr>
              <w:t>ClassCount=1</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 xml:space="preserve">From File= </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w:t>
            </w:r>
            <w:r>
              <w:rPr>
                <w:rFonts w:ascii="仿宋" w:eastAsia="仿宋" w:hAnsi="仿宋" w:cs="仿宋" w:hint="eastAsia"/>
                <w:sz w:val="18"/>
                <w:szCs w:val="18"/>
              </w:rPr>
              <w:t>文本分类</w:t>
            </w:r>
            <w:r>
              <w:rPr>
                <w:rFonts w:ascii="仿宋" w:eastAsia="仿宋" w:hAnsi="仿宋" w:cs="仿宋" w:hint="eastAsia"/>
                <w:sz w:val="18"/>
                <w:szCs w:val="18"/>
              </w:rPr>
              <w:t>1", "C:\</w:t>
            </w:r>
            <w:r>
              <w:rPr>
                <w:rFonts w:ascii="仿宋" w:eastAsia="仿宋" w:hAnsi="仿宋" w:cs="仿宋" w:hint="eastAsia"/>
                <w:sz w:val="18"/>
                <w:szCs w:val="18"/>
              </w:rPr>
              <w:t>文本分类</w:t>
            </w:r>
            <w:r>
              <w:rPr>
                <w:rFonts w:ascii="仿宋" w:eastAsia="仿宋" w:hAnsi="仿宋" w:cs="仿宋" w:hint="eastAsia"/>
                <w:sz w:val="18"/>
                <w:szCs w:val="18"/>
              </w:rPr>
              <w:t>2"</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lastRenderedPageBreak/>
              <w:t>ON</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To Table=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 STM_RESULT" FIELD="CLASSIFY_RESULT"</w:t>
            </w:r>
          </w:p>
        </w:tc>
      </w:tr>
    </w:tbl>
    <w:p w:rsidR="008431D2" w:rsidRDefault="00E40181">
      <w:pPr>
        <w:pStyle w:val="23"/>
        <w:spacing w:before="156" w:after="156"/>
      </w:pPr>
      <w:bookmarkStart w:id="229" w:name="_Toc403566391"/>
      <w:r>
        <w:rPr>
          <w:rFonts w:hint="eastAsia"/>
        </w:rPr>
        <w:t>11</w:t>
      </w:r>
      <w:r>
        <w:rPr>
          <w:rFonts w:hint="eastAsia"/>
        </w:rPr>
        <w:t>、信息过滤</w:t>
      </w:r>
      <w:bookmarkEnd w:id="229"/>
    </w:p>
    <w:p w:rsidR="008431D2" w:rsidRDefault="00E40181">
      <w:pPr>
        <w:pStyle w:val="a6"/>
      </w:pPr>
      <w:r>
        <w:rPr>
          <w:rFonts w:hint="eastAsia"/>
        </w:rPr>
        <w:t>信息过滤就是把当前指定的数据在已经学习好的文本过滤模型上进行过滤，输出该文本与过滤模型的相似度。在使用文本过滤器功能之前必须要调用文本过滤学习器。</w:t>
      </w:r>
    </w:p>
    <w:p w:rsidR="008431D2" w:rsidRDefault="00E40181">
      <w:pPr>
        <w:pStyle w:val="af5"/>
        <w:spacing w:before="156" w:after="78"/>
      </w:pPr>
      <w:r>
        <w:rPr>
          <w:rFonts w:hint="eastAsia"/>
        </w:rPr>
        <w:t>语法格式：</w:t>
      </w:r>
    </w:p>
    <w:p w:rsidR="008431D2" w:rsidRDefault="00E40181">
      <w:pPr>
        <w:pStyle w:val="af5"/>
        <w:spacing w:before="156" w:after="78"/>
      </w:pPr>
      <w:r>
        <w:rPr>
          <w:rFonts w:hint="eastAsia"/>
        </w:rPr>
        <w:t>形式一（分类</w:t>
      </w:r>
      <w:r>
        <w:rPr>
          <w:rFonts w:hint="eastAsia"/>
        </w:rPr>
        <w:t>KBASE</w:t>
      </w:r>
      <w:r>
        <w:rPr>
          <w:rFonts w:hint="eastAsia"/>
        </w:rPr>
        <w:t>数据库中信息）：</w:t>
      </w:r>
    </w:p>
    <w:p w:rsidR="008431D2" w:rsidRDefault="00E40181">
      <w:pPr>
        <w:pStyle w:val="a6"/>
      </w:pPr>
      <w:r>
        <w:rPr>
          <w:rFonts w:hint="eastAsia"/>
        </w:rPr>
        <w:t>InfoFilter</w:t>
      </w:r>
    </w:p>
    <w:p w:rsidR="008431D2" w:rsidRDefault="00E40181">
      <w:pPr>
        <w:pStyle w:val="a6"/>
      </w:pPr>
      <w:r>
        <w:rPr>
          <w:rFonts w:hint="eastAsia"/>
        </w:rPr>
        <w:t>SET ProfileName=</w:t>
      </w:r>
      <w:r>
        <w:t>"</w:t>
      </w:r>
      <w:r>
        <w:rPr>
          <w:rFonts w:hint="eastAsia"/>
        </w:rPr>
        <w:t>&lt;</w:t>
      </w:r>
      <w:r>
        <w:rPr>
          <w:rFonts w:hint="eastAsia"/>
        </w:rPr>
        <w:t>模版名称</w:t>
      </w:r>
      <w:r>
        <w:rPr>
          <w:rFonts w:hint="eastAsia"/>
        </w:rPr>
        <w:t>&gt;</w:t>
      </w:r>
      <w:r>
        <w:t>"</w:t>
      </w:r>
      <w:r>
        <w:rPr>
          <w:rFonts w:hint="eastAsia"/>
        </w:rPr>
        <w:t>,OutputSrcTable=&lt;</w:t>
      </w:r>
      <w:r>
        <w:rPr>
          <w:rFonts w:hint="eastAsia"/>
        </w:rPr>
        <w:t>布尔值</w:t>
      </w:r>
      <w:r>
        <w:rPr>
          <w:rFonts w:hint="eastAsia"/>
        </w:rPr>
        <w:t>&gt;</w:t>
      </w:r>
    </w:p>
    <w:p w:rsidR="008431D2" w:rsidRDefault="00E40181">
      <w:pPr>
        <w:pStyle w:val="a6"/>
      </w:pPr>
      <w:r>
        <w:rPr>
          <w:rFonts w:hint="eastAsia"/>
        </w:rPr>
        <w:t>From Table = &lt;</w:t>
      </w:r>
      <w:r>
        <w:rPr>
          <w:rFonts w:hint="eastAsia"/>
        </w:rPr>
        <w:t>表</w:t>
      </w:r>
      <w:r>
        <w:rPr>
          <w:rFonts w:hint="eastAsia"/>
        </w:rPr>
        <w:t>1[,</w:t>
      </w:r>
      <w:r>
        <w:rPr>
          <w:rFonts w:hint="eastAsia"/>
        </w:rPr>
        <w:t>表</w:t>
      </w:r>
      <w:r>
        <w:rPr>
          <w:rFonts w:hint="eastAsia"/>
        </w:rPr>
        <w:t>2,</w:t>
      </w:r>
      <w:r>
        <w:t>…</w:t>
      </w:r>
      <w:r>
        <w:rPr>
          <w:rFonts w:hint="eastAsia"/>
        </w:rPr>
        <w:t>]&gt; with &lt;(</w:t>
      </w:r>
      <w:r>
        <w:rPr>
          <w:rFonts w:hint="eastAsia"/>
        </w:rPr>
        <w:t>列</w:t>
      </w:r>
      <w:r>
        <w:rPr>
          <w:rFonts w:hint="eastAsia"/>
        </w:rPr>
        <w:t>1,</w:t>
      </w:r>
      <w:r>
        <w:rPr>
          <w:rFonts w:hint="eastAsia"/>
        </w:rPr>
        <w:t>权重</w:t>
      </w:r>
      <w:r>
        <w:rPr>
          <w:rFonts w:hint="eastAsia"/>
        </w:rPr>
        <w:t>)&gt;[ &lt;(</w:t>
      </w:r>
      <w:r>
        <w:rPr>
          <w:rFonts w:hint="eastAsia"/>
        </w:rPr>
        <w:t>列</w:t>
      </w:r>
      <w:r>
        <w:rPr>
          <w:rFonts w:hint="eastAsia"/>
        </w:rPr>
        <w:t>2,</w:t>
      </w:r>
      <w:r>
        <w:rPr>
          <w:rFonts w:hint="eastAsia"/>
        </w:rPr>
        <w:t>权重</w:t>
      </w:r>
      <w:r>
        <w:rPr>
          <w:rFonts w:hint="eastAsia"/>
        </w:rPr>
        <w:t>)&gt;,</w:t>
      </w:r>
      <w:r>
        <w:t>…</w:t>
      </w:r>
      <w:r>
        <w:rPr>
          <w:rFonts w:hint="eastAsia"/>
        </w:rPr>
        <w:t>]&gt;</w:t>
      </w:r>
    </w:p>
    <w:p w:rsidR="008431D2" w:rsidRDefault="00E40181">
      <w:pPr>
        <w:pStyle w:val="a6"/>
      </w:pPr>
      <w:r>
        <w:rPr>
          <w:rFonts w:hint="eastAsia"/>
        </w:rPr>
        <w:t>[StartRec = &lt;</w:t>
      </w:r>
      <w:r>
        <w:rPr>
          <w:rFonts w:hint="eastAsia"/>
        </w:rPr>
        <w:t>整数</w:t>
      </w:r>
      <w:r>
        <w:rPr>
          <w:rFonts w:hint="eastAsia"/>
        </w:rPr>
        <w:t>&gt; EndRec = &lt;</w:t>
      </w:r>
      <w:r>
        <w:rPr>
          <w:rFonts w:hint="eastAsia"/>
        </w:rPr>
        <w:t>整数</w:t>
      </w:r>
      <w:r>
        <w:rPr>
          <w:rFonts w:hint="eastAsia"/>
        </w:rPr>
        <w:t>&gt; ]</w:t>
      </w:r>
    </w:p>
    <w:p w:rsidR="008431D2" w:rsidRDefault="00E40181">
      <w:pPr>
        <w:pStyle w:val="a6"/>
      </w:pPr>
      <w:r>
        <w:rPr>
          <w:rFonts w:hint="eastAsia"/>
        </w:rPr>
        <w:t>ON CJFD</w:t>
      </w:r>
    </w:p>
    <w:p w:rsidR="008431D2" w:rsidRDefault="00E40181">
      <w:pPr>
        <w:pStyle w:val="a6"/>
      </w:pPr>
      <w:r>
        <w:rPr>
          <w:rFonts w:hint="eastAsia"/>
        </w:rPr>
        <w:t>To [Table = &lt;</w:t>
      </w:r>
      <w:r>
        <w:rPr>
          <w:rFonts w:hint="eastAsia"/>
        </w:rPr>
        <w:t>表名</w:t>
      </w:r>
      <w:r>
        <w:rPr>
          <w:rFonts w:hint="eastAsia"/>
        </w:rPr>
        <w:t>&gt;] Field = &lt;</w:t>
      </w:r>
      <w:r>
        <w:rPr>
          <w:rFonts w:hint="eastAsia"/>
        </w:rPr>
        <w:t>字段名</w:t>
      </w:r>
      <w:r>
        <w:rPr>
          <w:rFonts w:hint="eastAsia"/>
        </w:rPr>
        <w:t>&gt;</w:t>
      </w:r>
    </w:p>
    <w:p w:rsidR="008431D2" w:rsidRDefault="008431D2">
      <w:pPr>
        <w:rPr>
          <w:rFonts w:eastAsia="新宋体"/>
          <w:bCs/>
        </w:rPr>
      </w:pPr>
    </w:p>
    <w:p w:rsidR="008431D2" w:rsidRDefault="00E40181">
      <w:pPr>
        <w:pStyle w:val="af5"/>
        <w:spacing w:before="156" w:after="78"/>
      </w:pPr>
      <w:r>
        <w:rPr>
          <w:rFonts w:hint="eastAsia"/>
        </w:rPr>
        <w:t>参数：</w:t>
      </w:r>
    </w:p>
    <w:p w:rsidR="008431D2" w:rsidRDefault="00E40181">
      <w:pPr>
        <w:pStyle w:val="a6"/>
      </w:pPr>
      <w:r>
        <w:rPr>
          <w:rFonts w:hint="eastAsia"/>
        </w:rPr>
        <w:t>ProfileName</w:t>
      </w:r>
      <w:r>
        <w:rPr>
          <w:rFonts w:hint="eastAsia"/>
        </w:rPr>
        <w:t>为过滤器模版的名称。</w:t>
      </w:r>
    </w:p>
    <w:p w:rsidR="008431D2" w:rsidRDefault="008431D2">
      <w:pPr>
        <w:pStyle w:val="a6"/>
      </w:pPr>
    </w:p>
    <w:p w:rsidR="008431D2" w:rsidRDefault="00E40181">
      <w:pPr>
        <w:pStyle w:val="af5"/>
        <w:spacing w:before="156" w:after="78"/>
      </w:pPr>
      <w:r>
        <w:rPr>
          <w:rFonts w:hint="eastAsia"/>
        </w:rPr>
        <w:t>举例：</w:t>
      </w:r>
    </w:p>
    <w:p w:rsidR="008431D2" w:rsidRDefault="00E40181">
      <w:pPr>
        <w:pStyle w:val="a6"/>
      </w:pPr>
      <w:r>
        <w:rPr>
          <w:rFonts w:hint="eastAsia"/>
        </w:rPr>
        <w:t>将库</w:t>
      </w:r>
      <w:r>
        <w:rPr>
          <w:rFonts w:hint="eastAsia"/>
        </w:rPr>
        <w:t>2005</w:t>
      </w:r>
      <w:r>
        <w:rPr>
          <w:rFonts w:hint="eastAsia"/>
        </w:rPr>
        <w:t>，</w:t>
      </w:r>
      <w:r>
        <w:rPr>
          <w:rFonts w:hint="eastAsia"/>
        </w:rPr>
        <w:t>2007</w:t>
      </w:r>
      <w:r>
        <w:rPr>
          <w:rFonts w:hint="eastAsia"/>
        </w:rPr>
        <w:t>的数据在知识域</w:t>
      </w:r>
      <w:r>
        <w:rPr>
          <w:rFonts w:hint="eastAsia"/>
        </w:rPr>
        <w:t>CJFD</w:t>
      </w:r>
      <w:r>
        <w:rPr>
          <w:rFonts w:hint="eastAsia"/>
        </w:rPr>
        <w:t>上的过滤模版“学术论文”中进行相似过滤，过滤的结果保存在源表</w:t>
      </w:r>
      <w:r>
        <w:t>STM_RESULT</w:t>
      </w:r>
      <w:r>
        <w:rPr>
          <w:rFonts w:hint="eastAsia"/>
        </w:rPr>
        <w:t>的</w:t>
      </w:r>
      <w:r>
        <w:t>INFOFILTER_RESULT</w:t>
      </w:r>
      <w:r>
        <w:rPr>
          <w:rFonts w:hint="eastAsia"/>
        </w:rPr>
        <w:t>字段。</w:t>
      </w: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use ext KExt_STM</w:t>
            </w:r>
          </w:p>
        </w:tc>
        <w:tc>
          <w:tcPr>
            <w:tcW w:w="5804" w:type="dxa"/>
          </w:tcPr>
          <w:p w:rsidR="008431D2" w:rsidRDefault="008431D2">
            <w:pPr>
              <w:rPr>
                <w:rFonts w:ascii="仿宋" w:eastAsia="仿宋" w:hAnsi="仿宋" w:cs="仿宋"/>
                <w:sz w:val="18"/>
                <w:szCs w:val="18"/>
              </w:rPr>
            </w:pP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InfoFilter</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Type="KNN", TextSource=File, ClassCount=1</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SET ProfileName=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r>
              <w:rPr>
                <w:rFonts w:ascii="仿宋" w:eastAsia="仿宋" w:hAnsi="仿宋" w:cs="仿宋" w:hint="eastAsia"/>
                <w:sz w:val="18"/>
                <w:szCs w:val="18"/>
              </w:rPr>
              <w:t>学术论文</w:t>
            </w:r>
            <w:r>
              <w:rPr>
                <w:rFonts w:ascii="仿宋" w:eastAsia="仿宋" w:hAnsi="仿宋" w:cs="仿宋" w:hint="eastAsia"/>
                <w:sz w:val="18"/>
                <w:szCs w:val="18"/>
              </w:rPr>
              <w:t>",</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OutputSrcTable=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TRUE</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From Table=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CJFD2005, CJFD2007 with (</w:t>
            </w:r>
            <w:r>
              <w:rPr>
                <w:rFonts w:ascii="仿宋" w:eastAsia="仿宋" w:hAnsi="仿宋" w:cs="仿宋" w:hint="eastAsia"/>
                <w:sz w:val="18"/>
                <w:szCs w:val="18"/>
              </w:rPr>
              <w:t>篇名</w:t>
            </w:r>
            <w:r>
              <w:rPr>
                <w:rFonts w:ascii="仿宋" w:eastAsia="仿宋" w:hAnsi="仿宋" w:cs="仿宋" w:hint="eastAsia"/>
                <w:sz w:val="18"/>
                <w:szCs w:val="18"/>
              </w:rPr>
              <w:t>,15)(</w:t>
            </w:r>
            <w:r>
              <w:rPr>
                <w:rFonts w:ascii="仿宋" w:eastAsia="仿宋" w:hAnsi="仿宋" w:cs="仿宋" w:hint="eastAsia"/>
                <w:sz w:val="18"/>
                <w:szCs w:val="18"/>
              </w:rPr>
              <w:t>中文摘要</w:t>
            </w:r>
            <w:r>
              <w:rPr>
                <w:rFonts w:ascii="仿宋" w:eastAsia="仿宋" w:hAnsi="仿宋" w:cs="仿宋" w:hint="eastAsia"/>
                <w:sz w:val="18"/>
                <w:szCs w:val="18"/>
              </w:rPr>
              <w:t>,20)(</w:t>
            </w:r>
            <w:r>
              <w:rPr>
                <w:rFonts w:ascii="仿宋" w:eastAsia="仿宋" w:hAnsi="仿宋" w:cs="仿宋" w:hint="eastAsia"/>
                <w:sz w:val="18"/>
                <w:szCs w:val="18"/>
              </w:rPr>
              <w:t>全文</w:t>
            </w:r>
            <w:r>
              <w:rPr>
                <w:rFonts w:ascii="仿宋" w:eastAsia="仿宋" w:hAnsi="仿宋" w:cs="仿宋" w:hint="eastAsia"/>
                <w:sz w:val="18"/>
                <w:szCs w:val="18"/>
              </w:rPr>
              <w:t>,1)</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ON</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TO</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TABLE="STM_RESULT" FIELD="</w:t>
            </w:r>
            <w:r>
              <w:rPr>
                <w:rFonts w:ascii="仿宋" w:eastAsia="仿宋" w:hAnsi="仿宋" w:cs="仿宋" w:hint="eastAsia"/>
                <w:sz w:val="18"/>
                <w:szCs w:val="18"/>
              </w:rPr>
              <w:t>INFOFILTER_RESULT"</w:t>
            </w:r>
          </w:p>
        </w:tc>
      </w:tr>
    </w:tbl>
    <w:p w:rsidR="008431D2" w:rsidRDefault="008431D2">
      <w:pPr>
        <w:rPr>
          <w:rFonts w:eastAsia="新宋体"/>
          <w:bCs/>
        </w:rPr>
      </w:pPr>
    </w:p>
    <w:p w:rsidR="008431D2" w:rsidRDefault="00E40181">
      <w:pPr>
        <w:pStyle w:val="af5"/>
        <w:spacing w:before="156" w:after="78"/>
      </w:pPr>
      <w:r>
        <w:rPr>
          <w:rFonts w:hint="eastAsia"/>
        </w:rPr>
        <w:t>形式二（分类文件信息）：</w:t>
      </w:r>
    </w:p>
    <w:p w:rsidR="008431D2" w:rsidRDefault="00E40181">
      <w:pPr>
        <w:pStyle w:val="a6"/>
      </w:pPr>
      <w:r>
        <w:rPr>
          <w:rFonts w:hint="eastAsia"/>
        </w:rPr>
        <w:t>InfoFilter</w:t>
      </w:r>
    </w:p>
    <w:p w:rsidR="008431D2" w:rsidRDefault="00E40181">
      <w:pPr>
        <w:pStyle w:val="a6"/>
      </w:pPr>
      <w:r>
        <w:rPr>
          <w:rFonts w:hint="eastAsia"/>
        </w:rPr>
        <w:t>SET ProfileName=</w:t>
      </w:r>
      <w:r>
        <w:t>"</w:t>
      </w:r>
      <w:r>
        <w:rPr>
          <w:rFonts w:hint="eastAsia"/>
        </w:rPr>
        <w:t>&lt;</w:t>
      </w:r>
      <w:r>
        <w:rPr>
          <w:rFonts w:hint="eastAsia"/>
        </w:rPr>
        <w:t>模版名称</w:t>
      </w:r>
      <w:r>
        <w:rPr>
          <w:rFonts w:hint="eastAsia"/>
        </w:rPr>
        <w:t>&gt;</w:t>
      </w:r>
      <w:r>
        <w:t>"</w:t>
      </w:r>
      <w:r>
        <w:rPr>
          <w:rFonts w:hint="eastAsia"/>
        </w:rPr>
        <w:t>, TextSource=FILE</w:t>
      </w:r>
    </w:p>
    <w:p w:rsidR="008431D2" w:rsidRDefault="00E40181">
      <w:pPr>
        <w:pStyle w:val="a6"/>
      </w:pPr>
      <w:r>
        <w:rPr>
          <w:rFonts w:hint="eastAsia"/>
        </w:rPr>
        <w:t>From File = &lt;</w:t>
      </w:r>
      <w:r>
        <w:rPr>
          <w:rFonts w:hint="eastAsia"/>
        </w:rPr>
        <w:t>路径</w:t>
      </w:r>
      <w:r>
        <w:rPr>
          <w:rFonts w:hint="eastAsia"/>
        </w:rPr>
        <w:t>1[,</w:t>
      </w:r>
      <w:r>
        <w:rPr>
          <w:rFonts w:hint="eastAsia"/>
        </w:rPr>
        <w:t>路径</w:t>
      </w:r>
      <w:r>
        <w:rPr>
          <w:rFonts w:hint="eastAsia"/>
        </w:rPr>
        <w:t>2,</w:t>
      </w:r>
      <w:r>
        <w:t>…</w:t>
      </w:r>
      <w:r>
        <w:rPr>
          <w:rFonts w:hint="eastAsia"/>
        </w:rPr>
        <w:t>]&gt;</w:t>
      </w:r>
    </w:p>
    <w:p w:rsidR="008431D2" w:rsidRDefault="00E40181">
      <w:pPr>
        <w:pStyle w:val="a6"/>
      </w:pPr>
      <w:r>
        <w:rPr>
          <w:rFonts w:hint="eastAsia"/>
        </w:rPr>
        <w:t>ON CJFD</w:t>
      </w:r>
    </w:p>
    <w:p w:rsidR="008431D2" w:rsidRDefault="00E40181">
      <w:pPr>
        <w:pStyle w:val="a6"/>
      </w:pPr>
      <w:r>
        <w:rPr>
          <w:rFonts w:hint="eastAsia"/>
        </w:rPr>
        <w:t>To Table = &lt;</w:t>
      </w:r>
      <w:r>
        <w:rPr>
          <w:rFonts w:hint="eastAsia"/>
        </w:rPr>
        <w:t>表名</w:t>
      </w:r>
      <w:r>
        <w:rPr>
          <w:rFonts w:hint="eastAsia"/>
        </w:rPr>
        <w:t>&gt; Field = &lt;</w:t>
      </w:r>
      <w:r>
        <w:rPr>
          <w:rFonts w:hint="eastAsia"/>
        </w:rPr>
        <w:t>字段名</w:t>
      </w:r>
      <w:r>
        <w:rPr>
          <w:rFonts w:hint="eastAsia"/>
        </w:rPr>
        <w:t>&gt;</w:t>
      </w:r>
    </w:p>
    <w:p w:rsidR="008431D2" w:rsidRDefault="00E40181">
      <w:pPr>
        <w:pStyle w:val="af5"/>
        <w:spacing w:before="156" w:after="78"/>
      </w:pPr>
      <w:r>
        <w:rPr>
          <w:rFonts w:hint="eastAsia"/>
        </w:rPr>
        <w:t>参数：</w:t>
      </w:r>
    </w:p>
    <w:p w:rsidR="008431D2" w:rsidRDefault="00E40181">
      <w:pPr>
        <w:pStyle w:val="a6"/>
      </w:pPr>
      <w:r>
        <w:rPr>
          <w:rFonts w:hint="eastAsia"/>
        </w:rPr>
        <w:t>同上。</w:t>
      </w:r>
    </w:p>
    <w:p w:rsidR="008431D2" w:rsidRDefault="008431D2">
      <w:pPr>
        <w:rPr>
          <w:rFonts w:eastAsia="新宋体"/>
          <w:bCs/>
        </w:rPr>
      </w:pPr>
    </w:p>
    <w:p w:rsidR="008431D2" w:rsidRDefault="00E40181">
      <w:pPr>
        <w:pStyle w:val="af5"/>
        <w:spacing w:before="156" w:after="78"/>
      </w:pPr>
      <w:r>
        <w:rPr>
          <w:rFonts w:hint="eastAsia"/>
        </w:rPr>
        <w:t>举例：</w:t>
      </w:r>
    </w:p>
    <w:p w:rsidR="008431D2" w:rsidRDefault="00E40181">
      <w:pPr>
        <w:pStyle w:val="a6"/>
      </w:pPr>
      <w:r>
        <w:rPr>
          <w:rFonts w:hint="eastAsia"/>
        </w:rPr>
        <w:t>将“</w:t>
      </w:r>
      <w:r>
        <w:rPr>
          <w:rFonts w:hint="eastAsia"/>
        </w:rPr>
        <w:t>C:\</w:t>
      </w:r>
      <w:r>
        <w:rPr>
          <w:rFonts w:hint="eastAsia"/>
        </w:rPr>
        <w:t>学术论文</w:t>
      </w:r>
      <w:r>
        <w:rPr>
          <w:rFonts w:hint="eastAsia"/>
        </w:rPr>
        <w:t>1</w:t>
      </w:r>
      <w:r>
        <w:rPr>
          <w:rFonts w:hint="eastAsia"/>
        </w:rPr>
        <w:t>”和“</w:t>
      </w:r>
      <w:r>
        <w:rPr>
          <w:rFonts w:hint="eastAsia"/>
        </w:rPr>
        <w:t>C:\</w:t>
      </w:r>
      <w:r>
        <w:rPr>
          <w:rFonts w:hint="eastAsia"/>
        </w:rPr>
        <w:t>学术论文</w:t>
      </w:r>
      <w:r>
        <w:rPr>
          <w:rFonts w:hint="eastAsia"/>
        </w:rPr>
        <w:t>2</w:t>
      </w:r>
      <w:r>
        <w:rPr>
          <w:rFonts w:hint="eastAsia"/>
        </w:rPr>
        <w:t>”这两个目录下的文件在在知识域</w:t>
      </w:r>
      <w:r>
        <w:rPr>
          <w:rFonts w:hint="eastAsia"/>
        </w:rPr>
        <w:t>CJFD</w:t>
      </w:r>
      <w:r>
        <w:rPr>
          <w:rFonts w:hint="eastAsia"/>
        </w:rPr>
        <w:t>上的过滤模版“学术论文”中进行相似过滤，分类的结果保存在表</w:t>
      </w:r>
      <w:r>
        <w:t>STM_RESULT</w:t>
      </w:r>
      <w:r>
        <w:rPr>
          <w:rFonts w:hint="eastAsia"/>
        </w:rPr>
        <w:t>的</w:t>
      </w:r>
      <w:r>
        <w:t>INFOFILTER_R</w:t>
      </w:r>
      <w:r>
        <w:t>ESULT</w:t>
      </w:r>
      <w:r>
        <w:rPr>
          <w:rFonts w:hint="eastAsia"/>
        </w:rPr>
        <w:t>字段。</w:t>
      </w: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InfoFilter</w:t>
            </w:r>
          </w:p>
        </w:tc>
        <w:tc>
          <w:tcPr>
            <w:tcW w:w="5804" w:type="dxa"/>
          </w:tcPr>
          <w:p w:rsidR="008431D2" w:rsidRDefault="008431D2">
            <w:pPr>
              <w:rPr>
                <w:rFonts w:ascii="仿宋" w:eastAsia="仿宋" w:hAnsi="仿宋" w:cs="仿宋"/>
                <w:sz w:val="18"/>
                <w:szCs w:val="18"/>
              </w:rPr>
            </w:pP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SET ProfileName=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r>
              <w:rPr>
                <w:rFonts w:ascii="仿宋" w:eastAsia="仿宋" w:hAnsi="仿宋" w:cs="仿宋" w:hint="eastAsia"/>
                <w:sz w:val="18"/>
                <w:szCs w:val="18"/>
              </w:rPr>
              <w:t>学术论文</w:t>
            </w:r>
            <w:r>
              <w:rPr>
                <w:rFonts w:ascii="仿宋" w:eastAsia="仿宋" w:hAnsi="仿宋" w:cs="仿宋" w:hint="eastAsia"/>
                <w:sz w:val="18"/>
                <w:szCs w:val="18"/>
              </w:rPr>
              <w:t>",</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TextSource=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File</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From File=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 C:\</w:t>
            </w:r>
            <w:r>
              <w:rPr>
                <w:rFonts w:ascii="仿宋" w:eastAsia="仿宋" w:hAnsi="仿宋" w:cs="仿宋" w:hint="eastAsia"/>
                <w:sz w:val="18"/>
                <w:szCs w:val="18"/>
              </w:rPr>
              <w:t>学术论文</w:t>
            </w:r>
            <w:r>
              <w:rPr>
                <w:rFonts w:ascii="仿宋" w:eastAsia="仿宋" w:hAnsi="仿宋" w:cs="仿宋" w:hint="eastAsia"/>
                <w:sz w:val="18"/>
                <w:szCs w:val="18"/>
              </w:rPr>
              <w:t>1", "C:\</w:t>
            </w:r>
            <w:r>
              <w:rPr>
                <w:rFonts w:ascii="仿宋" w:eastAsia="仿宋" w:hAnsi="仿宋" w:cs="仿宋" w:hint="eastAsia"/>
                <w:sz w:val="18"/>
                <w:szCs w:val="18"/>
              </w:rPr>
              <w:t>学术论文</w:t>
            </w:r>
            <w:r>
              <w:rPr>
                <w:rFonts w:ascii="仿宋" w:eastAsia="仿宋" w:hAnsi="仿宋" w:cs="仿宋" w:hint="eastAsia"/>
                <w:sz w:val="18"/>
                <w:szCs w:val="18"/>
              </w:rPr>
              <w:t>2"</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ON</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TO TABLE=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"STM_RESULT" FIELD="INFOFILTER_RESULT"</w:t>
            </w:r>
          </w:p>
        </w:tc>
      </w:tr>
    </w:tbl>
    <w:p w:rsidR="008431D2" w:rsidRDefault="008431D2">
      <w:pPr>
        <w:rPr>
          <w:rFonts w:eastAsia="新宋体"/>
          <w:b/>
        </w:rPr>
      </w:pPr>
    </w:p>
    <w:p w:rsidR="008431D2" w:rsidRDefault="008431D2">
      <w:pPr>
        <w:rPr>
          <w:rFonts w:eastAsia="新宋体"/>
          <w:bCs/>
        </w:rPr>
      </w:pPr>
    </w:p>
    <w:p w:rsidR="008431D2" w:rsidRDefault="00E40181">
      <w:pPr>
        <w:pStyle w:val="23"/>
        <w:spacing w:before="156" w:after="156"/>
      </w:pPr>
      <w:bookmarkStart w:id="230" w:name="_Toc403566392"/>
      <w:r>
        <w:rPr>
          <w:rFonts w:hint="eastAsia"/>
        </w:rPr>
        <w:t>12</w:t>
      </w:r>
      <w:r>
        <w:rPr>
          <w:rFonts w:hint="eastAsia"/>
        </w:rPr>
        <w:t>、相似索引</w:t>
      </w:r>
      <w:bookmarkEnd w:id="230"/>
    </w:p>
    <w:p w:rsidR="008431D2" w:rsidRDefault="00E40181">
      <w:pPr>
        <w:pStyle w:val="a6"/>
      </w:pPr>
      <w:r>
        <w:rPr>
          <w:rFonts w:hint="eastAsia"/>
        </w:rPr>
        <w:t>相似索引用来提取指定文本的</w:t>
      </w:r>
      <w:r>
        <w:rPr>
          <w:rFonts w:hint="eastAsia"/>
        </w:rPr>
        <w:t>VSM</w:t>
      </w:r>
      <w:r>
        <w:rPr>
          <w:rFonts w:hint="eastAsia"/>
        </w:rPr>
        <w:t>向量模型。</w:t>
      </w:r>
    </w:p>
    <w:p w:rsidR="008431D2" w:rsidRDefault="00E40181">
      <w:pPr>
        <w:pStyle w:val="af5"/>
        <w:spacing w:before="156" w:after="78"/>
      </w:pPr>
      <w:r>
        <w:rPr>
          <w:rFonts w:hint="eastAsia"/>
        </w:rPr>
        <w:t>语法格式：</w:t>
      </w:r>
    </w:p>
    <w:p w:rsidR="008431D2" w:rsidRDefault="00E40181">
      <w:pPr>
        <w:pStyle w:val="af5"/>
        <w:spacing w:before="156" w:after="78"/>
      </w:pPr>
      <w:r>
        <w:rPr>
          <w:rFonts w:hint="eastAsia"/>
        </w:rPr>
        <w:t>形式一（分类</w:t>
      </w:r>
      <w:r>
        <w:rPr>
          <w:rFonts w:hint="eastAsia"/>
        </w:rPr>
        <w:t>KBASE</w:t>
      </w:r>
      <w:r>
        <w:rPr>
          <w:rFonts w:hint="eastAsia"/>
        </w:rPr>
        <w:t>数据库中信息）：</w:t>
      </w:r>
    </w:p>
    <w:p w:rsidR="008431D2" w:rsidRDefault="00E40181">
      <w:pPr>
        <w:pStyle w:val="a6"/>
      </w:pPr>
      <w:r>
        <w:t>SimIndex</w:t>
      </w:r>
    </w:p>
    <w:p w:rsidR="008431D2" w:rsidRDefault="00E40181">
      <w:pPr>
        <w:pStyle w:val="a6"/>
      </w:pPr>
      <w:r>
        <w:rPr>
          <w:rFonts w:hint="eastAsia"/>
        </w:rPr>
        <w:t>SET MaxFeatureNum=&lt;</w:t>
      </w:r>
      <w:r>
        <w:rPr>
          <w:rFonts w:hint="eastAsia"/>
        </w:rPr>
        <w:t>特征数量</w:t>
      </w:r>
      <w:r>
        <w:rPr>
          <w:rFonts w:hint="eastAsia"/>
        </w:rPr>
        <w:t xml:space="preserve">&gt;, </w:t>
      </w:r>
      <w:r>
        <w:rPr>
          <w:rFonts w:hint="eastAsia"/>
        </w:rPr>
        <w:t>SortType=&lt;0|1&gt;, OutputWord=&lt;</w:t>
      </w:r>
      <w:r>
        <w:rPr>
          <w:rFonts w:hint="eastAsia"/>
        </w:rPr>
        <w:t>布尔值</w:t>
      </w:r>
      <w:r>
        <w:rPr>
          <w:rFonts w:hint="eastAsia"/>
        </w:rPr>
        <w:t>&gt;,</w:t>
      </w:r>
    </w:p>
    <w:p w:rsidR="008431D2" w:rsidRDefault="00E40181">
      <w:pPr>
        <w:pStyle w:val="a6"/>
      </w:pPr>
      <w:r>
        <w:rPr>
          <w:rFonts w:hint="eastAsia"/>
        </w:rPr>
        <w:t>OutputSrcTable=&lt;</w:t>
      </w:r>
      <w:r>
        <w:rPr>
          <w:rFonts w:hint="eastAsia"/>
        </w:rPr>
        <w:t>布尔值</w:t>
      </w:r>
      <w:r>
        <w:rPr>
          <w:rFonts w:hint="eastAsia"/>
        </w:rPr>
        <w:t>&gt;</w:t>
      </w:r>
    </w:p>
    <w:p w:rsidR="008431D2" w:rsidRDefault="00E40181">
      <w:pPr>
        <w:pStyle w:val="a6"/>
      </w:pPr>
      <w:r>
        <w:rPr>
          <w:rFonts w:hint="eastAsia"/>
        </w:rPr>
        <w:t>From Table = &lt;</w:t>
      </w:r>
      <w:r>
        <w:rPr>
          <w:rFonts w:hint="eastAsia"/>
        </w:rPr>
        <w:t>表</w:t>
      </w:r>
      <w:r>
        <w:rPr>
          <w:rFonts w:hint="eastAsia"/>
        </w:rPr>
        <w:t>1[,</w:t>
      </w:r>
      <w:r>
        <w:rPr>
          <w:rFonts w:hint="eastAsia"/>
        </w:rPr>
        <w:t>表</w:t>
      </w:r>
      <w:r>
        <w:rPr>
          <w:rFonts w:hint="eastAsia"/>
        </w:rPr>
        <w:t>2,</w:t>
      </w:r>
      <w:r>
        <w:t>…</w:t>
      </w:r>
      <w:r>
        <w:rPr>
          <w:rFonts w:hint="eastAsia"/>
        </w:rPr>
        <w:t>]&gt; with &lt;(</w:t>
      </w:r>
      <w:r>
        <w:rPr>
          <w:rFonts w:hint="eastAsia"/>
        </w:rPr>
        <w:t>列</w:t>
      </w:r>
      <w:r>
        <w:rPr>
          <w:rFonts w:hint="eastAsia"/>
        </w:rPr>
        <w:t>1,</w:t>
      </w:r>
      <w:r>
        <w:rPr>
          <w:rFonts w:hint="eastAsia"/>
        </w:rPr>
        <w:t>权重</w:t>
      </w:r>
      <w:r>
        <w:rPr>
          <w:rFonts w:hint="eastAsia"/>
        </w:rPr>
        <w:t>)&gt;[ &lt;(</w:t>
      </w:r>
      <w:r>
        <w:rPr>
          <w:rFonts w:hint="eastAsia"/>
        </w:rPr>
        <w:t>列</w:t>
      </w:r>
      <w:r>
        <w:rPr>
          <w:rFonts w:hint="eastAsia"/>
        </w:rPr>
        <w:t>2,</w:t>
      </w:r>
      <w:r>
        <w:rPr>
          <w:rFonts w:hint="eastAsia"/>
        </w:rPr>
        <w:t>权重</w:t>
      </w:r>
      <w:r>
        <w:rPr>
          <w:rFonts w:hint="eastAsia"/>
        </w:rPr>
        <w:t>)&gt;,</w:t>
      </w:r>
      <w:r>
        <w:t>…</w:t>
      </w:r>
      <w:r>
        <w:rPr>
          <w:rFonts w:hint="eastAsia"/>
        </w:rPr>
        <w:t>]&gt;</w:t>
      </w:r>
    </w:p>
    <w:p w:rsidR="008431D2" w:rsidRDefault="00E40181">
      <w:pPr>
        <w:pStyle w:val="a6"/>
      </w:pPr>
      <w:r>
        <w:rPr>
          <w:rFonts w:hint="eastAsia"/>
        </w:rPr>
        <w:t>[StartRec = &lt;</w:t>
      </w:r>
      <w:r>
        <w:rPr>
          <w:rFonts w:hint="eastAsia"/>
        </w:rPr>
        <w:t>整数</w:t>
      </w:r>
      <w:r>
        <w:rPr>
          <w:rFonts w:hint="eastAsia"/>
        </w:rPr>
        <w:t>&gt; EndRec = &lt;</w:t>
      </w:r>
      <w:r>
        <w:rPr>
          <w:rFonts w:hint="eastAsia"/>
        </w:rPr>
        <w:t>整数</w:t>
      </w:r>
      <w:r>
        <w:rPr>
          <w:rFonts w:hint="eastAsia"/>
        </w:rPr>
        <w:t>&gt; ]</w:t>
      </w:r>
    </w:p>
    <w:p w:rsidR="008431D2" w:rsidRDefault="00E40181">
      <w:pPr>
        <w:pStyle w:val="a6"/>
      </w:pPr>
      <w:r>
        <w:rPr>
          <w:rFonts w:hint="eastAsia"/>
        </w:rPr>
        <w:t>ON CJFD</w:t>
      </w:r>
    </w:p>
    <w:p w:rsidR="008431D2" w:rsidRDefault="00E40181">
      <w:pPr>
        <w:pStyle w:val="a6"/>
      </w:pPr>
      <w:r>
        <w:rPr>
          <w:rFonts w:hint="eastAsia"/>
        </w:rPr>
        <w:t>To [Table = &lt;</w:t>
      </w:r>
      <w:r>
        <w:rPr>
          <w:rFonts w:hint="eastAsia"/>
        </w:rPr>
        <w:t>表名</w:t>
      </w:r>
      <w:r>
        <w:rPr>
          <w:rFonts w:hint="eastAsia"/>
        </w:rPr>
        <w:t>&gt;] Field = &lt;</w:t>
      </w:r>
      <w:r>
        <w:rPr>
          <w:rFonts w:hint="eastAsia"/>
        </w:rPr>
        <w:t>字段名</w:t>
      </w:r>
      <w:r>
        <w:rPr>
          <w:rFonts w:hint="eastAsia"/>
        </w:rPr>
        <w:t>&gt;</w:t>
      </w:r>
    </w:p>
    <w:p w:rsidR="008431D2" w:rsidRDefault="008431D2">
      <w:pPr>
        <w:rPr>
          <w:rFonts w:eastAsia="新宋体"/>
          <w:bCs/>
        </w:rPr>
      </w:pPr>
    </w:p>
    <w:p w:rsidR="008431D2" w:rsidRDefault="00E40181">
      <w:pPr>
        <w:pStyle w:val="af5"/>
        <w:spacing w:before="156" w:after="78"/>
      </w:pPr>
      <w:r>
        <w:rPr>
          <w:rFonts w:hint="eastAsia"/>
        </w:rPr>
        <w:t>参数：</w:t>
      </w:r>
    </w:p>
    <w:p w:rsidR="008431D2" w:rsidRDefault="00E40181">
      <w:pPr>
        <w:pStyle w:val="a6"/>
      </w:pPr>
      <w:r>
        <w:rPr>
          <w:rFonts w:hint="eastAsia"/>
        </w:rPr>
        <w:t>MaxFeatureNum</w:t>
      </w:r>
      <w:r>
        <w:rPr>
          <w:rFonts w:hint="eastAsia"/>
        </w:rPr>
        <w:t>为输出的</w:t>
      </w:r>
      <w:r>
        <w:rPr>
          <w:rFonts w:hint="eastAsia"/>
        </w:rPr>
        <w:t>VSM</w:t>
      </w:r>
      <w:r>
        <w:rPr>
          <w:rFonts w:hint="eastAsia"/>
        </w:rPr>
        <w:t>数量，</w:t>
      </w:r>
      <w:r>
        <w:rPr>
          <w:rFonts w:hint="eastAsia"/>
        </w:rPr>
        <w:t>-1</w:t>
      </w:r>
      <w:r>
        <w:rPr>
          <w:rFonts w:hint="eastAsia"/>
        </w:rPr>
        <w:t>为输出所有的</w:t>
      </w:r>
      <w:r>
        <w:rPr>
          <w:rFonts w:hint="eastAsia"/>
        </w:rPr>
        <w:t>VSM</w:t>
      </w:r>
      <w:r>
        <w:rPr>
          <w:rFonts w:hint="eastAsia"/>
        </w:rPr>
        <w:t>模型，否则输出指定数目的</w:t>
      </w:r>
      <w:r>
        <w:rPr>
          <w:rFonts w:hint="eastAsia"/>
        </w:rPr>
        <w:t>VSM</w:t>
      </w:r>
      <w:r>
        <w:rPr>
          <w:rFonts w:hint="eastAsia"/>
        </w:rPr>
        <w:t>模型。如果指定的</w:t>
      </w:r>
      <w:r>
        <w:rPr>
          <w:rFonts w:hint="eastAsia"/>
        </w:rPr>
        <w:t>VSM</w:t>
      </w:r>
      <w:r>
        <w:rPr>
          <w:rFonts w:hint="eastAsia"/>
        </w:rPr>
        <w:t>模型数量大于所有</w:t>
      </w:r>
      <w:r>
        <w:rPr>
          <w:rFonts w:hint="eastAsia"/>
        </w:rPr>
        <w:t>的</w:t>
      </w:r>
      <w:r>
        <w:rPr>
          <w:rFonts w:hint="eastAsia"/>
        </w:rPr>
        <w:t>VSM</w:t>
      </w:r>
      <w:r>
        <w:rPr>
          <w:rFonts w:hint="eastAsia"/>
        </w:rPr>
        <w:t>模型数量，则仅输出所有的</w:t>
      </w:r>
      <w:r>
        <w:rPr>
          <w:rFonts w:hint="eastAsia"/>
        </w:rPr>
        <w:t>VSM</w:t>
      </w:r>
      <w:r>
        <w:rPr>
          <w:rFonts w:hint="eastAsia"/>
        </w:rPr>
        <w:t>模型数量。</w:t>
      </w:r>
    </w:p>
    <w:p w:rsidR="008431D2" w:rsidRDefault="00E40181">
      <w:pPr>
        <w:pStyle w:val="a6"/>
      </w:pPr>
      <w:r>
        <w:rPr>
          <w:rFonts w:hint="eastAsia"/>
        </w:rPr>
        <w:t>SortType</w:t>
      </w:r>
      <w:r>
        <w:rPr>
          <w:rFonts w:hint="eastAsia"/>
        </w:rPr>
        <w:t>为排序类型。</w:t>
      </w:r>
      <w:r>
        <w:rPr>
          <w:rFonts w:hint="eastAsia"/>
        </w:rPr>
        <w:t>0</w:t>
      </w:r>
      <w:r>
        <w:rPr>
          <w:rFonts w:hint="eastAsia"/>
        </w:rPr>
        <w:t>为按权重降序排列，</w:t>
      </w:r>
      <w:r>
        <w:rPr>
          <w:rFonts w:hint="eastAsia"/>
        </w:rPr>
        <w:t>1</w:t>
      </w:r>
      <w:r>
        <w:rPr>
          <w:rFonts w:hint="eastAsia"/>
        </w:rPr>
        <w:t>为按特征标识升序排列。</w:t>
      </w:r>
    </w:p>
    <w:p w:rsidR="008431D2" w:rsidRDefault="00E40181">
      <w:pPr>
        <w:pStyle w:val="a6"/>
      </w:pPr>
      <w:r>
        <w:rPr>
          <w:rFonts w:hint="eastAsia"/>
        </w:rPr>
        <w:t>OutputWord</w:t>
      </w:r>
      <w:r>
        <w:rPr>
          <w:rFonts w:hint="eastAsia"/>
        </w:rPr>
        <w:t>为是否输出相应特征词。</w:t>
      </w:r>
    </w:p>
    <w:p w:rsidR="008431D2" w:rsidRDefault="008431D2">
      <w:pPr>
        <w:rPr>
          <w:rFonts w:eastAsia="新宋体"/>
          <w:bCs/>
        </w:rPr>
      </w:pPr>
    </w:p>
    <w:p w:rsidR="008431D2" w:rsidRDefault="00E40181">
      <w:pPr>
        <w:pStyle w:val="af5"/>
        <w:spacing w:before="156" w:after="78"/>
      </w:pPr>
      <w:r>
        <w:rPr>
          <w:rFonts w:hint="eastAsia"/>
        </w:rPr>
        <w:t>举例：</w:t>
      </w:r>
    </w:p>
    <w:p w:rsidR="008431D2" w:rsidRDefault="00E40181">
      <w:pPr>
        <w:pStyle w:val="a6"/>
      </w:pPr>
      <w:r>
        <w:rPr>
          <w:rFonts w:hint="eastAsia"/>
        </w:rPr>
        <w:t>将库表</w:t>
      </w:r>
      <w:r>
        <w:rPr>
          <w:rFonts w:hint="eastAsia"/>
        </w:rPr>
        <w:t>cjfd2005</w:t>
      </w:r>
      <w:r>
        <w:rPr>
          <w:rFonts w:hint="eastAsia"/>
        </w:rPr>
        <w:t>，</w:t>
      </w:r>
      <w:r>
        <w:rPr>
          <w:rFonts w:hint="eastAsia"/>
        </w:rPr>
        <w:t>cjfd2007</w:t>
      </w:r>
      <w:r>
        <w:rPr>
          <w:rFonts w:hint="eastAsia"/>
        </w:rPr>
        <w:t>的数据在知识域</w:t>
      </w:r>
      <w:r>
        <w:rPr>
          <w:rFonts w:hint="eastAsia"/>
        </w:rPr>
        <w:t>CJFD</w:t>
      </w:r>
      <w:r>
        <w:rPr>
          <w:rFonts w:hint="eastAsia"/>
        </w:rPr>
        <w:t>上生成</w:t>
      </w:r>
      <w:r>
        <w:rPr>
          <w:rFonts w:hint="eastAsia"/>
        </w:rPr>
        <w:t>VSM</w:t>
      </w:r>
      <w:r>
        <w:rPr>
          <w:rFonts w:hint="eastAsia"/>
        </w:rPr>
        <w:t>空间向量，生成的结果保存在</w:t>
      </w:r>
      <w:r>
        <w:t>STM_RESULT</w:t>
      </w:r>
      <w:r>
        <w:rPr>
          <w:rFonts w:hint="eastAsia"/>
        </w:rPr>
        <w:t>表的</w:t>
      </w:r>
      <w:r>
        <w:t>SIM_RESULT</w:t>
      </w:r>
      <w:r>
        <w:rPr>
          <w:rFonts w:hint="eastAsia"/>
        </w:rPr>
        <w:t>字段中。假设我们只取</w:t>
      </w:r>
      <w:r>
        <w:rPr>
          <w:rFonts w:hint="eastAsia"/>
        </w:rPr>
        <w:t>20</w:t>
      </w:r>
      <w:r>
        <w:rPr>
          <w:rFonts w:hint="eastAsia"/>
        </w:rPr>
        <w:t>个</w:t>
      </w:r>
      <w:r>
        <w:rPr>
          <w:rFonts w:hint="eastAsia"/>
        </w:rPr>
        <w:t>VSM</w:t>
      </w:r>
      <w:r>
        <w:rPr>
          <w:rFonts w:hint="eastAsia"/>
        </w:rPr>
        <w:t>向量并且按照升序排列。</w:t>
      </w: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use ext KExt_STM</w:t>
            </w:r>
          </w:p>
        </w:tc>
        <w:tc>
          <w:tcPr>
            <w:tcW w:w="5804" w:type="dxa"/>
          </w:tcPr>
          <w:p w:rsidR="008431D2" w:rsidRDefault="008431D2">
            <w:pPr>
              <w:rPr>
                <w:rFonts w:ascii="仿宋" w:eastAsia="仿宋" w:hAnsi="仿宋" w:cs="仿宋"/>
                <w:sz w:val="18"/>
                <w:szCs w:val="18"/>
              </w:rPr>
            </w:pP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lastRenderedPageBreak/>
              <w:t>SimIndex</w:t>
            </w:r>
          </w:p>
        </w:tc>
        <w:tc>
          <w:tcPr>
            <w:tcW w:w="5804" w:type="dxa"/>
          </w:tcPr>
          <w:p w:rsidR="008431D2" w:rsidRDefault="008431D2">
            <w:pPr>
              <w:rPr>
                <w:rFonts w:ascii="仿宋" w:eastAsia="仿宋" w:hAnsi="仿宋" w:cs="仿宋"/>
                <w:sz w:val="18"/>
                <w:szCs w:val="18"/>
              </w:rPr>
            </w:pP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SET MaxFeatureNum=</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20</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SortType=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1</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OutputWord=</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TRUE</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OutputSrcTable=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FALSE</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From Table =</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CJFD2005, CJFD2007 with (</w:t>
            </w:r>
            <w:r>
              <w:rPr>
                <w:rFonts w:ascii="仿宋" w:eastAsia="仿宋" w:hAnsi="仿宋" w:cs="仿宋" w:hint="eastAsia"/>
                <w:sz w:val="18"/>
                <w:szCs w:val="18"/>
              </w:rPr>
              <w:t>篇名</w:t>
            </w:r>
            <w:r>
              <w:rPr>
                <w:rFonts w:ascii="仿宋" w:eastAsia="仿宋" w:hAnsi="仿宋" w:cs="仿宋" w:hint="eastAsia"/>
                <w:sz w:val="18"/>
                <w:szCs w:val="18"/>
              </w:rPr>
              <w:t>,15)(</w:t>
            </w:r>
            <w:r>
              <w:rPr>
                <w:rFonts w:ascii="仿宋" w:eastAsia="仿宋" w:hAnsi="仿宋" w:cs="仿宋" w:hint="eastAsia"/>
                <w:sz w:val="18"/>
                <w:szCs w:val="18"/>
              </w:rPr>
              <w:t>中文摘要</w:t>
            </w:r>
            <w:r>
              <w:rPr>
                <w:rFonts w:ascii="仿宋" w:eastAsia="仿宋" w:hAnsi="仿宋" w:cs="仿宋" w:hint="eastAsia"/>
                <w:sz w:val="18"/>
                <w:szCs w:val="18"/>
              </w:rPr>
              <w:t>,20)(</w:t>
            </w:r>
            <w:r>
              <w:rPr>
                <w:rFonts w:ascii="仿宋" w:eastAsia="仿宋" w:hAnsi="仿宋" w:cs="仿宋" w:hint="eastAsia"/>
                <w:sz w:val="18"/>
                <w:szCs w:val="18"/>
              </w:rPr>
              <w:t>全文</w:t>
            </w:r>
            <w:r>
              <w:rPr>
                <w:rFonts w:ascii="仿宋" w:eastAsia="仿宋" w:hAnsi="仿宋" w:cs="仿宋" w:hint="eastAsia"/>
                <w:sz w:val="18"/>
                <w:szCs w:val="18"/>
              </w:rPr>
              <w:t>,1)</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startrec =</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1</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endrec =</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-1</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ON</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TO</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TABLE="STM_RESULT" FIELD="SIM_RESULT"</w:t>
            </w:r>
          </w:p>
        </w:tc>
      </w:tr>
    </w:tbl>
    <w:p w:rsidR="008431D2" w:rsidRDefault="008431D2">
      <w:pPr>
        <w:rPr>
          <w:rFonts w:eastAsia="新宋体"/>
          <w:bCs/>
        </w:rPr>
      </w:pPr>
    </w:p>
    <w:p w:rsidR="008431D2" w:rsidRDefault="008431D2">
      <w:pPr>
        <w:rPr>
          <w:rFonts w:eastAsia="新宋体"/>
          <w:bCs/>
        </w:rPr>
      </w:pPr>
    </w:p>
    <w:p w:rsidR="008431D2" w:rsidRDefault="00E40181">
      <w:pPr>
        <w:pStyle w:val="af5"/>
        <w:spacing w:before="156" w:after="78"/>
      </w:pPr>
      <w:r>
        <w:rPr>
          <w:rFonts w:hint="eastAsia"/>
        </w:rPr>
        <w:t>形式二（分类文件信息）：</w:t>
      </w:r>
    </w:p>
    <w:p w:rsidR="008431D2" w:rsidRDefault="00E40181">
      <w:pPr>
        <w:pStyle w:val="a6"/>
      </w:pPr>
      <w:r>
        <w:t>SimIndex</w:t>
      </w:r>
    </w:p>
    <w:p w:rsidR="008431D2" w:rsidRDefault="00E40181">
      <w:pPr>
        <w:pStyle w:val="a6"/>
      </w:pPr>
      <w:r>
        <w:rPr>
          <w:rFonts w:hint="eastAsia"/>
        </w:rPr>
        <w:t>SET MaxFeatureNum=&lt;</w:t>
      </w:r>
      <w:r>
        <w:rPr>
          <w:rFonts w:hint="eastAsia"/>
        </w:rPr>
        <w:t>特征数量</w:t>
      </w:r>
      <w:r>
        <w:rPr>
          <w:rFonts w:hint="eastAsia"/>
        </w:rPr>
        <w:t xml:space="preserve">&gt;, SortType=&lt;0|1&gt;, </w:t>
      </w:r>
      <w:r>
        <w:rPr>
          <w:rFonts w:hint="eastAsia"/>
        </w:rPr>
        <w:t>OutputWord=TRUE,</w:t>
      </w:r>
      <w:r>
        <w:t xml:space="preserve"> TextSource=File</w:t>
      </w:r>
    </w:p>
    <w:p w:rsidR="008431D2" w:rsidRDefault="00E40181">
      <w:pPr>
        <w:pStyle w:val="a6"/>
      </w:pPr>
      <w:r>
        <w:rPr>
          <w:rFonts w:hint="eastAsia"/>
        </w:rPr>
        <w:t>From File = &lt;</w:t>
      </w:r>
      <w:r>
        <w:rPr>
          <w:rFonts w:hint="eastAsia"/>
        </w:rPr>
        <w:t>路径</w:t>
      </w:r>
      <w:r>
        <w:rPr>
          <w:rFonts w:hint="eastAsia"/>
        </w:rPr>
        <w:t>1[,</w:t>
      </w:r>
      <w:r>
        <w:rPr>
          <w:rFonts w:hint="eastAsia"/>
        </w:rPr>
        <w:t>路径</w:t>
      </w:r>
      <w:r>
        <w:rPr>
          <w:rFonts w:hint="eastAsia"/>
        </w:rPr>
        <w:t>2,</w:t>
      </w:r>
      <w:r>
        <w:t>…</w:t>
      </w:r>
      <w:r>
        <w:rPr>
          <w:rFonts w:hint="eastAsia"/>
        </w:rPr>
        <w:t>]&gt;</w:t>
      </w:r>
    </w:p>
    <w:p w:rsidR="008431D2" w:rsidRDefault="00E40181">
      <w:pPr>
        <w:pStyle w:val="a6"/>
      </w:pPr>
      <w:r>
        <w:rPr>
          <w:rFonts w:hint="eastAsia"/>
        </w:rPr>
        <w:t>ON CJFD</w:t>
      </w:r>
    </w:p>
    <w:p w:rsidR="008431D2" w:rsidRDefault="00E40181">
      <w:pPr>
        <w:pStyle w:val="a6"/>
      </w:pPr>
      <w:r>
        <w:rPr>
          <w:rFonts w:hint="eastAsia"/>
        </w:rPr>
        <w:t>To Table = &lt;</w:t>
      </w:r>
      <w:r>
        <w:rPr>
          <w:rFonts w:hint="eastAsia"/>
        </w:rPr>
        <w:t>表名</w:t>
      </w:r>
      <w:r>
        <w:rPr>
          <w:rFonts w:hint="eastAsia"/>
        </w:rPr>
        <w:t>&gt; Field = &lt;</w:t>
      </w:r>
      <w:r>
        <w:rPr>
          <w:rFonts w:hint="eastAsia"/>
        </w:rPr>
        <w:t>字段名</w:t>
      </w:r>
      <w:r>
        <w:rPr>
          <w:rFonts w:hint="eastAsia"/>
        </w:rPr>
        <w:t>&gt;</w:t>
      </w:r>
    </w:p>
    <w:p w:rsidR="008431D2" w:rsidRDefault="008431D2">
      <w:pPr>
        <w:rPr>
          <w:rFonts w:eastAsia="新宋体"/>
          <w:bCs/>
        </w:rPr>
      </w:pPr>
    </w:p>
    <w:p w:rsidR="008431D2" w:rsidRDefault="00E40181">
      <w:pPr>
        <w:pStyle w:val="af5"/>
        <w:spacing w:before="156" w:after="78"/>
      </w:pPr>
      <w:r>
        <w:rPr>
          <w:rFonts w:hint="eastAsia"/>
        </w:rPr>
        <w:t>参数：</w:t>
      </w:r>
    </w:p>
    <w:p w:rsidR="008431D2" w:rsidRDefault="00E40181">
      <w:pPr>
        <w:pStyle w:val="a6"/>
      </w:pPr>
      <w:r>
        <w:rPr>
          <w:rFonts w:hint="eastAsia"/>
        </w:rPr>
        <w:t>同上。</w:t>
      </w:r>
    </w:p>
    <w:p w:rsidR="008431D2" w:rsidRDefault="008431D2">
      <w:pPr>
        <w:rPr>
          <w:rFonts w:eastAsia="新宋体"/>
          <w:bCs/>
        </w:rPr>
      </w:pPr>
    </w:p>
    <w:p w:rsidR="008431D2" w:rsidRDefault="00E40181">
      <w:pPr>
        <w:pStyle w:val="af5"/>
        <w:spacing w:before="156" w:after="78"/>
      </w:pPr>
      <w:r>
        <w:rPr>
          <w:rFonts w:hint="eastAsia"/>
        </w:rPr>
        <w:t>举例：</w:t>
      </w:r>
    </w:p>
    <w:p w:rsidR="008431D2" w:rsidRDefault="00E40181">
      <w:pPr>
        <w:pStyle w:val="a6"/>
      </w:pPr>
      <w:r>
        <w:rPr>
          <w:rFonts w:hint="eastAsia"/>
        </w:rPr>
        <w:t>将“</w:t>
      </w:r>
      <w:r>
        <w:rPr>
          <w:rFonts w:hint="eastAsia"/>
        </w:rPr>
        <w:t>C:\</w:t>
      </w:r>
      <w:r>
        <w:rPr>
          <w:rFonts w:hint="eastAsia"/>
        </w:rPr>
        <w:t>文本”这个目录下的文件在知识域</w:t>
      </w:r>
      <w:r>
        <w:rPr>
          <w:rFonts w:hint="eastAsia"/>
        </w:rPr>
        <w:t>CJFD</w:t>
      </w:r>
      <w:r>
        <w:rPr>
          <w:rFonts w:hint="eastAsia"/>
        </w:rPr>
        <w:t>上生成</w:t>
      </w:r>
      <w:r>
        <w:rPr>
          <w:rFonts w:hint="eastAsia"/>
        </w:rPr>
        <w:t>VSM</w:t>
      </w:r>
      <w:r>
        <w:rPr>
          <w:rFonts w:hint="eastAsia"/>
        </w:rPr>
        <w:t>空间向量模型，并将结果保存在</w:t>
      </w:r>
      <w:r>
        <w:t>STM_RESULT</w:t>
      </w:r>
      <w:r>
        <w:rPr>
          <w:rFonts w:hint="eastAsia"/>
        </w:rPr>
        <w:t>表的</w:t>
      </w:r>
      <w:r>
        <w:t>SIM_RESULT</w:t>
      </w:r>
      <w:r>
        <w:rPr>
          <w:rFonts w:hint="eastAsia"/>
        </w:rPr>
        <w:t>字段中。</w:t>
      </w:r>
    </w:p>
    <w:p w:rsidR="008431D2" w:rsidRDefault="00E40181">
      <w:pPr>
        <w:pStyle w:val="a6"/>
      </w:pPr>
      <w:r>
        <w:t>use ext KExt_STM</w:t>
      </w:r>
    </w:p>
    <w:p w:rsidR="008431D2" w:rsidRDefault="00E40181">
      <w:pPr>
        <w:pStyle w:val="a6"/>
      </w:pPr>
      <w:r>
        <w:t>SimIndex</w:t>
      </w:r>
      <w:r>
        <w:rPr>
          <w:rFonts w:hint="eastAsia"/>
        </w:rPr>
        <w:t xml:space="preserve">SET MaxFeatureNum=20, SortType=1, </w:t>
      </w:r>
      <w:r>
        <w:rPr>
          <w:rFonts w:hint="eastAsia"/>
        </w:rPr>
        <w:t>OutputWord=FALSE</w:t>
      </w:r>
    </w:p>
    <w:p w:rsidR="008431D2" w:rsidRDefault="00E40181">
      <w:pPr>
        <w:pStyle w:val="a6"/>
      </w:pPr>
      <w:r>
        <w:rPr>
          <w:rFonts w:hint="eastAsia"/>
        </w:rPr>
        <w:t>From File=</w:t>
      </w:r>
      <w:r>
        <w:t>"</w:t>
      </w:r>
      <w:r>
        <w:rPr>
          <w:rFonts w:hint="eastAsia"/>
        </w:rPr>
        <w:t>C:\</w:t>
      </w:r>
      <w:r>
        <w:rPr>
          <w:rFonts w:hint="eastAsia"/>
        </w:rPr>
        <w:t>文本</w:t>
      </w:r>
      <w:r>
        <w:t>"</w:t>
      </w:r>
    </w:p>
    <w:p w:rsidR="008431D2" w:rsidRDefault="00E40181">
      <w:pPr>
        <w:pStyle w:val="a6"/>
      </w:pPr>
      <w:r>
        <w:rPr>
          <w:rFonts w:hint="eastAsia"/>
        </w:rPr>
        <w:t>ON CJFD</w:t>
      </w:r>
    </w:p>
    <w:p w:rsidR="008431D2" w:rsidRDefault="00E40181">
      <w:pPr>
        <w:pStyle w:val="a6"/>
      </w:pPr>
      <w:r>
        <w:t>TO TABLE="STM_RESULT" FIELD="SIM_RESULT"</w:t>
      </w: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use ext KExt_STM</w:t>
            </w:r>
          </w:p>
        </w:tc>
        <w:tc>
          <w:tcPr>
            <w:tcW w:w="5804" w:type="dxa"/>
          </w:tcPr>
          <w:p w:rsidR="008431D2" w:rsidRDefault="008431D2">
            <w:pPr>
              <w:rPr>
                <w:rFonts w:ascii="仿宋" w:eastAsia="仿宋" w:hAnsi="仿宋" w:cs="仿宋"/>
                <w:sz w:val="18"/>
                <w:szCs w:val="18"/>
              </w:rPr>
            </w:pP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SimIndex</w:t>
            </w:r>
          </w:p>
        </w:tc>
        <w:tc>
          <w:tcPr>
            <w:tcW w:w="5804" w:type="dxa"/>
          </w:tcPr>
          <w:p w:rsidR="008431D2" w:rsidRDefault="008431D2">
            <w:pPr>
              <w:rPr>
                <w:rFonts w:ascii="仿宋" w:eastAsia="仿宋" w:hAnsi="仿宋" w:cs="仿宋"/>
                <w:sz w:val="18"/>
                <w:szCs w:val="18"/>
              </w:rPr>
            </w:pP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SET MaxFeatureNum=</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20</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SortType=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1</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OutputWord=</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FALSE</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From File=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w:t>
            </w:r>
            <w:r>
              <w:rPr>
                <w:rFonts w:ascii="仿宋" w:eastAsia="仿宋" w:hAnsi="仿宋" w:cs="仿宋" w:hint="eastAsia"/>
                <w:sz w:val="18"/>
                <w:szCs w:val="18"/>
              </w:rPr>
              <w:t>文本</w:t>
            </w:r>
            <w:r>
              <w:rPr>
                <w:rFonts w:ascii="仿宋" w:eastAsia="仿宋" w:hAnsi="仿宋" w:cs="仿宋" w:hint="eastAsia"/>
                <w:sz w:val="18"/>
                <w:szCs w:val="18"/>
              </w:rPr>
              <w:t>"</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ON</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TO</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TABLE="STM_RESULT" FIELD="SIM_RESULT"</w:t>
            </w:r>
          </w:p>
        </w:tc>
      </w:tr>
    </w:tbl>
    <w:p w:rsidR="008431D2" w:rsidRDefault="008431D2">
      <w:pPr>
        <w:rPr>
          <w:rFonts w:eastAsia="新宋体"/>
          <w:bCs/>
        </w:rPr>
      </w:pPr>
    </w:p>
    <w:p w:rsidR="008431D2" w:rsidRDefault="008431D2">
      <w:pPr>
        <w:rPr>
          <w:rFonts w:eastAsia="新宋体"/>
          <w:bCs/>
        </w:rPr>
      </w:pPr>
    </w:p>
    <w:p w:rsidR="008431D2" w:rsidRDefault="00E40181">
      <w:pPr>
        <w:pStyle w:val="23"/>
        <w:spacing w:before="156" w:after="156"/>
      </w:pPr>
      <w:bookmarkStart w:id="231" w:name="_Toc403566393"/>
      <w:r>
        <w:rPr>
          <w:rFonts w:hint="eastAsia"/>
        </w:rPr>
        <w:lastRenderedPageBreak/>
        <w:t>13</w:t>
      </w:r>
      <w:r>
        <w:rPr>
          <w:rFonts w:hint="eastAsia"/>
        </w:rPr>
        <w:t>、文本聚类</w:t>
      </w:r>
      <w:bookmarkEnd w:id="231"/>
    </w:p>
    <w:p w:rsidR="008431D2" w:rsidRDefault="00E40181">
      <w:pPr>
        <w:pStyle w:val="a6"/>
      </w:pPr>
      <w:r>
        <w:rPr>
          <w:rFonts w:hint="eastAsia"/>
        </w:rPr>
        <w:t>文本聚类是指对尚未归类的数据进行自动的分类处理，将相似的数据智能化分，使每个组中的文件互相接近。</w:t>
      </w:r>
    </w:p>
    <w:p w:rsidR="008431D2" w:rsidRDefault="008431D2">
      <w:pPr>
        <w:rPr>
          <w:rFonts w:eastAsia="新宋体"/>
          <w:bCs/>
        </w:rPr>
      </w:pPr>
    </w:p>
    <w:p w:rsidR="008431D2" w:rsidRDefault="00E40181">
      <w:pPr>
        <w:pStyle w:val="af5"/>
        <w:spacing w:before="156" w:after="78"/>
      </w:pPr>
      <w:r>
        <w:rPr>
          <w:rFonts w:hint="eastAsia"/>
        </w:rPr>
        <w:t>语法格式</w:t>
      </w:r>
      <w:r>
        <w:rPr>
          <w:rFonts w:hint="eastAsia"/>
        </w:rPr>
        <w:t>:</w:t>
      </w:r>
    </w:p>
    <w:p w:rsidR="008431D2" w:rsidRDefault="00E40181">
      <w:pPr>
        <w:pStyle w:val="af5"/>
        <w:spacing w:before="156" w:after="78"/>
      </w:pPr>
      <w:r>
        <w:rPr>
          <w:rFonts w:hint="eastAsia"/>
        </w:rPr>
        <w:t>形式一（分类</w:t>
      </w:r>
      <w:r>
        <w:rPr>
          <w:rFonts w:hint="eastAsia"/>
        </w:rPr>
        <w:t>KBASE</w:t>
      </w:r>
      <w:r>
        <w:rPr>
          <w:rFonts w:hint="eastAsia"/>
        </w:rPr>
        <w:t>数据库中信息）：</w:t>
      </w:r>
    </w:p>
    <w:p w:rsidR="008431D2" w:rsidRDefault="00E40181">
      <w:pPr>
        <w:pStyle w:val="a6"/>
      </w:pPr>
      <w:r>
        <w:rPr>
          <w:rFonts w:hint="eastAsia"/>
        </w:rPr>
        <w:t>TextCluster</w:t>
      </w:r>
    </w:p>
    <w:p w:rsidR="008431D2" w:rsidRDefault="00E40181">
      <w:pPr>
        <w:pStyle w:val="a6"/>
      </w:pPr>
      <w:r>
        <w:rPr>
          <w:rFonts w:hint="eastAsia"/>
        </w:rPr>
        <w:t>SET [Type=</w:t>
      </w:r>
      <w:r>
        <w:t>"</w:t>
      </w:r>
      <w:r>
        <w:rPr>
          <w:rFonts w:hint="eastAsia"/>
        </w:rPr>
        <w:t>K_MEANS|AHC</w:t>
      </w:r>
      <w:r>
        <w:t>"</w:t>
      </w:r>
      <w:r>
        <w:rPr>
          <w:rFonts w:hint="eastAsia"/>
        </w:rPr>
        <w:t>,] [ClusterNum=&lt;</w:t>
      </w:r>
      <w:r>
        <w:rPr>
          <w:rFonts w:hint="eastAsia"/>
        </w:rPr>
        <w:t>聚类数</w:t>
      </w:r>
      <w:r>
        <w:rPr>
          <w:rFonts w:hint="eastAsia"/>
        </w:rPr>
        <w:t xml:space="preserve">&gt;,] </w:t>
      </w:r>
    </w:p>
    <w:p w:rsidR="008431D2" w:rsidRDefault="00E40181">
      <w:pPr>
        <w:pStyle w:val="a6"/>
      </w:pPr>
      <w:r>
        <w:rPr>
          <w:rFonts w:hint="eastAsia"/>
        </w:rPr>
        <w:t>MaxDocsPerCluster=&lt;</w:t>
      </w:r>
      <w:r>
        <w:rPr>
          <w:rFonts w:hint="eastAsia"/>
        </w:rPr>
        <w:t>文档数</w:t>
      </w:r>
      <w:r>
        <w:rPr>
          <w:rFonts w:hint="eastAsia"/>
        </w:rPr>
        <w:t xml:space="preserve">&gt;, </w:t>
      </w:r>
    </w:p>
    <w:p w:rsidR="008431D2" w:rsidRDefault="00E40181">
      <w:pPr>
        <w:pStyle w:val="a6"/>
      </w:pPr>
      <w:r>
        <w:rPr>
          <w:rFonts w:hint="eastAsia"/>
        </w:rPr>
        <w:t xml:space="preserve">TextSource=Table, </w:t>
      </w:r>
      <w:r>
        <w:t>InitFlag=RANDOM,</w:t>
      </w:r>
      <w:r>
        <w:rPr>
          <w:rFonts w:hint="eastAsia"/>
        </w:rPr>
        <w:t>OutputSrcTable=&lt;</w:t>
      </w:r>
      <w:r>
        <w:rPr>
          <w:rFonts w:hint="eastAsia"/>
        </w:rPr>
        <w:t>布尔值</w:t>
      </w:r>
      <w:r>
        <w:rPr>
          <w:rFonts w:hint="eastAsia"/>
        </w:rPr>
        <w:t>&gt;</w:t>
      </w:r>
    </w:p>
    <w:p w:rsidR="008431D2" w:rsidRDefault="00E40181">
      <w:pPr>
        <w:pStyle w:val="a6"/>
      </w:pPr>
      <w:r>
        <w:rPr>
          <w:rFonts w:hint="eastAsia"/>
        </w:rPr>
        <w:t>From Table = &lt;</w:t>
      </w:r>
      <w:r>
        <w:rPr>
          <w:rFonts w:hint="eastAsia"/>
        </w:rPr>
        <w:t>表</w:t>
      </w:r>
      <w:r>
        <w:rPr>
          <w:rFonts w:hint="eastAsia"/>
        </w:rPr>
        <w:t>1[,</w:t>
      </w:r>
      <w:r>
        <w:rPr>
          <w:rFonts w:hint="eastAsia"/>
        </w:rPr>
        <w:t>表</w:t>
      </w:r>
      <w:r>
        <w:rPr>
          <w:rFonts w:hint="eastAsia"/>
        </w:rPr>
        <w:t>2,</w:t>
      </w:r>
      <w:r>
        <w:t>…</w:t>
      </w:r>
      <w:r>
        <w:rPr>
          <w:rFonts w:hint="eastAsia"/>
        </w:rPr>
        <w:t>]&gt; with &lt;(</w:t>
      </w:r>
      <w:r>
        <w:rPr>
          <w:rFonts w:hint="eastAsia"/>
        </w:rPr>
        <w:t>列</w:t>
      </w:r>
      <w:r>
        <w:rPr>
          <w:rFonts w:hint="eastAsia"/>
        </w:rPr>
        <w:t>1,</w:t>
      </w:r>
      <w:r>
        <w:rPr>
          <w:rFonts w:hint="eastAsia"/>
        </w:rPr>
        <w:t>权重</w:t>
      </w:r>
      <w:r>
        <w:rPr>
          <w:rFonts w:hint="eastAsia"/>
        </w:rPr>
        <w:t>)&gt;[</w:t>
      </w:r>
      <w:r>
        <w:rPr>
          <w:rFonts w:hint="eastAsia"/>
        </w:rPr>
        <w:t xml:space="preserve"> &lt;(</w:t>
      </w:r>
      <w:r>
        <w:rPr>
          <w:rFonts w:hint="eastAsia"/>
        </w:rPr>
        <w:t>列</w:t>
      </w:r>
      <w:r>
        <w:rPr>
          <w:rFonts w:hint="eastAsia"/>
        </w:rPr>
        <w:t>2,</w:t>
      </w:r>
      <w:r>
        <w:rPr>
          <w:rFonts w:hint="eastAsia"/>
        </w:rPr>
        <w:t>权重</w:t>
      </w:r>
      <w:r>
        <w:rPr>
          <w:rFonts w:hint="eastAsia"/>
        </w:rPr>
        <w:t>)&gt;,</w:t>
      </w:r>
      <w:r>
        <w:t>…</w:t>
      </w:r>
      <w:r>
        <w:rPr>
          <w:rFonts w:hint="eastAsia"/>
        </w:rPr>
        <w:t>]&gt;</w:t>
      </w:r>
    </w:p>
    <w:p w:rsidR="008431D2" w:rsidRDefault="00E40181">
      <w:pPr>
        <w:pStyle w:val="a6"/>
      </w:pPr>
      <w:r>
        <w:rPr>
          <w:rFonts w:hint="eastAsia"/>
        </w:rPr>
        <w:t>[StartRec = &lt;</w:t>
      </w:r>
      <w:r>
        <w:rPr>
          <w:rFonts w:hint="eastAsia"/>
        </w:rPr>
        <w:t>整数</w:t>
      </w:r>
      <w:r>
        <w:rPr>
          <w:rFonts w:hint="eastAsia"/>
        </w:rPr>
        <w:t>&gt; EndRec = &lt;</w:t>
      </w:r>
      <w:r>
        <w:rPr>
          <w:rFonts w:hint="eastAsia"/>
        </w:rPr>
        <w:t>整数</w:t>
      </w:r>
      <w:r>
        <w:rPr>
          <w:rFonts w:hint="eastAsia"/>
        </w:rPr>
        <w:t>&gt; ]</w:t>
      </w:r>
    </w:p>
    <w:p w:rsidR="008431D2" w:rsidRDefault="00E40181">
      <w:pPr>
        <w:pStyle w:val="a6"/>
      </w:pPr>
      <w:r>
        <w:rPr>
          <w:rFonts w:hint="eastAsia"/>
        </w:rPr>
        <w:t>ON CJFD</w:t>
      </w:r>
    </w:p>
    <w:p w:rsidR="008431D2" w:rsidRDefault="00E40181">
      <w:pPr>
        <w:pStyle w:val="a6"/>
      </w:pPr>
      <w:r>
        <w:rPr>
          <w:rFonts w:hint="eastAsia"/>
        </w:rPr>
        <w:t>To [Table = &lt;</w:t>
      </w:r>
      <w:r>
        <w:rPr>
          <w:rFonts w:hint="eastAsia"/>
        </w:rPr>
        <w:t>表名</w:t>
      </w:r>
      <w:r>
        <w:rPr>
          <w:rFonts w:hint="eastAsia"/>
        </w:rPr>
        <w:t>&gt;] Field = &lt;</w:t>
      </w:r>
      <w:r>
        <w:rPr>
          <w:rFonts w:hint="eastAsia"/>
        </w:rPr>
        <w:t>字段名</w:t>
      </w:r>
      <w:r>
        <w:rPr>
          <w:rFonts w:hint="eastAsia"/>
        </w:rPr>
        <w:t>&gt;</w:t>
      </w:r>
    </w:p>
    <w:p w:rsidR="008431D2" w:rsidRDefault="008431D2">
      <w:pPr>
        <w:rPr>
          <w:rFonts w:eastAsia="新宋体"/>
          <w:bCs/>
        </w:rPr>
      </w:pPr>
    </w:p>
    <w:p w:rsidR="008431D2" w:rsidRDefault="00E40181">
      <w:pPr>
        <w:pStyle w:val="af5"/>
        <w:spacing w:before="156" w:after="78"/>
      </w:pPr>
      <w:r>
        <w:rPr>
          <w:rFonts w:hint="eastAsia"/>
        </w:rPr>
        <w:t>参数</w:t>
      </w:r>
      <w:r>
        <w:rPr>
          <w:rFonts w:hint="eastAsia"/>
        </w:rPr>
        <w:t>:</w:t>
      </w:r>
    </w:p>
    <w:p w:rsidR="008431D2" w:rsidRDefault="00E40181">
      <w:pPr>
        <w:pStyle w:val="a6"/>
      </w:pPr>
      <w:r>
        <w:rPr>
          <w:rFonts w:hint="eastAsia"/>
        </w:rPr>
        <w:t>TYPE</w:t>
      </w:r>
      <w:r>
        <w:rPr>
          <w:rFonts w:hint="eastAsia"/>
        </w:rPr>
        <w:t>为聚类的类型，为以下集合的字符串：</w:t>
      </w:r>
    </w:p>
    <w:p w:rsidR="008431D2" w:rsidRDefault="00E40181">
      <w:pPr>
        <w:pStyle w:val="a6"/>
      </w:pPr>
      <w:r>
        <w:rPr>
          <w:rFonts w:hint="eastAsia"/>
        </w:rPr>
        <w:t>K_MEANS</w:t>
      </w:r>
      <w:r>
        <w:rPr>
          <w:rFonts w:hint="eastAsia"/>
        </w:rPr>
        <w:tab/>
      </w:r>
      <w:r>
        <w:rPr>
          <w:rFonts w:hint="eastAsia"/>
        </w:rPr>
        <w:t>表示聚类时使用</w:t>
      </w:r>
      <w:r>
        <w:rPr>
          <w:rFonts w:hint="eastAsia"/>
        </w:rPr>
        <w:t>K_MEANS</w:t>
      </w:r>
      <w:r>
        <w:rPr>
          <w:rFonts w:hint="eastAsia"/>
        </w:rPr>
        <w:t>扩展算法。默认类型。</w:t>
      </w:r>
    </w:p>
    <w:p w:rsidR="008431D2" w:rsidRDefault="00E40181">
      <w:pPr>
        <w:pStyle w:val="a6"/>
      </w:pPr>
      <w:r>
        <w:rPr>
          <w:rFonts w:hint="eastAsia"/>
        </w:rPr>
        <w:t>AHC</w:t>
      </w:r>
      <w:r>
        <w:rPr>
          <w:rFonts w:hint="eastAsia"/>
        </w:rPr>
        <w:t>表示聚类时使用</w:t>
      </w:r>
      <w:r>
        <w:rPr>
          <w:rFonts w:hint="eastAsia"/>
        </w:rPr>
        <w:t>AHC</w:t>
      </w:r>
      <w:r>
        <w:rPr>
          <w:rFonts w:hint="eastAsia"/>
        </w:rPr>
        <w:t>层次凝聚算法。</w:t>
      </w:r>
    </w:p>
    <w:p w:rsidR="008431D2" w:rsidRDefault="00E40181">
      <w:pPr>
        <w:pStyle w:val="a6"/>
      </w:pPr>
      <w:r>
        <w:rPr>
          <w:rFonts w:hint="eastAsia"/>
        </w:rPr>
        <w:t>ClusterNum</w:t>
      </w:r>
      <w:r>
        <w:rPr>
          <w:rFonts w:hint="eastAsia"/>
        </w:rPr>
        <w:t>为生成的聚类数量，是一个整数，默认为</w:t>
      </w:r>
      <w:r>
        <w:rPr>
          <w:rFonts w:hint="eastAsia"/>
        </w:rPr>
        <w:t>5</w:t>
      </w:r>
      <w:r>
        <w:rPr>
          <w:rFonts w:hint="eastAsia"/>
        </w:rPr>
        <w:t>。</w:t>
      </w:r>
    </w:p>
    <w:p w:rsidR="008431D2" w:rsidRDefault="00E40181">
      <w:pPr>
        <w:pStyle w:val="a6"/>
      </w:pPr>
      <w:r>
        <w:rPr>
          <w:rFonts w:hint="eastAsia"/>
        </w:rPr>
        <w:t>MaxDocsPerCluster</w:t>
      </w:r>
      <w:r>
        <w:rPr>
          <w:rFonts w:hint="eastAsia"/>
        </w:rPr>
        <w:t>为每个聚类中的最大文档数量，默认为</w:t>
      </w:r>
      <w:r>
        <w:rPr>
          <w:rFonts w:hint="eastAsia"/>
        </w:rPr>
        <w:t>200</w:t>
      </w:r>
      <w:r>
        <w:rPr>
          <w:rFonts w:hint="eastAsia"/>
        </w:rPr>
        <w:t>。</w:t>
      </w:r>
    </w:p>
    <w:p w:rsidR="008431D2" w:rsidRDefault="008431D2">
      <w:pPr>
        <w:pStyle w:val="a6"/>
      </w:pPr>
    </w:p>
    <w:p w:rsidR="008431D2" w:rsidRDefault="00E40181">
      <w:pPr>
        <w:pStyle w:val="af5"/>
        <w:spacing w:before="156" w:after="78"/>
      </w:pPr>
      <w:r>
        <w:rPr>
          <w:rFonts w:hint="eastAsia"/>
        </w:rPr>
        <w:t>举例</w:t>
      </w:r>
      <w:r>
        <w:rPr>
          <w:rFonts w:hint="eastAsia"/>
        </w:rPr>
        <w:t>:</w:t>
      </w:r>
    </w:p>
    <w:p w:rsidR="008431D2" w:rsidRDefault="00E40181">
      <w:pPr>
        <w:pStyle w:val="a6"/>
      </w:pPr>
      <w:r>
        <w:rPr>
          <w:rFonts w:hint="eastAsia"/>
        </w:rPr>
        <w:t>将库表</w:t>
      </w:r>
      <w:r>
        <w:rPr>
          <w:rFonts w:hint="eastAsia"/>
        </w:rPr>
        <w:t>cjfd2005</w:t>
      </w:r>
      <w:r>
        <w:rPr>
          <w:rFonts w:hint="eastAsia"/>
        </w:rPr>
        <w:t>，</w:t>
      </w:r>
      <w:r>
        <w:rPr>
          <w:rFonts w:hint="eastAsia"/>
        </w:rPr>
        <w:t>cjfd2007</w:t>
      </w:r>
      <w:r>
        <w:rPr>
          <w:rFonts w:hint="eastAsia"/>
        </w:rPr>
        <w:t>的数据在知识域</w:t>
      </w:r>
      <w:r>
        <w:rPr>
          <w:rFonts w:hint="eastAsia"/>
        </w:rPr>
        <w:t>CJFD</w:t>
      </w:r>
      <w:r>
        <w:rPr>
          <w:rFonts w:hint="eastAsia"/>
        </w:rPr>
        <w:t>上生成聚类信息，生成的结果保存在表</w:t>
      </w:r>
      <w:r>
        <w:t>STM_RESULT</w:t>
      </w:r>
      <w:r>
        <w:rPr>
          <w:rFonts w:hint="eastAsia"/>
        </w:rPr>
        <w:t>的</w:t>
      </w:r>
      <w:r>
        <w:t>CLUSTER_RESULT</w:t>
      </w:r>
      <w:r>
        <w:rPr>
          <w:rFonts w:hint="eastAsia"/>
        </w:rPr>
        <w:t>字段中。假设我们将其分成</w:t>
      </w:r>
      <w:r>
        <w:rPr>
          <w:rFonts w:hint="eastAsia"/>
        </w:rPr>
        <w:t>50</w:t>
      </w:r>
      <w:r>
        <w:rPr>
          <w:rFonts w:hint="eastAsia"/>
        </w:rPr>
        <w:t>个聚类。</w:t>
      </w:r>
      <w:r>
        <w:rPr>
          <w:rFonts w:hint="eastAsia"/>
        </w:rPr>
        <w:tab/>
      </w:r>
      <w:r>
        <w:t>use ext KExt_STM</w:t>
      </w: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TextCluster</w:t>
            </w:r>
          </w:p>
        </w:tc>
        <w:tc>
          <w:tcPr>
            <w:tcW w:w="5804" w:type="dxa"/>
          </w:tcPr>
          <w:p w:rsidR="008431D2" w:rsidRDefault="008431D2">
            <w:pPr>
              <w:rPr>
                <w:rFonts w:ascii="仿宋" w:eastAsia="仿宋" w:hAnsi="仿宋" w:cs="仿宋"/>
                <w:sz w:val="18"/>
                <w:szCs w:val="18"/>
              </w:rPr>
            </w:pP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SET</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type="K_MEANS", ClusterNum=50, MaxDocsPerCluster=1000,</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TextSource=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Table</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OutputSrcTable=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FALSE</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From Table=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CJFD2005, CJFD2007 with (</w:t>
            </w:r>
            <w:r>
              <w:rPr>
                <w:rFonts w:ascii="仿宋" w:eastAsia="仿宋" w:hAnsi="仿宋" w:cs="仿宋" w:hint="eastAsia"/>
                <w:sz w:val="18"/>
                <w:szCs w:val="18"/>
              </w:rPr>
              <w:t>篇名</w:t>
            </w:r>
            <w:r>
              <w:rPr>
                <w:rFonts w:ascii="仿宋" w:eastAsia="仿宋" w:hAnsi="仿宋" w:cs="仿宋" w:hint="eastAsia"/>
                <w:sz w:val="18"/>
                <w:szCs w:val="18"/>
              </w:rPr>
              <w:t xml:space="preserve">, </w:t>
            </w:r>
            <w:r>
              <w:rPr>
                <w:rFonts w:ascii="仿宋" w:eastAsia="仿宋" w:hAnsi="仿宋" w:cs="仿宋" w:hint="eastAsia"/>
                <w:sz w:val="18"/>
                <w:szCs w:val="18"/>
              </w:rPr>
              <w:t>15)(</w:t>
            </w:r>
            <w:r>
              <w:rPr>
                <w:rFonts w:ascii="仿宋" w:eastAsia="仿宋" w:hAnsi="仿宋" w:cs="仿宋" w:hint="eastAsia"/>
                <w:sz w:val="18"/>
                <w:szCs w:val="18"/>
              </w:rPr>
              <w:t>中文摘要</w:t>
            </w:r>
            <w:r>
              <w:rPr>
                <w:rFonts w:ascii="仿宋" w:eastAsia="仿宋" w:hAnsi="仿宋" w:cs="仿宋" w:hint="eastAsia"/>
                <w:sz w:val="18"/>
                <w:szCs w:val="18"/>
              </w:rPr>
              <w:t>,20)(</w:t>
            </w:r>
            <w:r>
              <w:rPr>
                <w:rFonts w:ascii="仿宋" w:eastAsia="仿宋" w:hAnsi="仿宋" w:cs="仿宋" w:hint="eastAsia"/>
                <w:sz w:val="18"/>
                <w:szCs w:val="18"/>
              </w:rPr>
              <w:t>全文</w:t>
            </w:r>
            <w:r>
              <w:rPr>
                <w:rFonts w:ascii="仿宋" w:eastAsia="仿宋" w:hAnsi="仿宋" w:cs="仿宋" w:hint="eastAsia"/>
                <w:sz w:val="18"/>
                <w:szCs w:val="18"/>
              </w:rPr>
              <w:t>,1)</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ON</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TO</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TABLE="STM_RESULT" Field="CLUSTER_RESULT"</w:t>
            </w:r>
          </w:p>
        </w:tc>
      </w:tr>
    </w:tbl>
    <w:p w:rsidR="008431D2" w:rsidRDefault="008431D2">
      <w:pPr>
        <w:rPr>
          <w:rFonts w:eastAsia="新宋体"/>
          <w:bCs/>
        </w:rPr>
      </w:pPr>
    </w:p>
    <w:p w:rsidR="008431D2" w:rsidRDefault="008431D2">
      <w:pPr>
        <w:rPr>
          <w:rFonts w:eastAsia="新宋体"/>
          <w:bCs/>
        </w:rPr>
      </w:pPr>
    </w:p>
    <w:p w:rsidR="008431D2" w:rsidRDefault="00E40181">
      <w:pPr>
        <w:pStyle w:val="af5"/>
        <w:spacing w:before="156" w:after="78"/>
      </w:pPr>
      <w:r>
        <w:rPr>
          <w:rFonts w:hint="eastAsia"/>
        </w:rPr>
        <w:t>形式二（分类文件信息）：</w:t>
      </w:r>
    </w:p>
    <w:p w:rsidR="008431D2" w:rsidRDefault="00E40181">
      <w:pPr>
        <w:pStyle w:val="a6"/>
      </w:pPr>
      <w:r>
        <w:rPr>
          <w:rFonts w:hint="eastAsia"/>
        </w:rPr>
        <w:lastRenderedPageBreak/>
        <w:t>TextCluster</w:t>
      </w:r>
    </w:p>
    <w:p w:rsidR="008431D2" w:rsidRDefault="00E40181">
      <w:pPr>
        <w:pStyle w:val="a6"/>
      </w:pPr>
      <w:r>
        <w:rPr>
          <w:rFonts w:hint="eastAsia"/>
        </w:rPr>
        <w:t>SET [TYPE=</w:t>
      </w:r>
      <w:r>
        <w:t>"</w:t>
      </w:r>
      <w:r>
        <w:rPr>
          <w:rFonts w:hint="eastAsia"/>
        </w:rPr>
        <w:t>K_MEANS|AHC</w:t>
      </w:r>
      <w:r>
        <w:t>"</w:t>
      </w:r>
      <w:r>
        <w:rPr>
          <w:rFonts w:hint="eastAsia"/>
        </w:rPr>
        <w:t>,] [ClusterNum=&lt;</w:t>
      </w:r>
      <w:r>
        <w:rPr>
          <w:rFonts w:hint="eastAsia"/>
        </w:rPr>
        <w:t>聚类数</w:t>
      </w:r>
      <w:r>
        <w:rPr>
          <w:rFonts w:hint="eastAsia"/>
        </w:rPr>
        <w:t xml:space="preserve">&gt;,] </w:t>
      </w:r>
    </w:p>
    <w:p w:rsidR="008431D2" w:rsidRDefault="00E40181">
      <w:pPr>
        <w:pStyle w:val="a6"/>
      </w:pPr>
      <w:r>
        <w:rPr>
          <w:rFonts w:hint="eastAsia"/>
        </w:rPr>
        <w:t>MaxDocsPerCluster=&lt;</w:t>
      </w:r>
      <w:r>
        <w:rPr>
          <w:rFonts w:hint="eastAsia"/>
        </w:rPr>
        <w:t>文档数</w:t>
      </w:r>
      <w:r>
        <w:rPr>
          <w:rFonts w:hint="eastAsia"/>
        </w:rPr>
        <w:t xml:space="preserve">&gt;, </w:t>
      </w:r>
    </w:p>
    <w:p w:rsidR="008431D2" w:rsidRDefault="00E40181">
      <w:pPr>
        <w:pStyle w:val="a6"/>
      </w:pPr>
      <w:r>
        <w:rPr>
          <w:rFonts w:hint="eastAsia"/>
        </w:rPr>
        <w:t>TextSource=FILE</w:t>
      </w:r>
    </w:p>
    <w:p w:rsidR="008431D2" w:rsidRDefault="00E40181">
      <w:pPr>
        <w:pStyle w:val="a6"/>
      </w:pPr>
      <w:r>
        <w:rPr>
          <w:rFonts w:hint="eastAsia"/>
        </w:rPr>
        <w:t>From File = &lt;</w:t>
      </w:r>
      <w:r>
        <w:rPr>
          <w:rFonts w:hint="eastAsia"/>
        </w:rPr>
        <w:t>路径</w:t>
      </w:r>
      <w:r>
        <w:rPr>
          <w:rFonts w:hint="eastAsia"/>
        </w:rPr>
        <w:t>1[,</w:t>
      </w:r>
      <w:r>
        <w:rPr>
          <w:rFonts w:hint="eastAsia"/>
        </w:rPr>
        <w:t>路径</w:t>
      </w:r>
      <w:r>
        <w:rPr>
          <w:rFonts w:hint="eastAsia"/>
        </w:rPr>
        <w:t>2,</w:t>
      </w:r>
      <w:r>
        <w:t>…</w:t>
      </w:r>
      <w:r>
        <w:rPr>
          <w:rFonts w:hint="eastAsia"/>
        </w:rPr>
        <w:t>]&gt;</w:t>
      </w:r>
    </w:p>
    <w:p w:rsidR="008431D2" w:rsidRDefault="00E40181">
      <w:pPr>
        <w:pStyle w:val="a6"/>
      </w:pPr>
      <w:r>
        <w:rPr>
          <w:rFonts w:hint="eastAsia"/>
        </w:rPr>
        <w:t>ON CJFD</w:t>
      </w:r>
    </w:p>
    <w:p w:rsidR="008431D2" w:rsidRDefault="00E40181">
      <w:pPr>
        <w:pStyle w:val="a6"/>
      </w:pPr>
      <w:r>
        <w:rPr>
          <w:rFonts w:hint="eastAsia"/>
        </w:rPr>
        <w:t>To Table = &lt;</w:t>
      </w:r>
      <w:r>
        <w:rPr>
          <w:rFonts w:hint="eastAsia"/>
        </w:rPr>
        <w:t>字符串</w:t>
      </w:r>
      <w:r>
        <w:rPr>
          <w:rFonts w:hint="eastAsia"/>
        </w:rPr>
        <w:t>&gt; Field = &lt;</w:t>
      </w:r>
      <w:r>
        <w:rPr>
          <w:rFonts w:hint="eastAsia"/>
        </w:rPr>
        <w:t>字符串</w:t>
      </w:r>
      <w:r>
        <w:rPr>
          <w:rFonts w:hint="eastAsia"/>
        </w:rPr>
        <w:t>&gt;</w:t>
      </w:r>
    </w:p>
    <w:p w:rsidR="008431D2" w:rsidRDefault="008431D2">
      <w:pPr>
        <w:rPr>
          <w:rFonts w:eastAsia="新宋体"/>
          <w:bCs/>
        </w:rPr>
      </w:pPr>
    </w:p>
    <w:p w:rsidR="008431D2" w:rsidRDefault="00E40181">
      <w:pPr>
        <w:pStyle w:val="af5"/>
        <w:spacing w:before="156" w:after="78"/>
      </w:pPr>
      <w:r>
        <w:rPr>
          <w:rFonts w:hint="eastAsia"/>
        </w:rPr>
        <w:t>参数：</w:t>
      </w:r>
    </w:p>
    <w:p w:rsidR="008431D2" w:rsidRDefault="00E40181">
      <w:pPr>
        <w:pStyle w:val="a6"/>
      </w:pPr>
      <w:r>
        <w:rPr>
          <w:rFonts w:hint="eastAsia"/>
        </w:rPr>
        <w:t>同上。</w:t>
      </w:r>
    </w:p>
    <w:p w:rsidR="008431D2" w:rsidRDefault="008431D2">
      <w:pPr>
        <w:rPr>
          <w:rFonts w:eastAsia="新宋体"/>
          <w:bCs/>
        </w:rPr>
      </w:pPr>
    </w:p>
    <w:p w:rsidR="008431D2" w:rsidRDefault="00E40181">
      <w:pPr>
        <w:pStyle w:val="af5"/>
        <w:spacing w:before="156" w:after="78"/>
      </w:pPr>
      <w:r>
        <w:rPr>
          <w:rFonts w:hint="eastAsia"/>
        </w:rPr>
        <w:t>举例：</w:t>
      </w:r>
    </w:p>
    <w:p w:rsidR="008431D2" w:rsidRDefault="00E40181">
      <w:pPr>
        <w:pStyle w:val="a6"/>
      </w:pPr>
      <w:r>
        <w:rPr>
          <w:rFonts w:hint="eastAsia"/>
        </w:rPr>
        <w:t>将“</w:t>
      </w:r>
      <w:r>
        <w:rPr>
          <w:rFonts w:hint="eastAsia"/>
        </w:rPr>
        <w:t>C:\</w:t>
      </w:r>
      <w:r>
        <w:rPr>
          <w:rFonts w:hint="eastAsia"/>
        </w:rPr>
        <w:t>聚类文本</w:t>
      </w:r>
      <w:r>
        <w:rPr>
          <w:rFonts w:hint="eastAsia"/>
        </w:rPr>
        <w:t>1</w:t>
      </w:r>
      <w:r>
        <w:rPr>
          <w:rFonts w:hint="eastAsia"/>
        </w:rPr>
        <w:t>”和“</w:t>
      </w:r>
      <w:r>
        <w:rPr>
          <w:rFonts w:hint="eastAsia"/>
        </w:rPr>
        <w:t>C:\</w:t>
      </w:r>
      <w:r>
        <w:rPr>
          <w:rFonts w:hint="eastAsia"/>
        </w:rPr>
        <w:t>聚类文本</w:t>
      </w:r>
      <w:r>
        <w:rPr>
          <w:rFonts w:hint="eastAsia"/>
        </w:rPr>
        <w:t>2</w:t>
      </w:r>
      <w:r>
        <w:rPr>
          <w:rFonts w:hint="eastAsia"/>
        </w:rPr>
        <w:t>”这两个目录下的文件在在知识域</w:t>
      </w:r>
      <w:r>
        <w:rPr>
          <w:rFonts w:hint="eastAsia"/>
        </w:rPr>
        <w:t>CJFD</w:t>
      </w:r>
      <w:r>
        <w:rPr>
          <w:rFonts w:hint="eastAsia"/>
        </w:rPr>
        <w:t>上生成聚类信息，并将结果保存在表</w:t>
      </w:r>
      <w:r>
        <w:t>STM_RESULT</w:t>
      </w:r>
      <w:r>
        <w:rPr>
          <w:rFonts w:hint="eastAsia"/>
        </w:rPr>
        <w:t>的</w:t>
      </w:r>
      <w:r>
        <w:t>CLUSTER_RESULT</w:t>
      </w:r>
      <w:r>
        <w:rPr>
          <w:rFonts w:hint="eastAsia"/>
        </w:rPr>
        <w:t>字段字段。</w:t>
      </w: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use ext KExt_STM</w:t>
            </w:r>
          </w:p>
        </w:tc>
        <w:tc>
          <w:tcPr>
            <w:tcW w:w="5804" w:type="dxa"/>
          </w:tcPr>
          <w:p w:rsidR="008431D2" w:rsidRDefault="008431D2">
            <w:pPr>
              <w:rPr>
                <w:rFonts w:ascii="仿宋" w:eastAsia="仿宋" w:hAnsi="仿宋" w:cs="仿宋"/>
                <w:sz w:val="18"/>
                <w:szCs w:val="18"/>
              </w:rPr>
            </w:pP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TextCluster</w:t>
            </w:r>
          </w:p>
        </w:tc>
        <w:tc>
          <w:tcPr>
            <w:tcW w:w="5804" w:type="dxa"/>
          </w:tcPr>
          <w:p w:rsidR="008431D2" w:rsidRDefault="008431D2">
            <w:pPr>
              <w:rPr>
                <w:rFonts w:ascii="仿宋" w:eastAsia="仿宋" w:hAnsi="仿宋" w:cs="仿宋"/>
                <w:sz w:val="18"/>
                <w:szCs w:val="18"/>
              </w:rPr>
            </w:pP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SET</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type="K_MEANS", ClusterNum=50, MaxDocsPerCluster=1000,</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TextSource=</w:t>
            </w:r>
          </w:p>
        </w:tc>
        <w:tc>
          <w:tcPr>
            <w:tcW w:w="5804" w:type="dxa"/>
          </w:tcPr>
          <w:p w:rsidR="008431D2" w:rsidRDefault="00E40181">
            <w:pPr>
              <w:rPr>
                <w:rFonts w:ascii="仿宋" w:eastAsia="仿宋" w:hAnsi="仿宋" w:cs="仿宋"/>
                <w:sz w:val="18"/>
                <w:szCs w:val="18"/>
              </w:rPr>
            </w:pPr>
            <w:r>
              <w:rPr>
                <w:rFonts w:eastAsia="新宋体" w:hint="eastAsia"/>
                <w:bCs/>
              </w:rPr>
              <w:t>FILE</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From FILE=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w:t>
            </w:r>
            <w:r>
              <w:rPr>
                <w:rFonts w:ascii="仿宋" w:eastAsia="仿宋" w:hAnsi="仿宋" w:cs="仿宋" w:hint="eastAsia"/>
                <w:sz w:val="18"/>
                <w:szCs w:val="18"/>
              </w:rPr>
              <w:t>聚类文本</w:t>
            </w:r>
            <w:r>
              <w:rPr>
                <w:rFonts w:ascii="仿宋" w:eastAsia="仿宋" w:hAnsi="仿宋" w:cs="仿宋" w:hint="eastAsia"/>
                <w:sz w:val="18"/>
                <w:szCs w:val="18"/>
              </w:rPr>
              <w:t>1", "C:\</w:t>
            </w:r>
            <w:r>
              <w:rPr>
                <w:rFonts w:ascii="仿宋" w:eastAsia="仿宋" w:hAnsi="仿宋" w:cs="仿宋" w:hint="eastAsia"/>
                <w:sz w:val="18"/>
                <w:szCs w:val="18"/>
              </w:rPr>
              <w:t>聚类文本</w:t>
            </w:r>
            <w:r>
              <w:rPr>
                <w:rFonts w:ascii="仿宋" w:eastAsia="仿宋" w:hAnsi="仿宋" w:cs="仿宋" w:hint="eastAsia"/>
                <w:sz w:val="18"/>
                <w:szCs w:val="18"/>
              </w:rPr>
              <w:t>2"</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ON</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TO</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TABLE="STM_RESULT" Field="CLUSTER_RESULT"</w:t>
            </w:r>
          </w:p>
        </w:tc>
      </w:tr>
    </w:tbl>
    <w:p w:rsidR="008431D2" w:rsidRDefault="008431D2">
      <w:pPr>
        <w:rPr>
          <w:rFonts w:eastAsia="新宋体"/>
          <w:bCs/>
        </w:rPr>
      </w:pPr>
    </w:p>
    <w:p w:rsidR="008431D2" w:rsidRDefault="00E40181">
      <w:pPr>
        <w:pStyle w:val="23"/>
        <w:spacing w:before="156" w:after="156"/>
      </w:pPr>
      <w:bookmarkStart w:id="232" w:name="_Toc403566394"/>
      <w:r>
        <w:rPr>
          <w:rFonts w:hint="eastAsia"/>
        </w:rPr>
        <w:t>14</w:t>
      </w:r>
      <w:r>
        <w:rPr>
          <w:rFonts w:hint="eastAsia"/>
        </w:rPr>
        <w:t>、关键词提取器</w:t>
      </w:r>
      <w:bookmarkEnd w:id="232"/>
    </w:p>
    <w:p w:rsidR="008431D2" w:rsidRDefault="00E40181">
      <w:pPr>
        <w:pStyle w:val="a6"/>
      </w:pPr>
      <w:r>
        <w:rPr>
          <w:rFonts w:hint="eastAsia"/>
        </w:rPr>
        <w:t>关键词提取是在指定的文本中智能化的提取其中关键的词语。</w:t>
      </w:r>
    </w:p>
    <w:p w:rsidR="008431D2" w:rsidRDefault="008431D2">
      <w:pPr>
        <w:rPr>
          <w:rFonts w:eastAsia="新宋体"/>
          <w:bCs/>
        </w:rPr>
      </w:pPr>
    </w:p>
    <w:p w:rsidR="008431D2" w:rsidRDefault="00E40181">
      <w:pPr>
        <w:pStyle w:val="af5"/>
        <w:spacing w:before="156" w:after="78"/>
      </w:pPr>
      <w:r>
        <w:rPr>
          <w:rFonts w:hint="eastAsia"/>
        </w:rPr>
        <w:t>语法格式：</w:t>
      </w:r>
    </w:p>
    <w:p w:rsidR="008431D2" w:rsidRDefault="00E40181">
      <w:pPr>
        <w:pStyle w:val="af5"/>
        <w:spacing w:before="156" w:after="78"/>
      </w:pPr>
      <w:r>
        <w:rPr>
          <w:rFonts w:hint="eastAsia"/>
        </w:rPr>
        <w:t>形式一（分类</w:t>
      </w:r>
      <w:r>
        <w:rPr>
          <w:rFonts w:hint="eastAsia"/>
        </w:rPr>
        <w:t>KBASE</w:t>
      </w:r>
      <w:r>
        <w:rPr>
          <w:rFonts w:hint="eastAsia"/>
        </w:rPr>
        <w:t>数据库中信息）：</w:t>
      </w:r>
    </w:p>
    <w:p w:rsidR="008431D2" w:rsidRDefault="00E40181">
      <w:pPr>
        <w:pStyle w:val="a6"/>
      </w:pPr>
      <w:r>
        <w:rPr>
          <w:rFonts w:hint="eastAsia"/>
        </w:rPr>
        <w:t>KeyWordExtractor</w:t>
      </w:r>
    </w:p>
    <w:p w:rsidR="008431D2" w:rsidRDefault="00E40181">
      <w:pPr>
        <w:pStyle w:val="a6"/>
      </w:pPr>
      <w:r>
        <w:rPr>
          <w:rFonts w:hint="eastAsia"/>
        </w:rPr>
        <w:t>SET [WordNum=&lt;</w:t>
      </w:r>
      <w:r>
        <w:rPr>
          <w:rFonts w:hint="eastAsia"/>
        </w:rPr>
        <w:t>关键词个数</w:t>
      </w:r>
      <w:r>
        <w:rPr>
          <w:rFonts w:hint="eastAsia"/>
        </w:rPr>
        <w:t>&gt;,] ReturnWeight=&lt;</w:t>
      </w:r>
      <w:r>
        <w:rPr>
          <w:rFonts w:hint="eastAsia"/>
        </w:rPr>
        <w:t>布尔值</w:t>
      </w:r>
      <w:r>
        <w:rPr>
          <w:rFonts w:hint="eastAsia"/>
        </w:rPr>
        <w:t xml:space="preserve">&gt;, </w:t>
      </w:r>
      <w:r>
        <w:t>ReturnChinese=</w:t>
      </w:r>
      <w:r>
        <w:rPr>
          <w:rFonts w:hint="eastAsia"/>
        </w:rPr>
        <w:t>&lt;</w:t>
      </w:r>
      <w:r>
        <w:rPr>
          <w:rFonts w:hint="eastAsia"/>
        </w:rPr>
        <w:t>布尔值</w:t>
      </w:r>
      <w:r>
        <w:rPr>
          <w:rFonts w:hint="eastAsia"/>
        </w:rPr>
        <w:t>&gt;</w:t>
      </w:r>
    </w:p>
    <w:p w:rsidR="008431D2" w:rsidRDefault="00E40181">
      <w:pPr>
        <w:pStyle w:val="a6"/>
      </w:pPr>
      <w:r>
        <w:rPr>
          <w:rFonts w:hint="eastAsia"/>
        </w:rPr>
        <w:t>TextSource=Table, OutputSrcTable=&lt;</w:t>
      </w:r>
      <w:r>
        <w:rPr>
          <w:rFonts w:hint="eastAsia"/>
        </w:rPr>
        <w:t>布尔值</w:t>
      </w:r>
      <w:r>
        <w:rPr>
          <w:rFonts w:hint="eastAsia"/>
        </w:rPr>
        <w:t>&gt;</w:t>
      </w:r>
    </w:p>
    <w:p w:rsidR="008431D2" w:rsidRDefault="00E40181">
      <w:pPr>
        <w:pStyle w:val="a6"/>
      </w:pPr>
      <w:r>
        <w:rPr>
          <w:rFonts w:hint="eastAsia"/>
        </w:rPr>
        <w:t>From Table = &lt;</w:t>
      </w:r>
      <w:r>
        <w:rPr>
          <w:rFonts w:hint="eastAsia"/>
        </w:rPr>
        <w:t>表</w:t>
      </w:r>
      <w:r>
        <w:rPr>
          <w:rFonts w:hint="eastAsia"/>
        </w:rPr>
        <w:t>1[,</w:t>
      </w:r>
      <w:r>
        <w:rPr>
          <w:rFonts w:hint="eastAsia"/>
        </w:rPr>
        <w:t>表</w:t>
      </w:r>
      <w:r>
        <w:rPr>
          <w:rFonts w:hint="eastAsia"/>
        </w:rPr>
        <w:t>2,</w:t>
      </w:r>
      <w:r>
        <w:t>…</w:t>
      </w:r>
      <w:r>
        <w:rPr>
          <w:rFonts w:hint="eastAsia"/>
        </w:rPr>
        <w:t xml:space="preserve">]&gt; </w:t>
      </w:r>
      <w:r>
        <w:rPr>
          <w:rFonts w:hint="eastAsia"/>
        </w:rPr>
        <w:t>with &lt;(</w:t>
      </w:r>
      <w:r>
        <w:rPr>
          <w:rFonts w:hint="eastAsia"/>
        </w:rPr>
        <w:t>列</w:t>
      </w:r>
      <w:r>
        <w:rPr>
          <w:rFonts w:hint="eastAsia"/>
        </w:rPr>
        <w:t>1,</w:t>
      </w:r>
      <w:r>
        <w:rPr>
          <w:rFonts w:hint="eastAsia"/>
        </w:rPr>
        <w:t>权重</w:t>
      </w:r>
      <w:r>
        <w:rPr>
          <w:rFonts w:hint="eastAsia"/>
        </w:rPr>
        <w:t>,[</w:t>
      </w:r>
      <w:r>
        <w:rPr>
          <w:rFonts w:hint="eastAsia"/>
        </w:rPr>
        <w:t>布尔值</w:t>
      </w:r>
      <w:r>
        <w:rPr>
          <w:rFonts w:hint="eastAsia"/>
        </w:rPr>
        <w:t>])&gt;[,</w:t>
      </w:r>
      <w:r>
        <w:t>…</w:t>
      </w:r>
      <w:r>
        <w:rPr>
          <w:rFonts w:hint="eastAsia"/>
        </w:rPr>
        <w:t>]&gt;</w:t>
      </w:r>
    </w:p>
    <w:p w:rsidR="008431D2" w:rsidRDefault="00E40181">
      <w:pPr>
        <w:pStyle w:val="a6"/>
      </w:pPr>
      <w:r>
        <w:rPr>
          <w:rFonts w:hint="eastAsia"/>
        </w:rPr>
        <w:t>[StartRec = &lt;</w:t>
      </w:r>
      <w:r>
        <w:rPr>
          <w:rFonts w:hint="eastAsia"/>
        </w:rPr>
        <w:t>整数</w:t>
      </w:r>
      <w:r>
        <w:rPr>
          <w:rFonts w:hint="eastAsia"/>
        </w:rPr>
        <w:t>&gt; EndRec = &lt;</w:t>
      </w:r>
      <w:r>
        <w:rPr>
          <w:rFonts w:hint="eastAsia"/>
        </w:rPr>
        <w:t>整数</w:t>
      </w:r>
      <w:r>
        <w:rPr>
          <w:rFonts w:hint="eastAsia"/>
        </w:rPr>
        <w:t>&gt; ]</w:t>
      </w:r>
    </w:p>
    <w:p w:rsidR="008431D2" w:rsidRDefault="00E40181">
      <w:pPr>
        <w:pStyle w:val="a6"/>
      </w:pPr>
      <w:r>
        <w:rPr>
          <w:rFonts w:hint="eastAsia"/>
        </w:rPr>
        <w:t>ON CJFD</w:t>
      </w:r>
    </w:p>
    <w:p w:rsidR="008431D2" w:rsidRDefault="00E40181">
      <w:pPr>
        <w:pStyle w:val="a6"/>
      </w:pPr>
      <w:r>
        <w:rPr>
          <w:rFonts w:hint="eastAsia"/>
        </w:rPr>
        <w:t>To [Table = &lt;</w:t>
      </w:r>
      <w:r>
        <w:rPr>
          <w:rFonts w:hint="eastAsia"/>
        </w:rPr>
        <w:t>表名</w:t>
      </w:r>
      <w:r>
        <w:rPr>
          <w:rFonts w:hint="eastAsia"/>
        </w:rPr>
        <w:t>&gt;] Field = &lt;</w:t>
      </w:r>
      <w:r>
        <w:rPr>
          <w:rFonts w:hint="eastAsia"/>
        </w:rPr>
        <w:t>字段名</w:t>
      </w:r>
      <w:r>
        <w:rPr>
          <w:rFonts w:hint="eastAsia"/>
        </w:rPr>
        <w:t>&gt;</w:t>
      </w:r>
    </w:p>
    <w:p w:rsidR="008431D2" w:rsidRDefault="008431D2">
      <w:pPr>
        <w:rPr>
          <w:rFonts w:eastAsia="新宋体"/>
          <w:bCs/>
        </w:rPr>
      </w:pPr>
    </w:p>
    <w:p w:rsidR="008431D2" w:rsidRDefault="00E40181">
      <w:pPr>
        <w:pStyle w:val="af5"/>
        <w:spacing w:before="156" w:after="78"/>
      </w:pPr>
      <w:r>
        <w:rPr>
          <w:rFonts w:hint="eastAsia"/>
        </w:rPr>
        <w:lastRenderedPageBreak/>
        <w:t>参数：</w:t>
      </w:r>
    </w:p>
    <w:p w:rsidR="008431D2" w:rsidRDefault="00E40181">
      <w:pPr>
        <w:pStyle w:val="a6"/>
      </w:pPr>
      <w:r>
        <w:rPr>
          <w:rFonts w:hint="eastAsia"/>
        </w:rPr>
        <w:t xml:space="preserve">WordNum </w:t>
      </w:r>
      <w:r>
        <w:rPr>
          <w:rFonts w:hint="eastAsia"/>
        </w:rPr>
        <w:t>设置抽取的关键词数目。默认为</w:t>
      </w:r>
      <w:r>
        <w:rPr>
          <w:rFonts w:hint="eastAsia"/>
        </w:rPr>
        <w:t>5</w:t>
      </w:r>
      <w:r>
        <w:rPr>
          <w:rFonts w:hint="eastAsia"/>
        </w:rPr>
        <w:t>。</w:t>
      </w:r>
    </w:p>
    <w:p w:rsidR="008431D2" w:rsidRDefault="00E40181">
      <w:pPr>
        <w:pStyle w:val="a6"/>
      </w:pPr>
      <w:r>
        <w:rPr>
          <w:rFonts w:hint="eastAsia"/>
        </w:rPr>
        <w:t>ReturnWeight</w:t>
      </w:r>
      <w:r>
        <w:rPr>
          <w:rFonts w:hint="eastAsia"/>
        </w:rPr>
        <w:t>是否返回关键词的权重。</w:t>
      </w:r>
    </w:p>
    <w:p w:rsidR="008431D2" w:rsidRDefault="00E40181">
      <w:pPr>
        <w:pStyle w:val="a6"/>
      </w:pPr>
      <w:r>
        <w:t>ReturnChinese</w:t>
      </w:r>
      <w:r>
        <w:rPr>
          <w:rFonts w:hint="eastAsia"/>
        </w:rPr>
        <w:t>是否返回中文关键词，只对英文数据有效。</w:t>
      </w:r>
    </w:p>
    <w:p w:rsidR="008431D2" w:rsidRDefault="00E40181">
      <w:pPr>
        <w:pStyle w:val="a6"/>
      </w:pPr>
      <w:r>
        <w:rPr>
          <w:rFonts w:hint="eastAsia"/>
        </w:rPr>
        <w:t>注意，相比别的语句，关键词在表中输入的时候，除了要指明字段和权重以外，还需要指明处理的时候该字段是否分词，默认为</w:t>
      </w:r>
      <w:r>
        <w:rPr>
          <w:rFonts w:hint="eastAsia"/>
        </w:rPr>
        <w:t>FALSE</w:t>
      </w:r>
      <w:r>
        <w:rPr>
          <w:rFonts w:hint="eastAsia"/>
        </w:rPr>
        <w:t>，即不分词。</w:t>
      </w:r>
    </w:p>
    <w:p w:rsidR="008431D2" w:rsidRDefault="008431D2">
      <w:pPr>
        <w:rPr>
          <w:rFonts w:eastAsia="新宋体"/>
          <w:bCs/>
        </w:rPr>
      </w:pPr>
    </w:p>
    <w:p w:rsidR="008431D2" w:rsidRDefault="00E40181">
      <w:pPr>
        <w:pStyle w:val="af5"/>
        <w:spacing w:before="156" w:after="78"/>
      </w:pPr>
      <w:r>
        <w:rPr>
          <w:rFonts w:hint="eastAsia"/>
        </w:rPr>
        <w:t>举</w:t>
      </w:r>
      <w:r>
        <w:rPr>
          <w:rFonts w:hint="eastAsia"/>
        </w:rPr>
        <w:t>例：</w:t>
      </w:r>
    </w:p>
    <w:p w:rsidR="008431D2" w:rsidRDefault="00E40181">
      <w:pPr>
        <w:pStyle w:val="a6"/>
      </w:pPr>
      <w:r>
        <w:rPr>
          <w:rFonts w:hint="eastAsia"/>
        </w:rPr>
        <w:t>将库表</w:t>
      </w:r>
      <w:r>
        <w:rPr>
          <w:rFonts w:hint="eastAsia"/>
        </w:rPr>
        <w:t>cjfd2005</w:t>
      </w:r>
      <w:r>
        <w:rPr>
          <w:rFonts w:hint="eastAsia"/>
        </w:rPr>
        <w:t>，</w:t>
      </w:r>
      <w:r>
        <w:rPr>
          <w:rFonts w:hint="eastAsia"/>
        </w:rPr>
        <w:t>cjfd2007</w:t>
      </w:r>
      <w:r>
        <w:rPr>
          <w:rFonts w:hint="eastAsia"/>
        </w:rPr>
        <w:t>的数据在知识域</w:t>
      </w:r>
      <w:r>
        <w:rPr>
          <w:rFonts w:hint="eastAsia"/>
        </w:rPr>
        <w:t>CJFD</w:t>
      </w:r>
      <w:r>
        <w:rPr>
          <w:rFonts w:hint="eastAsia"/>
        </w:rPr>
        <w:t>上提取关键词信息，生成的结果保存在表</w:t>
      </w:r>
      <w:r>
        <w:t>STM_RESULT</w:t>
      </w:r>
      <w:r>
        <w:rPr>
          <w:rFonts w:hint="eastAsia"/>
        </w:rPr>
        <w:t>的</w:t>
      </w:r>
      <w:r>
        <w:t>KEYWORD_RESULT</w:t>
      </w:r>
      <w:r>
        <w:rPr>
          <w:rFonts w:hint="eastAsia"/>
        </w:rPr>
        <w:t>字段中。同时在处理时对于输入的表中“中文摘要”这个字段，不做分词处理，那么相应的语句如下：</w:t>
      </w: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use ext KExt_STM</w:t>
            </w:r>
          </w:p>
        </w:tc>
        <w:tc>
          <w:tcPr>
            <w:tcW w:w="5804" w:type="dxa"/>
          </w:tcPr>
          <w:p w:rsidR="008431D2" w:rsidRDefault="008431D2">
            <w:pPr>
              <w:rPr>
                <w:rFonts w:ascii="仿宋" w:eastAsia="仿宋" w:hAnsi="仿宋" w:cs="仿宋"/>
                <w:sz w:val="18"/>
                <w:szCs w:val="18"/>
              </w:rPr>
            </w:pP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KeyWordExtractor</w:t>
            </w:r>
          </w:p>
        </w:tc>
        <w:tc>
          <w:tcPr>
            <w:tcW w:w="5804" w:type="dxa"/>
          </w:tcPr>
          <w:p w:rsidR="008431D2" w:rsidRDefault="008431D2">
            <w:pPr>
              <w:rPr>
                <w:rFonts w:ascii="仿宋" w:eastAsia="仿宋" w:hAnsi="仿宋" w:cs="仿宋"/>
                <w:sz w:val="18"/>
                <w:szCs w:val="18"/>
              </w:rPr>
            </w:pP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SET</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WordNum=5, ReturnWeight=TRUE,</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TextSource=</w:t>
            </w:r>
          </w:p>
        </w:tc>
        <w:tc>
          <w:tcPr>
            <w:tcW w:w="5804" w:type="dxa"/>
          </w:tcPr>
          <w:p w:rsidR="008431D2" w:rsidRDefault="00E40181">
            <w:pPr>
              <w:rPr>
                <w:rFonts w:ascii="仿宋" w:eastAsia="仿宋" w:hAnsi="仿宋" w:cs="仿宋"/>
                <w:sz w:val="18"/>
                <w:szCs w:val="18"/>
              </w:rPr>
            </w:pPr>
            <w:r>
              <w:rPr>
                <w:rFonts w:eastAsia="新宋体" w:hint="eastAsia"/>
                <w:bCs/>
              </w:rPr>
              <w:t>Table</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OutputSrcTable=</w:t>
            </w:r>
          </w:p>
        </w:tc>
        <w:tc>
          <w:tcPr>
            <w:tcW w:w="5804" w:type="dxa"/>
          </w:tcPr>
          <w:p w:rsidR="008431D2" w:rsidRDefault="00E40181">
            <w:pPr>
              <w:rPr>
                <w:rFonts w:eastAsia="新宋体"/>
                <w:bCs/>
              </w:rPr>
            </w:pPr>
            <w:r>
              <w:rPr>
                <w:rFonts w:eastAsia="新宋体" w:hint="eastAsia"/>
                <w:bCs/>
              </w:rPr>
              <w:t>FALSE</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From Table=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CJFD2005, CJFD2007 with (</w:t>
            </w:r>
            <w:r>
              <w:rPr>
                <w:rFonts w:ascii="仿宋" w:eastAsia="仿宋" w:hAnsi="仿宋" w:cs="仿宋" w:hint="eastAsia"/>
                <w:sz w:val="18"/>
                <w:szCs w:val="18"/>
              </w:rPr>
              <w:t>中文摘要</w:t>
            </w:r>
            <w:r>
              <w:rPr>
                <w:rFonts w:ascii="仿宋" w:eastAsia="仿宋" w:hAnsi="仿宋" w:cs="仿宋" w:hint="eastAsia"/>
                <w:sz w:val="18"/>
                <w:szCs w:val="18"/>
              </w:rPr>
              <w:t>,20,true)(</w:t>
            </w:r>
            <w:r>
              <w:rPr>
                <w:rFonts w:ascii="仿宋" w:eastAsia="仿宋" w:hAnsi="仿宋" w:cs="仿宋" w:hint="eastAsia"/>
                <w:sz w:val="18"/>
                <w:szCs w:val="18"/>
              </w:rPr>
              <w:t>全文</w:t>
            </w:r>
            <w:r>
              <w:rPr>
                <w:rFonts w:ascii="仿宋" w:eastAsia="仿宋" w:hAnsi="仿宋" w:cs="仿宋" w:hint="eastAsia"/>
                <w:sz w:val="18"/>
                <w:szCs w:val="18"/>
              </w:rPr>
              <w:t>,1)</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ON</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TO</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 xml:space="preserve">TABLE=STM_RESULTField= KEYWORD_RESULT </w:t>
            </w:r>
          </w:p>
        </w:tc>
      </w:tr>
    </w:tbl>
    <w:p w:rsidR="008431D2" w:rsidRDefault="008431D2">
      <w:pPr>
        <w:rPr>
          <w:rFonts w:eastAsia="新宋体"/>
          <w:bCs/>
        </w:rPr>
      </w:pPr>
    </w:p>
    <w:p w:rsidR="008431D2" w:rsidRDefault="008431D2">
      <w:pPr>
        <w:rPr>
          <w:rFonts w:eastAsia="新宋体"/>
          <w:bCs/>
        </w:rPr>
      </w:pPr>
    </w:p>
    <w:p w:rsidR="008431D2" w:rsidRDefault="00E40181">
      <w:pPr>
        <w:pStyle w:val="af5"/>
        <w:spacing w:before="156" w:after="78"/>
      </w:pPr>
      <w:r>
        <w:rPr>
          <w:rFonts w:hint="eastAsia"/>
        </w:rPr>
        <w:t>形式二（分类文件信息）：</w:t>
      </w:r>
    </w:p>
    <w:p w:rsidR="008431D2" w:rsidRDefault="00E40181">
      <w:pPr>
        <w:pStyle w:val="a6"/>
      </w:pPr>
      <w:r>
        <w:rPr>
          <w:rFonts w:hint="eastAsia"/>
        </w:rPr>
        <w:t>KeyWordExtractor</w:t>
      </w:r>
    </w:p>
    <w:p w:rsidR="008431D2" w:rsidRDefault="00E40181">
      <w:pPr>
        <w:pStyle w:val="a6"/>
      </w:pPr>
      <w:r>
        <w:rPr>
          <w:rFonts w:hint="eastAsia"/>
        </w:rPr>
        <w:t>SET [WordNum=&lt;</w:t>
      </w:r>
      <w:r>
        <w:rPr>
          <w:rFonts w:hint="eastAsia"/>
        </w:rPr>
        <w:t>关键词个数</w:t>
      </w:r>
      <w:r>
        <w:rPr>
          <w:rFonts w:hint="eastAsia"/>
        </w:rPr>
        <w:t>&gt;,]ReturnWeight=&lt;</w:t>
      </w:r>
      <w:r>
        <w:rPr>
          <w:rFonts w:hint="eastAsia"/>
        </w:rPr>
        <w:t>布尔值</w:t>
      </w:r>
      <w:r>
        <w:rPr>
          <w:rFonts w:hint="eastAsia"/>
        </w:rPr>
        <w:t xml:space="preserve">&gt;, </w:t>
      </w:r>
    </w:p>
    <w:p w:rsidR="008431D2" w:rsidRDefault="00E40181">
      <w:pPr>
        <w:pStyle w:val="a6"/>
      </w:pPr>
      <w:r>
        <w:rPr>
          <w:rFonts w:hint="eastAsia"/>
        </w:rPr>
        <w:t>TextSource=</w:t>
      </w:r>
      <w:r>
        <w:t xml:space="preserve"> File</w:t>
      </w:r>
      <w:r>
        <w:rPr>
          <w:rFonts w:hint="eastAsia"/>
        </w:rPr>
        <w:t xml:space="preserve">, </w:t>
      </w:r>
      <w:r>
        <w:t>ReturnChinese=</w:t>
      </w:r>
      <w:r>
        <w:rPr>
          <w:rFonts w:hint="eastAsia"/>
        </w:rPr>
        <w:t>&lt;</w:t>
      </w:r>
      <w:r>
        <w:rPr>
          <w:rFonts w:hint="eastAsia"/>
        </w:rPr>
        <w:t>布尔值</w:t>
      </w:r>
      <w:r>
        <w:rPr>
          <w:rFonts w:hint="eastAsia"/>
        </w:rPr>
        <w:t>&gt;</w:t>
      </w:r>
    </w:p>
    <w:p w:rsidR="008431D2" w:rsidRDefault="00E40181">
      <w:pPr>
        <w:pStyle w:val="a6"/>
      </w:pPr>
      <w:r>
        <w:rPr>
          <w:rFonts w:hint="eastAsia"/>
        </w:rPr>
        <w:t>From File = &lt;</w:t>
      </w:r>
      <w:r>
        <w:rPr>
          <w:rFonts w:hint="eastAsia"/>
        </w:rPr>
        <w:t>路径</w:t>
      </w:r>
      <w:r>
        <w:rPr>
          <w:rFonts w:hint="eastAsia"/>
        </w:rPr>
        <w:t>1[,</w:t>
      </w:r>
      <w:r>
        <w:rPr>
          <w:rFonts w:hint="eastAsia"/>
        </w:rPr>
        <w:t>路径</w:t>
      </w:r>
      <w:r>
        <w:rPr>
          <w:rFonts w:hint="eastAsia"/>
        </w:rPr>
        <w:t>2,</w:t>
      </w:r>
      <w:r>
        <w:t>…</w:t>
      </w:r>
      <w:r>
        <w:rPr>
          <w:rFonts w:hint="eastAsia"/>
        </w:rPr>
        <w:t>]&gt;</w:t>
      </w:r>
    </w:p>
    <w:p w:rsidR="008431D2" w:rsidRDefault="00E40181">
      <w:pPr>
        <w:pStyle w:val="a6"/>
      </w:pPr>
      <w:r>
        <w:rPr>
          <w:rFonts w:hint="eastAsia"/>
        </w:rPr>
        <w:t>ON CJFD</w:t>
      </w:r>
    </w:p>
    <w:p w:rsidR="008431D2" w:rsidRDefault="00E40181">
      <w:pPr>
        <w:pStyle w:val="a6"/>
      </w:pPr>
      <w:r>
        <w:rPr>
          <w:rFonts w:hint="eastAsia"/>
        </w:rPr>
        <w:t xml:space="preserve">To Table = </w:t>
      </w:r>
      <w:r>
        <w:rPr>
          <w:rFonts w:hint="eastAsia"/>
        </w:rPr>
        <w:t>&lt;</w:t>
      </w:r>
      <w:r>
        <w:rPr>
          <w:rFonts w:hint="eastAsia"/>
        </w:rPr>
        <w:t>表名</w:t>
      </w:r>
      <w:r>
        <w:rPr>
          <w:rFonts w:hint="eastAsia"/>
        </w:rPr>
        <w:t>&gt; Field = &lt;</w:t>
      </w:r>
      <w:r>
        <w:rPr>
          <w:rFonts w:hint="eastAsia"/>
        </w:rPr>
        <w:t>字段名</w:t>
      </w:r>
      <w:r>
        <w:rPr>
          <w:rFonts w:hint="eastAsia"/>
        </w:rPr>
        <w:t>&gt;</w:t>
      </w:r>
    </w:p>
    <w:p w:rsidR="008431D2" w:rsidRDefault="008431D2">
      <w:pPr>
        <w:rPr>
          <w:rFonts w:eastAsia="新宋体"/>
          <w:bCs/>
        </w:rPr>
      </w:pPr>
    </w:p>
    <w:p w:rsidR="008431D2" w:rsidRDefault="00E40181">
      <w:pPr>
        <w:pStyle w:val="af5"/>
        <w:spacing w:before="156" w:after="78"/>
      </w:pPr>
      <w:r>
        <w:rPr>
          <w:rFonts w:hint="eastAsia"/>
        </w:rPr>
        <w:t>参数：</w:t>
      </w:r>
    </w:p>
    <w:p w:rsidR="008431D2" w:rsidRDefault="00E40181">
      <w:pPr>
        <w:pStyle w:val="a6"/>
      </w:pPr>
      <w:r>
        <w:rPr>
          <w:rFonts w:hint="eastAsia"/>
        </w:rPr>
        <w:t>同上。</w:t>
      </w:r>
    </w:p>
    <w:p w:rsidR="008431D2" w:rsidRDefault="008431D2">
      <w:pPr>
        <w:rPr>
          <w:rFonts w:eastAsia="新宋体"/>
          <w:bCs/>
        </w:rPr>
      </w:pPr>
    </w:p>
    <w:p w:rsidR="008431D2" w:rsidRDefault="00E40181">
      <w:pPr>
        <w:pStyle w:val="af5"/>
        <w:spacing w:before="156" w:after="78"/>
      </w:pPr>
      <w:r>
        <w:rPr>
          <w:rFonts w:hint="eastAsia"/>
        </w:rPr>
        <w:t>举例：</w:t>
      </w:r>
    </w:p>
    <w:p w:rsidR="008431D2" w:rsidRDefault="00E40181">
      <w:pPr>
        <w:pStyle w:val="a6"/>
      </w:pPr>
      <w:r>
        <w:rPr>
          <w:rFonts w:hint="eastAsia"/>
        </w:rPr>
        <w:t>将“</w:t>
      </w:r>
      <w:r>
        <w:rPr>
          <w:rFonts w:hint="eastAsia"/>
        </w:rPr>
        <w:t>C:\</w:t>
      </w:r>
      <w:r>
        <w:rPr>
          <w:rFonts w:hint="eastAsia"/>
        </w:rPr>
        <w:t>文本”这个目录下的文件在在知识域</w:t>
      </w:r>
      <w:r>
        <w:rPr>
          <w:rFonts w:hint="eastAsia"/>
        </w:rPr>
        <w:t>CJFD</w:t>
      </w:r>
      <w:r>
        <w:rPr>
          <w:rFonts w:hint="eastAsia"/>
        </w:rPr>
        <w:t>上提取关键词信息，生成的结果保存在表</w:t>
      </w:r>
      <w:r>
        <w:t>STM_RESULT</w:t>
      </w:r>
      <w:r>
        <w:rPr>
          <w:rFonts w:hint="eastAsia"/>
        </w:rPr>
        <w:t>的</w:t>
      </w:r>
      <w:r>
        <w:t>KEYWORD_RESULT</w:t>
      </w:r>
      <w:r>
        <w:rPr>
          <w:rFonts w:hint="eastAsia"/>
        </w:rPr>
        <w:t>字段中。</w:t>
      </w: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use ext KExt_STM</w:t>
            </w:r>
          </w:p>
        </w:tc>
        <w:tc>
          <w:tcPr>
            <w:tcW w:w="5804" w:type="dxa"/>
          </w:tcPr>
          <w:p w:rsidR="008431D2" w:rsidRDefault="008431D2">
            <w:pPr>
              <w:rPr>
                <w:rFonts w:ascii="仿宋" w:eastAsia="仿宋" w:hAnsi="仿宋" w:cs="仿宋"/>
                <w:sz w:val="18"/>
                <w:szCs w:val="18"/>
              </w:rPr>
            </w:pP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KeyWordExtractor</w:t>
            </w:r>
          </w:p>
        </w:tc>
        <w:tc>
          <w:tcPr>
            <w:tcW w:w="5804" w:type="dxa"/>
          </w:tcPr>
          <w:p w:rsidR="008431D2" w:rsidRDefault="008431D2">
            <w:pPr>
              <w:rPr>
                <w:rFonts w:ascii="仿宋" w:eastAsia="仿宋" w:hAnsi="仿宋" w:cs="仿宋"/>
                <w:sz w:val="18"/>
                <w:szCs w:val="18"/>
              </w:rPr>
            </w:pP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SET</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WordNum=10, ReturnWeight=TRUE, TextSource=FILE</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From File=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w:t>
            </w:r>
            <w:r>
              <w:rPr>
                <w:rFonts w:ascii="仿宋" w:eastAsia="仿宋" w:hAnsi="仿宋" w:cs="仿宋" w:hint="eastAsia"/>
                <w:sz w:val="18"/>
                <w:szCs w:val="18"/>
              </w:rPr>
              <w:t>文本</w:t>
            </w:r>
            <w:r>
              <w:rPr>
                <w:rFonts w:ascii="仿宋" w:eastAsia="仿宋" w:hAnsi="仿宋" w:cs="仿宋" w:hint="eastAsia"/>
                <w:sz w:val="18"/>
                <w:szCs w:val="18"/>
              </w:rPr>
              <w:t>"</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lastRenderedPageBreak/>
              <w:t>ON</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TO</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TABLE="STM_RESULT" Field="</w:t>
            </w:r>
            <w:r>
              <w:rPr>
                <w:rFonts w:ascii="仿宋" w:eastAsia="仿宋" w:hAnsi="仿宋" w:cs="仿宋" w:hint="eastAsia"/>
                <w:sz w:val="18"/>
                <w:szCs w:val="18"/>
              </w:rPr>
              <w:t>KEYWORD_RESULT"</w:t>
            </w:r>
          </w:p>
        </w:tc>
      </w:tr>
    </w:tbl>
    <w:p w:rsidR="008431D2" w:rsidRDefault="008431D2">
      <w:pPr>
        <w:rPr>
          <w:rFonts w:eastAsia="新宋体"/>
          <w:bCs/>
        </w:rPr>
      </w:pPr>
    </w:p>
    <w:p w:rsidR="008431D2" w:rsidRDefault="008431D2">
      <w:pPr>
        <w:rPr>
          <w:rFonts w:eastAsia="新宋体"/>
          <w:bCs/>
        </w:rPr>
      </w:pPr>
    </w:p>
    <w:p w:rsidR="008431D2" w:rsidRDefault="00E40181">
      <w:pPr>
        <w:pStyle w:val="23"/>
        <w:spacing w:before="156" w:after="156"/>
      </w:pPr>
      <w:bookmarkStart w:id="233" w:name="_Toc403566395"/>
      <w:r>
        <w:rPr>
          <w:rFonts w:hint="eastAsia"/>
        </w:rPr>
        <w:t>15</w:t>
      </w:r>
      <w:r>
        <w:rPr>
          <w:rFonts w:hint="eastAsia"/>
        </w:rPr>
        <w:t>、自动摘要提取器</w:t>
      </w:r>
      <w:bookmarkEnd w:id="233"/>
    </w:p>
    <w:p w:rsidR="008431D2" w:rsidRDefault="00E40181">
      <w:pPr>
        <w:pStyle w:val="a6"/>
      </w:pPr>
      <w:r>
        <w:rPr>
          <w:rFonts w:hint="eastAsia"/>
        </w:rPr>
        <w:t>自动摘要提取是在指定的文本中智能化的提取其文本的摘要信息。</w:t>
      </w:r>
    </w:p>
    <w:p w:rsidR="008431D2" w:rsidRDefault="008431D2">
      <w:pPr>
        <w:rPr>
          <w:rFonts w:eastAsia="新宋体"/>
          <w:bCs/>
        </w:rPr>
      </w:pPr>
    </w:p>
    <w:p w:rsidR="008431D2" w:rsidRDefault="00E40181">
      <w:pPr>
        <w:pStyle w:val="af5"/>
        <w:spacing w:before="156" w:after="78"/>
      </w:pPr>
      <w:r>
        <w:rPr>
          <w:rFonts w:hint="eastAsia"/>
        </w:rPr>
        <w:t>语法格式：</w:t>
      </w:r>
    </w:p>
    <w:p w:rsidR="008431D2" w:rsidRDefault="00E40181">
      <w:pPr>
        <w:pStyle w:val="af5"/>
        <w:spacing w:before="156" w:after="78"/>
      </w:pPr>
      <w:r>
        <w:rPr>
          <w:rFonts w:hint="eastAsia"/>
        </w:rPr>
        <w:t>形式一（分类</w:t>
      </w:r>
      <w:r>
        <w:rPr>
          <w:rFonts w:hint="eastAsia"/>
        </w:rPr>
        <w:t>KBASE</w:t>
      </w:r>
      <w:r>
        <w:rPr>
          <w:rFonts w:hint="eastAsia"/>
        </w:rPr>
        <w:t>数据库中信息）：</w:t>
      </w:r>
    </w:p>
    <w:p w:rsidR="008431D2" w:rsidRDefault="00E40181">
      <w:pPr>
        <w:pStyle w:val="a6"/>
      </w:pPr>
      <w:r>
        <w:rPr>
          <w:rFonts w:hint="eastAsia"/>
        </w:rPr>
        <w:t>AbstractExtractor</w:t>
      </w:r>
    </w:p>
    <w:p w:rsidR="008431D2" w:rsidRDefault="00E40181">
      <w:pPr>
        <w:pStyle w:val="a6"/>
      </w:pPr>
      <w:r>
        <w:rPr>
          <w:rFonts w:hint="eastAsia"/>
        </w:rPr>
        <w:t>SET SentenceNum=&lt;</w:t>
      </w:r>
      <w:r>
        <w:rPr>
          <w:rFonts w:hint="eastAsia"/>
        </w:rPr>
        <w:t>句子数</w:t>
      </w:r>
      <w:r>
        <w:rPr>
          <w:rFonts w:hint="eastAsia"/>
        </w:rPr>
        <w:t>&gt;,TextSource=Table,SourceField=&lt;</w:t>
      </w:r>
      <w:r>
        <w:rPr>
          <w:rFonts w:hint="eastAsia"/>
        </w:rPr>
        <w:t>表字段值</w:t>
      </w:r>
      <w:r>
        <w:rPr>
          <w:rFonts w:hint="eastAsia"/>
        </w:rPr>
        <w:t>&gt;,</w:t>
      </w:r>
    </w:p>
    <w:p w:rsidR="008431D2" w:rsidRDefault="00E40181">
      <w:pPr>
        <w:pStyle w:val="a6"/>
      </w:pPr>
      <w:r>
        <w:rPr>
          <w:rFonts w:hint="eastAsia"/>
        </w:rPr>
        <w:t>OutputSrcTable=&lt;</w:t>
      </w:r>
      <w:r>
        <w:rPr>
          <w:rFonts w:hint="eastAsia"/>
        </w:rPr>
        <w:t>布尔值</w:t>
      </w:r>
      <w:r>
        <w:rPr>
          <w:rFonts w:hint="eastAsia"/>
        </w:rPr>
        <w:t>&gt;</w:t>
      </w:r>
    </w:p>
    <w:p w:rsidR="008431D2" w:rsidRDefault="00E40181">
      <w:pPr>
        <w:pStyle w:val="a6"/>
      </w:pPr>
      <w:r>
        <w:rPr>
          <w:rFonts w:hint="eastAsia"/>
        </w:rPr>
        <w:t>From Table = &lt;</w:t>
      </w:r>
      <w:r>
        <w:rPr>
          <w:rFonts w:hint="eastAsia"/>
        </w:rPr>
        <w:t>表</w:t>
      </w:r>
      <w:r>
        <w:rPr>
          <w:rFonts w:hint="eastAsia"/>
        </w:rPr>
        <w:t>1[,</w:t>
      </w:r>
      <w:r>
        <w:rPr>
          <w:rFonts w:hint="eastAsia"/>
        </w:rPr>
        <w:t>表</w:t>
      </w:r>
      <w:r>
        <w:rPr>
          <w:rFonts w:hint="eastAsia"/>
        </w:rPr>
        <w:t>2,</w:t>
      </w:r>
      <w:r>
        <w:t>…</w:t>
      </w:r>
      <w:r>
        <w:rPr>
          <w:rFonts w:hint="eastAsia"/>
        </w:rPr>
        <w:t>]&gt; with &lt;(</w:t>
      </w:r>
      <w:r>
        <w:rPr>
          <w:rFonts w:hint="eastAsia"/>
        </w:rPr>
        <w:t>列</w:t>
      </w:r>
      <w:r>
        <w:rPr>
          <w:rFonts w:hint="eastAsia"/>
        </w:rPr>
        <w:t>1,</w:t>
      </w:r>
      <w:r>
        <w:rPr>
          <w:rFonts w:hint="eastAsia"/>
        </w:rPr>
        <w:t>权重</w:t>
      </w:r>
      <w:r>
        <w:rPr>
          <w:rFonts w:hint="eastAsia"/>
        </w:rPr>
        <w:t>)&gt;[ &lt;(</w:t>
      </w:r>
      <w:r>
        <w:rPr>
          <w:rFonts w:hint="eastAsia"/>
        </w:rPr>
        <w:t>列</w:t>
      </w:r>
      <w:r>
        <w:rPr>
          <w:rFonts w:hint="eastAsia"/>
        </w:rPr>
        <w:t>2,</w:t>
      </w:r>
      <w:r>
        <w:rPr>
          <w:rFonts w:hint="eastAsia"/>
        </w:rPr>
        <w:t>权重</w:t>
      </w:r>
      <w:r>
        <w:rPr>
          <w:rFonts w:hint="eastAsia"/>
        </w:rPr>
        <w:t>)&gt;,</w:t>
      </w:r>
      <w:r>
        <w:t>…</w:t>
      </w:r>
      <w:r>
        <w:rPr>
          <w:rFonts w:hint="eastAsia"/>
        </w:rPr>
        <w:t>]&gt;</w:t>
      </w:r>
    </w:p>
    <w:p w:rsidR="008431D2" w:rsidRDefault="00E40181">
      <w:pPr>
        <w:pStyle w:val="a6"/>
      </w:pPr>
      <w:r>
        <w:rPr>
          <w:rFonts w:hint="eastAsia"/>
        </w:rPr>
        <w:t>[StartRec = &lt;</w:t>
      </w:r>
      <w:r>
        <w:rPr>
          <w:rFonts w:hint="eastAsia"/>
        </w:rPr>
        <w:t>整数</w:t>
      </w:r>
      <w:r>
        <w:rPr>
          <w:rFonts w:hint="eastAsia"/>
        </w:rPr>
        <w:t>&gt;</w:t>
      </w:r>
      <w:r>
        <w:rPr>
          <w:rFonts w:hint="eastAsia"/>
        </w:rPr>
        <w:t xml:space="preserve"> EndRec = &lt;</w:t>
      </w:r>
      <w:r>
        <w:rPr>
          <w:rFonts w:hint="eastAsia"/>
        </w:rPr>
        <w:t>整数</w:t>
      </w:r>
      <w:r>
        <w:rPr>
          <w:rFonts w:hint="eastAsia"/>
        </w:rPr>
        <w:t>&gt; ]</w:t>
      </w:r>
    </w:p>
    <w:p w:rsidR="008431D2" w:rsidRDefault="00E40181">
      <w:pPr>
        <w:pStyle w:val="a6"/>
      </w:pPr>
      <w:r>
        <w:rPr>
          <w:rFonts w:hint="eastAsia"/>
        </w:rPr>
        <w:t>ON CJFD</w:t>
      </w:r>
    </w:p>
    <w:p w:rsidR="008431D2" w:rsidRDefault="00E40181">
      <w:pPr>
        <w:pStyle w:val="a6"/>
      </w:pPr>
      <w:r>
        <w:rPr>
          <w:rFonts w:hint="eastAsia"/>
        </w:rPr>
        <w:t>To [Table = &lt;</w:t>
      </w:r>
      <w:r>
        <w:rPr>
          <w:rFonts w:hint="eastAsia"/>
        </w:rPr>
        <w:t>表名</w:t>
      </w:r>
      <w:r>
        <w:rPr>
          <w:rFonts w:hint="eastAsia"/>
        </w:rPr>
        <w:t>&gt;] Field = &lt;</w:t>
      </w:r>
      <w:r>
        <w:rPr>
          <w:rFonts w:hint="eastAsia"/>
        </w:rPr>
        <w:t>字段名</w:t>
      </w:r>
      <w:r>
        <w:rPr>
          <w:rFonts w:hint="eastAsia"/>
        </w:rPr>
        <w:t>&gt;</w:t>
      </w:r>
    </w:p>
    <w:p w:rsidR="008431D2" w:rsidRDefault="008431D2">
      <w:pPr>
        <w:rPr>
          <w:rFonts w:eastAsia="新宋体"/>
          <w:bCs/>
        </w:rPr>
      </w:pPr>
    </w:p>
    <w:p w:rsidR="008431D2" w:rsidRDefault="00E40181">
      <w:pPr>
        <w:pStyle w:val="af5"/>
        <w:spacing w:before="156" w:after="78"/>
      </w:pPr>
      <w:r>
        <w:rPr>
          <w:rFonts w:hint="eastAsia"/>
        </w:rPr>
        <w:t>参数：</w:t>
      </w:r>
    </w:p>
    <w:p w:rsidR="008431D2" w:rsidRDefault="00E40181">
      <w:pPr>
        <w:pStyle w:val="a6"/>
      </w:pPr>
      <w:r>
        <w:rPr>
          <w:rFonts w:hint="eastAsia"/>
        </w:rPr>
        <w:t>SentenceNum</w:t>
      </w:r>
      <w:r>
        <w:rPr>
          <w:rFonts w:hint="eastAsia"/>
        </w:rPr>
        <w:t>为自动摘要提取的句子数量。默认为</w:t>
      </w:r>
      <w:r>
        <w:rPr>
          <w:rFonts w:hint="eastAsia"/>
        </w:rPr>
        <w:t>5</w:t>
      </w:r>
      <w:r>
        <w:rPr>
          <w:rFonts w:hint="eastAsia"/>
        </w:rPr>
        <w:t>句。</w:t>
      </w:r>
    </w:p>
    <w:p w:rsidR="008431D2" w:rsidRDefault="00E40181">
      <w:pPr>
        <w:pStyle w:val="a6"/>
      </w:pPr>
      <w:r>
        <w:rPr>
          <w:rFonts w:hint="eastAsia"/>
        </w:rPr>
        <w:t>SourceField</w:t>
      </w:r>
      <w:r>
        <w:rPr>
          <w:rFonts w:hint="eastAsia"/>
        </w:rPr>
        <w:t>为文章正文字段。也就是需要进行提取的文章字段。一般指定“全文”字段。</w:t>
      </w:r>
    </w:p>
    <w:p w:rsidR="008431D2" w:rsidRDefault="008431D2">
      <w:pPr>
        <w:rPr>
          <w:rFonts w:eastAsia="新宋体"/>
          <w:bCs/>
        </w:rPr>
      </w:pPr>
    </w:p>
    <w:p w:rsidR="008431D2" w:rsidRDefault="00E40181">
      <w:pPr>
        <w:pStyle w:val="af5"/>
        <w:spacing w:before="156" w:after="78"/>
      </w:pPr>
      <w:r>
        <w:rPr>
          <w:rFonts w:hint="eastAsia"/>
        </w:rPr>
        <w:t>举例：</w:t>
      </w:r>
    </w:p>
    <w:p w:rsidR="008431D2" w:rsidRDefault="00E40181">
      <w:pPr>
        <w:pStyle w:val="a6"/>
      </w:pPr>
      <w:r>
        <w:rPr>
          <w:rFonts w:hint="eastAsia"/>
        </w:rPr>
        <w:t>将库表</w:t>
      </w:r>
      <w:r>
        <w:rPr>
          <w:rFonts w:hint="eastAsia"/>
        </w:rPr>
        <w:t>cjfd2005</w:t>
      </w:r>
      <w:r>
        <w:rPr>
          <w:rFonts w:hint="eastAsia"/>
        </w:rPr>
        <w:t>，</w:t>
      </w:r>
      <w:r>
        <w:rPr>
          <w:rFonts w:hint="eastAsia"/>
        </w:rPr>
        <w:t>cjfd2007</w:t>
      </w:r>
      <w:r>
        <w:rPr>
          <w:rFonts w:hint="eastAsia"/>
        </w:rPr>
        <w:t>的字段“全文”在知识域</w:t>
      </w:r>
      <w:r>
        <w:rPr>
          <w:rFonts w:hint="eastAsia"/>
        </w:rPr>
        <w:t>CJFD</w:t>
      </w:r>
      <w:r>
        <w:rPr>
          <w:rFonts w:hint="eastAsia"/>
        </w:rPr>
        <w:t>上进行自动摘要的提取，生成的结果保存在表</w:t>
      </w:r>
      <w:r>
        <w:t>STM_RESULT</w:t>
      </w:r>
      <w:r>
        <w:rPr>
          <w:rFonts w:hint="eastAsia"/>
        </w:rPr>
        <w:t>的</w:t>
      </w:r>
      <w:r>
        <w:t>ABSTRACT_RESULT</w:t>
      </w:r>
      <w:r>
        <w:rPr>
          <w:rFonts w:hint="eastAsia"/>
        </w:rPr>
        <w:t>字段中。</w:t>
      </w: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use ext KExt_STM</w:t>
            </w:r>
          </w:p>
        </w:tc>
        <w:tc>
          <w:tcPr>
            <w:tcW w:w="5804" w:type="dxa"/>
          </w:tcPr>
          <w:p w:rsidR="008431D2" w:rsidRDefault="008431D2">
            <w:pPr>
              <w:rPr>
                <w:rFonts w:ascii="仿宋" w:eastAsia="仿宋" w:hAnsi="仿宋" w:cs="仿宋"/>
                <w:sz w:val="18"/>
                <w:szCs w:val="18"/>
              </w:rPr>
            </w:pP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AbstractExtractor</w:t>
            </w:r>
          </w:p>
        </w:tc>
        <w:tc>
          <w:tcPr>
            <w:tcW w:w="5804" w:type="dxa"/>
          </w:tcPr>
          <w:p w:rsidR="008431D2" w:rsidRDefault="008431D2">
            <w:pPr>
              <w:rPr>
                <w:rFonts w:ascii="仿宋" w:eastAsia="仿宋" w:hAnsi="仿宋" w:cs="仿宋"/>
                <w:sz w:val="18"/>
                <w:szCs w:val="18"/>
              </w:rPr>
            </w:pP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SET</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SentenceNum=5, TextSou</w:t>
            </w:r>
            <w:r>
              <w:rPr>
                <w:rFonts w:eastAsia="新宋体" w:hint="eastAsia"/>
                <w:bCs/>
              </w:rPr>
              <w:t>rce=Table, SourceField=</w:t>
            </w:r>
            <w:r>
              <w:rPr>
                <w:rFonts w:eastAsia="新宋体" w:hint="eastAsia"/>
                <w:bCs/>
              </w:rPr>
              <w:t>全文</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From Table=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CJFD2005, CJFD2007 with (</w:t>
            </w:r>
            <w:r>
              <w:rPr>
                <w:rFonts w:ascii="仿宋" w:eastAsia="仿宋" w:hAnsi="仿宋" w:cs="仿宋" w:hint="eastAsia"/>
                <w:sz w:val="18"/>
                <w:szCs w:val="18"/>
              </w:rPr>
              <w:t>篇名</w:t>
            </w:r>
            <w:r>
              <w:rPr>
                <w:rFonts w:ascii="仿宋" w:eastAsia="仿宋" w:hAnsi="仿宋" w:cs="仿宋" w:hint="eastAsia"/>
                <w:sz w:val="18"/>
                <w:szCs w:val="18"/>
              </w:rPr>
              <w:t>,15)(</w:t>
            </w:r>
            <w:r>
              <w:rPr>
                <w:rFonts w:ascii="仿宋" w:eastAsia="仿宋" w:hAnsi="仿宋" w:cs="仿宋" w:hint="eastAsia"/>
                <w:sz w:val="18"/>
                <w:szCs w:val="18"/>
              </w:rPr>
              <w:t>中文摘要</w:t>
            </w:r>
            <w:r>
              <w:rPr>
                <w:rFonts w:ascii="仿宋" w:eastAsia="仿宋" w:hAnsi="仿宋" w:cs="仿宋" w:hint="eastAsia"/>
                <w:sz w:val="18"/>
                <w:szCs w:val="18"/>
              </w:rPr>
              <w:t>,20)(</w:t>
            </w:r>
            <w:r>
              <w:rPr>
                <w:rFonts w:ascii="仿宋" w:eastAsia="仿宋" w:hAnsi="仿宋" w:cs="仿宋" w:hint="eastAsia"/>
                <w:sz w:val="18"/>
                <w:szCs w:val="18"/>
              </w:rPr>
              <w:t>全文</w:t>
            </w:r>
            <w:r>
              <w:rPr>
                <w:rFonts w:ascii="仿宋" w:eastAsia="仿宋" w:hAnsi="仿宋" w:cs="仿宋" w:hint="eastAsia"/>
                <w:sz w:val="18"/>
                <w:szCs w:val="18"/>
              </w:rPr>
              <w:t>,1)</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ON</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TO</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TABLE="STM_RESULT" Field="ABSTRACT_RESULT"</w:t>
            </w:r>
          </w:p>
        </w:tc>
      </w:tr>
    </w:tbl>
    <w:p w:rsidR="008431D2" w:rsidRDefault="008431D2">
      <w:pPr>
        <w:rPr>
          <w:rFonts w:eastAsia="新宋体"/>
          <w:bCs/>
        </w:rPr>
      </w:pPr>
    </w:p>
    <w:p w:rsidR="008431D2" w:rsidRDefault="008431D2">
      <w:pPr>
        <w:rPr>
          <w:rFonts w:eastAsia="新宋体"/>
          <w:bCs/>
        </w:rPr>
      </w:pPr>
    </w:p>
    <w:p w:rsidR="008431D2" w:rsidRDefault="00E40181">
      <w:pPr>
        <w:pStyle w:val="af5"/>
        <w:spacing w:before="156" w:after="78"/>
      </w:pPr>
      <w:r>
        <w:rPr>
          <w:rFonts w:hint="eastAsia"/>
        </w:rPr>
        <w:t>形式二（分类文件信息）：</w:t>
      </w:r>
    </w:p>
    <w:p w:rsidR="008431D2" w:rsidRDefault="00E40181">
      <w:pPr>
        <w:pStyle w:val="a6"/>
      </w:pPr>
      <w:r>
        <w:rPr>
          <w:rFonts w:hint="eastAsia"/>
        </w:rPr>
        <w:t>AbstractExtractor</w:t>
      </w:r>
    </w:p>
    <w:p w:rsidR="008431D2" w:rsidRDefault="00E40181">
      <w:pPr>
        <w:pStyle w:val="a6"/>
      </w:pPr>
      <w:r>
        <w:rPr>
          <w:rFonts w:hint="eastAsia"/>
        </w:rPr>
        <w:t>SET SentenceNum=&lt;</w:t>
      </w:r>
      <w:r>
        <w:rPr>
          <w:rFonts w:hint="eastAsia"/>
        </w:rPr>
        <w:t>句子数</w:t>
      </w:r>
      <w:r>
        <w:rPr>
          <w:rFonts w:hint="eastAsia"/>
        </w:rPr>
        <w:t xml:space="preserve">&gt;, </w:t>
      </w:r>
      <w:r>
        <w:rPr>
          <w:rFonts w:hint="eastAsia"/>
        </w:rPr>
        <w:t>TextSource=FILE</w:t>
      </w:r>
    </w:p>
    <w:p w:rsidR="008431D2" w:rsidRDefault="00E40181">
      <w:pPr>
        <w:pStyle w:val="a6"/>
      </w:pPr>
      <w:r>
        <w:rPr>
          <w:rFonts w:hint="eastAsia"/>
        </w:rPr>
        <w:lastRenderedPageBreak/>
        <w:t>From File = &lt;</w:t>
      </w:r>
      <w:r>
        <w:rPr>
          <w:rFonts w:hint="eastAsia"/>
        </w:rPr>
        <w:t>路径</w:t>
      </w:r>
      <w:r>
        <w:rPr>
          <w:rFonts w:hint="eastAsia"/>
        </w:rPr>
        <w:t>1[,</w:t>
      </w:r>
      <w:r>
        <w:rPr>
          <w:rFonts w:hint="eastAsia"/>
        </w:rPr>
        <w:t>路径</w:t>
      </w:r>
      <w:r>
        <w:rPr>
          <w:rFonts w:hint="eastAsia"/>
        </w:rPr>
        <w:t>2,</w:t>
      </w:r>
      <w:r>
        <w:t>…</w:t>
      </w:r>
      <w:r>
        <w:rPr>
          <w:rFonts w:hint="eastAsia"/>
        </w:rPr>
        <w:t>]&gt;</w:t>
      </w:r>
    </w:p>
    <w:p w:rsidR="008431D2" w:rsidRDefault="00E40181">
      <w:pPr>
        <w:pStyle w:val="a6"/>
      </w:pPr>
      <w:r>
        <w:rPr>
          <w:rFonts w:hint="eastAsia"/>
        </w:rPr>
        <w:t>ON CJFD</w:t>
      </w:r>
    </w:p>
    <w:p w:rsidR="008431D2" w:rsidRDefault="00E40181">
      <w:pPr>
        <w:pStyle w:val="a6"/>
      </w:pPr>
      <w:r>
        <w:rPr>
          <w:rFonts w:hint="eastAsia"/>
        </w:rPr>
        <w:t>To Table = &lt;</w:t>
      </w:r>
      <w:r>
        <w:rPr>
          <w:rFonts w:hint="eastAsia"/>
        </w:rPr>
        <w:t>表名</w:t>
      </w:r>
      <w:r>
        <w:rPr>
          <w:rFonts w:hint="eastAsia"/>
        </w:rPr>
        <w:t>&gt; Field = &lt;</w:t>
      </w:r>
      <w:r>
        <w:rPr>
          <w:rFonts w:hint="eastAsia"/>
        </w:rPr>
        <w:t>字段名</w:t>
      </w:r>
      <w:r>
        <w:rPr>
          <w:rFonts w:hint="eastAsia"/>
        </w:rPr>
        <w:t>&gt;</w:t>
      </w:r>
    </w:p>
    <w:p w:rsidR="008431D2" w:rsidRDefault="00E40181">
      <w:pPr>
        <w:rPr>
          <w:rFonts w:eastAsia="新宋体"/>
          <w:bCs/>
        </w:rPr>
      </w:pPr>
      <w:r>
        <w:rPr>
          <w:rFonts w:eastAsia="新宋体"/>
          <w:bCs/>
        </w:rPr>
        <w:tab/>
      </w:r>
    </w:p>
    <w:p w:rsidR="008431D2" w:rsidRDefault="00E40181">
      <w:pPr>
        <w:pStyle w:val="af5"/>
        <w:spacing w:before="156" w:after="78"/>
      </w:pPr>
      <w:r>
        <w:rPr>
          <w:rFonts w:hint="eastAsia"/>
        </w:rPr>
        <w:t>参数：</w:t>
      </w:r>
    </w:p>
    <w:p w:rsidR="008431D2" w:rsidRDefault="00E40181">
      <w:pPr>
        <w:pStyle w:val="a6"/>
      </w:pPr>
      <w:r>
        <w:rPr>
          <w:rFonts w:hint="eastAsia"/>
        </w:rPr>
        <w:t>同上。</w:t>
      </w:r>
    </w:p>
    <w:p w:rsidR="008431D2" w:rsidRDefault="008431D2">
      <w:pPr>
        <w:rPr>
          <w:rFonts w:eastAsia="新宋体"/>
          <w:bCs/>
        </w:rPr>
      </w:pPr>
    </w:p>
    <w:p w:rsidR="008431D2" w:rsidRDefault="00E40181">
      <w:pPr>
        <w:pStyle w:val="af5"/>
        <w:spacing w:before="156" w:after="78"/>
      </w:pPr>
      <w:r>
        <w:rPr>
          <w:rFonts w:hint="eastAsia"/>
        </w:rPr>
        <w:t>举例：</w:t>
      </w:r>
    </w:p>
    <w:p w:rsidR="008431D2" w:rsidRDefault="00E40181">
      <w:pPr>
        <w:pStyle w:val="a6"/>
      </w:pPr>
      <w:r>
        <w:rPr>
          <w:rFonts w:hint="eastAsia"/>
        </w:rPr>
        <w:t>将“</w:t>
      </w:r>
      <w:r>
        <w:rPr>
          <w:rFonts w:hint="eastAsia"/>
        </w:rPr>
        <w:t>C:\</w:t>
      </w:r>
      <w:r>
        <w:rPr>
          <w:rFonts w:hint="eastAsia"/>
        </w:rPr>
        <w:t>文本”这个目录下的文件在在知识域</w:t>
      </w:r>
      <w:r>
        <w:rPr>
          <w:rFonts w:hint="eastAsia"/>
        </w:rPr>
        <w:t>CJFD</w:t>
      </w:r>
      <w:r>
        <w:rPr>
          <w:rFonts w:hint="eastAsia"/>
        </w:rPr>
        <w:t>上提取关键词信息，生成的结果保存在表</w:t>
      </w:r>
      <w:r>
        <w:t>STM_RESULT</w:t>
      </w:r>
      <w:r>
        <w:rPr>
          <w:rFonts w:hint="eastAsia"/>
        </w:rPr>
        <w:t>的</w:t>
      </w:r>
      <w:r>
        <w:t>ABSTRACT_RESULT</w:t>
      </w:r>
      <w:r>
        <w:rPr>
          <w:rFonts w:hint="eastAsia"/>
        </w:rPr>
        <w:t>字段中。</w:t>
      </w: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use ext KExt_STM</w:t>
            </w:r>
          </w:p>
        </w:tc>
        <w:tc>
          <w:tcPr>
            <w:tcW w:w="5804" w:type="dxa"/>
          </w:tcPr>
          <w:p w:rsidR="008431D2" w:rsidRDefault="008431D2">
            <w:pPr>
              <w:rPr>
                <w:rFonts w:ascii="仿宋" w:eastAsia="仿宋" w:hAnsi="仿宋" w:cs="仿宋"/>
                <w:sz w:val="18"/>
                <w:szCs w:val="18"/>
              </w:rPr>
            </w:pP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 xml:space="preserve">AbstractExtractor </w:t>
            </w:r>
          </w:p>
        </w:tc>
        <w:tc>
          <w:tcPr>
            <w:tcW w:w="5804" w:type="dxa"/>
          </w:tcPr>
          <w:p w:rsidR="008431D2" w:rsidRDefault="008431D2">
            <w:pPr>
              <w:rPr>
                <w:rFonts w:ascii="仿宋" w:eastAsia="仿宋" w:hAnsi="仿宋" w:cs="仿宋"/>
                <w:sz w:val="18"/>
                <w:szCs w:val="18"/>
              </w:rPr>
            </w:pP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SET</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SentenceNum=5, TextSource=FILE</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From File=</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w:t>
            </w:r>
            <w:r>
              <w:rPr>
                <w:rFonts w:ascii="仿宋" w:eastAsia="仿宋" w:hAnsi="仿宋" w:cs="仿宋" w:hint="eastAsia"/>
                <w:sz w:val="18"/>
                <w:szCs w:val="18"/>
              </w:rPr>
              <w:t>文本</w:t>
            </w:r>
            <w:r>
              <w:rPr>
                <w:rFonts w:ascii="仿宋" w:eastAsia="仿宋" w:hAnsi="仿宋" w:cs="仿宋" w:hint="eastAsia"/>
                <w:sz w:val="18"/>
                <w:szCs w:val="18"/>
              </w:rPr>
              <w:t>"</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ON</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TO</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TABLE="STM_RESULT" Field="ABSTRACT_RESULT"</w:t>
            </w:r>
          </w:p>
        </w:tc>
      </w:tr>
    </w:tbl>
    <w:p w:rsidR="008431D2" w:rsidRDefault="008431D2">
      <w:pPr>
        <w:rPr>
          <w:rFonts w:eastAsia="新宋体"/>
          <w:bCs/>
        </w:rPr>
      </w:pPr>
    </w:p>
    <w:p w:rsidR="008431D2" w:rsidRDefault="00E40181">
      <w:pPr>
        <w:pStyle w:val="23"/>
        <w:spacing w:before="156" w:after="156"/>
      </w:pPr>
      <w:bookmarkStart w:id="234" w:name="_Toc403566396"/>
      <w:r>
        <w:rPr>
          <w:rFonts w:hint="eastAsia"/>
        </w:rPr>
        <w:t>16</w:t>
      </w:r>
      <w:r>
        <w:rPr>
          <w:rFonts w:hint="eastAsia"/>
        </w:rPr>
        <w:t>、内置引擎关键词提取</w:t>
      </w:r>
      <w:bookmarkEnd w:id="234"/>
    </w:p>
    <w:p w:rsidR="008431D2" w:rsidRDefault="00E40181">
      <w:pPr>
        <w:pStyle w:val="a6"/>
      </w:pPr>
      <w:r>
        <w:rPr>
          <w:rStyle w:val="Char"/>
          <w:rFonts w:hint="eastAsia"/>
        </w:rPr>
        <w:t>智能标引中关键词抽取，首先是通过词典对文献进行切词，然后利用词典中所规定</w:t>
      </w:r>
      <w:r>
        <w:rPr>
          <w:rFonts w:hint="eastAsia"/>
        </w:rPr>
        <w:t>词条权重的不同，从文本中自动抽取能够高度有效表达文本主题和内容的词汇的过程。</w:t>
      </w:r>
    </w:p>
    <w:p w:rsidR="008431D2" w:rsidRDefault="00E40181">
      <w:pPr>
        <w:pStyle w:val="af5"/>
        <w:spacing w:before="156" w:after="78"/>
      </w:pPr>
      <w:r>
        <w:rPr>
          <w:rFonts w:hint="eastAsia"/>
        </w:rPr>
        <w:t>语法格式</w:t>
      </w:r>
      <w:r>
        <w:rPr>
          <w:rFonts w:hint="eastAsia"/>
        </w:rPr>
        <w:t>:</w:t>
      </w:r>
    </w:p>
    <w:p w:rsidR="008431D2" w:rsidRDefault="00E40181">
      <w:pPr>
        <w:pStyle w:val="a6"/>
      </w:pPr>
      <w:r>
        <w:t>NLPE EXTRACTWORD</w:t>
      </w:r>
    </w:p>
    <w:p w:rsidR="008431D2" w:rsidRDefault="00E40181">
      <w:pPr>
        <w:pStyle w:val="a6"/>
      </w:pPr>
      <w:r>
        <w:rPr>
          <w:rFonts w:hint="eastAsia"/>
        </w:rPr>
        <w:t xml:space="preserve">SET </w:t>
      </w:r>
      <w:r>
        <w:t>language=</w:t>
      </w:r>
      <w:r>
        <w:rPr>
          <w:rFonts w:hint="eastAsia"/>
        </w:rPr>
        <w:t>&lt;1|2&gt;,</w:t>
      </w:r>
      <w:r>
        <w:t xml:space="preserve"> withclass=</w:t>
      </w:r>
      <w:r>
        <w:rPr>
          <w:rFonts w:hint="eastAsia"/>
        </w:rPr>
        <w:t>&lt;0|1&gt;,</w:t>
      </w:r>
      <w:r>
        <w:t xml:space="preserve"> closedict=</w:t>
      </w:r>
      <w:r>
        <w:rPr>
          <w:rFonts w:hint="eastAsia"/>
        </w:rPr>
        <w:t>&lt;</w:t>
      </w:r>
      <w:r>
        <w:rPr>
          <w:rFonts w:hint="eastAsia"/>
        </w:rPr>
        <w:t>布尔值</w:t>
      </w:r>
      <w:r>
        <w:rPr>
          <w:rFonts w:hint="eastAsia"/>
        </w:rPr>
        <w:t>&gt;</w:t>
      </w:r>
    </w:p>
    <w:p w:rsidR="008431D2" w:rsidRDefault="00E40181">
      <w:pPr>
        <w:pStyle w:val="a6"/>
      </w:pPr>
      <w:r>
        <w:rPr>
          <w:rFonts w:hint="eastAsia"/>
        </w:rPr>
        <w:t>OutputSrcTable=&lt;</w:t>
      </w:r>
      <w:r>
        <w:rPr>
          <w:rFonts w:hint="eastAsia"/>
        </w:rPr>
        <w:t>布尔值</w:t>
      </w:r>
      <w:r>
        <w:rPr>
          <w:rFonts w:hint="eastAsia"/>
        </w:rPr>
        <w:t>&gt;</w:t>
      </w:r>
    </w:p>
    <w:p w:rsidR="008431D2" w:rsidRDefault="00E40181">
      <w:pPr>
        <w:pStyle w:val="a6"/>
      </w:pPr>
      <w:r>
        <w:rPr>
          <w:rFonts w:hint="eastAsia"/>
        </w:rPr>
        <w:t xml:space="preserve">From </w:t>
      </w:r>
      <w:r>
        <w:rPr>
          <w:rFonts w:hint="eastAsia"/>
        </w:rPr>
        <w:t>Table = &lt;</w:t>
      </w:r>
      <w:r>
        <w:rPr>
          <w:rFonts w:hint="eastAsia"/>
        </w:rPr>
        <w:t>表</w:t>
      </w:r>
      <w:r>
        <w:rPr>
          <w:rFonts w:hint="eastAsia"/>
        </w:rPr>
        <w:t>1[,</w:t>
      </w:r>
      <w:r>
        <w:rPr>
          <w:rFonts w:hint="eastAsia"/>
        </w:rPr>
        <w:t>表</w:t>
      </w:r>
      <w:r>
        <w:rPr>
          <w:rFonts w:hint="eastAsia"/>
        </w:rPr>
        <w:t>2,</w:t>
      </w:r>
      <w:r>
        <w:t>…</w:t>
      </w:r>
      <w:r>
        <w:rPr>
          <w:rFonts w:hint="eastAsia"/>
        </w:rPr>
        <w:t>]&gt; with &lt;(</w:t>
      </w:r>
      <w:r>
        <w:rPr>
          <w:rFonts w:hint="eastAsia"/>
        </w:rPr>
        <w:t>列</w:t>
      </w:r>
      <w:r>
        <w:rPr>
          <w:rFonts w:hint="eastAsia"/>
        </w:rPr>
        <w:t>1,</w:t>
      </w:r>
      <w:r>
        <w:rPr>
          <w:rFonts w:hint="eastAsia"/>
        </w:rPr>
        <w:t>权重</w:t>
      </w:r>
      <w:r>
        <w:rPr>
          <w:rFonts w:hint="eastAsia"/>
        </w:rPr>
        <w:t>)&gt;[ &lt;(</w:t>
      </w:r>
      <w:r>
        <w:rPr>
          <w:rFonts w:hint="eastAsia"/>
        </w:rPr>
        <w:t>列</w:t>
      </w:r>
      <w:r>
        <w:rPr>
          <w:rFonts w:hint="eastAsia"/>
        </w:rPr>
        <w:t>2,</w:t>
      </w:r>
      <w:r>
        <w:rPr>
          <w:rFonts w:hint="eastAsia"/>
        </w:rPr>
        <w:t>权重</w:t>
      </w:r>
      <w:r>
        <w:rPr>
          <w:rFonts w:hint="eastAsia"/>
        </w:rPr>
        <w:t>)&gt;,</w:t>
      </w:r>
      <w:r>
        <w:t>…</w:t>
      </w:r>
      <w:r>
        <w:rPr>
          <w:rFonts w:hint="eastAsia"/>
        </w:rPr>
        <w:t>]&gt;</w:t>
      </w:r>
    </w:p>
    <w:p w:rsidR="008431D2" w:rsidRDefault="00E40181">
      <w:pPr>
        <w:pStyle w:val="a6"/>
      </w:pPr>
      <w:r>
        <w:rPr>
          <w:rFonts w:hint="eastAsia"/>
        </w:rPr>
        <w:t>[StartRec = &lt;</w:t>
      </w:r>
      <w:r>
        <w:rPr>
          <w:rFonts w:hint="eastAsia"/>
        </w:rPr>
        <w:t>整数</w:t>
      </w:r>
      <w:r>
        <w:rPr>
          <w:rFonts w:hint="eastAsia"/>
        </w:rPr>
        <w:t>&gt; EndRec = &lt;</w:t>
      </w:r>
      <w:r>
        <w:rPr>
          <w:rFonts w:hint="eastAsia"/>
        </w:rPr>
        <w:t>整数</w:t>
      </w:r>
      <w:r>
        <w:rPr>
          <w:rFonts w:hint="eastAsia"/>
        </w:rPr>
        <w:t>&gt; ]</w:t>
      </w:r>
    </w:p>
    <w:p w:rsidR="008431D2" w:rsidRDefault="00E40181">
      <w:pPr>
        <w:pStyle w:val="a6"/>
      </w:pPr>
      <w:r>
        <w:rPr>
          <w:rFonts w:hint="eastAsia"/>
        </w:rPr>
        <w:t>To [Table = &lt;</w:t>
      </w:r>
      <w:r>
        <w:rPr>
          <w:rFonts w:hint="eastAsia"/>
        </w:rPr>
        <w:t>表名</w:t>
      </w:r>
      <w:r>
        <w:rPr>
          <w:rFonts w:hint="eastAsia"/>
        </w:rPr>
        <w:t>&gt;] Field = &lt;</w:t>
      </w:r>
      <w:r>
        <w:rPr>
          <w:rFonts w:hint="eastAsia"/>
        </w:rPr>
        <w:t>字段名</w:t>
      </w:r>
      <w:r>
        <w:rPr>
          <w:rFonts w:hint="eastAsia"/>
        </w:rPr>
        <w:t>&gt;</w:t>
      </w:r>
    </w:p>
    <w:p w:rsidR="008431D2" w:rsidRDefault="008431D2">
      <w:pPr>
        <w:rPr>
          <w:rFonts w:eastAsia="新宋体"/>
          <w:bCs/>
        </w:rPr>
      </w:pPr>
    </w:p>
    <w:p w:rsidR="008431D2" w:rsidRDefault="00E40181">
      <w:pPr>
        <w:pStyle w:val="af5"/>
        <w:spacing w:before="156" w:after="78"/>
      </w:pPr>
      <w:r>
        <w:rPr>
          <w:rFonts w:hint="eastAsia"/>
        </w:rPr>
        <w:t>参数</w:t>
      </w:r>
      <w:r>
        <w:rPr>
          <w:rFonts w:hint="eastAsia"/>
        </w:rPr>
        <w:t>:</w:t>
      </w:r>
    </w:p>
    <w:p w:rsidR="008431D2" w:rsidRDefault="00E40181">
      <w:pPr>
        <w:pStyle w:val="a6"/>
      </w:pPr>
      <w:r>
        <w:t>language</w:t>
      </w:r>
      <w:r>
        <w:rPr>
          <w:rFonts w:hint="eastAsia"/>
        </w:rPr>
        <w:t>为处理数据的语言类型，</w:t>
      </w:r>
      <w:r>
        <w:rPr>
          <w:rFonts w:hint="eastAsia"/>
        </w:rPr>
        <w:t>1</w:t>
      </w:r>
      <w:r>
        <w:rPr>
          <w:rFonts w:hint="eastAsia"/>
        </w:rPr>
        <w:t>为中文；</w:t>
      </w:r>
      <w:r>
        <w:rPr>
          <w:rFonts w:hint="eastAsia"/>
        </w:rPr>
        <w:t>2</w:t>
      </w:r>
      <w:r>
        <w:rPr>
          <w:rFonts w:hint="eastAsia"/>
        </w:rPr>
        <w:t>为英文。</w:t>
      </w:r>
    </w:p>
    <w:p w:rsidR="008431D2" w:rsidRDefault="00E40181">
      <w:pPr>
        <w:pStyle w:val="a6"/>
      </w:pPr>
      <w:r>
        <w:t>Withclass</w:t>
      </w:r>
      <w:r>
        <w:rPr>
          <w:rFonts w:hint="eastAsia"/>
        </w:rPr>
        <w:t>为返回结果是否带类别，</w:t>
      </w:r>
      <w:r>
        <w:rPr>
          <w:rFonts w:hint="eastAsia"/>
        </w:rPr>
        <w:t>0</w:t>
      </w:r>
      <w:r>
        <w:rPr>
          <w:rFonts w:hint="eastAsia"/>
        </w:rPr>
        <w:t>为不带；</w:t>
      </w:r>
      <w:r>
        <w:rPr>
          <w:rFonts w:hint="eastAsia"/>
        </w:rPr>
        <w:t>1</w:t>
      </w:r>
      <w:r>
        <w:rPr>
          <w:rFonts w:hint="eastAsia"/>
        </w:rPr>
        <w:t>为带。</w:t>
      </w:r>
    </w:p>
    <w:p w:rsidR="008431D2" w:rsidRDefault="00E40181">
      <w:pPr>
        <w:pStyle w:val="a6"/>
      </w:pPr>
      <w:r>
        <w:t>Closedict</w:t>
      </w:r>
      <w:r>
        <w:rPr>
          <w:rFonts w:hint="eastAsia"/>
        </w:rPr>
        <w:t>指定是否执行完操作后卸载词典资源。</w:t>
      </w:r>
    </w:p>
    <w:p w:rsidR="008431D2" w:rsidRDefault="00E40181">
      <w:pPr>
        <w:pStyle w:val="af5"/>
        <w:spacing w:before="156" w:after="78"/>
      </w:pPr>
      <w:r>
        <w:rPr>
          <w:rFonts w:hint="eastAsia"/>
        </w:rPr>
        <w:t>举例</w:t>
      </w:r>
      <w:r>
        <w:rPr>
          <w:rFonts w:hint="eastAsia"/>
        </w:rPr>
        <w:t>:</w:t>
      </w:r>
    </w:p>
    <w:p w:rsidR="008431D2" w:rsidRDefault="00E40181">
      <w:pPr>
        <w:pStyle w:val="a6"/>
      </w:pPr>
      <w:r>
        <w:rPr>
          <w:rFonts w:hint="eastAsia"/>
        </w:rPr>
        <w:t>将库表</w:t>
      </w:r>
      <w:r>
        <w:rPr>
          <w:rFonts w:hint="eastAsia"/>
        </w:rPr>
        <w:t>cjfd2005</w:t>
      </w:r>
      <w:r>
        <w:rPr>
          <w:rFonts w:hint="eastAsia"/>
        </w:rPr>
        <w:t>使用内置引擎提取关键词，生成的结果保存在源表字段</w:t>
      </w:r>
      <w:r>
        <w:t>word_result</w:t>
      </w:r>
      <w:r>
        <w:rPr>
          <w:rFonts w:hint="eastAsia"/>
        </w:rPr>
        <w:t>中。</w:t>
      </w: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use ext KExt_NLPE</w:t>
            </w:r>
          </w:p>
        </w:tc>
        <w:tc>
          <w:tcPr>
            <w:tcW w:w="5804" w:type="dxa"/>
          </w:tcPr>
          <w:p w:rsidR="008431D2" w:rsidRDefault="008431D2">
            <w:pPr>
              <w:rPr>
                <w:rFonts w:ascii="仿宋" w:eastAsia="仿宋" w:hAnsi="仿宋" w:cs="仿宋"/>
                <w:sz w:val="18"/>
                <w:szCs w:val="18"/>
              </w:rPr>
            </w:pP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lastRenderedPageBreak/>
              <w:t>NLPE EXTRACTWORD</w:t>
            </w:r>
          </w:p>
        </w:tc>
        <w:tc>
          <w:tcPr>
            <w:tcW w:w="5804" w:type="dxa"/>
          </w:tcPr>
          <w:p w:rsidR="008431D2" w:rsidRDefault="008431D2">
            <w:pPr>
              <w:rPr>
                <w:rFonts w:ascii="仿宋" w:eastAsia="仿宋" w:hAnsi="仿宋" w:cs="仿宋"/>
                <w:sz w:val="18"/>
                <w:szCs w:val="18"/>
              </w:rPr>
            </w:pP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SET</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language=2, withclass=0, closedict=false</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From TABLE =</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 xml:space="preserve"> CJFD2005 WITH (title, </w:t>
            </w:r>
            <w:r>
              <w:rPr>
                <w:rFonts w:ascii="仿宋" w:eastAsia="仿宋" w:hAnsi="仿宋" w:cs="仿宋" w:hint="eastAsia"/>
                <w:sz w:val="18"/>
                <w:szCs w:val="18"/>
              </w:rPr>
              <w:t>篇名</w:t>
            </w:r>
            <w:r>
              <w:rPr>
                <w:rFonts w:ascii="仿宋" w:eastAsia="仿宋" w:hAnsi="仿宋" w:cs="仿宋" w:hint="eastAsia"/>
                <w:sz w:val="18"/>
                <w:szCs w:val="18"/>
              </w:rPr>
              <w:t xml:space="preserve">)(abs, </w:t>
            </w:r>
            <w:r>
              <w:rPr>
                <w:rFonts w:ascii="仿宋" w:eastAsia="仿宋" w:hAnsi="仿宋" w:cs="仿宋" w:hint="eastAsia"/>
                <w:sz w:val="18"/>
                <w:szCs w:val="18"/>
              </w:rPr>
              <w:t>中文摘要</w:t>
            </w:r>
            <w:r>
              <w:rPr>
                <w:rFonts w:ascii="仿宋" w:eastAsia="仿宋" w:hAnsi="仿宋" w:cs="仿宋" w:hint="eastAsia"/>
                <w:sz w:val="18"/>
                <w:szCs w:val="18"/>
              </w:rPr>
              <w:t xml:space="preserve">)(keyword, </w:t>
            </w:r>
            <w:r>
              <w:rPr>
                <w:rFonts w:ascii="仿宋" w:eastAsia="仿宋" w:hAnsi="仿宋" w:cs="仿宋" w:hint="eastAsia"/>
                <w:sz w:val="18"/>
                <w:szCs w:val="18"/>
              </w:rPr>
              <w:t>中文关键词</w:t>
            </w:r>
            <w:r>
              <w:rPr>
                <w:rFonts w:ascii="仿宋" w:eastAsia="仿宋" w:hAnsi="仿宋" w:cs="仿宋" w:hint="eastAsia"/>
                <w:sz w:val="18"/>
                <w:szCs w:val="18"/>
              </w:rPr>
              <w:t xml:space="preserve">)(km, </w:t>
            </w:r>
            <w:r>
              <w:rPr>
                <w:rFonts w:ascii="仿宋" w:eastAsia="仿宋" w:hAnsi="仿宋" w:cs="仿宋" w:hint="eastAsia"/>
                <w:sz w:val="18"/>
                <w:szCs w:val="18"/>
              </w:rPr>
              <w:t>中文刊名</w:t>
            </w:r>
            <w:r>
              <w:rPr>
                <w:rFonts w:ascii="仿宋" w:eastAsia="仿宋" w:hAnsi="仿宋" w:cs="仿宋" w:hint="eastAsia"/>
                <w:sz w:val="18"/>
                <w:szCs w:val="18"/>
              </w:rPr>
              <w:t xml:space="preserve">)(content, </w:t>
            </w:r>
            <w:r>
              <w:rPr>
                <w:rFonts w:ascii="仿宋" w:eastAsia="仿宋" w:hAnsi="仿宋" w:cs="仿宋" w:hint="eastAsia"/>
                <w:sz w:val="18"/>
                <w:szCs w:val="18"/>
              </w:rPr>
              <w:t>全文</w:t>
            </w:r>
            <w:r>
              <w:rPr>
                <w:rFonts w:ascii="仿宋" w:eastAsia="仿宋" w:hAnsi="仿宋" w:cs="仿宋" w:hint="eastAsia"/>
                <w:sz w:val="18"/>
                <w:szCs w:val="18"/>
              </w:rPr>
              <w:t xml:space="preserve">)(oldclass, </w:t>
            </w:r>
            <w:r>
              <w:rPr>
                <w:rFonts w:ascii="仿宋" w:eastAsia="仿宋" w:hAnsi="仿宋" w:cs="仿宋" w:hint="eastAsia"/>
                <w:sz w:val="18"/>
                <w:szCs w:val="18"/>
              </w:rPr>
              <w:t>分类号</w:t>
            </w:r>
            <w:r>
              <w:rPr>
                <w:rFonts w:ascii="仿宋" w:eastAsia="仿宋" w:hAnsi="仿宋" w:cs="仿宋" w:hint="eastAsia"/>
                <w:sz w:val="18"/>
                <w:szCs w:val="18"/>
              </w:rPr>
              <w:t>)</w:t>
            </w:r>
          </w:p>
        </w:tc>
      </w:tr>
      <w:tr w:rsidR="008431D2">
        <w:trPr>
          <w:trHeight w:val="234"/>
        </w:trPr>
        <w:tc>
          <w:tcPr>
            <w:tcW w:w="3276" w:type="dxa"/>
          </w:tcPr>
          <w:p w:rsidR="008431D2" w:rsidRDefault="008431D2">
            <w:pPr>
              <w:wordWrap w:val="0"/>
              <w:jc w:val="right"/>
              <w:rPr>
                <w:rFonts w:ascii="仿宋" w:eastAsia="仿宋" w:hAnsi="仿宋" w:cs="仿宋"/>
                <w:b/>
                <w:bCs/>
                <w:sz w:val="18"/>
                <w:szCs w:val="18"/>
              </w:rPr>
            </w:pP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startrec = 1, endrec = -1</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ON</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CJFD</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TO FIELD =</w:t>
            </w:r>
          </w:p>
        </w:tc>
        <w:tc>
          <w:tcPr>
            <w:tcW w:w="5804" w:type="dxa"/>
          </w:tcPr>
          <w:p w:rsidR="008431D2" w:rsidRDefault="00E40181">
            <w:pPr>
              <w:rPr>
                <w:rFonts w:ascii="仿宋" w:eastAsia="仿宋" w:hAnsi="仿宋" w:cs="仿宋"/>
                <w:sz w:val="18"/>
                <w:szCs w:val="18"/>
              </w:rPr>
            </w:pPr>
            <w:r>
              <w:rPr>
                <w:rFonts w:eastAsia="新宋体"/>
                <w:bCs/>
              </w:rPr>
              <w:t>word_result</w:t>
            </w:r>
          </w:p>
        </w:tc>
      </w:tr>
    </w:tbl>
    <w:p w:rsidR="008431D2" w:rsidRDefault="008431D2">
      <w:pPr>
        <w:ind w:leftChars="400" w:left="840"/>
        <w:rPr>
          <w:rFonts w:eastAsia="新宋体"/>
          <w:bCs/>
        </w:rPr>
      </w:pPr>
    </w:p>
    <w:p w:rsidR="008431D2" w:rsidRDefault="00E40181">
      <w:pPr>
        <w:pStyle w:val="23"/>
        <w:spacing w:before="156" w:after="156"/>
      </w:pPr>
      <w:bookmarkStart w:id="235" w:name="_Toc403566397"/>
      <w:r>
        <w:rPr>
          <w:rFonts w:hint="eastAsia"/>
        </w:rPr>
        <w:t>17</w:t>
      </w:r>
      <w:r>
        <w:rPr>
          <w:rFonts w:hint="eastAsia"/>
        </w:rPr>
        <w:t>、内置引擎文本分类</w:t>
      </w:r>
      <w:bookmarkEnd w:id="235"/>
    </w:p>
    <w:p w:rsidR="008431D2" w:rsidRDefault="00E40181">
      <w:pPr>
        <w:pStyle w:val="a6"/>
      </w:pPr>
      <w:r>
        <w:rPr>
          <w:rFonts w:hint="eastAsia"/>
        </w:rPr>
        <w:t>内置引擎分类器是以选定表字段为依据，对表记录间接按照中图分类号进行分类。</w:t>
      </w:r>
    </w:p>
    <w:p w:rsidR="008431D2" w:rsidRDefault="00E40181">
      <w:pPr>
        <w:pStyle w:val="af5"/>
        <w:spacing w:before="156" w:after="78"/>
      </w:pPr>
      <w:r>
        <w:rPr>
          <w:rFonts w:hint="eastAsia"/>
        </w:rPr>
        <w:t>语法格式</w:t>
      </w:r>
      <w:r>
        <w:rPr>
          <w:rFonts w:hint="eastAsia"/>
        </w:rPr>
        <w:t>:</w:t>
      </w:r>
    </w:p>
    <w:p w:rsidR="008431D2" w:rsidRDefault="00E40181">
      <w:pPr>
        <w:pStyle w:val="a6"/>
      </w:pPr>
      <w:r>
        <w:t>NLPE EZTC</w:t>
      </w:r>
    </w:p>
    <w:p w:rsidR="008431D2" w:rsidRDefault="00E40181">
      <w:pPr>
        <w:pStyle w:val="a6"/>
      </w:pPr>
      <w:r>
        <w:rPr>
          <w:rFonts w:hint="eastAsia"/>
        </w:rPr>
        <w:t xml:space="preserve">SET </w:t>
      </w:r>
      <w:r>
        <w:t>language=</w:t>
      </w:r>
      <w:r>
        <w:rPr>
          <w:rFonts w:hint="eastAsia"/>
        </w:rPr>
        <w:t>&lt;1|2&gt;,</w:t>
      </w:r>
      <w:r>
        <w:t xml:space="preserve"> filter=</w:t>
      </w:r>
      <w:r>
        <w:rPr>
          <w:rFonts w:hint="eastAsia"/>
        </w:rPr>
        <w:t>&lt;</w:t>
      </w:r>
      <w:r>
        <w:rPr>
          <w:rFonts w:hint="eastAsia"/>
        </w:rPr>
        <w:t>布尔值</w:t>
      </w:r>
      <w:r>
        <w:rPr>
          <w:rFonts w:hint="eastAsia"/>
        </w:rPr>
        <w:t>&gt;,</w:t>
      </w:r>
      <w:r>
        <w:t xml:space="preserve"> classtype==</w:t>
      </w:r>
      <w:r>
        <w:rPr>
          <w:rFonts w:hint="eastAsia"/>
        </w:rPr>
        <w:t>&lt;1|2&gt;,</w:t>
      </w:r>
      <w:r>
        <w:t xml:space="preserve"> mode=</w:t>
      </w:r>
      <w:r>
        <w:rPr>
          <w:rFonts w:hint="eastAsia"/>
        </w:rPr>
        <w:t>&lt;0|1&gt;,</w:t>
      </w:r>
      <w:r>
        <w:t xml:space="preserve"> closedict=</w:t>
      </w:r>
      <w:r>
        <w:rPr>
          <w:rFonts w:hint="eastAsia"/>
        </w:rPr>
        <w:t>&lt;</w:t>
      </w:r>
      <w:r>
        <w:rPr>
          <w:rFonts w:hint="eastAsia"/>
        </w:rPr>
        <w:t>布尔值</w:t>
      </w:r>
      <w:r>
        <w:rPr>
          <w:rFonts w:hint="eastAsia"/>
        </w:rPr>
        <w:t>&gt;</w:t>
      </w:r>
    </w:p>
    <w:p w:rsidR="008431D2" w:rsidRDefault="00E40181">
      <w:pPr>
        <w:pStyle w:val="a6"/>
      </w:pPr>
      <w:r>
        <w:rPr>
          <w:rFonts w:hint="eastAsia"/>
        </w:rPr>
        <w:t>OutputSrcTable=&lt;</w:t>
      </w:r>
      <w:r>
        <w:rPr>
          <w:rFonts w:hint="eastAsia"/>
        </w:rPr>
        <w:t>布尔值</w:t>
      </w:r>
      <w:r>
        <w:rPr>
          <w:rFonts w:hint="eastAsia"/>
        </w:rPr>
        <w:t>&gt;</w:t>
      </w:r>
    </w:p>
    <w:p w:rsidR="008431D2" w:rsidRDefault="00E40181">
      <w:pPr>
        <w:pStyle w:val="a6"/>
      </w:pPr>
      <w:r>
        <w:rPr>
          <w:rFonts w:hint="eastAsia"/>
        </w:rPr>
        <w:t>From Table = &lt;</w:t>
      </w:r>
      <w:r>
        <w:rPr>
          <w:rFonts w:hint="eastAsia"/>
        </w:rPr>
        <w:t>表</w:t>
      </w:r>
      <w:r>
        <w:rPr>
          <w:rFonts w:hint="eastAsia"/>
        </w:rPr>
        <w:t>1[,</w:t>
      </w:r>
      <w:r>
        <w:rPr>
          <w:rFonts w:hint="eastAsia"/>
        </w:rPr>
        <w:t>表</w:t>
      </w:r>
      <w:r>
        <w:rPr>
          <w:rFonts w:hint="eastAsia"/>
        </w:rPr>
        <w:t>2,</w:t>
      </w:r>
      <w:r>
        <w:t>…</w:t>
      </w:r>
      <w:r>
        <w:rPr>
          <w:rFonts w:hint="eastAsia"/>
        </w:rPr>
        <w:t>]&gt; with &lt;(</w:t>
      </w:r>
      <w:r>
        <w:rPr>
          <w:rFonts w:hint="eastAsia"/>
        </w:rPr>
        <w:t>列</w:t>
      </w:r>
      <w:r>
        <w:rPr>
          <w:rFonts w:hint="eastAsia"/>
        </w:rPr>
        <w:t>1,</w:t>
      </w:r>
      <w:r>
        <w:rPr>
          <w:rFonts w:hint="eastAsia"/>
        </w:rPr>
        <w:t>权重</w:t>
      </w:r>
      <w:r>
        <w:rPr>
          <w:rFonts w:hint="eastAsia"/>
        </w:rPr>
        <w:t>)&gt;[ &lt;(</w:t>
      </w:r>
      <w:r>
        <w:rPr>
          <w:rFonts w:hint="eastAsia"/>
        </w:rPr>
        <w:t>列</w:t>
      </w:r>
      <w:r>
        <w:rPr>
          <w:rFonts w:hint="eastAsia"/>
        </w:rPr>
        <w:t>2,</w:t>
      </w:r>
      <w:r>
        <w:rPr>
          <w:rFonts w:hint="eastAsia"/>
        </w:rPr>
        <w:t>权重</w:t>
      </w:r>
      <w:r>
        <w:rPr>
          <w:rFonts w:hint="eastAsia"/>
        </w:rPr>
        <w:t>)&gt;,</w:t>
      </w:r>
      <w:r>
        <w:t>…</w:t>
      </w:r>
      <w:r>
        <w:rPr>
          <w:rFonts w:hint="eastAsia"/>
        </w:rPr>
        <w:t>]&gt;</w:t>
      </w:r>
    </w:p>
    <w:p w:rsidR="008431D2" w:rsidRDefault="00E40181">
      <w:pPr>
        <w:pStyle w:val="a6"/>
      </w:pPr>
      <w:r>
        <w:rPr>
          <w:rFonts w:hint="eastAsia"/>
        </w:rPr>
        <w:t>[StartRec = &lt;</w:t>
      </w:r>
      <w:r>
        <w:rPr>
          <w:rFonts w:hint="eastAsia"/>
        </w:rPr>
        <w:t>整数</w:t>
      </w:r>
      <w:r>
        <w:rPr>
          <w:rFonts w:hint="eastAsia"/>
        </w:rPr>
        <w:t xml:space="preserve">&gt; </w:t>
      </w:r>
      <w:r>
        <w:rPr>
          <w:rFonts w:hint="eastAsia"/>
        </w:rPr>
        <w:t>EndRec = &lt;</w:t>
      </w:r>
      <w:r>
        <w:rPr>
          <w:rFonts w:hint="eastAsia"/>
        </w:rPr>
        <w:t>整数</w:t>
      </w:r>
      <w:r>
        <w:rPr>
          <w:rFonts w:hint="eastAsia"/>
        </w:rPr>
        <w:t>&gt; ]</w:t>
      </w:r>
    </w:p>
    <w:p w:rsidR="008431D2" w:rsidRDefault="00E40181">
      <w:pPr>
        <w:pStyle w:val="a6"/>
      </w:pPr>
      <w:r>
        <w:t>ON DICT</w:t>
      </w:r>
      <w:r>
        <w:rPr>
          <w:rFonts w:hint="eastAsia"/>
        </w:rPr>
        <w:t>=</w:t>
      </w:r>
      <w:r>
        <w:t>""</w:t>
      </w:r>
    </w:p>
    <w:p w:rsidR="008431D2" w:rsidRDefault="00E40181">
      <w:pPr>
        <w:pStyle w:val="a6"/>
      </w:pPr>
      <w:r>
        <w:rPr>
          <w:rFonts w:hint="eastAsia"/>
        </w:rPr>
        <w:t>To [Table = &lt;</w:t>
      </w:r>
      <w:r>
        <w:rPr>
          <w:rFonts w:hint="eastAsia"/>
        </w:rPr>
        <w:t>表名</w:t>
      </w:r>
      <w:r>
        <w:rPr>
          <w:rFonts w:hint="eastAsia"/>
        </w:rPr>
        <w:t>&gt;] Field = &lt;</w:t>
      </w:r>
      <w:r>
        <w:rPr>
          <w:rFonts w:hint="eastAsia"/>
        </w:rPr>
        <w:t>字段名</w:t>
      </w:r>
      <w:r>
        <w:rPr>
          <w:rFonts w:hint="eastAsia"/>
        </w:rPr>
        <w:t>&gt;</w:t>
      </w:r>
    </w:p>
    <w:p w:rsidR="008431D2" w:rsidRDefault="008431D2">
      <w:pPr>
        <w:pStyle w:val="a6"/>
      </w:pPr>
    </w:p>
    <w:p w:rsidR="008431D2" w:rsidRDefault="00E40181">
      <w:pPr>
        <w:pStyle w:val="af5"/>
        <w:spacing w:before="156" w:after="78"/>
      </w:pPr>
      <w:r>
        <w:rPr>
          <w:rFonts w:hint="eastAsia"/>
        </w:rPr>
        <w:t>参数</w:t>
      </w:r>
      <w:r>
        <w:rPr>
          <w:rFonts w:hint="eastAsia"/>
        </w:rPr>
        <w:t>:</w:t>
      </w:r>
    </w:p>
    <w:p w:rsidR="008431D2" w:rsidRDefault="00E40181">
      <w:pPr>
        <w:pStyle w:val="a6"/>
      </w:pPr>
      <w:r>
        <w:t>language</w:t>
      </w:r>
      <w:r>
        <w:rPr>
          <w:rFonts w:hint="eastAsia"/>
        </w:rPr>
        <w:t>为处理数据的语言类型，</w:t>
      </w:r>
      <w:r>
        <w:rPr>
          <w:rFonts w:hint="eastAsia"/>
        </w:rPr>
        <w:t>1</w:t>
      </w:r>
      <w:r>
        <w:rPr>
          <w:rFonts w:hint="eastAsia"/>
        </w:rPr>
        <w:t>为中文；</w:t>
      </w:r>
      <w:r>
        <w:rPr>
          <w:rFonts w:hint="eastAsia"/>
        </w:rPr>
        <w:t>2</w:t>
      </w:r>
      <w:r>
        <w:rPr>
          <w:rFonts w:hint="eastAsia"/>
        </w:rPr>
        <w:t>为英文。</w:t>
      </w:r>
    </w:p>
    <w:p w:rsidR="008431D2" w:rsidRDefault="00E40181">
      <w:pPr>
        <w:pStyle w:val="a6"/>
      </w:pPr>
      <w:r>
        <w:t>Filter</w:t>
      </w:r>
      <w:r>
        <w:rPr>
          <w:rFonts w:hint="eastAsia"/>
        </w:rPr>
        <w:t>指定输出结果是否需要经过域值过滤。</w:t>
      </w:r>
    </w:p>
    <w:p w:rsidR="008431D2" w:rsidRDefault="00E40181">
      <w:pPr>
        <w:pStyle w:val="a6"/>
      </w:pPr>
      <w:r>
        <w:t>classtype</w:t>
      </w:r>
      <w:r>
        <w:rPr>
          <w:rFonts w:hint="eastAsia"/>
        </w:rPr>
        <w:t>为分类数据的期刊类型，</w:t>
      </w:r>
      <w:r>
        <w:rPr>
          <w:rFonts w:hint="eastAsia"/>
        </w:rPr>
        <w:t>1</w:t>
      </w:r>
      <w:r>
        <w:rPr>
          <w:rFonts w:hint="eastAsia"/>
        </w:rPr>
        <w:t>为期刊库数据表；</w:t>
      </w:r>
      <w:r>
        <w:rPr>
          <w:rFonts w:hint="eastAsia"/>
        </w:rPr>
        <w:t>2</w:t>
      </w:r>
      <w:r>
        <w:rPr>
          <w:rFonts w:hint="eastAsia"/>
        </w:rPr>
        <w:t>为报纸库数据表。</w:t>
      </w:r>
    </w:p>
    <w:p w:rsidR="008431D2" w:rsidRDefault="00E40181">
      <w:pPr>
        <w:pStyle w:val="a6"/>
      </w:pPr>
      <w:r>
        <w:rPr>
          <w:rFonts w:hint="eastAsia"/>
        </w:rPr>
        <w:t>mode</w:t>
      </w:r>
      <w:r>
        <w:rPr>
          <w:rFonts w:hint="eastAsia"/>
        </w:rPr>
        <w:t>为指定输出结果中是否包含中图分类号。</w:t>
      </w:r>
    </w:p>
    <w:p w:rsidR="008431D2" w:rsidRDefault="00E40181">
      <w:pPr>
        <w:pStyle w:val="a6"/>
      </w:pPr>
      <w:r>
        <w:t>Closedict</w:t>
      </w:r>
      <w:r>
        <w:rPr>
          <w:rFonts w:hint="eastAsia"/>
        </w:rPr>
        <w:t>指定是否执行完操作后卸载词典资源。</w:t>
      </w:r>
    </w:p>
    <w:p w:rsidR="008431D2" w:rsidRDefault="008431D2">
      <w:pPr>
        <w:pStyle w:val="a6"/>
      </w:pPr>
    </w:p>
    <w:p w:rsidR="008431D2" w:rsidRDefault="00E40181">
      <w:pPr>
        <w:pStyle w:val="af5"/>
        <w:spacing w:before="156" w:after="78"/>
      </w:pPr>
      <w:r>
        <w:rPr>
          <w:rFonts w:hint="eastAsia"/>
        </w:rPr>
        <w:t>举例</w:t>
      </w:r>
      <w:r>
        <w:rPr>
          <w:rFonts w:hint="eastAsia"/>
        </w:rPr>
        <w:t>:</w:t>
      </w:r>
    </w:p>
    <w:p w:rsidR="008431D2" w:rsidRDefault="00E40181">
      <w:pPr>
        <w:pStyle w:val="a6"/>
      </w:pPr>
      <w:r>
        <w:rPr>
          <w:rFonts w:hint="eastAsia"/>
        </w:rPr>
        <w:t>将库表</w:t>
      </w:r>
      <w:r>
        <w:rPr>
          <w:rFonts w:hint="eastAsia"/>
        </w:rPr>
        <w:t>cjfd2005</w:t>
      </w:r>
      <w:r>
        <w:rPr>
          <w:rFonts w:hint="eastAsia"/>
        </w:rPr>
        <w:t>使用内置引擎自动文本分类，结果经过域值过滤，输出中图分类号，处理表前</w:t>
      </w:r>
      <w:r>
        <w:rPr>
          <w:rFonts w:hint="eastAsia"/>
        </w:rPr>
        <w:t>100</w:t>
      </w:r>
      <w:r>
        <w:rPr>
          <w:rFonts w:hint="eastAsia"/>
        </w:rPr>
        <w:t>条记录，生成的结果保存在表</w:t>
      </w:r>
      <w:r>
        <w:t xml:space="preserve">NLPE_RESULT </w:t>
      </w:r>
      <w:r>
        <w:rPr>
          <w:rFonts w:hint="eastAsia"/>
        </w:rPr>
        <w:t>的</w:t>
      </w:r>
      <w:r>
        <w:t xml:space="preserve"> subject_result</w:t>
      </w:r>
      <w:r>
        <w:rPr>
          <w:rFonts w:hint="eastAsia"/>
        </w:rPr>
        <w:t>字段中。</w:t>
      </w:r>
    </w:p>
    <w:tbl>
      <w:tblPr>
        <w:tblW w:w="9080" w:type="dxa"/>
        <w:tblInd w:w="108" w:type="dxa"/>
        <w:tblLayout w:type="fixed"/>
        <w:tblLook w:val="04A0" w:firstRow="1" w:lastRow="0" w:firstColumn="1" w:lastColumn="0" w:noHBand="0" w:noVBand="1"/>
      </w:tblPr>
      <w:tblGrid>
        <w:gridCol w:w="3276"/>
        <w:gridCol w:w="5804"/>
      </w:tblGrid>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use ext KExt_NLPE</w:t>
            </w:r>
          </w:p>
        </w:tc>
        <w:tc>
          <w:tcPr>
            <w:tcW w:w="5804" w:type="dxa"/>
          </w:tcPr>
          <w:p w:rsidR="008431D2" w:rsidRDefault="008431D2">
            <w:pPr>
              <w:rPr>
                <w:rFonts w:ascii="仿宋" w:eastAsia="仿宋" w:hAnsi="仿宋" w:cs="仿宋"/>
                <w:sz w:val="18"/>
                <w:szCs w:val="18"/>
              </w:rPr>
            </w:pP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NLPE EZTC</w:t>
            </w:r>
          </w:p>
        </w:tc>
        <w:tc>
          <w:tcPr>
            <w:tcW w:w="5804" w:type="dxa"/>
          </w:tcPr>
          <w:p w:rsidR="008431D2" w:rsidRDefault="008431D2">
            <w:pPr>
              <w:rPr>
                <w:rFonts w:ascii="仿宋" w:eastAsia="仿宋" w:hAnsi="仿宋" w:cs="仿宋"/>
                <w:sz w:val="18"/>
                <w:szCs w:val="18"/>
              </w:rPr>
            </w:pP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SET</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language=1, filter=false, classtype=1, mode=1, closedict=false</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From TABLE =</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 xml:space="preserve"> CJFD2005 WITH (title, </w:t>
            </w:r>
            <w:r>
              <w:rPr>
                <w:rFonts w:ascii="仿宋" w:eastAsia="仿宋" w:hAnsi="仿宋" w:cs="仿宋" w:hint="eastAsia"/>
                <w:sz w:val="18"/>
                <w:szCs w:val="18"/>
              </w:rPr>
              <w:t>篇名</w:t>
            </w:r>
            <w:r>
              <w:rPr>
                <w:rFonts w:ascii="仿宋" w:eastAsia="仿宋" w:hAnsi="仿宋" w:cs="仿宋" w:hint="eastAsia"/>
                <w:sz w:val="18"/>
                <w:szCs w:val="18"/>
              </w:rPr>
              <w:t xml:space="preserve">)(abs, </w:t>
            </w:r>
            <w:r>
              <w:rPr>
                <w:rFonts w:ascii="仿宋" w:eastAsia="仿宋" w:hAnsi="仿宋" w:cs="仿宋" w:hint="eastAsia"/>
                <w:sz w:val="18"/>
                <w:szCs w:val="18"/>
              </w:rPr>
              <w:t>中文摘要</w:t>
            </w:r>
            <w:r>
              <w:rPr>
                <w:rFonts w:ascii="仿宋" w:eastAsia="仿宋" w:hAnsi="仿宋" w:cs="仿宋" w:hint="eastAsia"/>
                <w:sz w:val="18"/>
                <w:szCs w:val="18"/>
              </w:rPr>
              <w:t xml:space="preserve">)(keyword, </w:t>
            </w:r>
            <w:r>
              <w:rPr>
                <w:rFonts w:ascii="仿宋" w:eastAsia="仿宋" w:hAnsi="仿宋" w:cs="仿宋" w:hint="eastAsia"/>
                <w:sz w:val="18"/>
                <w:szCs w:val="18"/>
              </w:rPr>
              <w:t>中文</w:t>
            </w:r>
            <w:r>
              <w:rPr>
                <w:rFonts w:ascii="仿宋" w:eastAsia="仿宋" w:hAnsi="仿宋" w:cs="仿宋" w:hint="eastAsia"/>
                <w:sz w:val="18"/>
                <w:szCs w:val="18"/>
              </w:rPr>
              <w:t>关键词</w:t>
            </w:r>
            <w:r>
              <w:rPr>
                <w:rFonts w:ascii="仿宋" w:eastAsia="仿宋" w:hAnsi="仿宋" w:cs="仿宋" w:hint="eastAsia"/>
                <w:sz w:val="18"/>
                <w:szCs w:val="18"/>
              </w:rPr>
              <w:t xml:space="preserve">)(km, </w:t>
            </w:r>
            <w:r>
              <w:rPr>
                <w:rFonts w:ascii="仿宋" w:eastAsia="仿宋" w:hAnsi="仿宋" w:cs="仿宋" w:hint="eastAsia"/>
                <w:sz w:val="18"/>
                <w:szCs w:val="18"/>
              </w:rPr>
              <w:t>中文刊名</w:t>
            </w:r>
            <w:r>
              <w:rPr>
                <w:rFonts w:ascii="仿宋" w:eastAsia="仿宋" w:hAnsi="仿宋" w:cs="仿宋" w:hint="eastAsia"/>
                <w:sz w:val="18"/>
                <w:szCs w:val="18"/>
              </w:rPr>
              <w:t xml:space="preserve">)(content, </w:t>
            </w:r>
            <w:r>
              <w:rPr>
                <w:rFonts w:ascii="仿宋" w:eastAsia="仿宋" w:hAnsi="仿宋" w:cs="仿宋" w:hint="eastAsia"/>
                <w:sz w:val="18"/>
                <w:szCs w:val="18"/>
              </w:rPr>
              <w:t>全文</w:t>
            </w:r>
            <w:r>
              <w:rPr>
                <w:rFonts w:ascii="仿宋" w:eastAsia="仿宋" w:hAnsi="仿宋" w:cs="仿宋" w:hint="eastAsia"/>
                <w:sz w:val="18"/>
                <w:szCs w:val="18"/>
              </w:rPr>
              <w:t>)</w:t>
            </w:r>
          </w:p>
        </w:tc>
      </w:tr>
      <w:tr w:rsidR="008431D2">
        <w:trPr>
          <w:trHeight w:val="234"/>
        </w:trPr>
        <w:tc>
          <w:tcPr>
            <w:tcW w:w="3276" w:type="dxa"/>
          </w:tcPr>
          <w:p w:rsidR="008431D2" w:rsidRDefault="008431D2">
            <w:pPr>
              <w:wordWrap w:val="0"/>
              <w:jc w:val="right"/>
              <w:rPr>
                <w:rFonts w:ascii="仿宋" w:eastAsia="仿宋" w:hAnsi="仿宋" w:cs="仿宋"/>
                <w:b/>
                <w:bCs/>
                <w:sz w:val="18"/>
                <w:szCs w:val="18"/>
              </w:rPr>
            </w:pP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startrec = 1, endrec = -1</w:t>
            </w:r>
          </w:p>
        </w:tc>
      </w:tr>
      <w:tr w:rsidR="008431D2">
        <w:trPr>
          <w:trHeight w:val="234"/>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 xml:space="preserve">ON DICT = </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w:t>
            </w:r>
          </w:p>
        </w:tc>
      </w:tr>
      <w:tr w:rsidR="008431D2">
        <w:trPr>
          <w:trHeight w:val="253"/>
        </w:trPr>
        <w:tc>
          <w:tcPr>
            <w:tcW w:w="3276" w:type="dxa"/>
          </w:tcPr>
          <w:p w:rsidR="008431D2" w:rsidRDefault="00E40181">
            <w:pPr>
              <w:wordWrap w:val="0"/>
              <w:jc w:val="right"/>
              <w:rPr>
                <w:rFonts w:ascii="仿宋" w:eastAsia="仿宋" w:hAnsi="仿宋" w:cs="仿宋"/>
                <w:b/>
                <w:bCs/>
                <w:sz w:val="18"/>
                <w:szCs w:val="18"/>
              </w:rPr>
            </w:pPr>
            <w:r>
              <w:rPr>
                <w:rFonts w:ascii="仿宋" w:eastAsia="仿宋" w:hAnsi="仿宋" w:cs="仿宋" w:hint="eastAsia"/>
                <w:b/>
                <w:bCs/>
                <w:sz w:val="18"/>
                <w:szCs w:val="18"/>
              </w:rPr>
              <w:t xml:space="preserve">TO </w:t>
            </w:r>
          </w:p>
        </w:tc>
        <w:tc>
          <w:tcPr>
            <w:tcW w:w="5804" w:type="dxa"/>
          </w:tcPr>
          <w:p w:rsidR="008431D2" w:rsidRDefault="00E40181">
            <w:pPr>
              <w:rPr>
                <w:rFonts w:ascii="仿宋" w:eastAsia="仿宋" w:hAnsi="仿宋" w:cs="仿宋"/>
                <w:sz w:val="18"/>
                <w:szCs w:val="18"/>
              </w:rPr>
            </w:pPr>
            <w:r>
              <w:rPr>
                <w:rFonts w:ascii="仿宋" w:eastAsia="仿宋" w:hAnsi="仿宋" w:cs="仿宋" w:hint="eastAsia"/>
                <w:sz w:val="18"/>
                <w:szCs w:val="18"/>
              </w:rPr>
              <w:t>TABLE = NLPE_RESULT FIELD = subject_result</w:t>
            </w:r>
          </w:p>
        </w:tc>
      </w:tr>
    </w:tbl>
    <w:p w:rsidR="008431D2" w:rsidRDefault="008431D2">
      <w:pPr>
        <w:ind w:leftChars="400" w:left="840"/>
        <w:rPr>
          <w:rFonts w:eastAsia="新宋体"/>
          <w:bCs/>
        </w:rPr>
      </w:pPr>
    </w:p>
    <w:p w:rsidR="008431D2" w:rsidRDefault="008431D2">
      <w:pPr>
        <w:rPr>
          <w:rFonts w:eastAsia="新宋体"/>
          <w:bCs/>
        </w:rPr>
      </w:pPr>
    </w:p>
    <w:p w:rsidR="008431D2" w:rsidRDefault="00E40181">
      <w:pPr>
        <w:pStyle w:val="11"/>
        <w:spacing w:before="156" w:after="156"/>
        <w:rPr>
          <w:rFonts w:ascii="黑体" w:hAnsi="黑体" w:cs="黑体"/>
        </w:rPr>
      </w:pPr>
      <w:bookmarkStart w:id="236" w:name="_Toc403566398"/>
      <w:r>
        <w:rPr>
          <w:rFonts w:ascii="黑体" w:hAnsi="黑体" w:cs="黑体" w:hint="eastAsia"/>
        </w:rPr>
        <w:lastRenderedPageBreak/>
        <w:t>附</w:t>
      </w:r>
      <w:r>
        <w:rPr>
          <w:rFonts w:ascii="黑体" w:hAnsi="黑体" w:cs="黑体" w:hint="eastAsia"/>
        </w:rPr>
        <w:t xml:space="preserve"> </w:t>
      </w:r>
      <w:r>
        <w:rPr>
          <w:rFonts w:ascii="黑体" w:hAnsi="黑体" w:cs="黑体" w:hint="eastAsia"/>
        </w:rPr>
        <w:t>录</w:t>
      </w:r>
      <w:bookmarkEnd w:id="236"/>
    </w:p>
    <w:p w:rsidR="008431D2" w:rsidRDefault="00E40181">
      <w:pPr>
        <w:pStyle w:val="23"/>
        <w:spacing w:before="156" w:after="156"/>
      </w:pPr>
      <w:bookmarkStart w:id="237" w:name="_Toc403566399"/>
      <w:r>
        <w:rPr>
          <w:rFonts w:hint="eastAsia"/>
        </w:rPr>
        <w:t>附录一：</w:t>
      </w:r>
      <w:r>
        <w:rPr>
          <w:rFonts w:hint="eastAsia"/>
        </w:rPr>
        <w:t xml:space="preserve"> KSQL</w:t>
      </w:r>
      <w:r>
        <w:rPr>
          <w:rFonts w:hint="eastAsia"/>
        </w:rPr>
        <w:t>的分词规则</w:t>
      </w:r>
      <w:bookmarkEnd w:id="237"/>
    </w:p>
    <w:p w:rsidR="008431D2" w:rsidRDefault="00E40181">
      <w:pPr>
        <w:pStyle w:val="a6"/>
      </w:pPr>
      <w:r>
        <w:rPr>
          <w:rFonts w:hint="eastAsia"/>
        </w:rPr>
        <w:t>KBase</w:t>
      </w:r>
      <w:r>
        <w:rPr>
          <w:rFonts w:hint="eastAsia"/>
        </w:rPr>
        <w:t>数据库目前的分词规则取决于其自然语言处理引擎和概念关系词典。目前，词条的规模达到</w:t>
      </w:r>
      <w:r>
        <w:rPr>
          <w:rFonts w:hint="eastAsia"/>
        </w:rPr>
        <w:t>500</w:t>
      </w:r>
      <w:r>
        <w:rPr>
          <w:rFonts w:hint="eastAsia"/>
        </w:rPr>
        <w:t>万。在这些词条中，大部分是专业术语和词汇，覆盖了中国图书分类体系中的所有类型和专业。随着专业的进一步细分，词典的规模还会继续增大。</w:t>
      </w:r>
    </w:p>
    <w:p w:rsidR="008431D2" w:rsidRDefault="00E40181">
      <w:pPr>
        <w:pStyle w:val="30005"/>
      </w:pPr>
      <w:bookmarkStart w:id="238" w:name="_Toc403566400"/>
      <w:r>
        <w:rPr>
          <w:rFonts w:hint="eastAsia"/>
        </w:rPr>
        <w:t>1</w:t>
      </w:r>
      <w:r>
        <w:rPr>
          <w:rFonts w:hint="eastAsia"/>
        </w:rPr>
        <w:t>、切词器</w:t>
      </w:r>
      <w:bookmarkEnd w:id="238"/>
    </w:p>
    <w:p w:rsidR="008431D2" w:rsidRDefault="00E40181">
      <w:pPr>
        <w:pStyle w:val="a6"/>
      </w:pPr>
      <w:r>
        <w:rPr>
          <w:rFonts w:hint="eastAsia"/>
        </w:rPr>
        <w:t>实现全切分切词算法，利用语法信息、概率信息等，指导切词过程，从多个切词方案中选择最优的一个。例如，句子“论文化产业”，共有两个候选的切词方案，“论</w:t>
      </w:r>
      <w:r>
        <w:rPr>
          <w:rFonts w:hint="eastAsia"/>
        </w:rPr>
        <w:t>/</w:t>
      </w:r>
      <w:r>
        <w:rPr>
          <w:rFonts w:hint="eastAsia"/>
        </w:rPr>
        <w:t>文化</w:t>
      </w:r>
      <w:r>
        <w:rPr>
          <w:rFonts w:hint="eastAsia"/>
        </w:rPr>
        <w:t>/</w:t>
      </w:r>
      <w:r>
        <w:rPr>
          <w:rFonts w:hint="eastAsia"/>
        </w:rPr>
        <w:t>产业”和“论文</w:t>
      </w:r>
      <w:r>
        <w:rPr>
          <w:rFonts w:hint="eastAsia"/>
        </w:rPr>
        <w:t>/</w:t>
      </w:r>
      <w:r>
        <w:rPr>
          <w:rFonts w:hint="eastAsia"/>
        </w:rPr>
        <w:t>化</w:t>
      </w:r>
      <w:r>
        <w:rPr>
          <w:rFonts w:hint="eastAsia"/>
        </w:rPr>
        <w:t>/</w:t>
      </w:r>
      <w:r>
        <w:rPr>
          <w:rFonts w:hint="eastAsia"/>
        </w:rPr>
        <w:t>产业”，我们利用每个方案中各个词的语法信息和概率信息，计算各方案的切词概率，选择概率最大的一个方案，从而得到正确的切词结果。</w:t>
      </w:r>
    </w:p>
    <w:p w:rsidR="008431D2" w:rsidRDefault="00E40181">
      <w:pPr>
        <w:pStyle w:val="a6"/>
      </w:pPr>
      <w:r>
        <w:rPr>
          <w:rFonts w:hint="eastAsia"/>
        </w:rPr>
        <w:t>实现正逆向最大长度匹配、最小长度匹配等切词算法。</w:t>
      </w:r>
    </w:p>
    <w:p w:rsidR="008431D2" w:rsidRDefault="00E40181">
      <w:pPr>
        <w:pStyle w:val="a6"/>
      </w:pPr>
      <w:r>
        <w:rPr>
          <w:rFonts w:hint="eastAsia"/>
        </w:rPr>
        <w:t>切词速度达到世界领先水平，全切分切词算法的平均速度为</w:t>
      </w:r>
      <w:r>
        <w:rPr>
          <w:rFonts w:hint="eastAsia"/>
        </w:rPr>
        <w:t>2400</w:t>
      </w:r>
      <w:r>
        <w:rPr>
          <w:rFonts w:hint="eastAsia"/>
        </w:rPr>
        <w:t>万字</w:t>
      </w:r>
      <w:r>
        <w:rPr>
          <w:rFonts w:hint="eastAsia"/>
        </w:rPr>
        <w:t>/</w:t>
      </w:r>
      <w:r>
        <w:rPr>
          <w:rFonts w:hint="eastAsia"/>
        </w:rPr>
        <w:t>分钟，正向最大匹配算法的平均速度为</w:t>
      </w:r>
      <w:r>
        <w:rPr>
          <w:rFonts w:hint="eastAsia"/>
        </w:rPr>
        <w:t>1.7</w:t>
      </w:r>
      <w:r>
        <w:rPr>
          <w:rFonts w:hint="eastAsia"/>
        </w:rPr>
        <w:t>亿字</w:t>
      </w:r>
      <w:r>
        <w:rPr>
          <w:rFonts w:hint="eastAsia"/>
        </w:rPr>
        <w:t>/</w:t>
      </w:r>
      <w:r>
        <w:rPr>
          <w:rFonts w:hint="eastAsia"/>
        </w:rPr>
        <w:t>分钟。</w:t>
      </w:r>
    </w:p>
    <w:p w:rsidR="008431D2" w:rsidRDefault="00E40181">
      <w:pPr>
        <w:pStyle w:val="a6"/>
      </w:pPr>
      <w:r>
        <w:rPr>
          <w:rFonts w:hint="eastAsia"/>
        </w:rPr>
        <w:t>切词准确率达到世界领先水平，全</w:t>
      </w:r>
      <w:r>
        <w:rPr>
          <w:rFonts w:hint="eastAsia"/>
        </w:rPr>
        <w:t>切分切词算法在封闭测试中可达到</w:t>
      </w:r>
      <w:r>
        <w:rPr>
          <w:rFonts w:hint="eastAsia"/>
        </w:rPr>
        <w:t>99%</w:t>
      </w:r>
      <w:r>
        <w:rPr>
          <w:rFonts w:hint="eastAsia"/>
        </w:rPr>
        <w:t>以上，在开放测试中可达到</w:t>
      </w:r>
      <w:r>
        <w:rPr>
          <w:rFonts w:hint="eastAsia"/>
        </w:rPr>
        <w:t>98%</w:t>
      </w:r>
      <w:r>
        <w:rPr>
          <w:rFonts w:hint="eastAsia"/>
        </w:rPr>
        <w:t>以上。</w:t>
      </w:r>
    </w:p>
    <w:p w:rsidR="008431D2" w:rsidRDefault="00E40181">
      <w:pPr>
        <w:pStyle w:val="a6"/>
      </w:pPr>
      <w:r>
        <w:rPr>
          <w:rFonts w:hint="eastAsia"/>
        </w:rPr>
        <w:t>实现对超大规模词典的支持，在保证切词速度的情况下，尽量降低对内存的要求。自然语言处理引擎的切词器可以支持超大规模的词典，例如含</w:t>
      </w:r>
      <w:r>
        <w:rPr>
          <w:rFonts w:hint="eastAsia"/>
        </w:rPr>
        <w:t>500</w:t>
      </w:r>
      <w:r>
        <w:rPr>
          <w:rFonts w:hint="eastAsia"/>
        </w:rPr>
        <w:t>万词条的词典，所占内存在可接受的范围内。</w:t>
      </w:r>
    </w:p>
    <w:p w:rsidR="008431D2" w:rsidRDefault="00E40181">
      <w:pPr>
        <w:pStyle w:val="a6"/>
      </w:pPr>
      <w:r>
        <w:rPr>
          <w:rFonts w:hint="eastAsia"/>
        </w:rPr>
        <w:t>尽量解决歧义切分问题，全切分算法可解决</w:t>
      </w:r>
      <w:r>
        <w:rPr>
          <w:rFonts w:hint="eastAsia"/>
        </w:rPr>
        <w:t>80%</w:t>
      </w:r>
      <w:r>
        <w:rPr>
          <w:rFonts w:hint="eastAsia"/>
        </w:rPr>
        <w:t>以上的切分歧义。</w:t>
      </w:r>
    </w:p>
    <w:p w:rsidR="008431D2" w:rsidRDefault="00E40181">
      <w:pPr>
        <w:pStyle w:val="30005"/>
      </w:pPr>
      <w:bookmarkStart w:id="239" w:name="_Toc403566401"/>
      <w:r>
        <w:rPr>
          <w:rFonts w:hint="eastAsia"/>
        </w:rPr>
        <w:t>2</w:t>
      </w:r>
      <w:r>
        <w:rPr>
          <w:rFonts w:hint="eastAsia"/>
        </w:rPr>
        <w:t>、命名实体抽取器</w:t>
      </w:r>
      <w:bookmarkEnd w:id="239"/>
    </w:p>
    <w:p w:rsidR="008431D2" w:rsidRDefault="00E40181">
      <w:pPr>
        <w:pStyle w:val="a6"/>
      </w:pPr>
      <w:r>
        <w:rPr>
          <w:rFonts w:hint="eastAsia"/>
        </w:rPr>
        <w:t>实现人名、地名、机构名、专有名词等命名实体的辨识和自动提取，准确率在</w:t>
      </w:r>
      <w:r>
        <w:rPr>
          <w:rFonts w:hint="eastAsia"/>
        </w:rPr>
        <w:t>80%</w:t>
      </w:r>
      <w:r>
        <w:rPr>
          <w:rFonts w:hint="eastAsia"/>
        </w:rPr>
        <w:t>以上，可满足现有中文系统文本处理的需要。</w:t>
      </w:r>
    </w:p>
    <w:p w:rsidR="008431D2" w:rsidRDefault="00E40181">
      <w:pPr>
        <w:pStyle w:val="a6"/>
      </w:pPr>
      <w:r>
        <w:rPr>
          <w:rFonts w:hint="eastAsia"/>
        </w:rPr>
        <w:t>目前，自然语言处理还在不断的研发新的功能，包括自动纠错、新词（术语</w:t>
      </w:r>
      <w:r>
        <w:rPr>
          <w:rFonts w:hint="eastAsia"/>
        </w:rPr>
        <w:t>、缩略语）的快速发现、面向自然语言的查询等。</w:t>
      </w:r>
    </w:p>
    <w:p w:rsidR="008431D2" w:rsidRDefault="008431D2">
      <w:pPr>
        <w:spacing w:before="78"/>
        <w:ind w:left="420" w:firstLine="420"/>
        <w:rPr>
          <w:rFonts w:eastAsia="新宋体"/>
        </w:rPr>
      </w:pPr>
    </w:p>
    <w:p w:rsidR="008431D2" w:rsidRDefault="00E40181">
      <w:pPr>
        <w:pStyle w:val="23"/>
        <w:spacing w:before="156" w:after="156"/>
      </w:pPr>
      <w:bookmarkStart w:id="240" w:name="_Toc403566402"/>
      <w:r>
        <w:rPr>
          <w:rFonts w:hint="eastAsia"/>
        </w:rPr>
        <w:t>附录二：</w:t>
      </w:r>
      <w:r>
        <w:rPr>
          <w:rFonts w:hint="eastAsia"/>
        </w:rPr>
        <w:t xml:space="preserve"> KSQL</w:t>
      </w:r>
      <w:r>
        <w:rPr>
          <w:rFonts w:hint="eastAsia"/>
        </w:rPr>
        <w:t>的保留字</w:t>
      </w:r>
      <w:bookmarkEnd w:id="240"/>
    </w:p>
    <w:tbl>
      <w:tblPr>
        <w:tblW w:w="8522" w:type="dxa"/>
        <w:tblLayout w:type="fixed"/>
        <w:tblLook w:val="04A0" w:firstRow="1" w:lastRow="0" w:firstColumn="1" w:lastColumn="0" w:noHBand="0" w:noVBand="1"/>
      </w:tblPr>
      <w:tblGrid>
        <w:gridCol w:w="1710"/>
        <w:gridCol w:w="1703"/>
        <w:gridCol w:w="1703"/>
        <w:gridCol w:w="1703"/>
        <w:gridCol w:w="1703"/>
      </w:tblGrid>
      <w:tr w:rsidR="008431D2">
        <w:trPr>
          <w:trHeight w:val="234"/>
        </w:trPr>
        <w:tc>
          <w:tcPr>
            <w:tcW w:w="1710" w:type="dxa"/>
          </w:tcPr>
          <w:p w:rsidR="008431D2" w:rsidRDefault="00E40181">
            <w:pPr>
              <w:jc w:val="center"/>
              <w:rPr>
                <w:rFonts w:ascii="仿宋" w:eastAsia="仿宋" w:hAnsi="仿宋" w:cs="仿宋"/>
                <w:b/>
                <w:bCs/>
                <w:sz w:val="18"/>
                <w:szCs w:val="18"/>
              </w:rPr>
            </w:pPr>
            <w:r>
              <w:rPr>
                <w:rFonts w:eastAsia="新宋体" w:hint="eastAsia"/>
                <w:b/>
              </w:rPr>
              <w:t>A</w:t>
            </w:r>
          </w:p>
        </w:tc>
        <w:tc>
          <w:tcPr>
            <w:tcW w:w="1703" w:type="dxa"/>
            <w:vAlign w:val="center"/>
          </w:tcPr>
          <w:p w:rsidR="008431D2" w:rsidRDefault="008431D2">
            <w:pPr>
              <w:rPr>
                <w:rFonts w:eastAsia="仿宋"/>
                <w:b/>
                <w:bCs/>
                <w:szCs w:val="21"/>
              </w:rPr>
            </w:pPr>
          </w:p>
        </w:tc>
        <w:tc>
          <w:tcPr>
            <w:tcW w:w="1703" w:type="dxa"/>
            <w:vAlign w:val="center"/>
          </w:tcPr>
          <w:p w:rsidR="008431D2" w:rsidRDefault="008431D2">
            <w:pPr>
              <w:rPr>
                <w:rFonts w:eastAsia="仿宋"/>
                <w:szCs w:val="21"/>
              </w:rPr>
            </w:pPr>
          </w:p>
        </w:tc>
        <w:tc>
          <w:tcPr>
            <w:tcW w:w="1703" w:type="dxa"/>
            <w:vAlign w:val="center"/>
          </w:tcPr>
          <w:p w:rsidR="008431D2" w:rsidRDefault="008431D2">
            <w:pPr>
              <w:rPr>
                <w:rFonts w:eastAsia="仿宋"/>
                <w:szCs w:val="21"/>
              </w:rPr>
            </w:pPr>
          </w:p>
        </w:tc>
        <w:tc>
          <w:tcPr>
            <w:tcW w:w="1703" w:type="dxa"/>
            <w:vAlign w:val="center"/>
          </w:tcPr>
          <w:p w:rsidR="008431D2" w:rsidRDefault="008431D2">
            <w:pPr>
              <w:rPr>
                <w:rFonts w:eastAsia="仿宋"/>
                <w:szCs w:val="21"/>
              </w:rPr>
            </w:pPr>
          </w:p>
        </w:tc>
      </w:tr>
      <w:tr w:rsidR="008431D2">
        <w:trPr>
          <w:trHeight w:val="234"/>
        </w:trPr>
        <w:tc>
          <w:tcPr>
            <w:tcW w:w="1710" w:type="dxa"/>
          </w:tcPr>
          <w:p w:rsidR="008431D2" w:rsidRDefault="008431D2">
            <w:pPr>
              <w:jc w:val="center"/>
              <w:rPr>
                <w:rFonts w:ascii="仿宋" w:eastAsia="仿宋" w:hAnsi="仿宋" w:cs="仿宋"/>
                <w:b/>
                <w:bCs/>
                <w:sz w:val="18"/>
                <w:szCs w:val="18"/>
              </w:rPr>
            </w:pPr>
          </w:p>
        </w:tc>
        <w:tc>
          <w:tcPr>
            <w:tcW w:w="1703" w:type="dxa"/>
            <w:vAlign w:val="center"/>
          </w:tcPr>
          <w:p w:rsidR="008431D2" w:rsidRDefault="00E40181">
            <w:pPr>
              <w:rPr>
                <w:rFonts w:eastAsia="仿宋"/>
                <w:b/>
                <w:bCs/>
                <w:szCs w:val="21"/>
              </w:rPr>
            </w:pPr>
            <w:r>
              <w:rPr>
                <w:szCs w:val="21"/>
              </w:rPr>
              <w:t>ADD</w:t>
            </w:r>
          </w:p>
        </w:tc>
        <w:tc>
          <w:tcPr>
            <w:tcW w:w="1703" w:type="dxa"/>
            <w:vAlign w:val="center"/>
          </w:tcPr>
          <w:p w:rsidR="008431D2" w:rsidRDefault="00E40181">
            <w:pPr>
              <w:rPr>
                <w:rFonts w:eastAsia="仿宋"/>
                <w:szCs w:val="21"/>
              </w:rPr>
            </w:pPr>
            <w:r>
              <w:rPr>
                <w:szCs w:val="21"/>
              </w:rPr>
              <w:t>ALIASNAME</w:t>
            </w:r>
          </w:p>
        </w:tc>
        <w:tc>
          <w:tcPr>
            <w:tcW w:w="1703" w:type="dxa"/>
            <w:vAlign w:val="center"/>
          </w:tcPr>
          <w:p w:rsidR="008431D2" w:rsidRDefault="00E40181">
            <w:pPr>
              <w:rPr>
                <w:rFonts w:eastAsia="仿宋"/>
                <w:szCs w:val="21"/>
              </w:rPr>
            </w:pPr>
            <w:r>
              <w:rPr>
                <w:szCs w:val="21"/>
              </w:rPr>
              <w:t>ALL</w:t>
            </w:r>
          </w:p>
        </w:tc>
        <w:tc>
          <w:tcPr>
            <w:tcW w:w="1703" w:type="dxa"/>
            <w:vAlign w:val="center"/>
          </w:tcPr>
          <w:p w:rsidR="008431D2" w:rsidRDefault="00E40181">
            <w:pPr>
              <w:rPr>
                <w:rFonts w:eastAsia="仿宋"/>
                <w:szCs w:val="21"/>
              </w:rPr>
            </w:pPr>
            <w:r>
              <w:rPr>
                <w:szCs w:val="21"/>
              </w:rPr>
              <w:t>ALTER</w:t>
            </w:r>
          </w:p>
        </w:tc>
      </w:tr>
      <w:tr w:rsidR="008431D2">
        <w:trPr>
          <w:trHeight w:val="234"/>
        </w:trPr>
        <w:tc>
          <w:tcPr>
            <w:tcW w:w="1710" w:type="dxa"/>
          </w:tcPr>
          <w:p w:rsidR="008431D2" w:rsidRDefault="008431D2">
            <w:pPr>
              <w:wordWrap w:val="0"/>
              <w:jc w:val="center"/>
              <w:rPr>
                <w:rFonts w:ascii="仿宋" w:eastAsia="仿宋" w:hAnsi="仿宋" w:cs="仿宋"/>
                <w:b/>
                <w:bCs/>
                <w:sz w:val="18"/>
                <w:szCs w:val="18"/>
              </w:rPr>
            </w:pPr>
          </w:p>
        </w:tc>
        <w:tc>
          <w:tcPr>
            <w:tcW w:w="1703" w:type="dxa"/>
            <w:vAlign w:val="center"/>
          </w:tcPr>
          <w:p w:rsidR="008431D2" w:rsidRDefault="00E40181">
            <w:pPr>
              <w:rPr>
                <w:rFonts w:eastAsia="仿宋"/>
                <w:szCs w:val="21"/>
              </w:rPr>
            </w:pPr>
            <w:r>
              <w:rPr>
                <w:szCs w:val="21"/>
              </w:rPr>
              <w:t>AND</w:t>
            </w:r>
          </w:p>
        </w:tc>
        <w:tc>
          <w:tcPr>
            <w:tcW w:w="1703" w:type="dxa"/>
            <w:vAlign w:val="center"/>
          </w:tcPr>
          <w:p w:rsidR="008431D2" w:rsidRDefault="00E40181">
            <w:pPr>
              <w:wordWrap w:val="0"/>
              <w:rPr>
                <w:rFonts w:eastAsia="仿宋"/>
                <w:b/>
                <w:bCs/>
                <w:szCs w:val="21"/>
              </w:rPr>
            </w:pPr>
            <w:r>
              <w:rPr>
                <w:szCs w:val="21"/>
              </w:rPr>
              <w:t>AS</w:t>
            </w:r>
          </w:p>
        </w:tc>
        <w:tc>
          <w:tcPr>
            <w:tcW w:w="1703" w:type="dxa"/>
            <w:vAlign w:val="center"/>
          </w:tcPr>
          <w:p w:rsidR="008431D2" w:rsidRDefault="00E40181">
            <w:pPr>
              <w:rPr>
                <w:rFonts w:eastAsia="仿宋"/>
                <w:szCs w:val="21"/>
              </w:rPr>
            </w:pPr>
            <w:r>
              <w:rPr>
                <w:szCs w:val="21"/>
              </w:rPr>
              <w:t>ASC</w:t>
            </w:r>
          </w:p>
        </w:tc>
        <w:tc>
          <w:tcPr>
            <w:tcW w:w="1703" w:type="dxa"/>
            <w:vAlign w:val="center"/>
          </w:tcPr>
          <w:p w:rsidR="008431D2" w:rsidRDefault="00E40181">
            <w:pPr>
              <w:rPr>
                <w:rFonts w:eastAsia="仿宋"/>
                <w:szCs w:val="21"/>
              </w:rPr>
            </w:pPr>
            <w:r>
              <w:rPr>
                <w:szCs w:val="21"/>
              </w:rPr>
              <w:t>AT</w:t>
            </w:r>
          </w:p>
        </w:tc>
      </w:tr>
      <w:tr w:rsidR="008431D2">
        <w:trPr>
          <w:trHeight w:val="234"/>
        </w:trPr>
        <w:tc>
          <w:tcPr>
            <w:tcW w:w="1710" w:type="dxa"/>
          </w:tcPr>
          <w:p w:rsidR="008431D2" w:rsidRDefault="008431D2">
            <w:pPr>
              <w:jc w:val="center"/>
              <w:rPr>
                <w:rFonts w:ascii="仿宋" w:eastAsia="仿宋" w:hAnsi="仿宋" w:cs="仿宋"/>
                <w:sz w:val="18"/>
                <w:szCs w:val="18"/>
              </w:rPr>
            </w:pPr>
          </w:p>
        </w:tc>
        <w:tc>
          <w:tcPr>
            <w:tcW w:w="1703" w:type="dxa"/>
            <w:vAlign w:val="center"/>
          </w:tcPr>
          <w:p w:rsidR="008431D2" w:rsidRDefault="00E40181">
            <w:pPr>
              <w:rPr>
                <w:rFonts w:eastAsia="仿宋"/>
                <w:szCs w:val="21"/>
              </w:rPr>
            </w:pPr>
            <w:r>
              <w:rPr>
                <w:szCs w:val="21"/>
              </w:rPr>
              <w:t>AUTO</w:t>
            </w:r>
          </w:p>
        </w:tc>
        <w:tc>
          <w:tcPr>
            <w:tcW w:w="1703" w:type="dxa"/>
            <w:vAlign w:val="center"/>
          </w:tcPr>
          <w:p w:rsidR="008431D2" w:rsidRDefault="00E40181">
            <w:pPr>
              <w:rPr>
                <w:rFonts w:eastAsia="仿宋"/>
                <w:szCs w:val="21"/>
              </w:rPr>
            </w:pPr>
            <w:r>
              <w:rPr>
                <w:szCs w:val="21"/>
              </w:rPr>
              <w:t>AVG</w:t>
            </w:r>
          </w:p>
        </w:tc>
        <w:tc>
          <w:tcPr>
            <w:tcW w:w="1703" w:type="dxa"/>
            <w:vAlign w:val="center"/>
          </w:tcPr>
          <w:p w:rsidR="008431D2" w:rsidRDefault="008431D2">
            <w:pPr>
              <w:rPr>
                <w:rFonts w:eastAsia="仿宋"/>
                <w:szCs w:val="21"/>
              </w:rPr>
            </w:pPr>
          </w:p>
        </w:tc>
        <w:tc>
          <w:tcPr>
            <w:tcW w:w="1703" w:type="dxa"/>
            <w:vAlign w:val="center"/>
          </w:tcPr>
          <w:p w:rsidR="008431D2" w:rsidRDefault="008431D2">
            <w:pPr>
              <w:rPr>
                <w:rFonts w:eastAsia="仿宋"/>
                <w:szCs w:val="21"/>
              </w:rPr>
            </w:pPr>
          </w:p>
        </w:tc>
      </w:tr>
      <w:tr w:rsidR="008431D2">
        <w:trPr>
          <w:trHeight w:val="234"/>
        </w:trPr>
        <w:tc>
          <w:tcPr>
            <w:tcW w:w="1710" w:type="dxa"/>
          </w:tcPr>
          <w:p w:rsidR="008431D2" w:rsidRDefault="00E40181">
            <w:pPr>
              <w:jc w:val="center"/>
              <w:rPr>
                <w:rFonts w:ascii="仿宋" w:eastAsia="仿宋" w:hAnsi="仿宋" w:cs="仿宋"/>
                <w:sz w:val="18"/>
                <w:szCs w:val="18"/>
              </w:rPr>
            </w:pPr>
            <w:r>
              <w:rPr>
                <w:rFonts w:eastAsia="新宋体" w:hint="eastAsia"/>
                <w:b/>
              </w:rPr>
              <w:t>B</w:t>
            </w:r>
          </w:p>
        </w:tc>
        <w:tc>
          <w:tcPr>
            <w:tcW w:w="1703" w:type="dxa"/>
            <w:vAlign w:val="center"/>
          </w:tcPr>
          <w:p w:rsidR="008431D2" w:rsidRDefault="008431D2">
            <w:pPr>
              <w:rPr>
                <w:szCs w:val="21"/>
              </w:rPr>
            </w:pPr>
          </w:p>
        </w:tc>
        <w:tc>
          <w:tcPr>
            <w:tcW w:w="1703" w:type="dxa"/>
            <w:vAlign w:val="center"/>
          </w:tcPr>
          <w:p w:rsidR="008431D2" w:rsidRDefault="008431D2">
            <w:pPr>
              <w:rPr>
                <w:szCs w:val="21"/>
              </w:rPr>
            </w:pPr>
          </w:p>
        </w:tc>
        <w:tc>
          <w:tcPr>
            <w:tcW w:w="1703" w:type="dxa"/>
            <w:vAlign w:val="center"/>
          </w:tcPr>
          <w:p w:rsidR="008431D2" w:rsidRDefault="008431D2">
            <w:pPr>
              <w:rPr>
                <w:rFonts w:eastAsia="仿宋"/>
                <w:szCs w:val="21"/>
              </w:rPr>
            </w:pPr>
          </w:p>
        </w:tc>
        <w:tc>
          <w:tcPr>
            <w:tcW w:w="1703" w:type="dxa"/>
            <w:vAlign w:val="center"/>
          </w:tcPr>
          <w:p w:rsidR="008431D2" w:rsidRDefault="008431D2">
            <w:pPr>
              <w:rPr>
                <w:rFonts w:eastAsia="仿宋"/>
                <w:szCs w:val="21"/>
              </w:rPr>
            </w:pPr>
          </w:p>
        </w:tc>
      </w:tr>
      <w:tr w:rsidR="008431D2">
        <w:trPr>
          <w:trHeight w:val="234"/>
        </w:trPr>
        <w:tc>
          <w:tcPr>
            <w:tcW w:w="1710" w:type="dxa"/>
          </w:tcPr>
          <w:p w:rsidR="008431D2" w:rsidRDefault="008431D2">
            <w:pPr>
              <w:jc w:val="center"/>
              <w:rPr>
                <w:rFonts w:ascii="仿宋" w:eastAsia="仿宋" w:hAnsi="仿宋" w:cs="仿宋"/>
                <w:b/>
                <w:bCs/>
                <w:sz w:val="18"/>
                <w:szCs w:val="18"/>
              </w:rPr>
            </w:pPr>
          </w:p>
        </w:tc>
        <w:tc>
          <w:tcPr>
            <w:tcW w:w="1703" w:type="dxa"/>
            <w:vAlign w:val="center"/>
          </w:tcPr>
          <w:p w:rsidR="008431D2" w:rsidRDefault="00E40181">
            <w:pPr>
              <w:spacing w:before="78"/>
              <w:rPr>
                <w:rFonts w:eastAsia="新宋体"/>
                <w:szCs w:val="21"/>
              </w:rPr>
            </w:pPr>
            <w:r>
              <w:rPr>
                <w:rFonts w:eastAsia="新宋体"/>
                <w:szCs w:val="21"/>
              </w:rPr>
              <w:t>BY</w:t>
            </w:r>
          </w:p>
        </w:tc>
        <w:tc>
          <w:tcPr>
            <w:tcW w:w="1703" w:type="dxa"/>
            <w:vAlign w:val="center"/>
          </w:tcPr>
          <w:p w:rsidR="008431D2" w:rsidRDefault="008431D2">
            <w:pPr>
              <w:rPr>
                <w:rFonts w:eastAsia="仿宋"/>
                <w:szCs w:val="21"/>
              </w:rPr>
            </w:pPr>
          </w:p>
        </w:tc>
        <w:tc>
          <w:tcPr>
            <w:tcW w:w="1703" w:type="dxa"/>
            <w:vAlign w:val="center"/>
          </w:tcPr>
          <w:p w:rsidR="008431D2" w:rsidRDefault="008431D2">
            <w:pPr>
              <w:rPr>
                <w:rFonts w:eastAsia="仿宋"/>
                <w:szCs w:val="21"/>
              </w:rPr>
            </w:pPr>
          </w:p>
        </w:tc>
        <w:tc>
          <w:tcPr>
            <w:tcW w:w="1703" w:type="dxa"/>
            <w:vAlign w:val="center"/>
          </w:tcPr>
          <w:p w:rsidR="008431D2" w:rsidRDefault="008431D2">
            <w:pPr>
              <w:rPr>
                <w:rFonts w:eastAsia="仿宋"/>
                <w:szCs w:val="21"/>
              </w:rPr>
            </w:pPr>
          </w:p>
        </w:tc>
      </w:tr>
      <w:tr w:rsidR="008431D2">
        <w:trPr>
          <w:trHeight w:val="234"/>
        </w:trPr>
        <w:tc>
          <w:tcPr>
            <w:tcW w:w="1710" w:type="dxa"/>
          </w:tcPr>
          <w:p w:rsidR="008431D2" w:rsidRDefault="00E40181">
            <w:pPr>
              <w:jc w:val="center"/>
              <w:rPr>
                <w:rFonts w:ascii="仿宋" w:eastAsia="仿宋" w:hAnsi="仿宋" w:cs="仿宋"/>
                <w:b/>
                <w:bCs/>
                <w:sz w:val="18"/>
                <w:szCs w:val="18"/>
              </w:rPr>
            </w:pPr>
            <w:r>
              <w:rPr>
                <w:rFonts w:eastAsia="新宋体" w:hint="eastAsia"/>
                <w:b/>
              </w:rPr>
              <w:t>C</w:t>
            </w:r>
          </w:p>
        </w:tc>
        <w:tc>
          <w:tcPr>
            <w:tcW w:w="1703" w:type="dxa"/>
            <w:vAlign w:val="center"/>
          </w:tcPr>
          <w:p w:rsidR="008431D2" w:rsidRDefault="008431D2">
            <w:pPr>
              <w:spacing w:before="78"/>
              <w:rPr>
                <w:rFonts w:eastAsia="新宋体"/>
                <w:szCs w:val="21"/>
              </w:rPr>
            </w:pPr>
          </w:p>
        </w:tc>
        <w:tc>
          <w:tcPr>
            <w:tcW w:w="1703" w:type="dxa"/>
            <w:vAlign w:val="center"/>
          </w:tcPr>
          <w:p w:rsidR="008431D2" w:rsidRDefault="008431D2">
            <w:pPr>
              <w:rPr>
                <w:rFonts w:eastAsia="仿宋"/>
                <w:szCs w:val="21"/>
              </w:rPr>
            </w:pPr>
          </w:p>
        </w:tc>
        <w:tc>
          <w:tcPr>
            <w:tcW w:w="1703" w:type="dxa"/>
            <w:vAlign w:val="center"/>
          </w:tcPr>
          <w:p w:rsidR="008431D2" w:rsidRDefault="008431D2">
            <w:pPr>
              <w:rPr>
                <w:rFonts w:eastAsia="仿宋"/>
                <w:szCs w:val="21"/>
              </w:rPr>
            </w:pPr>
          </w:p>
        </w:tc>
        <w:tc>
          <w:tcPr>
            <w:tcW w:w="1703" w:type="dxa"/>
            <w:vAlign w:val="center"/>
          </w:tcPr>
          <w:p w:rsidR="008431D2" w:rsidRDefault="008431D2">
            <w:pPr>
              <w:rPr>
                <w:rFonts w:eastAsia="仿宋"/>
                <w:szCs w:val="21"/>
              </w:rPr>
            </w:pPr>
          </w:p>
        </w:tc>
      </w:tr>
      <w:tr w:rsidR="008431D2">
        <w:trPr>
          <w:trHeight w:val="234"/>
        </w:trPr>
        <w:tc>
          <w:tcPr>
            <w:tcW w:w="1710" w:type="dxa"/>
          </w:tcPr>
          <w:p w:rsidR="008431D2" w:rsidRDefault="008431D2">
            <w:pPr>
              <w:jc w:val="center"/>
              <w:rPr>
                <w:rFonts w:eastAsia="新宋体"/>
                <w:b/>
              </w:rPr>
            </w:pPr>
          </w:p>
        </w:tc>
        <w:tc>
          <w:tcPr>
            <w:tcW w:w="1703" w:type="dxa"/>
            <w:vAlign w:val="center"/>
          </w:tcPr>
          <w:p w:rsidR="008431D2" w:rsidRDefault="00E40181">
            <w:pPr>
              <w:rPr>
                <w:rFonts w:eastAsia="仿宋"/>
                <w:b/>
                <w:bCs/>
                <w:szCs w:val="21"/>
              </w:rPr>
            </w:pPr>
            <w:r>
              <w:rPr>
                <w:rFonts w:eastAsia="新宋体"/>
                <w:szCs w:val="21"/>
              </w:rPr>
              <w:t>CREATE</w:t>
            </w:r>
          </w:p>
        </w:tc>
        <w:tc>
          <w:tcPr>
            <w:tcW w:w="1703" w:type="dxa"/>
            <w:vAlign w:val="center"/>
          </w:tcPr>
          <w:p w:rsidR="008431D2" w:rsidRDefault="00E40181">
            <w:pPr>
              <w:rPr>
                <w:rFonts w:eastAsia="仿宋"/>
                <w:szCs w:val="21"/>
              </w:rPr>
            </w:pPr>
            <w:r>
              <w:rPr>
                <w:rFonts w:eastAsia="新宋体"/>
                <w:szCs w:val="21"/>
              </w:rPr>
              <w:t>CREATEVIEW</w:t>
            </w:r>
          </w:p>
        </w:tc>
        <w:tc>
          <w:tcPr>
            <w:tcW w:w="1703" w:type="dxa"/>
            <w:vAlign w:val="center"/>
          </w:tcPr>
          <w:p w:rsidR="008431D2" w:rsidRDefault="00E40181">
            <w:pPr>
              <w:rPr>
                <w:rFonts w:eastAsia="仿宋"/>
                <w:szCs w:val="21"/>
              </w:rPr>
            </w:pPr>
            <w:r>
              <w:rPr>
                <w:rFonts w:eastAsia="仿宋" w:hint="eastAsia"/>
                <w:szCs w:val="21"/>
              </w:rPr>
              <w:t>COUNT</w:t>
            </w:r>
          </w:p>
        </w:tc>
        <w:tc>
          <w:tcPr>
            <w:tcW w:w="1703" w:type="dxa"/>
            <w:vAlign w:val="center"/>
          </w:tcPr>
          <w:p w:rsidR="008431D2" w:rsidRDefault="008431D2">
            <w:pPr>
              <w:rPr>
                <w:rFonts w:eastAsia="仿宋"/>
                <w:szCs w:val="21"/>
              </w:rPr>
            </w:pPr>
          </w:p>
        </w:tc>
      </w:tr>
      <w:tr w:rsidR="008431D2">
        <w:trPr>
          <w:trHeight w:val="234"/>
        </w:trPr>
        <w:tc>
          <w:tcPr>
            <w:tcW w:w="1710" w:type="dxa"/>
          </w:tcPr>
          <w:p w:rsidR="008431D2" w:rsidRDefault="00E40181">
            <w:pPr>
              <w:jc w:val="center"/>
              <w:rPr>
                <w:rFonts w:eastAsia="新宋体"/>
                <w:b/>
              </w:rPr>
            </w:pPr>
            <w:r>
              <w:rPr>
                <w:rFonts w:eastAsia="新宋体"/>
                <w:b/>
              </w:rPr>
              <w:t>D</w:t>
            </w:r>
          </w:p>
        </w:tc>
        <w:tc>
          <w:tcPr>
            <w:tcW w:w="1703" w:type="dxa"/>
            <w:vAlign w:val="center"/>
          </w:tcPr>
          <w:p w:rsidR="008431D2" w:rsidRDefault="008431D2">
            <w:pPr>
              <w:rPr>
                <w:rFonts w:eastAsia="新宋体"/>
                <w:szCs w:val="21"/>
              </w:rPr>
            </w:pPr>
          </w:p>
        </w:tc>
        <w:tc>
          <w:tcPr>
            <w:tcW w:w="1703" w:type="dxa"/>
            <w:vAlign w:val="center"/>
          </w:tcPr>
          <w:p w:rsidR="008431D2" w:rsidRDefault="008431D2">
            <w:pPr>
              <w:rPr>
                <w:rFonts w:eastAsia="新宋体"/>
                <w:szCs w:val="21"/>
              </w:rPr>
            </w:pPr>
          </w:p>
        </w:tc>
        <w:tc>
          <w:tcPr>
            <w:tcW w:w="1703" w:type="dxa"/>
            <w:vAlign w:val="center"/>
          </w:tcPr>
          <w:p w:rsidR="008431D2" w:rsidRDefault="008431D2">
            <w:pPr>
              <w:rPr>
                <w:rFonts w:eastAsia="仿宋"/>
                <w:szCs w:val="21"/>
              </w:rPr>
            </w:pPr>
          </w:p>
        </w:tc>
        <w:tc>
          <w:tcPr>
            <w:tcW w:w="1703" w:type="dxa"/>
            <w:vAlign w:val="center"/>
          </w:tcPr>
          <w:p w:rsidR="008431D2" w:rsidRDefault="008431D2">
            <w:pPr>
              <w:rPr>
                <w:rFonts w:eastAsia="仿宋"/>
                <w:szCs w:val="21"/>
              </w:rPr>
            </w:pPr>
          </w:p>
        </w:tc>
      </w:tr>
      <w:tr w:rsidR="008431D2">
        <w:trPr>
          <w:trHeight w:val="234"/>
        </w:trPr>
        <w:tc>
          <w:tcPr>
            <w:tcW w:w="1710" w:type="dxa"/>
          </w:tcPr>
          <w:p w:rsidR="008431D2" w:rsidRDefault="008431D2">
            <w:pPr>
              <w:jc w:val="center"/>
              <w:rPr>
                <w:rFonts w:ascii="仿宋" w:eastAsia="仿宋" w:hAnsi="仿宋" w:cs="仿宋"/>
                <w:b/>
                <w:bCs/>
                <w:sz w:val="18"/>
                <w:szCs w:val="18"/>
              </w:rPr>
            </w:pPr>
          </w:p>
        </w:tc>
        <w:tc>
          <w:tcPr>
            <w:tcW w:w="1703" w:type="dxa"/>
            <w:vAlign w:val="center"/>
          </w:tcPr>
          <w:p w:rsidR="008431D2" w:rsidRDefault="00E40181">
            <w:pPr>
              <w:rPr>
                <w:rFonts w:eastAsia="仿宋"/>
                <w:b/>
                <w:bCs/>
                <w:szCs w:val="21"/>
              </w:rPr>
            </w:pPr>
            <w:r>
              <w:rPr>
                <w:rFonts w:eastAsia="新宋体"/>
                <w:szCs w:val="21"/>
              </w:rPr>
              <w:t>DATABASE</w:t>
            </w:r>
          </w:p>
        </w:tc>
        <w:tc>
          <w:tcPr>
            <w:tcW w:w="1703" w:type="dxa"/>
            <w:vAlign w:val="center"/>
          </w:tcPr>
          <w:p w:rsidR="008431D2" w:rsidRDefault="00E40181">
            <w:pPr>
              <w:rPr>
                <w:rFonts w:eastAsia="仿宋"/>
                <w:szCs w:val="21"/>
              </w:rPr>
            </w:pPr>
            <w:r>
              <w:rPr>
                <w:rFonts w:eastAsia="新宋体"/>
                <w:szCs w:val="21"/>
              </w:rPr>
              <w:t>DATE</w:t>
            </w:r>
          </w:p>
        </w:tc>
        <w:tc>
          <w:tcPr>
            <w:tcW w:w="1703" w:type="dxa"/>
            <w:vAlign w:val="center"/>
          </w:tcPr>
          <w:p w:rsidR="008431D2" w:rsidRDefault="00E40181">
            <w:pPr>
              <w:rPr>
                <w:rFonts w:eastAsia="仿宋"/>
                <w:szCs w:val="21"/>
              </w:rPr>
            </w:pPr>
            <w:r>
              <w:rPr>
                <w:rFonts w:eastAsia="新宋体"/>
                <w:szCs w:val="21"/>
              </w:rPr>
              <w:t>DEC</w:t>
            </w:r>
          </w:p>
        </w:tc>
        <w:tc>
          <w:tcPr>
            <w:tcW w:w="1703" w:type="dxa"/>
            <w:vAlign w:val="center"/>
          </w:tcPr>
          <w:p w:rsidR="008431D2" w:rsidRDefault="00E40181">
            <w:pPr>
              <w:rPr>
                <w:szCs w:val="21"/>
              </w:rPr>
            </w:pPr>
            <w:r>
              <w:rPr>
                <w:rFonts w:eastAsia="新宋体"/>
                <w:szCs w:val="21"/>
              </w:rPr>
              <w:t>DEFAULT</w:t>
            </w:r>
          </w:p>
        </w:tc>
      </w:tr>
      <w:tr w:rsidR="008431D2">
        <w:trPr>
          <w:trHeight w:val="234"/>
        </w:trPr>
        <w:tc>
          <w:tcPr>
            <w:tcW w:w="1710" w:type="dxa"/>
          </w:tcPr>
          <w:p w:rsidR="008431D2" w:rsidRDefault="008431D2">
            <w:pPr>
              <w:wordWrap w:val="0"/>
              <w:jc w:val="center"/>
              <w:rPr>
                <w:rFonts w:ascii="仿宋" w:eastAsia="仿宋" w:hAnsi="仿宋" w:cs="仿宋"/>
                <w:b/>
                <w:bCs/>
                <w:sz w:val="18"/>
                <w:szCs w:val="18"/>
              </w:rPr>
            </w:pPr>
          </w:p>
        </w:tc>
        <w:tc>
          <w:tcPr>
            <w:tcW w:w="1703" w:type="dxa"/>
            <w:vAlign w:val="center"/>
          </w:tcPr>
          <w:p w:rsidR="008431D2" w:rsidRDefault="00E40181">
            <w:pPr>
              <w:rPr>
                <w:rFonts w:eastAsia="仿宋"/>
                <w:szCs w:val="21"/>
              </w:rPr>
            </w:pPr>
            <w:r>
              <w:rPr>
                <w:rFonts w:eastAsia="新宋体"/>
                <w:szCs w:val="21"/>
              </w:rPr>
              <w:t>DELETE</w:t>
            </w:r>
          </w:p>
        </w:tc>
        <w:tc>
          <w:tcPr>
            <w:tcW w:w="1703" w:type="dxa"/>
            <w:vAlign w:val="center"/>
          </w:tcPr>
          <w:p w:rsidR="008431D2" w:rsidRDefault="00E40181">
            <w:pPr>
              <w:wordWrap w:val="0"/>
              <w:rPr>
                <w:rFonts w:eastAsia="仿宋"/>
                <w:b/>
                <w:bCs/>
                <w:szCs w:val="21"/>
              </w:rPr>
            </w:pPr>
            <w:r>
              <w:rPr>
                <w:rFonts w:eastAsia="新宋体"/>
                <w:szCs w:val="21"/>
              </w:rPr>
              <w:t>DESC</w:t>
            </w:r>
          </w:p>
        </w:tc>
        <w:tc>
          <w:tcPr>
            <w:tcW w:w="1703" w:type="dxa"/>
            <w:vAlign w:val="center"/>
          </w:tcPr>
          <w:p w:rsidR="008431D2" w:rsidRDefault="00E40181">
            <w:pPr>
              <w:rPr>
                <w:rFonts w:eastAsia="仿宋"/>
                <w:szCs w:val="21"/>
              </w:rPr>
            </w:pPr>
            <w:r>
              <w:rPr>
                <w:rFonts w:eastAsia="新宋体"/>
                <w:szCs w:val="21"/>
              </w:rPr>
              <w:t>DISPLAYNAME</w:t>
            </w:r>
          </w:p>
        </w:tc>
        <w:tc>
          <w:tcPr>
            <w:tcW w:w="1703" w:type="dxa"/>
            <w:vAlign w:val="center"/>
          </w:tcPr>
          <w:p w:rsidR="008431D2" w:rsidRDefault="00E40181">
            <w:pPr>
              <w:rPr>
                <w:szCs w:val="21"/>
              </w:rPr>
            </w:pPr>
            <w:r>
              <w:rPr>
                <w:rFonts w:eastAsia="新宋体"/>
                <w:szCs w:val="21"/>
              </w:rPr>
              <w:t>DISTINCT</w:t>
            </w:r>
          </w:p>
        </w:tc>
      </w:tr>
      <w:tr w:rsidR="008431D2">
        <w:trPr>
          <w:trHeight w:val="234"/>
        </w:trPr>
        <w:tc>
          <w:tcPr>
            <w:tcW w:w="1710" w:type="dxa"/>
          </w:tcPr>
          <w:p w:rsidR="008431D2" w:rsidRDefault="008431D2">
            <w:pPr>
              <w:jc w:val="center"/>
              <w:rPr>
                <w:rFonts w:ascii="仿宋" w:eastAsia="仿宋" w:hAnsi="仿宋" w:cs="仿宋"/>
                <w:sz w:val="18"/>
                <w:szCs w:val="18"/>
              </w:rPr>
            </w:pPr>
          </w:p>
        </w:tc>
        <w:tc>
          <w:tcPr>
            <w:tcW w:w="1703" w:type="dxa"/>
            <w:vAlign w:val="center"/>
          </w:tcPr>
          <w:p w:rsidR="008431D2" w:rsidRDefault="00E40181">
            <w:pPr>
              <w:rPr>
                <w:rFonts w:eastAsia="仿宋"/>
                <w:szCs w:val="21"/>
              </w:rPr>
            </w:pPr>
            <w:r>
              <w:rPr>
                <w:rFonts w:eastAsia="新宋体"/>
                <w:szCs w:val="21"/>
              </w:rPr>
              <w:t>DROP</w:t>
            </w:r>
          </w:p>
        </w:tc>
        <w:tc>
          <w:tcPr>
            <w:tcW w:w="1703" w:type="dxa"/>
            <w:vAlign w:val="center"/>
          </w:tcPr>
          <w:p w:rsidR="008431D2" w:rsidRDefault="00E40181">
            <w:pPr>
              <w:rPr>
                <w:rFonts w:eastAsia="仿宋"/>
                <w:szCs w:val="21"/>
              </w:rPr>
            </w:pPr>
            <w:r>
              <w:rPr>
                <w:rFonts w:eastAsia="新宋体"/>
                <w:kern w:val="0"/>
                <w:szCs w:val="21"/>
              </w:rPr>
              <w:t>DUPDB</w:t>
            </w:r>
          </w:p>
        </w:tc>
        <w:tc>
          <w:tcPr>
            <w:tcW w:w="1703" w:type="dxa"/>
            <w:vAlign w:val="center"/>
          </w:tcPr>
          <w:p w:rsidR="008431D2" w:rsidRDefault="008431D2">
            <w:pPr>
              <w:rPr>
                <w:rFonts w:eastAsia="仿宋"/>
                <w:szCs w:val="21"/>
              </w:rPr>
            </w:pPr>
          </w:p>
        </w:tc>
        <w:tc>
          <w:tcPr>
            <w:tcW w:w="1703" w:type="dxa"/>
            <w:vAlign w:val="center"/>
          </w:tcPr>
          <w:p w:rsidR="008431D2" w:rsidRDefault="008431D2">
            <w:pPr>
              <w:rPr>
                <w:szCs w:val="21"/>
              </w:rPr>
            </w:pPr>
          </w:p>
        </w:tc>
      </w:tr>
      <w:tr w:rsidR="008431D2">
        <w:trPr>
          <w:trHeight w:val="234"/>
        </w:trPr>
        <w:tc>
          <w:tcPr>
            <w:tcW w:w="1710" w:type="dxa"/>
          </w:tcPr>
          <w:p w:rsidR="008431D2" w:rsidRDefault="00E40181">
            <w:pPr>
              <w:jc w:val="center"/>
              <w:rPr>
                <w:rFonts w:eastAsia="新宋体"/>
                <w:b/>
              </w:rPr>
            </w:pPr>
            <w:r>
              <w:rPr>
                <w:rFonts w:eastAsia="新宋体" w:hint="eastAsia"/>
                <w:b/>
              </w:rPr>
              <w:t>F</w:t>
            </w:r>
          </w:p>
        </w:tc>
        <w:tc>
          <w:tcPr>
            <w:tcW w:w="1703" w:type="dxa"/>
            <w:vAlign w:val="center"/>
          </w:tcPr>
          <w:p w:rsidR="008431D2" w:rsidRDefault="008431D2">
            <w:pPr>
              <w:rPr>
                <w:rFonts w:eastAsia="新宋体"/>
                <w:szCs w:val="21"/>
              </w:rPr>
            </w:pPr>
          </w:p>
        </w:tc>
        <w:tc>
          <w:tcPr>
            <w:tcW w:w="1703" w:type="dxa"/>
            <w:vAlign w:val="center"/>
          </w:tcPr>
          <w:p w:rsidR="008431D2" w:rsidRDefault="008431D2">
            <w:pPr>
              <w:rPr>
                <w:rFonts w:eastAsia="新宋体"/>
                <w:szCs w:val="21"/>
              </w:rPr>
            </w:pPr>
          </w:p>
        </w:tc>
        <w:tc>
          <w:tcPr>
            <w:tcW w:w="1703" w:type="dxa"/>
            <w:vAlign w:val="center"/>
          </w:tcPr>
          <w:p w:rsidR="008431D2" w:rsidRDefault="008431D2">
            <w:pPr>
              <w:rPr>
                <w:rFonts w:eastAsia="仿宋"/>
                <w:szCs w:val="21"/>
              </w:rPr>
            </w:pPr>
          </w:p>
        </w:tc>
        <w:tc>
          <w:tcPr>
            <w:tcW w:w="1703" w:type="dxa"/>
            <w:vAlign w:val="center"/>
          </w:tcPr>
          <w:p w:rsidR="008431D2" w:rsidRDefault="008431D2">
            <w:pPr>
              <w:rPr>
                <w:rFonts w:eastAsia="仿宋"/>
                <w:szCs w:val="21"/>
              </w:rPr>
            </w:pPr>
          </w:p>
        </w:tc>
      </w:tr>
      <w:tr w:rsidR="008431D2">
        <w:trPr>
          <w:trHeight w:val="234"/>
        </w:trPr>
        <w:tc>
          <w:tcPr>
            <w:tcW w:w="1710" w:type="dxa"/>
          </w:tcPr>
          <w:p w:rsidR="008431D2" w:rsidRDefault="008431D2">
            <w:pPr>
              <w:jc w:val="center"/>
              <w:rPr>
                <w:rFonts w:eastAsia="新宋体"/>
                <w:b/>
              </w:rPr>
            </w:pPr>
          </w:p>
        </w:tc>
        <w:tc>
          <w:tcPr>
            <w:tcW w:w="1703" w:type="dxa"/>
            <w:vAlign w:val="center"/>
          </w:tcPr>
          <w:p w:rsidR="008431D2" w:rsidRDefault="00E40181">
            <w:pPr>
              <w:spacing w:before="78"/>
              <w:rPr>
                <w:rFonts w:eastAsia="新宋体"/>
                <w:szCs w:val="21"/>
              </w:rPr>
            </w:pPr>
            <w:r>
              <w:rPr>
                <w:rFonts w:eastAsia="新宋体"/>
                <w:szCs w:val="21"/>
              </w:rPr>
              <w:t>FACTOR</w:t>
            </w:r>
          </w:p>
        </w:tc>
        <w:tc>
          <w:tcPr>
            <w:tcW w:w="1703" w:type="dxa"/>
            <w:vAlign w:val="center"/>
          </w:tcPr>
          <w:p w:rsidR="008431D2" w:rsidRDefault="00E40181">
            <w:pPr>
              <w:rPr>
                <w:rFonts w:eastAsia="仿宋"/>
                <w:szCs w:val="21"/>
              </w:rPr>
            </w:pPr>
            <w:r>
              <w:rPr>
                <w:rFonts w:eastAsia="新宋体"/>
                <w:szCs w:val="21"/>
              </w:rPr>
              <w:t>FROM</w:t>
            </w:r>
          </w:p>
        </w:tc>
        <w:tc>
          <w:tcPr>
            <w:tcW w:w="1703" w:type="dxa"/>
            <w:vAlign w:val="center"/>
          </w:tcPr>
          <w:p w:rsidR="008431D2" w:rsidRDefault="008431D2">
            <w:pPr>
              <w:rPr>
                <w:rFonts w:eastAsia="仿宋"/>
                <w:szCs w:val="21"/>
              </w:rPr>
            </w:pPr>
          </w:p>
        </w:tc>
        <w:tc>
          <w:tcPr>
            <w:tcW w:w="1703" w:type="dxa"/>
            <w:vAlign w:val="center"/>
          </w:tcPr>
          <w:p w:rsidR="008431D2" w:rsidRDefault="008431D2">
            <w:pPr>
              <w:rPr>
                <w:rFonts w:eastAsia="仿宋"/>
                <w:szCs w:val="21"/>
              </w:rPr>
            </w:pPr>
          </w:p>
        </w:tc>
      </w:tr>
      <w:tr w:rsidR="008431D2">
        <w:trPr>
          <w:trHeight w:val="234"/>
        </w:trPr>
        <w:tc>
          <w:tcPr>
            <w:tcW w:w="1710" w:type="dxa"/>
          </w:tcPr>
          <w:p w:rsidR="008431D2" w:rsidRDefault="00E40181">
            <w:pPr>
              <w:jc w:val="center"/>
              <w:rPr>
                <w:rFonts w:eastAsia="新宋体"/>
                <w:b/>
              </w:rPr>
            </w:pPr>
            <w:r>
              <w:rPr>
                <w:rFonts w:eastAsia="新宋体" w:hint="eastAsia"/>
                <w:b/>
              </w:rPr>
              <w:t>G</w:t>
            </w:r>
          </w:p>
        </w:tc>
        <w:tc>
          <w:tcPr>
            <w:tcW w:w="1703" w:type="dxa"/>
            <w:vAlign w:val="center"/>
          </w:tcPr>
          <w:p w:rsidR="008431D2" w:rsidRDefault="008431D2">
            <w:pPr>
              <w:rPr>
                <w:rFonts w:eastAsia="新宋体"/>
                <w:szCs w:val="21"/>
              </w:rPr>
            </w:pPr>
          </w:p>
        </w:tc>
        <w:tc>
          <w:tcPr>
            <w:tcW w:w="1703" w:type="dxa"/>
            <w:vAlign w:val="center"/>
          </w:tcPr>
          <w:p w:rsidR="008431D2" w:rsidRDefault="008431D2">
            <w:pPr>
              <w:rPr>
                <w:rFonts w:eastAsia="新宋体"/>
                <w:szCs w:val="21"/>
              </w:rPr>
            </w:pPr>
          </w:p>
        </w:tc>
        <w:tc>
          <w:tcPr>
            <w:tcW w:w="1703" w:type="dxa"/>
            <w:vAlign w:val="center"/>
          </w:tcPr>
          <w:p w:rsidR="008431D2" w:rsidRDefault="008431D2">
            <w:pPr>
              <w:rPr>
                <w:rFonts w:eastAsia="仿宋"/>
                <w:szCs w:val="21"/>
              </w:rPr>
            </w:pPr>
          </w:p>
        </w:tc>
        <w:tc>
          <w:tcPr>
            <w:tcW w:w="1703" w:type="dxa"/>
            <w:vAlign w:val="center"/>
          </w:tcPr>
          <w:p w:rsidR="008431D2" w:rsidRDefault="008431D2">
            <w:pPr>
              <w:rPr>
                <w:rFonts w:eastAsia="仿宋"/>
                <w:szCs w:val="21"/>
              </w:rPr>
            </w:pPr>
          </w:p>
        </w:tc>
      </w:tr>
      <w:tr w:rsidR="008431D2">
        <w:trPr>
          <w:trHeight w:val="234"/>
        </w:trPr>
        <w:tc>
          <w:tcPr>
            <w:tcW w:w="1710" w:type="dxa"/>
          </w:tcPr>
          <w:p w:rsidR="008431D2" w:rsidRDefault="008431D2">
            <w:pPr>
              <w:jc w:val="center"/>
              <w:rPr>
                <w:rFonts w:eastAsia="新宋体"/>
                <w:b/>
              </w:rPr>
            </w:pPr>
          </w:p>
        </w:tc>
        <w:tc>
          <w:tcPr>
            <w:tcW w:w="1703" w:type="dxa"/>
            <w:vAlign w:val="center"/>
          </w:tcPr>
          <w:p w:rsidR="008431D2" w:rsidRDefault="00E40181">
            <w:pPr>
              <w:rPr>
                <w:rFonts w:eastAsia="新宋体"/>
                <w:szCs w:val="21"/>
              </w:rPr>
            </w:pPr>
            <w:r>
              <w:rPr>
                <w:rFonts w:eastAsia="新宋体"/>
                <w:szCs w:val="21"/>
              </w:rPr>
              <w:t>GROUP</w:t>
            </w:r>
          </w:p>
        </w:tc>
        <w:tc>
          <w:tcPr>
            <w:tcW w:w="1703" w:type="dxa"/>
            <w:vAlign w:val="center"/>
          </w:tcPr>
          <w:p w:rsidR="008431D2" w:rsidRDefault="008431D2">
            <w:pPr>
              <w:rPr>
                <w:rFonts w:eastAsia="新宋体"/>
                <w:szCs w:val="21"/>
              </w:rPr>
            </w:pPr>
          </w:p>
        </w:tc>
        <w:tc>
          <w:tcPr>
            <w:tcW w:w="1703" w:type="dxa"/>
            <w:vAlign w:val="center"/>
          </w:tcPr>
          <w:p w:rsidR="008431D2" w:rsidRDefault="008431D2">
            <w:pPr>
              <w:rPr>
                <w:rFonts w:eastAsia="仿宋"/>
                <w:szCs w:val="21"/>
              </w:rPr>
            </w:pPr>
          </w:p>
        </w:tc>
        <w:tc>
          <w:tcPr>
            <w:tcW w:w="1703" w:type="dxa"/>
            <w:vAlign w:val="center"/>
          </w:tcPr>
          <w:p w:rsidR="008431D2" w:rsidRDefault="008431D2">
            <w:pPr>
              <w:rPr>
                <w:rFonts w:eastAsia="仿宋"/>
                <w:szCs w:val="21"/>
              </w:rPr>
            </w:pPr>
          </w:p>
        </w:tc>
      </w:tr>
      <w:tr w:rsidR="008431D2">
        <w:trPr>
          <w:trHeight w:val="234"/>
        </w:trPr>
        <w:tc>
          <w:tcPr>
            <w:tcW w:w="1710" w:type="dxa"/>
          </w:tcPr>
          <w:p w:rsidR="008431D2" w:rsidRDefault="00E40181">
            <w:pPr>
              <w:jc w:val="center"/>
              <w:rPr>
                <w:rFonts w:eastAsia="新宋体"/>
                <w:b/>
              </w:rPr>
            </w:pPr>
            <w:r>
              <w:rPr>
                <w:rFonts w:eastAsia="新宋体" w:hint="eastAsia"/>
                <w:b/>
              </w:rPr>
              <w:t>I</w:t>
            </w:r>
          </w:p>
        </w:tc>
        <w:tc>
          <w:tcPr>
            <w:tcW w:w="1703" w:type="dxa"/>
            <w:vAlign w:val="center"/>
          </w:tcPr>
          <w:p w:rsidR="008431D2" w:rsidRDefault="008431D2">
            <w:pPr>
              <w:rPr>
                <w:rFonts w:eastAsia="新宋体"/>
                <w:szCs w:val="21"/>
              </w:rPr>
            </w:pPr>
          </w:p>
        </w:tc>
        <w:tc>
          <w:tcPr>
            <w:tcW w:w="1703" w:type="dxa"/>
            <w:vAlign w:val="center"/>
          </w:tcPr>
          <w:p w:rsidR="008431D2" w:rsidRDefault="008431D2">
            <w:pPr>
              <w:rPr>
                <w:rFonts w:eastAsia="新宋体"/>
                <w:szCs w:val="21"/>
              </w:rPr>
            </w:pPr>
          </w:p>
        </w:tc>
        <w:tc>
          <w:tcPr>
            <w:tcW w:w="1703" w:type="dxa"/>
            <w:vAlign w:val="center"/>
          </w:tcPr>
          <w:p w:rsidR="008431D2" w:rsidRDefault="008431D2">
            <w:pPr>
              <w:rPr>
                <w:rFonts w:eastAsia="仿宋"/>
                <w:szCs w:val="21"/>
              </w:rPr>
            </w:pPr>
          </w:p>
        </w:tc>
        <w:tc>
          <w:tcPr>
            <w:tcW w:w="1703" w:type="dxa"/>
            <w:vAlign w:val="center"/>
          </w:tcPr>
          <w:p w:rsidR="008431D2" w:rsidRDefault="008431D2">
            <w:pPr>
              <w:rPr>
                <w:rFonts w:eastAsia="仿宋"/>
                <w:szCs w:val="21"/>
              </w:rPr>
            </w:pPr>
          </w:p>
        </w:tc>
      </w:tr>
      <w:tr w:rsidR="008431D2">
        <w:trPr>
          <w:trHeight w:val="234"/>
        </w:trPr>
        <w:tc>
          <w:tcPr>
            <w:tcW w:w="1710" w:type="dxa"/>
          </w:tcPr>
          <w:p w:rsidR="008431D2" w:rsidRDefault="008431D2">
            <w:pPr>
              <w:jc w:val="center"/>
              <w:rPr>
                <w:rFonts w:eastAsia="新宋体"/>
                <w:b/>
              </w:rPr>
            </w:pPr>
          </w:p>
        </w:tc>
        <w:tc>
          <w:tcPr>
            <w:tcW w:w="1703" w:type="dxa"/>
            <w:vAlign w:val="center"/>
          </w:tcPr>
          <w:p w:rsidR="008431D2" w:rsidRDefault="00E40181">
            <w:pPr>
              <w:spacing w:before="78"/>
              <w:rPr>
                <w:rFonts w:eastAsia="新宋体"/>
                <w:szCs w:val="21"/>
              </w:rPr>
            </w:pPr>
            <w:r>
              <w:rPr>
                <w:rFonts w:eastAsia="新宋体"/>
                <w:szCs w:val="21"/>
              </w:rPr>
              <w:t>INDEX</w:t>
            </w:r>
          </w:p>
        </w:tc>
        <w:tc>
          <w:tcPr>
            <w:tcW w:w="1703" w:type="dxa"/>
            <w:vAlign w:val="center"/>
          </w:tcPr>
          <w:p w:rsidR="008431D2" w:rsidRDefault="00E40181">
            <w:pPr>
              <w:rPr>
                <w:rFonts w:eastAsia="仿宋"/>
                <w:szCs w:val="21"/>
              </w:rPr>
            </w:pPr>
            <w:r>
              <w:rPr>
                <w:rFonts w:eastAsia="新宋体"/>
                <w:szCs w:val="21"/>
              </w:rPr>
              <w:t>INSERT</w:t>
            </w:r>
          </w:p>
        </w:tc>
        <w:tc>
          <w:tcPr>
            <w:tcW w:w="1703" w:type="dxa"/>
            <w:vAlign w:val="center"/>
          </w:tcPr>
          <w:p w:rsidR="008431D2" w:rsidRDefault="00E40181">
            <w:pPr>
              <w:rPr>
                <w:rFonts w:eastAsia="仿宋"/>
                <w:szCs w:val="21"/>
              </w:rPr>
            </w:pPr>
            <w:r>
              <w:rPr>
                <w:rFonts w:eastAsia="新宋体"/>
                <w:szCs w:val="21"/>
              </w:rPr>
              <w:t>INTO</w:t>
            </w:r>
          </w:p>
        </w:tc>
        <w:tc>
          <w:tcPr>
            <w:tcW w:w="1703" w:type="dxa"/>
            <w:vAlign w:val="center"/>
          </w:tcPr>
          <w:p w:rsidR="008431D2" w:rsidRDefault="00E40181">
            <w:pPr>
              <w:rPr>
                <w:rFonts w:eastAsia="仿宋"/>
                <w:szCs w:val="21"/>
              </w:rPr>
            </w:pPr>
            <w:r>
              <w:rPr>
                <w:rFonts w:eastAsia="新宋体"/>
                <w:kern w:val="0"/>
                <w:szCs w:val="21"/>
              </w:rPr>
              <w:t>IS</w:t>
            </w:r>
          </w:p>
        </w:tc>
      </w:tr>
      <w:tr w:rsidR="008431D2">
        <w:trPr>
          <w:trHeight w:val="234"/>
        </w:trPr>
        <w:tc>
          <w:tcPr>
            <w:tcW w:w="1710" w:type="dxa"/>
          </w:tcPr>
          <w:p w:rsidR="008431D2" w:rsidRDefault="00E40181">
            <w:pPr>
              <w:jc w:val="center"/>
              <w:rPr>
                <w:rFonts w:eastAsia="新宋体"/>
                <w:b/>
              </w:rPr>
            </w:pPr>
            <w:r>
              <w:rPr>
                <w:rFonts w:eastAsia="新宋体" w:hint="eastAsia"/>
                <w:b/>
              </w:rPr>
              <w:t>L</w:t>
            </w:r>
          </w:p>
        </w:tc>
        <w:tc>
          <w:tcPr>
            <w:tcW w:w="1703" w:type="dxa"/>
            <w:vAlign w:val="center"/>
          </w:tcPr>
          <w:p w:rsidR="008431D2" w:rsidRDefault="008431D2">
            <w:pPr>
              <w:spacing w:before="78"/>
              <w:rPr>
                <w:rFonts w:eastAsia="新宋体"/>
                <w:szCs w:val="21"/>
              </w:rPr>
            </w:pPr>
          </w:p>
        </w:tc>
        <w:tc>
          <w:tcPr>
            <w:tcW w:w="1703" w:type="dxa"/>
            <w:vAlign w:val="center"/>
          </w:tcPr>
          <w:p w:rsidR="008431D2" w:rsidRDefault="008431D2">
            <w:pPr>
              <w:rPr>
                <w:rFonts w:eastAsia="新宋体"/>
                <w:szCs w:val="21"/>
              </w:rPr>
            </w:pPr>
          </w:p>
        </w:tc>
        <w:tc>
          <w:tcPr>
            <w:tcW w:w="1703" w:type="dxa"/>
            <w:vAlign w:val="center"/>
          </w:tcPr>
          <w:p w:rsidR="008431D2" w:rsidRDefault="008431D2">
            <w:pPr>
              <w:rPr>
                <w:rFonts w:eastAsia="新宋体"/>
                <w:szCs w:val="21"/>
              </w:rPr>
            </w:pPr>
          </w:p>
        </w:tc>
        <w:tc>
          <w:tcPr>
            <w:tcW w:w="1703" w:type="dxa"/>
            <w:vAlign w:val="center"/>
          </w:tcPr>
          <w:p w:rsidR="008431D2" w:rsidRDefault="008431D2">
            <w:pPr>
              <w:rPr>
                <w:rFonts w:eastAsia="新宋体"/>
                <w:kern w:val="0"/>
                <w:szCs w:val="21"/>
              </w:rPr>
            </w:pPr>
          </w:p>
        </w:tc>
      </w:tr>
      <w:tr w:rsidR="008431D2">
        <w:trPr>
          <w:trHeight w:val="234"/>
        </w:trPr>
        <w:tc>
          <w:tcPr>
            <w:tcW w:w="1710" w:type="dxa"/>
          </w:tcPr>
          <w:p w:rsidR="008431D2" w:rsidRDefault="008431D2">
            <w:pPr>
              <w:jc w:val="center"/>
              <w:rPr>
                <w:rFonts w:eastAsia="新宋体"/>
                <w:b/>
              </w:rPr>
            </w:pPr>
          </w:p>
        </w:tc>
        <w:tc>
          <w:tcPr>
            <w:tcW w:w="1703" w:type="dxa"/>
            <w:vAlign w:val="center"/>
          </w:tcPr>
          <w:p w:rsidR="008431D2" w:rsidRDefault="00E40181">
            <w:pPr>
              <w:spacing w:before="78"/>
              <w:rPr>
                <w:rFonts w:eastAsia="新宋体"/>
                <w:szCs w:val="21"/>
              </w:rPr>
            </w:pPr>
            <w:r>
              <w:rPr>
                <w:rFonts w:eastAsia="新宋体"/>
                <w:szCs w:val="21"/>
              </w:rPr>
              <w:t>LIKE</w:t>
            </w:r>
          </w:p>
        </w:tc>
        <w:tc>
          <w:tcPr>
            <w:tcW w:w="1703" w:type="dxa"/>
            <w:vAlign w:val="center"/>
          </w:tcPr>
          <w:p w:rsidR="008431D2" w:rsidRDefault="00E40181">
            <w:pPr>
              <w:rPr>
                <w:rFonts w:eastAsia="仿宋"/>
                <w:szCs w:val="21"/>
              </w:rPr>
            </w:pPr>
            <w:r>
              <w:rPr>
                <w:rFonts w:eastAsia="新宋体"/>
                <w:szCs w:val="21"/>
              </w:rPr>
              <w:t>LOWER</w:t>
            </w:r>
          </w:p>
        </w:tc>
        <w:tc>
          <w:tcPr>
            <w:tcW w:w="1703" w:type="dxa"/>
            <w:vAlign w:val="center"/>
          </w:tcPr>
          <w:p w:rsidR="008431D2" w:rsidRDefault="00E40181">
            <w:pPr>
              <w:rPr>
                <w:rFonts w:eastAsia="仿宋"/>
                <w:szCs w:val="21"/>
              </w:rPr>
            </w:pPr>
            <w:r>
              <w:rPr>
                <w:rFonts w:eastAsia="新宋体"/>
                <w:szCs w:val="21"/>
              </w:rPr>
              <w:t>LTRIM</w:t>
            </w:r>
          </w:p>
        </w:tc>
        <w:tc>
          <w:tcPr>
            <w:tcW w:w="1703" w:type="dxa"/>
            <w:vAlign w:val="center"/>
          </w:tcPr>
          <w:p w:rsidR="008431D2" w:rsidRDefault="008431D2">
            <w:pPr>
              <w:rPr>
                <w:rFonts w:eastAsia="新宋体"/>
                <w:kern w:val="0"/>
                <w:szCs w:val="21"/>
              </w:rPr>
            </w:pPr>
          </w:p>
        </w:tc>
      </w:tr>
      <w:tr w:rsidR="008431D2">
        <w:trPr>
          <w:trHeight w:val="234"/>
        </w:trPr>
        <w:tc>
          <w:tcPr>
            <w:tcW w:w="1710" w:type="dxa"/>
          </w:tcPr>
          <w:p w:rsidR="008431D2" w:rsidRDefault="00E40181">
            <w:pPr>
              <w:jc w:val="center"/>
              <w:rPr>
                <w:rFonts w:eastAsia="新宋体"/>
                <w:b/>
              </w:rPr>
            </w:pPr>
            <w:r>
              <w:rPr>
                <w:rFonts w:eastAsia="新宋体" w:hint="eastAsia"/>
                <w:b/>
              </w:rPr>
              <w:t>M</w:t>
            </w:r>
          </w:p>
        </w:tc>
        <w:tc>
          <w:tcPr>
            <w:tcW w:w="1703" w:type="dxa"/>
            <w:vAlign w:val="center"/>
          </w:tcPr>
          <w:p w:rsidR="008431D2" w:rsidRDefault="008431D2">
            <w:pPr>
              <w:spacing w:before="78"/>
              <w:rPr>
                <w:rFonts w:eastAsia="新宋体"/>
                <w:szCs w:val="21"/>
              </w:rPr>
            </w:pPr>
          </w:p>
        </w:tc>
        <w:tc>
          <w:tcPr>
            <w:tcW w:w="1703" w:type="dxa"/>
            <w:vAlign w:val="center"/>
          </w:tcPr>
          <w:p w:rsidR="008431D2" w:rsidRDefault="008431D2">
            <w:pPr>
              <w:rPr>
                <w:rFonts w:eastAsia="新宋体"/>
                <w:szCs w:val="21"/>
              </w:rPr>
            </w:pPr>
          </w:p>
        </w:tc>
        <w:tc>
          <w:tcPr>
            <w:tcW w:w="1703" w:type="dxa"/>
            <w:vAlign w:val="center"/>
          </w:tcPr>
          <w:p w:rsidR="008431D2" w:rsidRDefault="008431D2">
            <w:pPr>
              <w:rPr>
                <w:rFonts w:eastAsia="新宋体"/>
                <w:szCs w:val="21"/>
              </w:rPr>
            </w:pPr>
          </w:p>
        </w:tc>
        <w:tc>
          <w:tcPr>
            <w:tcW w:w="1703" w:type="dxa"/>
            <w:vAlign w:val="center"/>
          </w:tcPr>
          <w:p w:rsidR="008431D2" w:rsidRDefault="008431D2">
            <w:pPr>
              <w:rPr>
                <w:rFonts w:eastAsia="新宋体"/>
                <w:kern w:val="0"/>
                <w:szCs w:val="21"/>
              </w:rPr>
            </w:pPr>
          </w:p>
        </w:tc>
      </w:tr>
      <w:tr w:rsidR="008431D2">
        <w:trPr>
          <w:trHeight w:val="234"/>
        </w:trPr>
        <w:tc>
          <w:tcPr>
            <w:tcW w:w="1710" w:type="dxa"/>
          </w:tcPr>
          <w:p w:rsidR="008431D2" w:rsidRDefault="008431D2">
            <w:pPr>
              <w:jc w:val="center"/>
              <w:rPr>
                <w:rFonts w:eastAsia="新宋体"/>
                <w:b/>
              </w:rPr>
            </w:pPr>
          </w:p>
        </w:tc>
        <w:tc>
          <w:tcPr>
            <w:tcW w:w="1703" w:type="dxa"/>
            <w:vAlign w:val="center"/>
          </w:tcPr>
          <w:p w:rsidR="008431D2" w:rsidRDefault="00E40181">
            <w:pPr>
              <w:spacing w:before="78"/>
              <w:rPr>
                <w:rFonts w:eastAsia="新宋体"/>
                <w:szCs w:val="21"/>
              </w:rPr>
            </w:pPr>
            <w:r>
              <w:rPr>
                <w:rFonts w:eastAsia="新宋体"/>
                <w:kern w:val="0"/>
                <w:szCs w:val="21"/>
              </w:rPr>
              <w:t>MAINDB</w:t>
            </w:r>
          </w:p>
        </w:tc>
        <w:tc>
          <w:tcPr>
            <w:tcW w:w="1703" w:type="dxa"/>
            <w:vAlign w:val="center"/>
          </w:tcPr>
          <w:p w:rsidR="008431D2" w:rsidRDefault="00E40181">
            <w:pPr>
              <w:rPr>
                <w:rFonts w:eastAsia="仿宋"/>
                <w:szCs w:val="21"/>
              </w:rPr>
            </w:pPr>
            <w:r>
              <w:rPr>
                <w:rFonts w:eastAsia="新宋体"/>
                <w:szCs w:val="21"/>
              </w:rPr>
              <w:t>MANUAL</w:t>
            </w:r>
          </w:p>
        </w:tc>
        <w:tc>
          <w:tcPr>
            <w:tcW w:w="1703" w:type="dxa"/>
            <w:vAlign w:val="center"/>
          </w:tcPr>
          <w:p w:rsidR="008431D2" w:rsidRDefault="00E40181">
            <w:pPr>
              <w:rPr>
                <w:rFonts w:eastAsia="仿宋"/>
                <w:szCs w:val="21"/>
              </w:rPr>
            </w:pPr>
            <w:r>
              <w:rPr>
                <w:rFonts w:eastAsia="新宋体"/>
                <w:szCs w:val="21"/>
              </w:rPr>
              <w:t>MAX</w:t>
            </w:r>
          </w:p>
        </w:tc>
        <w:tc>
          <w:tcPr>
            <w:tcW w:w="1703" w:type="dxa"/>
            <w:vAlign w:val="center"/>
          </w:tcPr>
          <w:p w:rsidR="008431D2" w:rsidRDefault="00E40181">
            <w:pPr>
              <w:rPr>
                <w:rFonts w:eastAsia="仿宋"/>
                <w:szCs w:val="21"/>
              </w:rPr>
            </w:pPr>
            <w:r>
              <w:rPr>
                <w:rFonts w:eastAsia="新宋体"/>
                <w:szCs w:val="21"/>
              </w:rPr>
              <w:t>MIN</w:t>
            </w:r>
          </w:p>
        </w:tc>
      </w:tr>
      <w:tr w:rsidR="008431D2">
        <w:trPr>
          <w:trHeight w:val="234"/>
        </w:trPr>
        <w:tc>
          <w:tcPr>
            <w:tcW w:w="1710" w:type="dxa"/>
          </w:tcPr>
          <w:p w:rsidR="008431D2" w:rsidRDefault="00E40181">
            <w:pPr>
              <w:jc w:val="center"/>
              <w:rPr>
                <w:rFonts w:eastAsia="新宋体"/>
                <w:b/>
              </w:rPr>
            </w:pPr>
            <w:r>
              <w:rPr>
                <w:rFonts w:eastAsia="新宋体" w:hint="eastAsia"/>
                <w:b/>
              </w:rPr>
              <w:t>N</w:t>
            </w:r>
          </w:p>
        </w:tc>
        <w:tc>
          <w:tcPr>
            <w:tcW w:w="1703" w:type="dxa"/>
            <w:vAlign w:val="center"/>
          </w:tcPr>
          <w:p w:rsidR="008431D2" w:rsidRDefault="008431D2">
            <w:pPr>
              <w:spacing w:before="78"/>
              <w:rPr>
                <w:rFonts w:eastAsia="新宋体"/>
                <w:kern w:val="0"/>
                <w:szCs w:val="21"/>
              </w:rPr>
            </w:pPr>
          </w:p>
        </w:tc>
        <w:tc>
          <w:tcPr>
            <w:tcW w:w="1703" w:type="dxa"/>
            <w:vAlign w:val="center"/>
          </w:tcPr>
          <w:p w:rsidR="008431D2" w:rsidRDefault="008431D2">
            <w:pPr>
              <w:rPr>
                <w:rFonts w:eastAsia="新宋体"/>
                <w:szCs w:val="21"/>
              </w:rPr>
            </w:pPr>
          </w:p>
        </w:tc>
        <w:tc>
          <w:tcPr>
            <w:tcW w:w="1703" w:type="dxa"/>
            <w:vAlign w:val="center"/>
          </w:tcPr>
          <w:p w:rsidR="008431D2" w:rsidRDefault="008431D2">
            <w:pPr>
              <w:rPr>
                <w:rFonts w:eastAsia="新宋体"/>
                <w:szCs w:val="21"/>
              </w:rPr>
            </w:pPr>
          </w:p>
        </w:tc>
        <w:tc>
          <w:tcPr>
            <w:tcW w:w="1703" w:type="dxa"/>
            <w:vAlign w:val="center"/>
          </w:tcPr>
          <w:p w:rsidR="008431D2" w:rsidRDefault="008431D2">
            <w:pPr>
              <w:rPr>
                <w:rFonts w:eastAsia="新宋体"/>
                <w:szCs w:val="21"/>
              </w:rPr>
            </w:pPr>
          </w:p>
        </w:tc>
      </w:tr>
      <w:tr w:rsidR="008431D2">
        <w:trPr>
          <w:trHeight w:val="234"/>
        </w:trPr>
        <w:tc>
          <w:tcPr>
            <w:tcW w:w="1710" w:type="dxa"/>
          </w:tcPr>
          <w:p w:rsidR="008431D2" w:rsidRDefault="008431D2">
            <w:pPr>
              <w:jc w:val="center"/>
              <w:rPr>
                <w:rFonts w:eastAsia="新宋体"/>
                <w:b/>
              </w:rPr>
            </w:pPr>
          </w:p>
        </w:tc>
        <w:tc>
          <w:tcPr>
            <w:tcW w:w="1703" w:type="dxa"/>
            <w:vAlign w:val="center"/>
          </w:tcPr>
          <w:p w:rsidR="008431D2" w:rsidRDefault="00E40181">
            <w:pPr>
              <w:spacing w:before="78"/>
              <w:rPr>
                <w:rFonts w:eastAsia="新宋体"/>
                <w:szCs w:val="21"/>
              </w:rPr>
            </w:pPr>
            <w:r>
              <w:rPr>
                <w:rFonts w:eastAsia="新宋体"/>
                <w:szCs w:val="21"/>
              </w:rPr>
              <w:t>NOT</w:t>
            </w:r>
          </w:p>
        </w:tc>
        <w:tc>
          <w:tcPr>
            <w:tcW w:w="1703" w:type="dxa"/>
            <w:vAlign w:val="center"/>
          </w:tcPr>
          <w:p w:rsidR="008431D2" w:rsidRDefault="00E40181">
            <w:pPr>
              <w:rPr>
                <w:rFonts w:eastAsia="仿宋"/>
                <w:szCs w:val="21"/>
              </w:rPr>
            </w:pPr>
            <w:r>
              <w:rPr>
                <w:rFonts w:eastAsia="新宋体"/>
                <w:kern w:val="0"/>
                <w:szCs w:val="21"/>
              </w:rPr>
              <w:t>NULL</w:t>
            </w:r>
          </w:p>
        </w:tc>
        <w:tc>
          <w:tcPr>
            <w:tcW w:w="1703" w:type="dxa"/>
            <w:vAlign w:val="center"/>
          </w:tcPr>
          <w:p w:rsidR="008431D2" w:rsidRDefault="008431D2">
            <w:pPr>
              <w:rPr>
                <w:rFonts w:eastAsia="新宋体"/>
                <w:szCs w:val="21"/>
              </w:rPr>
            </w:pPr>
          </w:p>
        </w:tc>
        <w:tc>
          <w:tcPr>
            <w:tcW w:w="1703" w:type="dxa"/>
            <w:vAlign w:val="center"/>
          </w:tcPr>
          <w:p w:rsidR="008431D2" w:rsidRDefault="008431D2">
            <w:pPr>
              <w:rPr>
                <w:rFonts w:eastAsia="新宋体"/>
                <w:szCs w:val="21"/>
              </w:rPr>
            </w:pPr>
          </w:p>
        </w:tc>
      </w:tr>
      <w:tr w:rsidR="008431D2">
        <w:trPr>
          <w:trHeight w:val="234"/>
        </w:trPr>
        <w:tc>
          <w:tcPr>
            <w:tcW w:w="1710" w:type="dxa"/>
          </w:tcPr>
          <w:p w:rsidR="008431D2" w:rsidRDefault="00E40181">
            <w:pPr>
              <w:jc w:val="center"/>
              <w:rPr>
                <w:rFonts w:eastAsia="新宋体"/>
                <w:b/>
              </w:rPr>
            </w:pPr>
            <w:r>
              <w:rPr>
                <w:rFonts w:eastAsia="新宋体" w:hint="eastAsia"/>
                <w:b/>
              </w:rPr>
              <w:t>O</w:t>
            </w:r>
          </w:p>
        </w:tc>
        <w:tc>
          <w:tcPr>
            <w:tcW w:w="1703" w:type="dxa"/>
            <w:vAlign w:val="center"/>
          </w:tcPr>
          <w:p w:rsidR="008431D2" w:rsidRDefault="008431D2">
            <w:pPr>
              <w:spacing w:before="78"/>
              <w:rPr>
                <w:rFonts w:eastAsia="新宋体"/>
                <w:kern w:val="0"/>
                <w:szCs w:val="21"/>
              </w:rPr>
            </w:pPr>
          </w:p>
        </w:tc>
        <w:tc>
          <w:tcPr>
            <w:tcW w:w="1703" w:type="dxa"/>
            <w:vAlign w:val="center"/>
          </w:tcPr>
          <w:p w:rsidR="008431D2" w:rsidRDefault="008431D2">
            <w:pPr>
              <w:rPr>
                <w:rFonts w:eastAsia="新宋体"/>
                <w:szCs w:val="21"/>
              </w:rPr>
            </w:pPr>
          </w:p>
        </w:tc>
        <w:tc>
          <w:tcPr>
            <w:tcW w:w="1703" w:type="dxa"/>
            <w:vAlign w:val="center"/>
          </w:tcPr>
          <w:p w:rsidR="008431D2" w:rsidRDefault="008431D2">
            <w:pPr>
              <w:rPr>
                <w:rFonts w:eastAsia="新宋体"/>
                <w:szCs w:val="21"/>
              </w:rPr>
            </w:pPr>
          </w:p>
        </w:tc>
        <w:tc>
          <w:tcPr>
            <w:tcW w:w="1703" w:type="dxa"/>
            <w:vAlign w:val="center"/>
          </w:tcPr>
          <w:p w:rsidR="008431D2" w:rsidRDefault="008431D2">
            <w:pPr>
              <w:rPr>
                <w:rFonts w:eastAsia="新宋体"/>
                <w:szCs w:val="21"/>
              </w:rPr>
            </w:pPr>
          </w:p>
        </w:tc>
      </w:tr>
      <w:tr w:rsidR="008431D2">
        <w:trPr>
          <w:trHeight w:val="234"/>
        </w:trPr>
        <w:tc>
          <w:tcPr>
            <w:tcW w:w="1710" w:type="dxa"/>
          </w:tcPr>
          <w:p w:rsidR="008431D2" w:rsidRDefault="008431D2">
            <w:pPr>
              <w:jc w:val="center"/>
              <w:rPr>
                <w:rFonts w:eastAsia="新宋体"/>
                <w:b/>
              </w:rPr>
            </w:pPr>
          </w:p>
        </w:tc>
        <w:tc>
          <w:tcPr>
            <w:tcW w:w="1703" w:type="dxa"/>
            <w:vAlign w:val="center"/>
          </w:tcPr>
          <w:p w:rsidR="008431D2" w:rsidRDefault="00E40181">
            <w:pPr>
              <w:spacing w:before="78"/>
              <w:rPr>
                <w:rFonts w:eastAsia="新宋体"/>
                <w:szCs w:val="21"/>
              </w:rPr>
            </w:pPr>
            <w:r>
              <w:rPr>
                <w:rFonts w:eastAsia="新宋体"/>
                <w:szCs w:val="21"/>
              </w:rPr>
              <w:t>ON</w:t>
            </w:r>
          </w:p>
        </w:tc>
        <w:tc>
          <w:tcPr>
            <w:tcW w:w="1703" w:type="dxa"/>
            <w:vAlign w:val="center"/>
          </w:tcPr>
          <w:p w:rsidR="008431D2" w:rsidRDefault="00E40181">
            <w:pPr>
              <w:rPr>
                <w:rFonts w:eastAsia="仿宋"/>
                <w:szCs w:val="21"/>
              </w:rPr>
            </w:pPr>
            <w:r>
              <w:rPr>
                <w:rFonts w:eastAsia="新宋体"/>
                <w:szCs w:val="21"/>
              </w:rPr>
              <w:t>OR</w:t>
            </w:r>
          </w:p>
        </w:tc>
        <w:tc>
          <w:tcPr>
            <w:tcW w:w="1703" w:type="dxa"/>
            <w:vAlign w:val="center"/>
          </w:tcPr>
          <w:p w:rsidR="008431D2" w:rsidRDefault="00E40181">
            <w:pPr>
              <w:rPr>
                <w:rFonts w:eastAsia="仿宋"/>
                <w:szCs w:val="21"/>
              </w:rPr>
            </w:pPr>
            <w:r>
              <w:rPr>
                <w:rFonts w:eastAsia="新宋体"/>
                <w:szCs w:val="21"/>
              </w:rPr>
              <w:t>ORDER</w:t>
            </w:r>
          </w:p>
        </w:tc>
        <w:tc>
          <w:tcPr>
            <w:tcW w:w="1703" w:type="dxa"/>
            <w:vAlign w:val="center"/>
          </w:tcPr>
          <w:p w:rsidR="008431D2" w:rsidRDefault="008431D2">
            <w:pPr>
              <w:rPr>
                <w:rFonts w:eastAsia="新宋体"/>
                <w:szCs w:val="21"/>
              </w:rPr>
            </w:pPr>
          </w:p>
        </w:tc>
      </w:tr>
      <w:tr w:rsidR="008431D2">
        <w:trPr>
          <w:trHeight w:val="234"/>
        </w:trPr>
        <w:tc>
          <w:tcPr>
            <w:tcW w:w="1710" w:type="dxa"/>
          </w:tcPr>
          <w:p w:rsidR="008431D2" w:rsidRDefault="00E40181">
            <w:pPr>
              <w:jc w:val="center"/>
              <w:rPr>
                <w:rFonts w:eastAsia="新宋体"/>
                <w:b/>
              </w:rPr>
            </w:pPr>
            <w:r>
              <w:rPr>
                <w:rFonts w:eastAsia="新宋体" w:hint="eastAsia"/>
                <w:b/>
              </w:rPr>
              <w:t>P</w:t>
            </w:r>
          </w:p>
        </w:tc>
        <w:tc>
          <w:tcPr>
            <w:tcW w:w="1703" w:type="dxa"/>
            <w:vAlign w:val="center"/>
          </w:tcPr>
          <w:p w:rsidR="008431D2" w:rsidRDefault="008431D2">
            <w:pPr>
              <w:spacing w:before="78"/>
              <w:rPr>
                <w:rFonts w:eastAsia="新宋体"/>
                <w:kern w:val="0"/>
                <w:szCs w:val="21"/>
              </w:rPr>
            </w:pPr>
          </w:p>
        </w:tc>
        <w:tc>
          <w:tcPr>
            <w:tcW w:w="1703" w:type="dxa"/>
            <w:vAlign w:val="center"/>
          </w:tcPr>
          <w:p w:rsidR="008431D2" w:rsidRDefault="008431D2">
            <w:pPr>
              <w:rPr>
                <w:rFonts w:eastAsia="新宋体"/>
                <w:szCs w:val="21"/>
              </w:rPr>
            </w:pPr>
          </w:p>
        </w:tc>
        <w:tc>
          <w:tcPr>
            <w:tcW w:w="1703" w:type="dxa"/>
            <w:vAlign w:val="center"/>
          </w:tcPr>
          <w:p w:rsidR="008431D2" w:rsidRDefault="008431D2">
            <w:pPr>
              <w:rPr>
                <w:rFonts w:eastAsia="新宋体"/>
                <w:szCs w:val="21"/>
              </w:rPr>
            </w:pPr>
          </w:p>
        </w:tc>
        <w:tc>
          <w:tcPr>
            <w:tcW w:w="1703" w:type="dxa"/>
            <w:vAlign w:val="center"/>
          </w:tcPr>
          <w:p w:rsidR="008431D2" w:rsidRDefault="008431D2">
            <w:pPr>
              <w:rPr>
                <w:rFonts w:eastAsia="新宋体"/>
                <w:szCs w:val="21"/>
              </w:rPr>
            </w:pPr>
          </w:p>
        </w:tc>
      </w:tr>
      <w:tr w:rsidR="008431D2">
        <w:trPr>
          <w:trHeight w:val="234"/>
        </w:trPr>
        <w:tc>
          <w:tcPr>
            <w:tcW w:w="1710" w:type="dxa"/>
          </w:tcPr>
          <w:p w:rsidR="008431D2" w:rsidRDefault="008431D2">
            <w:pPr>
              <w:jc w:val="center"/>
              <w:rPr>
                <w:rFonts w:eastAsia="新宋体"/>
                <w:b/>
              </w:rPr>
            </w:pPr>
          </w:p>
        </w:tc>
        <w:tc>
          <w:tcPr>
            <w:tcW w:w="1703" w:type="dxa"/>
            <w:vAlign w:val="center"/>
          </w:tcPr>
          <w:p w:rsidR="008431D2" w:rsidRDefault="00E40181">
            <w:pPr>
              <w:spacing w:before="78"/>
              <w:rPr>
                <w:rFonts w:eastAsia="新宋体"/>
                <w:szCs w:val="21"/>
              </w:rPr>
            </w:pPr>
            <w:r>
              <w:rPr>
                <w:rFonts w:eastAsia="新宋体"/>
                <w:szCs w:val="21"/>
              </w:rPr>
              <w:t>PACK</w:t>
            </w:r>
          </w:p>
        </w:tc>
        <w:tc>
          <w:tcPr>
            <w:tcW w:w="1703" w:type="dxa"/>
            <w:vAlign w:val="center"/>
          </w:tcPr>
          <w:p w:rsidR="008431D2" w:rsidRDefault="00E40181">
            <w:pPr>
              <w:rPr>
                <w:rFonts w:eastAsia="仿宋"/>
                <w:szCs w:val="21"/>
              </w:rPr>
            </w:pPr>
            <w:r>
              <w:rPr>
                <w:rFonts w:eastAsia="新宋体"/>
                <w:szCs w:val="21"/>
              </w:rPr>
              <w:t>PATH</w:t>
            </w:r>
          </w:p>
        </w:tc>
        <w:tc>
          <w:tcPr>
            <w:tcW w:w="1703" w:type="dxa"/>
            <w:vAlign w:val="center"/>
          </w:tcPr>
          <w:p w:rsidR="008431D2" w:rsidRDefault="008431D2">
            <w:pPr>
              <w:rPr>
                <w:rFonts w:eastAsia="新宋体"/>
                <w:szCs w:val="21"/>
              </w:rPr>
            </w:pPr>
          </w:p>
        </w:tc>
        <w:tc>
          <w:tcPr>
            <w:tcW w:w="1703" w:type="dxa"/>
            <w:vAlign w:val="center"/>
          </w:tcPr>
          <w:p w:rsidR="008431D2" w:rsidRDefault="008431D2">
            <w:pPr>
              <w:rPr>
                <w:rFonts w:eastAsia="新宋体"/>
                <w:szCs w:val="21"/>
              </w:rPr>
            </w:pPr>
          </w:p>
        </w:tc>
      </w:tr>
      <w:tr w:rsidR="008431D2">
        <w:trPr>
          <w:trHeight w:val="234"/>
        </w:trPr>
        <w:tc>
          <w:tcPr>
            <w:tcW w:w="1710" w:type="dxa"/>
          </w:tcPr>
          <w:p w:rsidR="008431D2" w:rsidRDefault="00E40181">
            <w:pPr>
              <w:jc w:val="center"/>
              <w:rPr>
                <w:rFonts w:eastAsia="新宋体"/>
                <w:b/>
              </w:rPr>
            </w:pPr>
            <w:r>
              <w:rPr>
                <w:rFonts w:eastAsia="新宋体" w:hint="eastAsia"/>
                <w:b/>
              </w:rPr>
              <w:t>R</w:t>
            </w:r>
          </w:p>
        </w:tc>
        <w:tc>
          <w:tcPr>
            <w:tcW w:w="1703" w:type="dxa"/>
            <w:vAlign w:val="center"/>
          </w:tcPr>
          <w:p w:rsidR="008431D2" w:rsidRDefault="008431D2">
            <w:pPr>
              <w:spacing w:before="78"/>
              <w:rPr>
                <w:rFonts w:eastAsia="新宋体"/>
                <w:szCs w:val="21"/>
              </w:rPr>
            </w:pPr>
          </w:p>
        </w:tc>
        <w:tc>
          <w:tcPr>
            <w:tcW w:w="1703" w:type="dxa"/>
            <w:vAlign w:val="center"/>
          </w:tcPr>
          <w:p w:rsidR="008431D2" w:rsidRDefault="008431D2">
            <w:pPr>
              <w:rPr>
                <w:rFonts w:eastAsia="新宋体"/>
                <w:szCs w:val="21"/>
              </w:rPr>
            </w:pPr>
          </w:p>
        </w:tc>
        <w:tc>
          <w:tcPr>
            <w:tcW w:w="1703" w:type="dxa"/>
            <w:vAlign w:val="center"/>
          </w:tcPr>
          <w:p w:rsidR="008431D2" w:rsidRDefault="008431D2">
            <w:pPr>
              <w:rPr>
                <w:rFonts w:eastAsia="新宋体"/>
                <w:szCs w:val="21"/>
              </w:rPr>
            </w:pPr>
          </w:p>
        </w:tc>
        <w:tc>
          <w:tcPr>
            <w:tcW w:w="1703" w:type="dxa"/>
            <w:vAlign w:val="center"/>
          </w:tcPr>
          <w:p w:rsidR="008431D2" w:rsidRDefault="008431D2">
            <w:pPr>
              <w:rPr>
                <w:rFonts w:eastAsia="新宋体"/>
                <w:szCs w:val="21"/>
              </w:rPr>
            </w:pPr>
          </w:p>
        </w:tc>
      </w:tr>
      <w:tr w:rsidR="008431D2">
        <w:trPr>
          <w:trHeight w:val="234"/>
        </w:trPr>
        <w:tc>
          <w:tcPr>
            <w:tcW w:w="1710" w:type="dxa"/>
          </w:tcPr>
          <w:p w:rsidR="008431D2" w:rsidRDefault="008431D2">
            <w:pPr>
              <w:jc w:val="center"/>
              <w:rPr>
                <w:rFonts w:eastAsia="新宋体"/>
                <w:b/>
              </w:rPr>
            </w:pPr>
          </w:p>
        </w:tc>
        <w:tc>
          <w:tcPr>
            <w:tcW w:w="1703" w:type="dxa"/>
            <w:vAlign w:val="center"/>
          </w:tcPr>
          <w:p w:rsidR="008431D2" w:rsidRDefault="00E40181">
            <w:pPr>
              <w:spacing w:before="78"/>
              <w:rPr>
                <w:rFonts w:eastAsia="新宋体"/>
                <w:szCs w:val="21"/>
              </w:rPr>
            </w:pPr>
            <w:r>
              <w:rPr>
                <w:rFonts w:eastAsia="新宋体"/>
                <w:kern w:val="0"/>
                <w:szCs w:val="21"/>
              </w:rPr>
              <w:t>REFCOL</w:t>
            </w:r>
          </w:p>
        </w:tc>
        <w:tc>
          <w:tcPr>
            <w:tcW w:w="1703" w:type="dxa"/>
            <w:vAlign w:val="center"/>
          </w:tcPr>
          <w:p w:rsidR="008431D2" w:rsidRDefault="00E40181">
            <w:pPr>
              <w:rPr>
                <w:rFonts w:eastAsia="仿宋"/>
                <w:szCs w:val="21"/>
              </w:rPr>
            </w:pPr>
            <w:r>
              <w:rPr>
                <w:rFonts w:eastAsia="新宋体"/>
                <w:szCs w:val="21"/>
              </w:rPr>
              <w:t>RELEVANT</w:t>
            </w:r>
          </w:p>
        </w:tc>
        <w:tc>
          <w:tcPr>
            <w:tcW w:w="1703" w:type="dxa"/>
            <w:vAlign w:val="center"/>
          </w:tcPr>
          <w:p w:rsidR="008431D2" w:rsidRDefault="00E40181">
            <w:pPr>
              <w:rPr>
                <w:szCs w:val="21"/>
              </w:rPr>
            </w:pPr>
            <w:r>
              <w:rPr>
                <w:rFonts w:eastAsia="新宋体"/>
                <w:szCs w:val="21"/>
              </w:rPr>
              <w:t>REPLACE</w:t>
            </w:r>
          </w:p>
        </w:tc>
        <w:tc>
          <w:tcPr>
            <w:tcW w:w="1703" w:type="dxa"/>
            <w:vAlign w:val="center"/>
          </w:tcPr>
          <w:p w:rsidR="008431D2" w:rsidRDefault="00E40181">
            <w:pPr>
              <w:rPr>
                <w:rFonts w:eastAsia="仿宋"/>
                <w:szCs w:val="21"/>
              </w:rPr>
            </w:pPr>
            <w:r>
              <w:rPr>
                <w:rFonts w:eastAsia="新宋体"/>
                <w:szCs w:val="21"/>
              </w:rPr>
              <w:t>RTRIM</w:t>
            </w:r>
          </w:p>
        </w:tc>
      </w:tr>
      <w:tr w:rsidR="008431D2">
        <w:trPr>
          <w:trHeight w:val="234"/>
        </w:trPr>
        <w:tc>
          <w:tcPr>
            <w:tcW w:w="1710" w:type="dxa"/>
          </w:tcPr>
          <w:p w:rsidR="008431D2" w:rsidRDefault="00E40181">
            <w:pPr>
              <w:jc w:val="center"/>
              <w:rPr>
                <w:rFonts w:eastAsia="新宋体"/>
                <w:b/>
              </w:rPr>
            </w:pPr>
            <w:r>
              <w:rPr>
                <w:rFonts w:eastAsia="新宋体" w:hint="eastAsia"/>
                <w:b/>
              </w:rPr>
              <w:t>S</w:t>
            </w:r>
          </w:p>
        </w:tc>
        <w:tc>
          <w:tcPr>
            <w:tcW w:w="1703" w:type="dxa"/>
            <w:vAlign w:val="center"/>
          </w:tcPr>
          <w:p w:rsidR="008431D2" w:rsidRDefault="008431D2">
            <w:pPr>
              <w:spacing w:before="78"/>
              <w:rPr>
                <w:rFonts w:eastAsia="新宋体"/>
                <w:szCs w:val="21"/>
              </w:rPr>
            </w:pPr>
          </w:p>
        </w:tc>
        <w:tc>
          <w:tcPr>
            <w:tcW w:w="1703" w:type="dxa"/>
            <w:vAlign w:val="center"/>
          </w:tcPr>
          <w:p w:rsidR="008431D2" w:rsidRDefault="008431D2">
            <w:pPr>
              <w:rPr>
                <w:rFonts w:eastAsia="新宋体"/>
                <w:szCs w:val="21"/>
              </w:rPr>
            </w:pPr>
          </w:p>
        </w:tc>
        <w:tc>
          <w:tcPr>
            <w:tcW w:w="1703" w:type="dxa"/>
            <w:vAlign w:val="center"/>
          </w:tcPr>
          <w:p w:rsidR="008431D2" w:rsidRDefault="008431D2">
            <w:pPr>
              <w:rPr>
                <w:rFonts w:eastAsia="新宋体"/>
                <w:szCs w:val="21"/>
              </w:rPr>
            </w:pPr>
          </w:p>
        </w:tc>
        <w:tc>
          <w:tcPr>
            <w:tcW w:w="1703" w:type="dxa"/>
            <w:vAlign w:val="center"/>
          </w:tcPr>
          <w:p w:rsidR="008431D2" w:rsidRDefault="008431D2">
            <w:pPr>
              <w:rPr>
                <w:rFonts w:eastAsia="新宋体"/>
                <w:szCs w:val="21"/>
              </w:rPr>
            </w:pPr>
          </w:p>
        </w:tc>
      </w:tr>
      <w:tr w:rsidR="008431D2">
        <w:trPr>
          <w:trHeight w:val="234"/>
        </w:trPr>
        <w:tc>
          <w:tcPr>
            <w:tcW w:w="1710" w:type="dxa"/>
          </w:tcPr>
          <w:p w:rsidR="008431D2" w:rsidRDefault="008431D2">
            <w:pPr>
              <w:jc w:val="center"/>
              <w:rPr>
                <w:rFonts w:eastAsia="新宋体"/>
                <w:b/>
              </w:rPr>
            </w:pPr>
          </w:p>
        </w:tc>
        <w:tc>
          <w:tcPr>
            <w:tcW w:w="1703" w:type="dxa"/>
            <w:vAlign w:val="center"/>
          </w:tcPr>
          <w:p w:rsidR="008431D2" w:rsidRDefault="00E40181">
            <w:pPr>
              <w:spacing w:before="78"/>
              <w:rPr>
                <w:rFonts w:eastAsia="新宋体"/>
                <w:szCs w:val="21"/>
              </w:rPr>
            </w:pPr>
            <w:r>
              <w:rPr>
                <w:rFonts w:eastAsia="新宋体"/>
                <w:szCs w:val="21"/>
              </w:rPr>
              <w:t>SELECT</w:t>
            </w:r>
          </w:p>
        </w:tc>
        <w:tc>
          <w:tcPr>
            <w:tcW w:w="1703" w:type="dxa"/>
            <w:vAlign w:val="center"/>
          </w:tcPr>
          <w:p w:rsidR="008431D2" w:rsidRDefault="00E40181">
            <w:pPr>
              <w:rPr>
                <w:rFonts w:eastAsia="新宋体"/>
                <w:szCs w:val="21"/>
              </w:rPr>
            </w:pPr>
            <w:r>
              <w:rPr>
                <w:rFonts w:eastAsia="新宋体"/>
                <w:szCs w:val="21"/>
              </w:rPr>
              <w:t>SET</w:t>
            </w:r>
          </w:p>
        </w:tc>
        <w:tc>
          <w:tcPr>
            <w:tcW w:w="1703" w:type="dxa"/>
            <w:vAlign w:val="center"/>
          </w:tcPr>
          <w:p w:rsidR="008431D2" w:rsidRDefault="00E40181">
            <w:pPr>
              <w:rPr>
                <w:rFonts w:eastAsia="新宋体"/>
                <w:szCs w:val="21"/>
              </w:rPr>
            </w:pPr>
            <w:r>
              <w:rPr>
                <w:rFonts w:eastAsia="新宋体"/>
                <w:szCs w:val="21"/>
              </w:rPr>
              <w:t>SUBSTR</w:t>
            </w:r>
          </w:p>
        </w:tc>
        <w:tc>
          <w:tcPr>
            <w:tcW w:w="1703" w:type="dxa"/>
            <w:vAlign w:val="center"/>
          </w:tcPr>
          <w:p w:rsidR="008431D2" w:rsidRDefault="00E40181">
            <w:pPr>
              <w:rPr>
                <w:rFonts w:eastAsia="新宋体"/>
                <w:szCs w:val="21"/>
              </w:rPr>
            </w:pPr>
            <w:r>
              <w:rPr>
                <w:rFonts w:eastAsia="新宋体"/>
                <w:szCs w:val="21"/>
              </w:rPr>
              <w:t>SUM</w:t>
            </w:r>
          </w:p>
        </w:tc>
      </w:tr>
      <w:tr w:rsidR="008431D2">
        <w:trPr>
          <w:trHeight w:val="234"/>
        </w:trPr>
        <w:tc>
          <w:tcPr>
            <w:tcW w:w="1710" w:type="dxa"/>
          </w:tcPr>
          <w:p w:rsidR="008431D2" w:rsidRDefault="00E40181">
            <w:pPr>
              <w:jc w:val="center"/>
              <w:rPr>
                <w:rFonts w:eastAsia="新宋体"/>
                <w:b/>
              </w:rPr>
            </w:pPr>
            <w:r>
              <w:rPr>
                <w:rFonts w:eastAsia="新宋体" w:hint="eastAsia"/>
                <w:b/>
              </w:rPr>
              <w:t>T</w:t>
            </w:r>
          </w:p>
        </w:tc>
        <w:tc>
          <w:tcPr>
            <w:tcW w:w="1703" w:type="dxa"/>
            <w:vAlign w:val="center"/>
          </w:tcPr>
          <w:p w:rsidR="008431D2" w:rsidRDefault="008431D2">
            <w:pPr>
              <w:spacing w:before="78"/>
              <w:rPr>
                <w:rFonts w:eastAsia="新宋体"/>
                <w:szCs w:val="21"/>
              </w:rPr>
            </w:pPr>
          </w:p>
        </w:tc>
        <w:tc>
          <w:tcPr>
            <w:tcW w:w="1703" w:type="dxa"/>
            <w:vAlign w:val="center"/>
          </w:tcPr>
          <w:p w:rsidR="008431D2" w:rsidRDefault="008431D2">
            <w:pPr>
              <w:rPr>
                <w:rFonts w:eastAsia="新宋体"/>
                <w:szCs w:val="21"/>
              </w:rPr>
            </w:pPr>
          </w:p>
        </w:tc>
        <w:tc>
          <w:tcPr>
            <w:tcW w:w="1703" w:type="dxa"/>
            <w:vAlign w:val="center"/>
          </w:tcPr>
          <w:p w:rsidR="008431D2" w:rsidRDefault="008431D2">
            <w:pPr>
              <w:rPr>
                <w:rFonts w:eastAsia="新宋体"/>
                <w:szCs w:val="21"/>
              </w:rPr>
            </w:pPr>
          </w:p>
        </w:tc>
        <w:tc>
          <w:tcPr>
            <w:tcW w:w="1703" w:type="dxa"/>
            <w:vAlign w:val="center"/>
          </w:tcPr>
          <w:p w:rsidR="008431D2" w:rsidRDefault="008431D2">
            <w:pPr>
              <w:rPr>
                <w:rFonts w:eastAsia="新宋体"/>
                <w:szCs w:val="21"/>
              </w:rPr>
            </w:pPr>
          </w:p>
        </w:tc>
      </w:tr>
      <w:tr w:rsidR="008431D2">
        <w:trPr>
          <w:trHeight w:val="234"/>
        </w:trPr>
        <w:tc>
          <w:tcPr>
            <w:tcW w:w="1710" w:type="dxa"/>
          </w:tcPr>
          <w:p w:rsidR="008431D2" w:rsidRDefault="008431D2">
            <w:pPr>
              <w:jc w:val="center"/>
              <w:rPr>
                <w:rFonts w:eastAsia="新宋体"/>
                <w:b/>
              </w:rPr>
            </w:pPr>
          </w:p>
        </w:tc>
        <w:tc>
          <w:tcPr>
            <w:tcW w:w="1703" w:type="dxa"/>
            <w:vAlign w:val="center"/>
          </w:tcPr>
          <w:p w:rsidR="008431D2" w:rsidRDefault="00E40181">
            <w:pPr>
              <w:spacing w:before="78"/>
              <w:rPr>
                <w:rFonts w:eastAsia="新宋体"/>
                <w:szCs w:val="21"/>
              </w:rPr>
            </w:pPr>
            <w:r>
              <w:rPr>
                <w:rFonts w:eastAsia="新宋体"/>
                <w:szCs w:val="21"/>
              </w:rPr>
              <w:t>TABLE</w:t>
            </w:r>
          </w:p>
        </w:tc>
        <w:tc>
          <w:tcPr>
            <w:tcW w:w="1703" w:type="dxa"/>
            <w:vAlign w:val="center"/>
          </w:tcPr>
          <w:p w:rsidR="008431D2" w:rsidRDefault="00E40181">
            <w:pPr>
              <w:rPr>
                <w:rFonts w:eastAsia="新宋体"/>
                <w:szCs w:val="21"/>
              </w:rPr>
            </w:pPr>
            <w:r>
              <w:rPr>
                <w:rFonts w:eastAsia="新宋体"/>
                <w:szCs w:val="21"/>
              </w:rPr>
              <w:t>TRIM</w:t>
            </w:r>
          </w:p>
        </w:tc>
        <w:tc>
          <w:tcPr>
            <w:tcW w:w="1703" w:type="dxa"/>
            <w:vAlign w:val="center"/>
          </w:tcPr>
          <w:p w:rsidR="008431D2" w:rsidRDefault="008431D2">
            <w:pPr>
              <w:rPr>
                <w:rFonts w:eastAsia="新宋体"/>
                <w:szCs w:val="21"/>
              </w:rPr>
            </w:pPr>
          </w:p>
        </w:tc>
        <w:tc>
          <w:tcPr>
            <w:tcW w:w="1703" w:type="dxa"/>
            <w:vAlign w:val="center"/>
          </w:tcPr>
          <w:p w:rsidR="008431D2" w:rsidRDefault="008431D2">
            <w:pPr>
              <w:rPr>
                <w:rFonts w:eastAsia="新宋体"/>
                <w:szCs w:val="21"/>
              </w:rPr>
            </w:pPr>
          </w:p>
        </w:tc>
      </w:tr>
      <w:tr w:rsidR="008431D2">
        <w:trPr>
          <w:trHeight w:val="234"/>
        </w:trPr>
        <w:tc>
          <w:tcPr>
            <w:tcW w:w="1710" w:type="dxa"/>
          </w:tcPr>
          <w:p w:rsidR="008431D2" w:rsidRDefault="00E40181">
            <w:pPr>
              <w:jc w:val="center"/>
              <w:rPr>
                <w:rFonts w:eastAsia="新宋体"/>
                <w:b/>
              </w:rPr>
            </w:pPr>
            <w:r>
              <w:rPr>
                <w:rFonts w:eastAsia="新宋体" w:hint="eastAsia"/>
                <w:b/>
              </w:rPr>
              <w:t>U</w:t>
            </w:r>
          </w:p>
        </w:tc>
        <w:tc>
          <w:tcPr>
            <w:tcW w:w="1703" w:type="dxa"/>
            <w:vAlign w:val="center"/>
          </w:tcPr>
          <w:p w:rsidR="008431D2" w:rsidRDefault="008431D2">
            <w:pPr>
              <w:spacing w:before="78"/>
              <w:jc w:val="left"/>
              <w:rPr>
                <w:rFonts w:eastAsia="新宋体"/>
                <w:szCs w:val="21"/>
              </w:rPr>
            </w:pPr>
          </w:p>
        </w:tc>
        <w:tc>
          <w:tcPr>
            <w:tcW w:w="1703" w:type="dxa"/>
            <w:vAlign w:val="center"/>
          </w:tcPr>
          <w:p w:rsidR="008431D2" w:rsidRDefault="008431D2">
            <w:pPr>
              <w:jc w:val="left"/>
              <w:rPr>
                <w:rFonts w:eastAsia="新宋体"/>
                <w:szCs w:val="21"/>
              </w:rPr>
            </w:pPr>
          </w:p>
        </w:tc>
        <w:tc>
          <w:tcPr>
            <w:tcW w:w="1703" w:type="dxa"/>
            <w:vAlign w:val="center"/>
          </w:tcPr>
          <w:p w:rsidR="008431D2" w:rsidRDefault="008431D2">
            <w:pPr>
              <w:rPr>
                <w:rFonts w:eastAsia="新宋体"/>
                <w:szCs w:val="21"/>
              </w:rPr>
            </w:pPr>
          </w:p>
        </w:tc>
        <w:tc>
          <w:tcPr>
            <w:tcW w:w="1703" w:type="dxa"/>
            <w:vAlign w:val="center"/>
          </w:tcPr>
          <w:p w:rsidR="008431D2" w:rsidRDefault="008431D2">
            <w:pPr>
              <w:rPr>
                <w:rFonts w:eastAsia="新宋体"/>
                <w:szCs w:val="21"/>
              </w:rPr>
            </w:pPr>
          </w:p>
        </w:tc>
      </w:tr>
      <w:tr w:rsidR="008431D2">
        <w:trPr>
          <w:trHeight w:val="234"/>
        </w:trPr>
        <w:tc>
          <w:tcPr>
            <w:tcW w:w="1710" w:type="dxa"/>
          </w:tcPr>
          <w:p w:rsidR="008431D2" w:rsidRDefault="008431D2">
            <w:pPr>
              <w:jc w:val="center"/>
              <w:rPr>
                <w:rFonts w:eastAsia="新宋体"/>
                <w:b/>
              </w:rPr>
            </w:pPr>
          </w:p>
        </w:tc>
        <w:tc>
          <w:tcPr>
            <w:tcW w:w="1703" w:type="dxa"/>
            <w:vAlign w:val="center"/>
          </w:tcPr>
          <w:p w:rsidR="008431D2" w:rsidRDefault="00E40181">
            <w:pPr>
              <w:spacing w:before="78"/>
              <w:jc w:val="left"/>
              <w:rPr>
                <w:rFonts w:eastAsia="新宋体"/>
                <w:szCs w:val="21"/>
              </w:rPr>
            </w:pPr>
            <w:r>
              <w:rPr>
                <w:rFonts w:eastAsia="新宋体"/>
                <w:szCs w:val="21"/>
              </w:rPr>
              <w:t>UPDATE</w:t>
            </w:r>
          </w:p>
        </w:tc>
        <w:tc>
          <w:tcPr>
            <w:tcW w:w="1703" w:type="dxa"/>
            <w:vAlign w:val="center"/>
          </w:tcPr>
          <w:p w:rsidR="008431D2" w:rsidRDefault="00E40181">
            <w:pPr>
              <w:jc w:val="left"/>
              <w:rPr>
                <w:rFonts w:eastAsia="新宋体"/>
                <w:szCs w:val="21"/>
              </w:rPr>
            </w:pPr>
            <w:r>
              <w:rPr>
                <w:rFonts w:eastAsia="新宋体"/>
                <w:szCs w:val="21"/>
              </w:rPr>
              <w:t>UPPER</w:t>
            </w:r>
          </w:p>
        </w:tc>
        <w:tc>
          <w:tcPr>
            <w:tcW w:w="1703" w:type="dxa"/>
            <w:vAlign w:val="center"/>
          </w:tcPr>
          <w:p w:rsidR="008431D2" w:rsidRDefault="00E40181">
            <w:pPr>
              <w:rPr>
                <w:rFonts w:eastAsia="新宋体"/>
                <w:szCs w:val="21"/>
              </w:rPr>
            </w:pPr>
            <w:r>
              <w:rPr>
                <w:rFonts w:eastAsia="新宋体"/>
                <w:kern w:val="0"/>
                <w:szCs w:val="21"/>
              </w:rPr>
              <w:t>USING</w:t>
            </w:r>
          </w:p>
        </w:tc>
        <w:tc>
          <w:tcPr>
            <w:tcW w:w="1703" w:type="dxa"/>
            <w:vAlign w:val="center"/>
          </w:tcPr>
          <w:p w:rsidR="008431D2" w:rsidRDefault="008431D2">
            <w:pPr>
              <w:rPr>
                <w:rFonts w:eastAsia="新宋体"/>
                <w:szCs w:val="21"/>
              </w:rPr>
            </w:pPr>
          </w:p>
        </w:tc>
      </w:tr>
      <w:tr w:rsidR="008431D2">
        <w:trPr>
          <w:trHeight w:val="234"/>
        </w:trPr>
        <w:tc>
          <w:tcPr>
            <w:tcW w:w="1710" w:type="dxa"/>
          </w:tcPr>
          <w:p w:rsidR="008431D2" w:rsidRDefault="00E40181">
            <w:pPr>
              <w:jc w:val="center"/>
              <w:rPr>
                <w:rFonts w:eastAsia="新宋体"/>
                <w:b/>
              </w:rPr>
            </w:pPr>
            <w:r>
              <w:rPr>
                <w:rFonts w:eastAsia="新宋体" w:hint="eastAsia"/>
                <w:b/>
              </w:rPr>
              <w:t>V</w:t>
            </w:r>
          </w:p>
        </w:tc>
        <w:tc>
          <w:tcPr>
            <w:tcW w:w="1703" w:type="dxa"/>
            <w:vAlign w:val="center"/>
          </w:tcPr>
          <w:p w:rsidR="008431D2" w:rsidRDefault="008431D2">
            <w:pPr>
              <w:spacing w:before="78"/>
              <w:jc w:val="left"/>
              <w:rPr>
                <w:rFonts w:eastAsia="新宋体"/>
                <w:szCs w:val="21"/>
              </w:rPr>
            </w:pPr>
          </w:p>
        </w:tc>
        <w:tc>
          <w:tcPr>
            <w:tcW w:w="1703" w:type="dxa"/>
            <w:vAlign w:val="center"/>
          </w:tcPr>
          <w:p w:rsidR="008431D2" w:rsidRDefault="008431D2">
            <w:pPr>
              <w:jc w:val="left"/>
              <w:rPr>
                <w:rFonts w:eastAsia="新宋体"/>
                <w:szCs w:val="21"/>
              </w:rPr>
            </w:pPr>
          </w:p>
        </w:tc>
        <w:tc>
          <w:tcPr>
            <w:tcW w:w="1703" w:type="dxa"/>
            <w:vAlign w:val="center"/>
          </w:tcPr>
          <w:p w:rsidR="008431D2" w:rsidRDefault="008431D2">
            <w:pPr>
              <w:rPr>
                <w:rFonts w:eastAsia="新宋体"/>
                <w:kern w:val="0"/>
                <w:szCs w:val="21"/>
              </w:rPr>
            </w:pPr>
          </w:p>
        </w:tc>
        <w:tc>
          <w:tcPr>
            <w:tcW w:w="1703" w:type="dxa"/>
            <w:vAlign w:val="center"/>
          </w:tcPr>
          <w:p w:rsidR="008431D2" w:rsidRDefault="008431D2">
            <w:pPr>
              <w:rPr>
                <w:rFonts w:eastAsia="新宋体"/>
                <w:szCs w:val="21"/>
              </w:rPr>
            </w:pPr>
          </w:p>
        </w:tc>
      </w:tr>
      <w:tr w:rsidR="008431D2">
        <w:trPr>
          <w:trHeight w:val="234"/>
        </w:trPr>
        <w:tc>
          <w:tcPr>
            <w:tcW w:w="1710" w:type="dxa"/>
          </w:tcPr>
          <w:p w:rsidR="008431D2" w:rsidRDefault="008431D2">
            <w:pPr>
              <w:jc w:val="center"/>
              <w:rPr>
                <w:rFonts w:eastAsia="新宋体"/>
                <w:b/>
              </w:rPr>
            </w:pPr>
          </w:p>
        </w:tc>
        <w:tc>
          <w:tcPr>
            <w:tcW w:w="1703" w:type="dxa"/>
            <w:vAlign w:val="center"/>
          </w:tcPr>
          <w:p w:rsidR="008431D2" w:rsidRDefault="00E40181">
            <w:pPr>
              <w:spacing w:before="78"/>
              <w:rPr>
                <w:rFonts w:eastAsia="新宋体"/>
                <w:szCs w:val="21"/>
              </w:rPr>
            </w:pPr>
            <w:r>
              <w:rPr>
                <w:rFonts w:eastAsia="新宋体"/>
                <w:szCs w:val="21"/>
              </w:rPr>
              <w:t>VALUES</w:t>
            </w:r>
          </w:p>
        </w:tc>
        <w:tc>
          <w:tcPr>
            <w:tcW w:w="1703" w:type="dxa"/>
            <w:vAlign w:val="center"/>
          </w:tcPr>
          <w:p w:rsidR="008431D2" w:rsidRDefault="00E40181">
            <w:pPr>
              <w:rPr>
                <w:rFonts w:eastAsia="新宋体"/>
                <w:szCs w:val="21"/>
              </w:rPr>
            </w:pPr>
            <w:r>
              <w:rPr>
                <w:rFonts w:eastAsia="新宋体"/>
                <w:szCs w:val="21"/>
              </w:rPr>
              <w:t>VARSELECT</w:t>
            </w:r>
          </w:p>
        </w:tc>
        <w:tc>
          <w:tcPr>
            <w:tcW w:w="1703" w:type="dxa"/>
            <w:vAlign w:val="center"/>
          </w:tcPr>
          <w:p w:rsidR="008431D2" w:rsidRDefault="00E40181">
            <w:pPr>
              <w:rPr>
                <w:rFonts w:eastAsia="新宋体"/>
                <w:kern w:val="0"/>
                <w:szCs w:val="21"/>
              </w:rPr>
            </w:pPr>
            <w:r>
              <w:rPr>
                <w:rFonts w:eastAsia="新宋体"/>
                <w:szCs w:val="21"/>
              </w:rPr>
              <w:t>VIEW</w:t>
            </w:r>
          </w:p>
        </w:tc>
        <w:tc>
          <w:tcPr>
            <w:tcW w:w="1703" w:type="dxa"/>
            <w:vAlign w:val="center"/>
          </w:tcPr>
          <w:p w:rsidR="008431D2" w:rsidRDefault="008431D2">
            <w:pPr>
              <w:rPr>
                <w:rFonts w:eastAsia="新宋体"/>
                <w:szCs w:val="21"/>
              </w:rPr>
            </w:pPr>
          </w:p>
        </w:tc>
      </w:tr>
      <w:tr w:rsidR="008431D2">
        <w:trPr>
          <w:trHeight w:val="234"/>
        </w:trPr>
        <w:tc>
          <w:tcPr>
            <w:tcW w:w="1710" w:type="dxa"/>
          </w:tcPr>
          <w:p w:rsidR="008431D2" w:rsidRDefault="00E40181">
            <w:pPr>
              <w:jc w:val="center"/>
              <w:rPr>
                <w:rFonts w:eastAsia="新宋体"/>
                <w:b/>
              </w:rPr>
            </w:pPr>
            <w:r>
              <w:rPr>
                <w:rFonts w:eastAsia="新宋体" w:hint="eastAsia"/>
                <w:b/>
              </w:rPr>
              <w:t>W</w:t>
            </w:r>
          </w:p>
        </w:tc>
        <w:tc>
          <w:tcPr>
            <w:tcW w:w="1703" w:type="dxa"/>
            <w:vAlign w:val="center"/>
          </w:tcPr>
          <w:p w:rsidR="008431D2" w:rsidRDefault="008431D2">
            <w:pPr>
              <w:spacing w:before="78"/>
              <w:rPr>
                <w:rFonts w:eastAsia="新宋体"/>
                <w:szCs w:val="21"/>
              </w:rPr>
            </w:pPr>
          </w:p>
        </w:tc>
        <w:tc>
          <w:tcPr>
            <w:tcW w:w="1703" w:type="dxa"/>
            <w:vAlign w:val="center"/>
          </w:tcPr>
          <w:p w:rsidR="008431D2" w:rsidRDefault="008431D2">
            <w:pPr>
              <w:rPr>
                <w:rFonts w:eastAsia="新宋体"/>
                <w:szCs w:val="21"/>
              </w:rPr>
            </w:pPr>
          </w:p>
        </w:tc>
        <w:tc>
          <w:tcPr>
            <w:tcW w:w="1703" w:type="dxa"/>
            <w:vAlign w:val="center"/>
          </w:tcPr>
          <w:p w:rsidR="008431D2" w:rsidRDefault="008431D2">
            <w:pPr>
              <w:rPr>
                <w:rFonts w:eastAsia="新宋体"/>
                <w:kern w:val="0"/>
                <w:szCs w:val="21"/>
              </w:rPr>
            </w:pPr>
          </w:p>
        </w:tc>
        <w:tc>
          <w:tcPr>
            <w:tcW w:w="1703" w:type="dxa"/>
            <w:vAlign w:val="center"/>
          </w:tcPr>
          <w:p w:rsidR="008431D2" w:rsidRDefault="008431D2">
            <w:pPr>
              <w:rPr>
                <w:rFonts w:eastAsia="新宋体"/>
                <w:szCs w:val="21"/>
              </w:rPr>
            </w:pPr>
          </w:p>
        </w:tc>
      </w:tr>
      <w:tr w:rsidR="008431D2">
        <w:trPr>
          <w:trHeight w:val="234"/>
        </w:trPr>
        <w:tc>
          <w:tcPr>
            <w:tcW w:w="1710" w:type="dxa"/>
          </w:tcPr>
          <w:p w:rsidR="008431D2" w:rsidRDefault="008431D2">
            <w:pPr>
              <w:jc w:val="center"/>
              <w:rPr>
                <w:rFonts w:eastAsia="新宋体"/>
                <w:b/>
              </w:rPr>
            </w:pPr>
          </w:p>
        </w:tc>
        <w:tc>
          <w:tcPr>
            <w:tcW w:w="1703" w:type="dxa"/>
            <w:vAlign w:val="center"/>
          </w:tcPr>
          <w:p w:rsidR="008431D2" w:rsidRDefault="00E40181">
            <w:pPr>
              <w:spacing w:before="78"/>
              <w:rPr>
                <w:rFonts w:eastAsia="新宋体"/>
                <w:szCs w:val="21"/>
              </w:rPr>
            </w:pPr>
            <w:r>
              <w:rPr>
                <w:rFonts w:eastAsia="新宋体"/>
                <w:szCs w:val="21"/>
              </w:rPr>
              <w:t>WHERE</w:t>
            </w:r>
          </w:p>
        </w:tc>
        <w:tc>
          <w:tcPr>
            <w:tcW w:w="1703" w:type="dxa"/>
            <w:vAlign w:val="center"/>
          </w:tcPr>
          <w:p w:rsidR="008431D2" w:rsidRDefault="00E40181">
            <w:pPr>
              <w:spacing w:before="78"/>
              <w:rPr>
                <w:rFonts w:eastAsia="新宋体"/>
                <w:szCs w:val="21"/>
              </w:rPr>
            </w:pPr>
            <w:r>
              <w:rPr>
                <w:rFonts w:eastAsia="新宋体"/>
                <w:szCs w:val="21"/>
              </w:rPr>
              <w:t>WITH</w:t>
            </w:r>
          </w:p>
        </w:tc>
        <w:tc>
          <w:tcPr>
            <w:tcW w:w="1703" w:type="dxa"/>
            <w:vAlign w:val="center"/>
          </w:tcPr>
          <w:p w:rsidR="008431D2" w:rsidRDefault="008431D2">
            <w:pPr>
              <w:rPr>
                <w:rFonts w:eastAsia="新宋体"/>
                <w:kern w:val="0"/>
                <w:szCs w:val="21"/>
              </w:rPr>
            </w:pPr>
          </w:p>
        </w:tc>
        <w:tc>
          <w:tcPr>
            <w:tcW w:w="1703" w:type="dxa"/>
            <w:vAlign w:val="center"/>
          </w:tcPr>
          <w:p w:rsidR="008431D2" w:rsidRDefault="008431D2">
            <w:pPr>
              <w:rPr>
                <w:rFonts w:eastAsia="新宋体"/>
                <w:szCs w:val="21"/>
              </w:rPr>
            </w:pPr>
          </w:p>
        </w:tc>
      </w:tr>
      <w:tr w:rsidR="008431D2">
        <w:trPr>
          <w:trHeight w:val="234"/>
        </w:trPr>
        <w:tc>
          <w:tcPr>
            <w:tcW w:w="1710" w:type="dxa"/>
          </w:tcPr>
          <w:p w:rsidR="008431D2" w:rsidRDefault="00E40181">
            <w:pPr>
              <w:jc w:val="center"/>
              <w:rPr>
                <w:rFonts w:eastAsia="新宋体"/>
                <w:b/>
              </w:rPr>
            </w:pPr>
            <w:r>
              <w:rPr>
                <w:rFonts w:eastAsia="新宋体" w:hint="eastAsia"/>
                <w:b/>
              </w:rPr>
              <w:t>X</w:t>
            </w:r>
          </w:p>
        </w:tc>
        <w:tc>
          <w:tcPr>
            <w:tcW w:w="1703" w:type="dxa"/>
            <w:vAlign w:val="center"/>
          </w:tcPr>
          <w:p w:rsidR="008431D2" w:rsidRDefault="008431D2">
            <w:pPr>
              <w:spacing w:before="78"/>
              <w:rPr>
                <w:rFonts w:eastAsia="新宋体"/>
                <w:szCs w:val="21"/>
              </w:rPr>
            </w:pPr>
          </w:p>
        </w:tc>
        <w:tc>
          <w:tcPr>
            <w:tcW w:w="1703" w:type="dxa"/>
            <w:vAlign w:val="center"/>
          </w:tcPr>
          <w:p w:rsidR="008431D2" w:rsidRDefault="008431D2">
            <w:pPr>
              <w:rPr>
                <w:rFonts w:eastAsia="新宋体"/>
                <w:szCs w:val="21"/>
              </w:rPr>
            </w:pPr>
          </w:p>
        </w:tc>
        <w:tc>
          <w:tcPr>
            <w:tcW w:w="1703" w:type="dxa"/>
            <w:vAlign w:val="center"/>
          </w:tcPr>
          <w:p w:rsidR="008431D2" w:rsidRDefault="008431D2">
            <w:pPr>
              <w:rPr>
                <w:rFonts w:eastAsia="新宋体"/>
                <w:kern w:val="0"/>
                <w:szCs w:val="21"/>
              </w:rPr>
            </w:pPr>
          </w:p>
        </w:tc>
        <w:tc>
          <w:tcPr>
            <w:tcW w:w="1703" w:type="dxa"/>
            <w:vAlign w:val="center"/>
          </w:tcPr>
          <w:p w:rsidR="008431D2" w:rsidRDefault="008431D2">
            <w:pPr>
              <w:rPr>
                <w:rFonts w:eastAsia="新宋体"/>
                <w:szCs w:val="21"/>
              </w:rPr>
            </w:pPr>
          </w:p>
        </w:tc>
      </w:tr>
      <w:tr w:rsidR="008431D2">
        <w:trPr>
          <w:trHeight w:val="234"/>
        </w:trPr>
        <w:tc>
          <w:tcPr>
            <w:tcW w:w="1710" w:type="dxa"/>
          </w:tcPr>
          <w:p w:rsidR="008431D2" w:rsidRDefault="008431D2">
            <w:pPr>
              <w:jc w:val="center"/>
              <w:rPr>
                <w:rFonts w:eastAsia="新宋体"/>
                <w:b/>
              </w:rPr>
            </w:pPr>
          </w:p>
        </w:tc>
        <w:tc>
          <w:tcPr>
            <w:tcW w:w="1703" w:type="dxa"/>
            <w:vAlign w:val="center"/>
          </w:tcPr>
          <w:p w:rsidR="008431D2" w:rsidRDefault="00E40181">
            <w:pPr>
              <w:spacing w:before="78"/>
              <w:rPr>
                <w:rFonts w:eastAsia="新宋体"/>
                <w:szCs w:val="21"/>
              </w:rPr>
            </w:pPr>
            <w:r>
              <w:rPr>
                <w:rFonts w:eastAsia="新宋体"/>
                <w:szCs w:val="21"/>
              </w:rPr>
              <w:t>XLS</w:t>
            </w:r>
          </w:p>
        </w:tc>
        <w:tc>
          <w:tcPr>
            <w:tcW w:w="1703" w:type="dxa"/>
            <w:vAlign w:val="center"/>
          </w:tcPr>
          <w:p w:rsidR="008431D2" w:rsidRDefault="008431D2">
            <w:pPr>
              <w:rPr>
                <w:rFonts w:eastAsia="新宋体"/>
                <w:szCs w:val="21"/>
              </w:rPr>
            </w:pPr>
          </w:p>
        </w:tc>
        <w:tc>
          <w:tcPr>
            <w:tcW w:w="1703" w:type="dxa"/>
            <w:vAlign w:val="center"/>
          </w:tcPr>
          <w:p w:rsidR="008431D2" w:rsidRDefault="008431D2">
            <w:pPr>
              <w:rPr>
                <w:rFonts w:eastAsia="新宋体"/>
                <w:kern w:val="0"/>
                <w:szCs w:val="21"/>
              </w:rPr>
            </w:pPr>
          </w:p>
        </w:tc>
        <w:tc>
          <w:tcPr>
            <w:tcW w:w="1703" w:type="dxa"/>
            <w:vAlign w:val="center"/>
          </w:tcPr>
          <w:p w:rsidR="008431D2" w:rsidRDefault="008431D2">
            <w:pPr>
              <w:rPr>
                <w:rFonts w:eastAsia="新宋体"/>
                <w:szCs w:val="21"/>
              </w:rPr>
            </w:pPr>
          </w:p>
        </w:tc>
      </w:tr>
    </w:tbl>
    <w:p w:rsidR="008431D2" w:rsidRDefault="00E40181">
      <w:pPr>
        <w:pStyle w:val="23"/>
        <w:spacing w:before="156" w:after="156"/>
      </w:pPr>
      <w:bookmarkStart w:id="241" w:name="_Toc403566403"/>
      <w:r>
        <w:rPr>
          <w:rFonts w:hint="eastAsia"/>
        </w:rPr>
        <w:t>附录三：</w:t>
      </w:r>
      <w:r>
        <w:rPr>
          <w:rFonts w:hint="eastAsia"/>
        </w:rPr>
        <w:t xml:space="preserve"> </w:t>
      </w:r>
      <w:r>
        <w:rPr>
          <w:rFonts w:hint="eastAsia"/>
        </w:rPr>
        <w:t>汉字编码</w:t>
      </w:r>
      <w:r>
        <w:rPr>
          <w:rFonts w:hint="eastAsia"/>
        </w:rPr>
        <w:t xml:space="preserve"> </w:t>
      </w:r>
      <w:r>
        <w:rPr>
          <w:rFonts w:hint="eastAsia"/>
        </w:rPr>
        <w:t>ＧＢＫ</w:t>
      </w:r>
      <w:bookmarkEnd w:id="241"/>
    </w:p>
    <w:p w:rsidR="008431D2" w:rsidRDefault="00E40181">
      <w:pPr>
        <w:pStyle w:val="a6"/>
      </w:pPr>
      <w:r>
        <w:rPr>
          <w:rFonts w:hint="eastAsia"/>
        </w:rPr>
        <w:t>GBK</w:t>
      </w:r>
      <w:r>
        <w:rPr>
          <w:rFonts w:hint="eastAsia"/>
        </w:rPr>
        <w:t>：汉字国标扩展码</w:t>
      </w:r>
      <w:r>
        <w:rPr>
          <w:rFonts w:hint="eastAsia"/>
        </w:rPr>
        <w:t>,</w:t>
      </w:r>
      <w:r>
        <w:rPr>
          <w:rFonts w:hint="eastAsia"/>
        </w:rPr>
        <w:t>基本上采用了原来</w:t>
      </w:r>
      <w:r>
        <w:rPr>
          <w:rFonts w:hint="eastAsia"/>
        </w:rPr>
        <w:t>GB2312-80</w:t>
      </w:r>
      <w:r>
        <w:rPr>
          <w:rFonts w:hint="eastAsia"/>
        </w:rPr>
        <w:t>所有的汉字及码位，并涵盖了原</w:t>
      </w:r>
      <w:r>
        <w:rPr>
          <w:rFonts w:hint="eastAsia"/>
        </w:rPr>
        <w:t>Unicode</w:t>
      </w:r>
      <w:r>
        <w:rPr>
          <w:rFonts w:hint="eastAsia"/>
        </w:rPr>
        <w:t>中所有的汉字</w:t>
      </w:r>
      <w:r>
        <w:rPr>
          <w:rFonts w:hint="eastAsia"/>
        </w:rPr>
        <w:t>20902</w:t>
      </w:r>
      <w:r>
        <w:rPr>
          <w:rFonts w:hint="eastAsia"/>
        </w:rPr>
        <w:t>，总共收录了</w:t>
      </w:r>
      <w:r>
        <w:rPr>
          <w:rFonts w:hint="eastAsia"/>
        </w:rPr>
        <w:t>883</w:t>
      </w:r>
      <w:r>
        <w:rPr>
          <w:rFonts w:hint="eastAsia"/>
        </w:rPr>
        <w:t>个符号，</w:t>
      </w:r>
      <w:r>
        <w:rPr>
          <w:rFonts w:hint="eastAsia"/>
        </w:rPr>
        <w:t xml:space="preserve"> 21003</w:t>
      </w:r>
      <w:r>
        <w:rPr>
          <w:rFonts w:hint="eastAsia"/>
        </w:rPr>
        <w:t>个汉字及提供了</w:t>
      </w:r>
      <w:r>
        <w:rPr>
          <w:rFonts w:hint="eastAsia"/>
        </w:rPr>
        <w:t>1894</w:t>
      </w:r>
      <w:r>
        <w:rPr>
          <w:rFonts w:hint="eastAsia"/>
        </w:rPr>
        <w:t>个造字码位。</w:t>
      </w:r>
      <w:r>
        <w:rPr>
          <w:rFonts w:hint="eastAsia"/>
        </w:rPr>
        <w:t xml:space="preserve"> Microsoft</w:t>
      </w:r>
      <w:r>
        <w:rPr>
          <w:rFonts w:hint="eastAsia"/>
        </w:rPr>
        <w:t>简体版中文</w:t>
      </w:r>
      <w:r>
        <w:rPr>
          <w:rFonts w:hint="eastAsia"/>
        </w:rPr>
        <w:t xml:space="preserve">Windows </w:t>
      </w:r>
      <w:r>
        <w:rPr>
          <w:rFonts w:hint="eastAsia"/>
        </w:rPr>
        <w:t>95</w:t>
      </w:r>
      <w:r>
        <w:rPr>
          <w:rFonts w:hint="eastAsia"/>
        </w:rPr>
        <w:t>就是以</w:t>
      </w:r>
      <w:r>
        <w:rPr>
          <w:rFonts w:hint="eastAsia"/>
        </w:rPr>
        <w:t>GBK</w:t>
      </w:r>
      <w:r>
        <w:rPr>
          <w:rFonts w:hint="eastAsia"/>
        </w:rPr>
        <w:t>为内码，又由于</w:t>
      </w:r>
      <w:r>
        <w:rPr>
          <w:rFonts w:hint="eastAsia"/>
        </w:rPr>
        <w:t>GBK</w:t>
      </w:r>
      <w:r>
        <w:rPr>
          <w:rFonts w:hint="eastAsia"/>
        </w:rPr>
        <w:t>同时也涵盖了</w:t>
      </w:r>
      <w:r>
        <w:rPr>
          <w:rFonts w:hint="eastAsia"/>
        </w:rPr>
        <w:t>Unicode</w:t>
      </w:r>
      <w:r>
        <w:rPr>
          <w:rFonts w:hint="eastAsia"/>
        </w:rPr>
        <w:t>所有</w:t>
      </w:r>
      <w:r>
        <w:rPr>
          <w:rFonts w:hint="eastAsia"/>
        </w:rPr>
        <w:t>CJK</w:t>
      </w:r>
      <w:r>
        <w:rPr>
          <w:rFonts w:hint="eastAsia"/>
        </w:rPr>
        <w:t>汉字，所以也可以和</w:t>
      </w:r>
      <w:r>
        <w:rPr>
          <w:rFonts w:hint="eastAsia"/>
        </w:rPr>
        <w:t>Unicode</w:t>
      </w:r>
      <w:r>
        <w:rPr>
          <w:rFonts w:hint="eastAsia"/>
        </w:rPr>
        <w:t>做一一对应。</w:t>
      </w:r>
    </w:p>
    <w:p w:rsidR="008431D2" w:rsidRDefault="00E40181">
      <w:pPr>
        <w:pStyle w:val="a6"/>
      </w:pPr>
      <w:r>
        <w:rPr>
          <w:rFonts w:hint="eastAsia"/>
        </w:rPr>
        <w:t>GB</w:t>
      </w:r>
      <w:r>
        <w:rPr>
          <w:rFonts w:hint="eastAsia"/>
        </w:rPr>
        <w:t>码：全称是</w:t>
      </w:r>
      <w:r>
        <w:rPr>
          <w:rFonts w:hint="eastAsia"/>
        </w:rPr>
        <w:t>GB2312-80</w:t>
      </w:r>
      <w:r>
        <w:rPr>
          <w:rFonts w:hint="eastAsia"/>
        </w:rPr>
        <w:t>《信息交换用汉字编码字符集</w:t>
      </w:r>
      <w:r>
        <w:rPr>
          <w:rFonts w:hint="eastAsia"/>
        </w:rPr>
        <w:t xml:space="preserve"> </w:t>
      </w:r>
      <w:r>
        <w:rPr>
          <w:rFonts w:hint="eastAsia"/>
        </w:rPr>
        <w:t>基本集》，</w:t>
      </w:r>
      <w:r>
        <w:rPr>
          <w:rFonts w:hint="eastAsia"/>
        </w:rPr>
        <w:t>1980</w:t>
      </w:r>
      <w:r>
        <w:rPr>
          <w:rFonts w:hint="eastAsia"/>
        </w:rPr>
        <w:t>年发布，是中文信息处理的国家标准，在大陆及海外使用简体中文的地区（如新加坡等）是强制使用的唯一中文编码。</w:t>
      </w:r>
      <w:r>
        <w:rPr>
          <w:rFonts w:hint="eastAsia"/>
        </w:rPr>
        <w:t>P-Windows3.2</w:t>
      </w:r>
      <w:r>
        <w:rPr>
          <w:rFonts w:hint="eastAsia"/>
        </w:rPr>
        <w:t>和苹果</w:t>
      </w:r>
      <w:r>
        <w:rPr>
          <w:rFonts w:hint="eastAsia"/>
        </w:rPr>
        <w:t>OS</w:t>
      </w:r>
      <w:r>
        <w:rPr>
          <w:rFonts w:hint="eastAsia"/>
        </w:rPr>
        <w:t>就是以</w:t>
      </w:r>
      <w:r>
        <w:rPr>
          <w:rFonts w:hint="eastAsia"/>
        </w:rPr>
        <w:t>GB2312</w:t>
      </w:r>
      <w:r>
        <w:rPr>
          <w:rFonts w:hint="eastAsia"/>
        </w:rPr>
        <w:t>为基本汉字编码，</w:t>
      </w:r>
      <w:r>
        <w:rPr>
          <w:rFonts w:hint="eastAsia"/>
        </w:rPr>
        <w:t xml:space="preserve"> Windows 95/98</w:t>
      </w:r>
      <w:r>
        <w:rPr>
          <w:rFonts w:hint="eastAsia"/>
        </w:rPr>
        <w:t>则以</w:t>
      </w:r>
      <w:r>
        <w:rPr>
          <w:rFonts w:hint="eastAsia"/>
        </w:rPr>
        <w:t>GBK</w:t>
      </w:r>
      <w:r>
        <w:rPr>
          <w:rFonts w:hint="eastAsia"/>
        </w:rPr>
        <w:t>为基本汉字编码、但兼容支持</w:t>
      </w:r>
      <w:r>
        <w:rPr>
          <w:rFonts w:hint="eastAsia"/>
        </w:rPr>
        <w:t>GB2312</w:t>
      </w:r>
      <w:r>
        <w:rPr>
          <w:rFonts w:hint="eastAsia"/>
        </w:rPr>
        <w:t>。</w:t>
      </w:r>
      <w:r>
        <w:rPr>
          <w:rFonts w:hint="eastAsia"/>
        </w:rPr>
        <w:t>GB</w:t>
      </w:r>
      <w:r>
        <w:rPr>
          <w:rFonts w:hint="eastAsia"/>
        </w:rPr>
        <w:t>码共收录</w:t>
      </w:r>
      <w:r>
        <w:rPr>
          <w:rFonts w:hint="eastAsia"/>
        </w:rPr>
        <w:t>6763</w:t>
      </w:r>
      <w:r>
        <w:rPr>
          <w:rFonts w:hint="eastAsia"/>
        </w:rPr>
        <w:t>个简体汉字、</w:t>
      </w:r>
      <w:r>
        <w:rPr>
          <w:rFonts w:hint="eastAsia"/>
        </w:rPr>
        <w:t>682</w:t>
      </w:r>
      <w:r>
        <w:rPr>
          <w:rFonts w:hint="eastAsia"/>
        </w:rPr>
        <w:t>个符号，其中汉字部分：一级字</w:t>
      </w:r>
      <w:r>
        <w:rPr>
          <w:rFonts w:hint="eastAsia"/>
        </w:rPr>
        <w:t>3755</w:t>
      </w:r>
      <w:r>
        <w:rPr>
          <w:rFonts w:hint="eastAsia"/>
        </w:rPr>
        <w:t>，以拼音排序，二级字</w:t>
      </w:r>
      <w:r>
        <w:rPr>
          <w:rFonts w:hint="eastAsia"/>
        </w:rPr>
        <w:t>3008</w:t>
      </w:r>
      <w:r>
        <w:rPr>
          <w:rFonts w:hint="eastAsia"/>
        </w:rPr>
        <w:t>，以偏旁排序。该标准的制定和应用为规范、推动中文信息化进程起了很大作用。</w:t>
      </w:r>
    </w:p>
    <w:p w:rsidR="008431D2" w:rsidRDefault="00E40181">
      <w:pPr>
        <w:pStyle w:val="a6"/>
      </w:pPr>
      <w:r>
        <w:rPr>
          <w:rFonts w:hint="eastAsia"/>
        </w:rPr>
        <w:t>GBK</w:t>
      </w:r>
      <w:r>
        <w:rPr>
          <w:rFonts w:hint="eastAsia"/>
        </w:rPr>
        <w:t>编码是中国大陆制订的、等同于</w:t>
      </w:r>
      <w:r>
        <w:rPr>
          <w:rFonts w:hint="eastAsia"/>
        </w:rPr>
        <w:t>UCS</w:t>
      </w:r>
      <w:r>
        <w:rPr>
          <w:rFonts w:hint="eastAsia"/>
        </w:rPr>
        <w:t>的新的中文编码扩展国家标准。</w:t>
      </w:r>
      <w:r>
        <w:rPr>
          <w:rFonts w:hint="eastAsia"/>
        </w:rPr>
        <w:t>GBK</w:t>
      </w:r>
      <w:r>
        <w:rPr>
          <w:rFonts w:hint="eastAsia"/>
        </w:rPr>
        <w:t>工作</w:t>
      </w:r>
      <w:r>
        <w:rPr>
          <w:rFonts w:hint="eastAsia"/>
        </w:rPr>
        <w:lastRenderedPageBreak/>
        <w:t>小组于</w:t>
      </w:r>
      <w:r>
        <w:rPr>
          <w:rFonts w:hint="eastAsia"/>
        </w:rPr>
        <w:t>1995</w:t>
      </w:r>
      <w:r>
        <w:rPr>
          <w:rFonts w:hint="eastAsia"/>
        </w:rPr>
        <w:t>年</w:t>
      </w:r>
      <w:r>
        <w:rPr>
          <w:rFonts w:hint="eastAsia"/>
        </w:rPr>
        <w:t>10</w:t>
      </w:r>
      <w:r>
        <w:rPr>
          <w:rFonts w:hint="eastAsia"/>
        </w:rPr>
        <w:t>月，同年</w:t>
      </w:r>
      <w:r>
        <w:rPr>
          <w:rFonts w:hint="eastAsia"/>
        </w:rPr>
        <w:t>12</w:t>
      </w:r>
      <w:r>
        <w:rPr>
          <w:rFonts w:hint="eastAsia"/>
        </w:rPr>
        <w:t>月完成</w:t>
      </w:r>
      <w:r>
        <w:rPr>
          <w:rFonts w:hint="eastAsia"/>
        </w:rPr>
        <w:t>GBK</w:t>
      </w:r>
      <w:r>
        <w:rPr>
          <w:rFonts w:hint="eastAsia"/>
        </w:rPr>
        <w:t>规范。该编码标准兼容</w:t>
      </w:r>
      <w:r>
        <w:rPr>
          <w:rFonts w:hint="eastAsia"/>
        </w:rPr>
        <w:t>GB2312</w:t>
      </w:r>
      <w:r>
        <w:rPr>
          <w:rFonts w:hint="eastAsia"/>
        </w:rPr>
        <w:t>，共收录汉字</w:t>
      </w:r>
      <w:r>
        <w:rPr>
          <w:rFonts w:hint="eastAsia"/>
        </w:rPr>
        <w:t>21003</w:t>
      </w:r>
      <w:r>
        <w:rPr>
          <w:rFonts w:hint="eastAsia"/>
        </w:rPr>
        <w:t>个、符号</w:t>
      </w:r>
      <w:r>
        <w:rPr>
          <w:rFonts w:hint="eastAsia"/>
        </w:rPr>
        <w:t>883</w:t>
      </w:r>
      <w:r>
        <w:rPr>
          <w:rFonts w:hint="eastAsia"/>
        </w:rPr>
        <w:t>个，并提供</w:t>
      </w:r>
      <w:r>
        <w:rPr>
          <w:rFonts w:hint="eastAsia"/>
        </w:rPr>
        <w:t>1894</w:t>
      </w:r>
      <w:r>
        <w:rPr>
          <w:rFonts w:hint="eastAsia"/>
        </w:rPr>
        <w:t>个造字码位，简、繁体字融于一库。</w:t>
      </w:r>
    </w:p>
    <w:p w:rsidR="008431D2" w:rsidRDefault="008431D2">
      <w:pPr>
        <w:spacing w:before="78"/>
        <w:ind w:left="420"/>
        <w:rPr>
          <w:rFonts w:eastAsia="新宋体"/>
        </w:rPr>
      </w:pPr>
    </w:p>
    <w:p w:rsidR="008431D2" w:rsidRDefault="00E40181">
      <w:pPr>
        <w:pStyle w:val="23"/>
        <w:spacing w:before="156" w:after="156"/>
      </w:pPr>
      <w:bookmarkStart w:id="242" w:name="_Toc403566404"/>
      <w:r>
        <w:rPr>
          <w:rFonts w:hint="eastAsia"/>
        </w:rPr>
        <w:t>附录四：样本数据库</w:t>
      </w:r>
      <w:bookmarkEnd w:id="242"/>
    </w:p>
    <w:p w:rsidR="008431D2" w:rsidRDefault="008431D2"/>
    <w:sectPr w:rsidR="008431D2">
      <w:headerReference w:type="default" r:id="rId16"/>
      <w:footerReference w:type="default" r:id="rId17"/>
      <w:headerReference w:type="first" r:id="rId18"/>
      <w:footerReference w:type="first" r:id="rId19"/>
      <w:footnotePr>
        <w:numFmt w:val="decimalEnclosedCircleChinese"/>
      </w:footnotePr>
      <w:type w:val="oddPage"/>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0181" w:rsidRDefault="00E40181">
      <w:r>
        <w:separator/>
      </w:r>
    </w:p>
  </w:endnote>
  <w:endnote w:type="continuationSeparator" w:id="0">
    <w:p w:rsidR="00E40181" w:rsidRDefault="00E40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1D2" w:rsidRDefault="00E40181">
    <w:pPr>
      <w:pStyle w:val="ac"/>
      <w:framePr w:wrap="around" w:vAnchor="text" w:hAnchor="margin" w:xAlign="right" w:y="1"/>
      <w:spacing w:before="60"/>
      <w:ind w:left="420"/>
      <w:rPr>
        <w:rStyle w:val="af"/>
      </w:rPr>
    </w:pPr>
    <w:r>
      <w:fldChar w:fldCharType="begin"/>
    </w:r>
    <w:r>
      <w:rPr>
        <w:rStyle w:val="af"/>
      </w:rPr>
      <w:instrText xml:space="preserve">PAGE  </w:instrText>
    </w:r>
    <w:r>
      <w:fldChar w:fldCharType="end"/>
    </w:r>
  </w:p>
  <w:p w:rsidR="008431D2" w:rsidRDefault="008431D2">
    <w:pPr>
      <w:pStyle w:val="ac"/>
      <w:spacing w:before="60"/>
      <w:ind w:left="420"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1D2" w:rsidRDefault="00E40181">
    <w:pPr>
      <w:pStyle w:val="ac"/>
      <w:spacing w:before="60"/>
      <w:ind w:left="420"/>
      <w:jc w:val="center"/>
    </w:pPr>
    <w:r>
      <w:fldChar w:fldCharType="begin"/>
    </w:r>
    <w:r>
      <w:instrText>PAGE   \* MERGEFORMAT</w:instrText>
    </w:r>
    <w:r>
      <w:fldChar w:fldCharType="separate"/>
    </w:r>
    <w:r w:rsidR="00A9258F" w:rsidRPr="00A9258F">
      <w:rPr>
        <w:noProof/>
        <w:lang w:val="zh-CN"/>
      </w:rPr>
      <w:t>IV</w:t>
    </w:r>
    <w:r>
      <w:fldChar w:fldCharType="end"/>
    </w:r>
  </w:p>
  <w:p w:rsidR="008431D2" w:rsidRDefault="008431D2">
    <w:pPr>
      <w:pStyle w:val="ac"/>
      <w:spacing w:before="60"/>
      <w:ind w:left="42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1D2" w:rsidRDefault="00E40181">
    <w:pPr>
      <w:pStyle w:val="ac"/>
      <w:spacing w:before="60"/>
      <w:ind w:left="420"/>
      <w:jc w:val="center"/>
    </w:pPr>
    <w:r>
      <w:fldChar w:fldCharType="begin"/>
    </w:r>
    <w:r>
      <w:instrText>PAGE   \* MERGEFORMAT</w:instrText>
    </w:r>
    <w:r>
      <w:fldChar w:fldCharType="separate"/>
    </w:r>
    <w:r w:rsidR="000E16E6" w:rsidRPr="000E16E6">
      <w:rPr>
        <w:noProof/>
        <w:lang w:val="zh-CN"/>
      </w:rPr>
      <w:t>82</w:t>
    </w:r>
    <w:r>
      <w:fldChar w:fldCharType="end"/>
    </w:r>
  </w:p>
  <w:p w:rsidR="008431D2" w:rsidRDefault="008431D2">
    <w:pPr>
      <w:pStyle w:val="ac"/>
      <w:spacing w:before="60"/>
      <w:ind w:left="420"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1D2" w:rsidRDefault="00E40181">
    <w:pPr>
      <w:pStyle w:val="ac"/>
      <w:spacing w:before="60"/>
      <w:ind w:left="420"/>
      <w:jc w:val="center"/>
    </w:pPr>
    <w:r>
      <w:fldChar w:fldCharType="begin"/>
    </w:r>
    <w:r>
      <w:instrText>PAGE   \* MERGEFORMAT</w:instrText>
    </w:r>
    <w:r>
      <w:fldChar w:fldCharType="separate"/>
    </w:r>
    <w:r>
      <w:rPr>
        <w:lang w:val="zh-CN"/>
      </w:rPr>
      <w:t>1</w:t>
    </w:r>
    <w:r>
      <w:fldChar w:fldCharType="end"/>
    </w:r>
  </w:p>
  <w:p w:rsidR="008431D2" w:rsidRDefault="008431D2">
    <w:pPr>
      <w:pStyle w:val="ac"/>
      <w:spacing w:before="60"/>
      <w:ind w:left="4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0181" w:rsidRDefault="00E40181">
      <w:r>
        <w:separator/>
      </w:r>
    </w:p>
  </w:footnote>
  <w:footnote w:type="continuationSeparator" w:id="0">
    <w:p w:rsidR="00E40181" w:rsidRDefault="00E401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1D2" w:rsidRDefault="008431D2">
    <w:pPr>
      <w:pStyle w:val="ad"/>
      <w:pBdr>
        <w:bottom w:val="none" w:sz="0" w:space="0" w:color="auto"/>
      </w:pBdr>
      <w:spacing w:before="60"/>
      <w:ind w:left="4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1D2" w:rsidRDefault="008431D2">
    <w:pPr>
      <w:pStyle w:val="ad"/>
      <w:pBdr>
        <w:bottom w:val="none" w:sz="0" w:space="0" w:color="auto"/>
      </w:pBdr>
      <w:spacing w:before="60"/>
      <w:ind w:left="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1D2" w:rsidRDefault="008431D2">
    <w:pPr>
      <w:pStyle w:val="ad"/>
      <w:pBdr>
        <w:bottom w:val="none" w:sz="0" w:space="0" w:color="auto"/>
      </w:pBdr>
      <w:spacing w:before="60"/>
      <w:ind w:left="4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1D2" w:rsidRDefault="008431D2">
    <w:pPr>
      <w:pStyle w:val="ad"/>
      <w:spacing w:before="60"/>
      <w:ind w:left="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0000007"/>
    <w:multiLevelType w:val="multilevel"/>
    <w:tmpl w:val="00000007"/>
    <w:lvl w:ilvl="0">
      <w:start w:val="14"/>
      <w:numFmt w:val="decimal"/>
      <w:lvlText w:val="%1."/>
      <w:lvlJc w:val="left"/>
      <w:pPr>
        <w:tabs>
          <w:tab w:val="left" w:pos="420"/>
        </w:tabs>
        <w:ind w:left="420" w:hanging="4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00000009"/>
    <w:multiLevelType w:val="multilevel"/>
    <w:tmpl w:val="0000000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0000000A"/>
    <w:multiLevelType w:val="multilevel"/>
    <w:tmpl w:val="0000000A"/>
    <w:lvl w:ilvl="0">
      <w:start w:val="1"/>
      <w:numFmt w:val="decimal"/>
      <w:lvlText w:val="%1"/>
      <w:lvlJc w:val="left"/>
      <w:pPr>
        <w:tabs>
          <w:tab w:val="left" w:pos="420"/>
        </w:tabs>
        <w:ind w:left="420" w:hanging="420"/>
      </w:pPr>
      <w:rPr>
        <w:rFonts w:hint="default"/>
      </w:rPr>
    </w:lvl>
    <w:lvl w:ilvl="1">
      <w:start w:val="4"/>
      <w:numFmt w:val="decimal"/>
      <w:lvlText w:val="%1.%2"/>
      <w:lvlJc w:val="left"/>
      <w:pPr>
        <w:tabs>
          <w:tab w:val="left" w:pos="420"/>
        </w:tabs>
        <w:ind w:left="420" w:hanging="420"/>
      </w:pPr>
      <w:rPr>
        <w:rFonts w:hint="default"/>
      </w:rPr>
    </w:lvl>
    <w:lvl w:ilvl="2">
      <w:start w:val="1"/>
      <w:numFmt w:val="decimal"/>
      <w:lvlText w:val="(%3)"/>
      <w:lvlJc w:val="left"/>
      <w:pPr>
        <w:ind w:left="360" w:hanging="36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4" w15:restartNumberingAfterBreak="0">
    <w:nsid w:val="0000000E"/>
    <w:multiLevelType w:val="multilevel"/>
    <w:tmpl w:val="0000000E"/>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5" w15:restartNumberingAfterBreak="0">
    <w:nsid w:val="0000000F"/>
    <w:multiLevelType w:val="multilevel"/>
    <w:tmpl w:val="0000000F"/>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6" w15:restartNumberingAfterBreak="0">
    <w:nsid w:val="082F169D"/>
    <w:multiLevelType w:val="multilevel"/>
    <w:tmpl w:val="082F169D"/>
    <w:lvl w:ilvl="0">
      <w:start w:val="1"/>
      <w:numFmt w:val="decimal"/>
      <w:lvlText w:val="(%1)"/>
      <w:lvlJc w:val="left"/>
      <w:pPr>
        <w:ind w:left="720" w:firstLine="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7" w15:restartNumberingAfterBreak="0">
    <w:nsid w:val="33476446"/>
    <w:multiLevelType w:val="multilevel"/>
    <w:tmpl w:val="3347644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3C9564AA"/>
    <w:multiLevelType w:val="multilevel"/>
    <w:tmpl w:val="3C9564A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51FF705B"/>
    <w:multiLevelType w:val="multilevel"/>
    <w:tmpl w:val="51FF70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3F23F88"/>
    <w:multiLevelType w:val="multilevel"/>
    <w:tmpl w:val="53F23F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423847B"/>
    <w:multiLevelType w:val="singleLevel"/>
    <w:tmpl w:val="5423847B"/>
    <w:lvl w:ilvl="0">
      <w:start w:val="1"/>
      <w:numFmt w:val="decimal"/>
      <w:suff w:val="nothing"/>
      <w:lvlText w:val="%1、"/>
      <w:lvlJc w:val="left"/>
    </w:lvl>
  </w:abstractNum>
  <w:abstractNum w:abstractNumId="12" w15:restartNumberingAfterBreak="0">
    <w:nsid w:val="565E9430"/>
    <w:multiLevelType w:val="singleLevel"/>
    <w:tmpl w:val="565E9430"/>
    <w:lvl w:ilvl="0">
      <w:start w:val="1"/>
      <w:numFmt w:val="decimal"/>
      <w:suff w:val="nothing"/>
      <w:lvlText w:val="%1．"/>
      <w:lvlJc w:val="left"/>
    </w:lvl>
  </w:abstractNum>
  <w:abstractNum w:abstractNumId="13" w15:restartNumberingAfterBreak="0">
    <w:nsid w:val="5E0231A3"/>
    <w:multiLevelType w:val="multilevel"/>
    <w:tmpl w:val="5E0231A3"/>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4"/>
  </w:num>
  <w:num w:numId="2">
    <w:abstractNumId w:val="3"/>
  </w:num>
  <w:num w:numId="3">
    <w:abstractNumId w:val="5"/>
  </w:num>
  <w:num w:numId="4">
    <w:abstractNumId w:val="1"/>
  </w:num>
  <w:num w:numId="5">
    <w:abstractNumId w:val="2"/>
  </w:num>
  <w:num w:numId="6">
    <w:abstractNumId w:val="11"/>
  </w:num>
  <w:num w:numId="7">
    <w:abstractNumId w:val="12"/>
  </w:num>
  <w:num w:numId="8">
    <w:abstractNumId w:val="10"/>
  </w:num>
  <w:num w:numId="9">
    <w:abstractNumId w:val="9"/>
  </w:num>
  <w:num w:numId="10">
    <w:abstractNumId w:val="6"/>
  </w:num>
  <w:num w:numId="11">
    <w:abstractNumId w:val="0"/>
  </w:num>
  <w:num w:numId="12">
    <w:abstractNumId w:val="13"/>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drawingGridHorizontalSpacing w:val="0"/>
  <w:drawingGridVerticalSpacing w:val="156"/>
  <w:noPunctuationKerning/>
  <w:characterSpacingControl w:val="doNotCompress"/>
  <w:footnotePr>
    <w:numFmt w:val="decimalEnclosedCircleChinese"/>
    <w:footnote w:id="-1"/>
    <w:footnote w:id="0"/>
  </w:footnotePr>
  <w:endnotePr>
    <w:endnote w:id="-1"/>
    <w:endnote w:id="0"/>
  </w:endnotePr>
  <w:compat>
    <w:spaceForUL/>
    <w:doNotLeaveBackslashAlone/>
    <w:doNotExpandShiftReturn/>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22E5"/>
    <w:rsid w:val="00010799"/>
    <w:rsid w:val="00024755"/>
    <w:rsid w:val="000329FB"/>
    <w:rsid w:val="0006270F"/>
    <w:rsid w:val="0007232D"/>
    <w:rsid w:val="00077675"/>
    <w:rsid w:val="00077D5A"/>
    <w:rsid w:val="000A2518"/>
    <w:rsid w:val="000B4650"/>
    <w:rsid w:val="000E0F7E"/>
    <w:rsid w:val="000E16E6"/>
    <w:rsid w:val="000E2809"/>
    <w:rsid w:val="000F338E"/>
    <w:rsid w:val="00102260"/>
    <w:rsid w:val="0010758D"/>
    <w:rsid w:val="0010787D"/>
    <w:rsid w:val="00132155"/>
    <w:rsid w:val="00132384"/>
    <w:rsid w:val="00132FCE"/>
    <w:rsid w:val="00172A27"/>
    <w:rsid w:val="0017683C"/>
    <w:rsid w:val="00182173"/>
    <w:rsid w:val="0019266A"/>
    <w:rsid w:val="001C206F"/>
    <w:rsid w:val="001D7B46"/>
    <w:rsid w:val="001F1B5F"/>
    <w:rsid w:val="001F2A67"/>
    <w:rsid w:val="00211389"/>
    <w:rsid w:val="00221A3B"/>
    <w:rsid w:val="00221B23"/>
    <w:rsid w:val="002223E7"/>
    <w:rsid w:val="0022394E"/>
    <w:rsid w:val="00231281"/>
    <w:rsid w:val="002372BE"/>
    <w:rsid w:val="00240632"/>
    <w:rsid w:val="002701EE"/>
    <w:rsid w:val="00272CD6"/>
    <w:rsid w:val="002776CC"/>
    <w:rsid w:val="00287DA3"/>
    <w:rsid w:val="002933C6"/>
    <w:rsid w:val="002C244D"/>
    <w:rsid w:val="002C74C6"/>
    <w:rsid w:val="002D0F23"/>
    <w:rsid w:val="00324813"/>
    <w:rsid w:val="00337498"/>
    <w:rsid w:val="00365CE0"/>
    <w:rsid w:val="00376BCE"/>
    <w:rsid w:val="0037731C"/>
    <w:rsid w:val="00384613"/>
    <w:rsid w:val="00390C71"/>
    <w:rsid w:val="003B27B6"/>
    <w:rsid w:val="003B576D"/>
    <w:rsid w:val="003D4D0B"/>
    <w:rsid w:val="003E1EC1"/>
    <w:rsid w:val="003E51B6"/>
    <w:rsid w:val="003E770E"/>
    <w:rsid w:val="003F1667"/>
    <w:rsid w:val="00400816"/>
    <w:rsid w:val="0041070A"/>
    <w:rsid w:val="004220E2"/>
    <w:rsid w:val="00437A13"/>
    <w:rsid w:val="00453C2F"/>
    <w:rsid w:val="00455515"/>
    <w:rsid w:val="00461C53"/>
    <w:rsid w:val="00461C80"/>
    <w:rsid w:val="00474D5F"/>
    <w:rsid w:val="00486B72"/>
    <w:rsid w:val="00496C57"/>
    <w:rsid w:val="004A2E3E"/>
    <w:rsid w:val="004B25C5"/>
    <w:rsid w:val="004D5A3C"/>
    <w:rsid w:val="004E59E1"/>
    <w:rsid w:val="004E6953"/>
    <w:rsid w:val="004F1BF7"/>
    <w:rsid w:val="00502176"/>
    <w:rsid w:val="005040FB"/>
    <w:rsid w:val="00504C6B"/>
    <w:rsid w:val="00516846"/>
    <w:rsid w:val="0052465B"/>
    <w:rsid w:val="00542518"/>
    <w:rsid w:val="005521AA"/>
    <w:rsid w:val="00587141"/>
    <w:rsid w:val="005A41E4"/>
    <w:rsid w:val="005A7FD4"/>
    <w:rsid w:val="005B05A6"/>
    <w:rsid w:val="005C1FD3"/>
    <w:rsid w:val="005D4257"/>
    <w:rsid w:val="005E1F6B"/>
    <w:rsid w:val="005F282B"/>
    <w:rsid w:val="005F3856"/>
    <w:rsid w:val="0060153D"/>
    <w:rsid w:val="006105BC"/>
    <w:rsid w:val="00613CD6"/>
    <w:rsid w:val="00621769"/>
    <w:rsid w:val="00622CFB"/>
    <w:rsid w:val="00633405"/>
    <w:rsid w:val="00635E4D"/>
    <w:rsid w:val="00651C97"/>
    <w:rsid w:val="00653F51"/>
    <w:rsid w:val="00655193"/>
    <w:rsid w:val="00671700"/>
    <w:rsid w:val="00676D06"/>
    <w:rsid w:val="00682B3A"/>
    <w:rsid w:val="006A5132"/>
    <w:rsid w:val="006B62CC"/>
    <w:rsid w:val="006C3D9E"/>
    <w:rsid w:val="006C4B9E"/>
    <w:rsid w:val="006E351C"/>
    <w:rsid w:val="006E35F3"/>
    <w:rsid w:val="006E54ED"/>
    <w:rsid w:val="007017EC"/>
    <w:rsid w:val="00707B2A"/>
    <w:rsid w:val="00714B77"/>
    <w:rsid w:val="007233E6"/>
    <w:rsid w:val="00727F38"/>
    <w:rsid w:val="00732751"/>
    <w:rsid w:val="0077496A"/>
    <w:rsid w:val="007B01F2"/>
    <w:rsid w:val="007B63E5"/>
    <w:rsid w:val="007C18F0"/>
    <w:rsid w:val="007C2586"/>
    <w:rsid w:val="007C4027"/>
    <w:rsid w:val="007D5FCA"/>
    <w:rsid w:val="0080341A"/>
    <w:rsid w:val="0081202E"/>
    <w:rsid w:val="0081572A"/>
    <w:rsid w:val="00842685"/>
    <w:rsid w:val="008431D2"/>
    <w:rsid w:val="00855FBC"/>
    <w:rsid w:val="008660DA"/>
    <w:rsid w:val="008853EA"/>
    <w:rsid w:val="008C6B4B"/>
    <w:rsid w:val="008D41D3"/>
    <w:rsid w:val="008E32E8"/>
    <w:rsid w:val="008E4871"/>
    <w:rsid w:val="00926CFC"/>
    <w:rsid w:val="00951669"/>
    <w:rsid w:val="009615E7"/>
    <w:rsid w:val="00963739"/>
    <w:rsid w:val="00976147"/>
    <w:rsid w:val="00982F77"/>
    <w:rsid w:val="00990831"/>
    <w:rsid w:val="0099551E"/>
    <w:rsid w:val="009A0B26"/>
    <w:rsid w:val="009C3172"/>
    <w:rsid w:val="009C3872"/>
    <w:rsid w:val="009D2F23"/>
    <w:rsid w:val="009D785B"/>
    <w:rsid w:val="009E6BB2"/>
    <w:rsid w:val="009E72C1"/>
    <w:rsid w:val="009E7AF6"/>
    <w:rsid w:val="009F2B44"/>
    <w:rsid w:val="00A05D46"/>
    <w:rsid w:val="00A063EA"/>
    <w:rsid w:val="00A13CB4"/>
    <w:rsid w:val="00A25A7D"/>
    <w:rsid w:val="00A301E8"/>
    <w:rsid w:val="00A34329"/>
    <w:rsid w:val="00A345BA"/>
    <w:rsid w:val="00A346EC"/>
    <w:rsid w:val="00A35326"/>
    <w:rsid w:val="00A454A9"/>
    <w:rsid w:val="00A45E79"/>
    <w:rsid w:val="00A727D8"/>
    <w:rsid w:val="00A7671F"/>
    <w:rsid w:val="00A77666"/>
    <w:rsid w:val="00A9258F"/>
    <w:rsid w:val="00AA0545"/>
    <w:rsid w:val="00AA7270"/>
    <w:rsid w:val="00AB6E9F"/>
    <w:rsid w:val="00AF7F5E"/>
    <w:rsid w:val="00B02FA5"/>
    <w:rsid w:val="00B068E0"/>
    <w:rsid w:val="00B1388A"/>
    <w:rsid w:val="00B17CA8"/>
    <w:rsid w:val="00B25AB4"/>
    <w:rsid w:val="00B25F96"/>
    <w:rsid w:val="00B26E86"/>
    <w:rsid w:val="00B27F68"/>
    <w:rsid w:val="00B3349F"/>
    <w:rsid w:val="00B52936"/>
    <w:rsid w:val="00B53116"/>
    <w:rsid w:val="00B81FC2"/>
    <w:rsid w:val="00B94521"/>
    <w:rsid w:val="00BB3175"/>
    <w:rsid w:val="00BC530A"/>
    <w:rsid w:val="00BE632E"/>
    <w:rsid w:val="00BF53C4"/>
    <w:rsid w:val="00C02DF8"/>
    <w:rsid w:val="00C06B94"/>
    <w:rsid w:val="00C21407"/>
    <w:rsid w:val="00C329B1"/>
    <w:rsid w:val="00C3425B"/>
    <w:rsid w:val="00C43290"/>
    <w:rsid w:val="00C523DE"/>
    <w:rsid w:val="00C63B32"/>
    <w:rsid w:val="00C74017"/>
    <w:rsid w:val="00CA7388"/>
    <w:rsid w:val="00CB1F44"/>
    <w:rsid w:val="00CF06FB"/>
    <w:rsid w:val="00CF07C8"/>
    <w:rsid w:val="00D125B2"/>
    <w:rsid w:val="00D130AA"/>
    <w:rsid w:val="00D2750F"/>
    <w:rsid w:val="00D31A81"/>
    <w:rsid w:val="00D41F8E"/>
    <w:rsid w:val="00D47308"/>
    <w:rsid w:val="00D5351C"/>
    <w:rsid w:val="00D55B51"/>
    <w:rsid w:val="00D70797"/>
    <w:rsid w:val="00D71358"/>
    <w:rsid w:val="00D74BCE"/>
    <w:rsid w:val="00D77B8B"/>
    <w:rsid w:val="00D83B87"/>
    <w:rsid w:val="00DA41E2"/>
    <w:rsid w:val="00DA79AA"/>
    <w:rsid w:val="00DB179D"/>
    <w:rsid w:val="00DB76C1"/>
    <w:rsid w:val="00DC2003"/>
    <w:rsid w:val="00DC6652"/>
    <w:rsid w:val="00DD29DD"/>
    <w:rsid w:val="00E03A17"/>
    <w:rsid w:val="00E12E04"/>
    <w:rsid w:val="00E15568"/>
    <w:rsid w:val="00E16F9C"/>
    <w:rsid w:val="00E23CD4"/>
    <w:rsid w:val="00E31658"/>
    <w:rsid w:val="00E3743F"/>
    <w:rsid w:val="00E40181"/>
    <w:rsid w:val="00E6063C"/>
    <w:rsid w:val="00E86DD4"/>
    <w:rsid w:val="00E87D76"/>
    <w:rsid w:val="00EB053D"/>
    <w:rsid w:val="00EB6ADF"/>
    <w:rsid w:val="00ED7583"/>
    <w:rsid w:val="00EF6C58"/>
    <w:rsid w:val="00EF74E1"/>
    <w:rsid w:val="00F00658"/>
    <w:rsid w:val="00F03A8D"/>
    <w:rsid w:val="00F14876"/>
    <w:rsid w:val="00F256AC"/>
    <w:rsid w:val="00F2646A"/>
    <w:rsid w:val="00F26F30"/>
    <w:rsid w:val="00F35D0E"/>
    <w:rsid w:val="00F42BB2"/>
    <w:rsid w:val="00F45E16"/>
    <w:rsid w:val="00F54936"/>
    <w:rsid w:val="00F60A77"/>
    <w:rsid w:val="00F61FA4"/>
    <w:rsid w:val="00F85047"/>
    <w:rsid w:val="00F85D73"/>
    <w:rsid w:val="00F8763D"/>
    <w:rsid w:val="00F91BCE"/>
    <w:rsid w:val="00F933C0"/>
    <w:rsid w:val="00F94983"/>
    <w:rsid w:val="00FB56BF"/>
    <w:rsid w:val="00FE556E"/>
    <w:rsid w:val="00FE6A60"/>
    <w:rsid w:val="013B1094"/>
    <w:rsid w:val="013E2018"/>
    <w:rsid w:val="01603852"/>
    <w:rsid w:val="018C7B99"/>
    <w:rsid w:val="019D1D83"/>
    <w:rsid w:val="01A52CC1"/>
    <w:rsid w:val="01D73A30"/>
    <w:rsid w:val="02162C61"/>
    <w:rsid w:val="025E21A7"/>
    <w:rsid w:val="03036481"/>
    <w:rsid w:val="032121AE"/>
    <w:rsid w:val="037626ED"/>
    <w:rsid w:val="047D4AB1"/>
    <w:rsid w:val="04EC3DA3"/>
    <w:rsid w:val="06AB4B79"/>
    <w:rsid w:val="06EC32DD"/>
    <w:rsid w:val="071D5F57"/>
    <w:rsid w:val="079E0D8E"/>
    <w:rsid w:val="07BD1732"/>
    <w:rsid w:val="094D2429"/>
    <w:rsid w:val="098531AD"/>
    <w:rsid w:val="0A894FD9"/>
    <w:rsid w:val="0AD308D0"/>
    <w:rsid w:val="0AEA7293"/>
    <w:rsid w:val="0B5813BC"/>
    <w:rsid w:val="0B677543"/>
    <w:rsid w:val="0BC97796"/>
    <w:rsid w:val="0BF20D28"/>
    <w:rsid w:val="0C8D3125"/>
    <w:rsid w:val="0CC64583"/>
    <w:rsid w:val="0DC44D12"/>
    <w:rsid w:val="0DED3FE6"/>
    <w:rsid w:val="0E9647FF"/>
    <w:rsid w:val="0EA07AC5"/>
    <w:rsid w:val="0EE36E7C"/>
    <w:rsid w:val="0F8F5B9A"/>
    <w:rsid w:val="0FDD27AD"/>
    <w:rsid w:val="0FED4DB0"/>
    <w:rsid w:val="104F3B50"/>
    <w:rsid w:val="10644927"/>
    <w:rsid w:val="11E00A63"/>
    <w:rsid w:val="12FD149A"/>
    <w:rsid w:val="13B576E5"/>
    <w:rsid w:val="14840CB7"/>
    <w:rsid w:val="15200B35"/>
    <w:rsid w:val="15B8101F"/>
    <w:rsid w:val="15BF5B18"/>
    <w:rsid w:val="162E0B22"/>
    <w:rsid w:val="163760FE"/>
    <w:rsid w:val="165321AB"/>
    <w:rsid w:val="165B2E3B"/>
    <w:rsid w:val="16604D44"/>
    <w:rsid w:val="16922F95"/>
    <w:rsid w:val="16EC4928"/>
    <w:rsid w:val="17124B68"/>
    <w:rsid w:val="18671C16"/>
    <w:rsid w:val="18767419"/>
    <w:rsid w:val="18E60FE2"/>
    <w:rsid w:val="1A28070F"/>
    <w:rsid w:val="1A3E3A1B"/>
    <w:rsid w:val="1A806EFD"/>
    <w:rsid w:val="1AE73FF2"/>
    <w:rsid w:val="1BD12545"/>
    <w:rsid w:val="1D1579A9"/>
    <w:rsid w:val="1D6B27EA"/>
    <w:rsid w:val="1E405230"/>
    <w:rsid w:val="20816A63"/>
    <w:rsid w:val="20B758B9"/>
    <w:rsid w:val="2140213F"/>
    <w:rsid w:val="22276D94"/>
    <w:rsid w:val="226E4F8A"/>
    <w:rsid w:val="227C1673"/>
    <w:rsid w:val="22885B34"/>
    <w:rsid w:val="229473C8"/>
    <w:rsid w:val="23A87290"/>
    <w:rsid w:val="24412907"/>
    <w:rsid w:val="244D5514"/>
    <w:rsid w:val="24526424"/>
    <w:rsid w:val="248633FB"/>
    <w:rsid w:val="248655F9"/>
    <w:rsid w:val="24E122DA"/>
    <w:rsid w:val="25152030"/>
    <w:rsid w:val="25396722"/>
    <w:rsid w:val="255D1DDA"/>
    <w:rsid w:val="26461D57"/>
    <w:rsid w:val="269A5064"/>
    <w:rsid w:val="274A1985"/>
    <w:rsid w:val="2827226D"/>
    <w:rsid w:val="2861114D"/>
    <w:rsid w:val="28951264"/>
    <w:rsid w:val="28A72A74"/>
    <w:rsid w:val="295703E0"/>
    <w:rsid w:val="298E08BA"/>
    <w:rsid w:val="29930E05"/>
    <w:rsid w:val="2998487E"/>
    <w:rsid w:val="2A103412"/>
    <w:rsid w:val="2A591288"/>
    <w:rsid w:val="2ACD16AA"/>
    <w:rsid w:val="2C817993"/>
    <w:rsid w:val="2D473ED9"/>
    <w:rsid w:val="2DAF4B82"/>
    <w:rsid w:val="2DD4153F"/>
    <w:rsid w:val="2E4162EF"/>
    <w:rsid w:val="2E7C2C51"/>
    <w:rsid w:val="2EA22E91"/>
    <w:rsid w:val="2F0518B0"/>
    <w:rsid w:val="2F7047E3"/>
    <w:rsid w:val="2FB77156"/>
    <w:rsid w:val="308F5175"/>
    <w:rsid w:val="30B62C80"/>
    <w:rsid w:val="313F3759"/>
    <w:rsid w:val="31B20215"/>
    <w:rsid w:val="320A66A5"/>
    <w:rsid w:val="32D21971"/>
    <w:rsid w:val="33452BAA"/>
    <w:rsid w:val="33D52499"/>
    <w:rsid w:val="34043061"/>
    <w:rsid w:val="353C4F08"/>
    <w:rsid w:val="354E071F"/>
    <w:rsid w:val="3554290A"/>
    <w:rsid w:val="361B282D"/>
    <w:rsid w:val="367B7FA0"/>
    <w:rsid w:val="371D2466"/>
    <w:rsid w:val="37A543D8"/>
    <w:rsid w:val="37F479DA"/>
    <w:rsid w:val="38955408"/>
    <w:rsid w:val="38EC7F72"/>
    <w:rsid w:val="3A611273"/>
    <w:rsid w:val="3A9721AC"/>
    <w:rsid w:val="3AF52DC0"/>
    <w:rsid w:val="3BD244B2"/>
    <w:rsid w:val="3BEC1A66"/>
    <w:rsid w:val="3DC96B6C"/>
    <w:rsid w:val="3DEE3528"/>
    <w:rsid w:val="3E076650"/>
    <w:rsid w:val="3E2E2CAA"/>
    <w:rsid w:val="3E602562"/>
    <w:rsid w:val="3E931AB8"/>
    <w:rsid w:val="3ED03B1B"/>
    <w:rsid w:val="3EE96C43"/>
    <w:rsid w:val="3F157C30"/>
    <w:rsid w:val="3F44506B"/>
    <w:rsid w:val="3F943DA5"/>
    <w:rsid w:val="3FE41C48"/>
    <w:rsid w:val="41034D34"/>
    <w:rsid w:val="41926BA2"/>
    <w:rsid w:val="41E27C26"/>
    <w:rsid w:val="42643F19"/>
    <w:rsid w:val="438A40EF"/>
    <w:rsid w:val="43C6583D"/>
    <w:rsid w:val="43C74637"/>
    <w:rsid w:val="43F32E89"/>
    <w:rsid w:val="43FB3B18"/>
    <w:rsid w:val="447128B6"/>
    <w:rsid w:val="447A1E68"/>
    <w:rsid w:val="45192C6B"/>
    <w:rsid w:val="45271F81"/>
    <w:rsid w:val="453C4439"/>
    <w:rsid w:val="45DC07AB"/>
    <w:rsid w:val="46282727"/>
    <w:rsid w:val="4752380F"/>
    <w:rsid w:val="47AA1CA0"/>
    <w:rsid w:val="48925FBF"/>
    <w:rsid w:val="48B224D2"/>
    <w:rsid w:val="4966327A"/>
    <w:rsid w:val="4B552AA6"/>
    <w:rsid w:val="4C136865"/>
    <w:rsid w:val="4C877CF9"/>
    <w:rsid w:val="4D661ACE"/>
    <w:rsid w:val="4F02329A"/>
    <w:rsid w:val="520F78C3"/>
    <w:rsid w:val="52102E2E"/>
    <w:rsid w:val="52F543A6"/>
    <w:rsid w:val="530E5727"/>
    <w:rsid w:val="531B4474"/>
    <w:rsid w:val="53692166"/>
    <w:rsid w:val="53A235C5"/>
    <w:rsid w:val="53C23AF9"/>
    <w:rsid w:val="54A56B08"/>
    <w:rsid w:val="54DA32C1"/>
    <w:rsid w:val="54F93B76"/>
    <w:rsid w:val="557D3DCF"/>
    <w:rsid w:val="55D35C19"/>
    <w:rsid w:val="55EE5388"/>
    <w:rsid w:val="563C2F09"/>
    <w:rsid w:val="56B9309C"/>
    <w:rsid w:val="58E169DF"/>
    <w:rsid w:val="59301FE2"/>
    <w:rsid w:val="593B5DF4"/>
    <w:rsid w:val="5A9D4737"/>
    <w:rsid w:val="5AEC5F0A"/>
    <w:rsid w:val="5B7A4125"/>
    <w:rsid w:val="5B991157"/>
    <w:rsid w:val="5CBC4731"/>
    <w:rsid w:val="5CC1443C"/>
    <w:rsid w:val="5CD72D5D"/>
    <w:rsid w:val="5F2A35B1"/>
    <w:rsid w:val="5F902F55"/>
    <w:rsid w:val="5FC11526"/>
    <w:rsid w:val="601766B2"/>
    <w:rsid w:val="60366F66"/>
    <w:rsid w:val="60677735"/>
    <w:rsid w:val="60B82CF9"/>
    <w:rsid w:val="60E8480C"/>
    <w:rsid w:val="62001A55"/>
    <w:rsid w:val="620671E2"/>
    <w:rsid w:val="637F38AA"/>
    <w:rsid w:val="64B7454D"/>
    <w:rsid w:val="654D4A40"/>
    <w:rsid w:val="65F03703"/>
    <w:rsid w:val="666866A5"/>
    <w:rsid w:val="66DD064E"/>
    <w:rsid w:val="675A5DAF"/>
    <w:rsid w:val="676435E0"/>
    <w:rsid w:val="67CB7D68"/>
    <w:rsid w:val="6814614D"/>
    <w:rsid w:val="68CF71EA"/>
    <w:rsid w:val="69F05A5E"/>
    <w:rsid w:val="6A4C7071"/>
    <w:rsid w:val="6A944C5F"/>
    <w:rsid w:val="6B102466"/>
    <w:rsid w:val="6BCB5E5E"/>
    <w:rsid w:val="6BD8207B"/>
    <w:rsid w:val="6C9327AE"/>
    <w:rsid w:val="6EBD43BD"/>
    <w:rsid w:val="6F403311"/>
    <w:rsid w:val="6F9775A3"/>
    <w:rsid w:val="7028360F"/>
    <w:rsid w:val="712E18CB"/>
    <w:rsid w:val="713B7C54"/>
    <w:rsid w:val="7156627F"/>
    <w:rsid w:val="729D1E1A"/>
    <w:rsid w:val="740D7F1E"/>
    <w:rsid w:val="748E25CA"/>
    <w:rsid w:val="74D77079"/>
    <w:rsid w:val="75AF26A1"/>
    <w:rsid w:val="763E6A8D"/>
    <w:rsid w:val="76427692"/>
    <w:rsid w:val="76A72C39"/>
    <w:rsid w:val="76F965A3"/>
    <w:rsid w:val="770A5CEF"/>
    <w:rsid w:val="773537A2"/>
    <w:rsid w:val="777F19BE"/>
    <w:rsid w:val="77A64D5A"/>
    <w:rsid w:val="77DC19B1"/>
    <w:rsid w:val="78A25EF7"/>
    <w:rsid w:val="791F45C7"/>
    <w:rsid w:val="79695CC0"/>
    <w:rsid w:val="79AC30AB"/>
    <w:rsid w:val="7A0A6DD4"/>
    <w:rsid w:val="7A126D9D"/>
    <w:rsid w:val="7A8A3819"/>
    <w:rsid w:val="7B186900"/>
    <w:rsid w:val="7B602E57"/>
    <w:rsid w:val="7B941ACD"/>
    <w:rsid w:val="7BDD53C4"/>
    <w:rsid w:val="7CCF55FE"/>
    <w:rsid w:val="7CEF4308"/>
    <w:rsid w:val="7D40327D"/>
    <w:rsid w:val="7D7E28F2"/>
    <w:rsid w:val="7D8A0903"/>
    <w:rsid w:val="7DCC4BF0"/>
    <w:rsid w:val="7E132DE5"/>
    <w:rsid w:val="7EB503F0"/>
    <w:rsid w:val="7EBC74F7"/>
    <w:rsid w:val="7F870749"/>
    <w:rsid w:val="7FE76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3" strokecolor="#739cc3">
      <v:fill angle="90" type="gradient">
        <o:fill v:ext="view" type="gradientUnscaled"/>
      </v:fill>
      <v:stroke color="#739cc3" weight="1.25pt"/>
    </o:shapedefaults>
    <o:shapelayout v:ext="edit">
      <o:idmap v:ext="edit" data="1"/>
    </o:shapelayout>
  </w:shapeDefaults>
  <w:decimalSymbol w:val="."/>
  <w:listSeparator w:val=","/>
  <w15:docId w15:val="{65A049F7-6531-4F6B-A2AF-044AE1B6D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2" w:qFormat="1"/>
    <w:lsdException w:name="heading 3" w:qFormat="1"/>
    <w:lsdException w:name="heading 4" w:qFormat="1"/>
    <w:lsdException w:name="heading 5"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annotation text" w:qFormat="1"/>
    <w:lsdException w:name="header" w:qFormat="1"/>
    <w:lsdException w:name="footer" w:uiPriority="99" w:qFormat="1"/>
    <w:lsdException w:name="caption" w:semiHidden="1" w:unhideWhenUsed="1" w:qFormat="1"/>
    <w:lsdException w:name="annotation reference" w:qFormat="1"/>
    <w:lsdException w:name="page number" w:qFormat="1"/>
    <w:lsdException w:name="Default Paragraph Font" w:uiPriority="1" w:unhideWhenUsed="1"/>
    <w:lsdException w:name="Body Text" w:qFormat="1"/>
    <w:lsdException w:name="Body Text Indent" w:qFormat="1"/>
    <w:lsdException w:name="Date" w:qFormat="1"/>
    <w:lsdException w:name="Body Text First Indent" w:qFormat="1"/>
    <w:lsdException w:name="Body Text First Indent 2" w:qFormat="1"/>
    <w:lsdException w:name="Body Text Indent 2" w:qFormat="1"/>
    <w:lsdException w:name="Hyperlink" w:uiPriority="99" w:qFormat="1"/>
    <w:lsdException w:name="FollowedHyperlink" w:qFormat="1"/>
    <w:lsdException w:name="Emphasis" w:qFormat="1"/>
    <w:lsdException w:name="Document Map" w:qFormat="1"/>
    <w:lsdException w:name="HTML Top of Form" w:semiHidden="1" w:uiPriority="99" w:unhideWhenUsed="1"/>
    <w:lsdException w:name="HTML Bottom of Form" w:semiHidden="1" w:uiPriority="99" w:unhideWhenUsed="1"/>
    <w:lsdException w:name="Normal (Web)" w:qFormat="1"/>
    <w:lsdException w:name="HTML Cite" w:qFormat="1"/>
    <w:lsdException w:name="HTML Preformatted"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semiHidden="1" w:uiPriority="99" w:unhideWhenUsed="1"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pPr>
      <w:keepNext/>
      <w:keepLines/>
      <w:spacing w:before="340" w:after="330" w:line="576" w:lineRule="auto"/>
      <w:outlineLvl w:val="0"/>
    </w:pPr>
    <w:rPr>
      <w:b/>
      <w:bCs/>
      <w:kern w:val="44"/>
      <w:sz w:val="44"/>
      <w:szCs w:val="44"/>
    </w:rPr>
  </w:style>
  <w:style w:type="paragraph" w:styleId="2">
    <w:name w:val="heading 2"/>
    <w:basedOn w:val="a"/>
    <w:next w:val="a0"/>
    <w:qFormat/>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qFormat/>
    <w:pPr>
      <w:keepNext/>
      <w:keepLines/>
      <w:spacing w:after="100" w:afterAutospacing="1"/>
      <w:outlineLvl w:val="2"/>
    </w:pPr>
    <w:rPr>
      <w:rFonts w:eastAsia="新宋体"/>
      <w:b/>
      <w:bCs/>
      <w:szCs w:val="21"/>
    </w:rPr>
  </w:style>
  <w:style w:type="paragraph" w:styleId="4">
    <w:name w:val="heading 4"/>
    <w:basedOn w:val="a"/>
    <w:next w:val="a"/>
    <w:qFormat/>
    <w:pPr>
      <w:keepNext/>
      <w:keepLines/>
      <w:spacing w:beforeLines="50" w:afterLines="50"/>
      <w:outlineLvl w:val="3"/>
    </w:pPr>
    <w:rPr>
      <w:rFonts w:ascii="Arial" w:eastAsia="黑体" w:hAnsi="Arial"/>
      <w:szCs w:val="21"/>
    </w:rPr>
  </w:style>
  <w:style w:type="paragraph" w:styleId="5">
    <w:name w:val="heading 5"/>
    <w:basedOn w:val="a"/>
    <w:next w:val="a"/>
    <w:link w:val="5Char"/>
    <w:unhideWhenUsed/>
    <w:qFormat/>
    <w:pPr>
      <w:keepNext/>
      <w:keepLines/>
      <w:spacing w:before="120" w:after="120"/>
      <w:outlineLvl w:val="4"/>
    </w:pPr>
    <w:rPr>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spacing w:line="360" w:lineRule="auto"/>
      <w:ind w:firstLine="420"/>
    </w:pPr>
    <w:rPr>
      <w:sz w:val="24"/>
    </w:rPr>
  </w:style>
  <w:style w:type="paragraph" w:styleId="a4">
    <w:name w:val="annotation subject"/>
    <w:basedOn w:val="a5"/>
    <w:next w:val="a5"/>
    <w:qFormat/>
    <w:rPr>
      <w:b/>
      <w:bCs/>
    </w:rPr>
  </w:style>
  <w:style w:type="paragraph" w:styleId="a5">
    <w:name w:val="annotation text"/>
    <w:basedOn w:val="a"/>
    <w:qFormat/>
    <w:pPr>
      <w:jc w:val="left"/>
    </w:pPr>
  </w:style>
  <w:style w:type="paragraph" w:styleId="7">
    <w:name w:val="toc 7"/>
    <w:basedOn w:val="a"/>
    <w:next w:val="a"/>
    <w:uiPriority w:val="39"/>
    <w:qFormat/>
    <w:pPr>
      <w:ind w:leftChars="1200" w:left="2520"/>
    </w:pPr>
  </w:style>
  <w:style w:type="paragraph" w:styleId="a6">
    <w:name w:val="Body Text First Indent"/>
    <w:basedOn w:val="a7"/>
    <w:link w:val="Char"/>
    <w:qFormat/>
    <w:pPr>
      <w:ind w:firstLineChars="200" w:firstLine="420"/>
      <w:jc w:val="left"/>
    </w:pPr>
  </w:style>
  <w:style w:type="paragraph" w:styleId="a7">
    <w:name w:val="Body Text"/>
    <w:basedOn w:val="a"/>
    <w:link w:val="Char0"/>
    <w:qFormat/>
    <w:pPr>
      <w:spacing w:after="120"/>
    </w:pPr>
  </w:style>
  <w:style w:type="paragraph" w:styleId="a8">
    <w:name w:val="Document Map"/>
    <w:basedOn w:val="a"/>
    <w:qFormat/>
    <w:pPr>
      <w:shd w:val="clear" w:color="auto" w:fill="000080"/>
    </w:pPr>
  </w:style>
  <w:style w:type="paragraph" w:styleId="a9">
    <w:name w:val="Body Text Indent"/>
    <w:basedOn w:val="a"/>
    <w:link w:val="Char1"/>
    <w:qFormat/>
    <w:pPr>
      <w:spacing w:line="300" w:lineRule="auto"/>
      <w:ind w:firstLineChars="200" w:firstLine="480"/>
    </w:pPr>
    <w:rPr>
      <w:sz w:val="24"/>
    </w:rPr>
  </w:style>
  <w:style w:type="paragraph" w:styleId="50">
    <w:name w:val="toc 5"/>
    <w:basedOn w:val="a"/>
    <w:next w:val="a"/>
    <w:uiPriority w:val="39"/>
    <w:qFormat/>
    <w:pPr>
      <w:ind w:leftChars="800" w:left="1680"/>
    </w:pPr>
  </w:style>
  <w:style w:type="paragraph" w:styleId="30">
    <w:name w:val="toc 3"/>
    <w:basedOn w:val="a"/>
    <w:next w:val="a"/>
    <w:uiPriority w:val="39"/>
    <w:qFormat/>
    <w:pPr>
      <w:ind w:leftChars="400" w:left="840"/>
    </w:pPr>
  </w:style>
  <w:style w:type="paragraph" w:styleId="8">
    <w:name w:val="toc 8"/>
    <w:basedOn w:val="a"/>
    <w:next w:val="a"/>
    <w:uiPriority w:val="39"/>
    <w:qFormat/>
    <w:pPr>
      <w:ind w:leftChars="1400" w:left="2940"/>
    </w:pPr>
  </w:style>
  <w:style w:type="paragraph" w:styleId="aa">
    <w:name w:val="Date"/>
    <w:basedOn w:val="a"/>
    <w:next w:val="a"/>
    <w:qFormat/>
    <w:pPr>
      <w:ind w:leftChars="2500" w:left="100"/>
    </w:pPr>
  </w:style>
  <w:style w:type="paragraph" w:styleId="20">
    <w:name w:val="Body Text Indent 2"/>
    <w:basedOn w:val="a"/>
    <w:link w:val="2Char"/>
    <w:qFormat/>
    <w:pPr>
      <w:jc w:val="center"/>
    </w:pPr>
    <w:rPr>
      <w:sz w:val="18"/>
    </w:rPr>
  </w:style>
  <w:style w:type="paragraph" w:styleId="ab">
    <w:name w:val="Balloon Text"/>
    <w:basedOn w:val="a"/>
    <w:link w:val="Char2"/>
    <w:qFormat/>
    <w:rPr>
      <w:sz w:val="18"/>
      <w:szCs w:val="18"/>
    </w:rPr>
  </w:style>
  <w:style w:type="paragraph" w:styleId="ac">
    <w:name w:val="footer"/>
    <w:basedOn w:val="a"/>
    <w:link w:val="Char3"/>
    <w:uiPriority w:val="99"/>
    <w:qFormat/>
    <w:pPr>
      <w:tabs>
        <w:tab w:val="center" w:pos="4153"/>
        <w:tab w:val="right" w:pos="8306"/>
      </w:tabs>
      <w:snapToGrid w:val="0"/>
      <w:jc w:val="left"/>
    </w:pPr>
    <w:rPr>
      <w:sz w:val="18"/>
      <w:szCs w:val="18"/>
    </w:rPr>
  </w:style>
  <w:style w:type="paragraph" w:styleId="21">
    <w:name w:val="Body Text First Indent 2"/>
    <w:basedOn w:val="a9"/>
    <w:link w:val="2Char0"/>
    <w:qFormat/>
    <w:pPr>
      <w:spacing w:after="120" w:line="240" w:lineRule="auto"/>
      <w:ind w:leftChars="200" w:left="420" w:firstLine="420"/>
    </w:pPr>
    <w:rPr>
      <w:sz w:val="21"/>
    </w:rPr>
  </w:style>
  <w:style w:type="paragraph" w:styleId="ad">
    <w:name w:val="header"/>
    <w:basedOn w:val="a"/>
    <w:link w:val="Char4"/>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rPr>
      <w:sz w:val="24"/>
    </w:rPr>
  </w:style>
  <w:style w:type="paragraph" w:styleId="40">
    <w:name w:val="toc 4"/>
    <w:basedOn w:val="a"/>
    <w:next w:val="a"/>
    <w:uiPriority w:val="39"/>
    <w:qFormat/>
    <w:pPr>
      <w:ind w:leftChars="600" w:left="1260"/>
    </w:pPr>
  </w:style>
  <w:style w:type="paragraph" w:styleId="6">
    <w:name w:val="toc 6"/>
    <w:basedOn w:val="a"/>
    <w:next w:val="a"/>
    <w:uiPriority w:val="39"/>
    <w:qFormat/>
    <w:pPr>
      <w:ind w:leftChars="1000" w:left="2100"/>
    </w:pPr>
  </w:style>
  <w:style w:type="paragraph" w:styleId="22">
    <w:name w:val="toc 2"/>
    <w:basedOn w:val="a"/>
    <w:next w:val="a"/>
    <w:uiPriority w:val="39"/>
    <w:qFormat/>
    <w:pPr>
      <w:ind w:leftChars="200" w:left="420"/>
    </w:pPr>
  </w:style>
  <w:style w:type="paragraph" w:styleId="9">
    <w:name w:val="toc 9"/>
    <w:basedOn w:val="a"/>
    <w:next w:val="a"/>
    <w:uiPriority w:val="39"/>
    <w:qFormat/>
    <w:pPr>
      <w:ind w:leftChars="1600" w:left="3360"/>
    </w:pPr>
  </w:style>
  <w:style w:type="paragraph" w:styleId="HTML">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e">
    <w:name w:val="Normal (Web)"/>
    <w:basedOn w:val="a"/>
    <w:qFormat/>
    <w:pPr>
      <w:spacing w:before="100" w:beforeAutospacing="1" w:after="100" w:afterAutospacing="1"/>
      <w:jc w:val="left"/>
    </w:pPr>
    <w:rPr>
      <w:rFonts w:ascii="宋体" w:hAnsi="宋体" w:cs="宋体" w:hint="eastAsia"/>
      <w:color w:val="000000"/>
      <w:kern w:val="0"/>
      <w:sz w:val="24"/>
    </w:rPr>
  </w:style>
  <w:style w:type="character" w:styleId="af">
    <w:name w:val="page number"/>
    <w:basedOn w:val="a1"/>
    <w:qFormat/>
  </w:style>
  <w:style w:type="character" w:styleId="af0">
    <w:name w:val="FollowedHyperlink"/>
    <w:qFormat/>
    <w:rPr>
      <w:color w:val="800080"/>
      <w:u w:val="single"/>
    </w:rPr>
  </w:style>
  <w:style w:type="character" w:styleId="af1">
    <w:name w:val="Emphasis"/>
    <w:qFormat/>
    <w:rPr>
      <w:color w:val="CC0000"/>
    </w:rPr>
  </w:style>
  <w:style w:type="character" w:styleId="af2">
    <w:name w:val="Hyperlink"/>
    <w:uiPriority w:val="99"/>
    <w:qFormat/>
    <w:rPr>
      <w:color w:val="0000FF"/>
      <w:u w:val="single"/>
    </w:rPr>
  </w:style>
  <w:style w:type="character" w:styleId="af3">
    <w:name w:val="annotation reference"/>
    <w:qFormat/>
    <w:rPr>
      <w:sz w:val="21"/>
      <w:szCs w:val="21"/>
    </w:rPr>
  </w:style>
  <w:style w:type="character" w:styleId="HTML0">
    <w:name w:val="HTML Cite"/>
    <w:qFormat/>
    <w:rPr>
      <w:color w:val="008000"/>
    </w:rPr>
  </w:style>
  <w:style w:type="table" w:styleId="af4">
    <w:name w:val="Table Grid"/>
    <w:basedOn w:val="a2"/>
    <w:uiPriority w:val="99"/>
    <w:unhideWhenUsed/>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0">
    <w:name w:val="style10"/>
    <w:basedOn w:val="a"/>
    <w:qFormat/>
    <w:pPr>
      <w:widowControl/>
      <w:spacing w:before="100" w:beforeAutospacing="1" w:after="100" w:afterAutospacing="1" w:line="360" w:lineRule="auto"/>
      <w:jc w:val="left"/>
    </w:pPr>
    <w:rPr>
      <w:rFonts w:ascii="宋体" w:hAnsi="宋体" w:cs="宋体"/>
      <w:color w:val="0000FF"/>
      <w:kern w:val="0"/>
      <w:szCs w:val="21"/>
    </w:rPr>
  </w:style>
  <w:style w:type="paragraph" w:customStyle="1" w:styleId="31">
    <w:name w:val="标题3 小节"/>
    <w:basedOn w:val="a"/>
    <w:qFormat/>
    <w:pPr>
      <w:keepNext/>
      <w:keepLines/>
      <w:spacing w:beforeLines="50"/>
      <w:outlineLvl w:val="2"/>
    </w:pPr>
    <w:rPr>
      <w:b/>
    </w:rPr>
  </w:style>
  <w:style w:type="paragraph" w:customStyle="1" w:styleId="SQL">
    <w:name w:val="SQL"/>
    <w:basedOn w:val="a"/>
    <w:next w:val="a"/>
    <w:qFormat/>
    <w:pPr>
      <w:spacing w:line="240" w:lineRule="atLeast"/>
    </w:pPr>
    <w:rPr>
      <w:i/>
      <w:szCs w:val="21"/>
    </w:rPr>
  </w:style>
  <w:style w:type="paragraph" w:customStyle="1" w:styleId="SQL171">
    <w:name w:val="样式 SQL + 首行缩进:  1.71 字符"/>
    <w:basedOn w:val="a"/>
    <w:next w:val="a"/>
    <w:qFormat/>
    <w:pPr>
      <w:ind w:firstLineChars="171" w:firstLine="359"/>
    </w:pPr>
    <w:rPr>
      <w:rFonts w:ascii="Arial Black" w:hAnsi="Arial Black" w:cs="宋体"/>
      <w:iCs/>
      <w:szCs w:val="20"/>
    </w:rPr>
  </w:style>
  <w:style w:type="paragraph" w:customStyle="1" w:styleId="11">
    <w:name w:val="标题1 章"/>
    <w:basedOn w:val="1"/>
    <w:qFormat/>
    <w:pPr>
      <w:pageBreakBefore/>
      <w:spacing w:beforeLines="50" w:afterLines="50" w:line="240" w:lineRule="auto"/>
      <w:jc w:val="center"/>
    </w:pPr>
    <w:rPr>
      <w:rFonts w:eastAsia="黑体" w:cs="宋体"/>
      <w:sz w:val="24"/>
      <w:szCs w:val="20"/>
    </w:rPr>
  </w:style>
  <w:style w:type="paragraph" w:customStyle="1" w:styleId="KSQL">
    <w:name w:val="KSQL"/>
    <w:basedOn w:val="a"/>
    <w:qFormat/>
  </w:style>
  <w:style w:type="paragraph" w:customStyle="1" w:styleId="23">
    <w:name w:val="标题2 节"/>
    <w:basedOn w:val="2"/>
    <w:qFormat/>
    <w:pPr>
      <w:spacing w:beforeLines="50" w:afterLines="50" w:line="240" w:lineRule="auto"/>
    </w:pPr>
    <w:rPr>
      <w:rFonts w:ascii="Times New Roman" w:eastAsia="新宋体" w:hAnsi="Times New Roman" w:cs="宋体"/>
      <w:sz w:val="21"/>
      <w:szCs w:val="20"/>
    </w:rPr>
  </w:style>
  <w:style w:type="paragraph" w:customStyle="1" w:styleId="af5">
    <w:name w:val="黑体无缩进"/>
    <w:basedOn w:val="a6"/>
    <w:next w:val="a6"/>
    <w:link w:val="Char5"/>
    <w:qFormat/>
    <w:pPr>
      <w:spacing w:beforeLines="50" w:afterLines="25"/>
      <w:ind w:firstLineChars="0" w:firstLine="0"/>
    </w:pPr>
    <w:rPr>
      <w:rFonts w:ascii="黑体" w:eastAsia="黑体" w:hAnsi="黑体"/>
    </w:rPr>
  </w:style>
  <w:style w:type="paragraph" w:customStyle="1" w:styleId="2TimesNewRoman00">
    <w:name w:val="样式 标题 2 + (西文) Times New Roman (中文) 宋体 小四 段前: 0 磅 段后: 0 磅 行..."/>
    <w:basedOn w:val="2"/>
    <w:qFormat/>
    <w:pPr>
      <w:spacing w:before="100" w:beforeAutospacing="1" w:after="100" w:afterAutospacing="1" w:line="240" w:lineRule="auto"/>
    </w:pPr>
    <w:rPr>
      <w:rFonts w:ascii="Times New Roman" w:eastAsia="宋体" w:hAnsi="Times New Roman" w:cs="宋体"/>
      <w:sz w:val="24"/>
      <w:szCs w:val="20"/>
    </w:rPr>
  </w:style>
  <w:style w:type="paragraph" w:customStyle="1" w:styleId="30005">
    <w:name w:val="样式 样式 标题 3 + 小四 段前: 0 磅 段后: 0 磅 行距: 单倍行距 + 段前: 0.5 行"/>
    <w:basedOn w:val="a"/>
    <w:qFormat/>
    <w:pPr>
      <w:keepNext/>
      <w:keepLines/>
      <w:spacing w:before="100" w:beforeAutospacing="1" w:after="100" w:afterAutospacing="1"/>
      <w:outlineLvl w:val="2"/>
    </w:pPr>
    <w:rPr>
      <w:rFonts w:eastAsia="新宋体" w:cs="宋体"/>
      <w:b/>
      <w:bCs/>
    </w:rPr>
  </w:style>
  <w:style w:type="character" w:customStyle="1" w:styleId="Char3">
    <w:name w:val="页脚 Char"/>
    <w:link w:val="ac"/>
    <w:uiPriority w:val="99"/>
    <w:qFormat/>
    <w:rPr>
      <w:kern w:val="2"/>
      <w:sz w:val="18"/>
      <w:szCs w:val="18"/>
    </w:rPr>
  </w:style>
  <w:style w:type="character" w:customStyle="1" w:styleId="reopt">
    <w:name w:val="reopt"/>
    <w:basedOn w:val="a1"/>
    <w:qFormat/>
  </w:style>
  <w:style w:type="character" w:customStyle="1" w:styleId="Char4">
    <w:name w:val="页眉 Char"/>
    <w:link w:val="ad"/>
    <w:qFormat/>
    <w:rPr>
      <w:kern w:val="2"/>
      <w:sz w:val="18"/>
      <w:szCs w:val="18"/>
    </w:rPr>
  </w:style>
  <w:style w:type="character" w:customStyle="1" w:styleId="spanleft">
    <w:name w:val="spanleft"/>
    <w:basedOn w:val="a1"/>
    <w:qFormat/>
  </w:style>
  <w:style w:type="character" w:customStyle="1" w:styleId="Char2">
    <w:name w:val="批注框文本 Char"/>
    <w:link w:val="ab"/>
    <w:qFormat/>
    <w:rPr>
      <w:kern w:val="2"/>
      <w:sz w:val="18"/>
      <w:szCs w:val="18"/>
    </w:rPr>
  </w:style>
  <w:style w:type="character" w:customStyle="1" w:styleId="active1">
    <w:name w:val="active1"/>
    <w:qFormat/>
    <w:rPr>
      <w:color w:val="E60000"/>
    </w:rPr>
  </w:style>
  <w:style w:type="character" w:customStyle="1" w:styleId="refirstcol1">
    <w:name w:val="refirstcol1"/>
    <w:qFormat/>
    <w:rPr>
      <w:bdr w:val="single" w:sz="6" w:space="0" w:color="2375BC"/>
    </w:rPr>
  </w:style>
  <w:style w:type="character" w:customStyle="1" w:styleId="2Char0">
    <w:name w:val="正文首行缩进 2 Char"/>
    <w:link w:val="21"/>
    <w:qFormat/>
    <w:rPr>
      <w:kern w:val="2"/>
      <w:sz w:val="21"/>
      <w:szCs w:val="24"/>
    </w:rPr>
  </w:style>
  <w:style w:type="character" w:customStyle="1" w:styleId="refirstcol">
    <w:name w:val="refirstcol"/>
    <w:qFormat/>
    <w:rPr>
      <w:bdr w:val="single" w:sz="6" w:space="0" w:color="2375BC"/>
    </w:rPr>
  </w:style>
  <w:style w:type="character" w:customStyle="1" w:styleId="active">
    <w:name w:val="active"/>
    <w:qFormat/>
    <w:rPr>
      <w:color w:val="E60000"/>
      <w:sz w:val="21"/>
      <w:szCs w:val="21"/>
    </w:rPr>
  </w:style>
  <w:style w:type="character" w:customStyle="1" w:styleId="fenxiang">
    <w:name w:val="fenxiang"/>
    <w:qFormat/>
    <w:rPr>
      <w:color w:val="111111"/>
    </w:rPr>
  </w:style>
  <w:style w:type="character" w:customStyle="1" w:styleId="Char0">
    <w:name w:val="正文文本 Char"/>
    <w:link w:val="a7"/>
    <w:qFormat/>
    <w:rPr>
      <w:kern w:val="2"/>
      <w:sz w:val="21"/>
      <w:szCs w:val="24"/>
    </w:rPr>
  </w:style>
  <w:style w:type="character" w:customStyle="1" w:styleId="Char1">
    <w:name w:val="正文文本缩进 Char"/>
    <w:link w:val="a9"/>
    <w:qFormat/>
    <w:rPr>
      <w:kern w:val="2"/>
      <w:sz w:val="24"/>
      <w:szCs w:val="24"/>
    </w:rPr>
  </w:style>
  <w:style w:type="character" w:customStyle="1" w:styleId="Char">
    <w:name w:val="正文首行缩进 Char"/>
    <w:link w:val="a6"/>
    <w:qFormat/>
    <w:rPr>
      <w:kern w:val="2"/>
      <w:sz w:val="21"/>
      <w:szCs w:val="24"/>
    </w:rPr>
  </w:style>
  <w:style w:type="character" w:customStyle="1" w:styleId="2Char">
    <w:name w:val="正文文本缩进 2 Char"/>
    <w:link w:val="20"/>
    <w:qFormat/>
    <w:rPr>
      <w:kern w:val="2"/>
      <w:sz w:val="18"/>
      <w:szCs w:val="24"/>
    </w:rPr>
  </w:style>
  <w:style w:type="character" w:customStyle="1" w:styleId="Char5">
    <w:name w:val="黑体无缩进 Char"/>
    <w:link w:val="af5"/>
    <w:qFormat/>
    <w:rPr>
      <w:rFonts w:ascii="黑体" w:eastAsia="黑体" w:hAnsi="黑体"/>
      <w:kern w:val="2"/>
      <w:sz w:val="21"/>
      <w:szCs w:val="24"/>
    </w:rPr>
  </w:style>
  <w:style w:type="character" w:customStyle="1" w:styleId="5Char">
    <w:name w:val="标题 5 Char"/>
    <w:link w:val="5"/>
    <w:qFormat/>
    <w:rPr>
      <w:bCs/>
      <w:kern w:val="2"/>
      <w:sz w:val="21"/>
      <w:szCs w:val="28"/>
    </w:rPr>
  </w:style>
  <w:style w:type="character" w:customStyle="1" w:styleId="font61">
    <w:name w:val="font61"/>
    <w:basedOn w:val="a1"/>
    <w:qFormat/>
    <w:rPr>
      <w:rFonts w:ascii="宋体" w:eastAsia="宋体" w:hAnsi="宋体" w:cs="宋体" w:hint="eastAsia"/>
      <w:color w:val="auto"/>
      <w:sz w:val="24"/>
      <w:szCs w:val="24"/>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nki.net/"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Info spid="_x0000_s1028"/>
    <customShpInfo spid="_x0000_s1029"/>
    <customShpInfo spid="_x0000_s1030"/>
    <customShpInfo spid="_x0000_s103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126</Pages>
  <Words>16306</Words>
  <Characters>92946</Characters>
  <Application>Microsoft Office Word</Application>
  <DocSecurity>0</DocSecurity>
  <Lines>774</Lines>
  <Paragraphs>218</Paragraphs>
  <ScaleCrop>false</ScaleCrop>
  <Company>ttkn</Company>
  <LinksUpToDate>false</LinksUpToDate>
  <CharactersWithSpaces>109034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lchen</dc:creator>
  <cp:lastModifiedBy>KBase</cp:lastModifiedBy>
  <cp:revision>39</cp:revision>
  <dcterms:created xsi:type="dcterms:W3CDTF">2014-10-31T07:17:00Z</dcterms:created>
  <dcterms:modified xsi:type="dcterms:W3CDTF">2017-08-10T06:20:00Z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